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F29F9" w14:textId="75407F2A"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Peaks Beckey Attempted to Climb Most Often</w:t>
      </w:r>
    </w:p>
    <w:p w14:paraId="4369D8F9" w14:textId="77777777" w:rsidR="009D6C50" w:rsidRPr="009D6C50" w:rsidRDefault="009D6C50" w:rsidP="009D6C50">
      <w:pPr>
        <w:rPr>
          <w:rFonts w:eastAsia="Times New Roman" w:cstheme="minorHAnsi"/>
          <w:color w:val="000000"/>
        </w:rPr>
      </w:pPr>
    </w:p>
    <w:p w14:paraId="4EB5A60B" w14:textId="77777777" w:rsidR="009D6C50" w:rsidRPr="009D6C50" w:rsidRDefault="009D6C50" w:rsidP="009D6C50">
      <w:pPr>
        <w:rPr>
          <w:rFonts w:eastAsia="Times New Roman" w:cstheme="minorHAnsi"/>
          <w:color w:val="000000"/>
        </w:rPr>
      </w:pPr>
      <w:r w:rsidRPr="009D6C50">
        <w:rPr>
          <w:rFonts w:eastAsia="Times New Roman" w:cstheme="minorHAnsi"/>
          <w:color w:val="000000"/>
        </w:rPr>
        <w:t>Below is a table listing the peaks that Beckey attempted to climb most frequently, minimum of four attempts.</w:t>
      </w:r>
    </w:p>
    <w:p w14:paraId="29AFDFD2" w14:textId="77777777" w:rsidR="009D6C50" w:rsidRPr="009D6C50" w:rsidRDefault="009D6C50" w:rsidP="009D6C50">
      <w:pPr>
        <w:rPr>
          <w:rFonts w:eastAsia="Times New Roman" w:cstheme="minorHAnsi"/>
          <w:color w:val="000000"/>
        </w:rPr>
      </w:pPr>
    </w:p>
    <w:tbl>
      <w:tblPr>
        <w:tblW w:w="0" w:type="auto"/>
        <w:tblCellMar>
          <w:left w:w="0" w:type="dxa"/>
          <w:right w:w="0" w:type="dxa"/>
        </w:tblCellMar>
        <w:tblLook w:val="04A0" w:firstRow="1" w:lastRow="0" w:firstColumn="1" w:lastColumn="0" w:noHBand="0" w:noVBand="1"/>
      </w:tblPr>
      <w:tblGrid>
        <w:gridCol w:w="2148"/>
        <w:gridCol w:w="1686"/>
        <w:gridCol w:w="1074"/>
        <w:gridCol w:w="1198"/>
        <w:gridCol w:w="777"/>
        <w:gridCol w:w="835"/>
        <w:gridCol w:w="769"/>
        <w:gridCol w:w="853"/>
      </w:tblGrid>
      <w:tr w:rsidR="009D6C50" w:rsidRPr="009D6C50" w14:paraId="67EE9844" w14:textId="77777777" w:rsidTr="009D6C50">
        <w:tc>
          <w:tcPr>
            <w:tcW w:w="2148"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5B2A3D60"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Peak</w:t>
            </w:r>
          </w:p>
        </w:tc>
        <w:tc>
          <w:tcPr>
            <w:tcW w:w="168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7E816DA7"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Location</w:t>
            </w:r>
          </w:p>
        </w:tc>
        <w:tc>
          <w:tcPr>
            <w:tcW w:w="1074"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658A172"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Total Attempts</w:t>
            </w:r>
          </w:p>
        </w:tc>
        <w:tc>
          <w:tcPr>
            <w:tcW w:w="1198"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51365CF8"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Succeeded</w:t>
            </w:r>
          </w:p>
        </w:tc>
        <w:tc>
          <w:tcPr>
            <w:tcW w:w="777"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2D9965AB"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Failed</w:t>
            </w:r>
          </w:p>
        </w:tc>
        <w:tc>
          <w:tcPr>
            <w:tcW w:w="83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70DE2736"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First Ascent</w:t>
            </w:r>
          </w:p>
        </w:tc>
        <w:tc>
          <w:tcPr>
            <w:tcW w:w="769"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15933782"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New Route</w:t>
            </w:r>
          </w:p>
        </w:tc>
        <w:tc>
          <w:tcPr>
            <w:tcW w:w="853"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4BC5377D" w14:textId="77777777" w:rsidR="009D6C50" w:rsidRPr="009D6C50" w:rsidRDefault="009D6C50" w:rsidP="009D6C50">
            <w:pPr>
              <w:jc w:val="center"/>
              <w:rPr>
                <w:rFonts w:eastAsia="Times New Roman" w:cstheme="minorHAnsi"/>
              </w:rPr>
            </w:pPr>
            <w:r w:rsidRPr="009D6C50">
              <w:rPr>
                <w:rFonts w:eastAsia="Times New Roman" w:cstheme="minorHAnsi"/>
                <w:b/>
                <w:bCs/>
                <w:color w:val="000000"/>
              </w:rPr>
              <w:t>First Winter Ascent</w:t>
            </w:r>
          </w:p>
        </w:tc>
      </w:tr>
      <w:tr w:rsidR="0081057A" w:rsidRPr="009D6C50" w14:paraId="04E3F942" w14:textId="77777777" w:rsidTr="00AA60D8">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ED8CC1" w14:textId="77777777" w:rsidR="0081057A" w:rsidRPr="009D6C50" w:rsidRDefault="0081057A" w:rsidP="00AA60D8">
            <w:pPr>
              <w:rPr>
                <w:rFonts w:eastAsia="Times New Roman" w:cstheme="minorHAnsi"/>
              </w:rPr>
            </w:pPr>
            <w:r w:rsidRPr="009D6C50">
              <w:rPr>
                <w:rFonts w:eastAsia="Times New Roman" w:cstheme="minorHAnsi"/>
                <w:color w:val="000000"/>
              </w:rPr>
              <w:t>The Tooth</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343D65F0" w14:textId="77777777" w:rsidR="0081057A" w:rsidRPr="009D6C50" w:rsidRDefault="0081057A" w:rsidP="00AA60D8">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7C66E8" w14:textId="77777777" w:rsidR="0081057A" w:rsidRPr="003A36B7" w:rsidRDefault="0081057A" w:rsidP="00AA60D8">
            <w:pPr>
              <w:jc w:val="center"/>
              <w:rPr>
                <w:rFonts w:eastAsia="Times New Roman" w:cstheme="minorHAnsi"/>
                <w:b/>
                <w:color w:val="FF0000"/>
              </w:rPr>
            </w:pPr>
            <w:r>
              <w:rPr>
                <w:rFonts w:eastAsia="Times New Roman" w:cstheme="minorHAnsi"/>
                <w:b/>
                <w:color w:val="FF0000"/>
              </w:rPr>
              <w:t>9</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849288" w14:textId="77777777" w:rsidR="0081057A" w:rsidRPr="00F67955" w:rsidRDefault="0081057A" w:rsidP="00AA60D8">
            <w:pPr>
              <w:jc w:val="center"/>
              <w:rPr>
                <w:rFonts w:eastAsia="Times New Roman" w:cstheme="minorHAnsi"/>
                <w:b/>
              </w:rPr>
            </w:pPr>
            <w:r w:rsidRPr="00F67955">
              <w:rPr>
                <w:rFonts w:eastAsia="Times New Roman" w:cstheme="minorHAnsi"/>
                <w:b/>
                <w:color w:val="FF0000"/>
              </w:rPr>
              <w:t>8</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F64F1A" w14:textId="77777777" w:rsidR="0081057A" w:rsidRPr="009D6C50" w:rsidRDefault="0081057A" w:rsidP="00AA60D8">
            <w:pPr>
              <w:jc w:val="center"/>
              <w:rPr>
                <w:rFonts w:eastAsia="Times New Roman" w:cstheme="minorHAnsi"/>
              </w:rPr>
            </w:pPr>
            <w:r>
              <w:rPr>
                <w:rFonts w:eastAsia="Times New Roman" w:cstheme="minorHAnsi"/>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455298" w14:textId="77777777" w:rsidR="0081057A" w:rsidRPr="009D6C50" w:rsidRDefault="0081057A" w:rsidP="00AA60D8">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7E42E6" w14:textId="77777777" w:rsidR="0081057A" w:rsidRPr="009D6C50" w:rsidRDefault="0081057A" w:rsidP="00AA60D8">
            <w:pPr>
              <w:jc w:val="center"/>
              <w:rPr>
                <w:rFonts w:eastAsia="Times New Roman" w:cstheme="minorHAnsi"/>
              </w:rPr>
            </w:pPr>
            <w:r w:rsidRPr="009D6C50">
              <w:rPr>
                <w:rFonts w:eastAsia="Times New Roman" w:cstheme="minorHAnsi"/>
                <w:color w:val="000000"/>
              </w:rPr>
              <w:t>1</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D93572" w14:textId="77777777" w:rsidR="0081057A" w:rsidRPr="009D6C50" w:rsidRDefault="0081057A" w:rsidP="00AA60D8">
            <w:pPr>
              <w:jc w:val="center"/>
              <w:rPr>
                <w:rFonts w:eastAsia="Times New Roman" w:cstheme="minorHAnsi"/>
              </w:rPr>
            </w:pPr>
            <w:r w:rsidRPr="009D6C50">
              <w:rPr>
                <w:rFonts w:eastAsia="Times New Roman" w:cstheme="minorHAnsi"/>
                <w:color w:val="000000"/>
              </w:rPr>
              <w:t>0</w:t>
            </w:r>
          </w:p>
        </w:tc>
      </w:tr>
      <w:tr w:rsidR="009D6C50" w:rsidRPr="009D6C50" w14:paraId="32DF3ACC"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544B15" w14:textId="77777777" w:rsidR="009D6C50" w:rsidRPr="009D6C50" w:rsidRDefault="009D6C50" w:rsidP="009D6C50">
            <w:pPr>
              <w:rPr>
                <w:rFonts w:eastAsia="Times New Roman" w:cstheme="minorHAnsi"/>
              </w:rPr>
            </w:pPr>
            <w:r w:rsidRPr="009D6C50">
              <w:rPr>
                <w:rFonts w:eastAsia="Times New Roman" w:cstheme="minorHAnsi"/>
                <w:color w:val="000000"/>
              </w:rPr>
              <w:t>Mt Index-North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07D1516E"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2D928D" w14:textId="2CCCF90A" w:rsidR="009D6C50" w:rsidRPr="0081057A" w:rsidRDefault="00BD6F95" w:rsidP="009D6C50">
            <w:pPr>
              <w:jc w:val="center"/>
              <w:rPr>
                <w:rFonts w:eastAsia="Times New Roman" w:cstheme="minorHAnsi"/>
              </w:rPr>
            </w:pPr>
            <w:r>
              <w:rPr>
                <w:rFonts w:eastAsia="Times New Roman" w:cstheme="minorHAnsi"/>
              </w:rPr>
              <w:t>9</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5BD76E"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64773E" w14:textId="55AF27E4" w:rsidR="009D6C50" w:rsidRPr="00BD6F95" w:rsidRDefault="00BD6F95" w:rsidP="009D6C50">
            <w:pPr>
              <w:jc w:val="center"/>
              <w:rPr>
                <w:rFonts w:eastAsia="Times New Roman" w:cstheme="minorHAnsi"/>
                <w:b/>
              </w:rPr>
            </w:pPr>
            <w:r w:rsidRPr="00BD6F95">
              <w:rPr>
                <w:rFonts w:eastAsia="Times New Roman" w:cstheme="minorHAnsi"/>
                <w:b/>
                <w:color w:val="FF0000"/>
              </w:rPr>
              <w:t>6</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3F6F07"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93096E"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DD890B"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1D737F47"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DF68BF" w14:textId="77777777" w:rsidR="009D6C50" w:rsidRPr="009D6C50" w:rsidRDefault="009D6C50" w:rsidP="009D6C50">
            <w:pPr>
              <w:rPr>
                <w:rFonts w:eastAsia="Times New Roman" w:cstheme="minorHAnsi"/>
              </w:rPr>
            </w:pPr>
            <w:r w:rsidRPr="009D6C50">
              <w:rPr>
                <w:rFonts w:eastAsia="Times New Roman" w:cstheme="minorHAnsi"/>
                <w:color w:val="000000"/>
              </w:rPr>
              <w:t>Mt Rainier</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6DC2298C"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C0C89C" w14:textId="0BE4FB08" w:rsidR="009D6C50" w:rsidRPr="0081057A" w:rsidRDefault="003A36B7" w:rsidP="009D6C50">
            <w:pPr>
              <w:jc w:val="center"/>
              <w:rPr>
                <w:rFonts w:eastAsia="Times New Roman" w:cstheme="minorHAnsi"/>
                <w:color w:val="FF0000"/>
              </w:rPr>
            </w:pPr>
            <w:r w:rsidRPr="0081057A">
              <w:rPr>
                <w:rFonts w:eastAsia="Times New Roman" w:cstheme="minorHAnsi"/>
              </w:rPr>
              <w:t>8 [1]</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DCE01E" w14:textId="522F82CF" w:rsidR="009D6C50" w:rsidRPr="009D6C50" w:rsidRDefault="003A36B7" w:rsidP="009D6C50">
            <w:pPr>
              <w:jc w:val="center"/>
              <w:rPr>
                <w:rFonts w:eastAsia="Times New Roman" w:cstheme="minorHAnsi"/>
              </w:rPr>
            </w:pPr>
            <w:r>
              <w:rPr>
                <w:rFonts w:eastAsia="Times New Roman" w:cstheme="minorHAnsi"/>
              </w:rPr>
              <w:t>6</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8E9167"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6CE03A"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E2F9AB"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9104D6"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A06286" w:rsidRPr="009D6C50" w14:paraId="66618A7B"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C50340" w14:textId="2AE030E1" w:rsidR="00A06286" w:rsidRPr="009D6C50" w:rsidRDefault="00A06286" w:rsidP="00A06286">
            <w:pPr>
              <w:rPr>
                <w:rFonts w:eastAsia="Times New Roman" w:cstheme="minorHAnsi"/>
                <w:color w:val="000000"/>
              </w:rPr>
            </w:pPr>
            <w:r w:rsidRPr="009D6C50">
              <w:rPr>
                <w:rFonts w:eastAsia="Times New Roman" w:cstheme="minorHAnsi"/>
                <w:color w:val="000000"/>
              </w:rPr>
              <w:t>Forbidden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tcPr>
          <w:p w14:paraId="001AA637" w14:textId="75BFF164" w:rsidR="00A06286" w:rsidRPr="009D6C50" w:rsidRDefault="00A06286" w:rsidP="00A06286">
            <w:pPr>
              <w:rPr>
                <w:rFonts w:eastAsia="Times New Roman" w:cstheme="minorHAnsi"/>
                <w:color w:val="000000"/>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tcPr>
          <w:p w14:paraId="1967381E" w14:textId="5F9C785F" w:rsidR="00A06286" w:rsidRPr="009D6C50" w:rsidRDefault="00A06286" w:rsidP="00A06286">
            <w:pPr>
              <w:jc w:val="center"/>
              <w:rPr>
                <w:rFonts w:eastAsia="Times New Roman" w:cstheme="minorHAnsi"/>
                <w:color w:val="000000"/>
              </w:rPr>
            </w:pPr>
            <w:r>
              <w:rPr>
                <w:rFonts w:eastAsia="Times New Roman" w:cstheme="minorHAnsi"/>
              </w:rPr>
              <w:t>7</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tcPr>
          <w:p w14:paraId="27E089DA" w14:textId="10C2B5D9" w:rsidR="00A06286" w:rsidRPr="009D6C50" w:rsidRDefault="00A06286" w:rsidP="00A06286">
            <w:pPr>
              <w:jc w:val="center"/>
              <w:rPr>
                <w:rFonts w:eastAsia="Times New Roman" w:cstheme="minorHAnsi"/>
                <w:color w:val="000000"/>
              </w:rPr>
            </w:pPr>
            <w:r>
              <w:rPr>
                <w:rFonts w:eastAsia="Times New Roman" w:cstheme="minorHAnsi"/>
              </w:rPr>
              <w:t>5</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tcPr>
          <w:p w14:paraId="6C1545D1" w14:textId="18C6F770" w:rsidR="00A06286" w:rsidRPr="009D6C50" w:rsidRDefault="00A06286" w:rsidP="00A06286">
            <w:pPr>
              <w:jc w:val="center"/>
              <w:rPr>
                <w:rFonts w:eastAsia="Times New Roman" w:cstheme="minorHAnsi"/>
                <w:color w:val="000000"/>
              </w:rPr>
            </w:pPr>
            <w:r w:rsidRPr="009D6C50">
              <w:rPr>
                <w:rFonts w:eastAsia="Times New Roman" w:cstheme="minorHAnsi"/>
                <w:color w:val="000000"/>
              </w:rPr>
              <w:t>2</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tcPr>
          <w:p w14:paraId="07245C3D" w14:textId="240F409B" w:rsidR="00A06286" w:rsidRPr="009D6C50" w:rsidRDefault="00A06286" w:rsidP="00A06286">
            <w:pPr>
              <w:jc w:val="center"/>
              <w:rPr>
                <w:rFonts w:eastAsia="Times New Roman" w:cstheme="minorHAnsi"/>
                <w:color w:val="000000"/>
              </w:rPr>
            </w:pPr>
            <w:r w:rsidRPr="00F67955">
              <w:rPr>
                <w:rFonts w:eastAsia="Times New Roman" w:cstheme="minorHAnsi"/>
                <w:bCs/>
                <w:color w:val="000000" w:themeColor="text1"/>
              </w:rPr>
              <w:t>1</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tcPr>
          <w:p w14:paraId="18F346A3" w14:textId="782E47A2" w:rsidR="00A06286" w:rsidRPr="0081057A" w:rsidRDefault="00A06286" w:rsidP="00A06286">
            <w:pPr>
              <w:jc w:val="center"/>
              <w:rPr>
                <w:rFonts w:eastAsia="Times New Roman" w:cstheme="minorHAnsi"/>
                <w:b/>
                <w:bCs/>
              </w:rPr>
            </w:pPr>
            <w:r w:rsidRPr="0081057A">
              <w:rPr>
                <w:rFonts w:eastAsia="Times New Roman" w:cstheme="minorHAnsi"/>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tcPr>
          <w:p w14:paraId="47E990B7" w14:textId="227EFD13" w:rsidR="00A06286" w:rsidRPr="0081057A" w:rsidRDefault="00A06286" w:rsidP="00A06286">
            <w:pPr>
              <w:jc w:val="center"/>
              <w:rPr>
                <w:rFonts w:eastAsia="Times New Roman" w:cstheme="minorHAnsi"/>
              </w:rPr>
            </w:pPr>
            <w:r w:rsidRPr="0081057A">
              <w:rPr>
                <w:rFonts w:eastAsia="Times New Roman" w:cstheme="minorHAnsi"/>
              </w:rPr>
              <w:t>0</w:t>
            </w:r>
          </w:p>
        </w:tc>
      </w:tr>
      <w:tr w:rsidR="009D6C50" w:rsidRPr="009D6C50" w14:paraId="70C034D8"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D6F26B" w14:textId="77777777" w:rsidR="009D6C50" w:rsidRPr="009D6C50" w:rsidRDefault="009D6C50" w:rsidP="009D6C50">
            <w:pPr>
              <w:rPr>
                <w:rFonts w:eastAsia="Times New Roman" w:cstheme="minorHAnsi"/>
              </w:rPr>
            </w:pPr>
            <w:r w:rsidRPr="009D6C50">
              <w:rPr>
                <w:rFonts w:eastAsia="Times New Roman" w:cstheme="minorHAnsi"/>
                <w:color w:val="000000"/>
              </w:rPr>
              <w:t>Mt Adams</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601EDDA4"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29D690"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192110"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1638FA"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94CAAD"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30326E" w14:textId="77777777" w:rsidR="009D6C50" w:rsidRPr="009D6C50" w:rsidRDefault="009D6C50" w:rsidP="009D6C50">
            <w:pPr>
              <w:jc w:val="center"/>
              <w:rPr>
                <w:rFonts w:eastAsia="Times New Roman" w:cstheme="minorHAnsi"/>
              </w:rPr>
            </w:pPr>
            <w:r w:rsidRPr="009D6C50">
              <w:rPr>
                <w:rFonts w:eastAsia="Times New Roman" w:cstheme="minorHAnsi"/>
                <w:b/>
                <w:bCs/>
                <w:color w:val="FF0000"/>
              </w:rPr>
              <w:t>4</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0B68CD"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0353101A"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84166" w14:textId="77777777" w:rsidR="009D6C50" w:rsidRPr="009D6C50" w:rsidRDefault="009D6C50" w:rsidP="009D6C50">
            <w:pPr>
              <w:rPr>
                <w:rFonts w:eastAsia="Times New Roman" w:cstheme="minorHAnsi"/>
              </w:rPr>
            </w:pPr>
            <w:r w:rsidRPr="009D6C50">
              <w:rPr>
                <w:rFonts w:eastAsia="Times New Roman" w:cstheme="minorHAnsi"/>
                <w:color w:val="000000"/>
              </w:rPr>
              <w:t>Mt Baker</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6FB1B481"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669986"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C6971"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0603FE"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D40F80"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636E60"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8E40A8"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7FB23D84"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A64134" w14:textId="77777777" w:rsidR="009D6C50" w:rsidRPr="009D6C50" w:rsidRDefault="009D6C50" w:rsidP="009D6C50">
            <w:pPr>
              <w:rPr>
                <w:rFonts w:eastAsia="Times New Roman" w:cstheme="minorHAnsi"/>
              </w:rPr>
            </w:pPr>
            <w:r w:rsidRPr="009D6C50">
              <w:rPr>
                <w:rFonts w:eastAsia="Times New Roman" w:cstheme="minorHAnsi"/>
                <w:color w:val="000000"/>
              </w:rPr>
              <w:t>Liberty Bell</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20204F98"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9A3CAF" w14:textId="580599B2" w:rsidR="009D6C50" w:rsidRPr="009D6C50" w:rsidRDefault="00F67955" w:rsidP="009D6C50">
            <w:pPr>
              <w:jc w:val="center"/>
              <w:rPr>
                <w:rFonts w:eastAsia="Times New Roman" w:cstheme="minorHAnsi"/>
              </w:rPr>
            </w:pPr>
            <w:r>
              <w:rPr>
                <w:rFonts w:eastAsia="Times New Roman" w:cstheme="minorHAnsi"/>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16BD79" w14:textId="3D944032" w:rsidR="009D6C50" w:rsidRPr="009D6C50" w:rsidRDefault="00F67955" w:rsidP="009D6C50">
            <w:pPr>
              <w:jc w:val="center"/>
              <w:rPr>
                <w:rFonts w:eastAsia="Times New Roman" w:cstheme="minorHAnsi"/>
              </w:rPr>
            </w:pPr>
            <w:r>
              <w:rPr>
                <w:rFonts w:eastAsia="Times New Roman" w:cstheme="minorHAnsi"/>
              </w:rPr>
              <w:t>6</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6F91C3"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37D8A1" w14:textId="77777777" w:rsidR="009D6C50" w:rsidRPr="00F67955" w:rsidRDefault="009D6C50" w:rsidP="009D6C50">
            <w:pPr>
              <w:jc w:val="center"/>
              <w:rPr>
                <w:rFonts w:eastAsia="Times New Roman" w:cstheme="minorHAnsi"/>
                <w:color w:val="000000" w:themeColor="text1"/>
              </w:rPr>
            </w:pPr>
            <w:r w:rsidRPr="00F67955">
              <w:rPr>
                <w:rFonts w:eastAsia="Times New Roman" w:cstheme="minorHAnsi"/>
                <w:bCs/>
                <w:color w:val="000000" w:themeColor="text1"/>
              </w:rPr>
              <w:t>1</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7E7CD1"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74016"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40C08E10"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EEF3A0" w14:textId="77777777" w:rsidR="009D6C50" w:rsidRPr="009D6C50" w:rsidRDefault="009D6C50" w:rsidP="009D6C50">
            <w:pPr>
              <w:rPr>
                <w:rFonts w:eastAsia="Times New Roman" w:cstheme="minorHAnsi"/>
              </w:rPr>
            </w:pPr>
            <w:r w:rsidRPr="009D6C50">
              <w:rPr>
                <w:rFonts w:eastAsia="Times New Roman" w:cstheme="minorHAnsi"/>
                <w:color w:val="000000"/>
              </w:rPr>
              <w:t>Slesse Mtn</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310538F0" w14:textId="77777777" w:rsidR="009D6C50" w:rsidRPr="009D6C50" w:rsidRDefault="009D6C50" w:rsidP="009D6C50">
            <w:pPr>
              <w:rPr>
                <w:rFonts w:eastAsia="Times New Roman" w:cstheme="minorHAnsi"/>
              </w:rPr>
            </w:pPr>
            <w:r w:rsidRPr="009D6C50">
              <w:rPr>
                <w:rFonts w:eastAsia="Times New Roman" w:cstheme="minorHAnsi"/>
                <w:color w:val="000000"/>
              </w:rPr>
              <w:t>Cascade Range, British Columbia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6613C0"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1067F1"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70756C"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558727"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2EB19F"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60DB0F"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048F4C76"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16DDD2" w14:textId="77777777" w:rsidR="009D6C50" w:rsidRPr="009D6C50" w:rsidRDefault="009D6C50" w:rsidP="009D6C50">
            <w:pPr>
              <w:rPr>
                <w:rFonts w:eastAsia="Times New Roman" w:cstheme="minorHAnsi"/>
              </w:rPr>
            </w:pPr>
            <w:r w:rsidRPr="009D6C50">
              <w:rPr>
                <w:rFonts w:eastAsia="Times New Roman" w:cstheme="minorHAnsi"/>
                <w:color w:val="000000"/>
              </w:rPr>
              <w:t>Sloan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26488B3F"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12AE14"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AD05F7"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CAA041"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72E16A"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3E6676"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EDBD98"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r>
      <w:tr w:rsidR="009D6C50" w:rsidRPr="009D6C50" w14:paraId="0BDF6D83"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74EEFD" w14:textId="77777777" w:rsidR="009D6C50" w:rsidRPr="009D6C50" w:rsidRDefault="009D6C50" w:rsidP="009D6C50">
            <w:pPr>
              <w:rPr>
                <w:rFonts w:eastAsia="Times New Roman" w:cstheme="minorHAnsi"/>
              </w:rPr>
            </w:pPr>
            <w:r w:rsidRPr="009D6C50">
              <w:rPr>
                <w:rFonts w:eastAsia="Times New Roman" w:cstheme="minorHAnsi"/>
                <w:color w:val="000000"/>
              </w:rPr>
              <w:t>Snowpatch Spire</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09010228" w14:textId="77777777" w:rsidR="009D6C50" w:rsidRPr="009D6C50" w:rsidRDefault="009D6C50" w:rsidP="009D6C50">
            <w:pPr>
              <w:rPr>
                <w:rFonts w:eastAsia="Times New Roman" w:cstheme="minorHAnsi"/>
              </w:rPr>
            </w:pPr>
            <w:r w:rsidRPr="009D6C50">
              <w:rPr>
                <w:rFonts w:eastAsia="Times New Roman" w:cstheme="minorHAnsi"/>
                <w:color w:val="000000"/>
              </w:rPr>
              <w:t>Purcell Mountains, British Columbia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C6C63"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96B9C1"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60E5E7"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6078A7"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017F2E"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78D064"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5E60704D"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79049F" w14:textId="77777777" w:rsidR="009D6C50" w:rsidRPr="009D6C50" w:rsidRDefault="009D6C50" w:rsidP="009D6C50">
            <w:pPr>
              <w:rPr>
                <w:rFonts w:eastAsia="Times New Roman" w:cstheme="minorHAnsi"/>
              </w:rPr>
            </w:pPr>
            <w:r w:rsidRPr="009D6C50">
              <w:rPr>
                <w:rFonts w:eastAsia="Times New Roman" w:cstheme="minorHAnsi"/>
                <w:color w:val="000000"/>
              </w:rPr>
              <w:t>Mt Humphreys</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5EB30CEB" w14:textId="77777777" w:rsidR="009D6C50" w:rsidRPr="009D6C50" w:rsidRDefault="009D6C50" w:rsidP="009D6C50">
            <w:pPr>
              <w:rPr>
                <w:rFonts w:eastAsia="Times New Roman" w:cstheme="minorHAnsi"/>
              </w:rPr>
            </w:pPr>
            <w:r w:rsidRPr="009D6C50">
              <w:rPr>
                <w:rFonts w:eastAsia="Times New Roman" w:cstheme="minorHAnsi"/>
                <w:color w:val="000000"/>
              </w:rPr>
              <w:t>Sierra Nevada Range, California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038650" w14:textId="77777777" w:rsidR="009D6C50" w:rsidRPr="009D6C50" w:rsidRDefault="009D6C50" w:rsidP="009D6C50">
            <w:pPr>
              <w:jc w:val="center"/>
              <w:rPr>
                <w:rFonts w:eastAsia="Times New Roman" w:cstheme="minorHAnsi"/>
              </w:rPr>
            </w:pPr>
            <w:r w:rsidRPr="009D6C50">
              <w:rPr>
                <w:rFonts w:eastAsia="Times New Roman" w:cstheme="minorHAnsi"/>
                <w:color w:val="000000"/>
              </w:rPr>
              <w:t>6</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4476F8"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94BBA4"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EF8195"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4B0678"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442586"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187103D1"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C12618" w14:textId="77777777" w:rsidR="009D6C50" w:rsidRPr="009D6C50" w:rsidRDefault="009D6C50" w:rsidP="009D6C50">
            <w:pPr>
              <w:rPr>
                <w:rFonts w:eastAsia="Times New Roman" w:cstheme="minorHAnsi"/>
              </w:rPr>
            </w:pPr>
            <w:r w:rsidRPr="009D6C50">
              <w:rPr>
                <w:rFonts w:eastAsia="Times New Roman" w:cstheme="minorHAnsi"/>
                <w:color w:val="000000"/>
              </w:rPr>
              <w:t>East Peak of Gothics</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70DF44AD" w14:textId="77777777" w:rsidR="009D6C50" w:rsidRPr="009D6C50" w:rsidRDefault="009D6C50" w:rsidP="009D6C50">
            <w:pPr>
              <w:rPr>
                <w:rFonts w:eastAsia="Times New Roman" w:cstheme="minorHAnsi"/>
              </w:rPr>
            </w:pPr>
            <w:r w:rsidRPr="009D6C50">
              <w:rPr>
                <w:rFonts w:eastAsia="Times New Roman" w:cstheme="minorHAnsi"/>
                <w:color w:val="000000"/>
              </w:rPr>
              <w:t>Selkirk Mountains, British Columbia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5A9882"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999036"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3E516B"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C63BA1"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EA6D74"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75A614"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589A40F1"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2AC2565" w14:textId="77777777" w:rsidR="009D6C50" w:rsidRPr="009D6C50" w:rsidRDefault="009D6C50" w:rsidP="009D6C50">
            <w:pPr>
              <w:rPr>
                <w:rFonts w:eastAsia="Times New Roman" w:cstheme="minorHAnsi"/>
              </w:rPr>
            </w:pPr>
            <w:r w:rsidRPr="009D6C50">
              <w:rPr>
                <w:rFonts w:eastAsia="Times New Roman" w:cstheme="minorHAnsi"/>
                <w:color w:val="000000"/>
              </w:rPr>
              <w:t>Mt Hood</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61235D92" w14:textId="77777777" w:rsidR="009D6C50" w:rsidRPr="009D6C50" w:rsidRDefault="009D6C50" w:rsidP="009D6C50">
            <w:pPr>
              <w:rPr>
                <w:rFonts w:eastAsia="Times New Roman" w:cstheme="minorHAnsi"/>
              </w:rPr>
            </w:pPr>
            <w:r w:rsidRPr="009D6C50">
              <w:rPr>
                <w:rFonts w:eastAsia="Times New Roman" w:cstheme="minorHAnsi"/>
                <w:color w:val="000000"/>
              </w:rPr>
              <w:t>Cascade Range, Oregon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C987A0"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64D9F1"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09E411"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7F412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F290D8"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AB59A0"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4DF46CC8"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BA3405" w14:textId="77777777" w:rsidR="009D6C50" w:rsidRPr="009D6C50" w:rsidRDefault="009D6C50" w:rsidP="009D6C50">
            <w:pPr>
              <w:rPr>
                <w:rFonts w:eastAsia="Times New Roman" w:cstheme="minorHAnsi"/>
              </w:rPr>
            </w:pPr>
            <w:r w:rsidRPr="009D6C50">
              <w:rPr>
                <w:rFonts w:eastAsia="Times New Roman" w:cstheme="minorHAnsi"/>
                <w:color w:val="000000"/>
              </w:rPr>
              <w:t>Kangaroo Temple</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726A6ED1"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2A414E"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18576F"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DEE7CF"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6FC9AB" w14:textId="77777777" w:rsidR="009D6C50" w:rsidRPr="00F67955" w:rsidRDefault="009D6C50" w:rsidP="009D6C50">
            <w:pPr>
              <w:jc w:val="center"/>
              <w:rPr>
                <w:rFonts w:eastAsia="Times New Roman" w:cstheme="minorHAnsi"/>
              </w:rPr>
            </w:pPr>
            <w:r w:rsidRPr="00F67955">
              <w:rPr>
                <w:rFonts w:eastAsia="Times New Roman" w:cstheme="minorHAnsi"/>
                <w:bCs/>
                <w:color w:val="000000" w:themeColor="text1"/>
              </w:rPr>
              <w:t>1</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9853F3" w14:textId="77777777" w:rsidR="009D6C50" w:rsidRPr="009D6C50" w:rsidRDefault="009D6C50" w:rsidP="009D6C50">
            <w:pPr>
              <w:jc w:val="center"/>
              <w:rPr>
                <w:rFonts w:eastAsia="Times New Roman" w:cstheme="minorHAnsi"/>
              </w:rPr>
            </w:pPr>
            <w:r w:rsidRPr="009D6C50">
              <w:rPr>
                <w:rFonts w:eastAsia="Times New Roman" w:cstheme="minorHAnsi"/>
                <w:b/>
                <w:bCs/>
                <w:color w:val="FF0000"/>
              </w:rPr>
              <w:t>4</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D97F45"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02423ACC"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FE1205" w14:textId="77777777" w:rsidR="009D6C50" w:rsidRPr="009D6C50" w:rsidRDefault="009D6C50" w:rsidP="009D6C50">
            <w:pPr>
              <w:rPr>
                <w:rFonts w:eastAsia="Times New Roman" w:cstheme="minorHAnsi"/>
              </w:rPr>
            </w:pPr>
            <w:r w:rsidRPr="009D6C50">
              <w:rPr>
                <w:rFonts w:eastAsia="Times New Roman" w:cstheme="minorHAnsi"/>
                <w:color w:val="000000"/>
              </w:rPr>
              <w:t>Lone Pine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120609BC" w14:textId="77777777" w:rsidR="009D6C50" w:rsidRPr="009D6C50" w:rsidRDefault="009D6C50" w:rsidP="009D6C50">
            <w:pPr>
              <w:rPr>
                <w:rFonts w:eastAsia="Times New Roman" w:cstheme="minorHAnsi"/>
              </w:rPr>
            </w:pPr>
            <w:r w:rsidRPr="009D6C50">
              <w:rPr>
                <w:rFonts w:eastAsia="Times New Roman" w:cstheme="minorHAnsi"/>
                <w:color w:val="000000"/>
              </w:rPr>
              <w:t>Sierra Nevada Range, California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B02274" w14:textId="77777777" w:rsidR="009D6C50" w:rsidRPr="009D6C50" w:rsidRDefault="009D6C50" w:rsidP="009D6C50">
            <w:pPr>
              <w:jc w:val="center"/>
              <w:rPr>
                <w:rFonts w:eastAsia="Times New Roman" w:cstheme="minorHAnsi"/>
              </w:rPr>
            </w:pPr>
            <w:r w:rsidRPr="009D6C50">
              <w:rPr>
                <w:rFonts w:eastAsia="Times New Roman" w:cstheme="minorHAnsi"/>
                <w:color w:val="000000"/>
              </w:rPr>
              <w:t>5</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26759C"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7AC7B9"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4CED2E"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33E9E9"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A14E35"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bl>
    <w:p w14:paraId="14E33944" w14:textId="77777777" w:rsidR="00046126" w:rsidRDefault="00046126">
      <w:r>
        <w:br w:type="page"/>
      </w:r>
    </w:p>
    <w:tbl>
      <w:tblPr>
        <w:tblW w:w="0" w:type="auto"/>
        <w:tblCellMar>
          <w:left w:w="0" w:type="dxa"/>
          <w:right w:w="0" w:type="dxa"/>
        </w:tblCellMar>
        <w:tblLook w:val="04A0" w:firstRow="1" w:lastRow="0" w:firstColumn="1" w:lastColumn="0" w:noHBand="0" w:noVBand="1"/>
      </w:tblPr>
      <w:tblGrid>
        <w:gridCol w:w="2148"/>
        <w:gridCol w:w="1686"/>
        <w:gridCol w:w="1074"/>
        <w:gridCol w:w="1198"/>
        <w:gridCol w:w="777"/>
        <w:gridCol w:w="835"/>
        <w:gridCol w:w="769"/>
        <w:gridCol w:w="853"/>
      </w:tblGrid>
      <w:tr w:rsidR="00313E86" w:rsidRPr="009D6C50" w14:paraId="235B050F" w14:textId="77777777" w:rsidTr="00313E86">
        <w:tc>
          <w:tcPr>
            <w:tcW w:w="2148"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1CA71A51" w14:textId="47AB6234" w:rsidR="00313E86" w:rsidRDefault="00313E86" w:rsidP="00313E86">
            <w:r w:rsidRPr="009D6C50">
              <w:rPr>
                <w:rFonts w:eastAsia="Times New Roman" w:cstheme="minorHAnsi"/>
                <w:b/>
                <w:bCs/>
                <w:color w:val="000000"/>
              </w:rPr>
              <w:lastRenderedPageBreak/>
              <w:t>Peak</w:t>
            </w:r>
          </w:p>
        </w:tc>
        <w:tc>
          <w:tcPr>
            <w:tcW w:w="16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1A96479" w14:textId="67128B92" w:rsidR="00313E86" w:rsidRPr="009D6C50" w:rsidRDefault="00313E86" w:rsidP="00313E86">
            <w:pPr>
              <w:rPr>
                <w:rFonts w:eastAsia="Times New Roman" w:cstheme="minorHAnsi"/>
                <w:color w:val="000000"/>
              </w:rPr>
            </w:pPr>
            <w:r w:rsidRPr="009D6C50">
              <w:rPr>
                <w:rFonts w:eastAsia="Times New Roman" w:cstheme="minorHAnsi"/>
                <w:b/>
                <w:bCs/>
                <w:color w:val="000000"/>
              </w:rPr>
              <w:t>Location</w:t>
            </w:r>
          </w:p>
        </w:tc>
        <w:tc>
          <w:tcPr>
            <w:tcW w:w="107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A8067FF" w14:textId="4D8152C1" w:rsidR="00313E86" w:rsidRPr="009D6C50" w:rsidRDefault="00313E86" w:rsidP="00313E86">
            <w:pPr>
              <w:jc w:val="center"/>
              <w:rPr>
                <w:rFonts w:eastAsia="Times New Roman" w:cstheme="minorHAnsi"/>
                <w:color w:val="000000"/>
              </w:rPr>
            </w:pPr>
            <w:r w:rsidRPr="009D6C50">
              <w:rPr>
                <w:rFonts w:eastAsia="Times New Roman" w:cstheme="minorHAnsi"/>
                <w:b/>
                <w:bCs/>
                <w:color w:val="000000"/>
              </w:rPr>
              <w:t>Total Attempts</w:t>
            </w:r>
          </w:p>
        </w:tc>
        <w:tc>
          <w:tcPr>
            <w:tcW w:w="119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B228D02" w14:textId="75509379" w:rsidR="00313E86" w:rsidRPr="009D6C50" w:rsidRDefault="00313E86" w:rsidP="00313E86">
            <w:pPr>
              <w:jc w:val="center"/>
              <w:rPr>
                <w:rFonts w:eastAsia="Times New Roman" w:cstheme="minorHAnsi"/>
                <w:color w:val="000000"/>
              </w:rPr>
            </w:pPr>
            <w:r w:rsidRPr="009D6C50">
              <w:rPr>
                <w:rFonts w:eastAsia="Times New Roman" w:cstheme="minorHAnsi"/>
                <w:b/>
                <w:bCs/>
                <w:color w:val="000000"/>
              </w:rPr>
              <w:t>Succeeded</w:t>
            </w:r>
          </w:p>
        </w:tc>
        <w:tc>
          <w:tcPr>
            <w:tcW w:w="77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7886ABB" w14:textId="2F366F3C" w:rsidR="00313E86" w:rsidRPr="009D6C50" w:rsidRDefault="00313E86" w:rsidP="00313E86">
            <w:pPr>
              <w:jc w:val="center"/>
              <w:rPr>
                <w:rFonts w:eastAsia="Times New Roman" w:cstheme="minorHAnsi"/>
                <w:color w:val="000000"/>
              </w:rPr>
            </w:pPr>
            <w:r w:rsidRPr="009D6C50">
              <w:rPr>
                <w:rFonts w:eastAsia="Times New Roman" w:cstheme="minorHAnsi"/>
                <w:b/>
                <w:bCs/>
                <w:color w:val="000000"/>
              </w:rPr>
              <w:t>Failed</w:t>
            </w:r>
          </w:p>
        </w:tc>
        <w:tc>
          <w:tcPr>
            <w:tcW w:w="835"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7735C14" w14:textId="56562863" w:rsidR="00313E86" w:rsidRPr="009D6C50" w:rsidRDefault="00313E86" w:rsidP="00313E86">
            <w:pPr>
              <w:jc w:val="center"/>
              <w:rPr>
                <w:rFonts w:eastAsia="Times New Roman" w:cstheme="minorHAnsi"/>
                <w:color w:val="000000"/>
              </w:rPr>
            </w:pPr>
            <w:r w:rsidRPr="009D6C50">
              <w:rPr>
                <w:rFonts w:eastAsia="Times New Roman" w:cstheme="minorHAnsi"/>
                <w:b/>
                <w:bCs/>
                <w:color w:val="000000"/>
              </w:rPr>
              <w:t>First Ascent</w:t>
            </w:r>
          </w:p>
        </w:tc>
        <w:tc>
          <w:tcPr>
            <w:tcW w:w="76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FA0446F" w14:textId="425844C4" w:rsidR="00313E86" w:rsidRPr="009D6C50" w:rsidRDefault="00313E86" w:rsidP="00313E86">
            <w:pPr>
              <w:jc w:val="center"/>
              <w:rPr>
                <w:rFonts w:eastAsia="Times New Roman" w:cstheme="minorHAnsi"/>
                <w:color w:val="000000"/>
              </w:rPr>
            </w:pPr>
            <w:r w:rsidRPr="009D6C50">
              <w:rPr>
                <w:rFonts w:eastAsia="Times New Roman" w:cstheme="minorHAnsi"/>
                <w:b/>
                <w:bCs/>
                <w:color w:val="000000"/>
              </w:rPr>
              <w:t>New Route</w:t>
            </w:r>
          </w:p>
        </w:tc>
        <w:tc>
          <w:tcPr>
            <w:tcW w:w="853"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tcPr>
          <w:p w14:paraId="126E0FA6" w14:textId="4F52F522" w:rsidR="00313E86" w:rsidRPr="009D6C50" w:rsidRDefault="00313E86" w:rsidP="00313E86">
            <w:pPr>
              <w:jc w:val="center"/>
              <w:rPr>
                <w:rFonts w:eastAsia="Times New Roman" w:cstheme="minorHAnsi"/>
                <w:color w:val="000000"/>
              </w:rPr>
            </w:pPr>
            <w:r w:rsidRPr="009D6C50">
              <w:rPr>
                <w:rFonts w:eastAsia="Times New Roman" w:cstheme="minorHAnsi"/>
                <w:b/>
                <w:bCs/>
                <w:color w:val="000000"/>
              </w:rPr>
              <w:t>First Winter Ascent</w:t>
            </w:r>
          </w:p>
        </w:tc>
      </w:tr>
      <w:tr w:rsidR="000A474B" w:rsidRPr="009D6C50" w14:paraId="7CC06E2D"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CE7315" w14:textId="23ED26CC" w:rsidR="000A474B" w:rsidRDefault="000A474B" w:rsidP="000A474B">
            <w:r w:rsidRPr="009D6C50">
              <w:rPr>
                <w:rFonts w:eastAsia="Times New Roman" w:cstheme="minorHAnsi"/>
                <w:color w:val="000000"/>
              </w:rPr>
              <w:t>Mt Shuksan</w:t>
            </w:r>
          </w:p>
        </w:tc>
        <w:tc>
          <w:tcPr>
            <w:tcW w:w="1686" w:type="dxa"/>
            <w:tcBorders>
              <w:top w:val="nil"/>
              <w:left w:val="nil"/>
              <w:bottom w:val="single" w:sz="8" w:space="0" w:color="auto"/>
              <w:right w:val="single" w:sz="8" w:space="0" w:color="auto"/>
            </w:tcBorders>
            <w:tcMar>
              <w:top w:w="0" w:type="dxa"/>
              <w:left w:w="108" w:type="dxa"/>
              <w:bottom w:w="0" w:type="dxa"/>
              <w:right w:w="108" w:type="dxa"/>
            </w:tcMar>
          </w:tcPr>
          <w:p w14:paraId="5E21D860" w14:textId="5BF618FB" w:rsidR="000A474B" w:rsidRPr="009D6C50" w:rsidRDefault="000A474B" w:rsidP="000A474B">
            <w:pPr>
              <w:rPr>
                <w:rFonts w:eastAsia="Times New Roman" w:cstheme="minorHAnsi"/>
                <w:color w:val="000000"/>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tcPr>
          <w:p w14:paraId="5376BC81" w14:textId="0B2929DB" w:rsidR="000A474B" w:rsidRPr="009D6C50" w:rsidRDefault="000A474B" w:rsidP="000A474B">
            <w:pPr>
              <w:jc w:val="center"/>
              <w:rPr>
                <w:rFonts w:eastAsia="Times New Roman" w:cstheme="minorHAnsi"/>
                <w:color w:val="000000"/>
              </w:rPr>
            </w:pPr>
            <w:r w:rsidRPr="009D6C50">
              <w:rPr>
                <w:rFonts w:eastAsia="Times New Roman" w:cstheme="minorHAnsi"/>
                <w:color w:val="000000"/>
              </w:rPr>
              <w:t>5</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tcPr>
          <w:p w14:paraId="0D2A94B5" w14:textId="453773C6" w:rsidR="000A474B" w:rsidRPr="009D6C50" w:rsidRDefault="000A474B" w:rsidP="000A474B">
            <w:pPr>
              <w:jc w:val="center"/>
              <w:rPr>
                <w:rFonts w:eastAsia="Times New Roman" w:cstheme="minorHAnsi"/>
                <w:color w:val="000000"/>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tcPr>
          <w:p w14:paraId="35979030" w14:textId="7B615C20" w:rsidR="000A474B" w:rsidRPr="009D6C50" w:rsidRDefault="000A474B" w:rsidP="000A474B">
            <w:pPr>
              <w:jc w:val="center"/>
              <w:rPr>
                <w:rFonts w:eastAsia="Times New Roman" w:cstheme="minorHAnsi"/>
                <w:color w:val="000000"/>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tcPr>
          <w:p w14:paraId="12835044" w14:textId="611838BA" w:rsidR="000A474B" w:rsidRPr="009D6C50" w:rsidRDefault="000A474B" w:rsidP="000A474B">
            <w:pPr>
              <w:jc w:val="center"/>
              <w:rPr>
                <w:rFonts w:eastAsia="Times New Roman" w:cstheme="minorHAnsi"/>
                <w:color w:val="000000"/>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tcPr>
          <w:p w14:paraId="52AAF77A" w14:textId="79451035" w:rsidR="000A474B" w:rsidRPr="009D6C50" w:rsidRDefault="000A474B" w:rsidP="000A474B">
            <w:pPr>
              <w:jc w:val="center"/>
              <w:rPr>
                <w:rFonts w:eastAsia="Times New Roman" w:cstheme="minorHAnsi"/>
                <w:color w:val="000000"/>
              </w:rPr>
            </w:pPr>
            <w:r w:rsidRPr="009D6C50">
              <w:rPr>
                <w:rFonts w:eastAsia="Times New Roman" w:cstheme="minorHAnsi"/>
                <w:color w:val="000000"/>
              </w:rPr>
              <w:t>2</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tcPr>
          <w:p w14:paraId="03E4D4B2" w14:textId="698BBCE2" w:rsidR="000A474B" w:rsidRPr="009D6C50" w:rsidRDefault="000A474B" w:rsidP="000A474B">
            <w:pPr>
              <w:jc w:val="center"/>
              <w:rPr>
                <w:rFonts w:eastAsia="Times New Roman" w:cstheme="minorHAnsi"/>
                <w:color w:val="000000"/>
              </w:rPr>
            </w:pPr>
            <w:r w:rsidRPr="009D6C50">
              <w:rPr>
                <w:rFonts w:eastAsia="Times New Roman" w:cstheme="minorHAnsi"/>
                <w:color w:val="000000"/>
              </w:rPr>
              <w:t>0</w:t>
            </w:r>
          </w:p>
        </w:tc>
      </w:tr>
      <w:tr w:rsidR="009D6C50" w:rsidRPr="009D6C50" w14:paraId="789EC5A2"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EEEFB2" w14:textId="54E6CD2F" w:rsidR="009D6C50" w:rsidRPr="009D6C50" w:rsidRDefault="009D6C50" w:rsidP="009D6C50">
            <w:pPr>
              <w:rPr>
                <w:rFonts w:eastAsia="Times New Roman" w:cstheme="minorHAnsi"/>
              </w:rPr>
            </w:pPr>
            <w:r>
              <w:br w:type="page"/>
            </w:r>
            <w:r w:rsidRPr="009D6C50">
              <w:rPr>
                <w:rFonts w:eastAsia="Times New Roman" w:cstheme="minorHAnsi"/>
                <w:color w:val="000000"/>
              </w:rPr>
              <w:t>South Early Winter Spire</w:t>
            </w:r>
          </w:p>
        </w:tc>
        <w:tc>
          <w:tcPr>
            <w:tcW w:w="1686" w:type="dxa"/>
            <w:tcBorders>
              <w:top w:val="nil"/>
              <w:left w:val="nil"/>
              <w:bottom w:val="single" w:sz="8" w:space="0" w:color="auto"/>
              <w:right w:val="single" w:sz="8" w:space="0" w:color="auto"/>
            </w:tcBorders>
            <w:tcMar>
              <w:top w:w="0" w:type="dxa"/>
              <w:left w:w="108" w:type="dxa"/>
              <w:bottom w:w="0" w:type="dxa"/>
              <w:right w:w="108" w:type="dxa"/>
            </w:tcMar>
          </w:tcPr>
          <w:p w14:paraId="276E5190" w14:textId="3E507E4C" w:rsidR="009D6C50" w:rsidRPr="009D6C50" w:rsidRDefault="009D6C50" w:rsidP="009D6C50">
            <w:pPr>
              <w:rPr>
                <w:rFonts w:eastAsia="Times New Roman" w:cstheme="minorHAnsi"/>
                <w:color w:val="000000"/>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tcPr>
          <w:p w14:paraId="4E3BC93E" w14:textId="3109FA88" w:rsidR="009D6C50" w:rsidRPr="009D6C50" w:rsidRDefault="009D6C50" w:rsidP="009D6C50">
            <w:pPr>
              <w:jc w:val="center"/>
              <w:rPr>
                <w:rFonts w:eastAsia="Times New Roman" w:cstheme="minorHAnsi"/>
                <w:color w:val="000000"/>
              </w:rPr>
            </w:pPr>
            <w:r w:rsidRPr="009D6C50">
              <w:rPr>
                <w:rFonts w:eastAsia="Times New Roman" w:cstheme="minorHAnsi"/>
                <w:color w:val="000000"/>
              </w:rPr>
              <w:t>5</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tcPr>
          <w:p w14:paraId="66A437BF" w14:textId="66DD13D6" w:rsidR="009D6C50" w:rsidRPr="009D6C50" w:rsidRDefault="009D6C50" w:rsidP="009D6C50">
            <w:pPr>
              <w:jc w:val="center"/>
              <w:rPr>
                <w:rFonts w:eastAsia="Times New Roman" w:cstheme="minorHAnsi"/>
                <w:color w:val="000000"/>
              </w:rPr>
            </w:pPr>
            <w:r w:rsidRPr="009D6C50">
              <w:rPr>
                <w:rFonts w:eastAsia="Times New Roman" w:cstheme="minorHAnsi"/>
                <w:color w:val="000000"/>
              </w:rPr>
              <w:t>5</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tcPr>
          <w:p w14:paraId="44FB8DA0" w14:textId="4A4EF02D" w:rsidR="009D6C50" w:rsidRPr="009D6C50" w:rsidRDefault="009D6C50" w:rsidP="009D6C50">
            <w:pPr>
              <w:jc w:val="center"/>
              <w:rPr>
                <w:rFonts w:eastAsia="Times New Roman" w:cstheme="minorHAnsi"/>
                <w:color w:val="000000"/>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tcPr>
          <w:p w14:paraId="01751AE8" w14:textId="5160DCB7" w:rsidR="009D6C50" w:rsidRPr="009D6C50" w:rsidRDefault="009D6C50" w:rsidP="009D6C50">
            <w:pPr>
              <w:jc w:val="center"/>
              <w:rPr>
                <w:rFonts w:eastAsia="Times New Roman" w:cstheme="minorHAnsi"/>
                <w:color w:val="000000"/>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tcPr>
          <w:p w14:paraId="0495D95A" w14:textId="0C0047AD" w:rsidR="009D6C50" w:rsidRPr="009D6C50" w:rsidRDefault="009D6C50" w:rsidP="009D6C50">
            <w:pPr>
              <w:jc w:val="center"/>
              <w:rPr>
                <w:rFonts w:eastAsia="Times New Roman" w:cstheme="minorHAnsi"/>
                <w:color w:val="000000"/>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0057A" w14:textId="01CA809B" w:rsidR="009D6C50" w:rsidRPr="009D6C50" w:rsidRDefault="009D6C50" w:rsidP="009D6C50">
            <w:pPr>
              <w:jc w:val="center"/>
              <w:rPr>
                <w:rFonts w:eastAsia="Times New Roman" w:cstheme="minorHAnsi"/>
                <w:color w:val="000000"/>
              </w:rPr>
            </w:pPr>
            <w:r w:rsidRPr="009D6C50">
              <w:rPr>
                <w:rFonts w:eastAsia="Times New Roman" w:cstheme="minorHAnsi"/>
                <w:color w:val="000000"/>
              </w:rPr>
              <w:t>0</w:t>
            </w:r>
          </w:p>
        </w:tc>
      </w:tr>
      <w:tr w:rsidR="009D6C50" w:rsidRPr="009D6C50" w14:paraId="3D0E8498"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B1BE825" w14:textId="77777777" w:rsidR="009D6C50" w:rsidRPr="009D6C50" w:rsidRDefault="009D6C50" w:rsidP="009D6C50">
            <w:pPr>
              <w:rPr>
                <w:rFonts w:eastAsia="Times New Roman" w:cstheme="minorHAnsi"/>
              </w:rPr>
            </w:pPr>
            <w:r w:rsidRPr="009D6C50">
              <w:rPr>
                <w:rFonts w:eastAsia="Times New Roman" w:cstheme="minorHAnsi"/>
                <w:color w:val="000000"/>
              </w:rPr>
              <w:t>Mt Baring-North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38A5B7FF"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908256"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E4E8C5"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C2AB00"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270C5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108026"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113441"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6599FEBF"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019308" w14:textId="77777777" w:rsidR="009D6C50" w:rsidRPr="009D6C50" w:rsidRDefault="009D6C50" w:rsidP="009D6C50">
            <w:pPr>
              <w:rPr>
                <w:rFonts w:eastAsia="Times New Roman" w:cstheme="minorHAnsi"/>
              </w:rPr>
            </w:pPr>
            <w:r w:rsidRPr="009D6C50">
              <w:rPr>
                <w:rFonts w:eastAsia="Times New Roman" w:cstheme="minorHAnsi"/>
                <w:color w:val="000000"/>
              </w:rPr>
              <w:t>Bugaboo Spire</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6472959C" w14:textId="77777777" w:rsidR="009D6C50" w:rsidRPr="009D6C50" w:rsidRDefault="009D6C50" w:rsidP="009D6C50">
            <w:pPr>
              <w:rPr>
                <w:rFonts w:eastAsia="Times New Roman" w:cstheme="minorHAnsi"/>
              </w:rPr>
            </w:pPr>
            <w:r w:rsidRPr="009D6C50">
              <w:rPr>
                <w:rFonts w:eastAsia="Times New Roman" w:cstheme="minorHAnsi"/>
                <w:color w:val="000000"/>
              </w:rPr>
              <w:t>Purcell Mountains, British Columbia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E27DAE"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FC4749"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47BBDF"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FF39B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5539C7"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96788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0324AE2D"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CED853" w14:textId="77777777" w:rsidR="009D6C50" w:rsidRPr="009D6C50" w:rsidRDefault="009D6C50" w:rsidP="009D6C50">
            <w:pPr>
              <w:rPr>
                <w:rFonts w:eastAsia="Times New Roman" w:cstheme="minorHAnsi"/>
              </w:rPr>
            </w:pPr>
            <w:r w:rsidRPr="009D6C50">
              <w:rPr>
                <w:rFonts w:eastAsia="Times New Roman" w:cstheme="minorHAnsi"/>
                <w:color w:val="000000"/>
              </w:rPr>
              <w:t>Mt Carillon</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1D4DDA6C" w14:textId="77777777" w:rsidR="009D6C50" w:rsidRPr="009D6C50" w:rsidRDefault="009D6C50" w:rsidP="009D6C50">
            <w:pPr>
              <w:rPr>
                <w:rFonts w:eastAsia="Times New Roman" w:cstheme="minorHAnsi"/>
              </w:rPr>
            </w:pPr>
            <w:r w:rsidRPr="009D6C50">
              <w:rPr>
                <w:rFonts w:eastAsia="Times New Roman" w:cstheme="minorHAnsi"/>
                <w:color w:val="000000"/>
              </w:rPr>
              <w:t>Sierra Nevada Range, California</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C114C9"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473BA8"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C897AA"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6F235B"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AC48A8"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6C0C68"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1ABDC02E"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3AB743" w14:textId="77777777" w:rsidR="009D6C50" w:rsidRPr="009D6C50" w:rsidRDefault="009D6C50" w:rsidP="009D6C50">
            <w:pPr>
              <w:rPr>
                <w:rFonts w:eastAsia="Times New Roman" w:cstheme="minorHAnsi"/>
              </w:rPr>
            </w:pPr>
            <w:r w:rsidRPr="009D6C50">
              <w:rPr>
                <w:rFonts w:eastAsia="Times New Roman" w:cstheme="minorHAnsi"/>
                <w:color w:val="000000"/>
              </w:rPr>
              <w:t>Mt Goode</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349540B0"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DF6505"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335CCB"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7B8168"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204C5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1CCD73"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02AD4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4F723D21"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825A48" w14:textId="77777777" w:rsidR="009D6C50" w:rsidRPr="009D6C50" w:rsidRDefault="009D6C50" w:rsidP="009D6C50">
            <w:pPr>
              <w:rPr>
                <w:rFonts w:eastAsia="Times New Roman" w:cstheme="minorHAnsi"/>
              </w:rPr>
            </w:pPr>
            <w:r w:rsidRPr="009D6C50">
              <w:rPr>
                <w:rFonts w:eastAsia="Times New Roman" w:cstheme="minorHAnsi"/>
                <w:color w:val="000000"/>
              </w:rPr>
              <w:t>Grand Teton</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2FCE777D" w14:textId="77777777" w:rsidR="009D6C50" w:rsidRPr="009D6C50" w:rsidRDefault="009D6C50" w:rsidP="009D6C50">
            <w:pPr>
              <w:rPr>
                <w:rFonts w:eastAsia="Times New Roman" w:cstheme="minorHAnsi"/>
              </w:rPr>
            </w:pPr>
            <w:r w:rsidRPr="009D6C50">
              <w:rPr>
                <w:rFonts w:eastAsia="Times New Roman" w:cstheme="minorHAnsi"/>
                <w:color w:val="000000"/>
              </w:rPr>
              <w:t>Grand Teton Range, Wyoming</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CACFA7"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8CF9F4"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5DFFFF"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32CB3A"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AB57FF"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5BA914"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4E944C9F"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A00529" w14:textId="77777777" w:rsidR="009D6C50" w:rsidRPr="009D6C50" w:rsidRDefault="009D6C50" w:rsidP="009D6C50">
            <w:pPr>
              <w:rPr>
                <w:rFonts w:eastAsia="Times New Roman" w:cstheme="minorHAnsi"/>
              </w:rPr>
            </w:pPr>
            <w:r w:rsidRPr="009D6C50">
              <w:rPr>
                <w:rFonts w:eastAsia="Times New Roman" w:cstheme="minorHAnsi"/>
                <w:color w:val="000000"/>
              </w:rPr>
              <w:t>Guye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51F2DE7E"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4E777D"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4AEFF1"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E3E25E"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7006B1"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BD8647"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D4FA54"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r>
      <w:tr w:rsidR="009D6C50" w:rsidRPr="009D6C50" w14:paraId="1744EA7D"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4C3D04" w14:textId="77777777" w:rsidR="009D6C50" w:rsidRPr="009D6C50" w:rsidRDefault="009D6C50" w:rsidP="009D6C50">
            <w:pPr>
              <w:rPr>
                <w:rFonts w:eastAsia="Times New Roman" w:cstheme="minorHAnsi"/>
              </w:rPr>
            </w:pPr>
            <w:r w:rsidRPr="009D6C50">
              <w:rPr>
                <w:rFonts w:eastAsia="Times New Roman" w:cstheme="minorHAnsi"/>
                <w:color w:val="000000"/>
              </w:rPr>
              <w:t>Hozomeen Mtn-South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49CD8058"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C18B27"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04598A"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EC056E"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99485F" w14:textId="77777777" w:rsidR="009D6C50" w:rsidRPr="00F67955" w:rsidRDefault="009D6C50" w:rsidP="009D6C50">
            <w:pPr>
              <w:jc w:val="center"/>
              <w:rPr>
                <w:rFonts w:eastAsia="Times New Roman" w:cstheme="minorHAnsi"/>
                <w:color w:val="000000" w:themeColor="text1"/>
              </w:rPr>
            </w:pPr>
            <w:r w:rsidRPr="00F67955">
              <w:rPr>
                <w:rFonts w:eastAsia="Times New Roman" w:cstheme="minorHAnsi"/>
                <w:bCs/>
                <w:color w:val="000000" w:themeColor="text1"/>
              </w:rPr>
              <w:t>1</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7A1E47"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E88BB7"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2C1D4F30"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9E46C64" w14:textId="77777777" w:rsidR="009D6C50" w:rsidRPr="009D6C50" w:rsidRDefault="009D6C50" w:rsidP="009D6C50">
            <w:pPr>
              <w:rPr>
                <w:rFonts w:eastAsia="Times New Roman" w:cstheme="minorHAnsi"/>
              </w:rPr>
            </w:pPr>
            <w:r w:rsidRPr="009D6C50">
              <w:rPr>
                <w:rFonts w:eastAsia="Times New Roman" w:cstheme="minorHAnsi"/>
                <w:color w:val="000000"/>
              </w:rPr>
              <w:t>The Innominate</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5B1F0DE5" w14:textId="77777777" w:rsidR="009D6C50" w:rsidRPr="009D6C50" w:rsidRDefault="009D6C50" w:rsidP="009D6C50">
            <w:pPr>
              <w:rPr>
                <w:rFonts w:eastAsia="Times New Roman" w:cstheme="minorHAnsi"/>
              </w:rPr>
            </w:pPr>
            <w:r w:rsidRPr="009D6C50">
              <w:rPr>
                <w:rFonts w:eastAsia="Times New Roman" w:cstheme="minorHAnsi"/>
                <w:color w:val="000000"/>
              </w:rPr>
              <w:t>Bighorn Mountains, Wyoming</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64F4AA"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0AFBDF"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6D52E2"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17CC5" w14:textId="77777777" w:rsidR="009D6C50" w:rsidRPr="00F67955" w:rsidRDefault="009D6C50" w:rsidP="009D6C50">
            <w:pPr>
              <w:jc w:val="center"/>
              <w:rPr>
                <w:rFonts w:eastAsia="Times New Roman" w:cstheme="minorHAnsi"/>
                <w:color w:val="000000" w:themeColor="text1"/>
              </w:rPr>
            </w:pPr>
            <w:r w:rsidRPr="00F67955">
              <w:rPr>
                <w:rFonts w:eastAsia="Times New Roman" w:cstheme="minorHAnsi"/>
                <w:color w:val="000000" w:themeColor="text1"/>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EC7526"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56F5B8"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161935F2"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73B8E1" w14:textId="77777777" w:rsidR="009D6C50" w:rsidRPr="009D6C50" w:rsidRDefault="009D6C50" w:rsidP="009D6C50">
            <w:pPr>
              <w:rPr>
                <w:rFonts w:eastAsia="Times New Roman" w:cstheme="minorHAnsi"/>
              </w:rPr>
            </w:pPr>
            <w:r w:rsidRPr="009D6C50">
              <w:rPr>
                <w:rFonts w:eastAsia="Times New Roman" w:cstheme="minorHAnsi"/>
                <w:color w:val="000000"/>
              </w:rPr>
              <w:t>Inspiration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218884C7"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5A95A5"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2B9C21"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1178E1"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570FE1" w14:textId="77777777" w:rsidR="009D6C50" w:rsidRPr="00F67955" w:rsidRDefault="009D6C50" w:rsidP="009D6C50">
            <w:pPr>
              <w:jc w:val="center"/>
              <w:rPr>
                <w:rFonts w:eastAsia="Times New Roman" w:cstheme="minorHAnsi"/>
                <w:color w:val="000000" w:themeColor="text1"/>
              </w:rPr>
            </w:pPr>
            <w:r w:rsidRPr="00F67955">
              <w:rPr>
                <w:rFonts w:eastAsia="Times New Roman" w:cstheme="minorHAnsi"/>
                <w:bCs/>
                <w:color w:val="000000" w:themeColor="text1"/>
              </w:rPr>
              <w:t>1</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08F0CC"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0A9595"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13E4143A"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373CF5" w14:textId="77777777" w:rsidR="009D6C50" w:rsidRPr="009D6C50" w:rsidRDefault="009D6C50" w:rsidP="009D6C50">
            <w:pPr>
              <w:rPr>
                <w:rFonts w:eastAsia="Times New Roman" w:cstheme="minorHAnsi"/>
              </w:rPr>
            </w:pPr>
            <w:r w:rsidRPr="009D6C50">
              <w:rPr>
                <w:rFonts w:eastAsia="Times New Roman" w:cstheme="minorHAnsi"/>
                <w:color w:val="000000"/>
              </w:rPr>
              <w:t>Lundin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422A7E1C"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34E2B8"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EA91EC"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ECE5ED"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3D6ABE"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34FD53"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E72E32"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428FDAD6"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E8A34D" w14:textId="77777777" w:rsidR="009D6C50" w:rsidRPr="009D6C50" w:rsidRDefault="009D6C50" w:rsidP="009D6C50">
            <w:pPr>
              <w:rPr>
                <w:rFonts w:eastAsia="Times New Roman" w:cstheme="minorHAnsi"/>
              </w:rPr>
            </w:pPr>
            <w:r w:rsidRPr="009D6C50">
              <w:rPr>
                <w:rFonts w:eastAsia="Times New Roman" w:cstheme="minorHAnsi"/>
                <w:color w:val="000000"/>
              </w:rPr>
              <w:t>Mt Stuart</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0ACD9D96" w14:textId="77777777" w:rsidR="009D6C50" w:rsidRPr="009D6C50" w:rsidRDefault="009D6C50" w:rsidP="009D6C50">
            <w:pPr>
              <w:rPr>
                <w:rFonts w:eastAsia="Times New Roman" w:cstheme="minorHAnsi"/>
              </w:rPr>
            </w:pPr>
            <w:r w:rsidRPr="009D6C50">
              <w:rPr>
                <w:rFonts w:eastAsia="Times New Roman" w:cstheme="minorHAnsi"/>
                <w:color w:val="000000"/>
              </w:rPr>
              <w:t>Cascade Range, Washington</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234A74"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EBF825"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9B592B"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B88329"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8CB31B"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BFF7BD"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063C61FC" w14:textId="77777777" w:rsidTr="009D6C50">
        <w:tc>
          <w:tcPr>
            <w:tcW w:w="2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CB2108" w14:textId="77777777" w:rsidR="009D6C50" w:rsidRPr="009D6C50" w:rsidRDefault="009D6C50" w:rsidP="009D6C50">
            <w:pPr>
              <w:rPr>
                <w:rFonts w:eastAsia="Times New Roman" w:cstheme="minorHAnsi"/>
              </w:rPr>
            </w:pPr>
            <w:r w:rsidRPr="009D6C50">
              <w:rPr>
                <w:rFonts w:eastAsia="Times New Roman" w:cstheme="minorHAnsi"/>
                <w:color w:val="000000"/>
              </w:rPr>
              <w:t>Pingora Peak</w:t>
            </w:r>
          </w:p>
        </w:tc>
        <w:tc>
          <w:tcPr>
            <w:tcW w:w="1686" w:type="dxa"/>
            <w:tcBorders>
              <w:top w:val="nil"/>
              <w:left w:val="nil"/>
              <w:bottom w:val="single" w:sz="8" w:space="0" w:color="auto"/>
              <w:right w:val="single" w:sz="8" w:space="0" w:color="auto"/>
            </w:tcBorders>
            <w:tcMar>
              <w:top w:w="0" w:type="dxa"/>
              <w:left w:w="108" w:type="dxa"/>
              <w:bottom w:w="0" w:type="dxa"/>
              <w:right w:w="108" w:type="dxa"/>
            </w:tcMar>
            <w:hideMark/>
          </w:tcPr>
          <w:p w14:paraId="42BEE8DA" w14:textId="77777777" w:rsidR="009D6C50" w:rsidRPr="009D6C50" w:rsidRDefault="009D6C50" w:rsidP="009D6C50">
            <w:pPr>
              <w:rPr>
                <w:rFonts w:eastAsia="Times New Roman" w:cstheme="minorHAnsi"/>
              </w:rPr>
            </w:pPr>
            <w:r w:rsidRPr="009D6C50">
              <w:rPr>
                <w:rFonts w:eastAsia="Times New Roman" w:cstheme="minorHAnsi"/>
                <w:color w:val="000000"/>
              </w:rPr>
              <w:t>Wind River Range, Wyoming</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F7CED5" w14:textId="77777777" w:rsidR="009D6C50" w:rsidRPr="009D6C50" w:rsidRDefault="009D6C50" w:rsidP="009D6C50">
            <w:pPr>
              <w:jc w:val="center"/>
              <w:rPr>
                <w:rFonts w:eastAsia="Times New Roman" w:cstheme="minorHAnsi"/>
              </w:rPr>
            </w:pPr>
            <w:r w:rsidRPr="009D6C50">
              <w:rPr>
                <w:rFonts w:eastAsia="Times New Roman" w:cstheme="minorHAnsi"/>
                <w:color w:val="000000"/>
              </w:rPr>
              <w:t>4</w:t>
            </w:r>
          </w:p>
        </w:tc>
        <w:tc>
          <w:tcPr>
            <w:tcW w:w="11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C6A0D7" w14:textId="77777777" w:rsidR="009D6C50" w:rsidRPr="009D6C50" w:rsidRDefault="009D6C50" w:rsidP="009D6C50">
            <w:pPr>
              <w:jc w:val="center"/>
              <w:rPr>
                <w:rFonts w:eastAsia="Times New Roman" w:cstheme="minorHAnsi"/>
              </w:rPr>
            </w:pPr>
            <w:r w:rsidRPr="009D6C50">
              <w:rPr>
                <w:rFonts w:eastAsia="Times New Roman" w:cstheme="minorHAnsi"/>
                <w:color w:val="000000"/>
              </w:rPr>
              <w:t>3</w:t>
            </w:r>
          </w:p>
        </w:tc>
        <w:tc>
          <w:tcPr>
            <w:tcW w:w="7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151B51" w14:textId="77777777" w:rsidR="009D6C50" w:rsidRPr="009D6C50" w:rsidRDefault="009D6C50" w:rsidP="009D6C50">
            <w:pPr>
              <w:jc w:val="center"/>
              <w:rPr>
                <w:rFonts w:eastAsia="Times New Roman" w:cstheme="minorHAnsi"/>
              </w:rPr>
            </w:pPr>
            <w:r w:rsidRPr="009D6C50">
              <w:rPr>
                <w:rFonts w:eastAsia="Times New Roman" w:cstheme="minorHAnsi"/>
                <w:color w:val="000000"/>
              </w:rPr>
              <w:t>1</w:t>
            </w:r>
          </w:p>
        </w:tc>
        <w:tc>
          <w:tcPr>
            <w:tcW w:w="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C5C9A5"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c>
          <w:tcPr>
            <w:tcW w:w="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D582E6" w14:textId="77777777" w:rsidR="009D6C50" w:rsidRPr="009D6C50" w:rsidRDefault="009D6C50" w:rsidP="009D6C50">
            <w:pPr>
              <w:jc w:val="center"/>
              <w:rPr>
                <w:rFonts w:eastAsia="Times New Roman" w:cstheme="minorHAnsi"/>
              </w:rPr>
            </w:pPr>
            <w:r w:rsidRPr="009D6C50">
              <w:rPr>
                <w:rFonts w:eastAsia="Times New Roman" w:cstheme="minorHAnsi"/>
                <w:color w:val="000000"/>
              </w:rPr>
              <w:t>2</w:t>
            </w:r>
          </w:p>
        </w:tc>
        <w:tc>
          <w:tcPr>
            <w:tcW w:w="8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0BA818" w14:textId="77777777" w:rsidR="009D6C50" w:rsidRPr="009D6C50" w:rsidRDefault="009D6C50" w:rsidP="009D6C50">
            <w:pPr>
              <w:jc w:val="center"/>
              <w:rPr>
                <w:rFonts w:eastAsia="Times New Roman" w:cstheme="minorHAnsi"/>
              </w:rPr>
            </w:pPr>
            <w:r w:rsidRPr="009D6C50">
              <w:rPr>
                <w:rFonts w:eastAsia="Times New Roman" w:cstheme="minorHAnsi"/>
                <w:color w:val="000000"/>
              </w:rPr>
              <w:t>0</w:t>
            </w:r>
          </w:p>
        </w:tc>
      </w:tr>
      <w:tr w:rsidR="009D6C50" w:rsidRPr="009D6C50" w14:paraId="37321891" w14:textId="77777777" w:rsidTr="009D6C50">
        <w:tc>
          <w:tcPr>
            <w:tcW w:w="214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bottom"/>
            <w:hideMark/>
          </w:tcPr>
          <w:p w14:paraId="5587BC0A" w14:textId="77777777" w:rsidR="009D6C50" w:rsidRPr="009D6C50" w:rsidRDefault="009D6C50" w:rsidP="009D6C50">
            <w:pPr>
              <w:rPr>
                <w:rFonts w:eastAsia="Times New Roman" w:cstheme="minorHAnsi"/>
              </w:rPr>
            </w:pPr>
            <w:r w:rsidRPr="009D6C50">
              <w:rPr>
                <w:rFonts w:eastAsia="Times New Roman" w:cstheme="minorHAnsi"/>
                <w:b/>
                <w:bCs/>
                <w:color w:val="000000"/>
              </w:rPr>
              <w:t>Totals</w:t>
            </w:r>
          </w:p>
        </w:tc>
        <w:tc>
          <w:tcPr>
            <w:tcW w:w="168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5345AE03" w14:textId="77777777" w:rsidR="009D6C50" w:rsidRPr="009D6C50" w:rsidRDefault="009D6C50" w:rsidP="009D6C50">
            <w:pPr>
              <w:rPr>
                <w:rFonts w:eastAsia="Times New Roman" w:cstheme="minorHAnsi"/>
              </w:rPr>
            </w:pPr>
          </w:p>
        </w:tc>
        <w:tc>
          <w:tcPr>
            <w:tcW w:w="107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33195E3" w14:textId="5D5F1E59" w:rsidR="009D6C50" w:rsidRPr="009D6C50" w:rsidRDefault="009D6C50" w:rsidP="009D6C50">
            <w:pPr>
              <w:jc w:val="center"/>
              <w:rPr>
                <w:rFonts w:eastAsia="Times New Roman" w:cstheme="minorHAnsi"/>
              </w:rPr>
            </w:pPr>
            <w:r w:rsidRPr="009D6C50">
              <w:rPr>
                <w:rFonts w:eastAsia="Times New Roman" w:cstheme="minorHAnsi"/>
              </w:rPr>
              <w:t>1</w:t>
            </w:r>
            <w:r w:rsidR="00F67955">
              <w:rPr>
                <w:rFonts w:eastAsia="Times New Roman" w:cstheme="minorHAnsi"/>
              </w:rPr>
              <w:t>5</w:t>
            </w:r>
            <w:r w:rsidR="00A06286">
              <w:rPr>
                <w:rFonts w:eastAsia="Times New Roman" w:cstheme="minorHAnsi"/>
              </w:rPr>
              <w:t>1</w:t>
            </w:r>
          </w:p>
        </w:tc>
        <w:tc>
          <w:tcPr>
            <w:tcW w:w="1198"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04FF56B" w14:textId="467C2EC1" w:rsidR="009D6C50" w:rsidRPr="009D6C50" w:rsidRDefault="009D6C50" w:rsidP="009D6C50">
            <w:pPr>
              <w:jc w:val="center"/>
              <w:rPr>
                <w:rFonts w:eastAsia="Times New Roman" w:cstheme="minorHAnsi"/>
              </w:rPr>
            </w:pPr>
            <w:r w:rsidRPr="009D6C50">
              <w:rPr>
                <w:rFonts w:eastAsia="Times New Roman" w:cstheme="minorHAnsi"/>
              </w:rPr>
              <w:t>11</w:t>
            </w:r>
            <w:r w:rsidR="00A06286">
              <w:rPr>
                <w:rFonts w:eastAsia="Times New Roman" w:cstheme="minorHAnsi"/>
              </w:rPr>
              <w:t>4</w:t>
            </w:r>
          </w:p>
        </w:tc>
        <w:tc>
          <w:tcPr>
            <w:tcW w:w="77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686B614" w14:textId="77777777" w:rsidR="009D6C50" w:rsidRPr="009D6C50" w:rsidRDefault="009D6C50" w:rsidP="009D6C50">
            <w:pPr>
              <w:jc w:val="center"/>
              <w:rPr>
                <w:rFonts w:eastAsia="Times New Roman" w:cstheme="minorHAnsi"/>
              </w:rPr>
            </w:pPr>
            <w:r w:rsidRPr="009D6C50">
              <w:rPr>
                <w:rFonts w:eastAsia="Times New Roman" w:cstheme="minorHAnsi"/>
              </w:rPr>
              <w:t>37</w:t>
            </w:r>
          </w:p>
        </w:tc>
        <w:tc>
          <w:tcPr>
            <w:tcW w:w="83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903FD8C" w14:textId="77777777" w:rsidR="009D6C50" w:rsidRPr="009D6C50" w:rsidRDefault="009D6C50" w:rsidP="009D6C50">
            <w:pPr>
              <w:jc w:val="center"/>
              <w:rPr>
                <w:rFonts w:eastAsia="Times New Roman" w:cstheme="minorHAnsi"/>
              </w:rPr>
            </w:pPr>
            <w:r w:rsidRPr="009D6C50">
              <w:rPr>
                <w:rFonts w:eastAsia="Times New Roman" w:cstheme="minorHAnsi"/>
              </w:rPr>
              <w:t>5</w:t>
            </w:r>
          </w:p>
        </w:tc>
        <w:tc>
          <w:tcPr>
            <w:tcW w:w="769"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922CD5D" w14:textId="064FCA94" w:rsidR="009D6C50" w:rsidRPr="009D6C50" w:rsidRDefault="009D6C50" w:rsidP="009D6C50">
            <w:pPr>
              <w:jc w:val="center"/>
              <w:rPr>
                <w:rFonts w:eastAsia="Times New Roman" w:cstheme="minorHAnsi"/>
              </w:rPr>
            </w:pPr>
            <w:r w:rsidRPr="009D6C50">
              <w:rPr>
                <w:rFonts w:eastAsia="Times New Roman" w:cstheme="minorHAnsi"/>
              </w:rPr>
              <w:t>5</w:t>
            </w:r>
            <w:r w:rsidR="00A06286">
              <w:rPr>
                <w:rFonts w:eastAsia="Times New Roman" w:cstheme="minorHAnsi"/>
              </w:rPr>
              <w:t>2</w:t>
            </w:r>
          </w:p>
        </w:tc>
        <w:tc>
          <w:tcPr>
            <w:tcW w:w="853"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72D12AC" w14:textId="77777777" w:rsidR="009D6C50" w:rsidRPr="009D6C50" w:rsidRDefault="009D6C50" w:rsidP="009D6C50">
            <w:pPr>
              <w:jc w:val="center"/>
              <w:rPr>
                <w:rFonts w:eastAsia="Times New Roman" w:cstheme="minorHAnsi"/>
              </w:rPr>
            </w:pPr>
            <w:r w:rsidRPr="009D6C50">
              <w:rPr>
                <w:rFonts w:eastAsia="Times New Roman" w:cstheme="minorHAnsi"/>
              </w:rPr>
              <w:t>2</w:t>
            </w:r>
          </w:p>
        </w:tc>
      </w:tr>
    </w:tbl>
    <w:p w14:paraId="17E5427A" w14:textId="6A7F06EB" w:rsidR="009D6C50" w:rsidRDefault="009D6C50" w:rsidP="009D6C50">
      <w:pPr>
        <w:rPr>
          <w:rFonts w:eastAsia="Times New Roman" w:cstheme="minorHAnsi"/>
          <w:color w:val="000000"/>
        </w:rPr>
      </w:pPr>
    </w:p>
    <w:p w14:paraId="26395B3C" w14:textId="6CE05069" w:rsidR="003A36B7" w:rsidRDefault="003A36B7" w:rsidP="009D6C50">
      <w:pPr>
        <w:rPr>
          <w:rFonts w:eastAsia="Times New Roman" w:cstheme="minorHAnsi"/>
          <w:color w:val="000000"/>
        </w:rPr>
      </w:pPr>
      <w:r w:rsidRPr="003A36B7">
        <w:rPr>
          <w:rFonts w:eastAsia="Times New Roman" w:cstheme="minorHAnsi"/>
          <w:b/>
          <w:color w:val="000000"/>
        </w:rPr>
        <w:t>[1]</w:t>
      </w:r>
      <w:r>
        <w:rPr>
          <w:rFonts w:eastAsia="Times New Roman" w:cstheme="minorHAnsi"/>
          <w:color w:val="000000"/>
        </w:rPr>
        <w:t xml:space="preserve"> Includes successful climb of the Edmunds Headwall route in 1957, which was a new route. However, because of whiteout conditions, the group finished their climb at Liberty Cap, and did not attempt to climb to Columbia Crest.</w:t>
      </w:r>
    </w:p>
    <w:p w14:paraId="6E9ABF61" w14:textId="77777777" w:rsidR="003A36B7" w:rsidRPr="009D6C50" w:rsidRDefault="003A36B7" w:rsidP="009D6C50">
      <w:pPr>
        <w:rPr>
          <w:rFonts w:eastAsia="Times New Roman" w:cstheme="minorHAnsi"/>
          <w:color w:val="000000"/>
        </w:rPr>
      </w:pPr>
    </w:p>
    <w:p w14:paraId="53FBA72A" w14:textId="355A6841" w:rsidR="009D6C50" w:rsidRDefault="009D6C50">
      <w:pPr>
        <w:rPr>
          <w:rFonts w:eastAsia="Times New Roman" w:cstheme="minorHAnsi"/>
          <w:color w:val="000000"/>
        </w:rPr>
      </w:pPr>
      <w:r>
        <w:rPr>
          <w:rFonts w:eastAsia="Times New Roman" w:cstheme="minorHAnsi"/>
          <w:color w:val="000000"/>
        </w:rPr>
        <w:br w:type="page"/>
      </w:r>
    </w:p>
    <w:p w14:paraId="1EA02705" w14:textId="77777777"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lastRenderedPageBreak/>
        <w:t>Most Frequently Climbed Peak and Route</w:t>
      </w:r>
    </w:p>
    <w:p w14:paraId="0105B5D3" w14:textId="77777777" w:rsidR="009D6C50" w:rsidRPr="009D6C50" w:rsidRDefault="009D6C50" w:rsidP="009D6C50">
      <w:pPr>
        <w:rPr>
          <w:rFonts w:eastAsia="Times New Roman" w:cstheme="minorHAnsi"/>
          <w:color w:val="000000"/>
        </w:rPr>
      </w:pPr>
    </w:p>
    <w:p w14:paraId="531D0C4F" w14:textId="663C7A19" w:rsidR="009D6C50" w:rsidRPr="009D6C50" w:rsidRDefault="009D6C50" w:rsidP="009D6C50">
      <w:pPr>
        <w:rPr>
          <w:rFonts w:eastAsia="Times New Roman" w:cstheme="minorHAnsi"/>
          <w:color w:val="000000"/>
        </w:rPr>
      </w:pPr>
      <w:r w:rsidRPr="009D6C50">
        <w:rPr>
          <w:rFonts w:eastAsia="Times New Roman" w:cstheme="minorHAnsi"/>
          <w:color w:val="000000"/>
        </w:rPr>
        <w:t xml:space="preserve">The peak that Beckey successfully climbed most often was The Tooth, a total of </w:t>
      </w:r>
      <w:r w:rsidR="00F67955">
        <w:rPr>
          <w:rFonts w:eastAsia="Times New Roman" w:cstheme="minorHAnsi"/>
          <w:color w:val="000000"/>
        </w:rPr>
        <w:t>eight</w:t>
      </w:r>
      <w:r w:rsidRPr="009D6C50">
        <w:rPr>
          <w:rFonts w:eastAsia="Times New Roman" w:cstheme="minorHAnsi"/>
          <w:color w:val="000000"/>
        </w:rPr>
        <w:t xml:space="preserve"> times</w:t>
      </w:r>
      <w:r w:rsidR="00F67955">
        <w:rPr>
          <w:rFonts w:eastAsia="Times New Roman" w:cstheme="minorHAnsi"/>
          <w:color w:val="000000"/>
        </w:rPr>
        <w:t>, including twice in one day for a film</w:t>
      </w:r>
      <w:r w:rsidRPr="009D6C50">
        <w:rPr>
          <w:rFonts w:eastAsia="Times New Roman" w:cstheme="minorHAnsi"/>
          <w:color w:val="000000"/>
        </w:rPr>
        <w:t>. </w:t>
      </w:r>
    </w:p>
    <w:p w14:paraId="1C6E166F" w14:textId="7787F7CF" w:rsidR="009D6C50" w:rsidRPr="009D6C50" w:rsidRDefault="009D6C50" w:rsidP="009D6C50">
      <w:pPr>
        <w:numPr>
          <w:ilvl w:val="0"/>
          <w:numId w:val="24"/>
        </w:numPr>
        <w:spacing w:before="100" w:beforeAutospacing="1" w:after="100" w:afterAutospacing="1"/>
        <w:rPr>
          <w:rFonts w:eastAsia="Times New Roman" w:cstheme="minorHAnsi"/>
          <w:color w:val="000000"/>
        </w:rPr>
      </w:pPr>
      <w:r w:rsidRPr="009D6C50">
        <w:rPr>
          <w:rFonts w:eastAsia="Times New Roman" w:cstheme="minorHAnsi"/>
          <w:color w:val="000000"/>
        </w:rPr>
        <w:t>8-2-38, South Face</w:t>
      </w:r>
    </w:p>
    <w:p w14:paraId="465F5633" w14:textId="05008DA3" w:rsidR="009D6C50" w:rsidRPr="009D6C50" w:rsidRDefault="009D6C50" w:rsidP="009D6C50">
      <w:pPr>
        <w:numPr>
          <w:ilvl w:val="0"/>
          <w:numId w:val="24"/>
        </w:numPr>
        <w:spacing w:before="100" w:beforeAutospacing="1" w:after="100" w:afterAutospacing="1"/>
        <w:rPr>
          <w:rFonts w:eastAsia="Times New Roman" w:cstheme="minorHAnsi"/>
          <w:color w:val="000000"/>
        </w:rPr>
      </w:pPr>
      <w:r>
        <w:rPr>
          <w:rFonts w:eastAsia="Times New Roman" w:cstheme="minorHAnsi"/>
          <w:color w:val="000000"/>
        </w:rPr>
        <w:t>7</w:t>
      </w:r>
      <w:r w:rsidRPr="009D6C50">
        <w:rPr>
          <w:rFonts w:eastAsia="Times New Roman" w:cstheme="minorHAnsi"/>
          <w:color w:val="000000"/>
        </w:rPr>
        <w:t>-29-39, South Face</w:t>
      </w:r>
    </w:p>
    <w:p w14:paraId="527AAD01" w14:textId="5C774316" w:rsidR="009D6C50" w:rsidRPr="009D6C50" w:rsidRDefault="009D6C50" w:rsidP="009D6C50">
      <w:pPr>
        <w:numPr>
          <w:ilvl w:val="0"/>
          <w:numId w:val="24"/>
        </w:numPr>
        <w:spacing w:before="100" w:beforeAutospacing="1" w:after="100" w:afterAutospacing="1"/>
        <w:rPr>
          <w:rFonts w:eastAsia="Times New Roman" w:cstheme="minorHAnsi"/>
          <w:color w:val="000000"/>
        </w:rPr>
      </w:pPr>
      <w:r w:rsidRPr="009D6C50">
        <w:rPr>
          <w:rFonts w:eastAsia="Times New Roman" w:cstheme="minorHAnsi"/>
          <w:color w:val="000000"/>
        </w:rPr>
        <w:t>9-21-40, South Face</w:t>
      </w:r>
      <w:r w:rsidR="00F67955">
        <w:rPr>
          <w:rFonts w:eastAsia="Times New Roman" w:cstheme="minorHAnsi"/>
          <w:color w:val="000000"/>
        </w:rPr>
        <w:t xml:space="preserve"> (Twice)</w:t>
      </w:r>
    </w:p>
    <w:p w14:paraId="474BEE55" w14:textId="66965045" w:rsidR="009D6C50" w:rsidRPr="009D6C50" w:rsidRDefault="009D6C50" w:rsidP="009D6C50">
      <w:pPr>
        <w:numPr>
          <w:ilvl w:val="0"/>
          <w:numId w:val="24"/>
        </w:numPr>
        <w:spacing w:before="100" w:beforeAutospacing="1" w:after="100" w:afterAutospacing="1"/>
        <w:rPr>
          <w:rFonts w:eastAsia="Times New Roman" w:cstheme="minorHAnsi"/>
          <w:color w:val="000000"/>
        </w:rPr>
      </w:pPr>
      <w:r w:rsidRPr="009D6C50">
        <w:rPr>
          <w:rFonts w:eastAsia="Times New Roman" w:cstheme="minorHAnsi"/>
          <w:color w:val="000000"/>
        </w:rPr>
        <w:t>10-25-42, Southwest Face, new route</w:t>
      </w:r>
    </w:p>
    <w:p w14:paraId="47030D18" w14:textId="73ED587D" w:rsidR="009D6C50" w:rsidRPr="009D6C50" w:rsidRDefault="009D6C50" w:rsidP="009D6C50">
      <w:pPr>
        <w:numPr>
          <w:ilvl w:val="0"/>
          <w:numId w:val="24"/>
        </w:numPr>
        <w:spacing w:before="100" w:beforeAutospacing="1" w:after="100" w:afterAutospacing="1"/>
        <w:rPr>
          <w:rFonts w:eastAsia="Times New Roman" w:cstheme="minorHAnsi"/>
          <w:color w:val="000000"/>
        </w:rPr>
      </w:pPr>
      <w:r w:rsidRPr="009D6C50">
        <w:rPr>
          <w:rFonts w:eastAsia="Times New Roman" w:cstheme="minorHAnsi"/>
          <w:color w:val="000000"/>
        </w:rPr>
        <w:t>4-20-52, unknown route</w:t>
      </w:r>
    </w:p>
    <w:p w14:paraId="5B1A1FDE" w14:textId="45C0652D" w:rsidR="009D6C50" w:rsidRPr="009D6C50" w:rsidRDefault="009D6C50" w:rsidP="009D6C50">
      <w:pPr>
        <w:numPr>
          <w:ilvl w:val="0"/>
          <w:numId w:val="24"/>
        </w:numPr>
        <w:spacing w:before="100" w:beforeAutospacing="1" w:after="100" w:afterAutospacing="1"/>
        <w:rPr>
          <w:rFonts w:eastAsia="Times New Roman" w:cstheme="minorHAnsi"/>
          <w:color w:val="000000"/>
        </w:rPr>
      </w:pPr>
      <w:r>
        <w:rPr>
          <w:rFonts w:eastAsia="Times New Roman" w:cstheme="minorHAnsi"/>
          <w:color w:val="000000"/>
        </w:rPr>
        <w:t>1</w:t>
      </w:r>
      <w:r w:rsidRPr="009D6C50">
        <w:rPr>
          <w:rFonts w:eastAsia="Times New Roman" w:cstheme="minorHAnsi"/>
          <w:color w:val="000000"/>
        </w:rPr>
        <w:t>964, unknown route</w:t>
      </w:r>
    </w:p>
    <w:p w14:paraId="4751CC35" w14:textId="59699E3B" w:rsidR="009D6C50" w:rsidRPr="00F67955" w:rsidRDefault="009D6C50" w:rsidP="000C0A24">
      <w:pPr>
        <w:numPr>
          <w:ilvl w:val="0"/>
          <w:numId w:val="24"/>
        </w:numPr>
        <w:spacing w:before="100" w:beforeAutospacing="1" w:after="100" w:afterAutospacing="1"/>
        <w:rPr>
          <w:rFonts w:eastAsia="Times New Roman" w:cstheme="minorHAnsi"/>
          <w:color w:val="000000"/>
        </w:rPr>
      </w:pPr>
      <w:r w:rsidRPr="00F67955">
        <w:rPr>
          <w:rFonts w:eastAsia="Times New Roman" w:cstheme="minorHAnsi"/>
          <w:color w:val="000000"/>
        </w:rPr>
        <w:t>June 1985, South Face</w:t>
      </w:r>
    </w:p>
    <w:p w14:paraId="5E27752A" w14:textId="2514A84D" w:rsidR="0081057A" w:rsidRDefault="0081057A" w:rsidP="009D6C50">
      <w:pPr>
        <w:rPr>
          <w:rFonts w:eastAsia="Times New Roman" w:cstheme="minorHAnsi"/>
          <w:color w:val="000000"/>
        </w:rPr>
      </w:pPr>
      <w:r>
        <w:rPr>
          <w:rFonts w:eastAsia="Times New Roman" w:cstheme="minorHAnsi"/>
          <w:color w:val="000000"/>
        </w:rPr>
        <w:t>The failed attempt on The Tooth was on July 27, 1941, when Ed Kennedy took a leader fall and injured his back.</w:t>
      </w:r>
    </w:p>
    <w:p w14:paraId="26682A82" w14:textId="4F2E4775" w:rsidR="0081057A" w:rsidRDefault="0081057A" w:rsidP="009D6C50">
      <w:pPr>
        <w:rPr>
          <w:rFonts w:eastAsia="Times New Roman" w:cstheme="minorHAnsi"/>
          <w:color w:val="000000"/>
        </w:rPr>
      </w:pPr>
    </w:p>
    <w:p w14:paraId="3D783B21" w14:textId="4D78DDEB" w:rsidR="00FD6D53" w:rsidRDefault="00FD6D53" w:rsidP="009D6C50">
      <w:pPr>
        <w:rPr>
          <w:rFonts w:eastAsia="Times New Roman" w:cstheme="minorHAnsi"/>
          <w:color w:val="000000"/>
        </w:rPr>
      </w:pPr>
      <w:r>
        <w:rPr>
          <w:rFonts w:eastAsia="Times New Roman" w:cstheme="minorHAnsi"/>
          <w:color w:val="000000"/>
        </w:rPr>
        <w:t xml:space="preserve">See below for article from </w:t>
      </w:r>
      <w:r w:rsidR="00BD6F95">
        <w:rPr>
          <w:rFonts w:eastAsia="Times New Roman" w:cstheme="minorHAnsi"/>
          <w:color w:val="000000"/>
        </w:rPr>
        <w:t xml:space="preserve">the </w:t>
      </w:r>
      <w:r>
        <w:rPr>
          <w:rFonts w:eastAsia="Times New Roman" w:cstheme="minorHAnsi"/>
          <w:color w:val="000000"/>
        </w:rPr>
        <w:t>Seattle Times.</w:t>
      </w:r>
    </w:p>
    <w:p w14:paraId="32186538" w14:textId="13ED5476" w:rsidR="0081057A" w:rsidRDefault="0081057A" w:rsidP="0081057A">
      <w:pPr>
        <w:jc w:val="center"/>
        <w:rPr>
          <w:rFonts w:eastAsia="Times New Roman" w:cstheme="minorHAnsi"/>
          <w:color w:val="000000"/>
        </w:rPr>
      </w:pPr>
      <w:r>
        <w:rPr>
          <w:rFonts w:eastAsia="Times New Roman" w:cstheme="minorHAnsi"/>
          <w:noProof/>
          <w:color w:val="000000"/>
        </w:rPr>
        <w:lastRenderedPageBreak/>
        <w:drawing>
          <wp:inline distT="0" distB="0" distL="0" distR="0" wp14:anchorId="12CDEF30" wp14:editId="29D33229">
            <wp:extent cx="3387180" cy="7473950"/>
            <wp:effectExtent l="0" t="0" r="3810" b="0"/>
            <wp:docPr id="1" name="Picture 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0-41SeattleTimespg14TheToothLeaderF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9591" cy="7479270"/>
                    </a:xfrm>
                    <a:prstGeom prst="rect">
                      <a:avLst/>
                    </a:prstGeom>
                  </pic:spPr>
                </pic:pic>
              </a:graphicData>
            </a:graphic>
          </wp:inline>
        </w:drawing>
      </w:r>
    </w:p>
    <w:p w14:paraId="4BFF8C83" w14:textId="017E695F" w:rsidR="0081057A" w:rsidRDefault="0081057A" w:rsidP="0081057A">
      <w:pPr>
        <w:jc w:val="center"/>
        <w:rPr>
          <w:rFonts w:eastAsia="Times New Roman" w:cstheme="minorHAnsi"/>
          <w:color w:val="000000"/>
        </w:rPr>
      </w:pPr>
      <w:r w:rsidRPr="00FD6D53">
        <w:rPr>
          <w:rFonts w:eastAsia="Times New Roman" w:cstheme="minorHAnsi"/>
          <w:i/>
          <w:color w:val="000000"/>
        </w:rPr>
        <w:t>Seattle Times</w:t>
      </w:r>
      <w:r>
        <w:rPr>
          <w:rFonts w:eastAsia="Times New Roman" w:cstheme="minorHAnsi"/>
          <w:color w:val="000000"/>
        </w:rPr>
        <w:t>. July 30, 1941, 14.</w:t>
      </w:r>
    </w:p>
    <w:p w14:paraId="2813EDC3" w14:textId="2AC6C45F" w:rsidR="009D6C50" w:rsidRPr="009D6C50" w:rsidRDefault="009D6C50" w:rsidP="009D6C50">
      <w:pPr>
        <w:rPr>
          <w:rFonts w:eastAsia="Times New Roman" w:cstheme="minorHAnsi"/>
          <w:color w:val="000000"/>
        </w:rPr>
      </w:pPr>
      <w:r w:rsidRPr="009D6C50">
        <w:rPr>
          <w:rFonts w:eastAsia="Times New Roman" w:cstheme="minorHAnsi"/>
          <w:color w:val="000000"/>
        </w:rPr>
        <w:lastRenderedPageBreak/>
        <w:t>The routes he repeated the most often were the South Face of The Tooth, at least f</w:t>
      </w:r>
      <w:r w:rsidR="00F67955">
        <w:rPr>
          <w:rFonts w:eastAsia="Times New Roman" w:cstheme="minorHAnsi"/>
          <w:color w:val="000000"/>
        </w:rPr>
        <w:t>ive</w:t>
      </w:r>
      <w:r w:rsidRPr="009D6C50">
        <w:rPr>
          <w:rFonts w:eastAsia="Times New Roman" w:cstheme="minorHAnsi"/>
          <w:color w:val="000000"/>
        </w:rPr>
        <w:t xml:space="preserve"> times</w:t>
      </w:r>
      <w:r w:rsidR="00A06286">
        <w:rPr>
          <w:rFonts w:eastAsia="Times New Roman" w:cstheme="minorHAnsi"/>
          <w:color w:val="000000"/>
        </w:rPr>
        <w:t>.</w:t>
      </w:r>
      <w:r w:rsidR="00F67955">
        <w:rPr>
          <w:rFonts w:eastAsia="Times New Roman" w:cstheme="minorHAnsi"/>
          <w:color w:val="000000"/>
        </w:rPr>
        <w:t xml:space="preserve"> He climbed</w:t>
      </w:r>
      <w:r w:rsidRPr="009D6C50">
        <w:rPr>
          <w:rFonts w:eastAsia="Times New Roman" w:cstheme="minorHAnsi"/>
          <w:color w:val="000000"/>
        </w:rPr>
        <w:t xml:space="preserve"> the West Ridge of Lundin Peak four times.</w:t>
      </w:r>
    </w:p>
    <w:p w14:paraId="387486FD" w14:textId="77777777" w:rsidR="009D6C50" w:rsidRPr="009D6C50" w:rsidRDefault="009D6C50" w:rsidP="009D6C50">
      <w:pPr>
        <w:rPr>
          <w:rFonts w:eastAsia="Times New Roman" w:cstheme="minorHAnsi"/>
          <w:color w:val="000000"/>
        </w:rPr>
      </w:pPr>
    </w:p>
    <w:p w14:paraId="696B611D" w14:textId="77777777"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Alpine Peaks in which Fred Beckey made a First Ascent along with multiple New Routes on that Peak.</w:t>
      </w:r>
    </w:p>
    <w:p w14:paraId="57798122" w14:textId="77777777" w:rsidR="009D6C50" w:rsidRPr="009D6C50" w:rsidRDefault="009D6C50" w:rsidP="009D6C50">
      <w:pPr>
        <w:rPr>
          <w:rFonts w:eastAsia="Times New Roman" w:cstheme="minorHAnsi"/>
          <w:color w:val="000000"/>
        </w:rPr>
      </w:pPr>
    </w:p>
    <w:p w14:paraId="6B5BC8E5" w14:textId="77777777" w:rsidR="009D6C50" w:rsidRPr="009D6C50" w:rsidRDefault="009D6C50" w:rsidP="009D6C50">
      <w:pPr>
        <w:rPr>
          <w:rFonts w:eastAsia="Times New Roman" w:cstheme="minorHAnsi"/>
          <w:color w:val="000000"/>
        </w:rPr>
      </w:pPr>
      <w:r w:rsidRPr="009D6C50">
        <w:rPr>
          <w:rFonts w:eastAsia="Times New Roman" w:cstheme="minorHAnsi"/>
          <w:color w:val="000000"/>
        </w:rPr>
        <w:t>Here are details about three peaks from the above table, in which Fred established the first ascent of the peak and followed up with multiple new routes on that peak over the years.</w:t>
      </w:r>
    </w:p>
    <w:p w14:paraId="4455A8AE" w14:textId="77777777" w:rsidR="009D6C50" w:rsidRPr="009D6C50" w:rsidRDefault="009D6C50" w:rsidP="009D6C50">
      <w:pPr>
        <w:rPr>
          <w:rFonts w:eastAsia="Times New Roman" w:cstheme="minorHAnsi"/>
          <w:color w:val="000000"/>
        </w:rPr>
      </w:pPr>
    </w:p>
    <w:p w14:paraId="2534FE45" w14:textId="7CCE0036"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 xml:space="preserve">Kangaroo Temple (Cascade Range): </w:t>
      </w:r>
    </w:p>
    <w:p w14:paraId="7D0B557C"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w:t>
      </w:r>
      <w:r w:rsidRPr="009D6C50">
        <w:rPr>
          <w:rFonts w:eastAsia="Times New Roman" w:cstheme="minorHAnsi"/>
          <w:b/>
          <w:bCs/>
          <w:color w:val="000000"/>
          <w:u w:val="single"/>
        </w:rPr>
        <w:t>First Ascent</w:t>
      </w:r>
      <w:r w:rsidRPr="009D6C50">
        <w:rPr>
          <w:rFonts w:eastAsia="Times New Roman" w:cstheme="minorHAnsi"/>
          <w:color w:val="000000"/>
        </w:rPr>
        <w:t>:</w:t>
      </w:r>
    </w:p>
    <w:p w14:paraId="36DB6DA2"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Northwest Face on 6-20-42</w:t>
      </w:r>
    </w:p>
    <w:p w14:paraId="1B09B5CC"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w:t>
      </w:r>
      <w:r w:rsidRPr="009D6C50">
        <w:rPr>
          <w:rFonts w:eastAsia="Times New Roman" w:cstheme="minorHAnsi"/>
          <w:b/>
          <w:bCs/>
          <w:color w:val="000000"/>
          <w:u w:val="single"/>
        </w:rPr>
        <w:t>New Routes</w:t>
      </w:r>
      <w:r w:rsidRPr="009D6C50">
        <w:rPr>
          <w:rFonts w:eastAsia="Times New Roman" w:cstheme="minorHAnsi"/>
          <w:color w:val="000000"/>
        </w:rPr>
        <w:t>:</w:t>
      </w:r>
    </w:p>
    <w:p w14:paraId="5E9013B2"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Southeast Buttress on 6-12-55</w:t>
      </w:r>
    </w:p>
    <w:p w14:paraId="58508388"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South Face on 10-8-56</w:t>
      </w:r>
    </w:p>
    <w:p w14:paraId="23D2D984"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Northeast Face on 5-30-66</w:t>
      </w:r>
    </w:p>
    <w:p w14:paraId="6AEF6003"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East Face on 10-07-71</w:t>
      </w:r>
    </w:p>
    <w:p w14:paraId="7C4342BB" w14:textId="77777777" w:rsidR="009D6C50" w:rsidRPr="009D6C50" w:rsidRDefault="009D6C50" w:rsidP="009D6C50">
      <w:pPr>
        <w:rPr>
          <w:rFonts w:eastAsia="Times New Roman" w:cstheme="minorHAnsi"/>
          <w:color w:val="000000"/>
        </w:rPr>
      </w:pPr>
    </w:p>
    <w:p w14:paraId="3B63F2A6" w14:textId="59892D50"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Forbidden Peak (Cascade Range):</w:t>
      </w:r>
    </w:p>
    <w:p w14:paraId="0460A7BF"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w:t>
      </w:r>
      <w:r w:rsidRPr="009D6C50">
        <w:rPr>
          <w:rFonts w:eastAsia="Times New Roman" w:cstheme="minorHAnsi"/>
          <w:b/>
          <w:bCs/>
          <w:color w:val="000000"/>
          <w:u w:val="single"/>
        </w:rPr>
        <w:t>First Ascent</w:t>
      </w:r>
      <w:r w:rsidRPr="009D6C50">
        <w:rPr>
          <w:rFonts w:eastAsia="Times New Roman" w:cstheme="minorHAnsi"/>
          <w:color w:val="000000"/>
        </w:rPr>
        <w:t>:</w:t>
      </w:r>
    </w:p>
    <w:p w14:paraId="0B0FEAE9"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West Ridge on 6-01-40</w:t>
      </w:r>
    </w:p>
    <w:p w14:paraId="7CB399AC"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w:t>
      </w:r>
      <w:r w:rsidRPr="009D6C50">
        <w:rPr>
          <w:rFonts w:eastAsia="Times New Roman" w:cstheme="minorHAnsi"/>
          <w:b/>
          <w:bCs/>
          <w:color w:val="000000"/>
          <w:u w:val="single"/>
        </w:rPr>
        <w:t>New Routes</w:t>
      </w:r>
      <w:r w:rsidRPr="009D6C50">
        <w:rPr>
          <w:rFonts w:eastAsia="Times New Roman" w:cstheme="minorHAnsi"/>
          <w:color w:val="000000"/>
        </w:rPr>
        <w:t>:</w:t>
      </w:r>
    </w:p>
    <w:p w14:paraId="111B620F"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North Ridge on 6-8-52</w:t>
      </w:r>
    </w:p>
    <w:p w14:paraId="628D959D"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East Ridge Direct on 5-25-58</w:t>
      </w:r>
    </w:p>
    <w:p w14:paraId="6CB1A2C4"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Northwest Face on 7-15-59</w:t>
      </w:r>
    </w:p>
    <w:p w14:paraId="75BE2745" w14:textId="77777777" w:rsidR="009D6C50" w:rsidRPr="009D6C50" w:rsidRDefault="009D6C50" w:rsidP="009D6C50">
      <w:pPr>
        <w:rPr>
          <w:rFonts w:eastAsia="Times New Roman" w:cstheme="minorHAnsi"/>
          <w:color w:val="000000"/>
        </w:rPr>
      </w:pPr>
    </w:p>
    <w:p w14:paraId="1AF57BD4" w14:textId="62A17D93"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Liberty Bell (Cascade Range):</w:t>
      </w:r>
    </w:p>
    <w:p w14:paraId="569C2DEF"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w:t>
      </w:r>
      <w:r w:rsidRPr="009D6C50">
        <w:rPr>
          <w:rFonts w:eastAsia="Times New Roman" w:cstheme="minorHAnsi"/>
          <w:b/>
          <w:bCs/>
          <w:color w:val="000000"/>
          <w:u w:val="single"/>
        </w:rPr>
        <w:t>First Ascent</w:t>
      </w:r>
      <w:r w:rsidRPr="009D6C50">
        <w:rPr>
          <w:rFonts w:eastAsia="Times New Roman" w:cstheme="minorHAnsi"/>
          <w:color w:val="000000"/>
        </w:rPr>
        <w:t>:</w:t>
      </w:r>
    </w:p>
    <w:p w14:paraId="409B1353"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Southwest Face (Beckey Route) on 9-27-46</w:t>
      </w:r>
    </w:p>
    <w:p w14:paraId="18412767"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w:t>
      </w:r>
      <w:r w:rsidRPr="009D6C50">
        <w:rPr>
          <w:rFonts w:eastAsia="Times New Roman" w:cstheme="minorHAnsi"/>
          <w:b/>
          <w:bCs/>
          <w:color w:val="000000"/>
          <w:u w:val="single"/>
        </w:rPr>
        <w:t>New Routes</w:t>
      </w:r>
      <w:r w:rsidRPr="009D6C50">
        <w:rPr>
          <w:rFonts w:eastAsia="Times New Roman" w:cstheme="minorHAnsi"/>
          <w:color w:val="000000"/>
        </w:rPr>
        <w:t>:</w:t>
      </w:r>
    </w:p>
    <w:p w14:paraId="16916280"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West Face on 6-15-58</w:t>
      </w:r>
    </w:p>
    <w:p w14:paraId="627C984C"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North Face on 7-4-59</w:t>
      </w:r>
    </w:p>
    <w:p w14:paraId="60EB869B" w14:textId="77777777" w:rsidR="009D6C50" w:rsidRPr="009D6C50" w:rsidRDefault="009D6C50" w:rsidP="009D6C50">
      <w:pPr>
        <w:ind w:left="720" w:hanging="360"/>
        <w:rPr>
          <w:rFonts w:eastAsia="Times New Roman" w:cstheme="minorHAnsi"/>
          <w:color w:val="000000"/>
        </w:rPr>
      </w:pPr>
      <w:r w:rsidRPr="009D6C50">
        <w:rPr>
          <w:rFonts w:eastAsia="Times New Roman" w:cstheme="minorHAnsi"/>
          <w:color w:val="000000"/>
        </w:rPr>
        <w:t>o   Serpentine Crack on 7-6-67</w:t>
      </w:r>
    </w:p>
    <w:p w14:paraId="3D2763B1" w14:textId="77777777" w:rsidR="00F67955" w:rsidRDefault="00F67955">
      <w:pPr>
        <w:rPr>
          <w:rFonts w:eastAsia="Times New Roman" w:cstheme="minorHAnsi"/>
          <w:b/>
          <w:bCs/>
          <w:color w:val="000000"/>
          <w:u w:val="single"/>
        </w:rPr>
      </w:pPr>
      <w:r>
        <w:rPr>
          <w:rFonts w:eastAsia="Times New Roman" w:cstheme="minorHAnsi"/>
          <w:b/>
          <w:bCs/>
          <w:color w:val="000000"/>
          <w:u w:val="single"/>
        </w:rPr>
        <w:br w:type="page"/>
      </w:r>
    </w:p>
    <w:p w14:paraId="1A911E16" w14:textId="43E82D87"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lastRenderedPageBreak/>
        <w:t>Examples of Fred Beckey’s Perseverance</w:t>
      </w:r>
    </w:p>
    <w:p w14:paraId="4C3BFE0B" w14:textId="77777777" w:rsidR="009D6C50" w:rsidRPr="009D6C50" w:rsidRDefault="009D6C50" w:rsidP="009D6C50">
      <w:pPr>
        <w:rPr>
          <w:rFonts w:eastAsia="Times New Roman" w:cstheme="minorHAnsi"/>
          <w:color w:val="000000"/>
        </w:rPr>
      </w:pPr>
    </w:p>
    <w:p w14:paraId="348DD3D9" w14:textId="77777777" w:rsidR="009D6C50" w:rsidRPr="009D6C50" w:rsidRDefault="009D6C50" w:rsidP="009D6C50">
      <w:pPr>
        <w:rPr>
          <w:rFonts w:eastAsia="Times New Roman" w:cstheme="minorHAnsi"/>
          <w:color w:val="000000"/>
        </w:rPr>
      </w:pPr>
      <w:r w:rsidRPr="009D6C50">
        <w:rPr>
          <w:rFonts w:eastAsia="Times New Roman" w:cstheme="minorHAnsi"/>
          <w:color w:val="000000"/>
        </w:rPr>
        <w:t>I’m of the mindset that you can tell just as much about a person in how they deal with failure, as how they handle success. Here is a list of peaks that Fred failed on numerous times, before he successfully reached the summit.</w:t>
      </w:r>
    </w:p>
    <w:p w14:paraId="4004FC3B" w14:textId="77777777" w:rsidR="009D6C50" w:rsidRPr="009D6C50" w:rsidRDefault="009D6C50" w:rsidP="009D6C50">
      <w:pPr>
        <w:rPr>
          <w:rFonts w:eastAsia="Times New Roman" w:cstheme="minorHAnsi"/>
          <w:color w:val="000000"/>
        </w:rPr>
      </w:pPr>
    </w:p>
    <w:p w14:paraId="1A4D3974" w14:textId="23DC3E18"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 xml:space="preserve">Mt Index-North Peak (Cascade Range): failed </w:t>
      </w:r>
      <w:r w:rsidR="000A474B">
        <w:rPr>
          <w:rFonts w:eastAsia="Times New Roman" w:cstheme="minorHAnsi"/>
          <w:b/>
          <w:bCs/>
          <w:color w:val="000000"/>
          <w:u w:val="single"/>
        </w:rPr>
        <w:t>four</w:t>
      </w:r>
      <w:r w:rsidRPr="009D6C50">
        <w:rPr>
          <w:rFonts w:eastAsia="Times New Roman" w:cstheme="minorHAnsi"/>
          <w:b/>
          <w:bCs/>
          <w:color w:val="000000"/>
          <w:u w:val="single"/>
        </w:rPr>
        <w:t xml:space="preserve"> times</w:t>
      </w:r>
    </w:p>
    <w:p w14:paraId="1FA1DEB3"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North Face: 1940</w:t>
      </w:r>
    </w:p>
    <w:p w14:paraId="1FE93E6A"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East Face: 6-1-41</w:t>
      </w:r>
    </w:p>
    <w:p w14:paraId="520C23A0"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North Face: 7-19-41</w:t>
      </w:r>
    </w:p>
    <w:p w14:paraId="36BF9707"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North Face: 5-16-42</w:t>
      </w:r>
    </w:p>
    <w:p w14:paraId="6F11C294" w14:textId="77777777"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Succeeded</w:t>
      </w:r>
    </w:p>
    <w:p w14:paraId="17629C35"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North Face: 7-1-45</w:t>
      </w:r>
    </w:p>
    <w:p w14:paraId="3D0F5B38" w14:textId="699D0C5E" w:rsidR="009D6C50" w:rsidRDefault="009D6C50" w:rsidP="009D6C50">
      <w:pPr>
        <w:rPr>
          <w:rFonts w:eastAsia="Times New Roman" w:cstheme="minorHAnsi"/>
          <w:color w:val="000000"/>
        </w:rPr>
      </w:pPr>
    </w:p>
    <w:p w14:paraId="48F06E75" w14:textId="6932112F" w:rsidR="00BD6F95" w:rsidRDefault="00BD6F95" w:rsidP="009D6C50">
      <w:pPr>
        <w:rPr>
          <w:rFonts w:eastAsia="Times New Roman" w:cstheme="minorHAnsi"/>
          <w:color w:val="000000"/>
        </w:rPr>
      </w:pPr>
      <w:r>
        <w:rPr>
          <w:rFonts w:eastAsia="Times New Roman" w:cstheme="minorHAnsi"/>
          <w:color w:val="000000"/>
        </w:rPr>
        <w:t>Note: Beckey failed due to poor weather on another attempt of Mt Index-North Peak by the North Face, when the group attempted the first traverse of the three Index Peaks on August 5, 1950.</w:t>
      </w:r>
    </w:p>
    <w:p w14:paraId="4D9B1170" w14:textId="77777777" w:rsidR="00BD6F95" w:rsidRPr="009D6C50" w:rsidRDefault="00BD6F95" w:rsidP="009D6C50">
      <w:pPr>
        <w:rPr>
          <w:rFonts w:eastAsia="Times New Roman" w:cstheme="minorHAnsi"/>
          <w:color w:val="000000"/>
        </w:rPr>
      </w:pPr>
    </w:p>
    <w:p w14:paraId="112B5581" w14:textId="3839B642"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 xml:space="preserve">The Gothics-East Peak (Selkirk Range, Adamant Peaks): failed </w:t>
      </w:r>
      <w:r w:rsidR="000A474B">
        <w:rPr>
          <w:rFonts w:eastAsia="Times New Roman" w:cstheme="minorHAnsi"/>
          <w:b/>
          <w:bCs/>
          <w:color w:val="000000"/>
          <w:u w:val="single"/>
        </w:rPr>
        <w:t>four</w:t>
      </w:r>
      <w:r w:rsidRPr="009D6C50">
        <w:rPr>
          <w:rFonts w:eastAsia="Times New Roman" w:cstheme="minorHAnsi"/>
          <w:b/>
          <w:bCs/>
          <w:color w:val="000000"/>
          <w:u w:val="single"/>
        </w:rPr>
        <w:t xml:space="preserve"> times</w:t>
      </w:r>
    </w:p>
    <w:p w14:paraId="467BE764"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Face: August 1980</w:t>
      </w:r>
    </w:p>
    <w:p w14:paraId="1A68C3A4"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Face: August 1980</w:t>
      </w:r>
    </w:p>
    <w:p w14:paraId="40263C07"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Face: 1981</w:t>
      </w:r>
    </w:p>
    <w:p w14:paraId="15D99D08"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Face: 1983</w:t>
      </w:r>
    </w:p>
    <w:p w14:paraId="5869F021" w14:textId="77777777"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Succeeded</w:t>
      </w:r>
    </w:p>
    <w:p w14:paraId="732E12FA"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Face: 7-26-84</w:t>
      </w:r>
    </w:p>
    <w:p w14:paraId="499AFDBA" w14:textId="77777777" w:rsidR="009D6C50" w:rsidRPr="009D6C50" w:rsidRDefault="009D6C50" w:rsidP="009D6C50">
      <w:pPr>
        <w:rPr>
          <w:rFonts w:eastAsia="Times New Roman" w:cstheme="minorHAnsi"/>
          <w:color w:val="000000"/>
        </w:rPr>
      </w:pPr>
    </w:p>
    <w:p w14:paraId="5A049A9E" w14:textId="184BA95C"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 xml:space="preserve">Hozomeen Mountain-South Peak (Cascade Range): failed </w:t>
      </w:r>
      <w:r w:rsidR="000A474B">
        <w:rPr>
          <w:rFonts w:eastAsia="Times New Roman" w:cstheme="minorHAnsi"/>
          <w:b/>
          <w:bCs/>
          <w:color w:val="000000"/>
          <w:u w:val="single"/>
        </w:rPr>
        <w:t>three</w:t>
      </w:r>
      <w:r w:rsidRPr="009D6C50">
        <w:rPr>
          <w:rFonts w:eastAsia="Times New Roman" w:cstheme="minorHAnsi"/>
          <w:b/>
          <w:bCs/>
          <w:color w:val="000000"/>
          <w:u w:val="single"/>
        </w:rPr>
        <w:t xml:space="preserve"> times</w:t>
      </w:r>
    </w:p>
    <w:p w14:paraId="7DAC7543"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Route: October 1945</w:t>
      </w:r>
    </w:p>
    <w:p w14:paraId="5C1B91AF"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Route: June 1946</w:t>
      </w:r>
    </w:p>
    <w:p w14:paraId="28B0DAA4"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Southwest Route: 5-31-47</w:t>
      </w:r>
    </w:p>
    <w:p w14:paraId="3FD839A9" w14:textId="77777777" w:rsidR="009D6C50" w:rsidRDefault="009D6C50" w:rsidP="009D6C50">
      <w:pPr>
        <w:rPr>
          <w:rFonts w:eastAsia="Times New Roman" w:cstheme="minorHAnsi"/>
          <w:b/>
          <w:bCs/>
          <w:color w:val="000000"/>
          <w:u w:val="single"/>
        </w:rPr>
      </w:pPr>
      <w:r w:rsidRPr="009D6C50">
        <w:rPr>
          <w:rFonts w:eastAsia="Times New Roman" w:cstheme="minorHAnsi"/>
          <w:b/>
          <w:bCs/>
          <w:color w:val="000000"/>
          <w:u w:val="single"/>
        </w:rPr>
        <w:t>Succeeded</w:t>
      </w:r>
    </w:p>
    <w:p w14:paraId="49A774A3" w14:textId="21511D28" w:rsidR="009D6C50" w:rsidRPr="009D6C50" w:rsidRDefault="009D6C50" w:rsidP="009D6C50">
      <w:pPr>
        <w:pStyle w:val="ListParagraph"/>
        <w:numPr>
          <w:ilvl w:val="0"/>
          <w:numId w:val="29"/>
        </w:numPr>
        <w:rPr>
          <w:rFonts w:eastAsia="Times New Roman" w:cstheme="minorHAnsi"/>
          <w:color w:val="000000"/>
        </w:rPr>
      </w:pPr>
      <w:r w:rsidRPr="009D6C50">
        <w:rPr>
          <w:rFonts w:eastAsia="Times New Roman" w:cstheme="minorHAnsi"/>
          <w:color w:val="000000"/>
        </w:rPr>
        <w:t>Southwest Route: 6-15-47</w:t>
      </w:r>
    </w:p>
    <w:p w14:paraId="38327E63" w14:textId="77777777" w:rsidR="009D6C50" w:rsidRPr="009D6C50" w:rsidRDefault="009D6C50" w:rsidP="009D6C50">
      <w:pPr>
        <w:rPr>
          <w:rFonts w:eastAsia="Times New Roman" w:cstheme="minorHAnsi"/>
          <w:color w:val="000000"/>
        </w:rPr>
      </w:pPr>
    </w:p>
    <w:p w14:paraId="04276865" w14:textId="74CC68D3" w:rsidR="009D6C50" w:rsidRPr="009D6C50" w:rsidRDefault="009D6C50" w:rsidP="009D6C50">
      <w:pPr>
        <w:rPr>
          <w:rFonts w:eastAsia="Times New Roman" w:cstheme="minorHAnsi"/>
          <w:color w:val="000000"/>
        </w:rPr>
      </w:pPr>
      <w:r w:rsidRPr="009D6C50">
        <w:rPr>
          <w:rFonts w:eastAsia="Times New Roman" w:cstheme="minorHAnsi"/>
          <w:color w:val="000000"/>
        </w:rPr>
        <w:t>Note: Fred failed on a fourth attempt of Hozomeen Mountain-South Peak in 1970, but the route is unknown.</w:t>
      </w:r>
    </w:p>
    <w:p w14:paraId="76DCA8A7" w14:textId="77777777" w:rsidR="009D6C50" w:rsidRPr="009D6C50" w:rsidRDefault="009D6C50" w:rsidP="009D6C50">
      <w:pPr>
        <w:rPr>
          <w:rFonts w:eastAsia="Times New Roman" w:cstheme="minorHAnsi"/>
          <w:color w:val="000000"/>
        </w:rPr>
      </w:pPr>
    </w:p>
    <w:p w14:paraId="3169647B" w14:textId="5559B8B6"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 xml:space="preserve">Devil’s Thumb (Stikine Icefield, Alaska/British Columbia): failed </w:t>
      </w:r>
      <w:r w:rsidR="000A474B">
        <w:rPr>
          <w:rFonts w:eastAsia="Times New Roman" w:cstheme="minorHAnsi"/>
          <w:b/>
          <w:bCs/>
          <w:color w:val="000000"/>
          <w:u w:val="single"/>
        </w:rPr>
        <w:t>three</w:t>
      </w:r>
      <w:r w:rsidRPr="009D6C50">
        <w:rPr>
          <w:rFonts w:eastAsia="Times New Roman" w:cstheme="minorHAnsi"/>
          <w:b/>
          <w:bCs/>
          <w:color w:val="000000"/>
          <w:u w:val="single"/>
        </w:rPr>
        <w:t xml:space="preserve"> times</w:t>
      </w:r>
    </w:p>
    <w:p w14:paraId="33408692"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Beckey Route (East Ridge): 7-15-46</w:t>
      </w:r>
    </w:p>
    <w:p w14:paraId="4D77583E"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Beckey Route (East Ridge): 8-19-46</w:t>
      </w:r>
    </w:p>
    <w:p w14:paraId="76812E1E"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Beckey Route (East Ridge): 8-24-46</w:t>
      </w:r>
    </w:p>
    <w:p w14:paraId="54D32ECE" w14:textId="77777777"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Succeeded</w:t>
      </w:r>
    </w:p>
    <w:p w14:paraId="44B7830E" w14:textId="77777777" w:rsidR="009D6C50" w:rsidRPr="009D6C50" w:rsidRDefault="009D6C50" w:rsidP="009D6C50">
      <w:pPr>
        <w:ind w:left="360" w:hanging="360"/>
        <w:rPr>
          <w:rFonts w:eastAsia="Times New Roman" w:cstheme="minorHAnsi"/>
          <w:color w:val="000000"/>
        </w:rPr>
      </w:pPr>
      <w:r w:rsidRPr="009D6C50">
        <w:rPr>
          <w:rFonts w:eastAsia="Times New Roman" w:cstheme="minorHAnsi"/>
          <w:color w:val="000000"/>
        </w:rPr>
        <w:t>•       Beckey Route (East Ridge): 8-25-46</w:t>
      </w:r>
    </w:p>
    <w:p w14:paraId="4F2B9158" w14:textId="6C189E0C" w:rsidR="00046126" w:rsidRDefault="00046126">
      <w:pPr>
        <w:rPr>
          <w:rFonts w:eastAsia="Times New Roman" w:cstheme="minorHAnsi"/>
          <w:color w:val="000000"/>
        </w:rPr>
      </w:pPr>
      <w:r>
        <w:rPr>
          <w:rFonts w:eastAsia="Times New Roman" w:cstheme="minorHAnsi"/>
          <w:color w:val="000000"/>
        </w:rPr>
        <w:br w:type="page"/>
      </w:r>
    </w:p>
    <w:p w14:paraId="7CBA933E" w14:textId="53DDDDB5" w:rsidR="00BE3315" w:rsidRDefault="009D6C50" w:rsidP="009D6C50">
      <w:pPr>
        <w:rPr>
          <w:rFonts w:eastAsia="Times New Roman" w:cstheme="minorHAnsi"/>
          <w:b/>
          <w:bCs/>
          <w:color w:val="000000"/>
          <w:u w:val="single"/>
        </w:rPr>
      </w:pPr>
      <w:r w:rsidRPr="009D6C50">
        <w:rPr>
          <w:rFonts w:eastAsia="Times New Roman" w:cstheme="minorHAnsi"/>
          <w:b/>
          <w:bCs/>
          <w:color w:val="000000"/>
          <w:u w:val="single"/>
        </w:rPr>
        <w:lastRenderedPageBreak/>
        <w:t xml:space="preserve">Mount Humphreys (Sierra Nevada Mtns): failed </w:t>
      </w:r>
      <w:r w:rsidR="000A474B">
        <w:rPr>
          <w:rFonts w:eastAsia="Times New Roman" w:cstheme="minorHAnsi"/>
          <w:b/>
          <w:bCs/>
          <w:color w:val="000000"/>
          <w:u w:val="single"/>
        </w:rPr>
        <w:t>three</w:t>
      </w:r>
      <w:r w:rsidRPr="009D6C50">
        <w:rPr>
          <w:rFonts w:eastAsia="Times New Roman" w:cstheme="minorHAnsi"/>
          <w:b/>
          <w:bCs/>
          <w:color w:val="000000"/>
          <w:u w:val="single"/>
        </w:rPr>
        <w:t xml:space="preserve"> times</w:t>
      </w:r>
    </w:p>
    <w:p w14:paraId="621AEB85" w14:textId="4DBD92EE" w:rsidR="009D6C50" w:rsidRPr="00BE3315" w:rsidRDefault="009D6C50" w:rsidP="00BE3315">
      <w:pPr>
        <w:pStyle w:val="ListParagraph"/>
        <w:numPr>
          <w:ilvl w:val="0"/>
          <w:numId w:val="26"/>
        </w:numPr>
        <w:rPr>
          <w:rFonts w:eastAsia="Times New Roman" w:cstheme="minorHAnsi"/>
          <w:color w:val="000000"/>
        </w:rPr>
      </w:pPr>
      <w:r w:rsidRPr="00BE3315">
        <w:rPr>
          <w:rFonts w:eastAsia="Times New Roman" w:cstheme="minorHAnsi"/>
          <w:color w:val="000000"/>
        </w:rPr>
        <w:t>March 1975</w:t>
      </w:r>
    </w:p>
    <w:p w14:paraId="76A2194D" w14:textId="24C62F8D" w:rsidR="009D6C50" w:rsidRPr="009D6C50" w:rsidRDefault="009D6C50" w:rsidP="003456EF">
      <w:pPr>
        <w:pStyle w:val="ListParagraph"/>
        <w:numPr>
          <w:ilvl w:val="0"/>
          <w:numId w:val="26"/>
        </w:numPr>
        <w:spacing w:before="100" w:beforeAutospacing="1" w:after="100" w:afterAutospacing="1"/>
        <w:rPr>
          <w:rFonts w:eastAsia="Times New Roman" w:cstheme="minorHAnsi"/>
          <w:color w:val="000000"/>
        </w:rPr>
      </w:pPr>
      <w:r w:rsidRPr="009D6C50">
        <w:rPr>
          <w:rFonts w:eastAsia="Times New Roman" w:cstheme="minorHAnsi"/>
          <w:color w:val="000000"/>
        </w:rPr>
        <w:t>April 1975</w:t>
      </w:r>
    </w:p>
    <w:p w14:paraId="1465B2CF" w14:textId="77777777" w:rsidR="00BE3315" w:rsidRPr="00BE3315" w:rsidRDefault="009D6C50" w:rsidP="001B6BA1">
      <w:pPr>
        <w:numPr>
          <w:ilvl w:val="0"/>
          <w:numId w:val="26"/>
        </w:numPr>
        <w:spacing w:before="100" w:beforeAutospacing="1" w:after="100" w:afterAutospacing="1"/>
        <w:rPr>
          <w:rFonts w:eastAsia="Times New Roman" w:cstheme="minorHAnsi"/>
          <w:b/>
          <w:bCs/>
          <w:color w:val="000000"/>
          <w:u w:val="single"/>
        </w:rPr>
      </w:pPr>
      <w:r w:rsidRPr="009D6C50">
        <w:rPr>
          <w:rFonts w:eastAsia="Times New Roman" w:cstheme="minorHAnsi"/>
          <w:color w:val="000000"/>
        </w:rPr>
        <w:t>January 197</w:t>
      </w:r>
      <w:r w:rsidR="00BE3315" w:rsidRPr="00BE3315">
        <w:rPr>
          <w:rFonts w:eastAsia="Times New Roman" w:cstheme="minorHAnsi"/>
          <w:color w:val="000000"/>
        </w:rPr>
        <w:t>6</w:t>
      </w:r>
    </w:p>
    <w:p w14:paraId="7B21C31B" w14:textId="2D7FA18F" w:rsidR="00BE3315" w:rsidRPr="00BE3315" w:rsidRDefault="009D6C50" w:rsidP="00BE3315">
      <w:pPr>
        <w:spacing w:before="100" w:beforeAutospacing="1" w:after="100" w:afterAutospacing="1"/>
        <w:rPr>
          <w:rFonts w:eastAsia="Times New Roman" w:cstheme="minorHAnsi"/>
          <w:b/>
          <w:bCs/>
          <w:color w:val="000000"/>
          <w:u w:val="single"/>
        </w:rPr>
      </w:pPr>
      <w:r w:rsidRPr="009D6C50">
        <w:rPr>
          <w:rFonts w:eastAsia="Times New Roman" w:cstheme="minorHAnsi"/>
          <w:color w:val="000000"/>
        </w:rPr>
        <w:t> </w:t>
      </w:r>
      <w:r w:rsidRPr="009D6C50">
        <w:rPr>
          <w:rFonts w:eastAsia="Times New Roman" w:cstheme="minorHAnsi"/>
          <w:b/>
          <w:bCs/>
          <w:color w:val="000000"/>
          <w:u w:val="single"/>
        </w:rPr>
        <w:t>Succeeded</w:t>
      </w:r>
    </w:p>
    <w:p w14:paraId="172F5405" w14:textId="0BE8C031" w:rsidR="009D6C50" w:rsidRPr="00BE3315" w:rsidRDefault="009D6C50" w:rsidP="00BE3315">
      <w:pPr>
        <w:pStyle w:val="ListParagraph"/>
        <w:numPr>
          <w:ilvl w:val="0"/>
          <w:numId w:val="30"/>
        </w:numPr>
        <w:spacing w:before="100" w:beforeAutospacing="1" w:after="100" w:afterAutospacing="1"/>
        <w:rPr>
          <w:rFonts w:eastAsia="Times New Roman" w:cstheme="minorHAnsi"/>
          <w:color w:val="000000"/>
        </w:rPr>
      </w:pPr>
      <w:r w:rsidRPr="00BE3315">
        <w:rPr>
          <w:rFonts w:eastAsia="Times New Roman" w:cstheme="minorHAnsi"/>
          <w:color w:val="000000"/>
        </w:rPr>
        <w:t>12-26-1976, unknown route.</w:t>
      </w:r>
    </w:p>
    <w:p w14:paraId="28063C53" w14:textId="7E13A6DE" w:rsidR="009D6C50" w:rsidRPr="009D6C50" w:rsidRDefault="009D6C50" w:rsidP="009D6C50">
      <w:pPr>
        <w:rPr>
          <w:rFonts w:eastAsia="Times New Roman" w:cstheme="minorHAnsi"/>
          <w:color w:val="000000"/>
        </w:rPr>
      </w:pPr>
      <w:r w:rsidRPr="009D6C50">
        <w:rPr>
          <w:rFonts w:eastAsia="Times New Roman" w:cstheme="minorHAnsi"/>
          <w:b/>
          <w:bCs/>
          <w:color w:val="000000"/>
          <w:u w:val="single"/>
        </w:rPr>
        <w:t xml:space="preserve">Greatest Span of Time </w:t>
      </w:r>
      <w:r w:rsidR="00046126">
        <w:rPr>
          <w:rFonts w:eastAsia="Times New Roman" w:cstheme="minorHAnsi"/>
          <w:b/>
          <w:bCs/>
          <w:color w:val="000000"/>
          <w:u w:val="single"/>
        </w:rPr>
        <w:t>Between</w:t>
      </w:r>
      <w:r w:rsidRPr="009D6C50">
        <w:rPr>
          <w:rFonts w:eastAsia="Times New Roman" w:cstheme="minorHAnsi"/>
          <w:b/>
          <w:bCs/>
          <w:color w:val="000000"/>
          <w:u w:val="single"/>
        </w:rPr>
        <w:t xml:space="preserve"> Successful Climb</w:t>
      </w:r>
      <w:r w:rsidR="00046126">
        <w:rPr>
          <w:rFonts w:eastAsia="Times New Roman" w:cstheme="minorHAnsi"/>
          <w:b/>
          <w:bCs/>
          <w:color w:val="000000"/>
          <w:u w:val="single"/>
        </w:rPr>
        <w:t>s of</w:t>
      </w:r>
      <w:r w:rsidRPr="009D6C50">
        <w:rPr>
          <w:rFonts w:eastAsia="Times New Roman" w:cstheme="minorHAnsi"/>
          <w:b/>
          <w:bCs/>
          <w:color w:val="000000"/>
          <w:u w:val="single"/>
        </w:rPr>
        <w:t xml:space="preserve"> the Same Peak</w:t>
      </w:r>
    </w:p>
    <w:p w14:paraId="12450AAE" w14:textId="77777777" w:rsidR="009D6C50" w:rsidRPr="009D6C50" w:rsidRDefault="009D6C50" w:rsidP="009D6C50">
      <w:pPr>
        <w:rPr>
          <w:rFonts w:eastAsia="Times New Roman" w:cstheme="minorHAnsi"/>
          <w:color w:val="000000"/>
        </w:rPr>
      </w:pPr>
    </w:p>
    <w:p w14:paraId="7DB77678" w14:textId="6A2A597F" w:rsidR="009D6C50" w:rsidRPr="009D6C50" w:rsidRDefault="009D6C50" w:rsidP="009D6C50">
      <w:pPr>
        <w:rPr>
          <w:rFonts w:eastAsia="Times New Roman" w:cstheme="minorHAnsi"/>
          <w:color w:val="000000"/>
        </w:rPr>
      </w:pPr>
      <w:r w:rsidRPr="009D6C50">
        <w:rPr>
          <w:rFonts w:eastAsia="Times New Roman" w:cstheme="minorHAnsi"/>
          <w:color w:val="000000"/>
        </w:rPr>
        <w:t>Here is a list of peaks w</w:t>
      </w:r>
      <w:r w:rsidR="00323835">
        <w:rPr>
          <w:rFonts w:eastAsia="Times New Roman" w:cstheme="minorHAnsi"/>
          <w:color w:val="000000"/>
        </w:rPr>
        <w:t>ere</w:t>
      </w:r>
      <w:r w:rsidRPr="009D6C50">
        <w:rPr>
          <w:rFonts w:eastAsia="Times New Roman" w:cstheme="minorHAnsi"/>
          <w:color w:val="000000"/>
        </w:rPr>
        <w:t xml:space="preserve"> 50 or more years elapsed, between the first and last time Beckey successfully climbed it. Those peaks highlighted in purple text, he climbed the peak at least once at some point during the intervening years.</w:t>
      </w:r>
    </w:p>
    <w:p w14:paraId="0248E1D1" w14:textId="77777777" w:rsidR="009D6C50" w:rsidRPr="009D6C50" w:rsidRDefault="009D6C50" w:rsidP="009D6C50">
      <w:pPr>
        <w:rPr>
          <w:rFonts w:eastAsia="Times New Roman" w:cstheme="minorHAnsi"/>
          <w:color w:val="000000"/>
        </w:rPr>
      </w:pPr>
    </w:p>
    <w:p w14:paraId="410BCB18" w14:textId="5F3AFCF3" w:rsidR="009D6C50" w:rsidRPr="009D6C50" w:rsidRDefault="009D6C50" w:rsidP="009D6C50">
      <w:pPr>
        <w:numPr>
          <w:ilvl w:val="0"/>
          <w:numId w:val="28"/>
        </w:numPr>
        <w:spacing w:before="100" w:beforeAutospacing="1" w:after="100" w:afterAutospacing="1"/>
        <w:rPr>
          <w:rFonts w:eastAsia="Times New Roman" w:cstheme="minorHAnsi"/>
          <w:color w:val="000000"/>
        </w:rPr>
      </w:pPr>
      <w:r w:rsidRPr="009D6C50">
        <w:rPr>
          <w:rFonts w:eastAsia="Times New Roman" w:cstheme="minorHAnsi"/>
          <w:color w:val="7030A0"/>
        </w:rPr>
        <w:t>South Early Winter Spire, Cascade Range, Washington: 1942-2006 (64 years)</w:t>
      </w:r>
    </w:p>
    <w:p w14:paraId="7C7B2C16" w14:textId="54C72FAA" w:rsidR="009D6C50" w:rsidRPr="009D6C50" w:rsidRDefault="009D6C50" w:rsidP="009D6C50">
      <w:pPr>
        <w:numPr>
          <w:ilvl w:val="0"/>
          <w:numId w:val="28"/>
        </w:numPr>
        <w:spacing w:before="100" w:beforeAutospacing="1" w:after="100" w:afterAutospacing="1"/>
        <w:rPr>
          <w:rFonts w:eastAsia="Times New Roman" w:cstheme="minorHAnsi"/>
          <w:color w:val="000000"/>
        </w:rPr>
      </w:pPr>
      <w:r w:rsidRPr="009D6C50">
        <w:rPr>
          <w:rFonts w:eastAsia="Times New Roman" w:cstheme="minorHAnsi"/>
          <w:color w:val="000000"/>
        </w:rPr>
        <w:t>Mount Walker, Olympics Mountains, Washington: 1937-1991 (54 years)</w:t>
      </w:r>
    </w:p>
    <w:p w14:paraId="1C574D11" w14:textId="20632EAD" w:rsidR="009D6C50" w:rsidRPr="009D6C50" w:rsidRDefault="009D6C50" w:rsidP="009D6C50">
      <w:pPr>
        <w:numPr>
          <w:ilvl w:val="0"/>
          <w:numId w:val="28"/>
        </w:numPr>
        <w:spacing w:before="100" w:beforeAutospacing="1" w:after="100" w:afterAutospacing="1"/>
        <w:rPr>
          <w:rFonts w:eastAsia="Times New Roman" w:cstheme="minorHAnsi"/>
          <w:color w:val="000000"/>
        </w:rPr>
      </w:pPr>
      <w:r w:rsidRPr="009D6C50">
        <w:rPr>
          <w:rFonts w:eastAsia="Times New Roman" w:cstheme="minorHAnsi"/>
          <w:color w:val="000000"/>
        </w:rPr>
        <w:t>Dome Peak, Cascade Range, Washington: 1940-1994 (54 years)</w:t>
      </w:r>
    </w:p>
    <w:p w14:paraId="5C344F6E" w14:textId="31CC075A" w:rsidR="009D6C50" w:rsidRPr="009D6C50" w:rsidRDefault="009D6C50" w:rsidP="009D6C50">
      <w:pPr>
        <w:numPr>
          <w:ilvl w:val="0"/>
          <w:numId w:val="28"/>
        </w:numPr>
        <w:spacing w:before="100" w:beforeAutospacing="1" w:after="100" w:afterAutospacing="1"/>
        <w:rPr>
          <w:rFonts w:eastAsia="Times New Roman" w:cstheme="minorHAnsi"/>
          <w:color w:val="000000"/>
        </w:rPr>
      </w:pPr>
      <w:r w:rsidRPr="009D6C50">
        <w:rPr>
          <w:rFonts w:eastAsia="Times New Roman" w:cstheme="minorHAnsi"/>
          <w:color w:val="7030A0"/>
        </w:rPr>
        <w:t>Chair Peak, Cascade Range, Washington: 1938-1991(53 years)</w:t>
      </w:r>
    </w:p>
    <w:p w14:paraId="5DD80906" w14:textId="5ED6C6FC" w:rsidR="009D6C50" w:rsidRPr="009D6C50" w:rsidRDefault="009D6C50" w:rsidP="009D6C50">
      <w:pPr>
        <w:numPr>
          <w:ilvl w:val="0"/>
          <w:numId w:val="28"/>
        </w:numPr>
        <w:spacing w:before="100" w:beforeAutospacing="1" w:after="100" w:afterAutospacing="1"/>
        <w:rPr>
          <w:rFonts w:eastAsia="Times New Roman" w:cstheme="minorHAnsi"/>
          <w:color w:val="000000"/>
        </w:rPr>
      </w:pPr>
      <w:r w:rsidRPr="009D6C50">
        <w:rPr>
          <w:rFonts w:eastAsia="Times New Roman" w:cstheme="minorHAnsi"/>
          <w:color w:val="7030A0"/>
        </w:rPr>
        <w:t>Mount Louis, Canadian Rockies, Alberta: 1948-2000 (52 years)</w:t>
      </w:r>
    </w:p>
    <w:p w14:paraId="43DF11C2" w14:textId="771B404C" w:rsidR="009D6C50" w:rsidRPr="009D6C50" w:rsidRDefault="009D6C50" w:rsidP="009D6C50">
      <w:pPr>
        <w:numPr>
          <w:ilvl w:val="0"/>
          <w:numId w:val="28"/>
        </w:numPr>
        <w:spacing w:before="100" w:beforeAutospacing="1" w:after="100" w:afterAutospacing="1"/>
        <w:rPr>
          <w:rFonts w:eastAsia="Times New Roman" w:cstheme="minorHAnsi"/>
          <w:color w:val="000000"/>
        </w:rPr>
      </w:pPr>
      <w:r w:rsidRPr="009D6C50">
        <w:rPr>
          <w:rFonts w:eastAsia="Times New Roman" w:cstheme="minorHAnsi"/>
          <w:color w:val="7030A0"/>
        </w:rPr>
        <w:t>Claw Peak, Waddington Range, British Columbia: 1947-1997 (50 years)</w:t>
      </w:r>
    </w:p>
    <w:p w14:paraId="7EEBD15B" w14:textId="52F59A91" w:rsidR="00A9204E" w:rsidRDefault="00A9204E">
      <w:pPr>
        <w:rPr>
          <w:rFonts w:cstheme="minorHAnsi"/>
        </w:rPr>
      </w:pPr>
    </w:p>
    <w:p w14:paraId="333799B3" w14:textId="40CA337B" w:rsidR="00046126" w:rsidRPr="009D6C50" w:rsidRDefault="00046126">
      <w:pPr>
        <w:rPr>
          <w:rFonts w:cstheme="minorHAnsi"/>
        </w:rPr>
      </w:pPr>
      <w:r>
        <w:rPr>
          <w:rFonts w:cstheme="minorHAnsi"/>
        </w:rPr>
        <w:t>Author: Dave Creeden</w:t>
      </w:r>
      <w:r w:rsidR="00BD6F95">
        <w:rPr>
          <w:rFonts w:cstheme="minorHAnsi"/>
        </w:rPr>
        <w:t>.</w:t>
      </w:r>
      <w:bookmarkStart w:id="0" w:name="_GoBack"/>
      <w:bookmarkEnd w:id="0"/>
    </w:p>
    <w:sectPr w:rsidR="00046126" w:rsidRPr="009D6C50" w:rsidSect="00F34540">
      <w:headerReference w:type="default" r:id="rId11"/>
      <w:footerReference w:type="default" r:id="rId12"/>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C3676" w14:textId="77777777" w:rsidR="00975901" w:rsidRDefault="00975901" w:rsidP="00046126">
      <w:r>
        <w:separator/>
      </w:r>
    </w:p>
  </w:endnote>
  <w:endnote w:type="continuationSeparator" w:id="0">
    <w:p w14:paraId="3B5A92E2" w14:textId="77777777" w:rsidR="00975901" w:rsidRDefault="00975901" w:rsidP="00046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3AB9D" w14:textId="77777777" w:rsidR="00046126" w:rsidRDefault="00046126">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58B3A1FE" w14:textId="77777777" w:rsidR="00046126" w:rsidRDefault="00046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FE30B" w14:textId="77777777" w:rsidR="00975901" w:rsidRDefault="00975901" w:rsidP="00046126">
      <w:r>
        <w:separator/>
      </w:r>
    </w:p>
  </w:footnote>
  <w:footnote w:type="continuationSeparator" w:id="0">
    <w:p w14:paraId="6140B049" w14:textId="77777777" w:rsidR="00975901" w:rsidRDefault="00975901" w:rsidP="00046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3C6F1" w14:textId="13603E04" w:rsidR="00046126" w:rsidRPr="00F34540" w:rsidRDefault="00046126">
    <w:pPr>
      <w:pStyle w:val="Header"/>
      <w:rPr>
        <w:rFonts w:ascii="MV Boli" w:hAnsi="MV Boli" w:cs="MV Boli"/>
        <w:b/>
        <w:color w:val="538135" w:themeColor="accent6" w:themeShade="BF"/>
        <w:sz w:val="28"/>
        <w:szCs w:val="28"/>
        <w:u w:val="single"/>
      </w:rPr>
    </w:pPr>
    <w:r w:rsidRPr="00F34540">
      <w:rPr>
        <w:rFonts w:ascii="MV Boli" w:hAnsi="MV Boli" w:cs="MV Boli"/>
        <w:b/>
        <w:color w:val="538135" w:themeColor="accent6" w:themeShade="BF"/>
        <w:sz w:val="28"/>
        <w:szCs w:val="28"/>
        <w:u w:val="single"/>
      </w:rPr>
      <w:t>Chapter 6: Peaks Fred Beckey Climbed the Most Often &amp; Examples of Perseverance</w:t>
    </w:r>
  </w:p>
  <w:p w14:paraId="5A871B66" w14:textId="77777777" w:rsidR="00046126" w:rsidRDefault="00046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1275C5"/>
    <w:multiLevelType w:val="multilevel"/>
    <w:tmpl w:val="9EE0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8F223E"/>
    <w:multiLevelType w:val="multilevel"/>
    <w:tmpl w:val="DCB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0249D"/>
    <w:multiLevelType w:val="multilevel"/>
    <w:tmpl w:val="B6B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53A25DD"/>
    <w:multiLevelType w:val="multilevel"/>
    <w:tmpl w:val="6D9E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460F6E"/>
    <w:multiLevelType w:val="multilevel"/>
    <w:tmpl w:val="F97002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52869B5"/>
    <w:multiLevelType w:val="hybridMultilevel"/>
    <w:tmpl w:val="5DC0F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64794B"/>
    <w:multiLevelType w:val="multilevel"/>
    <w:tmpl w:val="F97002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7"/>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5"/>
  </w:num>
  <w:num w:numId="21">
    <w:abstractNumId w:val="21"/>
  </w:num>
  <w:num w:numId="22">
    <w:abstractNumId w:val="11"/>
  </w:num>
  <w:num w:numId="23">
    <w:abstractNumId w:val="29"/>
  </w:num>
  <w:num w:numId="24">
    <w:abstractNumId w:val="16"/>
  </w:num>
  <w:num w:numId="25">
    <w:abstractNumId w:val="19"/>
  </w:num>
  <w:num w:numId="26">
    <w:abstractNumId w:val="28"/>
  </w:num>
  <w:num w:numId="27">
    <w:abstractNumId w:val="15"/>
  </w:num>
  <w:num w:numId="28">
    <w:abstractNumId w:val="13"/>
  </w:num>
  <w:num w:numId="29">
    <w:abstractNumId w:val="2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50"/>
    <w:rsid w:val="00046126"/>
    <w:rsid w:val="000A474B"/>
    <w:rsid w:val="00286739"/>
    <w:rsid w:val="00313E86"/>
    <w:rsid w:val="00323835"/>
    <w:rsid w:val="003A36B7"/>
    <w:rsid w:val="004F5A33"/>
    <w:rsid w:val="00645252"/>
    <w:rsid w:val="00645CAD"/>
    <w:rsid w:val="006D3D74"/>
    <w:rsid w:val="007B60C2"/>
    <w:rsid w:val="0081057A"/>
    <w:rsid w:val="00975901"/>
    <w:rsid w:val="009D6C50"/>
    <w:rsid w:val="00A06286"/>
    <w:rsid w:val="00A9204E"/>
    <w:rsid w:val="00BD6F95"/>
    <w:rsid w:val="00BE3315"/>
    <w:rsid w:val="00D8186F"/>
    <w:rsid w:val="00E0661A"/>
    <w:rsid w:val="00E55945"/>
    <w:rsid w:val="00F34540"/>
    <w:rsid w:val="00F67955"/>
    <w:rsid w:val="00FD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8A5A"/>
  <w15:chartTrackingRefBased/>
  <w15:docId w15:val="{C11A31BB-6575-4755-A970-38AEF182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rmalWeb">
    <w:name w:val="Normal (Web)"/>
    <w:basedOn w:val="Normal"/>
    <w:uiPriority w:val="99"/>
    <w:semiHidden/>
    <w:unhideWhenUsed/>
    <w:rsid w:val="009D6C50"/>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9D6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53387">
      <w:bodyDiv w:val="1"/>
      <w:marLeft w:val="0"/>
      <w:marRight w:val="0"/>
      <w:marTop w:val="0"/>
      <w:marBottom w:val="0"/>
      <w:divBdr>
        <w:top w:val="none" w:sz="0" w:space="0" w:color="auto"/>
        <w:left w:val="none" w:sz="0" w:space="0" w:color="auto"/>
        <w:bottom w:val="none" w:sz="0" w:space="0" w:color="auto"/>
        <w:right w:val="none" w:sz="0" w:space="0" w:color="auto"/>
      </w:divBdr>
      <w:divsChild>
        <w:div w:id="573396728">
          <w:marLeft w:val="0"/>
          <w:marRight w:val="0"/>
          <w:marTop w:val="0"/>
          <w:marBottom w:val="0"/>
          <w:divBdr>
            <w:top w:val="none" w:sz="0" w:space="0" w:color="auto"/>
            <w:left w:val="none" w:sz="0" w:space="0" w:color="auto"/>
            <w:bottom w:val="none" w:sz="0" w:space="0" w:color="auto"/>
            <w:right w:val="none" w:sz="0" w:space="0" w:color="auto"/>
          </w:divBdr>
        </w:div>
        <w:div w:id="102460053">
          <w:marLeft w:val="0"/>
          <w:marRight w:val="0"/>
          <w:marTop w:val="0"/>
          <w:marBottom w:val="0"/>
          <w:divBdr>
            <w:top w:val="none" w:sz="0" w:space="0" w:color="auto"/>
            <w:left w:val="none" w:sz="0" w:space="0" w:color="auto"/>
            <w:bottom w:val="none" w:sz="0" w:space="0" w:color="auto"/>
            <w:right w:val="none" w:sz="0" w:space="0" w:color="auto"/>
          </w:divBdr>
        </w:div>
        <w:div w:id="1870560522">
          <w:marLeft w:val="0"/>
          <w:marRight w:val="0"/>
          <w:marTop w:val="0"/>
          <w:marBottom w:val="0"/>
          <w:divBdr>
            <w:top w:val="none" w:sz="0" w:space="0" w:color="auto"/>
            <w:left w:val="none" w:sz="0" w:space="0" w:color="auto"/>
            <w:bottom w:val="none" w:sz="0" w:space="0" w:color="auto"/>
            <w:right w:val="none" w:sz="0" w:space="0" w:color="auto"/>
          </w:divBdr>
        </w:div>
        <w:div w:id="437335162">
          <w:marLeft w:val="0"/>
          <w:marRight w:val="0"/>
          <w:marTop w:val="0"/>
          <w:marBottom w:val="0"/>
          <w:divBdr>
            <w:top w:val="none" w:sz="0" w:space="0" w:color="auto"/>
            <w:left w:val="none" w:sz="0" w:space="0" w:color="auto"/>
            <w:bottom w:val="none" w:sz="0" w:space="0" w:color="auto"/>
            <w:right w:val="none" w:sz="0" w:space="0" w:color="auto"/>
          </w:divBdr>
        </w:div>
        <w:div w:id="833179751">
          <w:marLeft w:val="0"/>
          <w:marRight w:val="0"/>
          <w:marTop w:val="0"/>
          <w:marBottom w:val="0"/>
          <w:divBdr>
            <w:top w:val="none" w:sz="0" w:space="0" w:color="auto"/>
            <w:left w:val="none" w:sz="0" w:space="0" w:color="auto"/>
            <w:bottom w:val="none" w:sz="0" w:space="0" w:color="auto"/>
            <w:right w:val="none" w:sz="0" w:space="0" w:color="auto"/>
          </w:divBdr>
        </w:div>
        <w:div w:id="364840457">
          <w:marLeft w:val="0"/>
          <w:marRight w:val="0"/>
          <w:marTop w:val="0"/>
          <w:marBottom w:val="0"/>
          <w:divBdr>
            <w:top w:val="none" w:sz="0" w:space="0" w:color="auto"/>
            <w:left w:val="none" w:sz="0" w:space="0" w:color="auto"/>
            <w:bottom w:val="none" w:sz="0" w:space="0" w:color="auto"/>
            <w:right w:val="none" w:sz="0" w:space="0" w:color="auto"/>
          </w:divBdr>
        </w:div>
        <w:div w:id="125128415">
          <w:marLeft w:val="0"/>
          <w:marRight w:val="0"/>
          <w:marTop w:val="0"/>
          <w:marBottom w:val="0"/>
          <w:divBdr>
            <w:top w:val="none" w:sz="0" w:space="0" w:color="auto"/>
            <w:left w:val="none" w:sz="0" w:space="0" w:color="auto"/>
            <w:bottom w:val="none" w:sz="0" w:space="0" w:color="auto"/>
            <w:right w:val="none" w:sz="0" w:space="0" w:color="auto"/>
          </w:divBdr>
        </w:div>
        <w:div w:id="1836456299">
          <w:marLeft w:val="0"/>
          <w:marRight w:val="0"/>
          <w:marTop w:val="0"/>
          <w:marBottom w:val="0"/>
          <w:divBdr>
            <w:top w:val="none" w:sz="0" w:space="0" w:color="auto"/>
            <w:left w:val="none" w:sz="0" w:space="0" w:color="auto"/>
            <w:bottom w:val="none" w:sz="0" w:space="0" w:color="auto"/>
            <w:right w:val="none" w:sz="0" w:space="0" w:color="auto"/>
          </w:divBdr>
        </w:div>
        <w:div w:id="924535902">
          <w:marLeft w:val="0"/>
          <w:marRight w:val="0"/>
          <w:marTop w:val="0"/>
          <w:marBottom w:val="0"/>
          <w:divBdr>
            <w:top w:val="none" w:sz="0" w:space="0" w:color="auto"/>
            <w:left w:val="none" w:sz="0" w:space="0" w:color="auto"/>
            <w:bottom w:val="none" w:sz="0" w:space="0" w:color="auto"/>
            <w:right w:val="none" w:sz="0" w:space="0" w:color="auto"/>
          </w:divBdr>
        </w:div>
        <w:div w:id="1480614474">
          <w:marLeft w:val="0"/>
          <w:marRight w:val="0"/>
          <w:marTop w:val="0"/>
          <w:marBottom w:val="0"/>
          <w:divBdr>
            <w:top w:val="none" w:sz="0" w:space="0" w:color="auto"/>
            <w:left w:val="none" w:sz="0" w:space="0" w:color="auto"/>
            <w:bottom w:val="none" w:sz="0" w:space="0" w:color="auto"/>
            <w:right w:val="none" w:sz="0" w:space="0" w:color="auto"/>
          </w:divBdr>
        </w:div>
        <w:div w:id="1275943762">
          <w:marLeft w:val="0"/>
          <w:marRight w:val="0"/>
          <w:marTop w:val="0"/>
          <w:marBottom w:val="0"/>
          <w:divBdr>
            <w:top w:val="none" w:sz="0" w:space="0" w:color="auto"/>
            <w:left w:val="none" w:sz="0" w:space="0" w:color="auto"/>
            <w:bottom w:val="none" w:sz="0" w:space="0" w:color="auto"/>
            <w:right w:val="none" w:sz="0" w:space="0" w:color="auto"/>
          </w:divBdr>
        </w:div>
        <w:div w:id="2010281474">
          <w:marLeft w:val="0"/>
          <w:marRight w:val="0"/>
          <w:marTop w:val="0"/>
          <w:marBottom w:val="0"/>
          <w:divBdr>
            <w:top w:val="none" w:sz="0" w:space="0" w:color="auto"/>
            <w:left w:val="none" w:sz="0" w:space="0" w:color="auto"/>
            <w:bottom w:val="none" w:sz="0" w:space="0" w:color="auto"/>
            <w:right w:val="none" w:sz="0" w:space="0" w:color="auto"/>
          </w:divBdr>
        </w:div>
        <w:div w:id="1356543594">
          <w:marLeft w:val="0"/>
          <w:marRight w:val="0"/>
          <w:marTop w:val="0"/>
          <w:marBottom w:val="0"/>
          <w:divBdr>
            <w:top w:val="none" w:sz="0" w:space="0" w:color="auto"/>
            <w:left w:val="none" w:sz="0" w:space="0" w:color="auto"/>
            <w:bottom w:val="none" w:sz="0" w:space="0" w:color="auto"/>
            <w:right w:val="none" w:sz="0" w:space="0" w:color="auto"/>
          </w:divBdr>
        </w:div>
        <w:div w:id="520124444">
          <w:marLeft w:val="0"/>
          <w:marRight w:val="0"/>
          <w:marTop w:val="0"/>
          <w:marBottom w:val="0"/>
          <w:divBdr>
            <w:top w:val="none" w:sz="0" w:space="0" w:color="auto"/>
            <w:left w:val="none" w:sz="0" w:space="0" w:color="auto"/>
            <w:bottom w:val="none" w:sz="0" w:space="0" w:color="auto"/>
            <w:right w:val="none" w:sz="0" w:space="0" w:color="auto"/>
          </w:divBdr>
        </w:div>
        <w:div w:id="1674792912">
          <w:marLeft w:val="0"/>
          <w:marRight w:val="0"/>
          <w:marTop w:val="0"/>
          <w:marBottom w:val="0"/>
          <w:divBdr>
            <w:top w:val="none" w:sz="0" w:space="0" w:color="auto"/>
            <w:left w:val="none" w:sz="0" w:space="0" w:color="auto"/>
            <w:bottom w:val="none" w:sz="0" w:space="0" w:color="auto"/>
            <w:right w:val="none" w:sz="0" w:space="0" w:color="auto"/>
          </w:divBdr>
        </w:div>
        <w:div w:id="2036735485">
          <w:marLeft w:val="0"/>
          <w:marRight w:val="0"/>
          <w:marTop w:val="0"/>
          <w:marBottom w:val="0"/>
          <w:divBdr>
            <w:top w:val="none" w:sz="0" w:space="0" w:color="auto"/>
            <w:left w:val="none" w:sz="0" w:space="0" w:color="auto"/>
            <w:bottom w:val="none" w:sz="0" w:space="0" w:color="auto"/>
            <w:right w:val="none" w:sz="0" w:space="0" w:color="auto"/>
          </w:divBdr>
        </w:div>
        <w:div w:id="278269332">
          <w:marLeft w:val="0"/>
          <w:marRight w:val="0"/>
          <w:marTop w:val="0"/>
          <w:marBottom w:val="0"/>
          <w:divBdr>
            <w:top w:val="none" w:sz="0" w:space="0" w:color="auto"/>
            <w:left w:val="none" w:sz="0" w:space="0" w:color="auto"/>
            <w:bottom w:val="none" w:sz="0" w:space="0" w:color="auto"/>
            <w:right w:val="none" w:sz="0" w:space="0" w:color="auto"/>
          </w:divBdr>
        </w:div>
        <w:div w:id="1658457229">
          <w:marLeft w:val="0"/>
          <w:marRight w:val="0"/>
          <w:marTop w:val="0"/>
          <w:marBottom w:val="0"/>
          <w:divBdr>
            <w:top w:val="none" w:sz="0" w:space="0" w:color="auto"/>
            <w:left w:val="none" w:sz="0" w:space="0" w:color="auto"/>
            <w:bottom w:val="none" w:sz="0" w:space="0" w:color="auto"/>
            <w:right w:val="none" w:sz="0" w:space="0" w:color="auto"/>
          </w:divBdr>
        </w:div>
        <w:div w:id="139811687">
          <w:marLeft w:val="0"/>
          <w:marRight w:val="0"/>
          <w:marTop w:val="0"/>
          <w:marBottom w:val="0"/>
          <w:divBdr>
            <w:top w:val="none" w:sz="0" w:space="0" w:color="auto"/>
            <w:left w:val="none" w:sz="0" w:space="0" w:color="auto"/>
            <w:bottom w:val="none" w:sz="0" w:space="0" w:color="auto"/>
            <w:right w:val="none" w:sz="0" w:space="0" w:color="auto"/>
          </w:divBdr>
        </w:div>
        <w:div w:id="371803665">
          <w:marLeft w:val="0"/>
          <w:marRight w:val="0"/>
          <w:marTop w:val="0"/>
          <w:marBottom w:val="0"/>
          <w:divBdr>
            <w:top w:val="none" w:sz="0" w:space="0" w:color="auto"/>
            <w:left w:val="none" w:sz="0" w:space="0" w:color="auto"/>
            <w:bottom w:val="none" w:sz="0" w:space="0" w:color="auto"/>
            <w:right w:val="none" w:sz="0" w:space="0" w:color="auto"/>
          </w:divBdr>
        </w:div>
        <w:div w:id="140856060">
          <w:marLeft w:val="0"/>
          <w:marRight w:val="0"/>
          <w:marTop w:val="0"/>
          <w:marBottom w:val="0"/>
          <w:divBdr>
            <w:top w:val="none" w:sz="0" w:space="0" w:color="auto"/>
            <w:left w:val="none" w:sz="0" w:space="0" w:color="auto"/>
            <w:bottom w:val="none" w:sz="0" w:space="0" w:color="auto"/>
            <w:right w:val="none" w:sz="0" w:space="0" w:color="auto"/>
          </w:divBdr>
        </w:div>
        <w:div w:id="1136484310">
          <w:marLeft w:val="0"/>
          <w:marRight w:val="0"/>
          <w:marTop w:val="0"/>
          <w:marBottom w:val="0"/>
          <w:divBdr>
            <w:top w:val="none" w:sz="0" w:space="0" w:color="auto"/>
            <w:left w:val="none" w:sz="0" w:space="0" w:color="auto"/>
            <w:bottom w:val="none" w:sz="0" w:space="0" w:color="auto"/>
            <w:right w:val="none" w:sz="0" w:space="0" w:color="auto"/>
          </w:divBdr>
        </w:div>
        <w:div w:id="1247299863">
          <w:marLeft w:val="0"/>
          <w:marRight w:val="0"/>
          <w:marTop w:val="0"/>
          <w:marBottom w:val="0"/>
          <w:divBdr>
            <w:top w:val="none" w:sz="0" w:space="0" w:color="auto"/>
            <w:left w:val="none" w:sz="0" w:space="0" w:color="auto"/>
            <w:bottom w:val="none" w:sz="0" w:space="0" w:color="auto"/>
            <w:right w:val="none" w:sz="0" w:space="0" w:color="auto"/>
          </w:divBdr>
        </w:div>
        <w:div w:id="636841337">
          <w:marLeft w:val="0"/>
          <w:marRight w:val="0"/>
          <w:marTop w:val="0"/>
          <w:marBottom w:val="0"/>
          <w:divBdr>
            <w:top w:val="none" w:sz="0" w:space="0" w:color="auto"/>
            <w:left w:val="none" w:sz="0" w:space="0" w:color="auto"/>
            <w:bottom w:val="none" w:sz="0" w:space="0" w:color="auto"/>
            <w:right w:val="none" w:sz="0" w:space="0" w:color="auto"/>
          </w:divBdr>
        </w:div>
        <w:div w:id="1827699025">
          <w:marLeft w:val="0"/>
          <w:marRight w:val="0"/>
          <w:marTop w:val="0"/>
          <w:marBottom w:val="0"/>
          <w:divBdr>
            <w:top w:val="none" w:sz="0" w:space="0" w:color="auto"/>
            <w:left w:val="none" w:sz="0" w:space="0" w:color="auto"/>
            <w:bottom w:val="none" w:sz="0" w:space="0" w:color="auto"/>
            <w:right w:val="none" w:sz="0" w:space="0" w:color="auto"/>
          </w:divBdr>
        </w:div>
        <w:div w:id="1077626410">
          <w:marLeft w:val="0"/>
          <w:marRight w:val="0"/>
          <w:marTop w:val="0"/>
          <w:marBottom w:val="0"/>
          <w:divBdr>
            <w:top w:val="none" w:sz="0" w:space="0" w:color="auto"/>
            <w:left w:val="none" w:sz="0" w:space="0" w:color="auto"/>
            <w:bottom w:val="none" w:sz="0" w:space="0" w:color="auto"/>
            <w:right w:val="none" w:sz="0" w:space="0" w:color="auto"/>
          </w:divBdr>
        </w:div>
        <w:div w:id="1158964282">
          <w:marLeft w:val="0"/>
          <w:marRight w:val="0"/>
          <w:marTop w:val="0"/>
          <w:marBottom w:val="0"/>
          <w:divBdr>
            <w:top w:val="none" w:sz="0" w:space="0" w:color="auto"/>
            <w:left w:val="none" w:sz="0" w:space="0" w:color="auto"/>
            <w:bottom w:val="none" w:sz="0" w:space="0" w:color="auto"/>
            <w:right w:val="none" w:sz="0" w:space="0" w:color="auto"/>
          </w:divBdr>
        </w:div>
        <w:div w:id="592399603">
          <w:marLeft w:val="0"/>
          <w:marRight w:val="0"/>
          <w:marTop w:val="0"/>
          <w:marBottom w:val="0"/>
          <w:divBdr>
            <w:top w:val="none" w:sz="0" w:space="0" w:color="auto"/>
            <w:left w:val="none" w:sz="0" w:space="0" w:color="auto"/>
            <w:bottom w:val="none" w:sz="0" w:space="0" w:color="auto"/>
            <w:right w:val="none" w:sz="0" w:space="0" w:color="auto"/>
          </w:divBdr>
        </w:div>
        <w:div w:id="364212819">
          <w:marLeft w:val="0"/>
          <w:marRight w:val="0"/>
          <w:marTop w:val="0"/>
          <w:marBottom w:val="0"/>
          <w:divBdr>
            <w:top w:val="none" w:sz="0" w:space="0" w:color="auto"/>
            <w:left w:val="none" w:sz="0" w:space="0" w:color="auto"/>
            <w:bottom w:val="none" w:sz="0" w:space="0" w:color="auto"/>
            <w:right w:val="none" w:sz="0" w:space="0" w:color="auto"/>
          </w:divBdr>
        </w:div>
        <w:div w:id="18823344">
          <w:marLeft w:val="0"/>
          <w:marRight w:val="0"/>
          <w:marTop w:val="0"/>
          <w:marBottom w:val="0"/>
          <w:divBdr>
            <w:top w:val="none" w:sz="0" w:space="0" w:color="auto"/>
            <w:left w:val="none" w:sz="0" w:space="0" w:color="auto"/>
            <w:bottom w:val="none" w:sz="0" w:space="0" w:color="auto"/>
            <w:right w:val="none" w:sz="0" w:space="0" w:color="auto"/>
          </w:divBdr>
        </w:div>
        <w:div w:id="1389112013">
          <w:marLeft w:val="0"/>
          <w:marRight w:val="0"/>
          <w:marTop w:val="0"/>
          <w:marBottom w:val="0"/>
          <w:divBdr>
            <w:top w:val="none" w:sz="0" w:space="0" w:color="auto"/>
            <w:left w:val="none" w:sz="0" w:space="0" w:color="auto"/>
            <w:bottom w:val="none" w:sz="0" w:space="0" w:color="auto"/>
            <w:right w:val="none" w:sz="0" w:space="0" w:color="auto"/>
          </w:divBdr>
        </w:div>
        <w:div w:id="382338475">
          <w:marLeft w:val="0"/>
          <w:marRight w:val="0"/>
          <w:marTop w:val="0"/>
          <w:marBottom w:val="0"/>
          <w:divBdr>
            <w:top w:val="none" w:sz="0" w:space="0" w:color="auto"/>
            <w:left w:val="none" w:sz="0" w:space="0" w:color="auto"/>
            <w:bottom w:val="none" w:sz="0" w:space="0" w:color="auto"/>
            <w:right w:val="none" w:sz="0" w:space="0" w:color="auto"/>
          </w:divBdr>
        </w:div>
        <w:div w:id="123892885">
          <w:marLeft w:val="0"/>
          <w:marRight w:val="0"/>
          <w:marTop w:val="0"/>
          <w:marBottom w:val="0"/>
          <w:divBdr>
            <w:top w:val="none" w:sz="0" w:space="0" w:color="auto"/>
            <w:left w:val="none" w:sz="0" w:space="0" w:color="auto"/>
            <w:bottom w:val="none" w:sz="0" w:space="0" w:color="auto"/>
            <w:right w:val="none" w:sz="0" w:space="0" w:color="auto"/>
          </w:divBdr>
        </w:div>
        <w:div w:id="509443197">
          <w:marLeft w:val="0"/>
          <w:marRight w:val="0"/>
          <w:marTop w:val="0"/>
          <w:marBottom w:val="0"/>
          <w:divBdr>
            <w:top w:val="none" w:sz="0" w:space="0" w:color="auto"/>
            <w:left w:val="none" w:sz="0" w:space="0" w:color="auto"/>
            <w:bottom w:val="none" w:sz="0" w:space="0" w:color="auto"/>
            <w:right w:val="none" w:sz="0" w:space="0" w:color="auto"/>
          </w:divBdr>
        </w:div>
        <w:div w:id="1854108404">
          <w:marLeft w:val="0"/>
          <w:marRight w:val="0"/>
          <w:marTop w:val="0"/>
          <w:marBottom w:val="0"/>
          <w:divBdr>
            <w:top w:val="none" w:sz="0" w:space="0" w:color="auto"/>
            <w:left w:val="none" w:sz="0" w:space="0" w:color="auto"/>
            <w:bottom w:val="none" w:sz="0" w:space="0" w:color="auto"/>
            <w:right w:val="none" w:sz="0" w:space="0" w:color="auto"/>
          </w:divBdr>
        </w:div>
        <w:div w:id="298808229">
          <w:marLeft w:val="0"/>
          <w:marRight w:val="0"/>
          <w:marTop w:val="0"/>
          <w:marBottom w:val="0"/>
          <w:divBdr>
            <w:top w:val="none" w:sz="0" w:space="0" w:color="auto"/>
            <w:left w:val="none" w:sz="0" w:space="0" w:color="auto"/>
            <w:bottom w:val="none" w:sz="0" w:space="0" w:color="auto"/>
            <w:right w:val="none" w:sz="0" w:space="0" w:color="auto"/>
          </w:divBdr>
        </w:div>
        <w:div w:id="485782760">
          <w:marLeft w:val="0"/>
          <w:marRight w:val="0"/>
          <w:marTop w:val="0"/>
          <w:marBottom w:val="0"/>
          <w:divBdr>
            <w:top w:val="none" w:sz="0" w:space="0" w:color="auto"/>
            <w:left w:val="none" w:sz="0" w:space="0" w:color="auto"/>
            <w:bottom w:val="none" w:sz="0" w:space="0" w:color="auto"/>
            <w:right w:val="none" w:sz="0" w:space="0" w:color="auto"/>
          </w:divBdr>
        </w:div>
        <w:div w:id="267740348">
          <w:marLeft w:val="0"/>
          <w:marRight w:val="0"/>
          <w:marTop w:val="0"/>
          <w:marBottom w:val="0"/>
          <w:divBdr>
            <w:top w:val="none" w:sz="0" w:space="0" w:color="auto"/>
            <w:left w:val="none" w:sz="0" w:space="0" w:color="auto"/>
            <w:bottom w:val="none" w:sz="0" w:space="0" w:color="auto"/>
            <w:right w:val="none" w:sz="0" w:space="0" w:color="auto"/>
          </w:divBdr>
        </w:div>
        <w:div w:id="392048999">
          <w:marLeft w:val="0"/>
          <w:marRight w:val="0"/>
          <w:marTop w:val="0"/>
          <w:marBottom w:val="0"/>
          <w:divBdr>
            <w:top w:val="none" w:sz="0" w:space="0" w:color="auto"/>
            <w:left w:val="none" w:sz="0" w:space="0" w:color="auto"/>
            <w:bottom w:val="none" w:sz="0" w:space="0" w:color="auto"/>
            <w:right w:val="none" w:sz="0" w:space="0" w:color="auto"/>
          </w:divBdr>
        </w:div>
        <w:div w:id="1694767669">
          <w:marLeft w:val="0"/>
          <w:marRight w:val="0"/>
          <w:marTop w:val="0"/>
          <w:marBottom w:val="0"/>
          <w:divBdr>
            <w:top w:val="none" w:sz="0" w:space="0" w:color="auto"/>
            <w:left w:val="none" w:sz="0" w:space="0" w:color="auto"/>
            <w:bottom w:val="none" w:sz="0" w:space="0" w:color="auto"/>
            <w:right w:val="none" w:sz="0" w:space="0" w:color="auto"/>
          </w:divBdr>
        </w:div>
        <w:div w:id="2032100353">
          <w:marLeft w:val="0"/>
          <w:marRight w:val="0"/>
          <w:marTop w:val="0"/>
          <w:marBottom w:val="0"/>
          <w:divBdr>
            <w:top w:val="none" w:sz="0" w:space="0" w:color="auto"/>
            <w:left w:val="none" w:sz="0" w:space="0" w:color="auto"/>
            <w:bottom w:val="none" w:sz="0" w:space="0" w:color="auto"/>
            <w:right w:val="none" w:sz="0" w:space="0" w:color="auto"/>
          </w:divBdr>
        </w:div>
        <w:div w:id="380447656">
          <w:marLeft w:val="0"/>
          <w:marRight w:val="0"/>
          <w:marTop w:val="0"/>
          <w:marBottom w:val="0"/>
          <w:divBdr>
            <w:top w:val="none" w:sz="0" w:space="0" w:color="auto"/>
            <w:left w:val="none" w:sz="0" w:space="0" w:color="auto"/>
            <w:bottom w:val="none" w:sz="0" w:space="0" w:color="auto"/>
            <w:right w:val="none" w:sz="0" w:space="0" w:color="auto"/>
          </w:divBdr>
        </w:div>
        <w:div w:id="1837260385">
          <w:marLeft w:val="0"/>
          <w:marRight w:val="0"/>
          <w:marTop w:val="0"/>
          <w:marBottom w:val="0"/>
          <w:divBdr>
            <w:top w:val="none" w:sz="0" w:space="0" w:color="auto"/>
            <w:left w:val="none" w:sz="0" w:space="0" w:color="auto"/>
            <w:bottom w:val="none" w:sz="0" w:space="0" w:color="auto"/>
            <w:right w:val="none" w:sz="0" w:space="0" w:color="auto"/>
          </w:divBdr>
        </w:div>
        <w:div w:id="1717004623">
          <w:marLeft w:val="0"/>
          <w:marRight w:val="0"/>
          <w:marTop w:val="0"/>
          <w:marBottom w:val="0"/>
          <w:divBdr>
            <w:top w:val="none" w:sz="0" w:space="0" w:color="auto"/>
            <w:left w:val="none" w:sz="0" w:space="0" w:color="auto"/>
            <w:bottom w:val="none" w:sz="0" w:space="0" w:color="auto"/>
            <w:right w:val="none" w:sz="0" w:space="0" w:color="auto"/>
          </w:divBdr>
        </w:div>
        <w:div w:id="884676538">
          <w:marLeft w:val="0"/>
          <w:marRight w:val="0"/>
          <w:marTop w:val="0"/>
          <w:marBottom w:val="0"/>
          <w:divBdr>
            <w:top w:val="none" w:sz="0" w:space="0" w:color="auto"/>
            <w:left w:val="none" w:sz="0" w:space="0" w:color="auto"/>
            <w:bottom w:val="none" w:sz="0" w:space="0" w:color="auto"/>
            <w:right w:val="none" w:sz="0" w:space="0" w:color="auto"/>
          </w:divBdr>
        </w:div>
        <w:div w:id="1118262748">
          <w:marLeft w:val="0"/>
          <w:marRight w:val="0"/>
          <w:marTop w:val="0"/>
          <w:marBottom w:val="0"/>
          <w:divBdr>
            <w:top w:val="none" w:sz="0" w:space="0" w:color="auto"/>
            <w:left w:val="none" w:sz="0" w:space="0" w:color="auto"/>
            <w:bottom w:val="none" w:sz="0" w:space="0" w:color="auto"/>
            <w:right w:val="none" w:sz="0" w:space="0" w:color="auto"/>
          </w:divBdr>
        </w:div>
        <w:div w:id="1900820362">
          <w:marLeft w:val="0"/>
          <w:marRight w:val="0"/>
          <w:marTop w:val="0"/>
          <w:marBottom w:val="0"/>
          <w:divBdr>
            <w:top w:val="none" w:sz="0" w:space="0" w:color="auto"/>
            <w:left w:val="none" w:sz="0" w:space="0" w:color="auto"/>
            <w:bottom w:val="none" w:sz="0" w:space="0" w:color="auto"/>
            <w:right w:val="none" w:sz="0" w:space="0" w:color="auto"/>
          </w:divBdr>
        </w:div>
        <w:div w:id="1269699931">
          <w:marLeft w:val="0"/>
          <w:marRight w:val="0"/>
          <w:marTop w:val="0"/>
          <w:marBottom w:val="0"/>
          <w:divBdr>
            <w:top w:val="none" w:sz="0" w:space="0" w:color="auto"/>
            <w:left w:val="none" w:sz="0" w:space="0" w:color="auto"/>
            <w:bottom w:val="none" w:sz="0" w:space="0" w:color="auto"/>
            <w:right w:val="none" w:sz="0" w:space="0" w:color="auto"/>
          </w:divBdr>
        </w:div>
        <w:div w:id="1353651553">
          <w:marLeft w:val="0"/>
          <w:marRight w:val="0"/>
          <w:marTop w:val="0"/>
          <w:marBottom w:val="0"/>
          <w:divBdr>
            <w:top w:val="none" w:sz="0" w:space="0" w:color="auto"/>
            <w:left w:val="none" w:sz="0" w:space="0" w:color="auto"/>
            <w:bottom w:val="none" w:sz="0" w:space="0" w:color="auto"/>
            <w:right w:val="none" w:sz="0" w:space="0" w:color="auto"/>
          </w:divBdr>
        </w:div>
        <w:div w:id="692732193">
          <w:marLeft w:val="0"/>
          <w:marRight w:val="0"/>
          <w:marTop w:val="0"/>
          <w:marBottom w:val="0"/>
          <w:divBdr>
            <w:top w:val="none" w:sz="0" w:space="0" w:color="auto"/>
            <w:left w:val="none" w:sz="0" w:space="0" w:color="auto"/>
            <w:bottom w:val="none" w:sz="0" w:space="0" w:color="auto"/>
            <w:right w:val="none" w:sz="0" w:space="0" w:color="auto"/>
          </w:divBdr>
        </w:div>
        <w:div w:id="801078917">
          <w:marLeft w:val="0"/>
          <w:marRight w:val="0"/>
          <w:marTop w:val="0"/>
          <w:marBottom w:val="0"/>
          <w:divBdr>
            <w:top w:val="none" w:sz="0" w:space="0" w:color="auto"/>
            <w:left w:val="none" w:sz="0" w:space="0" w:color="auto"/>
            <w:bottom w:val="none" w:sz="0" w:space="0" w:color="auto"/>
            <w:right w:val="none" w:sz="0" w:space="0" w:color="auto"/>
          </w:divBdr>
        </w:div>
        <w:div w:id="1959219594">
          <w:marLeft w:val="0"/>
          <w:marRight w:val="0"/>
          <w:marTop w:val="0"/>
          <w:marBottom w:val="0"/>
          <w:divBdr>
            <w:top w:val="none" w:sz="0" w:space="0" w:color="auto"/>
            <w:left w:val="none" w:sz="0" w:space="0" w:color="auto"/>
            <w:bottom w:val="none" w:sz="0" w:space="0" w:color="auto"/>
            <w:right w:val="none" w:sz="0" w:space="0" w:color="auto"/>
          </w:divBdr>
        </w:div>
        <w:div w:id="823938408">
          <w:marLeft w:val="0"/>
          <w:marRight w:val="0"/>
          <w:marTop w:val="0"/>
          <w:marBottom w:val="0"/>
          <w:divBdr>
            <w:top w:val="none" w:sz="0" w:space="0" w:color="auto"/>
            <w:left w:val="none" w:sz="0" w:space="0" w:color="auto"/>
            <w:bottom w:val="none" w:sz="0" w:space="0" w:color="auto"/>
            <w:right w:val="none" w:sz="0" w:space="0" w:color="auto"/>
          </w:divBdr>
        </w:div>
        <w:div w:id="945040103">
          <w:marLeft w:val="0"/>
          <w:marRight w:val="0"/>
          <w:marTop w:val="0"/>
          <w:marBottom w:val="0"/>
          <w:divBdr>
            <w:top w:val="none" w:sz="0" w:space="0" w:color="auto"/>
            <w:left w:val="none" w:sz="0" w:space="0" w:color="auto"/>
            <w:bottom w:val="none" w:sz="0" w:space="0" w:color="auto"/>
            <w:right w:val="none" w:sz="0" w:space="0" w:color="auto"/>
          </w:divBdr>
        </w:div>
        <w:div w:id="1866399836">
          <w:marLeft w:val="0"/>
          <w:marRight w:val="0"/>
          <w:marTop w:val="0"/>
          <w:marBottom w:val="0"/>
          <w:divBdr>
            <w:top w:val="none" w:sz="0" w:space="0" w:color="auto"/>
            <w:left w:val="none" w:sz="0" w:space="0" w:color="auto"/>
            <w:bottom w:val="none" w:sz="0" w:space="0" w:color="auto"/>
            <w:right w:val="none" w:sz="0" w:space="0" w:color="auto"/>
          </w:divBdr>
        </w:div>
        <w:div w:id="1248733864">
          <w:marLeft w:val="0"/>
          <w:marRight w:val="0"/>
          <w:marTop w:val="0"/>
          <w:marBottom w:val="0"/>
          <w:divBdr>
            <w:top w:val="none" w:sz="0" w:space="0" w:color="auto"/>
            <w:left w:val="none" w:sz="0" w:space="0" w:color="auto"/>
            <w:bottom w:val="none" w:sz="0" w:space="0" w:color="auto"/>
            <w:right w:val="none" w:sz="0" w:space="0" w:color="auto"/>
          </w:divBdr>
        </w:div>
        <w:div w:id="2052801284">
          <w:marLeft w:val="0"/>
          <w:marRight w:val="0"/>
          <w:marTop w:val="0"/>
          <w:marBottom w:val="0"/>
          <w:divBdr>
            <w:top w:val="none" w:sz="0" w:space="0" w:color="auto"/>
            <w:left w:val="none" w:sz="0" w:space="0" w:color="auto"/>
            <w:bottom w:val="none" w:sz="0" w:space="0" w:color="auto"/>
            <w:right w:val="none" w:sz="0" w:space="0" w:color="auto"/>
          </w:divBdr>
        </w:div>
        <w:div w:id="147719650">
          <w:marLeft w:val="0"/>
          <w:marRight w:val="0"/>
          <w:marTop w:val="0"/>
          <w:marBottom w:val="0"/>
          <w:divBdr>
            <w:top w:val="none" w:sz="0" w:space="0" w:color="auto"/>
            <w:left w:val="none" w:sz="0" w:space="0" w:color="auto"/>
            <w:bottom w:val="none" w:sz="0" w:space="0" w:color="auto"/>
            <w:right w:val="none" w:sz="0" w:space="0" w:color="auto"/>
          </w:divBdr>
        </w:div>
        <w:div w:id="700982456">
          <w:marLeft w:val="0"/>
          <w:marRight w:val="0"/>
          <w:marTop w:val="0"/>
          <w:marBottom w:val="0"/>
          <w:divBdr>
            <w:top w:val="none" w:sz="0" w:space="0" w:color="auto"/>
            <w:left w:val="none" w:sz="0" w:space="0" w:color="auto"/>
            <w:bottom w:val="none" w:sz="0" w:space="0" w:color="auto"/>
            <w:right w:val="none" w:sz="0" w:space="0" w:color="auto"/>
          </w:divBdr>
        </w:div>
        <w:div w:id="1237981431">
          <w:marLeft w:val="0"/>
          <w:marRight w:val="0"/>
          <w:marTop w:val="0"/>
          <w:marBottom w:val="0"/>
          <w:divBdr>
            <w:top w:val="none" w:sz="0" w:space="0" w:color="auto"/>
            <w:left w:val="none" w:sz="0" w:space="0" w:color="auto"/>
            <w:bottom w:val="none" w:sz="0" w:space="0" w:color="auto"/>
            <w:right w:val="none" w:sz="0" w:space="0" w:color="auto"/>
          </w:divBdr>
        </w:div>
        <w:div w:id="1493176074">
          <w:marLeft w:val="0"/>
          <w:marRight w:val="0"/>
          <w:marTop w:val="0"/>
          <w:marBottom w:val="0"/>
          <w:divBdr>
            <w:top w:val="none" w:sz="0" w:space="0" w:color="auto"/>
            <w:left w:val="none" w:sz="0" w:space="0" w:color="auto"/>
            <w:bottom w:val="none" w:sz="0" w:space="0" w:color="auto"/>
            <w:right w:val="none" w:sz="0" w:space="0" w:color="auto"/>
          </w:divBdr>
        </w:div>
        <w:div w:id="2121755169">
          <w:marLeft w:val="0"/>
          <w:marRight w:val="0"/>
          <w:marTop w:val="0"/>
          <w:marBottom w:val="0"/>
          <w:divBdr>
            <w:top w:val="none" w:sz="0" w:space="0" w:color="auto"/>
            <w:left w:val="none" w:sz="0" w:space="0" w:color="auto"/>
            <w:bottom w:val="none" w:sz="0" w:space="0" w:color="auto"/>
            <w:right w:val="none" w:sz="0" w:space="0" w:color="auto"/>
          </w:divBdr>
        </w:div>
        <w:div w:id="418261483">
          <w:marLeft w:val="0"/>
          <w:marRight w:val="0"/>
          <w:marTop w:val="0"/>
          <w:marBottom w:val="0"/>
          <w:divBdr>
            <w:top w:val="none" w:sz="0" w:space="0" w:color="auto"/>
            <w:left w:val="none" w:sz="0" w:space="0" w:color="auto"/>
            <w:bottom w:val="none" w:sz="0" w:space="0" w:color="auto"/>
            <w:right w:val="none" w:sz="0" w:space="0" w:color="auto"/>
          </w:divBdr>
        </w:div>
        <w:div w:id="1975941434">
          <w:marLeft w:val="0"/>
          <w:marRight w:val="0"/>
          <w:marTop w:val="0"/>
          <w:marBottom w:val="0"/>
          <w:divBdr>
            <w:top w:val="none" w:sz="0" w:space="0" w:color="auto"/>
            <w:left w:val="none" w:sz="0" w:space="0" w:color="auto"/>
            <w:bottom w:val="none" w:sz="0" w:space="0" w:color="auto"/>
            <w:right w:val="none" w:sz="0" w:space="0" w:color="auto"/>
          </w:divBdr>
        </w:div>
        <w:div w:id="1551767836">
          <w:marLeft w:val="0"/>
          <w:marRight w:val="0"/>
          <w:marTop w:val="0"/>
          <w:marBottom w:val="0"/>
          <w:divBdr>
            <w:top w:val="none" w:sz="0" w:space="0" w:color="auto"/>
            <w:left w:val="none" w:sz="0" w:space="0" w:color="auto"/>
            <w:bottom w:val="none" w:sz="0" w:space="0" w:color="auto"/>
            <w:right w:val="none" w:sz="0" w:space="0" w:color="auto"/>
          </w:divBdr>
        </w:div>
        <w:div w:id="1256326831">
          <w:marLeft w:val="0"/>
          <w:marRight w:val="0"/>
          <w:marTop w:val="0"/>
          <w:marBottom w:val="0"/>
          <w:divBdr>
            <w:top w:val="none" w:sz="0" w:space="0" w:color="auto"/>
            <w:left w:val="none" w:sz="0" w:space="0" w:color="auto"/>
            <w:bottom w:val="none" w:sz="0" w:space="0" w:color="auto"/>
            <w:right w:val="none" w:sz="0" w:space="0" w:color="auto"/>
          </w:divBdr>
        </w:div>
        <w:div w:id="1934968718">
          <w:marLeft w:val="0"/>
          <w:marRight w:val="0"/>
          <w:marTop w:val="0"/>
          <w:marBottom w:val="0"/>
          <w:divBdr>
            <w:top w:val="none" w:sz="0" w:space="0" w:color="auto"/>
            <w:left w:val="none" w:sz="0" w:space="0" w:color="auto"/>
            <w:bottom w:val="none" w:sz="0" w:space="0" w:color="auto"/>
            <w:right w:val="none" w:sz="0" w:space="0" w:color="auto"/>
          </w:divBdr>
        </w:div>
        <w:div w:id="721750126">
          <w:marLeft w:val="0"/>
          <w:marRight w:val="0"/>
          <w:marTop w:val="0"/>
          <w:marBottom w:val="0"/>
          <w:divBdr>
            <w:top w:val="none" w:sz="0" w:space="0" w:color="auto"/>
            <w:left w:val="none" w:sz="0" w:space="0" w:color="auto"/>
            <w:bottom w:val="none" w:sz="0" w:space="0" w:color="auto"/>
            <w:right w:val="none" w:sz="0" w:space="0" w:color="auto"/>
          </w:divBdr>
        </w:div>
        <w:div w:id="2050106011">
          <w:marLeft w:val="0"/>
          <w:marRight w:val="0"/>
          <w:marTop w:val="0"/>
          <w:marBottom w:val="0"/>
          <w:divBdr>
            <w:top w:val="none" w:sz="0" w:space="0" w:color="auto"/>
            <w:left w:val="none" w:sz="0" w:space="0" w:color="auto"/>
            <w:bottom w:val="none" w:sz="0" w:space="0" w:color="auto"/>
            <w:right w:val="none" w:sz="0" w:space="0" w:color="auto"/>
          </w:divBdr>
        </w:div>
        <w:div w:id="628977810">
          <w:marLeft w:val="0"/>
          <w:marRight w:val="0"/>
          <w:marTop w:val="0"/>
          <w:marBottom w:val="0"/>
          <w:divBdr>
            <w:top w:val="none" w:sz="0" w:space="0" w:color="auto"/>
            <w:left w:val="none" w:sz="0" w:space="0" w:color="auto"/>
            <w:bottom w:val="none" w:sz="0" w:space="0" w:color="auto"/>
            <w:right w:val="none" w:sz="0" w:space="0" w:color="auto"/>
          </w:divBdr>
        </w:div>
        <w:div w:id="1194150785">
          <w:marLeft w:val="0"/>
          <w:marRight w:val="0"/>
          <w:marTop w:val="0"/>
          <w:marBottom w:val="0"/>
          <w:divBdr>
            <w:top w:val="none" w:sz="0" w:space="0" w:color="auto"/>
            <w:left w:val="none" w:sz="0" w:space="0" w:color="auto"/>
            <w:bottom w:val="none" w:sz="0" w:space="0" w:color="auto"/>
            <w:right w:val="none" w:sz="0" w:space="0" w:color="auto"/>
          </w:divBdr>
        </w:div>
        <w:div w:id="1062144983">
          <w:marLeft w:val="0"/>
          <w:marRight w:val="0"/>
          <w:marTop w:val="0"/>
          <w:marBottom w:val="0"/>
          <w:divBdr>
            <w:top w:val="none" w:sz="0" w:space="0" w:color="auto"/>
            <w:left w:val="none" w:sz="0" w:space="0" w:color="auto"/>
            <w:bottom w:val="none" w:sz="0" w:space="0" w:color="auto"/>
            <w:right w:val="none" w:sz="0" w:space="0" w:color="auto"/>
          </w:divBdr>
        </w:div>
        <w:div w:id="900209075">
          <w:marLeft w:val="0"/>
          <w:marRight w:val="0"/>
          <w:marTop w:val="0"/>
          <w:marBottom w:val="0"/>
          <w:divBdr>
            <w:top w:val="none" w:sz="0" w:space="0" w:color="auto"/>
            <w:left w:val="none" w:sz="0" w:space="0" w:color="auto"/>
            <w:bottom w:val="none" w:sz="0" w:space="0" w:color="auto"/>
            <w:right w:val="none" w:sz="0" w:space="0" w:color="auto"/>
          </w:divBdr>
        </w:div>
        <w:div w:id="1943023804">
          <w:marLeft w:val="0"/>
          <w:marRight w:val="0"/>
          <w:marTop w:val="0"/>
          <w:marBottom w:val="0"/>
          <w:divBdr>
            <w:top w:val="none" w:sz="0" w:space="0" w:color="auto"/>
            <w:left w:val="none" w:sz="0" w:space="0" w:color="auto"/>
            <w:bottom w:val="none" w:sz="0" w:space="0" w:color="auto"/>
            <w:right w:val="none" w:sz="0" w:space="0" w:color="auto"/>
          </w:divBdr>
        </w:div>
        <w:div w:id="830371829">
          <w:marLeft w:val="720"/>
          <w:marRight w:val="0"/>
          <w:marTop w:val="0"/>
          <w:marBottom w:val="0"/>
          <w:divBdr>
            <w:top w:val="none" w:sz="0" w:space="0" w:color="auto"/>
            <w:left w:val="none" w:sz="0" w:space="0" w:color="auto"/>
            <w:bottom w:val="none" w:sz="0" w:space="0" w:color="auto"/>
            <w:right w:val="none" w:sz="0" w:space="0" w:color="auto"/>
          </w:divBdr>
        </w:div>
        <w:div w:id="253975477">
          <w:marLeft w:val="1440"/>
          <w:marRight w:val="0"/>
          <w:marTop w:val="0"/>
          <w:marBottom w:val="0"/>
          <w:divBdr>
            <w:top w:val="none" w:sz="0" w:space="0" w:color="auto"/>
            <w:left w:val="none" w:sz="0" w:space="0" w:color="auto"/>
            <w:bottom w:val="none" w:sz="0" w:space="0" w:color="auto"/>
            <w:right w:val="none" w:sz="0" w:space="0" w:color="auto"/>
          </w:divBdr>
        </w:div>
        <w:div w:id="1228806359">
          <w:marLeft w:val="720"/>
          <w:marRight w:val="0"/>
          <w:marTop w:val="0"/>
          <w:marBottom w:val="0"/>
          <w:divBdr>
            <w:top w:val="none" w:sz="0" w:space="0" w:color="auto"/>
            <w:left w:val="none" w:sz="0" w:space="0" w:color="auto"/>
            <w:bottom w:val="none" w:sz="0" w:space="0" w:color="auto"/>
            <w:right w:val="none" w:sz="0" w:space="0" w:color="auto"/>
          </w:divBdr>
        </w:div>
        <w:div w:id="1819571421">
          <w:marLeft w:val="1440"/>
          <w:marRight w:val="0"/>
          <w:marTop w:val="0"/>
          <w:marBottom w:val="0"/>
          <w:divBdr>
            <w:top w:val="none" w:sz="0" w:space="0" w:color="auto"/>
            <w:left w:val="none" w:sz="0" w:space="0" w:color="auto"/>
            <w:bottom w:val="none" w:sz="0" w:space="0" w:color="auto"/>
            <w:right w:val="none" w:sz="0" w:space="0" w:color="auto"/>
          </w:divBdr>
        </w:div>
        <w:div w:id="1647199130">
          <w:marLeft w:val="1440"/>
          <w:marRight w:val="0"/>
          <w:marTop w:val="0"/>
          <w:marBottom w:val="0"/>
          <w:divBdr>
            <w:top w:val="none" w:sz="0" w:space="0" w:color="auto"/>
            <w:left w:val="none" w:sz="0" w:space="0" w:color="auto"/>
            <w:bottom w:val="none" w:sz="0" w:space="0" w:color="auto"/>
            <w:right w:val="none" w:sz="0" w:space="0" w:color="auto"/>
          </w:divBdr>
        </w:div>
        <w:div w:id="98376925">
          <w:marLeft w:val="1440"/>
          <w:marRight w:val="0"/>
          <w:marTop w:val="0"/>
          <w:marBottom w:val="0"/>
          <w:divBdr>
            <w:top w:val="none" w:sz="0" w:space="0" w:color="auto"/>
            <w:left w:val="none" w:sz="0" w:space="0" w:color="auto"/>
            <w:bottom w:val="none" w:sz="0" w:space="0" w:color="auto"/>
            <w:right w:val="none" w:sz="0" w:space="0" w:color="auto"/>
          </w:divBdr>
        </w:div>
        <w:div w:id="1756786379">
          <w:marLeft w:val="1440"/>
          <w:marRight w:val="0"/>
          <w:marTop w:val="0"/>
          <w:marBottom w:val="0"/>
          <w:divBdr>
            <w:top w:val="none" w:sz="0" w:space="0" w:color="auto"/>
            <w:left w:val="none" w:sz="0" w:space="0" w:color="auto"/>
            <w:bottom w:val="none" w:sz="0" w:space="0" w:color="auto"/>
            <w:right w:val="none" w:sz="0" w:space="0" w:color="auto"/>
          </w:divBdr>
        </w:div>
        <w:div w:id="329411878">
          <w:marLeft w:val="0"/>
          <w:marRight w:val="0"/>
          <w:marTop w:val="0"/>
          <w:marBottom w:val="0"/>
          <w:divBdr>
            <w:top w:val="none" w:sz="0" w:space="0" w:color="auto"/>
            <w:left w:val="none" w:sz="0" w:space="0" w:color="auto"/>
            <w:bottom w:val="none" w:sz="0" w:space="0" w:color="auto"/>
            <w:right w:val="none" w:sz="0" w:space="0" w:color="auto"/>
          </w:divBdr>
        </w:div>
        <w:div w:id="1669597267">
          <w:marLeft w:val="0"/>
          <w:marRight w:val="0"/>
          <w:marTop w:val="0"/>
          <w:marBottom w:val="0"/>
          <w:divBdr>
            <w:top w:val="none" w:sz="0" w:space="0" w:color="auto"/>
            <w:left w:val="none" w:sz="0" w:space="0" w:color="auto"/>
            <w:bottom w:val="none" w:sz="0" w:space="0" w:color="auto"/>
            <w:right w:val="none" w:sz="0" w:space="0" w:color="auto"/>
          </w:divBdr>
        </w:div>
        <w:div w:id="1949268167">
          <w:marLeft w:val="720"/>
          <w:marRight w:val="0"/>
          <w:marTop w:val="0"/>
          <w:marBottom w:val="0"/>
          <w:divBdr>
            <w:top w:val="none" w:sz="0" w:space="0" w:color="auto"/>
            <w:left w:val="none" w:sz="0" w:space="0" w:color="auto"/>
            <w:bottom w:val="none" w:sz="0" w:space="0" w:color="auto"/>
            <w:right w:val="none" w:sz="0" w:space="0" w:color="auto"/>
          </w:divBdr>
        </w:div>
        <w:div w:id="356123551">
          <w:marLeft w:val="1440"/>
          <w:marRight w:val="0"/>
          <w:marTop w:val="0"/>
          <w:marBottom w:val="0"/>
          <w:divBdr>
            <w:top w:val="none" w:sz="0" w:space="0" w:color="auto"/>
            <w:left w:val="none" w:sz="0" w:space="0" w:color="auto"/>
            <w:bottom w:val="none" w:sz="0" w:space="0" w:color="auto"/>
            <w:right w:val="none" w:sz="0" w:space="0" w:color="auto"/>
          </w:divBdr>
        </w:div>
        <w:div w:id="1893536377">
          <w:marLeft w:val="720"/>
          <w:marRight w:val="0"/>
          <w:marTop w:val="0"/>
          <w:marBottom w:val="0"/>
          <w:divBdr>
            <w:top w:val="none" w:sz="0" w:space="0" w:color="auto"/>
            <w:left w:val="none" w:sz="0" w:space="0" w:color="auto"/>
            <w:bottom w:val="none" w:sz="0" w:space="0" w:color="auto"/>
            <w:right w:val="none" w:sz="0" w:space="0" w:color="auto"/>
          </w:divBdr>
        </w:div>
        <w:div w:id="644313186">
          <w:marLeft w:val="1440"/>
          <w:marRight w:val="0"/>
          <w:marTop w:val="0"/>
          <w:marBottom w:val="0"/>
          <w:divBdr>
            <w:top w:val="none" w:sz="0" w:space="0" w:color="auto"/>
            <w:left w:val="none" w:sz="0" w:space="0" w:color="auto"/>
            <w:bottom w:val="none" w:sz="0" w:space="0" w:color="auto"/>
            <w:right w:val="none" w:sz="0" w:space="0" w:color="auto"/>
          </w:divBdr>
        </w:div>
        <w:div w:id="2006126742">
          <w:marLeft w:val="1440"/>
          <w:marRight w:val="0"/>
          <w:marTop w:val="0"/>
          <w:marBottom w:val="0"/>
          <w:divBdr>
            <w:top w:val="none" w:sz="0" w:space="0" w:color="auto"/>
            <w:left w:val="none" w:sz="0" w:space="0" w:color="auto"/>
            <w:bottom w:val="none" w:sz="0" w:space="0" w:color="auto"/>
            <w:right w:val="none" w:sz="0" w:space="0" w:color="auto"/>
          </w:divBdr>
        </w:div>
        <w:div w:id="1476406698">
          <w:marLeft w:val="1440"/>
          <w:marRight w:val="0"/>
          <w:marTop w:val="0"/>
          <w:marBottom w:val="0"/>
          <w:divBdr>
            <w:top w:val="none" w:sz="0" w:space="0" w:color="auto"/>
            <w:left w:val="none" w:sz="0" w:space="0" w:color="auto"/>
            <w:bottom w:val="none" w:sz="0" w:space="0" w:color="auto"/>
            <w:right w:val="none" w:sz="0" w:space="0" w:color="auto"/>
          </w:divBdr>
        </w:div>
        <w:div w:id="1643608839">
          <w:marLeft w:val="0"/>
          <w:marRight w:val="0"/>
          <w:marTop w:val="0"/>
          <w:marBottom w:val="0"/>
          <w:divBdr>
            <w:top w:val="none" w:sz="0" w:space="0" w:color="auto"/>
            <w:left w:val="none" w:sz="0" w:space="0" w:color="auto"/>
            <w:bottom w:val="none" w:sz="0" w:space="0" w:color="auto"/>
            <w:right w:val="none" w:sz="0" w:space="0" w:color="auto"/>
          </w:divBdr>
        </w:div>
        <w:div w:id="1726176810">
          <w:marLeft w:val="0"/>
          <w:marRight w:val="0"/>
          <w:marTop w:val="0"/>
          <w:marBottom w:val="0"/>
          <w:divBdr>
            <w:top w:val="none" w:sz="0" w:space="0" w:color="auto"/>
            <w:left w:val="none" w:sz="0" w:space="0" w:color="auto"/>
            <w:bottom w:val="none" w:sz="0" w:space="0" w:color="auto"/>
            <w:right w:val="none" w:sz="0" w:space="0" w:color="auto"/>
          </w:divBdr>
        </w:div>
        <w:div w:id="237399001">
          <w:marLeft w:val="720"/>
          <w:marRight w:val="0"/>
          <w:marTop w:val="0"/>
          <w:marBottom w:val="0"/>
          <w:divBdr>
            <w:top w:val="none" w:sz="0" w:space="0" w:color="auto"/>
            <w:left w:val="none" w:sz="0" w:space="0" w:color="auto"/>
            <w:bottom w:val="none" w:sz="0" w:space="0" w:color="auto"/>
            <w:right w:val="none" w:sz="0" w:space="0" w:color="auto"/>
          </w:divBdr>
        </w:div>
        <w:div w:id="71045599">
          <w:marLeft w:val="1440"/>
          <w:marRight w:val="0"/>
          <w:marTop w:val="0"/>
          <w:marBottom w:val="0"/>
          <w:divBdr>
            <w:top w:val="none" w:sz="0" w:space="0" w:color="auto"/>
            <w:left w:val="none" w:sz="0" w:space="0" w:color="auto"/>
            <w:bottom w:val="none" w:sz="0" w:space="0" w:color="auto"/>
            <w:right w:val="none" w:sz="0" w:space="0" w:color="auto"/>
          </w:divBdr>
        </w:div>
        <w:div w:id="469827936">
          <w:marLeft w:val="720"/>
          <w:marRight w:val="0"/>
          <w:marTop w:val="0"/>
          <w:marBottom w:val="0"/>
          <w:divBdr>
            <w:top w:val="none" w:sz="0" w:space="0" w:color="auto"/>
            <w:left w:val="none" w:sz="0" w:space="0" w:color="auto"/>
            <w:bottom w:val="none" w:sz="0" w:space="0" w:color="auto"/>
            <w:right w:val="none" w:sz="0" w:space="0" w:color="auto"/>
          </w:divBdr>
        </w:div>
        <w:div w:id="1133018331">
          <w:marLeft w:val="1440"/>
          <w:marRight w:val="0"/>
          <w:marTop w:val="0"/>
          <w:marBottom w:val="0"/>
          <w:divBdr>
            <w:top w:val="none" w:sz="0" w:space="0" w:color="auto"/>
            <w:left w:val="none" w:sz="0" w:space="0" w:color="auto"/>
            <w:bottom w:val="none" w:sz="0" w:space="0" w:color="auto"/>
            <w:right w:val="none" w:sz="0" w:space="0" w:color="auto"/>
          </w:divBdr>
        </w:div>
        <w:div w:id="269358973">
          <w:marLeft w:val="1440"/>
          <w:marRight w:val="0"/>
          <w:marTop w:val="0"/>
          <w:marBottom w:val="0"/>
          <w:divBdr>
            <w:top w:val="none" w:sz="0" w:space="0" w:color="auto"/>
            <w:left w:val="none" w:sz="0" w:space="0" w:color="auto"/>
            <w:bottom w:val="none" w:sz="0" w:space="0" w:color="auto"/>
            <w:right w:val="none" w:sz="0" w:space="0" w:color="auto"/>
          </w:divBdr>
        </w:div>
        <w:div w:id="713113383">
          <w:marLeft w:val="1440"/>
          <w:marRight w:val="0"/>
          <w:marTop w:val="0"/>
          <w:marBottom w:val="0"/>
          <w:divBdr>
            <w:top w:val="none" w:sz="0" w:space="0" w:color="auto"/>
            <w:left w:val="none" w:sz="0" w:space="0" w:color="auto"/>
            <w:bottom w:val="none" w:sz="0" w:space="0" w:color="auto"/>
            <w:right w:val="none" w:sz="0" w:space="0" w:color="auto"/>
          </w:divBdr>
        </w:div>
        <w:div w:id="1214803793">
          <w:marLeft w:val="0"/>
          <w:marRight w:val="0"/>
          <w:marTop w:val="0"/>
          <w:marBottom w:val="0"/>
          <w:divBdr>
            <w:top w:val="none" w:sz="0" w:space="0" w:color="auto"/>
            <w:left w:val="none" w:sz="0" w:space="0" w:color="auto"/>
            <w:bottom w:val="none" w:sz="0" w:space="0" w:color="auto"/>
            <w:right w:val="none" w:sz="0" w:space="0" w:color="auto"/>
          </w:divBdr>
        </w:div>
        <w:div w:id="354775656">
          <w:marLeft w:val="0"/>
          <w:marRight w:val="0"/>
          <w:marTop w:val="0"/>
          <w:marBottom w:val="0"/>
          <w:divBdr>
            <w:top w:val="none" w:sz="0" w:space="0" w:color="auto"/>
            <w:left w:val="none" w:sz="0" w:space="0" w:color="auto"/>
            <w:bottom w:val="none" w:sz="0" w:space="0" w:color="auto"/>
            <w:right w:val="none" w:sz="0" w:space="0" w:color="auto"/>
          </w:divBdr>
        </w:div>
        <w:div w:id="513302925">
          <w:marLeft w:val="0"/>
          <w:marRight w:val="0"/>
          <w:marTop w:val="0"/>
          <w:marBottom w:val="0"/>
          <w:divBdr>
            <w:top w:val="none" w:sz="0" w:space="0" w:color="auto"/>
            <w:left w:val="none" w:sz="0" w:space="0" w:color="auto"/>
            <w:bottom w:val="none" w:sz="0" w:space="0" w:color="auto"/>
            <w:right w:val="none" w:sz="0" w:space="0" w:color="auto"/>
          </w:divBdr>
        </w:div>
        <w:div w:id="2013680593">
          <w:marLeft w:val="0"/>
          <w:marRight w:val="0"/>
          <w:marTop w:val="0"/>
          <w:marBottom w:val="0"/>
          <w:divBdr>
            <w:top w:val="none" w:sz="0" w:space="0" w:color="auto"/>
            <w:left w:val="none" w:sz="0" w:space="0" w:color="auto"/>
            <w:bottom w:val="none" w:sz="0" w:space="0" w:color="auto"/>
            <w:right w:val="none" w:sz="0" w:space="0" w:color="auto"/>
          </w:divBdr>
        </w:div>
        <w:div w:id="605770794">
          <w:marLeft w:val="0"/>
          <w:marRight w:val="0"/>
          <w:marTop w:val="0"/>
          <w:marBottom w:val="0"/>
          <w:divBdr>
            <w:top w:val="none" w:sz="0" w:space="0" w:color="auto"/>
            <w:left w:val="none" w:sz="0" w:space="0" w:color="auto"/>
            <w:bottom w:val="none" w:sz="0" w:space="0" w:color="auto"/>
            <w:right w:val="none" w:sz="0" w:space="0" w:color="auto"/>
          </w:divBdr>
        </w:div>
        <w:div w:id="15549557">
          <w:marLeft w:val="0"/>
          <w:marRight w:val="0"/>
          <w:marTop w:val="0"/>
          <w:marBottom w:val="0"/>
          <w:divBdr>
            <w:top w:val="none" w:sz="0" w:space="0" w:color="auto"/>
            <w:left w:val="none" w:sz="0" w:space="0" w:color="auto"/>
            <w:bottom w:val="none" w:sz="0" w:space="0" w:color="auto"/>
            <w:right w:val="none" w:sz="0" w:space="0" w:color="auto"/>
          </w:divBdr>
        </w:div>
        <w:div w:id="1418358632">
          <w:marLeft w:val="0"/>
          <w:marRight w:val="0"/>
          <w:marTop w:val="0"/>
          <w:marBottom w:val="0"/>
          <w:divBdr>
            <w:top w:val="none" w:sz="0" w:space="0" w:color="auto"/>
            <w:left w:val="none" w:sz="0" w:space="0" w:color="auto"/>
            <w:bottom w:val="none" w:sz="0" w:space="0" w:color="auto"/>
            <w:right w:val="none" w:sz="0" w:space="0" w:color="auto"/>
          </w:divBdr>
        </w:div>
        <w:div w:id="602492647">
          <w:marLeft w:val="0"/>
          <w:marRight w:val="0"/>
          <w:marTop w:val="0"/>
          <w:marBottom w:val="0"/>
          <w:divBdr>
            <w:top w:val="none" w:sz="0" w:space="0" w:color="auto"/>
            <w:left w:val="none" w:sz="0" w:space="0" w:color="auto"/>
            <w:bottom w:val="none" w:sz="0" w:space="0" w:color="auto"/>
            <w:right w:val="none" w:sz="0" w:space="0" w:color="auto"/>
          </w:divBdr>
        </w:div>
        <w:div w:id="441073740">
          <w:marLeft w:val="720"/>
          <w:marRight w:val="0"/>
          <w:marTop w:val="0"/>
          <w:marBottom w:val="0"/>
          <w:divBdr>
            <w:top w:val="none" w:sz="0" w:space="0" w:color="auto"/>
            <w:left w:val="none" w:sz="0" w:space="0" w:color="auto"/>
            <w:bottom w:val="none" w:sz="0" w:space="0" w:color="auto"/>
            <w:right w:val="none" w:sz="0" w:space="0" w:color="auto"/>
          </w:divBdr>
        </w:div>
        <w:div w:id="747045158">
          <w:marLeft w:val="720"/>
          <w:marRight w:val="0"/>
          <w:marTop w:val="0"/>
          <w:marBottom w:val="0"/>
          <w:divBdr>
            <w:top w:val="none" w:sz="0" w:space="0" w:color="auto"/>
            <w:left w:val="none" w:sz="0" w:space="0" w:color="auto"/>
            <w:bottom w:val="none" w:sz="0" w:space="0" w:color="auto"/>
            <w:right w:val="none" w:sz="0" w:space="0" w:color="auto"/>
          </w:divBdr>
        </w:div>
        <w:div w:id="342585611">
          <w:marLeft w:val="720"/>
          <w:marRight w:val="0"/>
          <w:marTop w:val="0"/>
          <w:marBottom w:val="0"/>
          <w:divBdr>
            <w:top w:val="none" w:sz="0" w:space="0" w:color="auto"/>
            <w:left w:val="none" w:sz="0" w:space="0" w:color="auto"/>
            <w:bottom w:val="none" w:sz="0" w:space="0" w:color="auto"/>
            <w:right w:val="none" w:sz="0" w:space="0" w:color="auto"/>
          </w:divBdr>
        </w:div>
        <w:div w:id="1367174115">
          <w:marLeft w:val="720"/>
          <w:marRight w:val="0"/>
          <w:marTop w:val="0"/>
          <w:marBottom w:val="0"/>
          <w:divBdr>
            <w:top w:val="none" w:sz="0" w:space="0" w:color="auto"/>
            <w:left w:val="none" w:sz="0" w:space="0" w:color="auto"/>
            <w:bottom w:val="none" w:sz="0" w:space="0" w:color="auto"/>
            <w:right w:val="none" w:sz="0" w:space="0" w:color="auto"/>
          </w:divBdr>
        </w:div>
        <w:div w:id="2045208399">
          <w:marLeft w:val="360"/>
          <w:marRight w:val="0"/>
          <w:marTop w:val="0"/>
          <w:marBottom w:val="0"/>
          <w:divBdr>
            <w:top w:val="none" w:sz="0" w:space="0" w:color="auto"/>
            <w:left w:val="none" w:sz="0" w:space="0" w:color="auto"/>
            <w:bottom w:val="none" w:sz="0" w:space="0" w:color="auto"/>
            <w:right w:val="none" w:sz="0" w:space="0" w:color="auto"/>
          </w:divBdr>
        </w:div>
        <w:div w:id="1594122929">
          <w:marLeft w:val="720"/>
          <w:marRight w:val="0"/>
          <w:marTop w:val="0"/>
          <w:marBottom w:val="0"/>
          <w:divBdr>
            <w:top w:val="none" w:sz="0" w:space="0" w:color="auto"/>
            <w:left w:val="none" w:sz="0" w:space="0" w:color="auto"/>
            <w:bottom w:val="none" w:sz="0" w:space="0" w:color="auto"/>
            <w:right w:val="none" w:sz="0" w:space="0" w:color="auto"/>
          </w:divBdr>
        </w:div>
        <w:div w:id="1377008578">
          <w:marLeft w:val="0"/>
          <w:marRight w:val="0"/>
          <w:marTop w:val="0"/>
          <w:marBottom w:val="0"/>
          <w:divBdr>
            <w:top w:val="none" w:sz="0" w:space="0" w:color="auto"/>
            <w:left w:val="none" w:sz="0" w:space="0" w:color="auto"/>
            <w:bottom w:val="none" w:sz="0" w:space="0" w:color="auto"/>
            <w:right w:val="none" w:sz="0" w:space="0" w:color="auto"/>
          </w:divBdr>
        </w:div>
        <w:div w:id="1853107224">
          <w:marLeft w:val="0"/>
          <w:marRight w:val="0"/>
          <w:marTop w:val="0"/>
          <w:marBottom w:val="0"/>
          <w:divBdr>
            <w:top w:val="none" w:sz="0" w:space="0" w:color="auto"/>
            <w:left w:val="none" w:sz="0" w:space="0" w:color="auto"/>
            <w:bottom w:val="none" w:sz="0" w:space="0" w:color="auto"/>
            <w:right w:val="none" w:sz="0" w:space="0" w:color="auto"/>
          </w:divBdr>
        </w:div>
        <w:div w:id="776026406">
          <w:marLeft w:val="720"/>
          <w:marRight w:val="0"/>
          <w:marTop w:val="0"/>
          <w:marBottom w:val="0"/>
          <w:divBdr>
            <w:top w:val="none" w:sz="0" w:space="0" w:color="auto"/>
            <w:left w:val="none" w:sz="0" w:space="0" w:color="auto"/>
            <w:bottom w:val="none" w:sz="0" w:space="0" w:color="auto"/>
            <w:right w:val="none" w:sz="0" w:space="0" w:color="auto"/>
          </w:divBdr>
        </w:div>
        <w:div w:id="2106294058">
          <w:marLeft w:val="720"/>
          <w:marRight w:val="0"/>
          <w:marTop w:val="0"/>
          <w:marBottom w:val="0"/>
          <w:divBdr>
            <w:top w:val="none" w:sz="0" w:space="0" w:color="auto"/>
            <w:left w:val="none" w:sz="0" w:space="0" w:color="auto"/>
            <w:bottom w:val="none" w:sz="0" w:space="0" w:color="auto"/>
            <w:right w:val="none" w:sz="0" w:space="0" w:color="auto"/>
          </w:divBdr>
        </w:div>
        <w:div w:id="557866531">
          <w:marLeft w:val="720"/>
          <w:marRight w:val="0"/>
          <w:marTop w:val="0"/>
          <w:marBottom w:val="0"/>
          <w:divBdr>
            <w:top w:val="none" w:sz="0" w:space="0" w:color="auto"/>
            <w:left w:val="none" w:sz="0" w:space="0" w:color="auto"/>
            <w:bottom w:val="none" w:sz="0" w:space="0" w:color="auto"/>
            <w:right w:val="none" w:sz="0" w:space="0" w:color="auto"/>
          </w:divBdr>
        </w:div>
        <w:div w:id="2066682841">
          <w:marLeft w:val="720"/>
          <w:marRight w:val="0"/>
          <w:marTop w:val="0"/>
          <w:marBottom w:val="0"/>
          <w:divBdr>
            <w:top w:val="none" w:sz="0" w:space="0" w:color="auto"/>
            <w:left w:val="none" w:sz="0" w:space="0" w:color="auto"/>
            <w:bottom w:val="none" w:sz="0" w:space="0" w:color="auto"/>
            <w:right w:val="none" w:sz="0" w:space="0" w:color="auto"/>
          </w:divBdr>
        </w:div>
        <w:div w:id="1946573598">
          <w:marLeft w:val="360"/>
          <w:marRight w:val="0"/>
          <w:marTop w:val="0"/>
          <w:marBottom w:val="0"/>
          <w:divBdr>
            <w:top w:val="none" w:sz="0" w:space="0" w:color="auto"/>
            <w:left w:val="none" w:sz="0" w:space="0" w:color="auto"/>
            <w:bottom w:val="none" w:sz="0" w:space="0" w:color="auto"/>
            <w:right w:val="none" w:sz="0" w:space="0" w:color="auto"/>
          </w:divBdr>
        </w:div>
        <w:div w:id="715201662">
          <w:marLeft w:val="720"/>
          <w:marRight w:val="0"/>
          <w:marTop w:val="0"/>
          <w:marBottom w:val="0"/>
          <w:divBdr>
            <w:top w:val="none" w:sz="0" w:space="0" w:color="auto"/>
            <w:left w:val="none" w:sz="0" w:space="0" w:color="auto"/>
            <w:bottom w:val="none" w:sz="0" w:space="0" w:color="auto"/>
            <w:right w:val="none" w:sz="0" w:space="0" w:color="auto"/>
          </w:divBdr>
        </w:div>
        <w:div w:id="390349613">
          <w:marLeft w:val="0"/>
          <w:marRight w:val="0"/>
          <w:marTop w:val="0"/>
          <w:marBottom w:val="0"/>
          <w:divBdr>
            <w:top w:val="none" w:sz="0" w:space="0" w:color="auto"/>
            <w:left w:val="none" w:sz="0" w:space="0" w:color="auto"/>
            <w:bottom w:val="none" w:sz="0" w:space="0" w:color="auto"/>
            <w:right w:val="none" w:sz="0" w:space="0" w:color="auto"/>
          </w:divBdr>
        </w:div>
        <w:div w:id="768895349">
          <w:marLeft w:val="0"/>
          <w:marRight w:val="0"/>
          <w:marTop w:val="0"/>
          <w:marBottom w:val="0"/>
          <w:divBdr>
            <w:top w:val="none" w:sz="0" w:space="0" w:color="auto"/>
            <w:left w:val="none" w:sz="0" w:space="0" w:color="auto"/>
            <w:bottom w:val="none" w:sz="0" w:space="0" w:color="auto"/>
            <w:right w:val="none" w:sz="0" w:space="0" w:color="auto"/>
          </w:divBdr>
        </w:div>
        <w:div w:id="1307708503">
          <w:marLeft w:val="720"/>
          <w:marRight w:val="0"/>
          <w:marTop w:val="0"/>
          <w:marBottom w:val="0"/>
          <w:divBdr>
            <w:top w:val="none" w:sz="0" w:space="0" w:color="auto"/>
            <w:left w:val="none" w:sz="0" w:space="0" w:color="auto"/>
            <w:bottom w:val="none" w:sz="0" w:space="0" w:color="auto"/>
            <w:right w:val="none" w:sz="0" w:space="0" w:color="auto"/>
          </w:divBdr>
        </w:div>
        <w:div w:id="1600484379">
          <w:marLeft w:val="720"/>
          <w:marRight w:val="0"/>
          <w:marTop w:val="0"/>
          <w:marBottom w:val="0"/>
          <w:divBdr>
            <w:top w:val="none" w:sz="0" w:space="0" w:color="auto"/>
            <w:left w:val="none" w:sz="0" w:space="0" w:color="auto"/>
            <w:bottom w:val="none" w:sz="0" w:space="0" w:color="auto"/>
            <w:right w:val="none" w:sz="0" w:space="0" w:color="auto"/>
          </w:divBdr>
        </w:div>
        <w:div w:id="1675497536">
          <w:marLeft w:val="720"/>
          <w:marRight w:val="0"/>
          <w:marTop w:val="0"/>
          <w:marBottom w:val="0"/>
          <w:divBdr>
            <w:top w:val="none" w:sz="0" w:space="0" w:color="auto"/>
            <w:left w:val="none" w:sz="0" w:space="0" w:color="auto"/>
            <w:bottom w:val="none" w:sz="0" w:space="0" w:color="auto"/>
            <w:right w:val="none" w:sz="0" w:space="0" w:color="auto"/>
          </w:divBdr>
        </w:div>
        <w:div w:id="1833328710">
          <w:marLeft w:val="0"/>
          <w:marRight w:val="0"/>
          <w:marTop w:val="0"/>
          <w:marBottom w:val="0"/>
          <w:divBdr>
            <w:top w:val="none" w:sz="0" w:space="0" w:color="auto"/>
            <w:left w:val="none" w:sz="0" w:space="0" w:color="auto"/>
            <w:bottom w:val="none" w:sz="0" w:space="0" w:color="auto"/>
            <w:right w:val="none" w:sz="0" w:space="0" w:color="auto"/>
          </w:divBdr>
        </w:div>
        <w:div w:id="1966813025">
          <w:marLeft w:val="360"/>
          <w:marRight w:val="0"/>
          <w:marTop w:val="0"/>
          <w:marBottom w:val="0"/>
          <w:divBdr>
            <w:top w:val="none" w:sz="0" w:space="0" w:color="auto"/>
            <w:left w:val="none" w:sz="0" w:space="0" w:color="auto"/>
            <w:bottom w:val="none" w:sz="0" w:space="0" w:color="auto"/>
            <w:right w:val="none" w:sz="0" w:space="0" w:color="auto"/>
          </w:divBdr>
        </w:div>
        <w:div w:id="985475732">
          <w:marLeft w:val="0"/>
          <w:marRight w:val="0"/>
          <w:marTop w:val="0"/>
          <w:marBottom w:val="0"/>
          <w:divBdr>
            <w:top w:val="none" w:sz="0" w:space="0" w:color="auto"/>
            <w:left w:val="none" w:sz="0" w:space="0" w:color="auto"/>
            <w:bottom w:val="none" w:sz="0" w:space="0" w:color="auto"/>
            <w:right w:val="none" w:sz="0" w:space="0" w:color="auto"/>
          </w:divBdr>
        </w:div>
        <w:div w:id="1938826453">
          <w:marLeft w:val="360"/>
          <w:marRight w:val="0"/>
          <w:marTop w:val="0"/>
          <w:marBottom w:val="0"/>
          <w:divBdr>
            <w:top w:val="none" w:sz="0" w:space="0" w:color="auto"/>
            <w:left w:val="none" w:sz="0" w:space="0" w:color="auto"/>
            <w:bottom w:val="none" w:sz="0" w:space="0" w:color="auto"/>
            <w:right w:val="none" w:sz="0" w:space="0" w:color="auto"/>
          </w:divBdr>
        </w:div>
        <w:div w:id="522129465">
          <w:marLeft w:val="0"/>
          <w:marRight w:val="0"/>
          <w:marTop w:val="0"/>
          <w:marBottom w:val="0"/>
          <w:divBdr>
            <w:top w:val="none" w:sz="0" w:space="0" w:color="auto"/>
            <w:left w:val="none" w:sz="0" w:space="0" w:color="auto"/>
            <w:bottom w:val="none" w:sz="0" w:space="0" w:color="auto"/>
            <w:right w:val="none" w:sz="0" w:space="0" w:color="auto"/>
          </w:divBdr>
        </w:div>
        <w:div w:id="1725712150">
          <w:marLeft w:val="0"/>
          <w:marRight w:val="0"/>
          <w:marTop w:val="0"/>
          <w:marBottom w:val="0"/>
          <w:divBdr>
            <w:top w:val="none" w:sz="0" w:space="0" w:color="auto"/>
            <w:left w:val="none" w:sz="0" w:space="0" w:color="auto"/>
            <w:bottom w:val="none" w:sz="0" w:space="0" w:color="auto"/>
            <w:right w:val="none" w:sz="0" w:space="0" w:color="auto"/>
          </w:divBdr>
        </w:div>
        <w:div w:id="900212569">
          <w:marLeft w:val="720"/>
          <w:marRight w:val="0"/>
          <w:marTop w:val="0"/>
          <w:marBottom w:val="0"/>
          <w:divBdr>
            <w:top w:val="none" w:sz="0" w:space="0" w:color="auto"/>
            <w:left w:val="none" w:sz="0" w:space="0" w:color="auto"/>
            <w:bottom w:val="none" w:sz="0" w:space="0" w:color="auto"/>
            <w:right w:val="none" w:sz="0" w:space="0" w:color="auto"/>
          </w:divBdr>
        </w:div>
        <w:div w:id="286666807">
          <w:marLeft w:val="720"/>
          <w:marRight w:val="0"/>
          <w:marTop w:val="0"/>
          <w:marBottom w:val="0"/>
          <w:divBdr>
            <w:top w:val="none" w:sz="0" w:space="0" w:color="auto"/>
            <w:left w:val="none" w:sz="0" w:space="0" w:color="auto"/>
            <w:bottom w:val="none" w:sz="0" w:space="0" w:color="auto"/>
            <w:right w:val="none" w:sz="0" w:space="0" w:color="auto"/>
          </w:divBdr>
        </w:div>
        <w:div w:id="1015377706">
          <w:marLeft w:val="720"/>
          <w:marRight w:val="0"/>
          <w:marTop w:val="0"/>
          <w:marBottom w:val="0"/>
          <w:divBdr>
            <w:top w:val="none" w:sz="0" w:space="0" w:color="auto"/>
            <w:left w:val="none" w:sz="0" w:space="0" w:color="auto"/>
            <w:bottom w:val="none" w:sz="0" w:space="0" w:color="auto"/>
            <w:right w:val="none" w:sz="0" w:space="0" w:color="auto"/>
          </w:divBdr>
        </w:div>
        <w:div w:id="1164316866">
          <w:marLeft w:val="360"/>
          <w:marRight w:val="0"/>
          <w:marTop w:val="0"/>
          <w:marBottom w:val="0"/>
          <w:divBdr>
            <w:top w:val="none" w:sz="0" w:space="0" w:color="auto"/>
            <w:left w:val="none" w:sz="0" w:space="0" w:color="auto"/>
            <w:bottom w:val="none" w:sz="0" w:space="0" w:color="auto"/>
            <w:right w:val="none" w:sz="0" w:space="0" w:color="auto"/>
          </w:divBdr>
        </w:div>
        <w:div w:id="1889416883">
          <w:marLeft w:val="720"/>
          <w:marRight w:val="0"/>
          <w:marTop w:val="0"/>
          <w:marBottom w:val="0"/>
          <w:divBdr>
            <w:top w:val="none" w:sz="0" w:space="0" w:color="auto"/>
            <w:left w:val="none" w:sz="0" w:space="0" w:color="auto"/>
            <w:bottom w:val="none" w:sz="0" w:space="0" w:color="auto"/>
            <w:right w:val="none" w:sz="0" w:space="0" w:color="auto"/>
          </w:divBdr>
        </w:div>
        <w:div w:id="2093771912">
          <w:marLeft w:val="0"/>
          <w:marRight w:val="0"/>
          <w:marTop w:val="0"/>
          <w:marBottom w:val="0"/>
          <w:divBdr>
            <w:top w:val="none" w:sz="0" w:space="0" w:color="auto"/>
            <w:left w:val="none" w:sz="0" w:space="0" w:color="auto"/>
            <w:bottom w:val="none" w:sz="0" w:space="0" w:color="auto"/>
            <w:right w:val="none" w:sz="0" w:space="0" w:color="auto"/>
          </w:divBdr>
        </w:div>
        <w:div w:id="1201551744">
          <w:marLeft w:val="0"/>
          <w:marRight w:val="0"/>
          <w:marTop w:val="0"/>
          <w:marBottom w:val="0"/>
          <w:divBdr>
            <w:top w:val="none" w:sz="0" w:space="0" w:color="auto"/>
            <w:left w:val="none" w:sz="0" w:space="0" w:color="auto"/>
            <w:bottom w:val="none" w:sz="0" w:space="0" w:color="auto"/>
            <w:right w:val="none" w:sz="0" w:space="0" w:color="auto"/>
          </w:divBdr>
        </w:div>
        <w:div w:id="1776320221">
          <w:marLeft w:val="0"/>
          <w:marRight w:val="0"/>
          <w:marTop w:val="0"/>
          <w:marBottom w:val="0"/>
          <w:divBdr>
            <w:top w:val="none" w:sz="0" w:space="0" w:color="auto"/>
            <w:left w:val="none" w:sz="0" w:space="0" w:color="auto"/>
            <w:bottom w:val="none" w:sz="0" w:space="0" w:color="auto"/>
            <w:right w:val="none" w:sz="0" w:space="0" w:color="auto"/>
          </w:divBdr>
        </w:div>
        <w:div w:id="2087148233">
          <w:marLeft w:val="0"/>
          <w:marRight w:val="0"/>
          <w:marTop w:val="0"/>
          <w:marBottom w:val="0"/>
          <w:divBdr>
            <w:top w:val="none" w:sz="0" w:space="0" w:color="auto"/>
            <w:left w:val="none" w:sz="0" w:space="0" w:color="auto"/>
            <w:bottom w:val="none" w:sz="0" w:space="0" w:color="auto"/>
            <w:right w:val="none" w:sz="0" w:space="0" w:color="auto"/>
          </w:divBdr>
        </w:div>
        <w:div w:id="2040625964">
          <w:marLeft w:val="0"/>
          <w:marRight w:val="0"/>
          <w:marTop w:val="0"/>
          <w:marBottom w:val="0"/>
          <w:divBdr>
            <w:top w:val="none" w:sz="0" w:space="0" w:color="auto"/>
            <w:left w:val="none" w:sz="0" w:space="0" w:color="auto"/>
            <w:bottom w:val="none" w:sz="0" w:space="0" w:color="auto"/>
            <w:right w:val="none" w:sz="0" w:space="0" w:color="auto"/>
          </w:divBdr>
        </w:div>
        <w:div w:id="1854034364">
          <w:marLeft w:val="0"/>
          <w:marRight w:val="0"/>
          <w:marTop w:val="0"/>
          <w:marBottom w:val="0"/>
          <w:divBdr>
            <w:top w:val="none" w:sz="0" w:space="0" w:color="auto"/>
            <w:left w:val="none" w:sz="0" w:space="0" w:color="auto"/>
            <w:bottom w:val="none" w:sz="0" w:space="0" w:color="auto"/>
            <w:right w:val="none" w:sz="0" w:space="0" w:color="auto"/>
          </w:divBdr>
        </w:div>
        <w:div w:id="804351408">
          <w:marLeft w:val="0"/>
          <w:marRight w:val="0"/>
          <w:marTop w:val="0"/>
          <w:marBottom w:val="0"/>
          <w:divBdr>
            <w:top w:val="none" w:sz="0" w:space="0" w:color="auto"/>
            <w:left w:val="none" w:sz="0" w:space="0" w:color="auto"/>
            <w:bottom w:val="none" w:sz="0" w:space="0" w:color="auto"/>
            <w:right w:val="none" w:sz="0" w:space="0" w:color="auto"/>
          </w:divBdr>
        </w:div>
        <w:div w:id="658387113">
          <w:marLeft w:val="0"/>
          <w:marRight w:val="0"/>
          <w:marTop w:val="0"/>
          <w:marBottom w:val="0"/>
          <w:divBdr>
            <w:top w:val="none" w:sz="0" w:space="0" w:color="auto"/>
            <w:left w:val="none" w:sz="0" w:space="0" w:color="auto"/>
            <w:bottom w:val="none" w:sz="0" w:space="0" w:color="auto"/>
            <w:right w:val="none" w:sz="0" w:space="0" w:color="auto"/>
          </w:divBdr>
        </w:div>
        <w:div w:id="1577203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63</TotalTime>
  <Pages>7</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11</cp:revision>
  <dcterms:created xsi:type="dcterms:W3CDTF">2018-10-01T21:57:00Z</dcterms:created>
  <dcterms:modified xsi:type="dcterms:W3CDTF">2019-04-01T23:06:00Z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