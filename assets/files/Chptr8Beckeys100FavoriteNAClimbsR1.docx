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3B419" w14:textId="1C017312" w:rsidR="00CD1FEE" w:rsidRPr="00CD1FEE" w:rsidRDefault="00CD1FEE" w:rsidP="00CD1FEE">
      <w:pPr>
        <w:rPr>
          <w:rFonts w:eastAsia="Times New Roman" w:cstheme="minorHAnsi"/>
        </w:rPr>
      </w:pPr>
      <w:r w:rsidRPr="00CD1FEE">
        <w:rPr>
          <w:rFonts w:eastAsia="Times New Roman" w:cstheme="minorHAnsi"/>
        </w:rPr>
        <w:t xml:space="preserve">See below for a table listing </w:t>
      </w:r>
      <w:r>
        <w:rPr>
          <w:rFonts w:eastAsia="Times New Roman" w:cstheme="minorHAnsi"/>
        </w:rPr>
        <w:t xml:space="preserve">climbs from his book </w:t>
      </w:r>
      <w:r w:rsidRPr="00CD1FEE">
        <w:rPr>
          <w:rFonts w:eastAsia="Times New Roman" w:cstheme="minorHAnsi"/>
          <w:i/>
        </w:rPr>
        <w:t>Fred Beckey’s 100 Favorite North American Climbs</w:t>
      </w:r>
      <w:r w:rsidRPr="00CD1FEE">
        <w:rPr>
          <w:rFonts w:eastAsia="Times New Roman" w:cstheme="minorHAnsi"/>
        </w:rPr>
        <w:t xml:space="preserve"> and his climbing activity on these routes.</w:t>
      </w:r>
    </w:p>
    <w:p w14:paraId="0420E2C7" w14:textId="77777777" w:rsidR="00CD1FEE" w:rsidRPr="00CD1FEE" w:rsidRDefault="00CD1FEE" w:rsidP="00CD1FEE">
      <w:pPr>
        <w:rPr>
          <w:rFonts w:eastAsia="Times New Roman" w:cstheme="minorHAnsi"/>
        </w:rPr>
      </w:pPr>
    </w:p>
    <w:p w14:paraId="7CA896E8" w14:textId="0E21A61A" w:rsidR="00CD1FEE" w:rsidRPr="00CD1FEE" w:rsidRDefault="00CD1FEE" w:rsidP="00CD1FEE">
      <w:pPr>
        <w:rPr>
          <w:rFonts w:eastAsia="Times New Roman" w:cstheme="minorHAnsi"/>
        </w:rPr>
      </w:pPr>
      <w:r w:rsidRPr="00CD1FEE">
        <w:rPr>
          <w:rFonts w:eastAsia="Times New Roman" w:cstheme="minorHAnsi"/>
        </w:rPr>
        <w:t>In summary, there is no evidence that Beckey tried 1</w:t>
      </w:r>
      <w:r w:rsidR="005E169D">
        <w:rPr>
          <w:rFonts w:eastAsia="Times New Roman" w:cstheme="minorHAnsi"/>
        </w:rPr>
        <w:t>6</w:t>
      </w:r>
      <w:r w:rsidRPr="00CD1FEE">
        <w:rPr>
          <w:rFonts w:eastAsia="Times New Roman" w:cstheme="minorHAnsi"/>
        </w:rPr>
        <w:t xml:space="preserve"> of the routes. He attempted to climb 13 of the routes but failed. And he succeeded in climbing 7</w:t>
      </w:r>
      <w:r w:rsidR="005E169D">
        <w:rPr>
          <w:rFonts w:eastAsia="Times New Roman" w:cstheme="minorHAnsi"/>
        </w:rPr>
        <w:t>1</w:t>
      </w:r>
      <w:r w:rsidRPr="00CD1FEE">
        <w:rPr>
          <w:rFonts w:eastAsia="Times New Roman" w:cstheme="minorHAnsi"/>
        </w:rPr>
        <w:t xml:space="preserve"> of the routes. Of the 7</w:t>
      </w:r>
      <w:r w:rsidR="005E169D">
        <w:rPr>
          <w:rFonts w:eastAsia="Times New Roman" w:cstheme="minorHAnsi"/>
        </w:rPr>
        <w:t>1</w:t>
      </w:r>
      <w:r w:rsidRPr="00CD1FEE">
        <w:rPr>
          <w:rFonts w:eastAsia="Times New Roman" w:cstheme="minorHAnsi"/>
        </w:rPr>
        <w:t xml:space="preserve"> routes he succeeded on, </w:t>
      </w:r>
      <w:r w:rsidR="00274609">
        <w:rPr>
          <w:rFonts w:eastAsia="Times New Roman" w:cstheme="minorHAnsi"/>
        </w:rPr>
        <w:t>five</w:t>
      </w:r>
      <w:r w:rsidRPr="00CD1FEE">
        <w:rPr>
          <w:rFonts w:eastAsia="Times New Roman" w:cstheme="minorHAnsi"/>
        </w:rPr>
        <w:t xml:space="preserve"> were first ascents and 31 were new routes when he and his climbing partners ascended them.</w:t>
      </w:r>
    </w:p>
    <w:p w14:paraId="6AB23187" w14:textId="77777777" w:rsidR="00CD1FEE" w:rsidRPr="00CD1FEE" w:rsidRDefault="00CD1FEE" w:rsidP="00CD1FEE">
      <w:pPr>
        <w:rPr>
          <w:rFonts w:eastAsia="Times New Roman" w:cstheme="minorHAnsi"/>
        </w:rPr>
      </w:pPr>
    </w:p>
    <w:p w14:paraId="512305FF" w14:textId="3182B761" w:rsidR="00CD1FEE" w:rsidRPr="00184513" w:rsidRDefault="00705292" w:rsidP="00CD1FEE">
      <w:pPr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>Abbreviations</w:t>
      </w:r>
    </w:p>
    <w:p w14:paraId="47A9EE70" w14:textId="77777777" w:rsidR="00CD1FEE" w:rsidRPr="00CD1FEE" w:rsidRDefault="00CD1FEE" w:rsidP="00CD1FEE">
      <w:pPr>
        <w:rPr>
          <w:rFonts w:eastAsia="Times New Roman" w:cstheme="minorHAnsi"/>
        </w:rPr>
      </w:pPr>
    </w:p>
    <w:p w14:paraId="5D2D209E" w14:textId="77777777" w:rsidR="00CD1FEE" w:rsidRPr="00CD1FEE" w:rsidRDefault="00CD1FEE" w:rsidP="00CD1FEE">
      <w:pPr>
        <w:rPr>
          <w:rFonts w:eastAsia="Times New Roman" w:cstheme="minorHAnsi"/>
        </w:rPr>
      </w:pPr>
      <w:r w:rsidRPr="00CD1FEE">
        <w:rPr>
          <w:rFonts w:eastAsia="Times New Roman" w:cstheme="minorHAnsi"/>
        </w:rPr>
        <w:t>AT: Attempt   S: Successful   U: Unsuccessful   FA: First Ascent   NR: New Route</w:t>
      </w:r>
    </w:p>
    <w:p w14:paraId="274936C0" w14:textId="77777777" w:rsidR="00CD1FEE" w:rsidRPr="00CD1FEE" w:rsidRDefault="00CD1FEE" w:rsidP="00CD1FEE">
      <w:pPr>
        <w:rPr>
          <w:rFonts w:eastAsia="Times New Roman" w:cstheme="minorHAnsi"/>
        </w:rPr>
      </w:pPr>
    </w:p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CD1FEE" w:rsidRPr="00CD1FEE" w14:paraId="1F3E81C4" w14:textId="77777777" w:rsidTr="00712E2A">
        <w:trPr>
          <w:trHeight w:val="368"/>
        </w:trPr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F042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Pacific Northwest</w:t>
            </w:r>
          </w:p>
        </w:tc>
      </w:tr>
      <w:tr w:rsidR="00CD1FEE" w:rsidRPr="00CD1FEE" w14:paraId="00B7F8DF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507E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C2E1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1CD2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90B7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ABA0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EEBB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6AC0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2071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0BDD144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336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Rainier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C8A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Kautz Glacier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BAF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C12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B58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637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A64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34BB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AC878F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F5B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Rainier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1FB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Ptarmigan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A91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1956-08-05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50A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2436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John Rupley, Herb Staley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D41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FC28" w14:textId="15803C5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7572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4365FB7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B1B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Index-North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245C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685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1941-06-01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DA56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EA5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Tom Campbell, Jim Crooks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EEB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880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C27F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6EA00BD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2A44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6205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3D24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1941-07-19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760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105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Tom Campbell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F722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84F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B4F3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71BBEE7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2B28C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42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44ED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1942-05-16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16FF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112C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Walt Varney, Bob Craig, Helmy Beckey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9162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4D90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68DD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85D73C4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77897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0B8F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50B2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1945-07-01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9200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45A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Helmy Beckey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9F0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B084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9BC6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0B2B8E" w:rsidRPr="00CD1FEE" w14:paraId="443465E8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FC1D0E" w14:textId="77777777" w:rsidR="000B2B8E" w:rsidRPr="00CD1FEE" w:rsidRDefault="000B2B8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C7B" w14:textId="4093E6F1" w:rsidR="000B2B8E" w:rsidRPr="00CD1FEE" w:rsidRDefault="000B2B8E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14831" w14:textId="2B62FEAB" w:rsidR="000B2B8E" w:rsidRPr="00CD1FEE" w:rsidRDefault="000B2B8E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1950-08-05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B3CDD" w14:textId="0FD0BF10" w:rsidR="000B2B8E" w:rsidRPr="00CD1FEE" w:rsidRDefault="000B2B8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EBEA" w14:textId="143F3672" w:rsidR="000B2B8E" w:rsidRPr="00CD1FEE" w:rsidRDefault="000B2B8E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Pete Schoening, Joe Hieb, Dick Widrig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2CC6" w14:textId="77777777" w:rsidR="000B2B8E" w:rsidRPr="00CD1FEE" w:rsidRDefault="000B2B8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8DAF" w14:textId="77777777" w:rsidR="000B2B8E" w:rsidRPr="00CD1FEE" w:rsidRDefault="000B2B8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3FD4" w14:textId="2562B87E" w:rsidR="000B2B8E" w:rsidRPr="00CD1FEE" w:rsidRDefault="000B2B8E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Attempt at first Index traverse.</w:t>
            </w:r>
          </w:p>
        </w:tc>
      </w:tr>
      <w:tr w:rsidR="00CD1FEE" w:rsidRPr="00CD1FEE" w14:paraId="2B27BD93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2EF07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B929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2AB6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1950-08-12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6696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9BB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Pete Schoening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3570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F87E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99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Part of first Index traverse</w:t>
            </w:r>
          </w:p>
        </w:tc>
      </w:tr>
      <w:tr w:rsidR="00CD1FEE" w:rsidRPr="00CD1FEE" w14:paraId="73A40D3A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082E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Stuart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A8AD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544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1955-07-17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AAF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AB2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Art Maki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DB9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7592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740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A3ECD0F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5E5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Snow Creek Wall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C5A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Outer Space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7E74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1960-05-29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0E9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9E21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Ron Niccoli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281E4" w14:textId="42D5C896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DC7E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24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5E91B7B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A57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Forbidden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D17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CEEF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1958-05-25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91B0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EC184" w14:textId="653DE1E3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Ed Cooper, Don Gordon, Joe Hieb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2ED5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531B" w14:textId="3B6AA03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C175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DE984F5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2F9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Goode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DF7D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9BA1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1966-08-06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3D22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E4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Tom Stewart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593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5FD49" w14:textId="78B1C856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28C9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3195532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72B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Inspiration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83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38E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1958-08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2C2C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613B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Ed Cooper, Dave Collins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0519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DBF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E43B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627DB65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6271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ABF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F2FC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1958-10-05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9402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2E5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Dave Collins, Ed Cooper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10BC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CD0A4" w14:textId="05927BE4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D022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695946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8941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Fury, East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5635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AA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1962-07-15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035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3F52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Dan Davis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C85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608A" w14:textId="3B23CCA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764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A001D0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057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Baker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BA23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0F7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1948-08-07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FFDA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2DD0F" w14:textId="015EDEF4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Dick Widrig and Ralph Widrig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7902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B37C" w14:textId="2838B4A2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F5F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27497ED5" w14:textId="77777777" w:rsidR="00712E2A" w:rsidRDefault="00712E2A">
      <w:r>
        <w:br w:type="page"/>
      </w:r>
    </w:p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184513" w:rsidRPr="00CD1FEE" w14:paraId="7425D394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6902C" w14:textId="36C10E2C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lastRenderedPageBreak/>
              <w:t>Pacific Northwest</w:t>
            </w:r>
            <w:r>
              <w:rPr>
                <w:rFonts w:eastAsia="Times New Roman" w:cstheme="minorHAnsi"/>
                <w:b/>
                <w:bCs/>
              </w:rPr>
              <w:t>, continued</w:t>
            </w:r>
          </w:p>
        </w:tc>
      </w:tr>
      <w:tr w:rsidR="00184513" w:rsidRPr="00CD1FEE" w14:paraId="7DB9E98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1AE095" w14:textId="14C5398F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26A7E5" w14:textId="6D3DD081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03C804" w14:textId="7774CF7C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1D3AC3" w14:textId="5748B42B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6427AE" w14:textId="1B34B3A9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2F3B6" w14:textId="4FDD0C4C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C5B1E" w14:textId="6E2D9866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206B1C" w14:textId="663C6442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4D98FF4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681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Shuksan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515A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Fisher Chimneys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62F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1939-08-20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1187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3780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Otto Trott, Siguard Hall. Helmy Beckey, John James, Joe McGowan, George Freed, Erick Larson &amp; Dwight Watson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14BC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444C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E82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215F08C0" w14:textId="77777777" w:rsidTr="007926E4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6E134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Slesse Mtn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A2C28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D114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A360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1776B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Steve Marts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F4ECB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E6C3B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AECE6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6723D754" w14:textId="77777777" w:rsidTr="007926E4">
        <w:tc>
          <w:tcPr>
            <w:tcW w:w="194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7561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FCF3" w14:textId="57476DD0" w:rsidR="001849B7" w:rsidRPr="00CD1FEE" w:rsidRDefault="001849B7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2FA01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1963-08-28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DB86D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9130D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Steve Marts, Eric Bjornstad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CB151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B30DE" w14:textId="349A10D5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E7038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205DA9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89A3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Early Winter Spire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01A2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70CA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1968-07-29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E148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440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Doug Leen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DA2B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8AB04" w14:textId="1815D146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56C3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D4AEA8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0A84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Hood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5882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Yokum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6B5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1959-04-10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71DD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1434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Leopold Scheiblehner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05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20EF2" w14:textId="55FC4C88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41D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1933235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E45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Smith Rock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88B2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Zebra to Zion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F8E8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B4A0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2B8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Ian Yurdin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FBDB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0BD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F71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567173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9D09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Shasta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48A6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Hotlum Glacier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D4F7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E6E6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68D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Bill Hildebrand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716F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8E76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26D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E8C3B32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157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Alaska</w:t>
            </w:r>
          </w:p>
        </w:tc>
      </w:tr>
      <w:tr w:rsidR="00CD1FEE" w:rsidRPr="00CD1FEE" w14:paraId="64954EF8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C7BE7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291C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F621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42F8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7F457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8219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DB5B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1CE5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CD1FEE" w:rsidRPr="00CD1FEE" w14:paraId="15AD91C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373D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Deborah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08AC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7BAB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1954-06-19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1B6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2F97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Henry Meybohm, Heinrich Harrer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A28E6" w14:textId="61A82BD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B60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066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3FFA958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E82D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Denali, aka Mt McKinley-North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F56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NW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07A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1954-05-27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80A3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C59F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Bill Hackett, Henry Meybohm, Charles Wilson, Donald McLean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5045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57E10" w14:textId="166E939D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205A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Although credited with completing the NW Buttress, the group did not reach the top of the true summit or south peak.</w:t>
            </w:r>
          </w:p>
        </w:tc>
      </w:tr>
      <w:tr w:rsidR="00CD1FEE" w:rsidRPr="00CD1FEE" w14:paraId="772A298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480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Mooses Tooth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CF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Ham &amp; Eggs Couloir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3EB9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BDD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Failed on another route twice.</w:t>
            </w:r>
          </w:p>
        </w:tc>
      </w:tr>
      <w:tr w:rsidR="00CD1FEE" w:rsidRPr="00CD1FEE" w14:paraId="19CA9465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868B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Seattle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85A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51D5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1966-05-16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DCB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215B" w14:textId="3BCB0DB0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Eric Bjornstad, Art Davidson, Don Liska, Herb Staley, James Stuart.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7C98" w14:textId="44914C83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B99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DF48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57062417" w14:textId="77777777" w:rsidR="00184513" w:rsidRDefault="00184513">
      <w:r>
        <w:br w:type="page"/>
      </w:r>
    </w:p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CD1FEE" w:rsidRPr="00CD1FEE" w14:paraId="53291F91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BA6C2" w14:textId="4E1A038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lastRenderedPageBreak/>
              <w:t>British Columbia Coast Range</w:t>
            </w:r>
          </w:p>
        </w:tc>
      </w:tr>
      <w:tr w:rsidR="00CD1FEE" w:rsidRPr="00CD1FEE" w14:paraId="16DB4F1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CD54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E788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1CEC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72B1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CD208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6652C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81A34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1F40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6938AABB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E99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Squamish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5E4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Squamish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AF4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1959-04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019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2284" w14:textId="0DCDDD34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Don Gordon, Hank Mather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8120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9260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3F7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35F560E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AB2C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7D3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Squamish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6A48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1959-04-25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327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041C" w14:textId="2DABC079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Don Gordon, Hank Mather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2751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17A4" w14:textId="16A1D10B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E2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418A47C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5326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Squamish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433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Angel's Crest (Pitches 9-13)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35E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1962-06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35C0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E4280" w14:textId="3103BEB8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Les MacDonald, Hank Mather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9E6B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E500" w14:textId="3BBA4392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FC8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2B84137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6AC99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931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Angel's Crest (Pitches 1-8)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F9B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1964-05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6E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769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Eric Bjornstad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3459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F424" w14:textId="01D070ED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0090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5CBC046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C0B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Squamish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0B98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Snake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B141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1991-06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77B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0D03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Mark Bebie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D0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32F1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B7B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56AFACD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9BFA4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15C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Snake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AF5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1991-06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9597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A7D3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Rick Clements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071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3E23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9F7F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923D9C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4615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Golden Klattasine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27E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D41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1987-08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290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BD4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Jim Nelson, Carl Diedrich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D2A4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0A0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916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Climbing partners succeeded &amp; established a first ascent.</w:t>
            </w:r>
          </w:p>
        </w:tc>
      </w:tr>
      <w:tr w:rsidR="00CD1FEE" w:rsidRPr="00CD1FEE" w14:paraId="178A0C5B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59EB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Waddington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0DD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Chimney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E08F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B8C8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another route.</w:t>
            </w:r>
          </w:p>
        </w:tc>
      </w:tr>
      <w:tr w:rsidR="00CD1FEE" w:rsidRPr="00CD1FEE" w14:paraId="344CD73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AA3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Monarch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F1C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Ridge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F9C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CD9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Attempted two other routes.</w:t>
            </w:r>
          </w:p>
        </w:tc>
      </w:tr>
      <w:tr w:rsidR="00CD1FEE" w:rsidRPr="00CD1FEE" w14:paraId="64340A6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9767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Kates Needle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31F2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0010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1946-08-06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47C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370A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Bob Craig, Cliff Schmidtke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3671" w14:textId="033A034E" w:rsidR="00CD1FEE" w:rsidRPr="00CD1FEE" w:rsidRDefault="00CD1FEE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785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CC5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6880FD0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05D4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Canadian Rockies</w:t>
            </w:r>
          </w:p>
        </w:tc>
      </w:tr>
      <w:tr w:rsidR="00CD1FEE" w:rsidRPr="00CD1FEE" w14:paraId="16576AD8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38B4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388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B5D5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8C07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BE08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28D4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22FD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1FF2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1D9370E3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A9FD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Assiniboine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3880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6248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2006-07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2FF9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38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C325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332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F38D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970C394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E687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795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FB5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2008-08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BCB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F050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FF7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53F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FCD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AA8F60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C4A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Louis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51EB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Kain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8A56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2000-08-15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E467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529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Rick Clements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670D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4FF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B8DB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48AC70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271A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Eisenhower Tower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20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Dragon's Back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C736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Between 2002-2004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4E71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B2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Ray Borbon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7EF3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523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C197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A3B36E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1F94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Lefroy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4F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Face (Standard route, Righthand)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DCB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1966-03-24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C1AA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6EE5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Jim Madsen, Ron Burgener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E3F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306F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E3CB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F6746C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7202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Victoria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596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A558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2002-summer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EF93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E4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Bob Enagonio, Ray Borbon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AE0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B2D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29F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C362A8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825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Athabasca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CC8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Silverhorn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C493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1EC1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B2D2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Carl Diedrich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F639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C0E6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1D6B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0F386E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676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Edith Cavell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0B1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Face Direct (Chouinard/Beckey/Doody)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3A3C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1961-07-21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E35F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6BE6" w14:textId="77B86DBC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Yvon Chouinard, Dan Doody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D135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B168B" w14:textId="2B29F2FD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9F9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B153B5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08F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Oubliette Mtn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86D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Buttress, aka Greenwood-Beckey-Gordon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62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1962-07-27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23A8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226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Brian Greenwood, Don Gordon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005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FCD3" w14:textId="6D708414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0B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6FFA355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252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Robson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591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Kain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380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1965-03-07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0288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EC40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Fred Beckey, Tom Stewart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920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684BD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F313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0062840C" w14:textId="77777777" w:rsidR="00D010CF" w:rsidRDefault="00D010CF">
      <w:r>
        <w:br w:type="page"/>
      </w:r>
    </w:p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184513" w:rsidRPr="00CD1FEE" w14:paraId="396E8C23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8927" w14:textId="6AEF7B85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lastRenderedPageBreak/>
              <w:t>Canadian Rockies</w:t>
            </w:r>
            <w:r>
              <w:rPr>
                <w:rFonts w:eastAsia="Times New Roman" w:cstheme="minorHAnsi"/>
                <w:b/>
                <w:bCs/>
              </w:rPr>
              <w:t>, continued</w:t>
            </w:r>
          </w:p>
        </w:tc>
      </w:tr>
      <w:tr w:rsidR="00184513" w:rsidRPr="00CD1FEE" w14:paraId="6BC02B33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7BADE0" w14:textId="0CB37C5C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CA3E5F" w14:textId="5CB69196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78DBE" w14:textId="62FC2239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957395" w14:textId="7DB9D2C6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8018DD" w14:textId="5CD7EF9D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681D3" w14:textId="63103346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EF1D39" w14:textId="7F8BEB14" w:rsidR="00184513" w:rsidRPr="00CD1FEE" w:rsidRDefault="00184513" w:rsidP="00184513">
            <w:pPr>
              <w:jc w:val="right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0EC91" w14:textId="35C658A0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110BA7C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9CE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Adamant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BB5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F27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2003-07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F53A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897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Colin Haley, Aaron Clifford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F9C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661D6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451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DC79CC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B7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Ironman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DA64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SW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AD8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2007-07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B719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2256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Tim McAllister, Felix Parham, Eric Harz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2591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1357B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D6CE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8EFF41F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72D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Sir Sanford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EDC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NW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5204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1971-07-28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4978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7A9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John Rupley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AA35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897E1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795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C2D7AD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449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Sir Donald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544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NW Ridge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336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145B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two other routes.</w:t>
            </w:r>
          </w:p>
        </w:tc>
      </w:tr>
      <w:tr w:rsidR="00CD1FEE" w:rsidRPr="00CD1FEE" w14:paraId="5531FE0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5F6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Bugaboo Spire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DAA4" w14:textId="56DB6FA9" w:rsidR="00CD1FEE" w:rsidRPr="00CD1FEE" w:rsidRDefault="007926E4" w:rsidP="00CD1FE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Kain Route (</w:t>
            </w:r>
            <w:r w:rsidR="00CD1FEE" w:rsidRPr="00CD1FEE">
              <w:rPr>
                <w:rFonts w:eastAsia="Times New Roman" w:cstheme="minorHAnsi"/>
              </w:rPr>
              <w:t>South Ridge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B8D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1948-07-22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211B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DEF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Ralph Widrig, Joe Hieb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256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6B424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B85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7926E4" w:rsidRPr="00CD1FEE" w14:paraId="5E258C6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B5B" w14:textId="5EC46640" w:rsidR="007926E4" w:rsidRPr="00CD1FEE" w:rsidRDefault="007926E4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Bugaboo Spire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19F2" w14:textId="2F937D24" w:rsidR="007926E4" w:rsidRPr="00CD1FEE" w:rsidRDefault="007926E4" w:rsidP="007926E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Kain Route (</w:t>
            </w:r>
            <w:r w:rsidRPr="00CD1FEE">
              <w:rPr>
                <w:rFonts w:eastAsia="Times New Roman" w:cstheme="minorHAnsi"/>
              </w:rPr>
              <w:t>South Ridge</w:t>
            </w:r>
            <w:r>
              <w:rPr>
                <w:rFonts w:eastAsia="Times New Roman" w:cstheme="minorHAnsi"/>
              </w:rPr>
              <w:t>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5B96" w14:textId="159C7905" w:rsidR="007926E4" w:rsidRPr="00CD1FEE" w:rsidRDefault="007926E4" w:rsidP="007926E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1967-08-06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B814D" w14:textId="2EDB7495" w:rsidR="007926E4" w:rsidRPr="00CD1FEE" w:rsidRDefault="007926E4" w:rsidP="007926E4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C51E5" w14:textId="368D3A47" w:rsidR="007926E4" w:rsidRPr="00CD1FEE" w:rsidRDefault="007926E4" w:rsidP="007926E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Galen Rowell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E9FC0" w14:textId="77777777" w:rsidR="007926E4" w:rsidRPr="00CD1FEE" w:rsidRDefault="007926E4" w:rsidP="007926E4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34F68" w14:textId="77777777" w:rsidR="007926E4" w:rsidRPr="00CD1FEE" w:rsidRDefault="007926E4" w:rsidP="007926E4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A2DA3" w14:textId="77777777" w:rsidR="007926E4" w:rsidRPr="00CD1FEE" w:rsidRDefault="007926E4" w:rsidP="007926E4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8F16F96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431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Snowpatch Spire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9C2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Snowpatch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F793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1948-07-20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ADBA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8410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Ralph Widrig, Joe Hieb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349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A3B56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3369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0B2BD2A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7A3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Snowpatch Spire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C76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Face, Beckey-Mather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9AD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1959-08-07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F59A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F762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Hank Mather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53E4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381AA" w14:textId="46A6019B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160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E6E077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D2D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Howser Tower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77E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Buttress, Beckey Chouinard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0E29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1961-08-09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86D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CA05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Yvon Chouinard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0954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AC26A" w14:textId="16E37FD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5A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23123CB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00B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Gimli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DF5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FB2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2000-08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F77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8349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John Franko, Martina Holan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C8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2D78" w14:textId="77777777" w:rsidR="00CD1FEE" w:rsidRPr="00CD1FEE" w:rsidRDefault="00CD1FEE" w:rsidP="00CD1FEE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320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BCDE581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CFC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High Rockies</w:t>
            </w:r>
          </w:p>
        </w:tc>
      </w:tr>
      <w:tr w:rsidR="00CD1FEE" w:rsidRPr="00CD1FEE" w14:paraId="2F68BE9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A420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F4184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53E4D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FA4F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75CE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E51D2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D5E2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32D6D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4C61F92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366A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Grand Teton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651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Lower Exum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2162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1961-06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993D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A651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Ken Weeks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615F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4F46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0E72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BC44D7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0EA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Grand Teton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0ED5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D49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1963-07-26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37E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DE8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Dan Davis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B8E0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955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1C23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82BC6A3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D6CE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Owen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D87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Crescent Arete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6BC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1959-09-09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989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AD1B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Yvon Chouinard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D58E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E7C3" w14:textId="0065D938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301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0EB36E4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5A5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Moran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7AB5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CMC Route (SE Face)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886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F39DB" w14:textId="73C1B89E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t</w:t>
            </w:r>
            <w:r w:rsidR="001849B7">
              <w:rPr>
                <w:rFonts w:eastAsia="Times New Roman" w:cstheme="minorHAnsi"/>
              </w:rPr>
              <w:t>hree</w:t>
            </w:r>
            <w:r w:rsidRPr="00CD1FEE">
              <w:rPr>
                <w:rFonts w:eastAsia="Times New Roman" w:cstheme="minorHAnsi"/>
              </w:rPr>
              <w:t xml:space="preserve"> other routes.</w:t>
            </w:r>
          </w:p>
        </w:tc>
      </w:tr>
      <w:tr w:rsidR="00CD1FEE" w:rsidRPr="00CD1FEE" w14:paraId="3F82772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826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Musembeah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7638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23D4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1963-09-05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F98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6514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Layton Kor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87C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2585F" w14:textId="78DF8351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5289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7C10766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2E92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Fremont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6E43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FF8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1976-08-30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0A6F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880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William Lahr, Craig Martinson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B577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6166" w14:textId="553AB4F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841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9E16A1A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5B1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Pingora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5550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Buttress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12F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03B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three other routes.</w:t>
            </w:r>
          </w:p>
        </w:tc>
      </w:tr>
      <w:tr w:rsidR="00CD1FEE" w:rsidRPr="00CD1FEE" w14:paraId="5C63305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484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Warrior I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0B32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NE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2C0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1962-08-15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3ACE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C37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John Rupley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E4FE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B86CF" w14:textId="1A7B125F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FC13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A7A6AB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6F7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Sharks Nose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43D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SW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52E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1960-07-26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9D8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9CA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Yvon Chouinard, Ken Weeks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B7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D57ED" w14:textId="0B37EFD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F33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C81842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C1A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Cathedral Lake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FC8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Orion's Reflection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2A9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1978-09-07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0CE6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2B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Jim Kanzler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FBCD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EAEE" w14:textId="37DE68B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9C1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5E169D" w:rsidRPr="00CD1FEE" w14:paraId="15E5FA1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DA05F" w14:textId="3BC9E75C" w:rsidR="005E169D" w:rsidRPr="00CD1FEE" w:rsidRDefault="005E169D" w:rsidP="005E169D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Elephant's Perch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2F28" w14:textId="4BBD8E30" w:rsidR="005E169D" w:rsidRPr="00CD1FEE" w:rsidRDefault="005E169D" w:rsidP="005E169D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Beckey Direct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3F8C9" w14:textId="65919107" w:rsidR="005E169D" w:rsidRPr="00CD1FEE" w:rsidRDefault="005E169D" w:rsidP="005E169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1984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BF609" w14:textId="1C759A21" w:rsidR="005E169D" w:rsidRPr="00CD1FEE" w:rsidRDefault="005E169D" w:rsidP="005E169D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87E4" w14:textId="16DB54E2" w:rsidR="005E169D" w:rsidRPr="00CD1FEE" w:rsidRDefault="005E169D" w:rsidP="005E169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Reid Dowdle, Paul Potter, Mar de Fourneay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20C0" w14:textId="77777777" w:rsidR="005E169D" w:rsidRPr="00CD1FEE" w:rsidRDefault="005E169D" w:rsidP="005E169D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14763" w14:textId="77777777" w:rsidR="005E169D" w:rsidRDefault="005E169D" w:rsidP="005E169D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4815" w14:textId="7DB31F28" w:rsidR="005E169D" w:rsidRPr="00CD1FEE" w:rsidRDefault="005E169D" w:rsidP="005E169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Climbing, May 2012, page 42.</w:t>
            </w:r>
          </w:p>
        </w:tc>
      </w:tr>
      <w:tr w:rsidR="00CD1FEE" w:rsidRPr="00CD1FEE" w14:paraId="4118438E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ABFB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Little Cottonwood Canyon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AEB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Thumb ("S" Direct)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6F47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1989-04-07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E403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271E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Scott Roach, James Garrett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837F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77CB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8094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310E77C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E46DD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7718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Thumb ("S" Direct)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A40E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1985-10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7912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7DBA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Carl Horton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2A41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E851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573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55F630B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8D3AD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820A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Thumb (Super Slab)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A8F5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1961-09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B196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9B7B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Layton Kor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8DB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BC5C0" w14:textId="1786DF81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E304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6D4F7BEF" w14:textId="630199BF" w:rsidR="005E169D" w:rsidRDefault="005E169D"/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184513" w:rsidRPr="00CD1FEE" w14:paraId="411CB5D4" w14:textId="77777777" w:rsidTr="005E169D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0ED3" w14:textId="381A8AE6" w:rsidR="00184513" w:rsidRPr="00184513" w:rsidRDefault="00184513" w:rsidP="00184513">
            <w:pPr>
              <w:jc w:val="center"/>
              <w:rPr>
                <w:rFonts w:eastAsia="Times New Roman" w:cstheme="minorHAnsi"/>
                <w:b/>
              </w:rPr>
            </w:pPr>
            <w:r w:rsidRPr="00184513">
              <w:rPr>
                <w:rFonts w:eastAsia="Times New Roman" w:cstheme="minorHAnsi"/>
                <w:b/>
              </w:rPr>
              <w:t>High Rockies, continued</w:t>
            </w:r>
          </w:p>
        </w:tc>
      </w:tr>
      <w:tr w:rsidR="00184513" w:rsidRPr="00CD1FEE" w14:paraId="633AB56B" w14:textId="77777777" w:rsidTr="005E169D">
        <w:tc>
          <w:tcPr>
            <w:tcW w:w="19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D2DEDE" w14:textId="304CC69C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BCAF49" w14:textId="0C6C2CC9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9D45AE" w14:textId="2CFED3E4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870CF7" w14:textId="4713A67F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0910A8" w14:textId="57E739B7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D0EE53" w14:textId="5C9E0AAE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3B234" w14:textId="360C8FF3" w:rsidR="00184513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E85CBD" w14:textId="1AFB35D8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5E169D" w:rsidRPr="00CD1FEE" w14:paraId="02FFA236" w14:textId="77777777" w:rsidTr="007926E4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5EA6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Lone Peak Cirque-Summit Wall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0D4AD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Face, Triple Overhangs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F0E6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1962-09-02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91A7" w14:textId="77777777" w:rsidR="005E169D" w:rsidRPr="00CD1FEE" w:rsidRDefault="005E169D" w:rsidP="007926E4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954D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Rick Reese, Bob Irvine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7873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EA693" w14:textId="77777777" w:rsidR="005E169D" w:rsidRPr="00CD1FEE" w:rsidRDefault="005E169D" w:rsidP="007926E4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9243B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533AD3A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63E0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Flatirons, Third Flatiron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6A3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Face, Standard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5610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800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another route.</w:t>
            </w:r>
          </w:p>
        </w:tc>
      </w:tr>
      <w:tr w:rsidR="00CD1FEE" w:rsidRPr="00CD1FEE" w14:paraId="2B8E269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D30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El Dorado Canyon, Tower One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CAF7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Ruper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B8A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95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route on Tower 2.</w:t>
            </w:r>
          </w:p>
        </w:tc>
      </w:tr>
      <w:tr w:rsidR="00CD1FEE" w:rsidRPr="00CD1FEE" w14:paraId="15649A88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C19C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Lumpy Ridge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47D8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 Crack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0159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1986-04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8CCC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758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Bob Ordner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26C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DFC1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E5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0EBF447" w14:textId="77777777" w:rsidTr="00712E2A">
        <w:trPr>
          <w:trHeight w:val="80"/>
        </w:trPr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9113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Lumpy Ridge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68BE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Mainliner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E33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429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773BF7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71D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Hallett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9D4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Culp-Bossier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BDA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AA79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C77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Chris Donharl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619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E7C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A664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A7FE3C4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4044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Spearhead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FFE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Sykes' Sickle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D86B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67BC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7D5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James Garrett, Franziska Garrett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BC59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77FC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CEC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79F6E1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9BA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Longs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8AD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Diamond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4624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2008-07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0CA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4A04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Chris Donharl, Mike Pluog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ECA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FF7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507F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085A2F26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0312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Crestone Needle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A0D6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Ellingwood Arete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1857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1986-05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9AD3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6533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Winston Crausaz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469E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0CBB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3254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14EA7EE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F7F2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Sierra Nevada</w:t>
            </w:r>
          </w:p>
        </w:tc>
      </w:tr>
      <w:tr w:rsidR="00CD1FEE" w:rsidRPr="00CD1FEE" w14:paraId="1F16DFD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D335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F7A7A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7DF6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33B0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D55A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B27F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992E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4F77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CD1FEE" w:rsidRPr="00CD1FEE" w14:paraId="01A5422F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BAE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Lone Pine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D5B2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DCB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1970-05-04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A57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038A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Eric Bjornstad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AD6A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AB3E5" w14:textId="3608643A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142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E98864C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B2C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Lone Pine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F74D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Bastille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2BE7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1969-04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AAF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836A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Joe Brown, Chuck Haas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62AC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3899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1CD9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5FBA34B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5022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0656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Bastille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F65D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1969-late April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34E0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49F8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Eric Bjornstad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FBF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392B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20F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FD69A32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2E9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BA0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Bastille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D2B1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1969-04-28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C4D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DF10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Joe Brown, Chuck Haas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5591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7BC4" w14:textId="5DC42F82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B39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F818E2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65F6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Whitney Portal Buttress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F52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Beckey/Callis 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3914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1967-05-22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798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A0C4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Pat Callis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4CA8B" w14:textId="48D7A978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B016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27EA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B64E89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764E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Day Needle, aka Hilda Crooks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D48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Buttress [Beckey-Reese East Face Direct (East Buttress-Left Side)]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1A1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1963-09-15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08BC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FF2F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Rick Reese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D01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AEF7" w14:textId="0901C642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300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87C94AA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E2F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Whitney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1BA8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East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CB71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1963-09-15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99B9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3CC5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Rick Reese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44E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7323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B81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3C71723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001B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Russell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EC00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Fishhook arete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411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2007-06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27E1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4D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Felix Parham, Erik Fox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8796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527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9C3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D4F735A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F912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Thunderbolt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04D2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Face - Underhill Couloir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D802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1972-03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2D7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166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Hooman Aprin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73A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8EDD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1E7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E31E66C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091F6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6BF3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Face - Underhill Couloir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239B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1976-01-22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AC7E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2528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Dale McCauley, Werner Landry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445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29EE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6727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D10AB76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CEE6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830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00A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1994-08-10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E1C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649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Leslie Evans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70B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FCB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D883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7C612B24" w14:textId="00B52A8A" w:rsidR="00712E2A" w:rsidRDefault="00712E2A"/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184513" w:rsidRPr="00CD1FEE" w14:paraId="20C35CC8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</w:tcPr>
          <w:p w14:paraId="643A0449" w14:textId="49EBF6A0" w:rsidR="00184513" w:rsidRPr="00184513" w:rsidRDefault="00184513" w:rsidP="00184513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Sierra Nevada</w:t>
            </w:r>
            <w:r w:rsidR="00712E2A">
              <w:rPr>
                <w:rFonts w:eastAsia="Times New Roman" w:cstheme="minorHAnsi"/>
                <w:b/>
              </w:rPr>
              <w:t>, continued</w:t>
            </w:r>
          </w:p>
        </w:tc>
      </w:tr>
      <w:tr w:rsidR="00184513" w:rsidRPr="00CD1FEE" w14:paraId="78467026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bottom"/>
          </w:tcPr>
          <w:p w14:paraId="543D22BC" w14:textId="671138BD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6A6A67" w14:textId="1ABAA193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80BEAC" w14:textId="04D541FF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1F8A61" w14:textId="045192F5" w:rsidR="00184513" w:rsidRPr="00CD1FEE" w:rsidRDefault="00184513" w:rsidP="00184513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0C6011" w14:textId="487F60C6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CE21D2" w14:textId="59B0665E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F47796" w14:textId="5F540734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CBE89" w14:textId="35A534AD" w:rsidR="00184513" w:rsidRPr="00CD1FEE" w:rsidRDefault="00184513" w:rsidP="00184513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5E169D" w:rsidRPr="00CD1FEE" w14:paraId="354924DC" w14:textId="77777777" w:rsidTr="007926E4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AE1E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Cathedral 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A7BDB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SE Buttress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5AEB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1979-10-06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EBD1" w14:textId="77777777" w:rsidR="005E169D" w:rsidRPr="00CD1FEE" w:rsidRDefault="005E169D" w:rsidP="007926E4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DBA45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Mina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C0F5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A5351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1BE0" w14:textId="77777777" w:rsidR="005E169D" w:rsidRPr="00CD1FEE" w:rsidRDefault="005E169D" w:rsidP="007926E4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EBEA94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87C9" w14:textId="4C43A225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</w:t>
            </w:r>
            <w:r w:rsidR="00184513">
              <w:rPr>
                <w:rFonts w:eastAsia="Times New Roman" w:cstheme="minorHAnsi"/>
              </w:rPr>
              <w:t>AFF</w:t>
            </w:r>
            <w:r w:rsidRPr="00CD1FEE">
              <w:rPr>
                <w:rFonts w:eastAsia="Times New Roman" w:cstheme="minorHAnsi"/>
              </w:rPr>
              <w:t xml:space="preserve">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C138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West Crack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5A59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73C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another route.</w:t>
            </w:r>
          </w:p>
        </w:tc>
      </w:tr>
      <w:tr w:rsidR="00CD1FEE" w:rsidRPr="00CD1FEE" w14:paraId="4F285D69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CD6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Fairview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B71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Lucky Streaks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090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1967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8F6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6D8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CC67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65E6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1795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A31EF89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9473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77E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Lucky Streaks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E18E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1985-09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7DE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2EA2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Kirt Cozzins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4DC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9F90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243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11B9637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F173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Half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490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Snake Dike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DE23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1975-05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532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3D6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Walt Vennum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3C61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3C5F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D50A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3AAA99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B8E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Calaveras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AE7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Sands of Time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BCDB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0975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7A3DBF9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D11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Washington Column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20A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555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1977-04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176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A2BE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Jon Bowlin, Mark Menge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D95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5F24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DB4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1BACAEA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C25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Charlotte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3AA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9326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1970-10-11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F027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F5F4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Galen Rowell, Christopher A. G. Jones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404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88ABA" w14:textId="697A775C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ED33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FAB0E3B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07413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668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0FB3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1981-05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B46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F4A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Fred Glover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F36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817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BF2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1D223AE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DE4F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Angel Wings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4E6F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Wings Over Sequoia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D5D6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1975-10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54A2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9F3E" w14:textId="73F9B215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Craig Martinson, Dougal McCarty, Brian Leo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C0EF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480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AE0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32768E2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AFA6D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B39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Wings Over Sequoia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420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1976-10-01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2F5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998F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Dougal McCarty, Randal Grandstaff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E0C9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5634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F839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534AC19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F6EB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EFF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Wings Over Sequoia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CB3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1977-05-28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1F4A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3AB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Bill Lahr, Craig Martinson, Alan Neifield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E066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8709" w14:textId="70AA0BF3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44F5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1A1D03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1FB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Warlock Needle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C60D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CA64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1970-04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496C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A08E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Mike Heath, Dan McHale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40B8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7896" w14:textId="06EEDFB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DE90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92AE9C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EA96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Voodoo Dome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6786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White Punks on Dope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64EB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715B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875F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Patrick Paul, Justin Garner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1EA4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A16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A13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6ECA91AE" w14:textId="77777777" w:rsidR="00712E2A" w:rsidRDefault="00712E2A">
      <w:r>
        <w:br w:type="page"/>
      </w:r>
    </w:p>
    <w:tbl>
      <w:tblPr>
        <w:tblW w:w="13590" w:type="dxa"/>
        <w:tblInd w:w="-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2662"/>
        <w:gridCol w:w="1346"/>
        <w:gridCol w:w="542"/>
        <w:gridCol w:w="3041"/>
        <w:gridCol w:w="540"/>
        <w:gridCol w:w="630"/>
        <w:gridCol w:w="2880"/>
      </w:tblGrid>
      <w:tr w:rsidR="00CD1FEE" w:rsidRPr="00CD1FEE" w14:paraId="5AA71B72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69535" w14:textId="1D194DCE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lastRenderedPageBreak/>
              <w:t>Southwest Desert</w:t>
            </w:r>
          </w:p>
        </w:tc>
      </w:tr>
      <w:tr w:rsidR="00CD1FEE" w:rsidRPr="00CD1FEE" w14:paraId="3F1FDEE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4D4B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F1EE7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7021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8B7B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2B7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0C3B3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477AC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E69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</w:t>
            </w:r>
          </w:p>
        </w:tc>
      </w:tr>
      <w:tr w:rsidR="00A74341" w:rsidRPr="00CD1FEE" w14:paraId="7F871A4E" w14:textId="77777777" w:rsidTr="007926E4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2847" w14:textId="77777777" w:rsidR="00A74341" w:rsidRPr="00CD1FEE" w:rsidRDefault="00A74341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Castleton Tower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E0122" w14:textId="77777777" w:rsidR="00A74341" w:rsidRPr="00CD1FEE" w:rsidRDefault="00A74341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North Chimney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E7598" w14:textId="701B85F8" w:rsidR="00A74341" w:rsidRPr="00A74341" w:rsidRDefault="00D010CF" w:rsidP="00A74341">
            <w:pPr>
              <w:jc w:val="center"/>
              <w:rPr>
                <w:rFonts w:eastAsia="Times New Roman" w:cstheme="minorHAnsi"/>
                <w:b/>
                <w:i/>
                <w:color w:val="FF0000"/>
              </w:rPr>
            </w:pPr>
            <w:r>
              <w:rPr>
                <w:rFonts w:eastAsia="Times New Roman" w:cstheme="minorHAnsi"/>
                <w:b/>
                <w:i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22BCC" w14:textId="77777777" w:rsidR="00A74341" w:rsidRPr="00CD1FEE" w:rsidRDefault="00A74341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BB3701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9236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Kingfisher Tower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585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Colorado NE Ridge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663D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1C47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BD9E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Keith Reynolds, John Weinberg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914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3B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620C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2713064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F21D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Zion Canyon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2ABB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Touchstone Wall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19D0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2000-04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2462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FE8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Cameron Burns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D83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4435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610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73F1DB5F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A52C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59B9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Touchstone Wall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E14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2006-04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7D481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03AC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Mike Ruth, Calvin Herbert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671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EC6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8AF16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3D7676A8" w14:textId="77777777" w:rsidTr="007926E4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B96F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Zion Canyon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B9CC8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Prodigal Sun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8D1B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426BD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F0A02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Cameron Burns, Andrew Nichols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FD767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75ABD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0FA1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4B0DCC12" w14:textId="77777777" w:rsidTr="007926E4">
        <w:tc>
          <w:tcPr>
            <w:tcW w:w="1949" w:type="dxa"/>
            <w:vMerge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2D70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489C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Prodigal Sun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15D32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F671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B3E7F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Cameron Burns, Andrew Nichols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41C2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CB57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CDEC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1C52D6CD" w14:textId="77777777" w:rsidTr="007926E4">
        <w:tc>
          <w:tcPr>
            <w:tcW w:w="194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AB99C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852B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Prodigal Sun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80E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2006-10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15C22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84BC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Felix Perham, Jeremy Nelson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2F49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ED3F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B48C0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94D8DA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74347" w14:textId="28131FE9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Granite Mtn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B53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Classic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1B2B6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C9F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6F88598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0FF3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C956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What's My Line?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BC2B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  <w:p w14:paraId="4479D8D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D12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other unknown routes.</w:t>
            </w:r>
          </w:p>
        </w:tc>
      </w:tr>
      <w:tr w:rsidR="00CD1FEE" w:rsidRPr="00CD1FEE" w14:paraId="28AE4741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7F8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Cochise Stronghold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696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Moby Dick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D8F32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</w:p>
          <w:p w14:paraId="305B4CA7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8743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other unknown routes.</w:t>
            </w:r>
          </w:p>
        </w:tc>
      </w:tr>
      <w:tr w:rsidR="00CD1FEE" w:rsidRPr="00CD1FEE" w14:paraId="1A6B7FCC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05F1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Red Rocks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73A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Frogland</w:t>
            </w:r>
          </w:p>
        </w:tc>
        <w:tc>
          <w:tcPr>
            <w:tcW w:w="609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CE0E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  <w:i/>
                <w:iCs/>
                <w:color w:val="FF0000"/>
              </w:rPr>
              <w:t>No evidence of attempt on this route.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AEB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Did other routes.</w:t>
            </w:r>
          </w:p>
        </w:tc>
      </w:tr>
      <w:tr w:rsidR="00CD1FEE" w:rsidRPr="00CD1FEE" w14:paraId="448069CD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879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Red Rocks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1E9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Dream of Wild Turkey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A76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2003-03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A7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561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James Nakagami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EE2E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B29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B524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10DC57F9" w14:textId="77777777" w:rsidTr="007926E4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A88E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Red Rocks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A0336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Crimson Chrysalis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A0E39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1995-05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09837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6B51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Cameron Burns, Andrew Nichols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EDA6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D060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0A8E7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1849B7" w:rsidRPr="00CD1FEE" w14:paraId="78FBF501" w14:textId="77777777" w:rsidTr="007926E4">
        <w:tc>
          <w:tcPr>
            <w:tcW w:w="194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7ABD1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77241" w14:textId="74961968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Crimson Chrysalis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6EEDE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Unknown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B0E2" w14:textId="77777777" w:rsidR="001849B7" w:rsidRPr="00CD1FEE" w:rsidRDefault="001849B7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C038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Phil Kahrl, Paul Woodrum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6F053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E5AAB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4D02" w14:textId="77777777" w:rsidR="001849B7" w:rsidRPr="00CD1FEE" w:rsidRDefault="001849B7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46794272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318C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Red Rocks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70F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Black Orpheus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EE1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1995-04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F4523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C41A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Patrick Putnam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949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342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7DCA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AF96874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DD6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Tahquitz Rock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08B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Whodunit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0532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1998-11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411E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FD76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Alan Bartlett, Bruce Hawkins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7A0B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DC16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28C3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37B6DF4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9018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Tahquitz Rock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BAA1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Open Book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A558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1995-11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10D0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EC87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Paul Woodrum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587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A96A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2AB8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DA6B496" w14:textId="77777777" w:rsidTr="00712E2A">
        <w:tc>
          <w:tcPr>
            <w:tcW w:w="135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5F28C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Appalachian Mountains &amp; Mexico </w:t>
            </w:r>
          </w:p>
        </w:tc>
      </w:tr>
      <w:tr w:rsidR="00CD1FEE" w:rsidRPr="00CD1FEE" w14:paraId="53CBE5E6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6A9C2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Peak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F5972D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Route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581B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E7105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AT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82AC5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Climbing Partners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AC2DF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B2DE79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NR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D8C4A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CD1FEE" w:rsidRPr="00CD1FEE" w14:paraId="38FF5A1E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F7B6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Looking Glass Rock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EDA6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The Nose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0757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1987-05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8CB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28E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Ben Fouter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C6A15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6FA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D890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172AD83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F2B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Mt Washington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0FD8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Pinnacle Gully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BD5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1996-03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C883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2108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Kevin Hand, Tyler Stableford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1CD0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2B31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E8D9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FF49DFD" w14:textId="77777777" w:rsidTr="00712E2A">
        <w:tc>
          <w:tcPr>
            <w:tcW w:w="19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4665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El Gran Trono Blanco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7E6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Face, Baile del Sol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60D3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1994-Fall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55B8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U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0503B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Paul Woodrum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2BFD9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6CE9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F1EFC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3AD2D0C9" w14:textId="77777777" w:rsidTr="00712E2A">
        <w:tc>
          <w:tcPr>
            <w:tcW w:w="19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DB0B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1A3C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South Face, Baile del Sol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5C84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1995-11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B0F84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F1372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Paul Woodrum, Pat McInery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9C3B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4D3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A97E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  <w:tr w:rsidR="00CD1FEE" w:rsidRPr="00CD1FEE" w14:paraId="2235CEF0" w14:textId="77777777" w:rsidTr="00712E2A">
        <w:tc>
          <w:tcPr>
            <w:tcW w:w="19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0949F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Pico de Orizaba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27D4A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Ruta Norte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D5E71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1978-12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F7BB" w14:textId="77777777" w:rsidR="00CD1FEE" w:rsidRPr="00CD1FEE" w:rsidRDefault="00CD1FEE" w:rsidP="00CD1FEE">
            <w:pPr>
              <w:jc w:val="center"/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S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A33D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  <w:r w:rsidRPr="00CD1FEE">
              <w:rPr>
                <w:rFonts w:eastAsia="Times New Roman" w:cstheme="minorHAnsi"/>
              </w:rPr>
              <w:t>Mike Warburton, Reed Tindall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40F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FE0E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3840" w14:textId="77777777" w:rsidR="00CD1FEE" w:rsidRPr="00CD1FEE" w:rsidRDefault="00CD1FEE" w:rsidP="00CD1FEE">
            <w:pPr>
              <w:rPr>
                <w:rFonts w:eastAsia="Times New Roman" w:cstheme="minorHAnsi"/>
              </w:rPr>
            </w:pPr>
          </w:p>
        </w:tc>
      </w:tr>
    </w:tbl>
    <w:p w14:paraId="2C515FE7" w14:textId="574C763D" w:rsidR="00A9204E" w:rsidRPr="00CD1FEE" w:rsidRDefault="009C627D" w:rsidP="00712E2A">
      <w:pPr>
        <w:rPr>
          <w:rFonts w:cstheme="minorHAnsi"/>
        </w:rPr>
      </w:pPr>
      <w:r>
        <w:rPr>
          <w:rFonts w:cstheme="minorHAnsi"/>
        </w:rPr>
        <w:t>Author: Dave Creeden</w:t>
      </w:r>
      <w:r w:rsidR="000B2B8E">
        <w:rPr>
          <w:rFonts w:cstheme="minorHAnsi"/>
        </w:rPr>
        <w:t>.</w:t>
      </w:r>
      <w:bookmarkStart w:id="0" w:name="_GoBack"/>
      <w:bookmarkEnd w:id="0"/>
    </w:p>
    <w:sectPr w:rsidR="00A9204E" w:rsidRPr="00CD1FEE" w:rsidSect="00261A56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pgBorders w:offsetFrom="page">
        <w:top w:val="single" w:sz="12" w:space="24" w:color="538135" w:themeColor="accent6" w:themeShade="BF"/>
        <w:left w:val="single" w:sz="12" w:space="24" w:color="538135" w:themeColor="accent6" w:themeShade="BF"/>
        <w:bottom w:val="single" w:sz="12" w:space="24" w:color="538135" w:themeColor="accent6" w:themeShade="BF"/>
        <w:right w:val="single" w:sz="12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03B6B" w14:textId="77777777" w:rsidR="00C63F07" w:rsidRDefault="00C63F07" w:rsidP="009C627D">
      <w:r>
        <w:separator/>
      </w:r>
    </w:p>
  </w:endnote>
  <w:endnote w:type="continuationSeparator" w:id="0">
    <w:p w14:paraId="481F0429" w14:textId="77777777" w:rsidR="00C63F07" w:rsidRDefault="00C63F07" w:rsidP="009C6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9B1FB" w14:textId="77777777" w:rsidR="007926E4" w:rsidRDefault="007926E4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14:paraId="5ED33E5B" w14:textId="77777777" w:rsidR="007926E4" w:rsidRDefault="00792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F26E" w14:textId="77777777" w:rsidR="00C63F07" w:rsidRDefault="00C63F07" w:rsidP="009C627D">
      <w:r>
        <w:separator/>
      </w:r>
    </w:p>
  </w:footnote>
  <w:footnote w:type="continuationSeparator" w:id="0">
    <w:p w14:paraId="601585F9" w14:textId="77777777" w:rsidR="00C63F07" w:rsidRDefault="00C63F07" w:rsidP="009C6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C6A3" w14:textId="2E8406FB" w:rsidR="007926E4" w:rsidRPr="009C627D" w:rsidRDefault="007926E4">
    <w:pPr>
      <w:pStyle w:val="Header"/>
      <w:rPr>
        <w:rFonts w:ascii="MV Boli" w:hAnsi="MV Boli" w:cs="MV Boli"/>
        <w:b/>
        <w:color w:val="008000"/>
        <w:sz w:val="28"/>
        <w:szCs w:val="28"/>
        <w:u w:val="single"/>
      </w:rPr>
    </w:pPr>
    <w:r w:rsidRPr="009C627D">
      <w:rPr>
        <w:rFonts w:ascii="MV Boli" w:hAnsi="MV Boli" w:cs="MV Boli"/>
        <w:b/>
        <w:color w:val="008000"/>
        <w:sz w:val="28"/>
        <w:szCs w:val="28"/>
        <w:u w:val="single"/>
      </w:rPr>
      <w:t xml:space="preserve">Chapter </w:t>
    </w:r>
    <w:r>
      <w:rPr>
        <w:rFonts w:ascii="MV Boli" w:hAnsi="MV Boli" w:cs="MV Boli"/>
        <w:b/>
        <w:color w:val="008000"/>
        <w:sz w:val="28"/>
        <w:szCs w:val="28"/>
        <w:u w:val="single"/>
      </w:rPr>
      <w:t>8</w:t>
    </w:r>
    <w:r w:rsidRPr="009C627D">
      <w:rPr>
        <w:rFonts w:ascii="MV Boli" w:hAnsi="MV Boli" w:cs="MV Boli"/>
        <w:b/>
        <w:color w:val="008000"/>
        <w:sz w:val="28"/>
        <w:szCs w:val="28"/>
        <w:u w:val="single"/>
      </w:rPr>
      <w:t>: Fred Beckey’s 100 Favorite North American Climbs – Beckey’s Progress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EE"/>
    <w:rsid w:val="000B2B8E"/>
    <w:rsid w:val="00184513"/>
    <w:rsid w:val="001849B7"/>
    <w:rsid w:val="00237095"/>
    <w:rsid w:val="00261A56"/>
    <w:rsid w:val="00274609"/>
    <w:rsid w:val="00463B37"/>
    <w:rsid w:val="00535293"/>
    <w:rsid w:val="005E169D"/>
    <w:rsid w:val="005E4FB4"/>
    <w:rsid w:val="00645252"/>
    <w:rsid w:val="006D3D74"/>
    <w:rsid w:val="00705292"/>
    <w:rsid w:val="00712E2A"/>
    <w:rsid w:val="00725A08"/>
    <w:rsid w:val="007926E4"/>
    <w:rsid w:val="009C627D"/>
    <w:rsid w:val="009D1A15"/>
    <w:rsid w:val="00A74341"/>
    <w:rsid w:val="00A9204E"/>
    <w:rsid w:val="00AA4E5D"/>
    <w:rsid w:val="00C63F07"/>
    <w:rsid w:val="00CD1FEE"/>
    <w:rsid w:val="00D010CF"/>
    <w:rsid w:val="00EC16FD"/>
    <w:rsid w:val="00F6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D012"/>
  <w15:chartTrackingRefBased/>
  <w15:docId w15:val="{186DF2B2-4D05-464E-BB5B-14A67AA1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67</TotalTime>
  <Pages>7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11</cp:revision>
  <dcterms:created xsi:type="dcterms:W3CDTF">2018-10-02T20:27:00Z</dcterms:created>
  <dcterms:modified xsi:type="dcterms:W3CDTF">2019-04-01T23:11:00Z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