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96616" w14:textId="77777777" w:rsidR="00690B34" w:rsidRPr="00FE2163" w:rsidRDefault="00690B34" w:rsidP="00690B34">
      <w:pPr>
        <w:rPr>
          <w:rFonts w:eastAsia="Times New Roman" w:cstheme="minorHAnsi"/>
          <w:b/>
          <w:color w:val="000000"/>
          <w:u w:val="single"/>
        </w:rPr>
      </w:pPr>
      <w:r>
        <w:rPr>
          <w:rFonts w:eastAsia="Times New Roman" w:cstheme="minorHAnsi"/>
          <w:b/>
          <w:color w:val="000000"/>
          <w:u w:val="single"/>
        </w:rPr>
        <w:t>Abbreviations</w:t>
      </w:r>
    </w:p>
    <w:p w14:paraId="19AF152B" w14:textId="6CCBCB7D" w:rsidR="00FC6177" w:rsidRDefault="00FC6177"/>
    <w:p w14:paraId="080876BB" w14:textId="77777777" w:rsidR="00FC6177" w:rsidRDefault="00FC6177">
      <w:r>
        <w:t xml:space="preserve">AT: Attempt   S: Successful   U: Unsuccessful   FA: First Ascent   NR: New Route   ALP: Alpine Climb   RC: Rock Climb   CNC: Challenge of North Cascades   </w:t>
      </w:r>
    </w:p>
    <w:p w14:paraId="614A7571" w14:textId="075BAFF9" w:rsidR="00FC6177" w:rsidRDefault="00FC6177">
      <w:r>
        <w:t>CAG: Cascade Alpine Guide   UW: University of Washington</w:t>
      </w:r>
    </w:p>
    <w:p w14:paraId="20229462" w14:textId="77777777" w:rsidR="00FC6177" w:rsidRDefault="00FC6177"/>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653F7E" w14:paraId="6C486125" w14:textId="77777777" w:rsidTr="00653F7E">
        <w:trPr>
          <w:trHeight w:val="300"/>
        </w:trPr>
        <w:tc>
          <w:tcPr>
            <w:tcW w:w="14665" w:type="dxa"/>
            <w:gridSpan w:val="11"/>
            <w:shd w:val="clear" w:color="auto" w:fill="00B0F0"/>
            <w:noWrap/>
            <w:vAlign w:val="bottom"/>
          </w:tcPr>
          <w:p w14:paraId="2C7A562A" w14:textId="0873E97C" w:rsidR="00653F7E" w:rsidRDefault="00653F7E" w:rsidP="00357A57">
            <w:pPr>
              <w:jc w:val="center"/>
              <w:rPr>
                <w:rFonts w:ascii="Calibri" w:hAnsi="Calibri" w:cs="Calibri"/>
                <w:b/>
                <w:bCs/>
                <w:color w:val="000000"/>
                <w:sz w:val="20"/>
                <w:szCs w:val="20"/>
              </w:rPr>
            </w:pPr>
            <w:r>
              <w:rPr>
                <w:rFonts w:ascii="Calibri" w:hAnsi="Calibri" w:cs="Calibri"/>
                <w:b/>
                <w:bCs/>
                <w:color w:val="000000"/>
                <w:sz w:val="20"/>
                <w:szCs w:val="20"/>
              </w:rPr>
              <w:t>1940</w:t>
            </w:r>
          </w:p>
        </w:tc>
      </w:tr>
      <w:tr w:rsidR="00357A57" w14:paraId="3F258369" w14:textId="249048E6" w:rsidTr="00345388">
        <w:trPr>
          <w:trHeight w:val="300"/>
        </w:trPr>
        <w:tc>
          <w:tcPr>
            <w:tcW w:w="1255" w:type="dxa"/>
            <w:shd w:val="clear" w:color="000000" w:fill="FFFF00"/>
            <w:noWrap/>
            <w:vAlign w:val="bottom"/>
            <w:hideMark/>
          </w:tcPr>
          <w:p w14:paraId="5FC17A20" w14:textId="3AAC9065" w:rsidR="00357A57" w:rsidRDefault="00357A57" w:rsidP="00357A57">
            <w:pPr>
              <w:jc w:val="center"/>
              <w:rPr>
                <w:rFonts w:ascii="Calibri" w:hAnsi="Calibri" w:cs="Calibri"/>
                <w:b/>
                <w:bCs/>
                <w:color w:val="000000"/>
                <w:sz w:val="20"/>
                <w:szCs w:val="20"/>
              </w:rPr>
            </w:pPr>
            <w:r>
              <w:rPr>
                <w:rFonts w:ascii="Calibri" w:hAnsi="Calibri" w:cs="Calibri"/>
                <w:b/>
                <w:bCs/>
                <w:color w:val="000000"/>
                <w:sz w:val="20"/>
                <w:szCs w:val="20"/>
              </w:rPr>
              <w:t>Ascent Date</w:t>
            </w:r>
          </w:p>
        </w:tc>
        <w:tc>
          <w:tcPr>
            <w:tcW w:w="437" w:type="dxa"/>
            <w:shd w:val="clear" w:color="000000" w:fill="FFFF00"/>
            <w:noWrap/>
            <w:vAlign w:val="bottom"/>
            <w:hideMark/>
          </w:tcPr>
          <w:p w14:paraId="1C77087A" w14:textId="77777777" w:rsidR="00357A57" w:rsidRDefault="00357A57" w:rsidP="00357A57">
            <w:pPr>
              <w:jc w:val="center"/>
              <w:rPr>
                <w:rFonts w:ascii="Calibri" w:hAnsi="Calibri" w:cs="Calibri"/>
                <w:b/>
                <w:bCs/>
                <w:color w:val="000000"/>
                <w:sz w:val="20"/>
                <w:szCs w:val="20"/>
              </w:rPr>
            </w:pPr>
            <w:r>
              <w:rPr>
                <w:rFonts w:ascii="Calibri" w:hAnsi="Calibri" w:cs="Calibri"/>
                <w:b/>
                <w:bCs/>
                <w:color w:val="000000"/>
                <w:sz w:val="20"/>
                <w:szCs w:val="20"/>
              </w:rPr>
              <w:t>AT</w:t>
            </w:r>
          </w:p>
        </w:tc>
        <w:tc>
          <w:tcPr>
            <w:tcW w:w="1453" w:type="dxa"/>
            <w:shd w:val="clear" w:color="000000" w:fill="FFFF00"/>
            <w:vAlign w:val="bottom"/>
            <w:hideMark/>
          </w:tcPr>
          <w:p w14:paraId="1D8CE48C" w14:textId="38A4F117" w:rsidR="00357A57" w:rsidRDefault="00357A57" w:rsidP="00357A57">
            <w:pPr>
              <w:jc w:val="center"/>
              <w:rPr>
                <w:rFonts w:ascii="Calibri" w:hAnsi="Calibri" w:cs="Calibri"/>
                <w:b/>
                <w:bCs/>
                <w:color w:val="000000"/>
                <w:sz w:val="20"/>
                <w:szCs w:val="20"/>
              </w:rPr>
            </w:pPr>
            <w:r>
              <w:rPr>
                <w:rFonts w:ascii="Calibri" w:hAnsi="Calibri" w:cs="Calibri"/>
                <w:b/>
                <w:bCs/>
                <w:color w:val="000000"/>
                <w:sz w:val="20"/>
                <w:szCs w:val="20"/>
              </w:rPr>
              <w:t>Peak</w:t>
            </w:r>
          </w:p>
        </w:tc>
        <w:tc>
          <w:tcPr>
            <w:tcW w:w="1530" w:type="dxa"/>
            <w:shd w:val="clear" w:color="000000" w:fill="FFFF00"/>
            <w:vAlign w:val="bottom"/>
            <w:hideMark/>
          </w:tcPr>
          <w:p w14:paraId="4D9526F4" w14:textId="77777777" w:rsidR="00357A57" w:rsidRDefault="00357A57" w:rsidP="00357A57">
            <w:pPr>
              <w:jc w:val="center"/>
              <w:rPr>
                <w:rFonts w:ascii="Calibri" w:hAnsi="Calibri" w:cs="Calibri"/>
                <w:b/>
                <w:bCs/>
                <w:color w:val="000000"/>
                <w:sz w:val="20"/>
                <w:szCs w:val="20"/>
              </w:rPr>
            </w:pPr>
            <w:r>
              <w:rPr>
                <w:rFonts w:ascii="Calibri" w:hAnsi="Calibri" w:cs="Calibri"/>
                <w:b/>
                <w:bCs/>
                <w:color w:val="000000"/>
                <w:sz w:val="20"/>
                <w:szCs w:val="20"/>
              </w:rPr>
              <w:t>Route</w:t>
            </w:r>
          </w:p>
        </w:tc>
        <w:tc>
          <w:tcPr>
            <w:tcW w:w="450" w:type="dxa"/>
            <w:shd w:val="clear" w:color="000000" w:fill="FFFF00"/>
            <w:vAlign w:val="bottom"/>
          </w:tcPr>
          <w:p w14:paraId="615CF993" w14:textId="2FFA4391" w:rsidR="00357A57" w:rsidRDefault="00357A57" w:rsidP="00357A57">
            <w:pPr>
              <w:jc w:val="center"/>
              <w:rPr>
                <w:rFonts w:ascii="Calibri" w:hAnsi="Calibri" w:cs="Calibri"/>
                <w:b/>
                <w:bCs/>
                <w:color w:val="000000"/>
                <w:sz w:val="20"/>
                <w:szCs w:val="20"/>
              </w:rPr>
            </w:pPr>
            <w:r>
              <w:rPr>
                <w:rFonts w:ascii="Calibri" w:hAnsi="Calibri" w:cs="Calibri"/>
                <w:b/>
                <w:bCs/>
                <w:color w:val="000000"/>
                <w:sz w:val="20"/>
                <w:szCs w:val="20"/>
              </w:rPr>
              <w:t>FA</w:t>
            </w:r>
          </w:p>
        </w:tc>
        <w:tc>
          <w:tcPr>
            <w:tcW w:w="540" w:type="dxa"/>
            <w:shd w:val="clear" w:color="000000" w:fill="FFFF00"/>
            <w:vAlign w:val="bottom"/>
            <w:hideMark/>
          </w:tcPr>
          <w:p w14:paraId="6E04309C" w14:textId="771E3410" w:rsidR="00357A57" w:rsidRDefault="00357A57" w:rsidP="00357A57">
            <w:pPr>
              <w:jc w:val="center"/>
              <w:rPr>
                <w:rFonts w:ascii="Calibri" w:hAnsi="Calibri" w:cs="Calibri"/>
                <w:b/>
                <w:bCs/>
                <w:color w:val="000000"/>
                <w:sz w:val="20"/>
                <w:szCs w:val="20"/>
              </w:rPr>
            </w:pPr>
            <w:r>
              <w:rPr>
                <w:rFonts w:ascii="Calibri" w:hAnsi="Calibri" w:cs="Calibri"/>
                <w:b/>
                <w:bCs/>
                <w:color w:val="000000"/>
                <w:sz w:val="20"/>
                <w:szCs w:val="20"/>
              </w:rPr>
              <w:t>NR</w:t>
            </w:r>
          </w:p>
        </w:tc>
        <w:tc>
          <w:tcPr>
            <w:tcW w:w="2520" w:type="dxa"/>
            <w:shd w:val="clear" w:color="000000" w:fill="FFFF00"/>
            <w:vAlign w:val="bottom"/>
            <w:hideMark/>
          </w:tcPr>
          <w:p w14:paraId="31C9C5F0" w14:textId="37BD4DC5" w:rsidR="00357A57" w:rsidRDefault="00357A57" w:rsidP="00357A57">
            <w:pPr>
              <w:jc w:val="center"/>
              <w:rPr>
                <w:rFonts w:ascii="Calibri" w:hAnsi="Calibri" w:cs="Calibri"/>
                <w:b/>
                <w:bCs/>
                <w:color w:val="000000"/>
                <w:sz w:val="20"/>
                <w:szCs w:val="20"/>
              </w:rPr>
            </w:pPr>
            <w:r>
              <w:rPr>
                <w:rFonts w:ascii="Calibri" w:hAnsi="Calibri" w:cs="Calibri"/>
                <w:b/>
                <w:bCs/>
                <w:color w:val="000000"/>
                <w:sz w:val="20"/>
                <w:szCs w:val="20"/>
              </w:rPr>
              <w:t>Climbing Partners</w:t>
            </w:r>
          </w:p>
        </w:tc>
        <w:tc>
          <w:tcPr>
            <w:tcW w:w="990" w:type="dxa"/>
            <w:shd w:val="clear" w:color="000000" w:fill="FFFF00"/>
            <w:vAlign w:val="bottom"/>
            <w:hideMark/>
          </w:tcPr>
          <w:p w14:paraId="24BB4601" w14:textId="77777777" w:rsidR="00357A57" w:rsidRDefault="00357A57" w:rsidP="00357A57">
            <w:pPr>
              <w:jc w:val="center"/>
              <w:rPr>
                <w:rFonts w:ascii="Calibri" w:hAnsi="Calibri" w:cs="Calibri"/>
                <w:b/>
                <w:bCs/>
                <w:color w:val="000000"/>
                <w:sz w:val="20"/>
                <w:szCs w:val="20"/>
              </w:rPr>
            </w:pPr>
            <w:r>
              <w:rPr>
                <w:rFonts w:ascii="Calibri" w:hAnsi="Calibri" w:cs="Calibri"/>
                <w:b/>
                <w:bCs/>
                <w:color w:val="000000"/>
                <w:sz w:val="20"/>
                <w:szCs w:val="20"/>
              </w:rPr>
              <w:t>Grade</w:t>
            </w:r>
          </w:p>
        </w:tc>
        <w:tc>
          <w:tcPr>
            <w:tcW w:w="1350" w:type="dxa"/>
            <w:shd w:val="clear" w:color="000000" w:fill="FFFF00"/>
            <w:vAlign w:val="bottom"/>
            <w:hideMark/>
          </w:tcPr>
          <w:p w14:paraId="3F796895" w14:textId="77777777" w:rsidR="00357A57" w:rsidRDefault="00357A57" w:rsidP="00357A57">
            <w:pPr>
              <w:jc w:val="center"/>
              <w:rPr>
                <w:rFonts w:ascii="Calibri" w:hAnsi="Calibri" w:cs="Calibri"/>
                <w:b/>
                <w:bCs/>
                <w:color w:val="000000"/>
                <w:sz w:val="20"/>
                <w:szCs w:val="20"/>
              </w:rPr>
            </w:pPr>
            <w:r>
              <w:rPr>
                <w:rFonts w:ascii="Calibri" w:hAnsi="Calibri" w:cs="Calibri"/>
                <w:b/>
                <w:bCs/>
                <w:color w:val="000000"/>
                <w:sz w:val="20"/>
                <w:szCs w:val="20"/>
              </w:rPr>
              <w:t>Location</w:t>
            </w:r>
          </w:p>
        </w:tc>
        <w:tc>
          <w:tcPr>
            <w:tcW w:w="990" w:type="dxa"/>
            <w:shd w:val="clear" w:color="000000" w:fill="FFFF00"/>
            <w:vAlign w:val="bottom"/>
            <w:hideMark/>
          </w:tcPr>
          <w:p w14:paraId="2FADFC43" w14:textId="77777777" w:rsidR="00357A57" w:rsidRDefault="00357A57" w:rsidP="00357A57">
            <w:pPr>
              <w:jc w:val="center"/>
              <w:rPr>
                <w:rFonts w:ascii="Calibri" w:hAnsi="Calibri" w:cs="Calibri"/>
                <w:b/>
                <w:bCs/>
                <w:color w:val="000000"/>
                <w:sz w:val="20"/>
                <w:szCs w:val="20"/>
              </w:rPr>
            </w:pPr>
            <w:r>
              <w:rPr>
                <w:rFonts w:ascii="Calibri" w:hAnsi="Calibri" w:cs="Calibri"/>
                <w:b/>
                <w:bCs/>
                <w:color w:val="000000"/>
                <w:sz w:val="20"/>
                <w:szCs w:val="20"/>
              </w:rPr>
              <w:t>Route Aspects</w:t>
            </w:r>
          </w:p>
        </w:tc>
        <w:tc>
          <w:tcPr>
            <w:tcW w:w="3150" w:type="dxa"/>
            <w:shd w:val="clear" w:color="000000" w:fill="FFFF00"/>
            <w:vAlign w:val="bottom"/>
          </w:tcPr>
          <w:p w14:paraId="4E495A13" w14:textId="2D47C6E4" w:rsidR="00357A57" w:rsidRDefault="00357A57" w:rsidP="00357A57">
            <w:pPr>
              <w:jc w:val="center"/>
              <w:rPr>
                <w:rFonts w:ascii="Calibri" w:hAnsi="Calibri" w:cs="Calibri"/>
                <w:b/>
                <w:bCs/>
                <w:color w:val="000000"/>
                <w:sz w:val="20"/>
                <w:szCs w:val="20"/>
              </w:rPr>
            </w:pPr>
            <w:r>
              <w:rPr>
                <w:rFonts w:ascii="Calibri" w:hAnsi="Calibri" w:cs="Calibri"/>
                <w:b/>
                <w:bCs/>
                <w:color w:val="000000"/>
                <w:sz w:val="20"/>
                <w:szCs w:val="20"/>
              </w:rPr>
              <w:t>Sources</w:t>
            </w:r>
          </w:p>
        </w:tc>
      </w:tr>
      <w:tr w:rsidR="009E0CA4" w14:paraId="5A441268" w14:textId="6F115F6B" w:rsidTr="009E0CA4">
        <w:trPr>
          <w:trHeight w:val="510"/>
        </w:trPr>
        <w:tc>
          <w:tcPr>
            <w:tcW w:w="1255" w:type="dxa"/>
            <w:shd w:val="clear" w:color="000000" w:fill="FFFFFF"/>
            <w:noWrap/>
          </w:tcPr>
          <w:p w14:paraId="1D2F1A7B" w14:textId="52ABBFED" w:rsidR="009E0CA4" w:rsidRDefault="009E0CA4" w:rsidP="009E0CA4">
            <w:pPr>
              <w:rPr>
                <w:rFonts w:ascii="Calibri" w:hAnsi="Calibri" w:cs="Calibri"/>
                <w:color w:val="000000"/>
                <w:sz w:val="20"/>
                <w:szCs w:val="20"/>
              </w:rPr>
            </w:pPr>
            <w:r>
              <w:rPr>
                <w:color w:val="000000"/>
                <w:sz w:val="20"/>
                <w:szCs w:val="20"/>
              </w:rPr>
              <w:t>1940</w:t>
            </w:r>
          </w:p>
        </w:tc>
        <w:tc>
          <w:tcPr>
            <w:tcW w:w="437" w:type="dxa"/>
            <w:shd w:val="clear" w:color="000000" w:fill="FFFFFF"/>
            <w:noWrap/>
          </w:tcPr>
          <w:p w14:paraId="3317912A" w14:textId="21EECFB3" w:rsidR="009E0CA4" w:rsidRDefault="009E0CA4" w:rsidP="009E0CA4">
            <w:pPr>
              <w:jc w:val="center"/>
              <w:rPr>
                <w:rFonts w:ascii="Calibri" w:hAnsi="Calibri" w:cs="Calibri"/>
                <w:color w:val="000000"/>
                <w:sz w:val="20"/>
                <w:szCs w:val="20"/>
              </w:rPr>
            </w:pPr>
            <w:r>
              <w:rPr>
                <w:sz w:val="20"/>
                <w:szCs w:val="20"/>
              </w:rPr>
              <w:t>U</w:t>
            </w:r>
          </w:p>
        </w:tc>
        <w:tc>
          <w:tcPr>
            <w:tcW w:w="1453" w:type="dxa"/>
            <w:shd w:val="clear" w:color="000000" w:fill="FFFFFF"/>
          </w:tcPr>
          <w:p w14:paraId="2A28BFBE" w14:textId="61A2CF61" w:rsidR="009E0CA4" w:rsidRDefault="009E0CA4" w:rsidP="009E0CA4">
            <w:pPr>
              <w:rPr>
                <w:rFonts w:ascii="Calibri" w:hAnsi="Calibri" w:cs="Calibri"/>
                <w:color w:val="000000"/>
                <w:sz w:val="20"/>
                <w:szCs w:val="20"/>
              </w:rPr>
            </w:pPr>
            <w:r>
              <w:rPr>
                <w:color w:val="000000"/>
                <w:sz w:val="20"/>
                <w:szCs w:val="20"/>
              </w:rPr>
              <w:t>Mt Index-North Peak</w:t>
            </w:r>
          </w:p>
        </w:tc>
        <w:tc>
          <w:tcPr>
            <w:tcW w:w="1530" w:type="dxa"/>
            <w:shd w:val="clear" w:color="000000" w:fill="FFFFFF"/>
          </w:tcPr>
          <w:p w14:paraId="4741A04A" w14:textId="3DFAB5C6" w:rsidR="009E0CA4" w:rsidRDefault="009E0CA4" w:rsidP="009E0CA4">
            <w:pPr>
              <w:rPr>
                <w:rFonts w:ascii="Calibri" w:hAnsi="Calibri" w:cs="Calibri"/>
                <w:color w:val="000000"/>
                <w:sz w:val="20"/>
                <w:szCs w:val="20"/>
              </w:rPr>
            </w:pPr>
            <w:r>
              <w:rPr>
                <w:color w:val="000000"/>
                <w:sz w:val="20"/>
                <w:szCs w:val="20"/>
              </w:rPr>
              <w:t>North Face</w:t>
            </w:r>
          </w:p>
        </w:tc>
        <w:tc>
          <w:tcPr>
            <w:tcW w:w="450" w:type="dxa"/>
            <w:shd w:val="clear" w:color="000000" w:fill="FFFFFF"/>
          </w:tcPr>
          <w:p w14:paraId="02F083B2" w14:textId="69CB55F1" w:rsidR="009E0CA4" w:rsidRDefault="009E0CA4" w:rsidP="009E0CA4">
            <w:pPr>
              <w:jc w:val="center"/>
              <w:rPr>
                <w:rFonts w:ascii="Calibri" w:hAnsi="Calibri" w:cs="Calibri"/>
                <w:color w:val="000000"/>
                <w:sz w:val="20"/>
                <w:szCs w:val="20"/>
              </w:rPr>
            </w:pPr>
          </w:p>
        </w:tc>
        <w:tc>
          <w:tcPr>
            <w:tcW w:w="540" w:type="dxa"/>
            <w:shd w:val="clear" w:color="000000" w:fill="FFFFFF"/>
          </w:tcPr>
          <w:p w14:paraId="3BAF1C69" w14:textId="38ACF90F" w:rsidR="009E0CA4" w:rsidRDefault="009E0CA4" w:rsidP="009E0CA4">
            <w:pPr>
              <w:jc w:val="center"/>
              <w:rPr>
                <w:rFonts w:ascii="Calibri" w:hAnsi="Calibri" w:cs="Calibri"/>
                <w:color w:val="000000"/>
                <w:sz w:val="20"/>
                <w:szCs w:val="20"/>
              </w:rPr>
            </w:pPr>
          </w:p>
        </w:tc>
        <w:tc>
          <w:tcPr>
            <w:tcW w:w="2520" w:type="dxa"/>
            <w:shd w:val="clear" w:color="000000" w:fill="FFFFFF"/>
          </w:tcPr>
          <w:p w14:paraId="47E1C6B4" w14:textId="561C383B"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000000" w:fill="FFFFFF"/>
          </w:tcPr>
          <w:p w14:paraId="3B90CA12" w14:textId="13A61E55" w:rsidR="009E0CA4" w:rsidRDefault="009E0CA4" w:rsidP="009E0CA4">
            <w:pPr>
              <w:rPr>
                <w:rFonts w:ascii="Calibri" w:hAnsi="Calibri" w:cs="Calibri"/>
                <w:color w:val="000000"/>
                <w:sz w:val="20"/>
                <w:szCs w:val="20"/>
              </w:rPr>
            </w:pPr>
            <w:r>
              <w:rPr>
                <w:color w:val="000000"/>
                <w:sz w:val="20"/>
                <w:szCs w:val="20"/>
              </w:rPr>
              <w:t>III, 5.6</w:t>
            </w:r>
          </w:p>
        </w:tc>
        <w:tc>
          <w:tcPr>
            <w:tcW w:w="1350" w:type="dxa"/>
            <w:shd w:val="clear" w:color="000000" w:fill="FFFFFF"/>
          </w:tcPr>
          <w:p w14:paraId="3CA4F6D8" w14:textId="66E64FC2"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000000" w:fill="FFFFFF"/>
            <w:noWrap/>
          </w:tcPr>
          <w:p w14:paraId="1F9EA24C" w14:textId="2C8EBE1D"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088687E2" w14:textId="45C72C82" w:rsidR="009E0CA4" w:rsidRPr="00357A57" w:rsidRDefault="009E0CA4" w:rsidP="009E0CA4">
            <w:pPr>
              <w:rPr>
                <w:rFonts w:ascii="Calibri" w:hAnsi="Calibri" w:cs="Calibri"/>
                <w:sz w:val="20"/>
                <w:szCs w:val="20"/>
              </w:rPr>
            </w:pPr>
            <w:r>
              <w:rPr>
                <w:sz w:val="20"/>
                <w:szCs w:val="20"/>
              </w:rPr>
              <w:t>CNC Chapter 7, 177. Diary.</w:t>
            </w:r>
          </w:p>
        </w:tc>
      </w:tr>
      <w:tr w:rsidR="009E0CA4" w14:paraId="5B1E3B00" w14:textId="2C178DE5" w:rsidTr="009E0CA4">
        <w:trPr>
          <w:trHeight w:val="510"/>
        </w:trPr>
        <w:tc>
          <w:tcPr>
            <w:tcW w:w="1255" w:type="dxa"/>
            <w:shd w:val="clear" w:color="auto" w:fill="auto"/>
            <w:noWrap/>
          </w:tcPr>
          <w:p w14:paraId="00830397" w14:textId="1AE97189" w:rsidR="009E0CA4" w:rsidRDefault="009E0CA4" w:rsidP="009E0CA4">
            <w:pPr>
              <w:rPr>
                <w:rFonts w:ascii="Calibri" w:hAnsi="Calibri" w:cs="Calibri"/>
                <w:color w:val="000000"/>
                <w:sz w:val="20"/>
                <w:szCs w:val="20"/>
              </w:rPr>
            </w:pPr>
            <w:r>
              <w:rPr>
                <w:color w:val="000000"/>
                <w:sz w:val="20"/>
                <w:szCs w:val="20"/>
              </w:rPr>
              <w:t>1940</w:t>
            </w:r>
          </w:p>
        </w:tc>
        <w:tc>
          <w:tcPr>
            <w:tcW w:w="437" w:type="dxa"/>
            <w:shd w:val="clear" w:color="auto" w:fill="auto"/>
            <w:noWrap/>
          </w:tcPr>
          <w:p w14:paraId="3D2D693C" w14:textId="08B56386"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122AF12D" w14:textId="31B7BB7C" w:rsidR="009E0CA4" w:rsidRDefault="009E0CA4" w:rsidP="009E0CA4">
            <w:pPr>
              <w:rPr>
                <w:rFonts w:ascii="Calibri" w:hAnsi="Calibri" w:cs="Calibri"/>
                <w:color w:val="000000"/>
                <w:sz w:val="20"/>
                <w:szCs w:val="20"/>
              </w:rPr>
            </w:pPr>
            <w:r>
              <w:rPr>
                <w:color w:val="000000"/>
                <w:sz w:val="20"/>
                <w:szCs w:val="20"/>
              </w:rPr>
              <w:t>Mt Thompson</w:t>
            </w:r>
          </w:p>
        </w:tc>
        <w:tc>
          <w:tcPr>
            <w:tcW w:w="1530" w:type="dxa"/>
            <w:shd w:val="clear" w:color="auto" w:fill="auto"/>
          </w:tcPr>
          <w:p w14:paraId="1C58C2CC" w14:textId="70A0598A" w:rsidR="009E0CA4" w:rsidRDefault="009E0CA4" w:rsidP="009E0CA4">
            <w:pPr>
              <w:rPr>
                <w:rFonts w:ascii="Calibri" w:hAnsi="Calibri" w:cs="Calibri"/>
                <w:color w:val="000000"/>
                <w:sz w:val="20"/>
                <w:szCs w:val="20"/>
              </w:rPr>
            </w:pPr>
            <w:r>
              <w:rPr>
                <w:color w:val="000000"/>
                <w:sz w:val="20"/>
                <w:szCs w:val="20"/>
              </w:rPr>
              <w:t>West Ridge</w:t>
            </w:r>
          </w:p>
        </w:tc>
        <w:tc>
          <w:tcPr>
            <w:tcW w:w="450" w:type="dxa"/>
          </w:tcPr>
          <w:p w14:paraId="6EE2DE18"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1435DD09" w14:textId="5297E6A3" w:rsidR="009E0CA4" w:rsidRDefault="009E0CA4" w:rsidP="009E0CA4">
            <w:pPr>
              <w:jc w:val="center"/>
              <w:rPr>
                <w:rFonts w:ascii="Calibri" w:hAnsi="Calibri" w:cs="Calibri"/>
                <w:color w:val="000000"/>
                <w:sz w:val="20"/>
                <w:szCs w:val="20"/>
              </w:rPr>
            </w:pPr>
            <w:r>
              <w:rPr>
                <w:color w:val="000000"/>
                <w:sz w:val="20"/>
                <w:szCs w:val="20"/>
              </w:rPr>
              <w:t>X</w:t>
            </w:r>
          </w:p>
        </w:tc>
        <w:tc>
          <w:tcPr>
            <w:tcW w:w="2520" w:type="dxa"/>
            <w:shd w:val="clear" w:color="auto" w:fill="auto"/>
          </w:tcPr>
          <w:p w14:paraId="716D5C56" w14:textId="2877DD73" w:rsidR="009E0CA4" w:rsidRDefault="009E0CA4" w:rsidP="009E0CA4">
            <w:pPr>
              <w:rPr>
                <w:rFonts w:ascii="Calibri" w:hAnsi="Calibri" w:cs="Calibri"/>
                <w:color w:val="000000"/>
                <w:sz w:val="20"/>
                <w:szCs w:val="20"/>
              </w:rPr>
            </w:pPr>
            <w:r>
              <w:rPr>
                <w:color w:val="000000"/>
                <w:sz w:val="20"/>
                <w:szCs w:val="20"/>
              </w:rPr>
              <w:t>Helmy Beckey, Bob Craig, William Ford</w:t>
            </w:r>
          </w:p>
        </w:tc>
        <w:tc>
          <w:tcPr>
            <w:tcW w:w="990" w:type="dxa"/>
            <w:shd w:val="clear" w:color="auto" w:fill="auto"/>
          </w:tcPr>
          <w:p w14:paraId="0B7C46AE" w14:textId="19773D47" w:rsidR="009E0CA4" w:rsidRDefault="009E0CA4" w:rsidP="009E0CA4">
            <w:pPr>
              <w:rPr>
                <w:rFonts w:ascii="Calibri" w:hAnsi="Calibri" w:cs="Calibri"/>
                <w:color w:val="000000"/>
                <w:sz w:val="20"/>
                <w:szCs w:val="20"/>
              </w:rPr>
            </w:pPr>
            <w:r>
              <w:rPr>
                <w:color w:val="000000"/>
                <w:sz w:val="20"/>
                <w:szCs w:val="20"/>
              </w:rPr>
              <w:t>II, 5.6</w:t>
            </w:r>
          </w:p>
        </w:tc>
        <w:tc>
          <w:tcPr>
            <w:tcW w:w="1350" w:type="dxa"/>
            <w:shd w:val="clear" w:color="auto" w:fill="auto"/>
          </w:tcPr>
          <w:p w14:paraId="39B0495E" w14:textId="0E767EA0"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3AFB71EB" w14:textId="72E46B95"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1EAB44CA" w14:textId="0A2BB95F" w:rsidR="009E0CA4" w:rsidRPr="00357A57" w:rsidRDefault="009E0CA4" w:rsidP="009E0CA4">
            <w:pPr>
              <w:rPr>
                <w:rFonts w:ascii="Calibri" w:hAnsi="Calibri" w:cs="Calibri"/>
                <w:sz w:val="20"/>
                <w:szCs w:val="20"/>
              </w:rPr>
            </w:pPr>
            <w:r>
              <w:rPr>
                <w:sz w:val="20"/>
                <w:szCs w:val="20"/>
              </w:rPr>
              <w:t>CNC Appendix. Diary. CAG, Volume 1, 171.</w:t>
            </w:r>
          </w:p>
        </w:tc>
      </w:tr>
      <w:tr w:rsidR="009E0CA4" w14:paraId="039E27A7" w14:textId="2B7AAE82" w:rsidTr="009E0CA4">
        <w:trPr>
          <w:trHeight w:val="510"/>
        </w:trPr>
        <w:tc>
          <w:tcPr>
            <w:tcW w:w="1255" w:type="dxa"/>
            <w:shd w:val="clear" w:color="auto" w:fill="auto"/>
            <w:noWrap/>
          </w:tcPr>
          <w:p w14:paraId="31CA543B" w14:textId="5F03C08F" w:rsidR="009E0CA4" w:rsidRDefault="009E0CA4" w:rsidP="009E0CA4">
            <w:pPr>
              <w:rPr>
                <w:rFonts w:ascii="Calibri" w:hAnsi="Calibri" w:cs="Calibri"/>
                <w:color w:val="000000"/>
                <w:sz w:val="20"/>
                <w:szCs w:val="20"/>
              </w:rPr>
            </w:pPr>
            <w:r>
              <w:rPr>
                <w:color w:val="000000"/>
                <w:sz w:val="20"/>
                <w:szCs w:val="20"/>
              </w:rPr>
              <w:t>1940</w:t>
            </w:r>
          </w:p>
        </w:tc>
        <w:tc>
          <w:tcPr>
            <w:tcW w:w="437" w:type="dxa"/>
            <w:shd w:val="clear" w:color="auto" w:fill="auto"/>
            <w:noWrap/>
          </w:tcPr>
          <w:p w14:paraId="3A0E1E1F" w14:textId="2DFF27C9"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AA65810" w14:textId="30A60AD5" w:rsidR="009E0CA4" w:rsidRDefault="009E0CA4" w:rsidP="009E0CA4">
            <w:pPr>
              <w:rPr>
                <w:rFonts w:ascii="Calibri" w:hAnsi="Calibri" w:cs="Calibri"/>
                <w:color w:val="000000"/>
                <w:sz w:val="20"/>
                <w:szCs w:val="20"/>
              </w:rPr>
            </w:pPr>
            <w:r>
              <w:rPr>
                <w:color w:val="000000"/>
                <w:sz w:val="20"/>
                <w:szCs w:val="20"/>
              </w:rPr>
              <w:t>Chimney Rock</w:t>
            </w:r>
          </w:p>
        </w:tc>
        <w:tc>
          <w:tcPr>
            <w:tcW w:w="1530" w:type="dxa"/>
            <w:shd w:val="clear" w:color="auto" w:fill="auto"/>
          </w:tcPr>
          <w:p w14:paraId="47A82750" w14:textId="6CFA6BC9" w:rsidR="009E0CA4" w:rsidRDefault="009E0CA4" w:rsidP="009E0CA4">
            <w:pPr>
              <w:rPr>
                <w:rFonts w:ascii="Calibri" w:hAnsi="Calibri" w:cs="Calibri"/>
                <w:color w:val="000000"/>
                <w:sz w:val="20"/>
                <w:szCs w:val="20"/>
              </w:rPr>
            </w:pPr>
            <w:r>
              <w:rPr>
                <w:color w:val="000000"/>
                <w:sz w:val="20"/>
                <w:szCs w:val="20"/>
              </w:rPr>
              <w:t>East Face</w:t>
            </w:r>
          </w:p>
        </w:tc>
        <w:tc>
          <w:tcPr>
            <w:tcW w:w="450" w:type="dxa"/>
          </w:tcPr>
          <w:p w14:paraId="128C466C"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18F901D4" w14:textId="6F39B156" w:rsidR="009E0CA4" w:rsidRDefault="009E0CA4" w:rsidP="009E0CA4">
            <w:pPr>
              <w:jc w:val="center"/>
              <w:rPr>
                <w:rFonts w:ascii="Calibri" w:hAnsi="Calibri" w:cs="Calibri"/>
                <w:color w:val="000000"/>
                <w:sz w:val="20"/>
                <w:szCs w:val="20"/>
              </w:rPr>
            </w:pPr>
          </w:p>
        </w:tc>
        <w:tc>
          <w:tcPr>
            <w:tcW w:w="2520" w:type="dxa"/>
            <w:shd w:val="clear" w:color="auto" w:fill="auto"/>
          </w:tcPr>
          <w:p w14:paraId="23C7ECB9" w14:textId="5E05F920" w:rsidR="009E0CA4" w:rsidRDefault="009E0CA4" w:rsidP="009E0CA4">
            <w:pPr>
              <w:rPr>
                <w:rFonts w:ascii="Calibri" w:hAnsi="Calibri" w:cs="Calibri"/>
                <w:color w:val="000000"/>
                <w:sz w:val="20"/>
                <w:szCs w:val="20"/>
              </w:rPr>
            </w:pPr>
            <w:r>
              <w:rPr>
                <w:color w:val="000000"/>
                <w:sz w:val="20"/>
                <w:szCs w:val="20"/>
              </w:rPr>
              <w:t>Jim Crooks</w:t>
            </w:r>
          </w:p>
        </w:tc>
        <w:tc>
          <w:tcPr>
            <w:tcW w:w="990" w:type="dxa"/>
            <w:shd w:val="clear" w:color="auto" w:fill="auto"/>
          </w:tcPr>
          <w:p w14:paraId="47D12C5B" w14:textId="26332B40" w:rsidR="009E0CA4" w:rsidRDefault="009E0CA4" w:rsidP="009E0CA4">
            <w:pPr>
              <w:rPr>
                <w:rFonts w:ascii="Calibri" w:hAnsi="Calibri" w:cs="Calibri"/>
                <w:color w:val="000000"/>
                <w:sz w:val="20"/>
                <w:szCs w:val="20"/>
              </w:rPr>
            </w:pPr>
            <w:r>
              <w:rPr>
                <w:color w:val="000000"/>
                <w:sz w:val="20"/>
                <w:szCs w:val="20"/>
              </w:rPr>
              <w:t>II, 4</w:t>
            </w:r>
          </w:p>
        </w:tc>
        <w:tc>
          <w:tcPr>
            <w:tcW w:w="1350" w:type="dxa"/>
            <w:shd w:val="clear" w:color="auto" w:fill="auto"/>
          </w:tcPr>
          <w:p w14:paraId="3E9F6CE9" w14:textId="140EFBF0"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0521F5EC" w14:textId="1DE3D6D2"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1C8582C0" w14:textId="48B4E558" w:rsidR="009E0CA4" w:rsidRPr="00357A57" w:rsidRDefault="009E0CA4" w:rsidP="009E0CA4">
            <w:pPr>
              <w:rPr>
                <w:rFonts w:ascii="Calibri" w:hAnsi="Calibri" w:cs="Calibri"/>
                <w:sz w:val="20"/>
                <w:szCs w:val="20"/>
              </w:rPr>
            </w:pPr>
            <w:r>
              <w:rPr>
                <w:sz w:val="20"/>
                <w:szCs w:val="20"/>
              </w:rPr>
              <w:t>CNC Appendix. Diary.</w:t>
            </w:r>
          </w:p>
        </w:tc>
      </w:tr>
      <w:tr w:rsidR="009E0CA4" w14:paraId="58A11558" w14:textId="48F5CB34" w:rsidTr="009E0CA4">
        <w:trPr>
          <w:trHeight w:val="510"/>
        </w:trPr>
        <w:tc>
          <w:tcPr>
            <w:tcW w:w="1255" w:type="dxa"/>
            <w:shd w:val="clear" w:color="auto" w:fill="auto"/>
            <w:noWrap/>
          </w:tcPr>
          <w:p w14:paraId="6563F16F" w14:textId="5ECF3D81" w:rsidR="009E0CA4" w:rsidRDefault="009E0CA4" w:rsidP="009E0CA4">
            <w:pPr>
              <w:rPr>
                <w:rFonts w:ascii="Calibri" w:hAnsi="Calibri" w:cs="Calibri"/>
                <w:color w:val="000000"/>
                <w:sz w:val="20"/>
                <w:szCs w:val="20"/>
              </w:rPr>
            </w:pPr>
            <w:r>
              <w:rPr>
                <w:color w:val="000000"/>
                <w:sz w:val="20"/>
                <w:szCs w:val="20"/>
              </w:rPr>
              <w:t>1940</w:t>
            </w:r>
          </w:p>
        </w:tc>
        <w:tc>
          <w:tcPr>
            <w:tcW w:w="437" w:type="dxa"/>
            <w:shd w:val="clear" w:color="auto" w:fill="auto"/>
            <w:noWrap/>
          </w:tcPr>
          <w:p w14:paraId="46320FE6" w14:textId="4F776437" w:rsidR="009E0CA4" w:rsidRDefault="009E0CA4" w:rsidP="009E0CA4">
            <w:pPr>
              <w:jc w:val="center"/>
              <w:rPr>
                <w:rFonts w:ascii="Calibri" w:hAnsi="Calibri" w:cs="Calibri"/>
                <w:color w:val="000000"/>
                <w:sz w:val="20"/>
                <w:szCs w:val="20"/>
              </w:rPr>
            </w:pPr>
            <w:r>
              <w:rPr>
                <w:sz w:val="20"/>
                <w:szCs w:val="20"/>
              </w:rPr>
              <w:t>U</w:t>
            </w:r>
          </w:p>
        </w:tc>
        <w:tc>
          <w:tcPr>
            <w:tcW w:w="1453" w:type="dxa"/>
            <w:shd w:val="clear" w:color="auto" w:fill="auto"/>
          </w:tcPr>
          <w:p w14:paraId="0998BA48" w14:textId="324C7077" w:rsidR="009E0CA4" w:rsidRDefault="009E0CA4" w:rsidP="009E0CA4">
            <w:pPr>
              <w:rPr>
                <w:rFonts w:ascii="Calibri" w:hAnsi="Calibri" w:cs="Calibri"/>
                <w:color w:val="000000"/>
                <w:sz w:val="20"/>
                <w:szCs w:val="20"/>
              </w:rPr>
            </w:pPr>
            <w:r>
              <w:rPr>
                <w:color w:val="000000"/>
                <w:sz w:val="20"/>
                <w:szCs w:val="20"/>
              </w:rPr>
              <w:t>Chimney Rock</w:t>
            </w:r>
          </w:p>
        </w:tc>
        <w:tc>
          <w:tcPr>
            <w:tcW w:w="1530" w:type="dxa"/>
            <w:shd w:val="clear" w:color="auto" w:fill="auto"/>
          </w:tcPr>
          <w:p w14:paraId="00FE79F0" w14:textId="398360F2" w:rsidR="009E0CA4" w:rsidRDefault="009E0CA4" w:rsidP="009E0CA4">
            <w:pPr>
              <w:rPr>
                <w:rFonts w:ascii="Calibri" w:hAnsi="Calibri" w:cs="Calibri"/>
                <w:color w:val="000000"/>
                <w:sz w:val="20"/>
                <w:szCs w:val="20"/>
              </w:rPr>
            </w:pPr>
            <w:r>
              <w:rPr>
                <w:color w:val="000000"/>
                <w:sz w:val="20"/>
                <w:szCs w:val="20"/>
              </w:rPr>
              <w:t>East Face</w:t>
            </w:r>
          </w:p>
        </w:tc>
        <w:tc>
          <w:tcPr>
            <w:tcW w:w="450" w:type="dxa"/>
          </w:tcPr>
          <w:p w14:paraId="1C0B195D"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3D98AE33" w14:textId="4319DAA7" w:rsidR="009E0CA4" w:rsidRDefault="009E0CA4" w:rsidP="009E0CA4">
            <w:pPr>
              <w:jc w:val="center"/>
              <w:rPr>
                <w:rFonts w:ascii="Calibri" w:hAnsi="Calibri" w:cs="Calibri"/>
                <w:color w:val="000000"/>
                <w:sz w:val="20"/>
                <w:szCs w:val="20"/>
              </w:rPr>
            </w:pPr>
          </w:p>
        </w:tc>
        <w:tc>
          <w:tcPr>
            <w:tcW w:w="2520" w:type="dxa"/>
            <w:shd w:val="clear" w:color="auto" w:fill="auto"/>
          </w:tcPr>
          <w:p w14:paraId="255FB558" w14:textId="002AE3FB" w:rsidR="009E0CA4" w:rsidRDefault="009E0CA4" w:rsidP="009E0CA4">
            <w:pPr>
              <w:rPr>
                <w:rFonts w:ascii="Calibri" w:hAnsi="Calibri" w:cs="Calibri"/>
                <w:color w:val="000000"/>
                <w:sz w:val="20"/>
                <w:szCs w:val="20"/>
              </w:rPr>
            </w:pPr>
            <w:r>
              <w:rPr>
                <w:color w:val="000000"/>
                <w:sz w:val="20"/>
                <w:szCs w:val="20"/>
              </w:rPr>
              <w:t>John James</w:t>
            </w:r>
          </w:p>
        </w:tc>
        <w:tc>
          <w:tcPr>
            <w:tcW w:w="990" w:type="dxa"/>
            <w:shd w:val="clear" w:color="auto" w:fill="auto"/>
          </w:tcPr>
          <w:p w14:paraId="63BCB59A" w14:textId="0878D347" w:rsidR="009E0CA4" w:rsidRDefault="009E0CA4" w:rsidP="009E0CA4">
            <w:pPr>
              <w:rPr>
                <w:rFonts w:ascii="Calibri" w:hAnsi="Calibri" w:cs="Calibri"/>
                <w:color w:val="000000"/>
                <w:sz w:val="20"/>
                <w:szCs w:val="20"/>
              </w:rPr>
            </w:pPr>
            <w:r>
              <w:rPr>
                <w:color w:val="000000"/>
                <w:sz w:val="20"/>
                <w:szCs w:val="20"/>
              </w:rPr>
              <w:t>II, 4</w:t>
            </w:r>
          </w:p>
        </w:tc>
        <w:tc>
          <w:tcPr>
            <w:tcW w:w="1350" w:type="dxa"/>
            <w:shd w:val="clear" w:color="auto" w:fill="auto"/>
          </w:tcPr>
          <w:p w14:paraId="598FBD78" w14:textId="1E4DFC06"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7A648D57" w14:textId="30CA40FF"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1881605C" w14:textId="364926DE" w:rsidR="009E0CA4" w:rsidRPr="00357A57" w:rsidRDefault="009E0CA4" w:rsidP="009E0CA4">
            <w:pPr>
              <w:rPr>
                <w:rFonts w:ascii="Calibri" w:hAnsi="Calibri" w:cs="Calibri"/>
                <w:sz w:val="20"/>
                <w:szCs w:val="20"/>
              </w:rPr>
            </w:pPr>
            <w:r>
              <w:rPr>
                <w:sz w:val="20"/>
                <w:szCs w:val="20"/>
              </w:rPr>
              <w:t>CNC, Chapter 1, 8. Diary.</w:t>
            </w:r>
          </w:p>
        </w:tc>
      </w:tr>
      <w:tr w:rsidR="009E0CA4" w14:paraId="4F25BF83" w14:textId="365A746D" w:rsidTr="009E0CA4">
        <w:trPr>
          <w:trHeight w:val="510"/>
        </w:trPr>
        <w:tc>
          <w:tcPr>
            <w:tcW w:w="1255" w:type="dxa"/>
            <w:shd w:val="clear" w:color="000000" w:fill="FFFFFF"/>
            <w:noWrap/>
          </w:tcPr>
          <w:p w14:paraId="36BCA411" w14:textId="6F4DAE9E" w:rsidR="009E0CA4" w:rsidRDefault="009E0CA4" w:rsidP="009E0CA4">
            <w:pPr>
              <w:rPr>
                <w:rFonts w:ascii="Calibri" w:hAnsi="Calibri" w:cs="Calibri"/>
                <w:color w:val="000000"/>
                <w:sz w:val="20"/>
                <w:szCs w:val="20"/>
              </w:rPr>
            </w:pPr>
            <w:r>
              <w:rPr>
                <w:color w:val="000000"/>
                <w:sz w:val="20"/>
                <w:szCs w:val="20"/>
              </w:rPr>
              <w:t>1940</w:t>
            </w:r>
          </w:p>
        </w:tc>
        <w:tc>
          <w:tcPr>
            <w:tcW w:w="437" w:type="dxa"/>
            <w:shd w:val="clear" w:color="000000" w:fill="FFFFFF"/>
            <w:noWrap/>
          </w:tcPr>
          <w:p w14:paraId="7DEEE482" w14:textId="1230D525"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0C1423E" w14:textId="766D95B9" w:rsidR="009E0CA4" w:rsidRDefault="009E0CA4" w:rsidP="009E0CA4">
            <w:pPr>
              <w:rPr>
                <w:rFonts w:ascii="Calibri" w:hAnsi="Calibri" w:cs="Calibri"/>
                <w:color w:val="000000"/>
                <w:sz w:val="20"/>
                <w:szCs w:val="20"/>
              </w:rPr>
            </w:pPr>
            <w:r>
              <w:rPr>
                <w:color w:val="000000"/>
                <w:sz w:val="20"/>
                <w:szCs w:val="20"/>
              </w:rPr>
              <w:t>Mt Index- Main Peak</w:t>
            </w:r>
          </w:p>
        </w:tc>
        <w:tc>
          <w:tcPr>
            <w:tcW w:w="1530" w:type="dxa"/>
            <w:shd w:val="clear" w:color="000000" w:fill="FFFFFF"/>
          </w:tcPr>
          <w:p w14:paraId="0DEC335C" w14:textId="3629ECB4" w:rsidR="009E0CA4" w:rsidRDefault="009E0CA4" w:rsidP="009E0CA4">
            <w:pPr>
              <w:rPr>
                <w:rFonts w:ascii="Calibri" w:hAnsi="Calibri" w:cs="Calibri"/>
                <w:color w:val="000000"/>
                <w:sz w:val="20"/>
                <w:szCs w:val="20"/>
              </w:rPr>
            </w:pPr>
          </w:p>
        </w:tc>
        <w:tc>
          <w:tcPr>
            <w:tcW w:w="450" w:type="dxa"/>
            <w:shd w:val="clear" w:color="000000" w:fill="FFFFFF"/>
          </w:tcPr>
          <w:p w14:paraId="479177F3" w14:textId="77777777" w:rsidR="009E0CA4" w:rsidRDefault="009E0CA4" w:rsidP="009E0CA4">
            <w:pPr>
              <w:jc w:val="center"/>
              <w:rPr>
                <w:rFonts w:ascii="Calibri" w:hAnsi="Calibri" w:cs="Calibri"/>
                <w:color w:val="000000"/>
                <w:sz w:val="20"/>
                <w:szCs w:val="20"/>
              </w:rPr>
            </w:pPr>
          </w:p>
        </w:tc>
        <w:tc>
          <w:tcPr>
            <w:tcW w:w="540" w:type="dxa"/>
            <w:shd w:val="clear" w:color="000000" w:fill="FFFFFF"/>
          </w:tcPr>
          <w:p w14:paraId="397AFEF4" w14:textId="5EDB8D9D" w:rsidR="009E0CA4" w:rsidRDefault="009E0CA4" w:rsidP="009E0CA4">
            <w:pPr>
              <w:jc w:val="center"/>
              <w:rPr>
                <w:rFonts w:ascii="Calibri" w:hAnsi="Calibri" w:cs="Calibri"/>
                <w:color w:val="000000"/>
                <w:sz w:val="20"/>
                <w:szCs w:val="20"/>
              </w:rPr>
            </w:pPr>
          </w:p>
        </w:tc>
        <w:tc>
          <w:tcPr>
            <w:tcW w:w="2520" w:type="dxa"/>
            <w:shd w:val="clear" w:color="000000" w:fill="FFFFFF"/>
          </w:tcPr>
          <w:p w14:paraId="3E93A8C3" w14:textId="6515DDA1" w:rsidR="009E0CA4" w:rsidRDefault="009E0CA4" w:rsidP="009E0CA4">
            <w:pPr>
              <w:rPr>
                <w:rFonts w:ascii="Calibri" w:hAnsi="Calibri" w:cs="Calibri"/>
                <w:color w:val="000000"/>
                <w:sz w:val="20"/>
                <w:szCs w:val="20"/>
              </w:rPr>
            </w:pPr>
            <w:r>
              <w:rPr>
                <w:color w:val="000000"/>
                <w:sz w:val="20"/>
                <w:szCs w:val="20"/>
              </w:rPr>
              <w:t>Beckey led Mountaineer's class.</w:t>
            </w:r>
          </w:p>
        </w:tc>
        <w:tc>
          <w:tcPr>
            <w:tcW w:w="990" w:type="dxa"/>
            <w:shd w:val="clear" w:color="000000" w:fill="FFFFFF"/>
          </w:tcPr>
          <w:p w14:paraId="41BE1DAD" w14:textId="26725BD9" w:rsidR="009E0CA4" w:rsidRDefault="009E0CA4" w:rsidP="009E0CA4">
            <w:pPr>
              <w:rPr>
                <w:rFonts w:ascii="Calibri" w:hAnsi="Calibri" w:cs="Calibri"/>
                <w:color w:val="000000"/>
                <w:sz w:val="20"/>
                <w:szCs w:val="20"/>
              </w:rPr>
            </w:pPr>
          </w:p>
        </w:tc>
        <w:tc>
          <w:tcPr>
            <w:tcW w:w="1350" w:type="dxa"/>
            <w:shd w:val="clear" w:color="auto" w:fill="auto"/>
          </w:tcPr>
          <w:p w14:paraId="358551B6" w14:textId="12E45A69"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569C811E" w14:textId="5D6D175B"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47314C9E" w14:textId="3D25D427" w:rsidR="009E0CA4" w:rsidRPr="00357A57" w:rsidRDefault="009E0CA4" w:rsidP="009E0CA4">
            <w:pPr>
              <w:rPr>
                <w:rFonts w:ascii="Calibri" w:hAnsi="Calibri" w:cs="Calibri"/>
                <w:sz w:val="20"/>
                <w:szCs w:val="20"/>
              </w:rPr>
            </w:pPr>
            <w:r>
              <w:rPr>
                <w:sz w:val="20"/>
                <w:szCs w:val="20"/>
              </w:rPr>
              <w:t>CNC Appendix. Diary.</w:t>
            </w:r>
          </w:p>
        </w:tc>
      </w:tr>
      <w:tr w:rsidR="009E0CA4" w14:paraId="6FDDE7C9" w14:textId="49552D21" w:rsidTr="009E0CA4">
        <w:trPr>
          <w:trHeight w:val="510"/>
        </w:trPr>
        <w:tc>
          <w:tcPr>
            <w:tcW w:w="1255" w:type="dxa"/>
            <w:shd w:val="clear" w:color="auto" w:fill="auto"/>
            <w:noWrap/>
          </w:tcPr>
          <w:p w14:paraId="7630E458" w14:textId="6F48AAB1" w:rsidR="009E0CA4" w:rsidRDefault="009E0CA4" w:rsidP="009E0CA4">
            <w:pPr>
              <w:rPr>
                <w:rFonts w:ascii="Calibri" w:hAnsi="Calibri" w:cs="Calibri"/>
                <w:color w:val="000000"/>
                <w:sz w:val="20"/>
                <w:szCs w:val="20"/>
              </w:rPr>
            </w:pPr>
            <w:r>
              <w:rPr>
                <w:color w:val="000000"/>
                <w:sz w:val="20"/>
                <w:szCs w:val="20"/>
              </w:rPr>
              <w:t>1940</w:t>
            </w:r>
          </w:p>
        </w:tc>
        <w:tc>
          <w:tcPr>
            <w:tcW w:w="437" w:type="dxa"/>
            <w:shd w:val="clear" w:color="000000" w:fill="FFFFFF"/>
            <w:noWrap/>
          </w:tcPr>
          <w:p w14:paraId="4CB5096A" w14:textId="51C92FED"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83714AD" w14:textId="2E407908" w:rsidR="009E0CA4" w:rsidRDefault="009E0CA4" w:rsidP="009E0CA4">
            <w:pPr>
              <w:rPr>
                <w:rFonts w:ascii="Calibri" w:hAnsi="Calibri" w:cs="Calibri"/>
                <w:color w:val="000000"/>
                <w:sz w:val="20"/>
                <w:szCs w:val="20"/>
              </w:rPr>
            </w:pPr>
            <w:r>
              <w:rPr>
                <w:color w:val="000000"/>
                <w:sz w:val="20"/>
                <w:szCs w:val="20"/>
              </w:rPr>
              <w:t>Lundin Peak</w:t>
            </w:r>
          </w:p>
        </w:tc>
        <w:tc>
          <w:tcPr>
            <w:tcW w:w="1530" w:type="dxa"/>
            <w:shd w:val="clear" w:color="auto" w:fill="auto"/>
          </w:tcPr>
          <w:p w14:paraId="1661088C" w14:textId="7A6FEAE4" w:rsidR="009E0CA4" w:rsidRDefault="009E0CA4" w:rsidP="009E0CA4">
            <w:pPr>
              <w:rPr>
                <w:rFonts w:ascii="Calibri" w:hAnsi="Calibri" w:cs="Calibri"/>
                <w:color w:val="000000"/>
                <w:sz w:val="20"/>
                <w:szCs w:val="20"/>
              </w:rPr>
            </w:pPr>
            <w:r>
              <w:rPr>
                <w:color w:val="000000"/>
                <w:sz w:val="20"/>
                <w:szCs w:val="20"/>
              </w:rPr>
              <w:t>West Ridge</w:t>
            </w:r>
          </w:p>
        </w:tc>
        <w:tc>
          <w:tcPr>
            <w:tcW w:w="450" w:type="dxa"/>
          </w:tcPr>
          <w:p w14:paraId="294908C8"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23919EA7" w14:textId="6C6FA745" w:rsidR="009E0CA4" w:rsidRDefault="009E0CA4" w:rsidP="009E0CA4">
            <w:pPr>
              <w:jc w:val="center"/>
              <w:rPr>
                <w:rFonts w:ascii="Calibri" w:hAnsi="Calibri" w:cs="Calibri"/>
                <w:color w:val="000000"/>
                <w:sz w:val="20"/>
                <w:szCs w:val="20"/>
              </w:rPr>
            </w:pPr>
          </w:p>
        </w:tc>
        <w:tc>
          <w:tcPr>
            <w:tcW w:w="2520" w:type="dxa"/>
            <w:shd w:val="clear" w:color="auto" w:fill="auto"/>
          </w:tcPr>
          <w:p w14:paraId="24804490" w14:textId="77777777" w:rsidR="009E0CA4" w:rsidRDefault="009E0CA4" w:rsidP="009E0CA4">
            <w:pPr>
              <w:jc w:val="center"/>
              <w:rPr>
                <w:sz w:val="20"/>
                <w:szCs w:val="20"/>
              </w:rPr>
            </w:pPr>
          </w:p>
        </w:tc>
        <w:tc>
          <w:tcPr>
            <w:tcW w:w="990" w:type="dxa"/>
            <w:shd w:val="clear" w:color="auto" w:fill="auto"/>
          </w:tcPr>
          <w:p w14:paraId="67D2FE42" w14:textId="32931581" w:rsidR="009E0CA4" w:rsidRDefault="009E0CA4" w:rsidP="009E0CA4">
            <w:pPr>
              <w:rPr>
                <w:rFonts w:ascii="Calibri" w:hAnsi="Calibri" w:cs="Calibri"/>
                <w:color w:val="000000"/>
                <w:sz w:val="20"/>
                <w:szCs w:val="20"/>
              </w:rPr>
            </w:pPr>
            <w:r>
              <w:rPr>
                <w:color w:val="000000"/>
                <w:sz w:val="20"/>
                <w:szCs w:val="20"/>
              </w:rPr>
              <w:t>4</w:t>
            </w:r>
          </w:p>
        </w:tc>
        <w:tc>
          <w:tcPr>
            <w:tcW w:w="1350" w:type="dxa"/>
            <w:shd w:val="clear" w:color="auto" w:fill="auto"/>
          </w:tcPr>
          <w:p w14:paraId="247121CA" w14:textId="4FACC643"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232A06DF" w14:textId="323ECE5C"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3B11BC2" w14:textId="2E7F66FB" w:rsidR="009E0CA4" w:rsidRPr="00357A57" w:rsidRDefault="009E0CA4" w:rsidP="009E0CA4">
            <w:pPr>
              <w:rPr>
                <w:rFonts w:ascii="Calibri" w:hAnsi="Calibri" w:cs="Calibri"/>
                <w:sz w:val="20"/>
                <w:szCs w:val="20"/>
              </w:rPr>
            </w:pPr>
            <w:r>
              <w:rPr>
                <w:sz w:val="20"/>
                <w:szCs w:val="20"/>
              </w:rPr>
              <w:t>CNC Appendix. Diary.</w:t>
            </w:r>
          </w:p>
        </w:tc>
      </w:tr>
      <w:tr w:rsidR="009E0CA4" w14:paraId="4E5B9A8B" w14:textId="1C82DA57" w:rsidTr="009E0CA4">
        <w:trPr>
          <w:trHeight w:val="510"/>
        </w:trPr>
        <w:tc>
          <w:tcPr>
            <w:tcW w:w="1255" w:type="dxa"/>
            <w:shd w:val="clear" w:color="auto" w:fill="auto"/>
            <w:noWrap/>
          </w:tcPr>
          <w:p w14:paraId="2F1206ED" w14:textId="689E7091" w:rsidR="009E0CA4" w:rsidRDefault="009E0CA4" w:rsidP="009E0CA4">
            <w:pPr>
              <w:rPr>
                <w:rFonts w:ascii="Calibri" w:hAnsi="Calibri" w:cs="Calibri"/>
                <w:color w:val="000000"/>
                <w:sz w:val="20"/>
                <w:szCs w:val="20"/>
              </w:rPr>
            </w:pPr>
            <w:r>
              <w:rPr>
                <w:color w:val="000000"/>
                <w:sz w:val="20"/>
                <w:szCs w:val="20"/>
              </w:rPr>
              <w:t>1940</w:t>
            </w:r>
          </w:p>
        </w:tc>
        <w:tc>
          <w:tcPr>
            <w:tcW w:w="437" w:type="dxa"/>
            <w:shd w:val="clear" w:color="000000" w:fill="FFFFFF"/>
            <w:noWrap/>
          </w:tcPr>
          <w:p w14:paraId="61A08424" w14:textId="21514C29"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65FA554F" w14:textId="46E3806F" w:rsidR="009E0CA4" w:rsidRDefault="009E0CA4" w:rsidP="009E0CA4">
            <w:pPr>
              <w:rPr>
                <w:rFonts w:ascii="Calibri" w:hAnsi="Calibri" w:cs="Calibri"/>
                <w:color w:val="000000"/>
                <w:sz w:val="20"/>
                <w:szCs w:val="20"/>
              </w:rPr>
            </w:pPr>
            <w:r>
              <w:rPr>
                <w:color w:val="000000"/>
                <w:sz w:val="20"/>
                <w:szCs w:val="20"/>
              </w:rPr>
              <w:t>Big Four Mtn</w:t>
            </w:r>
          </w:p>
        </w:tc>
        <w:tc>
          <w:tcPr>
            <w:tcW w:w="1530" w:type="dxa"/>
            <w:shd w:val="clear" w:color="auto" w:fill="auto"/>
          </w:tcPr>
          <w:p w14:paraId="6B72E233" w14:textId="20C2FD5D" w:rsidR="009E0CA4" w:rsidRDefault="009E0CA4" w:rsidP="009E0CA4">
            <w:pPr>
              <w:rPr>
                <w:rFonts w:ascii="Calibri" w:hAnsi="Calibri" w:cs="Calibri"/>
                <w:color w:val="000000"/>
                <w:sz w:val="20"/>
                <w:szCs w:val="20"/>
              </w:rPr>
            </w:pPr>
            <w:r>
              <w:rPr>
                <w:color w:val="000000"/>
                <w:sz w:val="20"/>
                <w:szCs w:val="20"/>
              </w:rPr>
              <w:t>Dry Creek Route (East Face)</w:t>
            </w:r>
          </w:p>
        </w:tc>
        <w:tc>
          <w:tcPr>
            <w:tcW w:w="450" w:type="dxa"/>
          </w:tcPr>
          <w:p w14:paraId="1FD4C5EF"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315C9F43" w14:textId="1309930F" w:rsidR="009E0CA4" w:rsidRDefault="009E0CA4" w:rsidP="009E0CA4">
            <w:pPr>
              <w:jc w:val="center"/>
              <w:rPr>
                <w:rFonts w:ascii="Calibri" w:hAnsi="Calibri" w:cs="Calibri"/>
                <w:color w:val="000000"/>
                <w:sz w:val="20"/>
                <w:szCs w:val="20"/>
              </w:rPr>
            </w:pPr>
          </w:p>
        </w:tc>
        <w:tc>
          <w:tcPr>
            <w:tcW w:w="2520" w:type="dxa"/>
            <w:shd w:val="clear" w:color="auto" w:fill="auto"/>
          </w:tcPr>
          <w:p w14:paraId="495693FF" w14:textId="737EA6DC" w:rsidR="009E0CA4" w:rsidRDefault="009E0CA4" w:rsidP="009E0CA4">
            <w:pPr>
              <w:rPr>
                <w:rFonts w:ascii="Calibri" w:hAnsi="Calibri" w:cs="Calibri"/>
                <w:color w:val="000000"/>
                <w:sz w:val="20"/>
                <w:szCs w:val="20"/>
              </w:rPr>
            </w:pPr>
            <w:r>
              <w:rPr>
                <w:color w:val="000000"/>
                <w:sz w:val="20"/>
                <w:szCs w:val="20"/>
              </w:rPr>
              <w:t>Beckey led </w:t>
            </w:r>
            <w:r>
              <w:rPr>
                <w:sz w:val="20"/>
                <w:szCs w:val="20"/>
                <w:shd w:val="clear" w:color="auto" w:fill="FFFFFF"/>
              </w:rPr>
              <w:t>Mountaineer's class.</w:t>
            </w:r>
          </w:p>
        </w:tc>
        <w:tc>
          <w:tcPr>
            <w:tcW w:w="990" w:type="dxa"/>
            <w:shd w:val="clear" w:color="auto" w:fill="auto"/>
          </w:tcPr>
          <w:p w14:paraId="1978827E" w14:textId="5CD42A19" w:rsidR="009E0CA4" w:rsidRDefault="009E0CA4" w:rsidP="009E0CA4">
            <w:pPr>
              <w:rPr>
                <w:rFonts w:ascii="Calibri" w:hAnsi="Calibri" w:cs="Calibri"/>
                <w:color w:val="000000"/>
                <w:sz w:val="20"/>
                <w:szCs w:val="20"/>
              </w:rPr>
            </w:pPr>
            <w:r>
              <w:rPr>
                <w:color w:val="000000"/>
                <w:sz w:val="20"/>
                <w:szCs w:val="20"/>
              </w:rPr>
              <w:t>3</w:t>
            </w:r>
          </w:p>
        </w:tc>
        <w:tc>
          <w:tcPr>
            <w:tcW w:w="1350" w:type="dxa"/>
            <w:shd w:val="clear" w:color="auto" w:fill="auto"/>
          </w:tcPr>
          <w:p w14:paraId="3F32E1FB" w14:textId="525FFBBD"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1E143B98" w14:textId="474968C3"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2FEEE8E" w14:textId="6644D847" w:rsidR="009E0CA4" w:rsidRPr="00357A57" w:rsidRDefault="009E0CA4" w:rsidP="009E0CA4">
            <w:pPr>
              <w:rPr>
                <w:rFonts w:ascii="Calibri" w:hAnsi="Calibri" w:cs="Calibri"/>
                <w:sz w:val="20"/>
                <w:szCs w:val="20"/>
              </w:rPr>
            </w:pPr>
            <w:r>
              <w:rPr>
                <w:sz w:val="20"/>
                <w:szCs w:val="20"/>
              </w:rPr>
              <w:t>CNC Appendix. Diary.</w:t>
            </w:r>
          </w:p>
        </w:tc>
      </w:tr>
      <w:tr w:rsidR="009E0CA4" w14:paraId="3302DEC1" w14:textId="6912AB34" w:rsidTr="009E0CA4">
        <w:trPr>
          <w:trHeight w:val="510"/>
        </w:trPr>
        <w:tc>
          <w:tcPr>
            <w:tcW w:w="1255" w:type="dxa"/>
            <w:shd w:val="clear" w:color="auto" w:fill="auto"/>
            <w:noWrap/>
          </w:tcPr>
          <w:p w14:paraId="2B449433" w14:textId="7A2A1B05" w:rsidR="009E0CA4" w:rsidRDefault="009E0CA4" w:rsidP="009E0CA4">
            <w:pPr>
              <w:rPr>
                <w:rFonts w:ascii="Calibri" w:hAnsi="Calibri" w:cs="Calibri"/>
                <w:color w:val="000000"/>
                <w:sz w:val="20"/>
                <w:szCs w:val="20"/>
              </w:rPr>
            </w:pPr>
            <w:r>
              <w:rPr>
                <w:color w:val="000000"/>
                <w:sz w:val="20"/>
                <w:szCs w:val="20"/>
              </w:rPr>
              <w:t>1940-04</w:t>
            </w:r>
          </w:p>
        </w:tc>
        <w:tc>
          <w:tcPr>
            <w:tcW w:w="437" w:type="dxa"/>
            <w:shd w:val="clear" w:color="000000" w:fill="FFFFFF"/>
            <w:noWrap/>
          </w:tcPr>
          <w:p w14:paraId="00F629DE" w14:textId="3C5B78FE"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EB0EC1B" w14:textId="1C3D6A96" w:rsidR="009E0CA4" w:rsidRDefault="009E0CA4" w:rsidP="009E0CA4">
            <w:pPr>
              <w:rPr>
                <w:rFonts w:ascii="Calibri" w:hAnsi="Calibri" w:cs="Calibri"/>
                <w:color w:val="000000"/>
                <w:sz w:val="20"/>
                <w:szCs w:val="20"/>
              </w:rPr>
            </w:pPr>
            <w:r>
              <w:rPr>
                <w:color w:val="000000"/>
                <w:sz w:val="20"/>
                <w:szCs w:val="20"/>
              </w:rPr>
              <w:t>Ruth Mtn</w:t>
            </w:r>
          </w:p>
        </w:tc>
        <w:tc>
          <w:tcPr>
            <w:tcW w:w="1530" w:type="dxa"/>
            <w:shd w:val="clear" w:color="auto" w:fill="auto"/>
          </w:tcPr>
          <w:p w14:paraId="23D590AC" w14:textId="7B2ECCD0" w:rsidR="009E0CA4" w:rsidRDefault="009E0CA4" w:rsidP="009E0CA4">
            <w:pPr>
              <w:rPr>
                <w:rFonts w:ascii="Calibri" w:hAnsi="Calibri" w:cs="Calibri"/>
                <w:color w:val="000000"/>
                <w:sz w:val="20"/>
                <w:szCs w:val="20"/>
              </w:rPr>
            </w:pPr>
            <w:r>
              <w:rPr>
                <w:color w:val="000000"/>
                <w:sz w:val="20"/>
                <w:szCs w:val="20"/>
              </w:rPr>
              <w:t>South Route</w:t>
            </w:r>
          </w:p>
        </w:tc>
        <w:tc>
          <w:tcPr>
            <w:tcW w:w="450" w:type="dxa"/>
          </w:tcPr>
          <w:p w14:paraId="41C3CF1F"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531BE1DD" w14:textId="5750D962" w:rsidR="009E0CA4" w:rsidRDefault="009E0CA4" w:rsidP="009E0CA4">
            <w:pPr>
              <w:jc w:val="center"/>
              <w:rPr>
                <w:rFonts w:ascii="Calibri" w:hAnsi="Calibri" w:cs="Calibri"/>
                <w:color w:val="000000"/>
                <w:sz w:val="20"/>
                <w:szCs w:val="20"/>
              </w:rPr>
            </w:pPr>
          </w:p>
        </w:tc>
        <w:tc>
          <w:tcPr>
            <w:tcW w:w="2520" w:type="dxa"/>
            <w:shd w:val="clear" w:color="auto" w:fill="auto"/>
          </w:tcPr>
          <w:p w14:paraId="6FB4AAC8" w14:textId="77777777" w:rsidR="009E0CA4" w:rsidRDefault="009E0CA4" w:rsidP="009E0CA4">
            <w:pPr>
              <w:jc w:val="center"/>
              <w:rPr>
                <w:sz w:val="20"/>
                <w:szCs w:val="20"/>
              </w:rPr>
            </w:pPr>
          </w:p>
        </w:tc>
        <w:tc>
          <w:tcPr>
            <w:tcW w:w="990" w:type="dxa"/>
            <w:shd w:val="clear" w:color="auto" w:fill="auto"/>
          </w:tcPr>
          <w:p w14:paraId="0108B026" w14:textId="4D743CFA" w:rsidR="009E0CA4" w:rsidRDefault="009E0CA4" w:rsidP="009E0CA4">
            <w:pPr>
              <w:rPr>
                <w:rFonts w:ascii="Calibri" w:hAnsi="Calibri" w:cs="Calibri"/>
                <w:color w:val="000000"/>
                <w:sz w:val="20"/>
                <w:szCs w:val="20"/>
              </w:rPr>
            </w:pPr>
            <w:r>
              <w:rPr>
                <w:color w:val="000000"/>
                <w:sz w:val="20"/>
                <w:szCs w:val="20"/>
              </w:rPr>
              <w:t>II</w:t>
            </w:r>
          </w:p>
        </w:tc>
        <w:tc>
          <w:tcPr>
            <w:tcW w:w="1350" w:type="dxa"/>
            <w:shd w:val="clear" w:color="auto" w:fill="auto"/>
          </w:tcPr>
          <w:p w14:paraId="455A4E16" w14:textId="7F540E92"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3472893F" w14:textId="56BFE961"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0C3EE022" w14:textId="1B690F46" w:rsidR="009E0CA4" w:rsidRPr="00357A57" w:rsidRDefault="009E0CA4" w:rsidP="009E0CA4">
            <w:pPr>
              <w:rPr>
                <w:rFonts w:ascii="Calibri" w:hAnsi="Calibri" w:cs="Calibri"/>
                <w:sz w:val="20"/>
                <w:szCs w:val="20"/>
              </w:rPr>
            </w:pPr>
            <w:r>
              <w:rPr>
                <w:sz w:val="20"/>
                <w:szCs w:val="20"/>
              </w:rPr>
              <w:t>CNC Appendix. Diary.</w:t>
            </w:r>
          </w:p>
        </w:tc>
      </w:tr>
      <w:tr w:rsidR="009E0CA4" w14:paraId="174BEBCD" w14:textId="63291D97" w:rsidTr="009E0CA4">
        <w:trPr>
          <w:trHeight w:val="510"/>
        </w:trPr>
        <w:tc>
          <w:tcPr>
            <w:tcW w:w="1255" w:type="dxa"/>
            <w:shd w:val="clear" w:color="auto" w:fill="auto"/>
            <w:noWrap/>
          </w:tcPr>
          <w:p w14:paraId="10286C55" w14:textId="287BAC86" w:rsidR="009E0CA4" w:rsidRDefault="009E0CA4" w:rsidP="009E0CA4">
            <w:pPr>
              <w:rPr>
                <w:rFonts w:ascii="Calibri" w:hAnsi="Calibri" w:cs="Calibri"/>
                <w:color w:val="000000"/>
                <w:sz w:val="20"/>
                <w:szCs w:val="20"/>
              </w:rPr>
            </w:pPr>
            <w:r>
              <w:rPr>
                <w:color w:val="000000"/>
                <w:sz w:val="20"/>
                <w:szCs w:val="20"/>
              </w:rPr>
              <w:t>1940-04-14</w:t>
            </w:r>
          </w:p>
        </w:tc>
        <w:tc>
          <w:tcPr>
            <w:tcW w:w="437" w:type="dxa"/>
            <w:shd w:val="clear" w:color="auto" w:fill="auto"/>
            <w:noWrap/>
          </w:tcPr>
          <w:p w14:paraId="79D0A0AA" w14:textId="2B965E15" w:rsidR="009E0CA4" w:rsidRDefault="009E0CA4" w:rsidP="009E0CA4">
            <w:pPr>
              <w:jc w:val="center"/>
              <w:rPr>
                <w:rFonts w:ascii="Calibri" w:hAnsi="Calibri" w:cs="Calibri"/>
                <w:color w:val="000000"/>
                <w:sz w:val="20"/>
                <w:szCs w:val="20"/>
              </w:rPr>
            </w:pPr>
            <w:r>
              <w:rPr>
                <w:sz w:val="20"/>
                <w:szCs w:val="20"/>
              </w:rPr>
              <w:t>U</w:t>
            </w:r>
          </w:p>
        </w:tc>
        <w:tc>
          <w:tcPr>
            <w:tcW w:w="1453" w:type="dxa"/>
            <w:shd w:val="clear" w:color="auto" w:fill="auto"/>
          </w:tcPr>
          <w:p w14:paraId="53B084E8" w14:textId="42A41775" w:rsidR="009E0CA4" w:rsidRDefault="009E0CA4" w:rsidP="009E0CA4">
            <w:pPr>
              <w:rPr>
                <w:rFonts w:ascii="Calibri" w:hAnsi="Calibri" w:cs="Calibri"/>
                <w:color w:val="000000"/>
                <w:sz w:val="20"/>
                <w:szCs w:val="20"/>
              </w:rPr>
            </w:pPr>
            <w:r>
              <w:rPr>
                <w:color w:val="000000"/>
                <w:sz w:val="20"/>
                <w:szCs w:val="20"/>
              </w:rPr>
              <w:t>Forbidden Peak</w:t>
            </w:r>
          </w:p>
        </w:tc>
        <w:tc>
          <w:tcPr>
            <w:tcW w:w="1530" w:type="dxa"/>
            <w:shd w:val="clear" w:color="auto" w:fill="auto"/>
          </w:tcPr>
          <w:p w14:paraId="0E6D917E" w14:textId="2C24B673" w:rsidR="009E0CA4" w:rsidRDefault="009E0CA4" w:rsidP="009E0CA4">
            <w:pPr>
              <w:rPr>
                <w:rFonts w:ascii="Calibri" w:hAnsi="Calibri" w:cs="Calibri"/>
                <w:color w:val="000000"/>
                <w:sz w:val="20"/>
                <w:szCs w:val="20"/>
              </w:rPr>
            </w:pPr>
            <w:r>
              <w:rPr>
                <w:color w:val="000000"/>
                <w:sz w:val="20"/>
                <w:szCs w:val="20"/>
              </w:rPr>
              <w:t>West Ridge</w:t>
            </w:r>
          </w:p>
        </w:tc>
        <w:tc>
          <w:tcPr>
            <w:tcW w:w="450" w:type="dxa"/>
          </w:tcPr>
          <w:p w14:paraId="2DD9157B"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1C733836" w14:textId="30E19E30" w:rsidR="009E0CA4" w:rsidRDefault="009E0CA4" w:rsidP="009E0CA4">
            <w:pPr>
              <w:jc w:val="center"/>
              <w:rPr>
                <w:rFonts w:ascii="Calibri" w:hAnsi="Calibri" w:cs="Calibri"/>
                <w:color w:val="000000"/>
                <w:sz w:val="20"/>
                <w:szCs w:val="20"/>
              </w:rPr>
            </w:pPr>
          </w:p>
        </w:tc>
        <w:tc>
          <w:tcPr>
            <w:tcW w:w="2520" w:type="dxa"/>
            <w:shd w:val="clear" w:color="auto" w:fill="auto"/>
          </w:tcPr>
          <w:p w14:paraId="0B403441" w14:textId="1778368B" w:rsidR="009E0CA4" w:rsidRDefault="009E0CA4" w:rsidP="009E0CA4">
            <w:pPr>
              <w:rPr>
                <w:rFonts w:ascii="Calibri" w:hAnsi="Calibri" w:cs="Calibri"/>
                <w:color w:val="000000"/>
                <w:sz w:val="20"/>
                <w:szCs w:val="20"/>
              </w:rPr>
            </w:pPr>
            <w:r>
              <w:rPr>
                <w:color w:val="000000"/>
                <w:sz w:val="20"/>
                <w:szCs w:val="20"/>
              </w:rPr>
              <w:t>Dwight Watson, Lloyd Anderson</w:t>
            </w:r>
          </w:p>
        </w:tc>
        <w:tc>
          <w:tcPr>
            <w:tcW w:w="990" w:type="dxa"/>
            <w:shd w:val="clear" w:color="auto" w:fill="auto"/>
          </w:tcPr>
          <w:p w14:paraId="392163C7" w14:textId="79D12106" w:rsidR="009E0CA4" w:rsidRDefault="009E0CA4" w:rsidP="009E0CA4">
            <w:pPr>
              <w:rPr>
                <w:rFonts w:ascii="Calibri" w:hAnsi="Calibri" w:cs="Calibri"/>
                <w:color w:val="000000"/>
                <w:sz w:val="20"/>
                <w:szCs w:val="20"/>
              </w:rPr>
            </w:pPr>
            <w:r>
              <w:rPr>
                <w:color w:val="000000"/>
                <w:sz w:val="20"/>
                <w:szCs w:val="20"/>
              </w:rPr>
              <w:t>III, 5.4, 50-degree snow</w:t>
            </w:r>
          </w:p>
        </w:tc>
        <w:tc>
          <w:tcPr>
            <w:tcW w:w="1350" w:type="dxa"/>
            <w:shd w:val="clear" w:color="auto" w:fill="auto"/>
          </w:tcPr>
          <w:p w14:paraId="50FD8BAE" w14:textId="66ECDBAA"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29E46981" w14:textId="27B3E599"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3B610E43" w14:textId="50ACA556" w:rsidR="009E0CA4" w:rsidRPr="00357A57" w:rsidRDefault="009E0CA4" w:rsidP="009E0CA4">
            <w:pPr>
              <w:rPr>
                <w:rFonts w:ascii="Calibri" w:hAnsi="Calibri" w:cs="Calibri"/>
                <w:sz w:val="20"/>
                <w:szCs w:val="20"/>
              </w:rPr>
            </w:pPr>
            <w:r>
              <w:rPr>
                <w:sz w:val="20"/>
                <w:szCs w:val="20"/>
              </w:rPr>
              <w:t>CNC Chapter 3. The Mountaineers-1940, 35-36. Diary.</w:t>
            </w:r>
          </w:p>
        </w:tc>
      </w:tr>
      <w:tr w:rsidR="009E0CA4" w14:paraId="742B247C" w14:textId="156CE31B" w:rsidTr="009E0CA4">
        <w:trPr>
          <w:trHeight w:val="510"/>
        </w:trPr>
        <w:tc>
          <w:tcPr>
            <w:tcW w:w="1255" w:type="dxa"/>
            <w:shd w:val="clear" w:color="auto" w:fill="auto"/>
            <w:noWrap/>
          </w:tcPr>
          <w:p w14:paraId="56A1D8F5" w14:textId="1883F7A2" w:rsidR="009E0CA4" w:rsidRDefault="009E0CA4" w:rsidP="009E0CA4">
            <w:pPr>
              <w:rPr>
                <w:rFonts w:ascii="Calibri" w:hAnsi="Calibri" w:cs="Calibri"/>
                <w:color w:val="000000"/>
                <w:sz w:val="20"/>
                <w:szCs w:val="20"/>
              </w:rPr>
            </w:pPr>
            <w:r>
              <w:rPr>
                <w:color w:val="000000"/>
                <w:sz w:val="20"/>
                <w:szCs w:val="20"/>
              </w:rPr>
              <w:t>1940-05-04</w:t>
            </w:r>
          </w:p>
        </w:tc>
        <w:tc>
          <w:tcPr>
            <w:tcW w:w="437" w:type="dxa"/>
            <w:shd w:val="clear" w:color="000000" w:fill="FFFFFF"/>
            <w:noWrap/>
          </w:tcPr>
          <w:p w14:paraId="1A0D25C5" w14:textId="19BFB8B4"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056EA63A" w14:textId="6B1D835E" w:rsidR="009E0CA4" w:rsidRDefault="009E0CA4" w:rsidP="009E0CA4">
            <w:pPr>
              <w:rPr>
                <w:rFonts w:ascii="Calibri" w:hAnsi="Calibri" w:cs="Calibri"/>
                <w:color w:val="000000"/>
                <w:sz w:val="20"/>
                <w:szCs w:val="20"/>
              </w:rPr>
            </w:pPr>
            <w:r>
              <w:rPr>
                <w:color w:val="000000"/>
                <w:sz w:val="20"/>
                <w:szCs w:val="20"/>
              </w:rPr>
              <w:t>Silver Tip Peak</w:t>
            </w:r>
          </w:p>
        </w:tc>
        <w:tc>
          <w:tcPr>
            <w:tcW w:w="1530" w:type="dxa"/>
            <w:shd w:val="clear" w:color="auto" w:fill="auto"/>
          </w:tcPr>
          <w:p w14:paraId="6A701616" w14:textId="66458CE8" w:rsidR="009E0CA4" w:rsidRDefault="009E0CA4" w:rsidP="009E0CA4">
            <w:pPr>
              <w:rPr>
                <w:rFonts w:ascii="Calibri" w:hAnsi="Calibri" w:cs="Calibri"/>
                <w:color w:val="000000"/>
                <w:sz w:val="20"/>
                <w:szCs w:val="20"/>
              </w:rPr>
            </w:pPr>
            <w:r>
              <w:rPr>
                <w:color w:val="000000"/>
                <w:sz w:val="20"/>
                <w:szCs w:val="20"/>
              </w:rPr>
              <w:t>South Route</w:t>
            </w:r>
          </w:p>
        </w:tc>
        <w:tc>
          <w:tcPr>
            <w:tcW w:w="450" w:type="dxa"/>
          </w:tcPr>
          <w:p w14:paraId="0538385C"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690C2B79" w14:textId="3F370931" w:rsidR="009E0CA4" w:rsidRDefault="009E0CA4" w:rsidP="009E0CA4">
            <w:pPr>
              <w:jc w:val="center"/>
              <w:rPr>
                <w:rFonts w:ascii="Calibri" w:hAnsi="Calibri" w:cs="Calibri"/>
                <w:color w:val="000000"/>
                <w:sz w:val="20"/>
                <w:szCs w:val="20"/>
              </w:rPr>
            </w:pPr>
          </w:p>
        </w:tc>
        <w:tc>
          <w:tcPr>
            <w:tcW w:w="2520" w:type="dxa"/>
            <w:shd w:val="clear" w:color="auto" w:fill="auto"/>
          </w:tcPr>
          <w:p w14:paraId="12ECB254" w14:textId="153B7F85" w:rsidR="009E0CA4" w:rsidRDefault="009E0CA4" w:rsidP="009E0CA4">
            <w:pPr>
              <w:rPr>
                <w:rFonts w:ascii="Calibri" w:hAnsi="Calibri" w:cs="Calibri"/>
                <w:color w:val="000000"/>
                <w:sz w:val="20"/>
                <w:szCs w:val="20"/>
              </w:rPr>
            </w:pPr>
            <w:r>
              <w:rPr>
                <w:color w:val="000000"/>
                <w:sz w:val="20"/>
                <w:szCs w:val="20"/>
              </w:rPr>
              <w:t>Robert Craig, Jim Crooks</w:t>
            </w:r>
          </w:p>
        </w:tc>
        <w:tc>
          <w:tcPr>
            <w:tcW w:w="990" w:type="dxa"/>
            <w:shd w:val="clear" w:color="auto" w:fill="auto"/>
          </w:tcPr>
          <w:p w14:paraId="1D81ED2D" w14:textId="2697BFA0" w:rsidR="009E0CA4" w:rsidRDefault="009E0CA4" w:rsidP="009E0CA4">
            <w:pPr>
              <w:rPr>
                <w:rFonts w:ascii="Calibri" w:hAnsi="Calibri" w:cs="Calibri"/>
                <w:color w:val="000000"/>
                <w:sz w:val="20"/>
                <w:szCs w:val="20"/>
              </w:rPr>
            </w:pPr>
            <w:r>
              <w:rPr>
                <w:color w:val="000000"/>
                <w:sz w:val="20"/>
                <w:szCs w:val="20"/>
              </w:rPr>
              <w:t>4</w:t>
            </w:r>
          </w:p>
        </w:tc>
        <w:tc>
          <w:tcPr>
            <w:tcW w:w="1350" w:type="dxa"/>
            <w:shd w:val="clear" w:color="auto" w:fill="auto"/>
          </w:tcPr>
          <w:p w14:paraId="1C7494B7" w14:textId="269F1A58"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3F7A0141" w14:textId="40C264CE"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0D513038" w14:textId="7CA20D92" w:rsidR="009E0CA4" w:rsidRPr="00357A57" w:rsidRDefault="009E0CA4" w:rsidP="009E0CA4">
            <w:pPr>
              <w:rPr>
                <w:rFonts w:ascii="Calibri" w:hAnsi="Calibri" w:cs="Calibri"/>
                <w:sz w:val="20"/>
                <w:szCs w:val="20"/>
              </w:rPr>
            </w:pPr>
            <w:r>
              <w:rPr>
                <w:sz w:val="20"/>
                <w:szCs w:val="20"/>
              </w:rPr>
              <w:t>CNC Appendix. UW Libraries, Special Collections: Mountaineers Summit Registers 1907-2015, container 7. Diary.</w:t>
            </w:r>
          </w:p>
        </w:tc>
      </w:tr>
      <w:tr w:rsidR="009E0CA4" w14:paraId="1CAC9BED" w14:textId="7EB38AAA" w:rsidTr="009E0CA4">
        <w:trPr>
          <w:trHeight w:val="510"/>
        </w:trPr>
        <w:tc>
          <w:tcPr>
            <w:tcW w:w="1255" w:type="dxa"/>
            <w:shd w:val="clear" w:color="auto" w:fill="auto"/>
            <w:noWrap/>
          </w:tcPr>
          <w:p w14:paraId="362396AB" w14:textId="6FEF98F7" w:rsidR="009E0CA4" w:rsidRDefault="009E0CA4" w:rsidP="009E0CA4">
            <w:pPr>
              <w:rPr>
                <w:rFonts w:ascii="Calibri" w:hAnsi="Calibri" w:cs="Calibri"/>
                <w:color w:val="000000"/>
                <w:sz w:val="20"/>
                <w:szCs w:val="20"/>
              </w:rPr>
            </w:pPr>
            <w:r>
              <w:rPr>
                <w:color w:val="000000"/>
                <w:sz w:val="20"/>
                <w:szCs w:val="20"/>
              </w:rPr>
              <w:t>1940-05-19</w:t>
            </w:r>
          </w:p>
        </w:tc>
        <w:tc>
          <w:tcPr>
            <w:tcW w:w="437" w:type="dxa"/>
            <w:shd w:val="clear" w:color="auto" w:fill="auto"/>
            <w:noWrap/>
          </w:tcPr>
          <w:p w14:paraId="0E57EE13" w14:textId="55CC308B" w:rsidR="009E0CA4" w:rsidRDefault="009E0CA4" w:rsidP="009E0CA4">
            <w:pPr>
              <w:jc w:val="center"/>
              <w:rPr>
                <w:rFonts w:ascii="Calibri" w:hAnsi="Calibri" w:cs="Calibri"/>
                <w:color w:val="000000"/>
                <w:sz w:val="20"/>
                <w:szCs w:val="20"/>
              </w:rPr>
            </w:pPr>
            <w:r>
              <w:rPr>
                <w:sz w:val="20"/>
                <w:szCs w:val="20"/>
              </w:rPr>
              <w:t>U</w:t>
            </w:r>
          </w:p>
        </w:tc>
        <w:tc>
          <w:tcPr>
            <w:tcW w:w="1453" w:type="dxa"/>
            <w:shd w:val="clear" w:color="auto" w:fill="auto"/>
          </w:tcPr>
          <w:p w14:paraId="5E54FB1C" w14:textId="156F253B" w:rsidR="009E0CA4" w:rsidRDefault="009E0CA4" w:rsidP="009E0CA4">
            <w:pPr>
              <w:rPr>
                <w:rFonts w:ascii="Calibri" w:hAnsi="Calibri" w:cs="Calibri"/>
                <w:color w:val="000000"/>
                <w:sz w:val="20"/>
                <w:szCs w:val="20"/>
              </w:rPr>
            </w:pPr>
            <w:r>
              <w:rPr>
                <w:color w:val="000000"/>
                <w:sz w:val="20"/>
                <w:szCs w:val="20"/>
              </w:rPr>
              <w:t>El Dorado Peak</w:t>
            </w:r>
          </w:p>
        </w:tc>
        <w:tc>
          <w:tcPr>
            <w:tcW w:w="1530" w:type="dxa"/>
            <w:shd w:val="clear" w:color="auto" w:fill="auto"/>
          </w:tcPr>
          <w:p w14:paraId="0C05E8A5" w14:textId="63F40F04" w:rsidR="009E0CA4" w:rsidRDefault="009E0CA4" w:rsidP="009E0CA4">
            <w:pPr>
              <w:rPr>
                <w:rFonts w:ascii="Calibri" w:hAnsi="Calibri" w:cs="Calibri"/>
                <w:color w:val="000000"/>
                <w:sz w:val="20"/>
                <w:szCs w:val="20"/>
              </w:rPr>
            </w:pPr>
            <w:r>
              <w:rPr>
                <w:color w:val="000000"/>
                <w:sz w:val="20"/>
                <w:szCs w:val="20"/>
              </w:rPr>
              <w:t>Approach from Hidden Lakes failed.</w:t>
            </w:r>
          </w:p>
        </w:tc>
        <w:tc>
          <w:tcPr>
            <w:tcW w:w="450" w:type="dxa"/>
          </w:tcPr>
          <w:p w14:paraId="46DA3465"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59BAABD3" w14:textId="69299F71" w:rsidR="009E0CA4" w:rsidRDefault="009E0CA4" w:rsidP="009E0CA4">
            <w:pPr>
              <w:jc w:val="center"/>
              <w:rPr>
                <w:rFonts w:ascii="Calibri" w:hAnsi="Calibri" w:cs="Calibri"/>
                <w:color w:val="000000"/>
                <w:sz w:val="20"/>
                <w:szCs w:val="20"/>
              </w:rPr>
            </w:pPr>
          </w:p>
        </w:tc>
        <w:tc>
          <w:tcPr>
            <w:tcW w:w="2520" w:type="dxa"/>
            <w:shd w:val="clear" w:color="auto" w:fill="auto"/>
          </w:tcPr>
          <w:p w14:paraId="695EAC18" w14:textId="24F0EA57" w:rsidR="009E0CA4" w:rsidRDefault="009E0CA4" w:rsidP="009E0CA4">
            <w:pPr>
              <w:rPr>
                <w:rFonts w:ascii="Calibri" w:hAnsi="Calibri" w:cs="Calibri"/>
                <w:color w:val="000000"/>
                <w:sz w:val="20"/>
                <w:szCs w:val="20"/>
              </w:rPr>
            </w:pPr>
            <w:r>
              <w:rPr>
                <w:color w:val="000000"/>
                <w:sz w:val="20"/>
                <w:szCs w:val="20"/>
              </w:rPr>
              <w:t>Lloyd Anderson, Dwight Watson</w:t>
            </w:r>
          </w:p>
        </w:tc>
        <w:tc>
          <w:tcPr>
            <w:tcW w:w="990" w:type="dxa"/>
            <w:shd w:val="clear" w:color="auto" w:fill="auto"/>
          </w:tcPr>
          <w:p w14:paraId="6FFD0AE1" w14:textId="77777777" w:rsidR="009E0CA4" w:rsidRDefault="009E0CA4" w:rsidP="009E0CA4">
            <w:pPr>
              <w:rPr>
                <w:rFonts w:ascii="Calibri" w:hAnsi="Calibri" w:cs="Calibri"/>
                <w:color w:val="000000"/>
                <w:sz w:val="20"/>
                <w:szCs w:val="20"/>
              </w:rPr>
            </w:pPr>
          </w:p>
        </w:tc>
        <w:tc>
          <w:tcPr>
            <w:tcW w:w="1350" w:type="dxa"/>
            <w:shd w:val="clear" w:color="auto" w:fill="auto"/>
          </w:tcPr>
          <w:p w14:paraId="599744BC" w14:textId="495AD5EF"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1B34C8D3" w14:textId="3CCE12DB"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48DB900C" w14:textId="06A70558" w:rsidR="009E0CA4" w:rsidRPr="00357A57" w:rsidRDefault="009E0CA4" w:rsidP="009E0CA4">
            <w:pPr>
              <w:rPr>
                <w:rFonts w:ascii="Calibri" w:hAnsi="Calibri" w:cs="Calibri"/>
                <w:sz w:val="20"/>
                <w:szCs w:val="20"/>
              </w:rPr>
            </w:pPr>
            <w:r>
              <w:rPr>
                <w:sz w:val="20"/>
                <w:szCs w:val="20"/>
              </w:rPr>
              <w:t>The Mountaineers 1940, 35-36. Diary.</w:t>
            </w:r>
          </w:p>
        </w:tc>
      </w:tr>
    </w:tbl>
    <w:p w14:paraId="08B7182A" w14:textId="77777777" w:rsidR="00D30CC1" w:rsidRDefault="00D30CC1">
      <w:r>
        <w:br w:type="page"/>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D30CC1" w14:paraId="1975B86B" w14:textId="77777777" w:rsidTr="00D30CC1">
        <w:trPr>
          <w:trHeight w:val="510"/>
        </w:trPr>
        <w:tc>
          <w:tcPr>
            <w:tcW w:w="1255" w:type="dxa"/>
            <w:tcBorders>
              <w:top w:val="single" w:sz="4" w:space="0" w:color="auto"/>
            </w:tcBorders>
            <w:shd w:val="clear" w:color="auto" w:fill="FFFF00"/>
            <w:noWrap/>
            <w:vAlign w:val="bottom"/>
          </w:tcPr>
          <w:p w14:paraId="555DDEF5" w14:textId="5CAECCB2" w:rsidR="00D30CC1" w:rsidRDefault="00D30CC1" w:rsidP="00D30CC1">
            <w:pPr>
              <w:rPr>
                <w:color w:val="000000"/>
                <w:sz w:val="20"/>
                <w:szCs w:val="20"/>
              </w:rPr>
            </w:pPr>
            <w:r>
              <w:rPr>
                <w:rFonts w:ascii="Calibri" w:hAnsi="Calibri" w:cs="Calibri"/>
                <w:b/>
                <w:bCs/>
                <w:color w:val="000000"/>
                <w:sz w:val="20"/>
                <w:szCs w:val="20"/>
              </w:rPr>
              <w:lastRenderedPageBreak/>
              <w:t>Ascent Date</w:t>
            </w:r>
          </w:p>
        </w:tc>
        <w:tc>
          <w:tcPr>
            <w:tcW w:w="437" w:type="dxa"/>
            <w:tcBorders>
              <w:top w:val="single" w:sz="4" w:space="0" w:color="auto"/>
            </w:tcBorders>
            <w:shd w:val="clear" w:color="auto" w:fill="FFFF00"/>
            <w:noWrap/>
            <w:vAlign w:val="bottom"/>
          </w:tcPr>
          <w:p w14:paraId="0D3F3FD6" w14:textId="38EFA9C6" w:rsidR="00D30CC1" w:rsidRDefault="00D30CC1" w:rsidP="00D30CC1">
            <w:pPr>
              <w:jc w:val="center"/>
              <w:rPr>
                <w:color w:val="000000"/>
                <w:sz w:val="20"/>
                <w:szCs w:val="20"/>
              </w:rPr>
            </w:pPr>
            <w:r>
              <w:rPr>
                <w:rFonts w:ascii="Calibri" w:hAnsi="Calibri" w:cs="Calibri"/>
                <w:b/>
                <w:bCs/>
                <w:color w:val="000000"/>
                <w:sz w:val="20"/>
                <w:szCs w:val="20"/>
              </w:rPr>
              <w:t>AT</w:t>
            </w:r>
          </w:p>
        </w:tc>
        <w:tc>
          <w:tcPr>
            <w:tcW w:w="1453" w:type="dxa"/>
            <w:tcBorders>
              <w:top w:val="single" w:sz="4" w:space="0" w:color="auto"/>
            </w:tcBorders>
            <w:shd w:val="clear" w:color="auto" w:fill="FFFF00"/>
            <w:vAlign w:val="bottom"/>
          </w:tcPr>
          <w:p w14:paraId="4E80BE9F" w14:textId="5D50D3FD" w:rsidR="00D30CC1" w:rsidRDefault="00D30CC1" w:rsidP="00D30CC1">
            <w:pPr>
              <w:rPr>
                <w:color w:val="000000"/>
                <w:sz w:val="20"/>
                <w:szCs w:val="20"/>
              </w:rPr>
            </w:pPr>
            <w:r>
              <w:rPr>
                <w:rFonts w:ascii="Calibri" w:hAnsi="Calibri" w:cs="Calibri"/>
                <w:b/>
                <w:bCs/>
                <w:color w:val="000000"/>
                <w:sz w:val="20"/>
                <w:szCs w:val="20"/>
              </w:rPr>
              <w:t>Peak</w:t>
            </w:r>
          </w:p>
        </w:tc>
        <w:tc>
          <w:tcPr>
            <w:tcW w:w="1530" w:type="dxa"/>
            <w:tcBorders>
              <w:top w:val="single" w:sz="4" w:space="0" w:color="auto"/>
            </w:tcBorders>
            <w:shd w:val="clear" w:color="auto" w:fill="FFFF00"/>
            <w:vAlign w:val="bottom"/>
          </w:tcPr>
          <w:p w14:paraId="3C1DB759" w14:textId="00E1808F" w:rsidR="00D30CC1" w:rsidRDefault="00D30CC1" w:rsidP="00D30CC1">
            <w:pPr>
              <w:rPr>
                <w:color w:val="000000"/>
                <w:sz w:val="20"/>
                <w:szCs w:val="20"/>
              </w:rPr>
            </w:pPr>
            <w:r>
              <w:rPr>
                <w:rFonts w:ascii="Calibri" w:hAnsi="Calibri" w:cs="Calibri"/>
                <w:b/>
                <w:bCs/>
                <w:color w:val="000000"/>
                <w:sz w:val="20"/>
                <w:szCs w:val="20"/>
              </w:rPr>
              <w:t>Route</w:t>
            </w:r>
          </w:p>
        </w:tc>
        <w:tc>
          <w:tcPr>
            <w:tcW w:w="450" w:type="dxa"/>
            <w:tcBorders>
              <w:top w:val="single" w:sz="4" w:space="0" w:color="auto"/>
            </w:tcBorders>
            <w:shd w:val="clear" w:color="auto" w:fill="FFFF00"/>
            <w:vAlign w:val="bottom"/>
          </w:tcPr>
          <w:p w14:paraId="5B0FA626" w14:textId="660D93C9" w:rsidR="00D30CC1" w:rsidRDefault="00D30CC1" w:rsidP="00D30CC1">
            <w:pPr>
              <w:jc w:val="center"/>
              <w:rPr>
                <w:rFonts w:ascii="Calibri" w:hAnsi="Calibri" w:cs="Calibri"/>
                <w:color w:val="000000"/>
                <w:sz w:val="20"/>
                <w:szCs w:val="20"/>
              </w:rPr>
            </w:pPr>
            <w:r>
              <w:rPr>
                <w:rFonts w:ascii="Calibri" w:hAnsi="Calibri" w:cs="Calibri"/>
                <w:b/>
                <w:bCs/>
                <w:color w:val="000000"/>
                <w:sz w:val="20"/>
                <w:szCs w:val="20"/>
              </w:rPr>
              <w:t>FA</w:t>
            </w:r>
          </w:p>
        </w:tc>
        <w:tc>
          <w:tcPr>
            <w:tcW w:w="540" w:type="dxa"/>
            <w:tcBorders>
              <w:top w:val="single" w:sz="4" w:space="0" w:color="auto"/>
            </w:tcBorders>
            <w:shd w:val="clear" w:color="auto" w:fill="FFFF00"/>
            <w:vAlign w:val="bottom"/>
          </w:tcPr>
          <w:p w14:paraId="0265F153" w14:textId="31EB7BCF" w:rsidR="00D30CC1" w:rsidRDefault="00D30CC1" w:rsidP="00D30CC1">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tcBorders>
              <w:top w:val="single" w:sz="4" w:space="0" w:color="auto"/>
            </w:tcBorders>
            <w:shd w:val="clear" w:color="auto" w:fill="FFFF00"/>
            <w:vAlign w:val="bottom"/>
          </w:tcPr>
          <w:p w14:paraId="1BE7B7C0" w14:textId="31F987D2" w:rsidR="00D30CC1" w:rsidRDefault="00D30CC1" w:rsidP="00D30CC1">
            <w:pPr>
              <w:rPr>
                <w:color w:val="000000"/>
                <w:sz w:val="20"/>
                <w:szCs w:val="20"/>
              </w:rPr>
            </w:pPr>
            <w:r>
              <w:rPr>
                <w:rFonts w:ascii="Calibri" w:hAnsi="Calibri" w:cs="Calibri"/>
                <w:b/>
                <w:bCs/>
                <w:color w:val="000000"/>
                <w:sz w:val="20"/>
                <w:szCs w:val="20"/>
              </w:rPr>
              <w:t>Climbing Partners</w:t>
            </w:r>
          </w:p>
        </w:tc>
        <w:tc>
          <w:tcPr>
            <w:tcW w:w="990" w:type="dxa"/>
            <w:tcBorders>
              <w:top w:val="single" w:sz="4" w:space="0" w:color="auto"/>
            </w:tcBorders>
            <w:shd w:val="clear" w:color="auto" w:fill="FFFF00"/>
            <w:vAlign w:val="bottom"/>
          </w:tcPr>
          <w:p w14:paraId="2380F5E1" w14:textId="4CDC520A" w:rsidR="00D30CC1" w:rsidRDefault="00D30CC1" w:rsidP="00D30CC1">
            <w:pPr>
              <w:rPr>
                <w:rFonts w:ascii="Calibri" w:hAnsi="Calibri" w:cs="Calibri"/>
                <w:color w:val="000000"/>
                <w:sz w:val="20"/>
                <w:szCs w:val="20"/>
              </w:rPr>
            </w:pPr>
            <w:r>
              <w:rPr>
                <w:rFonts w:ascii="Calibri" w:hAnsi="Calibri" w:cs="Calibri"/>
                <w:b/>
                <w:bCs/>
                <w:color w:val="000000"/>
                <w:sz w:val="20"/>
                <w:szCs w:val="20"/>
              </w:rPr>
              <w:t>Grade</w:t>
            </w:r>
          </w:p>
        </w:tc>
        <w:tc>
          <w:tcPr>
            <w:tcW w:w="1350" w:type="dxa"/>
            <w:tcBorders>
              <w:top w:val="single" w:sz="4" w:space="0" w:color="auto"/>
            </w:tcBorders>
            <w:shd w:val="clear" w:color="auto" w:fill="FFFF00"/>
            <w:vAlign w:val="bottom"/>
          </w:tcPr>
          <w:p w14:paraId="25657AE7" w14:textId="3B441FCD" w:rsidR="00D30CC1" w:rsidRDefault="00D30CC1" w:rsidP="00D30CC1">
            <w:pPr>
              <w:rPr>
                <w:color w:val="000000"/>
                <w:sz w:val="20"/>
                <w:szCs w:val="20"/>
              </w:rPr>
            </w:pPr>
            <w:r>
              <w:rPr>
                <w:rFonts w:ascii="Calibri" w:hAnsi="Calibri" w:cs="Calibri"/>
                <w:b/>
                <w:bCs/>
                <w:color w:val="000000"/>
                <w:sz w:val="20"/>
                <w:szCs w:val="20"/>
              </w:rPr>
              <w:t>Location</w:t>
            </w:r>
          </w:p>
        </w:tc>
        <w:tc>
          <w:tcPr>
            <w:tcW w:w="990" w:type="dxa"/>
            <w:tcBorders>
              <w:top w:val="single" w:sz="4" w:space="0" w:color="auto"/>
            </w:tcBorders>
            <w:shd w:val="clear" w:color="auto" w:fill="FFFF00"/>
            <w:noWrap/>
            <w:vAlign w:val="bottom"/>
          </w:tcPr>
          <w:p w14:paraId="4128B24E" w14:textId="3F84D0F7" w:rsidR="00D30CC1" w:rsidRDefault="00D30CC1" w:rsidP="00D30CC1">
            <w:pPr>
              <w:jc w:val="center"/>
              <w:rPr>
                <w:color w:val="000000"/>
                <w:sz w:val="20"/>
                <w:szCs w:val="20"/>
              </w:rPr>
            </w:pPr>
            <w:r>
              <w:rPr>
                <w:rFonts w:ascii="Calibri" w:hAnsi="Calibri" w:cs="Calibri"/>
                <w:b/>
                <w:bCs/>
                <w:color w:val="000000"/>
                <w:sz w:val="20"/>
                <w:szCs w:val="20"/>
              </w:rPr>
              <w:t>Route Aspects</w:t>
            </w:r>
          </w:p>
        </w:tc>
        <w:tc>
          <w:tcPr>
            <w:tcW w:w="3150" w:type="dxa"/>
            <w:tcBorders>
              <w:top w:val="single" w:sz="4" w:space="0" w:color="auto"/>
            </w:tcBorders>
            <w:shd w:val="clear" w:color="auto" w:fill="FFFF00"/>
            <w:vAlign w:val="bottom"/>
          </w:tcPr>
          <w:p w14:paraId="514D31A0" w14:textId="6551773C" w:rsidR="00D30CC1" w:rsidRDefault="00D30CC1" w:rsidP="00D30CC1">
            <w:pPr>
              <w:rPr>
                <w:sz w:val="20"/>
                <w:szCs w:val="20"/>
              </w:rPr>
            </w:pPr>
            <w:r>
              <w:rPr>
                <w:rFonts w:ascii="Calibri" w:hAnsi="Calibri" w:cs="Calibri"/>
                <w:b/>
                <w:bCs/>
                <w:color w:val="000000"/>
                <w:sz w:val="20"/>
                <w:szCs w:val="20"/>
              </w:rPr>
              <w:t>Sources</w:t>
            </w:r>
          </w:p>
        </w:tc>
      </w:tr>
      <w:tr w:rsidR="003B2EC1" w14:paraId="3DD23726" w14:textId="77777777" w:rsidTr="009E0CA4">
        <w:trPr>
          <w:trHeight w:val="510"/>
        </w:trPr>
        <w:tc>
          <w:tcPr>
            <w:tcW w:w="1255" w:type="dxa"/>
            <w:shd w:val="clear" w:color="auto" w:fill="auto"/>
            <w:noWrap/>
          </w:tcPr>
          <w:p w14:paraId="29810B21" w14:textId="317A74F8" w:rsidR="003B2EC1" w:rsidRDefault="003B2EC1" w:rsidP="003B2EC1">
            <w:pPr>
              <w:rPr>
                <w:color w:val="000000"/>
                <w:sz w:val="20"/>
                <w:szCs w:val="20"/>
              </w:rPr>
            </w:pPr>
            <w:r>
              <w:rPr>
                <w:color w:val="000000"/>
                <w:sz w:val="20"/>
                <w:szCs w:val="20"/>
              </w:rPr>
              <w:t>1940-06-01</w:t>
            </w:r>
          </w:p>
        </w:tc>
        <w:tc>
          <w:tcPr>
            <w:tcW w:w="437" w:type="dxa"/>
            <w:shd w:val="clear" w:color="auto" w:fill="auto"/>
            <w:noWrap/>
          </w:tcPr>
          <w:p w14:paraId="5694AA9B" w14:textId="41E620AA" w:rsidR="003B2EC1" w:rsidRDefault="003B2EC1" w:rsidP="003B2EC1">
            <w:pPr>
              <w:jc w:val="center"/>
              <w:rPr>
                <w:color w:val="000000"/>
                <w:sz w:val="20"/>
                <w:szCs w:val="20"/>
              </w:rPr>
            </w:pPr>
            <w:r>
              <w:rPr>
                <w:color w:val="000000"/>
                <w:sz w:val="20"/>
                <w:szCs w:val="20"/>
              </w:rPr>
              <w:t>S</w:t>
            </w:r>
          </w:p>
        </w:tc>
        <w:tc>
          <w:tcPr>
            <w:tcW w:w="1453" w:type="dxa"/>
            <w:shd w:val="clear" w:color="auto" w:fill="auto"/>
          </w:tcPr>
          <w:p w14:paraId="2061F04D" w14:textId="347FFA0B" w:rsidR="003B2EC1" w:rsidRDefault="003B2EC1" w:rsidP="003B2EC1">
            <w:pPr>
              <w:rPr>
                <w:color w:val="000000"/>
                <w:sz w:val="20"/>
                <w:szCs w:val="20"/>
              </w:rPr>
            </w:pPr>
            <w:r>
              <w:rPr>
                <w:color w:val="000000"/>
                <w:sz w:val="20"/>
                <w:szCs w:val="20"/>
              </w:rPr>
              <w:t>Forbidden Peak</w:t>
            </w:r>
          </w:p>
        </w:tc>
        <w:tc>
          <w:tcPr>
            <w:tcW w:w="1530" w:type="dxa"/>
            <w:shd w:val="clear" w:color="auto" w:fill="auto"/>
          </w:tcPr>
          <w:p w14:paraId="684C7457" w14:textId="2CA83B22" w:rsidR="003B2EC1" w:rsidRDefault="003B2EC1" w:rsidP="003B2EC1">
            <w:pPr>
              <w:rPr>
                <w:color w:val="000000"/>
                <w:sz w:val="20"/>
                <w:szCs w:val="20"/>
              </w:rPr>
            </w:pPr>
            <w:r>
              <w:rPr>
                <w:color w:val="000000"/>
                <w:sz w:val="20"/>
                <w:szCs w:val="20"/>
              </w:rPr>
              <w:t>West Ridge</w:t>
            </w:r>
          </w:p>
        </w:tc>
        <w:tc>
          <w:tcPr>
            <w:tcW w:w="450" w:type="dxa"/>
          </w:tcPr>
          <w:p w14:paraId="58181A8D" w14:textId="4CF15799" w:rsidR="003B2EC1" w:rsidRDefault="003B2EC1" w:rsidP="003B2EC1">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2FBF711C" w14:textId="77777777" w:rsidR="003B2EC1" w:rsidRDefault="003B2EC1" w:rsidP="003B2EC1">
            <w:pPr>
              <w:jc w:val="center"/>
              <w:rPr>
                <w:rFonts w:ascii="Calibri" w:hAnsi="Calibri" w:cs="Calibri"/>
                <w:color w:val="000000"/>
                <w:sz w:val="20"/>
                <w:szCs w:val="20"/>
              </w:rPr>
            </w:pPr>
          </w:p>
        </w:tc>
        <w:tc>
          <w:tcPr>
            <w:tcW w:w="2520" w:type="dxa"/>
            <w:shd w:val="clear" w:color="auto" w:fill="auto"/>
          </w:tcPr>
          <w:p w14:paraId="5E630980" w14:textId="61BA7706" w:rsidR="003B2EC1" w:rsidRDefault="003B2EC1" w:rsidP="003B2EC1">
            <w:pPr>
              <w:rPr>
                <w:color w:val="000000"/>
                <w:sz w:val="20"/>
                <w:szCs w:val="20"/>
              </w:rPr>
            </w:pPr>
            <w:r>
              <w:rPr>
                <w:color w:val="000000"/>
                <w:sz w:val="20"/>
                <w:szCs w:val="20"/>
              </w:rPr>
              <w:t>Lloyd Anderson, Helmy Beckey, Jim Crooks, Dave Lind</w:t>
            </w:r>
          </w:p>
        </w:tc>
        <w:tc>
          <w:tcPr>
            <w:tcW w:w="990" w:type="dxa"/>
            <w:shd w:val="clear" w:color="auto" w:fill="auto"/>
          </w:tcPr>
          <w:p w14:paraId="18705489" w14:textId="49751757" w:rsidR="003B2EC1" w:rsidRDefault="003B2EC1" w:rsidP="003B2EC1">
            <w:pPr>
              <w:rPr>
                <w:rFonts w:ascii="Calibri" w:hAnsi="Calibri" w:cs="Calibri"/>
                <w:color w:val="000000"/>
                <w:sz w:val="20"/>
                <w:szCs w:val="20"/>
              </w:rPr>
            </w:pPr>
            <w:r>
              <w:rPr>
                <w:color w:val="000000"/>
                <w:sz w:val="20"/>
                <w:szCs w:val="20"/>
              </w:rPr>
              <w:t>III, 5.4, 50-degree snow</w:t>
            </w:r>
          </w:p>
        </w:tc>
        <w:tc>
          <w:tcPr>
            <w:tcW w:w="1350" w:type="dxa"/>
            <w:shd w:val="clear" w:color="auto" w:fill="auto"/>
          </w:tcPr>
          <w:p w14:paraId="2867C7DD" w14:textId="2C0D4F9B" w:rsidR="003B2EC1" w:rsidRDefault="003B2EC1" w:rsidP="003B2EC1">
            <w:pPr>
              <w:rPr>
                <w:color w:val="000000"/>
                <w:sz w:val="20"/>
                <w:szCs w:val="20"/>
              </w:rPr>
            </w:pPr>
            <w:r>
              <w:rPr>
                <w:color w:val="000000"/>
                <w:sz w:val="20"/>
                <w:szCs w:val="20"/>
              </w:rPr>
              <w:t>WA-Cascade Range</w:t>
            </w:r>
          </w:p>
        </w:tc>
        <w:tc>
          <w:tcPr>
            <w:tcW w:w="990" w:type="dxa"/>
            <w:shd w:val="clear" w:color="auto" w:fill="auto"/>
            <w:noWrap/>
          </w:tcPr>
          <w:p w14:paraId="306B36B0" w14:textId="15B3AF79" w:rsidR="003B2EC1" w:rsidRDefault="003B2EC1" w:rsidP="003B2EC1">
            <w:pPr>
              <w:jc w:val="center"/>
              <w:rPr>
                <w:color w:val="000000"/>
                <w:sz w:val="20"/>
                <w:szCs w:val="20"/>
              </w:rPr>
            </w:pPr>
            <w:r>
              <w:rPr>
                <w:color w:val="000000"/>
                <w:sz w:val="20"/>
                <w:szCs w:val="20"/>
              </w:rPr>
              <w:t>Alp</w:t>
            </w:r>
          </w:p>
        </w:tc>
        <w:tc>
          <w:tcPr>
            <w:tcW w:w="3150" w:type="dxa"/>
          </w:tcPr>
          <w:p w14:paraId="1C1DC9C4" w14:textId="1A02E51B" w:rsidR="003B2EC1" w:rsidRDefault="003B2EC1" w:rsidP="003B2EC1">
            <w:pPr>
              <w:rPr>
                <w:sz w:val="20"/>
                <w:szCs w:val="20"/>
              </w:rPr>
            </w:pPr>
            <w:r>
              <w:rPr>
                <w:sz w:val="20"/>
                <w:szCs w:val="20"/>
              </w:rPr>
              <w:t>CNC Appendix. CNC Chapter 3. The Mountaineers-1940, 35-36. Diary. CAG, Volume 2, 322-325.</w:t>
            </w:r>
          </w:p>
        </w:tc>
      </w:tr>
      <w:tr w:rsidR="009E0CA4" w14:paraId="153363F6" w14:textId="5BABA72A" w:rsidTr="009E0CA4">
        <w:trPr>
          <w:trHeight w:val="510"/>
        </w:trPr>
        <w:tc>
          <w:tcPr>
            <w:tcW w:w="1255" w:type="dxa"/>
            <w:shd w:val="clear" w:color="auto" w:fill="auto"/>
            <w:noWrap/>
          </w:tcPr>
          <w:p w14:paraId="3FF0514B" w14:textId="181214DD" w:rsidR="009E0CA4" w:rsidRDefault="009E0CA4" w:rsidP="009E0CA4">
            <w:pPr>
              <w:rPr>
                <w:rFonts w:ascii="Calibri" w:hAnsi="Calibri" w:cs="Calibri"/>
                <w:color w:val="000000"/>
                <w:sz w:val="20"/>
                <w:szCs w:val="20"/>
              </w:rPr>
            </w:pPr>
            <w:r>
              <w:rPr>
                <w:color w:val="000000"/>
                <w:sz w:val="20"/>
                <w:szCs w:val="20"/>
              </w:rPr>
              <w:t>1940-06-22</w:t>
            </w:r>
          </w:p>
        </w:tc>
        <w:tc>
          <w:tcPr>
            <w:tcW w:w="437" w:type="dxa"/>
            <w:shd w:val="clear" w:color="auto" w:fill="auto"/>
            <w:noWrap/>
          </w:tcPr>
          <w:p w14:paraId="016B78DA" w14:textId="0CED8187"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1307E511" w14:textId="0E8ED0C4" w:rsidR="009E0CA4" w:rsidRDefault="009E0CA4" w:rsidP="009E0CA4">
            <w:pPr>
              <w:rPr>
                <w:rFonts w:ascii="Calibri" w:hAnsi="Calibri" w:cs="Calibri"/>
                <w:color w:val="000000"/>
                <w:sz w:val="20"/>
                <w:szCs w:val="20"/>
              </w:rPr>
            </w:pPr>
            <w:r>
              <w:rPr>
                <w:color w:val="000000"/>
                <w:sz w:val="20"/>
                <w:szCs w:val="20"/>
              </w:rPr>
              <w:t>Glacier Peak</w:t>
            </w:r>
          </w:p>
        </w:tc>
        <w:tc>
          <w:tcPr>
            <w:tcW w:w="1530" w:type="dxa"/>
            <w:shd w:val="clear" w:color="auto" w:fill="auto"/>
          </w:tcPr>
          <w:p w14:paraId="53E30D1E" w14:textId="17EBB5F0" w:rsidR="009E0CA4" w:rsidRDefault="009E0CA4" w:rsidP="009E0CA4">
            <w:pPr>
              <w:rPr>
                <w:rFonts w:ascii="Calibri" w:hAnsi="Calibri" w:cs="Calibri"/>
                <w:color w:val="000000"/>
                <w:sz w:val="20"/>
                <w:szCs w:val="20"/>
              </w:rPr>
            </w:pPr>
            <w:r>
              <w:rPr>
                <w:color w:val="000000"/>
                <w:sz w:val="20"/>
                <w:szCs w:val="20"/>
              </w:rPr>
              <w:t>Milk Creek Route (Ptarmigan, Vista &amp; Ermine Glaciers)</w:t>
            </w:r>
          </w:p>
        </w:tc>
        <w:tc>
          <w:tcPr>
            <w:tcW w:w="450" w:type="dxa"/>
          </w:tcPr>
          <w:p w14:paraId="479E23F9"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487B0975" w14:textId="0E9B00F9" w:rsidR="009E0CA4" w:rsidRDefault="009E0CA4" w:rsidP="009E0CA4">
            <w:pPr>
              <w:jc w:val="center"/>
              <w:rPr>
                <w:rFonts w:ascii="Calibri" w:hAnsi="Calibri" w:cs="Calibri"/>
                <w:color w:val="000000"/>
                <w:sz w:val="20"/>
                <w:szCs w:val="20"/>
              </w:rPr>
            </w:pPr>
          </w:p>
        </w:tc>
        <w:tc>
          <w:tcPr>
            <w:tcW w:w="2520" w:type="dxa"/>
            <w:shd w:val="clear" w:color="auto" w:fill="auto"/>
          </w:tcPr>
          <w:p w14:paraId="3326AFA9" w14:textId="101986CD" w:rsidR="009E0CA4" w:rsidRDefault="006F6F64" w:rsidP="009E0CA4">
            <w:pPr>
              <w:rPr>
                <w:rFonts w:ascii="Calibri" w:hAnsi="Calibri" w:cs="Calibri"/>
                <w:color w:val="000000"/>
                <w:sz w:val="20"/>
                <w:szCs w:val="20"/>
              </w:rPr>
            </w:pPr>
            <w:r>
              <w:rPr>
                <w:color w:val="000000"/>
                <w:sz w:val="20"/>
                <w:szCs w:val="20"/>
              </w:rPr>
              <w:t>Bob Craig,</w:t>
            </w:r>
            <w:r w:rsidR="009E0CA4">
              <w:rPr>
                <w:color w:val="000000"/>
                <w:sz w:val="20"/>
                <w:szCs w:val="20"/>
              </w:rPr>
              <w:t xml:space="preserve"> Will Thompson</w:t>
            </w:r>
          </w:p>
        </w:tc>
        <w:tc>
          <w:tcPr>
            <w:tcW w:w="990" w:type="dxa"/>
            <w:shd w:val="clear" w:color="auto" w:fill="auto"/>
          </w:tcPr>
          <w:p w14:paraId="6E2DBE48" w14:textId="77777777" w:rsidR="009E0CA4" w:rsidRDefault="009E0CA4" w:rsidP="009E0CA4">
            <w:pPr>
              <w:rPr>
                <w:rFonts w:ascii="Calibri" w:hAnsi="Calibri" w:cs="Calibri"/>
                <w:color w:val="000000"/>
                <w:sz w:val="20"/>
                <w:szCs w:val="20"/>
              </w:rPr>
            </w:pPr>
          </w:p>
        </w:tc>
        <w:tc>
          <w:tcPr>
            <w:tcW w:w="1350" w:type="dxa"/>
            <w:shd w:val="clear" w:color="auto" w:fill="auto"/>
          </w:tcPr>
          <w:p w14:paraId="6BE9D2D4" w14:textId="0F740B65"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044A06D4" w14:textId="71E5DD1B"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338D8DD" w14:textId="1A605696" w:rsidR="009E0CA4" w:rsidRPr="00357A57" w:rsidRDefault="009E0CA4" w:rsidP="009E0CA4">
            <w:pPr>
              <w:rPr>
                <w:rFonts w:ascii="Calibri" w:hAnsi="Calibri" w:cs="Calibri"/>
                <w:sz w:val="20"/>
                <w:szCs w:val="20"/>
              </w:rPr>
            </w:pPr>
            <w:r>
              <w:rPr>
                <w:sz w:val="20"/>
                <w:szCs w:val="20"/>
              </w:rPr>
              <w:t>CNC Appendix. UW Libraries, Special Collections: Mountaineers Summit Registers 1907-2015, container 3. Diary.</w:t>
            </w:r>
          </w:p>
        </w:tc>
      </w:tr>
      <w:tr w:rsidR="009E0CA4" w14:paraId="60F8960B" w14:textId="16E471A0" w:rsidTr="009E0CA4">
        <w:trPr>
          <w:trHeight w:val="510"/>
        </w:trPr>
        <w:tc>
          <w:tcPr>
            <w:tcW w:w="1255" w:type="dxa"/>
            <w:shd w:val="clear" w:color="auto" w:fill="auto"/>
            <w:noWrap/>
          </w:tcPr>
          <w:p w14:paraId="6F8E9ADF" w14:textId="7CE6830B" w:rsidR="009E0CA4" w:rsidRDefault="009E0CA4" w:rsidP="009E0CA4">
            <w:pPr>
              <w:rPr>
                <w:rFonts w:ascii="Calibri" w:hAnsi="Calibri" w:cs="Calibri"/>
                <w:color w:val="000000"/>
                <w:sz w:val="20"/>
                <w:szCs w:val="20"/>
              </w:rPr>
            </w:pPr>
            <w:r>
              <w:rPr>
                <w:color w:val="000000"/>
                <w:sz w:val="20"/>
                <w:szCs w:val="20"/>
              </w:rPr>
              <w:t>1940-06-25</w:t>
            </w:r>
          </w:p>
        </w:tc>
        <w:tc>
          <w:tcPr>
            <w:tcW w:w="437" w:type="dxa"/>
            <w:shd w:val="clear" w:color="auto" w:fill="auto"/>
            <w:noWrap/>
          </w:tcPr>
          <w:p w14:paraId="4CD85A4B" w14:textId="323E32EF"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230CBDB3" w14:textId="1734D112" w:rsidR="009E0CA4" w:rsidRDefault="009E0CA4" w:rsidP="009E0CA4">
            <w:pPr>
              <w:rPr>
                <w:rFonts w:ascii="Calibri" w:hAnsi="Calibri" w:cs="Calibri"/>
                <w:color w:val="000000"/>
                <w:sz w:val="20"/>
                <w:szCs w:val="20"/>
              </w:rPr>
            </w:pPr>
            <w:r>
              <w:rPr>
                <w:color w:val="000000"/>
                <w:sz w:val="20"/>
                <w:szCs w:val="20"/>
              </w:rPr>
              <w:t>Dome Peak</w:t>
            </w:r>
          </w:p>
        </w:tc>
        <w:tc>
          <w:tcPr>
            <w:tcW w:w="1530" w:type="dxa"/>
            <w:shd w:val="clear" w:color="auto" w:fill="auto"/>
          </w:tcPr>
          <w:p w14:paraId="46EECDC4" w14:textId="604555A3" w:rsidR="009E0CA4" w:rsidRDefault="009E0CA4" w:rsidP="009E0CA4">
            <w:pPr>
              <w:rPr>
                <w:rFonts w:ascii="Calibri" w:hAnsi="Calibri" w:cs="Calibri"/>
                <w:color w:val="000000"/>
                <w:sz w:val="20"/>
                <w:szCs w:val="20"/>
              </w:rPr>
            </w:pPr>
            <w:r>
              <w:rPr>
                <w:color w:val="000000"/>
                <w:sz w:val="20"/>
                <w:szCs w:val="20"/>
              </w:rPr>
              <w:t>Dome Glacier Route</w:t>
            </w:r>
          </w:p>
        </w:tc>
        <w:tc>
          <w:tcPr>
            <w:tcW w:w="450" w:type="dxa"/>
          </w:tcPr>
          <w:p w14:paraId="04044F83"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5258BA35" w14:textId="515DE407" w:rsidR="009E0CA4" w:rsidRDefault="009E0CA4" w:rsidP="009E0CA4">
            <w:pPr>
              <w:jc w:val="center"/>
              <w:rPr>
                <w:rFonts w:ascii="Calibri" w:hAnsi="Calibri" w:cs="Calibri"/>
                <w:color w:val="000000"/>
                <w:sz w:val="20"/>
                <w:szCs w:val="20"/>
              </w:rPr>
            </w:pPr>
          </w:p>
        </w:tc>
        <w:tc>
          <w:tcPr>
            <w:tcW w:w="2520" w:type="dxa"/>
            <w:shd w:val="clear" w:color="auto" w:fill="auto"/>
          </w:tcPr>
          <w:p w14:paraId="30EC7393" w14:textId="235A99C6" w:rsidR="009E0CA4" w:rsidRDefault="009E0CA4" w:rsidP="009E0CA4">
            <w:pPr>
              <w:rPr>
                <w:rFonts w:ascii="Calibri" w:hAnsi="Calibri" w:cs="Calibri"/>
                <w:color w:val="000000"/>
                <w:sz w:val="20"/>
                <w:szCs w:val="20"/>
              </w:rPr>
            </w:pPr>
            <w:r>
              <w:rPr>
                <w:color w:val="000000"/>
                <w:sz w:val="20"/>
                <w:szCs w:val="20"/>
              </w:rPr>
              <w:t>Bob Craig</w:t>
            </w:r>
            <w:r w:rsidR="006F6F64">
              <w:rPr>
                <w:color w:val="000000"/>
                <w:sz w:val="20"/>
                <w:szCs w:val="20"/>
              </w:rPr>
              <w:t>,</w:t>
            </w:r>
            <w:r>
              <w:rPr>
                <w:color w:val="000000"/>
                <w:sz w:val="20"/>
                <w:szCs w:val="20"/>
              </w:rPr>
              <w:t xml:space="preserve"> Will Thompson</w:t>
            </w:r>
          </w:p>
        </w:tc>
        <w:tc>
          <w:tcPr>
            <w:tcW w:w="990" w:type="dxa"/>
            <w:shd w:val="clear" w:color="auto" w:fill="auto"/>
          </w:tcPr>
          <w:p w14:paraId="7A1A8C97" w14:textId="32292930" w:rsidR="009E0CA4" w:rsidRDefault="009E0CA4" w:rsidP="009E0CA4">
            <w:pPr>
              <w:rPr>
                <w:rFonts w:ascii="Calibri" w:hAnsi="Calibri" w:cs="Calibri"/>
                <w:color w:val="000000"/>
                <w:sz w:val="20"/>
                <w:szCs w:val="20"/>
              </w:rPr>
            </w:pPr>
            <w:r>
              <w:rPr>
                <w:color w:val="000000"/>
                <w:sz w:val="20"/>
                <w:szCs w:val="20"/>
              </w:rPr>
              <w:t>II, 3</w:t>
            </w:r>
          </w:p>
        </w:tc>
        <w:tc>
          <w:tcPr>
            <w:tcW w:w="1350" w:type="dxa"/>
            <w:shd w:val="clear" w:color="auto" w:fill="auto"/>
          </w:tcPr>
          <w:p w14:paraId="679073EA" w14:textId="701DF1C6"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2BBBC9FA" w14:textId="47D122E1"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54E7CAB6" w14:textId="158CBB8C" w:rsidR="009E0CA4" w:rsidRPr="00357A57" w:rsidRDefault="009E0CA4" w:rsidP="009E0CA4">
            <w:pPr>
              <w:rPr>
                <w:rFonts w:ascii="Calibri" w:hAnsi="Calibri" w:cs="Calibri"/>
                <w:sz w:val="20"/>
                <w:szCs w:val="20"/>
              </w:rPr>
            </w:pPr>
            <w:r>
              <w:rPr>
                <w:sz w:val="20"/>
                <w:szCs w:val="20"/>
              </w:rPr>
              <w:t>CNC Appendix. CNC Chapter 2, 20-21. Diary.</w:t>
            </w:r>
          </w:p>
        </w:tc>
      </w:tr>
      <w:tr w:rsidR="009E0CA4" w14:paraId="533959D2" w14:textId="5B587BD0" w:rsidTr="009E0CA4">
        <w:trPr>
          <w:trHeight w:val="510"/>
        </w:trPr>
        <w:tc>
          <w:tcPr>
            <w:tcW w:w="1255" w:type="dxa"/>
            <w:shd w:val="clear" w:color="auto" w:fill="auto"/>
            <w:noWrap/>
          </w:tcPr>
          <w:p w14:paraId="3BA11E21" w14:textId="0AFB68C9" w:rsidR="009E0CA4" w:rsidRDefault="009E0CA4" w:rsidP="009E0CA4">
            <w:pPr>
              <w:rPr>
                <w:rFonts w:ascii="Calibri" w:hAnsi="Calibri" w:cs="Calibri"/>
                <w:color w:val="000000"/>
                <w:sz w:val="20"/>
                <w:szCs w:val="20"/>
              </w:rPr>
            </w:pPr>
            <w:r>
              <w:rPr>
                <w:color w:val="000000"/>
                <w:sz w:val="20"/>
                <w:szCs w:val="20"/>
              </w:rPr>
              <w:t>1940-06-25</w:t>
            </w:r>
          </w:p>
        </w:tc>
        <w:tc>
          <w:tcPr>
            <w:tcW w:w="437" w:type="dxa"/>
            <w:shd w:val="clear" w:color="auto" w:fill="auto"/>
            <w:noWrap/>
          </w:tcPr>
          <w:p w14:paraId="2F0DB4AD" w14:textId="69EFB0D2"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3BD91EC6" w14:textId="2B5F6545" w:rsidR="009E0CA4" w:rsidRDefault="009E0CA4" w:rsidP="009E0CA4">
            <w:pPr>
              <w:rPr>
                <w:rFonts w:ascii="Calibri" w:hAnsi="Calibri" w:cs="Calibri"/>
                <w:color w:val="000000"/>
                <w:sz w:val="20"/>
                <w:szCs w:val="20"/>
              </w:rPr>
            </w:pPr>
            <w:r>
              <w:rPr>
                <w:color w:val="000000"/>
                <w:sz w:val="20"/>
                <w:szCs w:val="20"/>
              </w:rPr>
              <w:t>Spire Point</w:t>
            </w:r>
          </w:p>
        </w:tc>
        <w:tc>
          <w:tcPr>
            <w:tcW w:w="1530" w:type="dxa"/>
            <w:shd w:val="clear" w:color="auto" w:fill="auto"/>
          </w:tcPr>
          <w:p w14:paraId="736F3C71" w14:textId="05BCE103" w:rsidR="009E0CA4" w:rsidRDefault="009E0CA4" w:rsidP="009E0CA4">
            <w:pPr>
              <w:rPr>
                <w:rFonts w:ascii="Calibri" w:hAnsi="Calibri" w:cs="Calibri"/>
                <w:color w:val="000000"/>
                <w:sz w:val="20"/>
                <w:szCs w:val="20"/>
              </w:rPr>
            </w:pPr>
            <w:r>
              <w:rPr>
                <w:color w:val="000000"/>
                <w:sz w:val="20"/>
                <w:szCs w:val="20"/>
              </w:rPr>
              <w:t>West Ridge</w:t>
            </w:r>
          </w:p>
        </w:tc>
        <w:tc>
          <w:tcPr>
            <w:tcW w:w="450" w:type="dxa"/>
          </w:tcPr>
          <w:p w14:paraId="0AA83443"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0D6EC0CD" w14:textId="3A10D481" w:rsidR="009E0CA4" w:rsidRDefault="009E0CA4" w:rsidP="009E0CA4">
            <w:pPr>
              <w:jc w:val="center"/>
              <w:rPr>
                <w:rFonts w:ascii="Calibri" w:hAnsi="Calibri" w:cs="Calibri"/>
                <w:color w:val="000000"/>
                <w:sz w:val="20"/>
                <w:szCs w:val="20"/>
              </w:rPr>
            </w:pPr>
            <w:r>
              <w:rPr>
                <w:color w:val="000000"/>
                <w:sz w:val="20"/>
                <w:szCs w:val="20"/>
              </w:rPr>
              <w:t>X</w:t>
            </w:r>
          </w:p>
        </w:tc>
        <w:tc>
          <w:tcPr>
            <w:tcW w:w="2520" w:type="dxa"/>
            <w:shd w:val="clear" w:color="auto" w:fill="auto"/>
          </w:tcPr>
          <w:p w14:paraId="6CE734CA" w14:textId="32B53D58" w:rsidR="009E0CA4" w:rsidRDefault="009E0CA4" w:rsidP="009E0CA4">
            <w:pPr>
              <w:rPr>
                <w:rFonts w:ascii="Calibri" w:hAnsi="Calibri" w:cs="Calibri"/>
                <w:color w:val="000000"/>
                <w:sz w:val="20"/>
                <w:szCs w:val="20"/>
              </w:rPr>
            </w:pPr>
            <w:r>
              <w:rPr>
                <w:color w:val="000000"/>
                <w:sz w:val="20"/>
                <w:szCs w:val="20"/>
              </w:rPr>
              <w:t>Bob Craig, Will Thompson</w:t>
            </w:r>
          </w:p>
        </w:tc>
        <w:tc>
          <w:tcPr>
            <w:tcW w:w="990" w:type="dxa"/>
            <w:shd w:val="clear" w:color="auto" w:fill="auto"/>
          </w:tcPr>
          <w:p w14:paraId="7CE10BAF" w14:textId="6DFF22B2" w:rsidR="009E0CA4" w:rsidRDefault="009E0CA4" w:rsidP="009E0CA4">
            <w:pPr>
              <w:rPr>
                <w:rFonts w:ascii="Calibri" w:hAnsi="Calibri" w:cs="Calibri"/>
                <w:color w:val="000000"/>
                <w:sz w:val="20"/>
                <w:szCs w:val="20"/>
              </w:rPr>
            </w:pPr>
            <w:r>
              <w:rPr>
                <w:color w:val="000000"/>
                <w:sz w:val="20"/>
                <w:szCs w:val="20"/>
              </w:rPr>
              <w:t>Class 5</w:t>
            </w:r>
          </w:p>
        </w:tc>
        <w:tc>
          <w:tcPr>
            <w:tcW w:w="1350" w:type="dxa"/>
            <w:shd w:val="clear" w:color="auto" w:fill="auto"/>
          </w:tcPr>
          <w:p w14:paraId="608A44C3" w14:textId="6FE2FCAC"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337CE759" w14:textId="720455FB"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C92B047" w14:textId="4DFFA4DC" w:rsidR="009E0CA4" w:rsidRPr="00357A57" w:rsidRDefault="009E0CA4" w:rsidP="009E0CA4">
            <w:pPr>
              <w:rPr>
                <w:rFonts w:ascii="Calibri" w:hAnsi="Calibri" w:cs="Calibri"/>
                <w:sz w:val="20"/>
                <w:szCs w:val="20"/>
              </w:rPr>
            </w:pPr>
            <w:r>
              <w:rPr>
                <w:sz w:val="20"/>
                <w:szCs w:val="20"/>
              </w:rPr>
              <w:t>CNC Appendix. CNC Chapter 2</w:t>
            </w:r>
            <w:r w:rsidR="00202263">
              <w:rPr>
                <w:sz w:val="20"/>
                <w:szCs w:val="20"/>
              </w:rPr>
              <w:t>,</w:t>
            </w:r>
            <w:r>
              <w:rPr>
                <w:sz w:val="20"/>
                <w:szCs w:val="20"/>
              </w:rPr>
              <w:t xml:space="preserve"> 20. UW Libraries, Special Collections: Mountaineers Summit Registers 1907-2015, container 7. Diary. CAG, Volume 2, 254.</w:t>
            </w:r>
          </w:p>
        </w:tc>
      </w:tr>
      <w:tr w:rsidR="009E0CA4" w14:paraId="33854FF9" w14:textId="52818C34" w:rsidTr="009E0CA4">
        <w:trPr>
          <w:trHeight w:val="510"/>
        </w:trPr>
        <w:tc>
          <w:tcPr>
            <w:tcW w:w="1255" w:type="dxa"/>
            <w:shd w:val="clear" w:color="auto" w:fill="auto"/>
            <w:noWrap/>
          </w:tcPr>
          <w:p w14:paraId="5A37A567" w14:textId="21B27C33" w:rsidR="009E0CA4" w:rsidRDefault="009E0CA4" w:rsidP="009E0CA4">
            <w:pPr>
              <w:rPr>
                <w:rFonts w:ascii="Calibri" w:hAnsi="Calibri" w:cs="Calibri"/>
                <w:color w:val="000000"/>
                <w:sz w:val="20"/>
                <w:szCs w:val="20"/>
              </w:rPr>
            </w:pPr>
            <w:r>
              <w:rPr>
                <w:color w:val="000000"/>
                <w:sz w:val="20"/>
                <w:szCs w:val="20"/>
              </w:rPr>
              <w:t>1940-06-27</w:t>
            </w:r>
          </w:p>
        </w:tc>
        <w:tc>
          <w:tcPr>
            <w:tcW w:w="437" w:type="dxa"/>
            <w:shd w:val="clear" w:color="auto" w:fill="auto"/>
            <w:noWrap/>
          </w:tcPr>
          <w:p w14:paraId="23D151A3" w14:textId="57536BB8"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30359F4D" w14:textId="36585EB7" w:rsidR="009E0CA4" w:rsidRDefault="009E0CA4" w:rsidP="009E0CA4">
            <w:pPr>
              <w:rPr>
                <w:rFonts w:ascii="Calibri" w:hAnsi="Calibri" w:cs="Calibri"/>
                <w:color w:val="000000"/>
                <w:sz w:val="20"/>
                <w:szCs w:val="20"/>
              </w:rPr>
            </w:pPr>
            <w:r>
              <w:rPr>
                <w:color w:val="000000"/>
                <w:sz w:val="20"/>
                <w:szCs w:val="20"/>
              </w:rPr>
              <w:t>Gunsight Peak-South Peak</w:t>
            </w:r>
          </w:p>
        </w:tc>
        <w:tc>
          <w:tcPr>
            <w:tcW w:w="1530" w:type="dxa"/>
            <w:shd w:val="clear" w:color="auto" w:fill="auto"/>
          </w:tcPr>
          <w:p w14:paraId="202EAE28" w14:textId="77366965" w:rsidR="009E0CA4" w:rsidRDefault="009E0CA4" w:rsidP="009E0CA4">
            <w:pPr>
              <w:rPr>
                <w:rFonts w:ascii="Calibri" w:hAnsi="Calibri" w:cs="Calibri"/>
                <w:color w:val="000000"/>
                <w:sz w:val="20"/>
                <w:szCs w:val="20"/>
              </w:rPr>
            </w:pPr>
            <w:r>
              <w:rPr>
                <w:color w:val="000000"/>
                <w:sz w:val="20"/>
                <w:szCs w:val="20"/>
              </w:rPr>
              <w:t>West Face</w:t>
            </w:r>
          </w:p>
        </w:tc>
        <w:tc>
          <w:tcPr>
            <w:tcW w:w="450" w:type="dxa"/>
          </w:tcPr>
          <w:p w14:paraId="2D1F4783" w14:textId="7D763C80"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39DBE7B5" w14:textId="70717FBC" w:rsidR="009E0CA4" w:rsidRDefault="009E0CA4" w:rsidP="009E0CA4">
            <w:pPr>
              <w:jc w:val="center"/>
              <w:rPr>
                <w:rFonts w:ascii="Calibri" w:hAnsi="Calibri" w:cs="Calibri"/>
                <w:color w:val="000000"/>
                <w:sz w:val="20"/>
                <w:szCs w:val="20"/>
              </w:rPr>
            </w:pPr>
          </w:p>
        </w:tc>
        <w:tc>
          <w:tcPr>
            <w:tcW w:w="2520" w:type="dxa"/>
            <w:shd w:val="clear" w:color="auto" w:fill="auto"/>
          </w:tcPr>
          <w:p w14:paraId="4454E6EA" w14:textId="3BFC0199" w:rsidR="009E0CA4" w:rsidRDefault="009E0CA4" w:rsidP="009E0CA4">
            <w:pPr>
              <w:rPr>
                <w:rFonts w:ascii="Calibri" w:hAnsi="Calibri" w:cs="Calibri"/>
                <w:color w:val="000000"/>
                <w:sz w:val="20"/>
                <w:szCs w:val="20"/>
              </w:rPr>
            </w:pPr>
            <w:r>
              <w:rPr>
                <w:color w:val="000000"/>
                <w:sz w:val="20"/>
                <w:szCs w:val="20"/>
              </w:rPr>
              <w:t>Bob Craig</w:t>
            </w:r>
          </w:p>
        </w:tc>
        <w:tc>
          <w:tcPr>
            <w:tcW w:w="990" w:type="dxa"/>
            <w:shd w:val="clear" w:color="auto" w:fill="auto"/>
          </w:tcPr>
          <w:p w14:paraId="082B88E3" w14:textId="4DD6113D" w:rsidR="009E0CA4" w:rsidRDefault="009E0CA4" w:rsidP="009E0CA4">
            <w:pPr>
              <w:rPr>
                <w:rFonts w:ascii="Calibri" w:hAnsi="Calibri" w:cs="Calibri"/>
                <w:color w:val="000000"/>
                <w:sz w:val="20"/>
                <w:szCs w:val="20"/>
              </w:rPr>
            </w:pPr>
            <w:r>
              <w:rPr>
                <w:color w:val="000000"/>
                <w:sz w:val="20"/>
                <w:szCs w:val="20"/>
              </w:rPr>
              <w:t>Class 5</w:t>
            </w:r>
          </w:p>
        </w:tc>
        <w:tc>
          <w:tcPr>
            <w:tcW w:w="1350" w:type="dxa"/>
            <w:shd w:val="clear" w:color="auto" w:fill="auto"/>
          </w:tcPr>
          <w:p w14:paraId="092F12D5" w14:textId="28603604"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6DF228DA" w14:textId="0E04FDAA"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4EEC7CD5" w14:textId="371C608D" w:rsidR="009E0CA4" w:rsidRPr="00357A57" w:rsidRDefault="009E0CA4" w:rsidP="009E0CA4">
            <w:pPr>
              <w:rPr>
                <w:rFonts w:ascii="Calibri" w:hAnsi="Calibri" w:cs="Calibri"/>
                <w:sz w:val="20"/>
                <w:szCs w:val="20"/>
              </w:rPr>
            </w:pPr>
            <w:r>
              <w:rPr>
                <w:sz w:val="20"/>
                <w:szCs w:val="20"/>
              </w:rPr>
              <w:t>CNC Appendix. CNC Chapter 2, 21-22. Diary. CAG, Volume 2,  246.</w:t>
            </w:r>
          </w:p>
        </w:tc>
      </w:tr>
      <w:tr w:rsidR="009E0CA4" w14:paraId="63AE9DA4" w14:textId="617DDE54" w:rsidTr="009E0CA4">
        <w:trPr>
          <w:trHeight w:val="510"/>
        </w:trPr>
        <w:tc>
          <w:tcPr>
            <w:tcW w:w="1255" w:type="dxa"/>
            <w:shd w:val="clear" w:color="auto" w:fill="auto"/>
            <w:noWrap/>
          </w:tcPr>
          <w:p w14:paraId="1C59DFB2" w14:textId="17782069" w:rsidR="009E0CA4" w:rsidRDefault="009E0CA4" w:rsidP="009E0CA4">
            <w:pPr>
              <w:rPr>
                <w:rFonts w:ascii="Calibri" w:hAnsi="Calibri" w:cs="Calibri"/>
                <w:color w:val="000000"/>
                <w:sz w:val="20"/>
                <w:szCs w:val="20"/>
              </w:rPr>
            </w:pPr>
            <w:r>
              <w:rPr>
                <w:color w:val="000000"/>
                <w:sz w:val="20"/>
                <w:szCs w:val="20"/>
              </w:rPr>
              <w:t>1940-06-28</w:t>
            </w:r>
          </w:p>
        </w:tc>
        <w:tc>
          <w:tcPr>
            <w:tcW w:w="437" w:type="dxa"/>
            <w:shd w:val="clear" w:color="auto" w:fill="auto"/>
            <w:noWrap/>
          </w:tcPr>
          <w:p w14:paraId="3EE77A25" w14:textId="76801503"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145A60C" w14:textId="2AB30F20" w:rsidR="009E0CA4" w:rsidRDefault="009E0CA4" w:rsidP="009E0CA4">
            <w:pPr>
              <w:rPr>
                <w:rFonts w:ascii="Calibri" w:hAnsi="Calibri" w:cs="Calibri"/>
                <w:color w:val="000000"/>
                <w:sz w:val="20"/>
                <w:szCs w:val="20"/>
              </w:rPr>
            </w:pPr>
            <w:r>
              <w:rPr>
                <w:color w:val="000000"/>
                <w:sz w:val="20"/>
                <w:szCs w:val="20"/>
              </w:rPr>
              <w:t>Gunsight Peak-Main Peak</w:t>
            </w:r>
          </w:p>
        </w:tc>
        <w:tc>
          <w:tcPr>
            <w:tcW w:w="1530" w:type="dxa"/>
            <w:shd w:val="clear" w:color="auto" w:fill="auto"/>
          </w:tcPr>
          <w:p w14:paraId="3156798E" w14:textId="3257FBFE" w:rsidR="009E0CA4" w:rsidRDefault="009E0CA4" w:rsidP="009E0CA4">
            <w:pPr>
              <w:rPr>
                <w:rFonts w:ascii="Calibri" w:hAnsi="Calibri" w:cs="Calibri"/>
                <w:color w:val="000000"/>
                <w:sz w:val="20"/>
                <w:szCs w:val="20"/>
              </w:rPr>
            </w:pPr>
            <w:r>
              <w:rPr>
                <w:color w:val="000000"/>
                <w:sz w:val="20"/>
                <w:szCs w:val="20"/>
              </w:rPr>
              <w:t>West Face</w:t>
            </w:r>
          </w:p>
        </w:tc>
        <w:tc>
          <w:tcPr>
            <w:tcW w:w="450" w:type="dxa"/>
          </w:tcPr>
          <w:p w14:paraId="41407405"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5D820172" w14:textId="66666252" w:rsidR="009E0CA4" w:rsidRDefault="009E0CA4" w:rsidP="009E0CA4">
            <w:pPr>
              <w:jc w:val="center"/>
              <w:rPr>
                <w:rFonts w:ascii="Calibri" w:hAnsi="Calibri" w:cs="Calibri"/>
                <w:color w:val="000000"/>
                <w:sz w:val="20"/>
                <w:szCs w:val="20"/>
              </w:rPr>
            </w:pPr>
          </w:p>
        </w:tc>
        <w:tc>
          <w:tcPr>
            <w:tcW w:w="2520" w:type="dxa"/>
            <w:shd w:val="clear" w:color="auto" w:fill="auto"/>
          </w:tcPr>
          <w:p w14:paraId="5F7E497B" w14:textId="746B100B" w:rsidR="009E0CA4" w:rsidRDefault="009E0CA4" w:rsidP="009E0CA4">
            <w:pPr>
              <w:rPr>
                <w:rFonts w:ascii="Calibri" w:hAnsi="Calibri" w:cs="Calibri"/>
                <w:color w:val="000000"/>
                <w:sz w:val="20"/>
                <w:szCs w:val="20"/>
              </w:rPr>
            </w:pPr>
            <w:r>
              <w:rPr>
                <w:color w:val="000000"/>
                <w:sz w:val="20"/>
                <w:szCs w:val="20"/>
              </w:rPr>
              <w:t>Bob Craig, Will Thompson</w:t>
            </w:r>
          </w:p>
        </w:tc>
        <w:tc>
          <w:tcPr>
            <w:tcW w:w="990" w:type="dxa"/>
            <w:shd w:val="clear" w:color="auto" w:fill="auto"/>
          </w:tcPr>
          <w:p w14:paraId="0AD5D013" w14:textId="4A536EDB" w:rsidR="009E0CA4" w:rsidRDefault="009E0CA4" w:rsidP="009E0CA4">
            <w:pPr>
              <w:rPr>
                <w:rFonts w:ascii="Calibri" w:hAnsi="Calibri" w:cs="Calibri"/>
                <w:color w:val="000000"/>
                <w:sz w:val="20"/>
                <w:szCs w:val="20"/>
              </w:rPr>
            </w:pPr>
            <w:r>
              <w:rPr>
                <w:color w:val="000000"/>
                <w:sz w:val="20"/>
                <w:szCs w:val="20"/>
              </w:rPr>
              <w:t>Class 5</w:t>
            </w:r>
          </w:p>
        </w:tc>
        <w:tc>
          <w:tcPr>
            <w:tcW w:w="1350" w:type="dxa"/>
            <w:shd w:val="clear" w:color="auto" w:fill="auto"/>
          </w:tcPr>
          <w:p w14:paraId="479C1AF4" w14:textId="7DD0A0F2"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4AC2E95E" w14:textId="47BB5881"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34C72C62" w14:textId="03BC008D" w:rsidR="009E0CA4" w:rsidRPr="00357A57" w:rsidRDefault="009E0CA4" w:rsidP="009E0CA4">
            <w:pPr>
              <w:rPr>
                <w:rFonts w:ascii="Calibri" w:hAnsi="Calibri" w:cs="Calibri"/>
                <w:sz w:val="20"/>
                <w:szCs w:val="20"/>
              </w:rPr>
            </w:pPr>
            <w:r>
              <w:rPr>
                <w:sz w:val="20"/>
                <w:szCs w:val="20"/>
              </w:rPr>
              <w:t>CNC Appendix. CNC Chapter 2, 21-24 states 6/26/40. The Mountaineers-1940, 39, states 6/26/40. Main Peak climbed on same date as North Peak. CAG Volume 2 states 6/28/40 for North Peak. Diary.</w:t>
            </w:r>
          </w:p>
        </w:tc>
      </w:tr>
      <w:tr w:rsidR="009E0CA4" w14:paraId="377002F5" w14:textId="57FE8CB5" w:rsidTr="009E0CA4">
        <w:trPr>
          <w:trHeight w:val="510"/>
        </w:trPr>
        <w:tc>
          <w:tcPr>
            <w:tcW w:w="1255" w:type="dxa"/>
            <w:shd w:val="clear" w:color="auto" w:fill="auto"/>
            <w:noWrap/>
          </w:tcPr>
          <w:p w14:paraId="3CE284E1" w14:textId="04A03161" w:rsidR="009E0CA4" w:rsidRDefault="009E0CA4" w:rsidP="009E0CA4">
            <w:pPr>
              <w:rPr>
                <w:rFonts w:ascii="Calibri" w:hAnsi="Calibri" w:cs="Calibri"/>
                <w:color w:val="000000"/>
                <w:sz w:val="20"/>
                <w:szCs w:val="20"/>
              </w:rPr>
            </w:pPr>
            <w:r>
              <w:rPr>
                <w:color w:val="000000"/>
                <w:sz w:val="20"/>
                <w:szCs w:val="20"/>
              </w:rPr>
              <w:t>1940-06-28</w:t>
            </w:r>
          </w:p>
        </w:tc>
        <w:tc>
          <w:tcPr>
            <w:tcW w:w="437" w:type="dxa"/>
            <w:shd w:val="clear" w:color="auto" w:fill="auto"/>
            <w:noWrap/>
          </w:tcPr>
          <w:p w14:paraId="59107F95" w14:textId="109310E9"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68FB5AC8" w14:textId="74FC76BC" w:rsidR="009E0CA4" w:rsidRDefault="009E0CA4" w:rsidP="009E0CA4">
            <w:pPr>
              <w:rPr>
                <w:rFonts w:ascii="Calibri" w:hAnsi="Calibri" w:cs="Calibri"/>
                <w:color w:val="000000"/>
                <w:sz w:val="20"/>
                <w:szCs w:val="20"/>
              </w:rPr>
            </w:pPr>
            <w:r>
              <w:rPr>
                <w:color w:val="000000"/>
                <w:sz w:val="20"/>
                <w:szCs w:val="20"/>
              </w:rPr>
              <w:t>Gunsight Peak-North Peak</w:t>
            </w:r>
          </w:p>
        </w:tc>
        <w:tc>
          <w:tcPr>
            <w:tcW w:w="1530" w:type="dxa"/>
            <w:shd w:val="clear" w:color="auto" w:fill="auto"/>
          </w:tcPr>
          <w:p w14:paraId="7CFE6744" w14:textId="1463FE10" w:rsidR="009E0CA4" w:rsidRDefault="009E0CA4" w:rsidP="009E0CA4">
            <w:pPr>
              <w:rPr>
                <w:rFonts w:ascii="Calibri" w:hAnsi="Calibri" w:cs="Calibri"/>
                <w:color w:val="000000"/>
                <w:sz w:val="20"/>
                <w:szCs w:val="20"/>
              </w:rPr>
            </w:pPr>
            <w:r>
              <w:rPr>
                <w:color w:val="000000"/>
                <w:sz w:val="20"/>
                <w:szCs w:val="20"/>
              </w:rPr>
              <w:t>NW Route</w:t>
            </w:r>
          </w:p>
        </w:tc>
        <w:tc>
          <w:tcPr>
            <w:tcW w:w="450" w:type="dxa"/>
          </w:tcPr>
          <w:p w14:paraId="5008F357" w14:textId="5B1677B7"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46CC9B02" w14:textId="4AC5292F" w:rsidR="009E0CA4" w:rsidRDefault="009E0CA4" w:rsidP="009E0CA4">
            <w:pPr>
              <w:jc w:val="center"/>
              <w:rPr>
                <w:rFonts w:ascii="Calibri" w:hAnsi="Calibri" w:cs="Calibri"/>
                <w:color w:val="000000"/>
                <w:sz w:val="20"/>
                <w:szCs w:val="20"/>
              </w:rPr>
            </w:pPr>
          </w:p>
        </w:tc>
        <w:tc>
          <w:tcPr>
            <w:tcW w:w="2520" w:type="dxa"/>
            <w:shd w:val="clear" w:color="auto" w:fill="auto"/>
          </w:tcPr>
          <w:p w14:paraId="32636695" w14:textId="07FB8166" w:rsidR="009E0CA4" w:rsidRDefault="009E0CA4" w:rsidP="009E0CA4">
            <w:pPr>
              <w:rPr>
                <w:rFonts w:ascii="Calibri" w:hAnsi="Calibri" w:cs="Calibri"/>
                <w:color w:val="000000"/>
                <w:sz w:val="20"/>
                <w:szCs w:val="20"/>
              </w:rPr>
            </w:pPr>
            <w:r>
              <w:rPr>
                <w:color w:val="000000"/>
                <w:sz w:val="20"/>
                <w:szCs w:val="20"/>
              </w:rPr>
              <w:t>Bob Craig, Will Thompson</w:t>
            </w:r>
          </w:p>
        </w:tc>
        <w:tc>
          <w:tcPr>
            <w:tcW w:w="990" w:type="dxa"/>
            <w:shd w:val="clear" w:color="auto" w:fill="auto"/>
          </w:tcPr>
          <w:p w14:paraId="2A632737" w14:textId="569FD855" w:rsidR="009E0CA4" w:rsidRDefault="009E0CA4" w:rsidP="009E0CA4">
            <w:pPr>
              <w:rPr>
                <w:rFonts w:ascii="Calibri" w:hAnsi="Calibri" w:cs="Calibri"/>
                <w:color w:val="000000"/>
                <w:sz w:val="20"/>
                <w:szCs w:val="20"/>
              </w:rPr>
            </w:pPr>
            <w:r>
              <w:rPr>
                <w:color w:val="000000"/>
                <w:sz w:val="20"/>
                <w:szCs w:val="20"/>
              </w:rPr>
              <w:t>5.6</w:t>
            </w:r>
          </w:p>
        </w:tc>
        <w:tc>
          <w:tcPr>
            <w:tcW w:w="1350" w:type="dxa"/>
            <w:shd w:val="clear" w:color="auto" w:fill="auto"/>
          </w:tcPr>
          <w:p w14:paraId="38E42E97" w14:textId="4D3B0A26"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24DC26E2" w14:textId="6D012267"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5B68E52D" w14:textId="019131DE" w:rsidR="009E0CA4" w:rsidRPr="00357A57" w:rsidRDefault="009E0CA4" w:rsidP="009E0CA4">
            <w:pPr>
              <w:rPr>
                <w:rFonts w:ascii="Calibri" w:hAnsi="Calibri" w:cs="Calibri"/>
                <w:sz w:val="20"/>
                <w:szCs w:val="20"/>
              </w:rPr>
            </w:pPr>
            <w:r>
              <w:rPr>
                <w:sz w:val="20"/>
                <w:szCs w:val="20"/>
              </w:rPr>
              <w:t>CNC Appendix. CNC Chapter 2, 21-24 states 6/26/40. </w:t>
            </w:r>
            <w:r>
              <w:rPr>
                <w:sz w:val="20"/>
                <w:szCs w:val="20"/>
              </w:rPr>
              <w:br/>
              <w:t>The Mountaineers-1940, 39, states 6/26/40. Diary. CAG, Volume 2, 245-246, states 6/28/40.</w:t>
            </w:r>
          </w:p>
        </w:tc>
      </w:tr>
      <w:tr w:rsidR="009E0CA4" w14:paraId="62705DDE" w14:textId="622CDEFD" w:rsidTr="009E0CA4">
        <w:trPr>
          <w:trHeight w:val="510"/>
        </w:trPr>
        <w:tc>
          <w:tcPr>
            <w:tcW w:w="1255" w:type="dxa"/>
            <w:shd w:val="clear" w:color="auto" w:fill="auto"/>
            <w:noWrap/>
          </w:tcPr>
          <w:p w14:paraId="5F2E3483" w14:textId="744D28D3" w:rsidR="009E0CA4" w:rsidRDefault="009E0CA4" w:rsidP="009E0CA4">
            <w:pPr>
              <w:rPr>
                <w:rFonts w:ascii="Calibri" w:hAnsi="Calibri" w:cs="Calibri"/>
                <w:color w:val="000000"/>
                <w:sz w:val="20"/>
                <w:szCs w:val="20"/>
              </w:rPr>
            </w:pPr>
            <w:r>
              <w:rPr>
                <w:color w:val="000000"/>
                <w:sz w:val="20"/>
                <w:szCs w:val="20"/>
              </w:rPr>
              <w:t>1940-07-09</w:t>
            </w:r>
          </w:p>
        </w:tc>
        <w:tc>
          <w:tcPr>
            <w:tcW w:w="437" w:type="dxa"/>
            <w:shd w:val="clear" w:color="auto" w:fill="auto"/>
            <w:noWrap/>
          </w:tcPr>
          <w:p w14:paraId="0AA178AF" w14:textId="4F240968"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6F9F850C" w14:textId="3489C435" w:rsidR="009E0CA4" w:rsidRDefault="009E0CA4" w:rsidP="009E0CA4">
            <w:pPr>
              <w:rPr>
                <w:rFonts w:ascii="Calibri" w:hAnsi="Calibri" w:cs="Calibri"/>
                <w:color w:val="000000"/>
                <w:sz w:val="20"/>
                <w:szCs w:val="20"/>
              </w:rPr>
            </w:pPr>
            <w:r>
              <w:rPr>
                <w:color w:val="000000"/>
                <w:sz w:val="20"/>
                <w:szCs w:val="20"/>
              </w:rPr>
              <w:t>Whatcom Peak</w:t>
            </w:r>
          </w:p>
        </w:tc>
        <w:tc>
          <w:tcPr>
            <w:tcW w:w="1530" w:type="dxa"/>
            <w:shd w:val="clear" w:color="auto" w:fill="auto"/>
          </w:tcPr>
          <w:p w14:paraId="45019D3B" w14:textId="2438EE89" w:rsidR="009E0CA4" w:rsidRDefault="009E0CA4" w:rsidP="009E0CA4">
            <w:pPr>
              <w:rPr>
                <w:rFonts w:ascii="Calibri" w:hAnsi="Calibri" w:cs="Calibri"/>
                <w:color w:val="000000"/>
                <w:sz w:val="20"/>
                <w:szCs w:val="20"/>
              </w:rPr>
            </w:pPr>
            <w:r>
              <w:rPr>
                <w:color w:val="000000"/>
                <w:sz w:val="20"/>
                <w:szCs w:val="20"/>
              </w:rPr>
              <w:t>South Route</w:t>
            </w:r>
          </w:p>
        </w:tc>
        <w:tc>
          <w:tcPr>
            <w:tcW w:w="450" w:type="dxa"/>
          </w:tcPr>
          <w:p w14:paraId="0E6AFDA3"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69F9BC98" w14:textId="40A74F65" w:rsidR="009E0CA4" w:rsidRDefault="009E0CA4" w:rsidP="009E0CA4">
            <w:pPr>
              <w:jc w:val="center"/>
              <w:rPr>
                <w:rFonts w:ascii="Calibri" w:hAnsi="Calibri" w:cs="Calibri"/>
                <w:color w:val="000000"/>
                <w:sz w:val="20"/>
                <w:szCs w:val="20"/>
              </w:rPr>
            </w:pPr>
          </w:p>
        </w:tc>
        <w:tc>
          <w:tcPr>
            <w:tcW w:w="2520" w:type="dxa"/>
            <w:shd w:val="clear" w:color="auto" w:fill="auto"/>
          </w:tcPr>
          <w:p w14:paraId="2CC4FD18" w14:textId="3723C9F9"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1C2E4E73" w14:textId="730824E1" w:rsidR="009E0CA4" w:rsidRDefault="009E0CA4" w:rsidP="009E0CA4">
            <w:pPr>
              <w:rPr>
                <w:rFonts w:ascii="Calibri" w:hAnsi="Calibri" w:cs="Calibri"/>
                <w:color w:val="000000"/>
                <w:sz w:val="20"/>
                <w:szCs w:val="20"/>
              </w:rPr>
            </w:pPr>
            <w:r>
              <w:rPr>
                <w:color w:val="000000"/>
                <w:sz w:val="20"/>
                <w:szCs w:val="20"/>
              </w:rPr>
              <w:t>Easy rock &amp; snow</w:t>
            </w:r>
          </w:p>
        </w:tc>
        <w:tc>
          <w:tcPr>
            <w:tcW w:w="1350" w:type="dxa"/>
            <w:shd w:val="clear" w:color="auto" w:fill="auto"/>
          </w:tcPr>
          <w:p w14:paraId="37844541" w14:textId="1A7BBA43"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6861A048" w14:textId="17A54CD2"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E738279" w14:textId="33CD3E77" w:rsidR="009E0CA4" w:rsidRPr="00357A57" w:rsidRDefault="009E0CA4" w:rsidP="009E0CA4">
            <w:pPr>
              <w:rPr>
                <w:rFonts w:ascii="Calibri" w:hAnsi="Calibri" w:cs="Calibri"/>
                <w:sz w:val="20"/>
                <w:szCs w:val="20"/>
              </w:rPr>
            </w:pPr>
            <w:r>
              <w:rPr>
                <w:sz w:val="20"/>
                <w:szCs w:val="20"/>
              </w:rPr>
              <w:t>CNC Appendix. CNC Chapter 8, 118. Diary</w:t>
            </w:r>
          </w:p>
        </w:tc>
      </w:tr>
      <w:tr w:rsidR="009E0CA4" w14:paraId="01A6902A" w14:textId="606151BE" w:rsidTr="009E0CA4">
        <w:trPr>
          <w:trHeight w:val="510"/>
        </w:trPr>
        <w:tc>
          <w:tcPr>
            <w:tcW w:w="1255" w:type="dxa"/>
            <w:shd w:val="clear" w:color="auto" w:fill="auto"/>
            <w:noWrap/>
          </w:tcPr>
          <w:p w14:paraId="0BCDFFC5" w14:textId="597BF958" w:rsidR="009E0CA4" w:rsidRDefault="009E0CA4" w:rsidP="009E0CA4">
            <w:pPr>
              <w:rPr>
                <w:rFonts w:ascii="Calibri" w:hAnsi="Calibri" w:cs="Calibri"/>
                <w:color w:val="000000"/>
                <w:sz w:val="20"/>
                <w:szCs w:val="20"/>
              </w:rPr>
            </w:pPr>
            <w:r>
              <w:rPr>
                <w:color w:val="000000"/>
                <w:sz w:val="20"/>
                <w:szCs w:val="20"/>
              </w:rPr>
              <w:t>1940-07-10</w:t>
            </w:r>
          </w:p>
        </w:tc>
        <w:tc>
          <w:tcPr>
            <w:tcW w:w="437" w:type="dxa"/>
            <w:shd w:val="clear" w:color="auto" w:fill="auto"/>
            <w:noWrap/>
          </w:tcPr>
          <w:p w14:paraId="78D9CE2D" w14:textId="04198A93"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6C79B98" w14:textId="62E5E891" w:rsidR="009E0CA4" w:rsidRDefault="009E0CA4" w:rsidP="009E0CA4">
            <w:pPr>
              <w:rPr>
                <w:rFonts w:ascii="Calibri" w:hAnsi="Calibri" w:cs="Calibri"/>
                <w:color w:val="000000"/>
                <w:sz w:val="20"/>
                <w:szCs w:val="20"/>
              </w:rPr>
            </w:pPr>
            <w:r>
              <w:rPr>
                <w:color w:val="000000"/>
                <w:sz w:val="20"/>
                <w:szCs w:val="20"/>
              </w:rPr>
              <w:t>Mt Challenger</w:t>
            </w:r>
          </w:p>
        </w:tc>
        <w:tc>
          <w:tcPr>
            <w:tcW w:w="1530" w:type="dxa"/>
            <w:shd w:val="clear" w:color="auto" w:fill="auto"/>
          </w:tcPr>
          <w:p w14:paraId="65450A2C" w14:textId="2917E13D" w:rsidR="009E0CA4" w:rsidRDefault="009E0CA4" w:rsidP="009E0CA4">
            <w:pPr>
              <w:rPr>
                <w:rFonts w:ascii="Calibri" w:hAnsi="Calibri" w:cs="Calibri"/>
                <w:color w:val="000000"/>
                <w:sz w:val="20"/>
                <w:szCs w:val="20"/>
              </w:rPr>
            </w:pPr>
            <w:r>
              <w:rPr>
                <w:color w:val="000000"/>
                <w:sz w:val="20"/>
                <w:szCs w:val="20"/>
              </w:rPr>
              <w:t>Challenger Glacier</w:t>
            </w:r>
          </w:p>
        </w:tc>
        <w:tc>
          <w:tcPr>
            <w:tcW w:w="450" w:type="dxa"/>
          </w:tcPr>
          <w:p w14:paraId="0B927AF6"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24A4274F" w14:textId="53755C52" w:rsidR="009E0CA4" w:rsidRDefault="009E0CA4" w:rsidP="009E0CA4">
            <w:pPr>
              <w:jc w:val="center"/>
              <w:rPr>
                <w:rFonts w:ascii="Calibri" w:hAnsi="Calibri" w:cs="Calibri"/>
                <w:color w:val="000000"/>
                <w:sz w:val="20"/>
                <w:szCs w:val="20"/>
              </w:rPr>
            </w:pPr>
          </w:p>
        </w:tc>
        <w:tc>
          <w:tcPr>
            <w:tcW w:w="2520" w:type="dxa"/>
            <w:shd w:val="clear" w:color="auto" w:fill="auto"/>
          </w:tcPr>
          <w:p w14:paraId="4884B5B3" w14:textId="14289D7B"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263B701E" w14:textId="752E33A0" w:rsidR="009E0CA4" w:rsidRDefault="009E0CA4" w:rsidP="009E0CA4">
            <w:pPr>
              <w:rPr>
                <w:rFonts w:ascii="Calibri" w:hAnsi="Calibri" w:cs="Calibri"/>
                <w:color w:val="000000"/>
                <w:sz w:val="20"/>
                <w:szCs w:val="20"/>
              </w:rPr>
            </w:pPr>
            <w:r>
              <w:rPr>
                <w:color w:val="000000"/>
                <w:sz w:val="20"/>
                <w:szCs w:val="20"/>
              </w:rPr>
              <w:t>II, 5.7, 45-degree snow</w:t>
            </w:r>
          </w:p>
        </w:tc>
        <w:tc>
          <w:tcPr>
            <w:tcW w:w="1350" w:type="dxa"/>
            <w:shd w:val="clear" w:color="auto" w:fill="auto"/>
          </w:tcPr>
          <w:p w14:paraId="5148EB71" w14:textId="087F66F5"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757D1EE5" w14:textId="1A9D72CA"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1089D48C" w14:textId="2E937AC1" w:rsidR="009E0CA4" w:rsidRPr="00357A57" w:rsidRDefault="009E0CA4" w:rsidP="009E0CA4">
            <w:pPr>
              <w:rPr>
                <w:rFonts w:ascii="Calibri" w:hAnsi="Calibri" w:cs="Calibri"/>
                <w:sz w:val="20"/>
                <w:szCs w:val="20"/>
              </w:rPr>
            </w:pPr>
            <w:r>
              <w:rPr>
                <w:sz w:val="20"/>
                <w:szCs w:val="20"/>
              </w:rPr>
              <w:t>CNC Appendix. CNC Chapter 8, 119. UW Libraries, Special Collections: Mountaineers Summit Registers 1907-2015, container 1. Diary.</w:t>
            </w:r>
          </w:p>
        </w:tc>
      </w:tr>
    </w:tbl>
    <w:p w14:paraId="2339D72E" w14:textId="77777777" w:rsidR="00202263" w:rsidRDefault="00202263">
      <w:r>
        <w:br w:type="page"/>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3B2EC1" w14:paraId="37A5D2B3" w14:textId="77777777" w:rsidTr="00A3136C">
        <w:trPr>
          <w:trHeight w:val="510"/>
        </w:trPr>
        <w:tc>
          <w:tcPr>
            <w:tcW w:w="1255" w:type="dxa"/>
            <w:tcBorders>
              <w:top w:val="single" w:sz="4" w:space="0" w:color="auto"/>
            </w:tcBorders>
            <w:shd w:val="clear" w:color="auto" w:fill="FFFF00"/>
            <w:noWrap/>
            <w:vAlign w:val="bottom"/>
          </w:tcPr>
          <w:p w14:paraId="66F48981" w14:textId="6AD908F7" w:rsidR="003B2EC1" w:rsidRDefault="003B2EC1" w:rsidP="00A3136C">
            <w:pPr>
              <w:rPr>
                <w:color w:val="000000"/>
                <w:sz w:val="20"/>
                <w:szCs w:val="20"/>
              </w:rPr>
            </w:pPr>
            <w:r>
              <w:rPr>
                <w:rFonts w:ascii="Calibri" w:hAnsi="Calibri" w:cs="Calibri"/>
                <w:b/>
                <w:bCs/>
                <w:color w:val="000000"/>
                <w:sz w:val="20"/>
                <w:szCs w:val="20"/>
              </w:rPr>
              <w:lastRenderedPageBreak/>
              <w:t>Ascent Date</w:t>
            </w:r>
          </w:p>
        </w:tc>
        <w:tc>
          <w:tcPr>
            <w:tcW w:w="437" w:type="dxa"/>
            <w:tcBorders>
              <w:top w:val="single" w:sz="4" w:space="0" w:color="auto"/>
            </w:tcBorders>
            <w:shd w:val="clear" w:color="auto" w:fill="FFFF00"/>
            <w:noWrap/>
            <w:vAlign w:val="bottom"/>
          </w:tcPr>
          <w:p w14:paraId="4E4BF9FF" w14:textId="77777777" w:rsidR="003B2EC1" w:rsidRDefault="003B2EC1" w:rsidP="00A3136C">
            <w:pPr>
              <w:jc w:val="center"/>
              <w:rPr>
                <w:color w:val="000000"/>
                <w:sz w:val="20"/>
                <w:szCs w:val="20"/>
              </w:rPr>
            </w:pPr>
            <w:r>
              <w:rPr>
                <w:rFonts w:ascii="Calibri" w:hAnsi="Calibri" w:cs="Calibri"/>
                <w:b/>
                <w:bCs/>
                <w:color w:val="000000"/>
                <w:sz w:val="20"/>
                <w:szCs w:val="20"/>
              </w:rPr>
              <w:t>AT</w:t>
            </w:r>
          </w:p>
        </w:tc>
        <w:tc>
          <w:tcPr>
            <w:tcW w:w="1453" w:type="dxa"/>
            <w:tcBorders>
              <w:top w:val="single" w:sz="4" w:space="0" w:color="auto"/>
            </w:tcBorders>
            <w:shd w:val="clear" w:color="auto" w:fill="FFFF00"/>
            <w:vAlign w:val="bottom"/>
          </w:tcPr>
          <w:p w14:paraId="53C28733" w14:textId="77777777" w:rsidR="003B2EC1" w:rsidRDefault="003B2EC1" w:rsidP="00A3136C">
            <w:pPr>
              <w:rPr>
                <w:color w:val="000000"/>
                <w:sz w:val="20"/>
                <w:szCs w:val="20"/>
              </w:rPr>
            </w:pPr>
            <w:r>
              <w:rPr>
                <w:rFonts w:ascii="Calibri" w:hAnsi="Calibri" w:cs="Calibri"/>
                <w:b/>
                <w:bCs/>
                <w:color w:val="000000"/>
                <w:sz w:val="20"/>
                <w:szCs w:val="20"/>
              </w:rPr>
              <w:t>Peak</w:t>
            </w:r>
          </w:p>
        </w:tc>
        <w:tc>
          <w:tcPr>
            <w:tcW w:w="1530" w:type="dxa"/>
            <w:tcBorders>
              <w:top w:val="single" w:sz="4" w:space="0" w:color="auto"/>
            </w:tcBorders>
            <w:shd w:val="clear" w:color="auto" w:fill="FFFF00"/>
            <w:vAlign w:val="bottom"/>
          </w:tcPr>
          <w:p w14:paraId="68C98804" w14:textId="77777777" w:rsidR="003B2EC1" w:rsidRDefault="003B2EC1" w:rsidP="00A3136C">
            <w:pPr>
              <w:rPr>
                <w:color w:val="000000"/>
                <w:sz w:val="20"/>
                <w:szCs w:val="20"/>
              </w:rPr>
            </w:pPr>
            <w:r>
              <w:rPr>
                <w:rFonts w:ascii="Calibri" w:hAnsi="Calibri" w:cs="Calibri"/>
                <w:b/>
                <w:bCs/>
                <w:color w:val="000000"/>
                <w:sz w:val="20"/>
                <w:szCs w:val="20"/>
              </w:rPr>
              <w:t>Route</w:t>
            </w:r>
          </w:p>
        </w:tc>
        <w:tc>
          <w:tcPr>
            <w:tcW w:w="450" w:type="dxa"/>
            <w:tcBorders>
              <w:top w:val="single" w:sz="4" w:space="0" w:color="auto"/>
            </w:tcBorders>
            <w:shd w:val="clear" w:color="auto" w:fill="FFFF00"/>
            <w:vAlign w:val="bottom"/>
          </w:tcPr>
          <w:p w14:paraId="1673EF27" w14:textId="77777777" w:rsidR="003B2EC1" w:rsidRDefault="003B2EC1" w:rsidP="00A3136C">
            <w:pPr>
              <w:jc w:val="center"/>
              <w:rPr>
                <w:color w:val="000000"/>
                <w:sz w:val="20"/>
                <w:szCs w:val="20"/>
              </w:rPr>
            </w:pPr>
            <w:r>
              <w:rPr>
                <w:rFonts w:ascii="Calibri" w:hAnsi="Calibri" w:cs="Calibri"/>
                <w:b/>
                <w:bCs/>
                <w:color w:val="000000"/>
                <w:sz w:val="20"/>
                <w:szCs w:val="20"/>
              </w:rPr>
              <w:t>FA</w:t>
            </w:r>
          </w:p>
        </w:tc>
        <w:tc>
          <w:tcPr>
            <w:tcW w:w="540" w:type="dxa"/>
            <w:tcBorders>
              <w:top w:val="single" w:sz="4" w:space="0" w:color="auto"/>
            </w:tcBorders>
            <w:shd w:val="clear" w:color="auto" w:fill="FFFF00"/>
            <w:vAlign w:val="bottom"/>
          </w:tcPr>
          <w:p w14:paraId="78AA5BA5" w14:textId="77777777" w:rsidR="003B2EC1" w:rsidRDefault="003B2EC1" w:rsidP="00A3136C">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tcBorders>
              <w:top w:val="single" w:sz="4" w:space="0" w:color="auto"/>
            </w:tcBorders>
            <w:shd w:val="clear" w:color="auto" w:fill="FFFF00"/>
            <w:vAlign w:val="bottom"/>
          </w:tcPr>
          <w:p w14:paraId="3A8AB6C9" w14:textId="77777777" w:rsidR="003B2EC1" w:rsidRDefault="003B2EC1" w:rsidP="00A3136C">
            <w:pPr>
              <w:rPr>
                <w:color w:val="000000"/>
                <w:sz w:val="20"/>
                <w:szCs w:val="20"/>
              </w:rPr>
            </w:pPr>
            <w:r>
              <w:rPr>
                <w:rFonts w:ascii="Calibri" w:hAnsi="Calibri" w:cs="Calibri"/>
                <w:b/>
                <w:bCs/>
                <w:color w:val="000000"/>
                <w:sz w:val="20"/>
                <w:szCs w:val="20"/>
              </w:rPr>
              <w:t>Climbing Partners</w:t>
            </w:r>
          </w:p>
        </w:tc>
        <w:tc>
          <w:tcPr>
            <w:tcW w:w="990" w:type="dxa"/>
            <w:tcBorders>
              <w:top w:val="single" w:sz="4" w:space="0" w:color="auto"/>
            </w:tcBorders>
            <w:shd w:val="clear" w:color="auto" w:fill="FFFF00"/>
            <w:vAlign w:val="bottom"/>
          </w:tcPr>
          <w:p w14:paraId="769321F2" w14:textId="77777777" w:rsidR="003B2EC1" w:rsidRDefault="003B2EC1" w:rsidP="00A3136C">
            <w:pPr>
              <w:rPr>
                <w:color w:val="000000"/>
                <w:sz w:val="20"/>
                <w:szCs w:val="20"/>
              </w:rPr>
            </w:pPr>
            <w:r>
              <w:rPr>
                <w:rFonts w:ascii="Calibri" w:hAnsi="Calibri" w:cs="Calibri"/>
                <w:b/>
                <w:bCs/>
                <w:color w:val="000000"/>
                <w:sz w:val="20"/>
                <w:szCs w:val="20"/>
              </w:rPr>
              <w:t>Grade</w:t>
            </w:r>
          </w:p>
        </w:tc>
        <w:tc>
          <w:tcPr>
            <w:tcW w:w="1350" w:type="dxa"/>
            <w:tcBorders>
              <w:top w:val="single" w:sz="4" w:space="0" w:color="auto"/>
            </w:tcBorders>
            <w:shd w:val="clear" w:color="auto" w:fill="FFFF00"/>
            <w:vAlign w:val="bottom"/>
          </w:tcPr>
          <w:p w14:paraId="058A3475" w14:textId="77777777" w:rsidR="003B2EC1" w:rsidRDefault="003B2EC1" w:rsidP="00A3136C">
            <w:pPr>
              <w:rPr>
                <w:color w:val="000000"/>
                <w:sz w:val="20"/>
                <w:szCs w:val="20"/>
              </w:rPr>
            </w:pPr>
            <w:r>
              <w:rPr>
                <w:rFonts w:ascii="Calibri" w:hAnsi="Calibri" w:cs="Calibri"/>
                <w:b/>
                <w:bCs/>
                <w:color w:val="000000"/>
                <w:sz w:val="20"/>
                <w:szCs w:val="20"/>
              </w:rPr>
              <w:t>Location</w:t>
            </w:r>
          </w:p>
        </w:tc>
        <w:tc>
          <w:tcPr>
            <w:tcW w:w="990" w:type="dxa"/>
            <w:tcBorders>
              <w:top w:val="single" w:sz="4" w:space="0" w:color="auto"/>
            </w:tcBorders>
            <w:shd w:val="clear" w:color="auto" w:fill="FFFF00"/>
            <w:noWrap/>
            <w:vAlign w:val="bottom"/>
          </w:tcPr>
          <w:p w14:paraId="220B2394" w14:textId="77777777" w:rsidR="003B2EC1" w:rsidRDefault="003B2EC1" w:rsidP="00A3136C">
            <w:pPr>
              <w:jc w:val="center"/>
              <w:rPr>
                <w:color w:val="000000"/>
                <w:sz w:val="20"/>
                <w:szCs w:val="20"/>
              </w:rPr>
            </w:pPr>
            <w:r>
              <w:rPr>
                <w:rFonts w:ascii="Calibri" w:hAnsi="Calibri" w:cs="Calibri"/>
                <w:b/>
                <w:bCs/>
                <w:color w:val="000000"/>
                <w:sz w:val="20"/>
                <w:szCs w:val="20"/>
              </w:rPr>
              <w:t>Route Aspects</w:t>
            </w:r>
          </w:p>
        </w:tc>
        <w:tc>
          <w:tcPr>
            <w:tcW w:w="3150" w:type="dxa"/>
            <w:tcBorders>
              <w:top w:val="single" w:sz="4" w:space="0" w:color="auto"/>
            </w:tcBorders>
            <w:shd w:val="clear" w:color="auto" w:fill="FFFF00"/>
            <w:vAlign w:val="bottom"/>
          </w:tcPr>
          <w:p w14:paraId="2060ABA6" w14:textId="77777777" w:rsidR="003B2EC1" w:rsidRDefault="003B2EC1" w:rsidP="00A3136C">
            <w:pPr>
              <w:rPr>
                <w:sz w:val="20"/>
                <w:szCs w:val="20"/>
              </w:rPr>
            </w:pPr>
            <w:r>
              <w:rPr>
                <w:rFonts w:ascii="Calibri" w:hAnsi="Calibri" w:cs="Calibri"/>
                <w:b/>
                <w:bCs/>
                <w:color w:val="000000"/>
                <w:sz w:val="20"/>
                <w:szCs w:val="20"/>
              </w:rPr>
              <w:t>Sources</w:t>
            </w:r>
          </w:p>
        </w:tc>
      </w:tr>
      <w:tr w:rsidR="009E0CA4" w14:paraId="0BAFC0EE" w14:textId="12ABAF44" w:rsidTr="009E0CA4">
        <w:trPr>
          <w:trHeight w:val="510"/>
        </w:trPr>
        <w:tc>
          <w:tcPr>
            <w:tcW w:w="1255" w:type="dxa"/>
            <w:shd w:val="clear" w:color="auto" w:fill="auto"/>
            <w:noWrap/>
          </w:tcPr>
          <w:p w14:paraId="6DF54A76" w14:textId="0B4884C3" w:rsidR="009E0CA4" w:rsidRDefault="009E0CA4" w:rsidP="009E0CA4">
            <w:pPr>
              <w:rPr>
                <w:rFonts w:ascii="Calibri" w:hAnsi="Calibri" w:cs="Calibri"/>
                <w:color w:val="000000"/>
                <w:sz w:val="20"/>
                <w:szCs w:val="20"/>
              </w:rPr>
            </w:pPr>
            <w:r>
              <w:rPr>
                <w:color w:val="000000"/>
                <w:sz w:val="20"/>
                <w:szCs w:val="20"/>
              </w:rPr>
              <w:t>1940-07-10</w:t>
            </w:r>
          </w:p>
        </w:tc>
        <w:tc>
          <w:tcPr>
            <w:tcW w:w="437" w:type="dxa"/>
            <w:shd w:val="clear" w:color="auto" w:fill="auto"/>
            <w:noWrap/>
          </w:tcPr>
          <w:p w14:paraId="76367B57" w14:textId="7819DE97"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2326A255" w14:textId="137D3813" w:rsidR="009E0CA4" w:rsidRDefault="009E0CA4" w:rsidP="009E0CA4">
            <w:pPr>
              <w:rPr>
                <w:rFonts w:ascii="Calibri" w:hAnsi="Calibri" w:cs="Calibri"/>
                <w:color w:val="000000"/>
                <w:sz w:val="20"/>
                <w:szCs w:val="20"/>
              </w:rPr>
            </w:pPr>
            <w:r>
              <w:rPr>
                <w:color w:val="000000"/>
                <w:sz w:val="20"/>
                <w:szCs w:val="20"/>
              </w:rPr>
              <w:t>Crooked Thumb</w:t>
            </w:r>
          </w:p>
        </w:tc>
        <w:tc>
          <w:tcPr>
            <w:tcW w:w="1530" w:type="dxa"/>
            <w:shd w:val="clear" w:color="auto" w:fill="auto"/>
          </w:tcPr>
          <w:p w14:paraId="389C4313" w14:textId="45DCF610" w:rsidR="009E0CA4" w:rsidRDefault="009E0CA4" w:rsidP="009E0CA4">
            <w:pPr>
              <w:rPr>
                <w:rFonts w:ascii="Calibri" w:hAnsi="Calibri" w:cs="Calibri"/>
                <w:color w:val="000000"/>
                <w:sz w:val="20"/>
                <w:szCs w:val="20"/>
              </w:rPr>
            </w:pPr>
            <w:r>
              <w:rPr>
                <w:color w:val="000000"/>
                <w:sz w:val="20"/>
                <w:szCs w:val="20"/>
              </w:rPr>
              <w:t>Northwest Route </w:t>
            </w:r>
          </w:p>
        </w:tc>
        <w:tc>
          <w:tcPr>
            <w:tcW w:w="450" w:type="dxa"/>
          </w:tcPr>
          <w:p w14:paraId="1ACFC58B" w14:textId="48D89064"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5DC5FCB4" w14:textId="013BC620" w:rsidR="009E0CA4" w:rsidRDefault="009E0CA4" w:rsidP="009E0CA4">
            <w:pPr>
              <w:jc w:val="center"/>
              <w:rPr>
                <w:rFonts w:ascii="Calibri" w:hAnsi="Calibri" w:cs="Calibri"/>
                <w:color w:val="000000"/>
                <w:sz w:val="20"/>
                <w:szCs w:val="20"/>
              </w:rPr>
            </w:pPr>
          </w:p>
        </w:tc>
        <w:tc>
          <w:tcPr>
            <w:tcW w:w="2520" w:type="dxa"/>
            <w:shd w:val="clear" w:color="auto" w:fill="auto"/>
          </w:tcPr>
          <w:p w14:paraId="0F7C6634" w14:textId="3728183B"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32698014" w14:textId="1836695A" w:rsidR="009E0CA4" w:rsidRDefault="009E0CA4" w:rsidP="009E0CA4">
            <w:pPr>
              <w:rPr>
                <w:rFonts w:ascii="Calibri" w:hAnsi="Calibri" w:cs="Calibri"/>
                <w:color w:val="000000"/>
                <w:sz w:val="20"/>
                <w:szCs w:val="20"/>
              </w:rPr>
            </w:pPr>
            <w:r>
              <w:rPr>
                <w:color w:val="000000"/>
                <w:sz w:val="20"/>
                <w:szCs w:val="20"/>
              </w:rPr>
              <w:t>II, 5.4</w:t>
            </w:r>
          </w:p>
        </w:tc>
        <w:tc>
          <w:tcPr>
            <w:tcW w:w="1350" w:type="dxa"/>
            <w:shd w:val="clear" w:color="auto" w:fill="auto"/>
          </w:tcPr>
          <w:p w14:paraId="14635908" w14:textId="7A7453F8"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425B529C" w14:textId="5BC64CB9"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5F6F8437" w14:textId="2C8890F6" w:rsidR="009E0CA4" w:rsidRPr="00357A57" w:rsidRDefault="009E0CA4" w:rsidP="009E0CA4">
            <w:pPr>
              <w:rPr>
                <w:rFonts w:ascii="Calibri" w:hAnsi="Calibri" w:cs="Calibri"/>
                <w:sz w:val="20"/>
                <w:szCs w:val="20"/>
              </w:rPr>
            </w:pPr>
            <w:r>
              <w:rPr>
                <w:sz w:val="20"/>
                <w:szCs w:val="20"/>
              </w:rPr>
              <w:t>CNC Appendix. CNC Chapter 8, 119-120. The Mountaineers-1940, 39. Diary. CAG, Volume 3, 121.</w:t>
            </w:r>
          </w:p>
        </w:tc>
      </w:tr>
      <w:tr w:rsidR="009E0CA4" w14:paraId="4D5E7985" w14:textId="54301AE1" w:rsidTr="00D30CC1">
        <w:trPr>
          <w:trHeight w:val="510"/>
        </w:trPr>
        <w:tc>
          <w:tcPr>
            <w:tcW w:w="1255" w:type="dxa"/>
            <w:tcBorders>
              <w:bottom w:val="single" w:sz="4" w:space="0" w:color="auto"/>
            </w:tcBorders>
            <w:shd w:val="clear" w:color="auto" w:fill="auto"/>
            <w:noWrap/>
          </w:tcPr>
          <w:p w14:paraId="7089135F" w14:textId="2B8201F5" w:rsidR="009E0CA4" w:rsidRDefault="009E0CA4" w:rsidP="009E0CA4">
            <w:pPr>
              <w:rPr>
                <w:rFonts w:ascii="Calibri" w:hAnsi="Calibri" w:cs="Calibri"/>
                <w:color w:val="000000"/>
                <w:sz w:val="20"/>
                <w:szCs w:val="20"/>
              </w:rPr>
            </w:pPr>
            <w:r>
              <w:rPr>
                <w:color w:val="000000"/>
                <w:sz w:val="20"/>
                <w:szCs w:val="20"/>
              </w:rPr>
              <w:t>1940-07-12</w:t>
            </w:r>
          </w:p>
        </w:tc>
        <w:tc>
          <w:tcPr>
            <w:tcW w:w="437" w:type="dxa"/>
            <w:tcBorders>
              <w:bottom w:val="single" w:sz="4" w:space="0" w:color="auto"/>
            </w:tcBorders>
            <w:shd w:val="clear" w:color="auto" w:fill="auto"/>
            <w:noWrap/>
          </w:tcPr>
          <w:p w14:paraId="55B90418" w14:textId="3591E980"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tcBorders>
              <w:bottom w:val="single" w:sz="4" w:space="0" w:color="auto"/>
            </w:tcBorders>
            <w:shd w:val="clear" w:color="auto" w:fill="auto"/>
          </w:tcPr>
          <w:p w14:paraId="35DEEBCE" w14:textId="39B790A4" w:rsidR="009E0CA4" w:rsidRDefault="009E0CA4" w:rsidP="009E0CA4">
            <w:pPr>
              <w:rPr>
                <w:rFonts w:ascii="Calibri" w:hAnsi="Calibri" w:cs="Calibri"/>
                <w:color w:val="000000"/>
                <w:sz w:val="20"/>
                <w:szCs w:val="20"/>
              </w:rPr>
            </w:pPr>
            <w:r>
              <w:rPr>
                <w:color w:val="000000"/>
                <w:sz w:val="20"/>
                <w:szCs w:val="20"/>
              </w:rPr>
              <w:t>Luna Peak</w:t>
            </w:r>
          </w:p>
        </w:tc>
        <w:tc>
          <w:tcPr>
            <w:tcW w:w="1530" w:type="dxa"/>
            <w:tcBorders>
              <w:bottom w:val="single" w:sz="4" w:space="0" w:color="auto"/>
            </w:tcBorders>
            <w:shd w:val="clear" w:color="auto" w:fill="auto"/>
          </w:tcPr>
          <w:p w14:paraId="29011A80" w14:textId="5234C5CF" w:rsidR="009E0CA4" w:rsidRDefault="009E0CA4" w:rsidP="009E0CA4">
            <w:pPr>
              <w:rPr>
                <w:rFonts w:ascii="Calibri" w:hAnsi="Calibri" w:cs="Calibri"/>
                <w:color w:val="000000"/>
                <w:sz w:val="20"/>
                <w:szCs w:val="20"/>
              </w:rPr>
            </w:pPr>
            <w:r>
              <w:rPr>
                <w:color w:val="000000"/>
                <w:sz w:val="20"/>
                <w:szCs w:val="20"/>
              </w:rPr>
              <w:t>Southwest Ridge</w:t>
            </w:r>
          </w:p>
        </w:tc>
        <w:tc>
          <w:tcPr>
            <w:tcW w:w="450" w:type="dxa"/>
            <w:tcBorders>
              <w:bottom w:val="single" w:sz="4" w:space="0" w:color="auto"/>
            </w:tcBorders>
          </w:tcPr>
          <w:p w14:paraId="605E1333" w14:textId="77777777" w:rsidR="009E0CA4" w:rsidRDefault="009E0CA4" w:rsidP="009E0CA4">
            <w:pPr>
              <w:jc w:val="center"/>
              <w:rPr>
                <w:rFonts w:ascii="Calibri" w:hAnsi="Calibri" w:cs="Calibri"/>
                <w:color w:val="000000"/>
                <w:sz w:val="20"/>
                <w:szCs w:val="20"/>
              </w:rPr>
            </w:pPr>
          </w:p>
        </w:tc>
        <w:tc>
          <w:tcPr>
            <w:tcW w:w="540" w:type="dxa"/>
            <w:tcBorders>
              <w:bottom w:val="single" w:sz="4" w:space="0" w:color="auto"/>
            </w:tcBorders>
            <w:shd w:val="clear" w:color="auto" w:fill="auto"/>
          </w:tcPr>
          <w:p w14:paraId="2A626297" w14:textId="5D930269" w:rsidR="009E0CA4" w:rsidRDefault="009E0CA4" w:rsidP="009E0CA4">
            <w:pPr>
              <w:jc w:val="center"/>
              <w:rPr>
                <w:rFonts w:ascii="Calibri" w:hAnsi="Calibri" w:cs="Calibri"/>
                <w:color w:val="000000"/>
                <w:sz w:val="20"/>
                <w:szCs w:val="20"/>
              </w:rPr>
            </w:pPr>
          </w:p>
        </w:tc>
        <w:tc>
          <w:tcPr>
            <w:tcW w:w="2520" w:type="dxa"/>
            <w:tcBorders>
              <w:bottom w:val="single" w:sz="4" w:space="0" w:color="auto"/>
            </w:tcBorders>
            <w:shd w:val="clear" w:color="auto" w:fill="auto"/>
          </w:tcPr>
          <w:p w14:paraId="1B6CF647" w14:textId="4D95750F" w:rsidR="009E0CA4" w:rsidRDefault="009E0CA4" w:rsidP="009E0CA4">
            <w:pPr>
              <w:rPr>
                <w:rFonts w:ascii="Calibri" w:hAnsi="Calibri" w:cs="Calibri"/>
                <w:color w:val="000000"/>
                <w:sz w:val="20"/>
                <w:szCs w:val="20"/>
              </w:rPr>
            </w:pPr>
            <w:r>
              <w:rPr>
                <w:color w:val="000000"/>
                <w:sz w:val="20"/>
                <w:szCs w:val="20"/>
              </w:rPr>
              <w:t>Helmy Beckey</w:t>
            </w:r>
          </w:p>
        </w:tc>
        <w:tc>
          <w:tcPr>
            <w:tcW w:w="990" w:type="dxa"/>
            <w:tcBorders>
              <w:bottom w:val="single" w:sz="4" w:space="0" w:color="auto"/>
            </w:tcBorders>
            <w:shd w:val="clear" w:color="auto" w:fill="auto"/>
          </w:tcPr>
          <w:p w14:paraId="3E30B6D8" w14:textId="79B898A3" w:rsidR="009E0CA4" w:rsidRDefault="009E0CA4" w:rsidP="009E0CA4">
            <w:pPr>
              <w:rPr>
                <w:rFonts w:ascii="Calibri" w:hAnsi="Calibri" w:cs="Calibri"/>
                <w:color w:val="000000"/>
                <w:sz w:val="20"/>
                <w:szCs w:val="20"/>
              </w:rPr>
            </w:pPr>
            <w:r>
              <w:rPr>
                <w:color w:val="000000"/>
                <w:sz w:val="20"/>
                <w:szCs w:val="20"/>
              </w:rPr>
              <w:t>4</w:t>
            </w:r>
          </w:p>
        </w:tc>
        <w:tc>
          <w:tcPr>
            <w:tcW w:w="1350" w:type="dxa"/>
            <w:tcBorders>
              <w:bottom w:val="single" w:sz="4" w:space="0" w:color="auto"/>
            </w:tcBorders>
            <w:shd w:val="clear" w:color="auto" w:fill="auto"/>
          </w:tcPr>
          <w:p w14:paraId="6DE34705" w14:textId="39C49D67" w:rsidR="009E0CA4" w:rsidRDefault="009E0CA4" w:rsidP="009E0CA4">
            <w:pPr>
              <w:rPr>
                <w:rFonts w:ascii="Calibri" w:hAnsi="Calibri" w:cs="Calibri"/>
                <w:color w:val="000000"/>
                <w:sz w:val="20"/>
                <w:szCs w:val="20"/>
              </w:rPr>
            </w:pPr>
            <w:r>
              <w:rPr>
                <w:color w:val="000000"/>
                <w:sz w:val="20"/>
                <w:szCs w:val="20"/>
              </w:rPr>
              <w:t>WA-Cascade Range</w:t>
            </w:r>
          </w:p>
        </w:tc>
        <w:tc>
          <w:tcPr>
            <w:tcW w:w="990" w:type="dxa"/>
            <w:tcBorders>
              <w:bottom w:val="single" w:sz="4" w:space="0" w:color="auto"/>
            </w:tcBorders>
            <w:shd w:val="clear" w:color="auto" w:fill="auto"/>
            <w:noWrap/>
          </w:tcPr>
          <w:p w14:paraId="432880C1" w14:textId="46D73961"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Borders>
              <w:bottom w:val="single" w:sz="4" w:space="0" w:color="auto"/>
            </w:tcBorders>
          </w:tcPr>
          <w:p w14:paraId="54840EF7" w14:textId="58612DFA" w:rsidR="009E0CA4" w:rsidRPr="00357A57" w:rsidRDefault="009E0CA4" w:rsidP="009E0CA4">
            <w:pPr>
              <w:rPr>
                <w:rFonts w:ascii="Calibri" w:hAnsi="Calibri" w:cs="Calibri"/>
                <w:sz w:val="20"/>
                <w:szCs w:val="20"/>
              </w:rPr>
            </w:pPr>
            <w:r>
              <w:rPr>
                <w:sz w:val="20"/>
                <w:szCs w:val="20"/>
              </w:rPr>
              <w:t>CNC Appendix. CNC Chapter 8, 123. Diary</w:t>
            </w:r>
          </w:p>
        </w:tc>
      </w:tr>
      <w:tr w:rsidR="009E0CA4" w14:paraId="42B1A39C" w14:textId="693F02C7" w:rsidTr="00D30CC1">
        <w:trPr>
          <w:trHeight w:val="510"/>
        </w:trPr>
        <w:tc>
          <w:tcPr>
            <w:tcW w:w="1255" w:type="dxa"/>
            <w:tcBorders>
              <w:bottom w:val="single" w:sz="4" w:space="0" w:color="auto"/>
            </w:tcBorders>
            <w:shd w:val="clear" w:color="auto" w:fill="auto"/>
            <w:noWrap/>
          </w:tcPr>
          <w:p w14:paraId="3C68C2B3" w14:textId="128B88FF" w:rsidR="009E0CA4" w:rsidRDefault="009E0CA4" w:rsidP="009E0CA4">
            <w:pPr>
              <w:rPr>
                <w:rFonts w:ascii="Calibri" w:hAnsi="Calibri" w:cs="Calibri"/>
                <w:color w:val="000000"/>
                <w:sz w:val="20"/>
                <w:szCs w:val="20"/>
              </w:rPr>
            </w:pPr>
            <w:r>
              <w:rPr>
                <w:color w:val="000000"/>
                <w:sz w:val="20"/>
                <w:szCs w:val="20"/>
              </w:rPr>
              <w:t>1940-07-13</w:t>
            </w:r>
          </w:p>
        </w:tc>
        <w:tc>
          <w:tcPr>
            <w:tcW w:w="437" w:type="dxa"/>
            <w:tcBorders>
              <w:bottom w:val="single" w:sz="4" w:space="0" w:color="auto"/>
            </w:tcBorders>
            <w:shd w:val="clear" w:color="auto" w:fill="auto"/>
            <w:noWrap/>
          </w:tcPr>
          <w:p w14:paraId="1A022FA3" w14:textId="0E136393"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tcBorders>
              <w:bottom w:val="single" w:sz="4" w:space="0" w:color="auto"/>
            </w:tcBorders>
            <w:shd w:val="clear" w:color="auto" w:fill="auto"/>
          </w:tcPr>
          <w:p w14:paraId="60EA3530" w14:textId="18DFB614" w:rsidR="009E0CA4" w:rsidRDefault="009E0CA4" w:rsidP="009E0CA4">
            <w:pPr>
              <w:rPr>
                <w:rFonts w:ascii="Calibri" w:hAnsi="Calibri" w:cs="Calibri"/>
                <w:color w:val="000000"/>
                <w:sz w:val="20"/>
                <w:szCs w:val="20"/>
              </w:rPr>
            </w:pPr>
            <w:r>
              <w:rPr>
                <w:color w:val="000000"/>
                <w:sz w:val="20"/>
                <w:szCs w:val="20"/>
              </w:rPr>
              <w:t>Mt Fury - East Peak</w:t>
            </w:r>
          </w:p>
        </w:tc>
        <w:tc>
          <w:tcPr>
            <w:tcW w:w="1530" w:type="dxa"/>
            <w:tcBorders>
              <w:bottom w:val="single" w:sz="4" w:space="0" w:color="auto"/>
            </w:tcBorders>
            <w:shd w:val="clear" w:color="auto" w:fill="auto"/>
          </w:tcPr>
          <w:p w14:paraId="797015A8" w14:textId="5958CF2B" w:rsidR="009E0CA4" w:rsidRDefault="009E0CA4" w:rsidP="009E0CA4">
            <w:pPr>
              <w:rPr>
                <w:rFonts w:ascii="Calibri" w:hAnsi="Calibri" w:cs="Calibri"/>
                <w:color w:val="000000"/>
                <w:sz w:val="20"/>
                <w:szCs w:val="20"/>
              </w:rPr>
            </w:pPr>
            <w:r>
              <w:rPr>
                <w:color w:val="000000"/>
                <w:sz w:val="20"/>
                <w:szCs w:val="20"/>
              </w:rPr>
              <w:t>Fury Glacier</w:t>
            </w:r>
          </w:p>
        </w:tc>
        <w:tc>
          <w:tcPr>
            <w:tcW w:w="450" w:type="dxa"/>
            <w:tcBorders>
              <w:bottom w:val="single" w:sz="4" w:space="0" w:color="auto"/>
            </w:tcBorders>
          </w:tcPr>
          <w:p w14:paraId="4AE78D7F" w14:textId="77777777" w:rsidR="009E0CA4" w:rsidRDefault="009E0CA4" w:rsidP="009E0CA4">
            <w:pPr>
              <w:jc w:val="center"/>
              <w:rPr>
                <w:rFonts w:ascii="Calibri" w:hAnsi="Calibri" w:cs="Calibri"/>
                <w:color w:val="000000"/>
                <w:sz w:val="20"/>
                <w:szCs w:val="20"/>
              </w:rPr>
            </w:pPr>
          </w:p>
        </w:tc>
        <w:tc>
          <w:tcPr>
            <w:tcW w:w="540" w:type="dxa"/>
            <w:tcBorders>
              <w:bottom w:val="single" w:sz="4" w:space="0" w:color="auto"/>
            </w:tcBorders>
            <w:shd w:val="clear" w:color="auto" w:fill="auto"/>
          </w:tcPr>
          <w:p w14:paraId="5BFBCA1C" w14:textId="31098EB0" w:rsidR="009E0CA4" w:rsidRDefault="009E0CA4" w:rsidP="009E0CA4">
            <w:pPr>
              <w:jc w:val="center"/>
              <w:rPr>
                <w:rFonts w:ascii="Calibri" w:hAnsi="Calibri" w:cs="Calibri"/>
                <w:color w:val="000000"/>
                <w:sz w:val="20"/>
                <w:szCs w:val="20"/>
              </w:rPr>
            </w:pPr>
          </w:p>
        </w:tc>
        <w:tc>
          <w:tcPr>
            <w:tcW w:w="2520" w:type="dxa"/>
            <w:tcBorders>
              <w:bottom w:val="single" w:sz="4" w:space="0" w:color="auto"/>
            </w:tcBorders>
            <w:shd w:val="clear" w:color="auto" w:fill="auto"/>
          </w:tcPr>
          <w:p w14:paraId="65858C94" w14:textId="3F107D69" w:rsidR="009E0CA4" w:rsidRDefault="009E0CA4" w:rsidP="009E0CA4">
            <w:pPr>
              <w:rPr>
                <w:rFonts w:ascii="Calibri" w:hAnsi="Calibri" w:cs="Calibri"/>
                <w:color w:val="000000"/>
                <w:sz w:val="20"/>
                <w:szCs w:val="20"/>
              </w:rPr>
            </w:pPr>
            <w:r>
              <w:rPr>
                <w:color w:val="000000"/>
                <w:sz w:val="20"/>
                <w:szCs w:val="20"/>
              </w:rPr>
              <w:t>Helmy Beckey</w:t>
            </w:r>
          </w:p>
        </w:tc>
        <w:tc>
          <w:tcPr>
            <w:tcW w:w="990" w:type="dxa"/>
            <w:tcBorders>
              <w:bottom w:val="single" w:sz="4" w:space="0" w:color="auto"/>
            </w:tcBorders>
            <w:shd w:val="clear" w:color="auto" w:fill="auto"/>
          </w:tcPr>
          <w:p w14:paraId="4F6F05FF" w14:textId="76A80859" w:rsidR="009E0CA4" w:rsidRDefault="009E0CA4" w:rsidP="009E0CA4">
            <w:pPr>
              <w:rPr>
                <w:rFonts w:ascii="Calibri" w:hAnsi="Calibri" w:cs="Calibri"/>
                <w:color w:val="000000"/>
                <w:sz w:val="20"/>
                <w:szCs w:val="20"/>
              </w:rPr>
            </w:pPr>
            <w:r>
              <w:rPr>
                <w:color w:val="000000"/>
                <w:sz w:val="20"/>
                <w:szCs w:val="20"/>
              </w:rPr>
              <w:t>Steep snow</w:t>
            </w:r>
          </w:p>
        </w:tc>
        <w:tc>
          <w:tcPr>
            <w:tcW w:w="1350" w:type="dxa"/>
            <w:tcBorders>
              <w:bottom w:val="single" w:sz="4" w:space="0" w:color="auto"/>
            </w:tcBorders>
            <w:shd w:val="clear" w:color="auto" w:fill="auto"/>
          </w:tcPr>
          <w:p w14:paraId="7145E79E" w14:textId="27552B0E" w:rsidR="009E0CA4" w:rsidRDefault="009E0CA4" w:rsidP="009E0CA4">
            <w:pPr>
              <w:rPr>
                <w:rFonts w:ascii="Calibri" w:hAnsi="Calibri" w:cs="Calibri"/>
                <w:color w:val="000000"/>
                <w:sz w:val="20"/>
                <w:szCs w:val="20"/>
              </w:rPr>
            </w:pPr>
            <w:r>
              <w:rPr>
                <w:color w:val="000000"/>
                <w:sz w:val="20"/>
                <w:szCs w:val="20"/>
              </w:rPr>
              <w:t>WA-Cascade Range</w:t>
            </w:r>
          </w:p>
        </w:tc>
        <w:tc>
          <w:tcPr>
            <w:tcW w:w="990" w:type="dxa"/>
            <w:tcBorders>
              <w:bottom w:val="single" w:sz="4" w:space="0" w:color="auto"/>
            </w:tcBorders>
            <w:shd w:val="clear" w:color="auto" w:fill="auto"/>
            <w:noWrap/>
          </w:tcPr>
          <w:p w14:paraId="21D38C64" w14:textId="09618125"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Borders>
              <w:bottom w:val="single" w:sz="4" w:space="0" w:color="auto"/>
            </w:tcBorders>
          </w:tcPr>
          <w:p w14:paraId="315A7F75" w14:textId="4F21258B" w:rsidR="009E0CA4" w:rsidRPr="00357A57" w:rsidRDefault="009E0CA4" w:rsidP="009E0CA4">
            <w:pPr>
              <w:rPr>
                <w:rFonts w:ascii="Calibri" w:hAnsi="Calibri" w:cs="Calibri"/>
                <w:sz w:val="20"/>
                <w:szCs w:val="20"/>
              </w:rPr>
            </w:pPr>
            <w:r>
              <w:rPr>
                <w:sz w:val="20"/>
                <w:szCs w:val="20"/>
              </w:rPr>
              <w:t>CNC Appendix. CNC Chapter 8, 123-124. UW Libraries, Special Collections: Mountaineers Summit Registers 1907-2015, container 3. Diary.</w:t>
            </w:r>
          </w:p>
        </w:tc>
      </w:tr>
      <w:tr w:rsidR="009E0CA4" w14:paraId="68283115" w14:textId="77D88C4F" w:rsidTr="009E0CA4">
        <w:trPr>
          <w:trHeight w:val="510"/>
        </w:trPr>
        <w:tc>
          <w:tcPr>
            <w:tcW w:w="1255" w:type="dxa"/>
            <w:shd w:val="clear" w:color="auto" w:fill="auto"/>
            <w:noWrap/>
          </w:tcPr>
          <w:p w14:paraId="33DE758F" w14:textId="3F627173" w:rsidR="009E0CA4" w:rsidRDefault="009E0CA4" w:rsidP="009E0CA4">
            <w:pPr>
              <w:rPr>
                <w:rFonts w:ascii="Calibri" w:hAnsi="Calibri" w:cs="Calibri"/>
                <w:color w:val="000000"/>
                <w:sz w:val="20"/>
                <w:szCs w:val="20"/>
              </w:rPr>
            </w:pPr>
            <w:r>
              <w:rPr>
                <w:color w:val="000000"/>
                <w:sz w:val="20"/>
                <w:szCs w:val="20"/>
              </w:rPr>
              <w:t>1940-07-14</w:t>
            </w:r>
          </w:p>
        </w:tc>
        <w:tc>
          <w:tcPr>
            <w:tcW w:w="437" w:type="dxa"/>
            <w:shd w:val="clear" w:color="auto" w:fill="auto"/>
            <w:noWrap/>
          </w:tcPr>
          <w:p w14:paraId="7850B946" w14:textId="3EA70FE2"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BE0B9D3" w14:textId="2A193967" w:rsidR="009E0CA4" w:rsidRDefault="009E0CA4" w:rsidP="009E0CA4">
            <w:pPr>
              <w:rPr>
                <w:rFonts w:ascii="Calibri" w:hAnsi="Calibri" w:cs="Calibri"/>
                <w:color w:val="000000"/>
                <w:sz w:val="20"/>
                <w:szCs w:val="20"/>
              </w:rPr>
            </w:pPr>
            <w:r>
              <w:rPr>
                <w:color w:val="000000"/>
                <w:sz w:val="20"/>
                <w:szCs w:val="20"/>
              </w:rPr>
              <w:t>Phantom Peak</w:t>
            </w:r>
          </w:p>
        </w:tc>
        <w:tc>
          <w:tcPr>
            <w:tcW w:w="1530" w:type="dxa"/>
            <w:shd w:val="clear" w:color="auto" w:fill="auto"/>
          </w:tcPr>
          <w:p w14:paraId="186AFD72" w14:textId="24BBF844" w:rsidR="009E0CA4" w:rsidRDefault="009E0CA4" w:rsidP="009E0CA4">
            <w:pPr>
              <w:rPr>
                <w:rFonts w:ascii="Calibri" w:hAnsi="Calibri" w:cs="Calibri"/>
                <w:color w:val="000000"/>
                <w:sz w:val="20"/>
                <w:szCs w:val="20"/>
              </w:rPr>
            </w:pPr>
            <w:r>
              <w:rPr>
                <w:color w:val="000000"/>
                <w:sz w:val="20"/>
                <w:szCs w:val="20"/>
              </w:rPr>
              <w:t>East Route</w:t>
            </w:r>
          </w:p>
        </w:tc>
        <w:tc>
          <w:tcPr>
            <w:tcW w:w="450" w:type="dxa"/>
          </w:tcPr>
          <w:p w14:paraId="27169A5D" w14:textId="5A3005FE"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5B89C61E" w14:textId="47880162" w:rsidR="009E0CA4" w:rsidRDefault="009E0CA4" w:rsidP="009E0CA4">
            <w:pPr>
              <w:jc w:val="center"/>
              <w:rPr>
                <w:rFonts w:ascii="Calibri" w:hAnsi="Calibri" w:cs="Calibri"/>
                <w:color w:val="000000"/>
                <w:sz w:val="20"/>
                <w:szCs w:val="20"/>
              </w:rPr>
            </w:pPr>
          </w:p>
        </w:tc>
        <w:tc>
          <w:tcPr>
            <w:tcW w:w="2520" w:type="dxa"/>
            <w:shd w:val="clear" w:color="auto" w:fill="auto"/>
          </w:tcPr>
          <w:p w14:paraId="4F826695" w14:textId="7F62D170"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58A63B5E" w14:textId="0D09B2AC" w:rsidR="009E0CA4" w:rsidRDefault="009E0CA4" w:rsidP="009E0CA4">
            <w:pPr>
              <w:rPr>
                <w:rFonts w:ascii="Calibri" w:hAnsi="Calibri" w:cs="Calibri"/>
                <w:color w:val="000000"/>
                <w:sz w:val="20"/>
                <w:szCs w:val="20"/>
              </w:rPr>
            </w:pPr>
            <w:r>
              <w:rPr>
                <w:color w:val="000000"/>
                <w:sz w:val="20"/>
                <w:szCs w:val="20"/>
              </w:rPr>
              <w:t>Class 5</w:t>
            </w:r>
          </w:p>
        </w:tc>
        <w:tc>
          <w:tcPr>
            <w:tcW w:w="1350" w:type="dxa"/>
            <w:shd w:val="clear" w:color="auto" w:fill="auto"/>
          </w:tcPr>
          <w:p w14:paraId="7C406BCC" w14:textId="48182310"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4E746B77" w14:textId="6105E797"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498BA69D" w14:textId="6D723E00" w:rsidR="009E0CA4" w:rsidRPr="00357A57" w:rsidRDefault="009E0CA4" w:rsidP="009E0CA4">
            <w:pPr>
              <w:rPr>
                <w:rFonts w:ascii="Calibri" w:hAnsi="Calibri" w:cs="Calibri"/>
                <w:sz w:val="20"/>
                <w:szCs w:val="20"/>
              </w:rPr>
            </w:pPr>
            <w:r>
              <w:rPr>
                <w:sz w:val="20"/>
                <w:szCs w:val="20"/>
              </w:rPr>
              <w:t>CNC Appendix. CNC Chapter 8, 124-128. The Mountaineers 1940, 39. Diary. CAG, Volume 3, 120-121.</w:t>
            </w:r>
          </w:p>
        </w:tc>
      </w:tr>
      <w:tr w:rsidR="009E0CA4" w14:paraId="4DDE9EDD" w14:textId="0D83AEE1" w:rsidTr="009E0CA4">
        <w:trPr>
          <w:trHeight w:val="510"/>
        </w:trPr>
        <w:tc>
          <w:tcPr>
            <w:tcW w:w="1255" w:type="dxa"/>
            <w:shd w:val="clear" w:color="000000" w:fill="FFFFFF"/>
            <w:noWrap/>
          </w:tcPr>
          <w:p w14:paraId="68EFEC3C" w14:textId="1EEC5CF9" w:rsidR="009E0CA4" w:rsidRDefault="009E0CA4" w:rsidP="009E0CA4">
            <w:pPr>
              <w:rPr>
                <w:rFonts w:ascii="Calibri" w:hAnsi="Calibri" w:cs="Calibri"/>
                <w:color w:val="000000"/>
                <w:sz w:val="20"/>
                <w:szCs w:val="20"/>
              </w:rPr>
            </w:pPr>
            <w:r>
              <w:rPr>
                <w:color w:val="000000"/>
                <w:sz w:val="20"/>
                <w:szCs w:val="20"/>
              </w:rPr>
              <w:t>1940-08-10</w:t>
            </w:r>
          </w:p>
        </w:tc>
        <w:tc>
          <w:tcPr>
            <w:tcW w:w="437" w:type="dxa"/>
            <w:shd w:val="clear" w:color="auto" w:fill="auto"/>
            <w:noWrap/>
          </w:tcPr>
          <w:p w14:paraId="5746B26E" w14:textId="6CB78C1A"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E3810BC" w14:textId="5886C4DE" w:rsidR="009E0CA4" w:rsidRDefault="009E0CA4" w:rsidP="009E0CA4">
            <w:pPr>
              <w:rPr>
                <w:rFonts w:ascii="Calibri" w:hAnsi="Calibri" w:cs="Calibri"/>
                <w:color w:val="000000"/>
                <w:sz w:val="20"/>
                <w:szCs w:val="20"/>
              </w:rPr>
            </w:pPr>
            <w:r>
              <w:rPr>
                <w:color w:val="000000"/>
                <w:sz w:val="20"/>
                <w:szCs w:val="20"/>
              </w:rPr>
              <w:t>Silver Tip Peak</w:t>
            </w:r>
          </w:p>
        </w:tc>
        <w:tc>
          <w:tcPr>
            <w:tcW w:w="1530" w:type="dxa"/>
            <w:shd w:val="clear" w:color="auto" w:fill="auto"/>
          </w:tcPr>
          <w:p w14:paraId="4CC3391F" w14:textId="453B6991" w:rsidR="009E0CA4" w:rsidRDefault="009E0CA4" w:rsidP="009E0CA4">
            <w:pPr>
              <w:rPr>
                <w:rFonts w:ascii="Calibri" w:hAnsi="Calibri" w:cs="Calibri"/>
                <w:color w:val="000000"/>
                <w:sz w:val="20"/>
                <w:szCs w:val="20"/>
              </w:rPr>
            </w:pPr>
            <w:r>
              <w:rPr>
                <w:color w:val="000000"/>
                <w:sz w:val="20"/>
                <w:szCs w:val="20"/>
              </w:rPr>
              <w:t>South Route</w:t>
            </w:r>
          </w:p>
        </w:tc>
        <w:tc>
          <w:tcPr>
            <w:tcW w:w="450" w:type="dxa"/>
          </w:tcPr>
          <w:p w14:paraId="337762B0"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7873306D" w14:textId="5D41FFFA" w:rsidR="009E0CA4" w:rsidRDefault="009E0CA4" w:rsidP="009E0CA4">
            <w:pPr>
              <w:jc w:val="center"/>
              <w:rPr>
                <w:rFonts w:ascii="Calibri" w:hAnsi="Calibri" w:cs="Calibri"/>
                <w:color w:val="000000"/>
                <w:sz w:val="20"/>
                <w:szCs w:val="20"/>
              </w:rPr>
            </w:pPr>
          </w:p>
        </w:tc>
        <w:tc>
          <w:tcPr>
            <w:tcW w:w="2520" w:type="dxa"/>
            <w:shd w:val="clear" w:color="auto" w:fill="auto"/>
          </w:tcPr>
          <w:p w14:paraId="7615C173" w14:textId="134DAF41" w:rsidR="009E0CA4" w:rsidRDefault="009E0CA4" w:rsidP="009E0CA4">
            <w:pPr>
              <w:rPr>
                <w:rFonts w:ascii="Calibri" w:hAnsi="Calibri" w:cs="Calibri"/>
                <w:color w:val="000000"/>
                <w:sz w:val="20"/>
                <w:szCs w:val="20"/>
              </w:rPr>
            </w:pPr>
            <w:r>
              <w:rPr>
                <w:color w:val="000000"/>
                <w:sz w:val="20"/>
                <w:szCs w:val="20"/>
              </w:rPr>
              <w:t>Solo</w:t>
            </w:r>
          </w:p>
        </w:tc>
        <w:tc>
          <w:tcPr>
            <w:tcW w:w="990" w:type="dxa"/>
            <w:shd w:val="clear" w:color="auto" w:fill="auto"/>
          </w:tcPr>
          <w:p w14:paraId="3BAB62B9" w14:textId="26490058" w:rsidR="009E0CA4" w:rsidRDefault="009E0CA4" w:rsidP="009E0CA4">
            <w:pPr>
              <w:rPr>
                <w:rFonts w:ascii="Calibri" w:hAnsi="Calibri" w:cs="Calibri"/>
                <w:color w:val="000000"/>
                <w:sz w:val="20"/>
                <w:szCs w:val="20"/>
              </w:rPr>
            </w:pPr>
            <w:r>
              <w:rPr>
                <w:color w:val="000000"/>
                <w:sz w:val="20"/>
                <w:szCs w:val="20"/>
              </w:rPr>
              <w:t>4</w:t>
            </w:r>
          </w:p>
        </w:tc>
        <w:tc>
          <w:tcPr>
            <w:tcW w:w="1350" w:type="dxa"/>
            <w:shd w:val="clear" w:color="auto" w:fill="auto"/>
          </w:tcPr>
          <w:p w14:paraId="38F7161E" w14:textId="599EFE7E"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7A185E9A" w14:textId="43960F66"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0FD8990D" w14:textId="6ED99DE9" w:rsidR="009E0CA4" w:rsidRPr="00357A57" w:rsidRDefault="009E0CA4" w:rsidP="009E0CA4">
            <w:pPr>
              <w:rPr>
                <w:rFonts w:ascii="Calibri" w:hAnsi="Calibri" w:cs="Calibri"/>
                <w:sz w:val="20"/>
                <w:szCs w:val="20"/>
              </w:rPr>
            </w:pPr>
            <w:r>
              <w:rPr>
                <w:sz w:val="20"/>
                <w:szCs w:val="20"/>
              </w:rPr>
              <w:t>CNC Appendix states 1941. UW Libraries, Special Collections: Mountaineers Summit Registers 1907-2015, container 7. Summit Register states 8-10-1940.</w:t>
            </w:r>
          </w:p>
        </w:tc>
      </w:tr>
      <w:tr w:rsidR="009E0CA4" w14:paraId="55FAC9E7" w14:textId="03743AC1" w:rsidTr="009E0CA4">
        <w:trPr>
          <w:trHeight w:val="1020"/>
        </w:trPr>
        <w:tc>
          <w:tcPr>
            <w:tcW w:w="1255" w:type="dxa"/>
            <w:shd w:val="clear" w:color="000000" w:fill="FFFFFF"/>
            <w:noWrap/>
          </w:tcPr>
          <w:p w14:paraId="70815A73" w14:textId="2D8BD607" w:rsidR="009E0CA4" w:rsidRDefault="009E0CA4" w:rsidP="009E0CA4">
            <w:pPr>
              <w:rPr>
                <w:rFonts w:ascii="Calibri" w:hAnsi="Calibri" w:cs="Calibri"/>
                <w:color w:val="000000"/>
                <w:sz w:val="20"/>
                <w:szCs w:val="20"/>
              </w:rPr>
            </w:pPr>
            <w:r>
              <w:rPr>
                <w:color w:val="000000"/>
                <w:sz w:val="20"/>
                <w:szCs w:val="20"/>
              </w:rPr>
              <w:t>1940-08-11</w:t>
            </w:r>
          </w:p>
        </w:tc>
        <w:tc>
          <w:tcPr>
            <w:tcW w:w="437" w:type="dxa"/>
            <w:shd w:val="clear" w:color="auto" w:fill="auto"/>
            <w:noWrap/>
          </w:tcPr>
          <w:p w14:paraId="2D77E9A3" w14:textId="689E910C"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6C4ACF6E" w14:textId="262F76A4" w:rsidR="009E0CA4" w:rsidRDefault="009E0CA4" w:rsidP="009E0CA4">
            <w:pPr>
              <w:rPr>
                <w:rFonts w:ascii="Calibri" w:hAnsi="Calibri" w:cs="Calibri"/>
                <w:color w:val="000000"/>
                <w:sz w:val="20"/>
                <w:szCs w:val="20"/>
              </w:rPr>
            </w:pPr>
            <w:r>
              <w:rPr>
                <w:color w:val="000000"/>
                <w:sz w:val="20"/>
                <w:szCs w:val="20"/>
              </w:rPr>
              <w:t>Del Campo Peak</w:t>
            </w:r>
          </w:p>
        </w:tc>
        <w:tc>
          <w:tcPr>
            <w:tcW w:w="1530" w:type="dxa"/>
            <w:shd w:val="clear" w:color="auto" w:fill="auto"/>
          </w:tcPr>
          <w:p w14:paraId="044E37A3" w14:textId="05E74008" w:rsidR="009E0CA4" w:rsidRDefault="009E0CA4" w:rsidP="009E0CA4">
            <w:pPr>
              <w:rPr>
                <w:rFonts w:ascii="Calibri" w:hAnsi="Calibri" w:cs="Calibri"/>
                <w:color w:val="000000"/>
                <w:sz w:val="20"/>
                <w:szCs w:val="20"/>
              </w:rPr>
            </w:pPr>
            <w:r>
              <w:rPr>
                <w:color w:val="000000"/>
                <w:sz w:val="20"/>
                <w:szCs w:val="20"/>
              </w:rPr>
              <w:t>South Face</w:t>
            </w:r>
          </w:p>
        </w:tc>
        <w:tc>
          <w:tcPr>
            <w:tcW w:w="450" w:type="dxa"/>
          </w:tcPr>
          <w:p w14:paraId="7252C95B"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47B91A6B" w14:textId="2BA5BAED" w:rsidR="009E0CA4" w:rsidRDefault="009E0CA4" w:rsidP="009E0CA4">
            <w:pPr>
              <w:jc w:val="center"/>
              <w:rPr>
                <w:rFonts w:ascii="Calibri" w:hAnsi="Calibri" w:cs="Calibri"/>
                <w:color w:val="000000"/>
                <w:sz w:val="20"/>
                <w:szCs w:val="20"/>
              </w:rPr>
            </w:pPr>
          </w:p>
        </w:tc>
        <w:tc>
          <w:tcPr>
            <w:tcW w:w="2520" w:type="dxa"/>
            <w:shd w:val="clear" w:color="auto" w:fill="auto"/>
          </w:tcPr>
          <w:p w14:paraId="2337492C" w14:textId="13902D34" w:rsidR="009E0CA4" w:rsidRDefault="009E0CA4" w:rsidP="009E0CA4">
            <w:pPr>
              <w:rPr>
                <w:rFonts w:ascii="Calibri" w:hAnsi="Calibri" w:cs="Calibri"/>
                <w:color w:val="000000"/>
                <w:sz w:val="20"/>
                <w:szCs w:val="20"/>
              </w:rPr>
            </w:pPr>
            <w:r>
              <w:rPr>
                <w:color w:val="000000"/>
                <w:sz w:val="20"/>
                <w:szCs w:val="20"/>
              </w:rPr>
              <w:t>Walt Little, Helmy Beckey, Burge Bickford, Alma Garlith, Frank Eda, Virginia Daily, Gust Holst, Chris Sehuiauil, Helen Mendenhall.</w:t>
            </w:r>
          </w:p>
        </w:tc>
        <w:tc>
          <w:tcPr>
            <w:tcW w:w="990" w:type="dxa"/>
            <w:shd w:val="clear" w:color="auto" w:fill="auto"/>
          </w:tcPr>
          <w:p w14:paraId="1AFEEFB5" w14:textId="77777777" w:rsidR="009E0CA4" w:rsidRDefault="009E0CA4" w:rsidP="009E0CA4">
            <w:pPr>
              <w:rPr>
                <w:rFonts w:ascii="Calibri" w:hAnsi="Calibri" w:cs="Calibri"/>
                <w:color w:val="000000"/>
                <w:sz w:val="20"/>
                <w:szCs w:val="20"/>
              </w:rPr>
            </w:pPr>
          </w:p>
        </w:tc>
        <w:tc>
          <w:tcPr>
            <w:tcW w:w="1350" w:type="dxa"/>
            <w:shd w:val="clear" w:color="auto" w:fill="auto"/>
          </w:tcPr>
          <w:p w14:paraId="413EBA9C" w14:textId="1D22E382"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1E89D3EE" w14:textId="5E7EADDE"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1CFEA5FA" w14:textId="3CE10DF7" w:rsidR="009E0CA4" w:rsidRPr="00357A57" w:rsidRDefault="009E0CA4" w:rsidP="009E0CA4">
            <w:pPr>
              <w:rPr>
                <w:rFonts w:ascii="Calibri" w:hAnsi="Calibri" w:cs="Calibri"/>
                <w:sz w:val="20"/>
                <w:szCs w:val="20"/>
              </w:rPr>
            </w:pPr>
            <w:r>
              <w:rPr>
                <w:sz w:val="20"/>
                <w:szCs w:val="20"/>
              </w:rPr>
              <w:t>CNC Appendix states 1941. UW Libraries, Special Collections: Mountaineers Summit Registers 1907-2015, container 2. Summit Register states 8-11-40.</w:t>
            </w:r>
          </w:p>
        </w:tc>
      </w:tr>
      <w:tr w:rsidR="009E0CA4" w14:paraId="2A128B27" w14:textId="70323392" w:rsidTr="009E0CA4">
        <w:trPr>
          <w:trHeight w:val="510"/>
        </w:trPr>
        <w:tc>
          <w:tcPr>
            <w:tcW w:w="1255" w:type="dxa"/>
            <w:shd w:val="clear" w:color="auto" w:fill="auto"/>
            <w:noWrap/>
          </w:tcPr>
          <w:p w14:paraId="1120963C" w14:textId="20E1A149" w:rsidR="009E0CA4" w:rsidRDefault="009E0CA4" w:rsidP="009E0CA4">
            <w:pPr>
              <w:rPr>
                <w:rFonts w:ascii="Calibri" w:hAnsi="Calibri" w:cs="Calibri"/>
                <w:color w:val="000000"/>
                <w:sz w:val="20"/>
                <w:szCs w:val="20"/>
              </w:rPr>
            </w:pPr>
            <w:r>
              <w:rPr>
                <w:color w:val="000000"/>
                <w:sz w:val="20"/>
                <w:szCs w:val="20"/>
              </w:rPr>
              <w:t>1940-08</w:t>
            </w:r>
          </w:p>
        </w:tc>
        <w:tc>
          <w:tcPr>
            <w:tcW w:w="437" w:type="dxa"/>
            <w:shd w:val="clear" w:color="auto" w:fill="auto"/>
            <w:noWrap/>
          </w:tcPr>
          <w:p w14:paraId="2A30442E" w14:textId="0AF53E39"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18B45E06" w14:textId="7D60B5DE" w:rsidR="009E0CA4" w:rsidRDefault="009E0CA4" w:rsidP="009E0CA4">
            <w:pPr>
              <w:rPr>
                <w:rFonts w:ascii="Calibri" w:hAnsi="Calibri" w:cs="Calibri"/>
                <w:color w:val="000000"/>
                <w:sz w:val="20"/>
                <w:szCs w:val="20"/>
              </w:rPr>
            </w:pPr>
            <w:r>
              <w:rPr>
                <w:color w:val="000000"/>
                <w:sz w:val="20"/>
                <w:szCs w:val="20"/>
              </w:rPr>
              <w:t>Fisher Peak</w:t>
            </w:r>
          </w:p>
        </w:tc>
        <w:tc>
          <w:tcPr>
            <w:tcW w:w="1530" w:type="dxa"/>
            <w:shd w:val="clear" w:color="auto" w:fill="auto"/>
          </w:tcPr>
          <w:p w14:paraId="24EA408B" w14:textId="022E0974" w:rsidR="009E0CA4" w:rsidRDefault="009E0CA4" w:rsidP="009E0CA4">
            <w:pPr>
              <w:rPr>
                <w:rFonts w:ascii="Calibri" w:hAnsi="Calibri" w:cs="Calibri"/>
                <w:color w:val="000000"/>
                <w:sz w:val="20"/>
                <w:szCs w:val="20"/>
              </w:rPr>
            </w:pPr>
            <w:r>
              <w:rPr>
                <w:color w:val="000000"/>
                <w:sz w:val="20"/>
                <w:szCs w:val="20"/>
              </w:rPr>
              <w:t>NW Face</w:t>
            </w:r>
          </w:p>
        </w:tc>
        <w:tc>
          <w:tcPr>
            <w:tcW w:w="450" w:type="dxa"/>
          </w:tcPr>
          <w:p w14:paraId="3BF136FD" w14:textId="3B2D47BC"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49BAC8CC" w14:textId="0A3912F5" w:rsidR="009E0CA4" w:rsidRDefault="009E0CA4" w:rsidP="009E0CA4">
            <w:pPr>
              <w:jc w:val="center"/>
              <w:rPr>
                <w:rFonts w:ascii="Calibri" w:hAnsi="Calibri" w:cs="Calibri"/>
                <w:color w:val="000000"/>
                <w:sz w:val="20"/>
                <w:szCs w:val="20"/>
              </w:rPr>
            </w:pPr>
          </w:p>
        </w:tc>
        <w:tc>
          <w:tcPr>
            <w:tcW w:w="2520" w:type="dxa"/>
            <w:shd w:val="clear" w:color="auto" w:fill="auto"/>
          </w:tcPr>
          <w:p w14:paraId="1DB60BB5" w14:textId="5325D1A9" w:rsidR="009E0CA4" w:rsidRDefault="009E0CA4" w:rsidP="009E0CA4">
            <w:pPr>
              <w:rPr>
                <w:rFonts w:ascii="Calibri" w:hAnsi="Calibri" w:cs="Calibri"/>
                <w:color w:val="000000"/>
                <w:sz w:val="20"/>
                <w:szCs w:val="20"/>
              </w:rPr>
            </w:pPr>
            <w:r>
              <w:rPr>
                <w:color w:val="000000"/>
                <w:sz w:val="20"/>
                <w:szCs w:val="20"/>
              </w:rPr>
              <w:t>Jim Crooks, Ed Kennedy</w:t>
            </w:r>
          </w:p>
        </w:tc>
        <w:tc>
          <w:tcPr>
            <w:tcW w:w="990" w:type="dxa"/>
            <w:shd w:val="clear" w:color="auto" w:fill="auto"/>
          </w:tcPr>
          <w:p w14:paraId="6BEBF12C" w14:textId="77777777" w:rsidR="009E0CA4" w:rsidRDefault="009E0CA4" w:rsidP="009E0CA4">
            <w:pPr>
              <w:rPr>
                <w:rFonts w:ascii="Calibri" w:hAnsi="Calibri" w:cs="Calibri"/>
                <w:color w:val="000000"/>
                <w:sz w:val="20"/>
                <w:szCs w:val="20"/>
              </w:rPr>
            </w:pPr>
          </w:p>
        </w:tc>
        <w:tc>
          <w:tcPr>
            <w:tcW w:w="1350" w:type="dxa"/>
            <w:shd w:val="clear" w:color="auto" w:fill="auto"/>
          </w:tcPr>
          <w:p w14:paraId="55901DB1" w14:textId="6CE9337B"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14D0011F" w14:textId="4968F5E3"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50F15A61" w14:textId="60BCA476" w:rsidR="009E0CA4" w:rsidRPr="00357A57" w:rsidRDefault="009E0CA4" w:rsidP="009E0CA4">
            <w:pPr>
              <w:rPr>
                <w:rFonts w:ascii="Calibri" w:hAnsi="Calibri" w:cs="Calibri"/>
                <w:sz w:val="20"/>
                <w:szCs w:val="20"/>
              </w:rPr>
            </w:pPr>
            <w:r>
              <w:rPr>
                <w:sz w:val="20"/>
                <w:szCs w:val="20"/>
              </w:rPr>
              <w:t>CNC Appendix. Diary. CAG, Volume 2, 350.</w:t>
            </w:r>
          </w:p>
        </w:tc>
      </w:tr>
      <w:tr w:rsidR="009E0CA4" w14:paraId="33FCDDDC" w14:textId="56251C45" w:rsidTr="009E0CA4">
        <w:trPr>
          <w:trHeight w:val="510"/>
        </w:trPr>
        <w:tc>
          <w:tcPr>
            <w:tcW w:w="1255" w:type="dxa"/>
            <w:shd w:val="clear" w:color="auto" w:fill="auto"/>
            <w:noWrap/>
          </w:tcPr>
          <w:p w14:paraId="24712A31" w14:textId="5A2612F9" w:rsidR="009E0CA4" w:rsidRDefault="009E0CA4" w:rsidP="009E0CA4">
            <w:pPr>
              <w:rPr>
                <w:rFonts w:ascii="Calibri" w:hAnsi="Calibri" w:cs="Calibri"/>
                <w:color w:val="000000"/>
                <w:sz w:val="20"/>
                <w:szCs w:val="20"/>
              </w:rPr>
            </w:pPr>
            <w:r>
              <w:rPr>
                <w:color w:val="000000"/>
                <w:sz w:val="20"/>
                <w:szCs w:val="20"/>
              </w:rPr>
              <w:t>1940-08</w:t>
            </w:r>
          </w:p>
        </w:tc>
        <w:tc>
          <w:tcPr>
            <w:tcW w:w="437" w:type="dxa"/>
            <w:shd w:val="clear" w:color="auto" w:fill="auto"/>
            <w:noWrap/>
          </w:tcPr>
          <w:p w14:paraId="246C572B" w14:textId="01B2CAEE"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6B58DD64" w14:textId="431FB23A" w:rsidR="009E0CA4" w:rsidRDefault="009E0CA4" w:rsidP="009E0CA4">
            <w:pPr>
              <w:rPr>
                <w:rFonts w:ascii="Calibri" w:hAnsi="Calibri" w:cs="Calibri"/>
                <w:color w:val="000000"/>
                <w:sz w:val="20"/>
                <w:szCs w:val="20"/>
              </w:rPr>
            </w:pPr>
            <w:r>
              <w:rPr>
                <w:color w:val="000000"/>
                <w:sz w:val="20"/>
                <w:szCs w:val="20"/>
              </w:rPr>
              <w:t>Mt Arriva- East Peak</w:t>
            </w:r>
          </w:p>
        </w:tc>
        <w:tc>
          <w:tcPr>
            <w:tcW w:w="1530" w:type="dxa"/>
            <w:shd w:val="clear" w:color="auto" w:fill="auto"/>
          </w:tcPr>
          <w:p w14:paraId="618890D3" w14:textId="32052388" w:rsidR="009E0CA4" w:rsidRDefault="009E0CA4" w:rsidP="009E0CA4">
            <w:pPr>
              <w:rPr>
                <w:rFonts w:ascii="Calibri" w:hAnsi="Calibri" w:cs="Calibri"/>
                <w:color w:val="000000"/>
                <w:sz w:val="20"/>
                <w:szCs w:val="20"/>
              </w:rPr>
            </w:pPr>
            <w:r>
              <w:rPr>
                <w:color w:val="000000"/>
                <w:sz w:val="20"/>
                <w:szCs w:val="20"/>
              </w:rPr>
              <w:t>East Ridge</w:t>
            </w:r>
          </w:p>
        </w:tc>
        <w:tc>
          <w:tcPr>
            <w:tcW w:w="450" w:type="dxa"/>
          </w:tcPr>
          <w:p w14:paraId="725570DF" w14:textId="0A30D554"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4F28E33D" w14:textId="6777F4E8" w:rsidR="009E0CA4" w:rsidRDefault="009E0CA4" w:rsidP="009E0CA4">
            <w:pPr>
              <w:jc w:val="center"/>
              <w:rPr>
                <w:rFonts w:ascii="Calibri" w:hAnsi="Calibri" w:cs="Calibri"/>
                <w:color w:val="000000"/>
                <w:sz w:val="20"/>
                <w:szCs w:val="20"/>
              </w:rPr>
            </w:pPr>
          </w:p>
        </w:tc>
        <w:tc>
          <w:tcPr>
            <w:tcW w:w="2520" w:type="dxa"/>
            <w:shd w:val="clear" w:color="auto" w:fill="auto"/>
          </w:tcPr>
          <w:p w14:paraId="6EA28D46" w14:textId="0E749E7B" w:rsidR="009E0CA4" w:rsidRDefault="009E0CA4" w:rsidP="009E0CA4">
            <w:pPr>
              <w:rPr>
                <w:rFonts w:ascii="Calibri" w:hAnsi="Calibri" w:cs="Calibri"/>
                <w:color w:val="000000"/>
                <w:sz w:val="20"/>
                <w:szCs w:val="20"/>
              </w:rPr>
            </w:pPr>
            <w:r>
              <w:rPr>
                <w:color w:val="000000"/>
                <w:sz w:val="20"/>
                <w:szCs w:val="20"/>
              </w:rPr>
              <w:t>Jim Crooks, Ed Kennedy</w:t>
            </w:r>
          </w:p>
        </w:tc>
        <w:tc>
          <w:tcPr>
            <w:tcW w:w="990" w:type="dxa"/>
            <w:shd w:val="clear" w:color="auto" w:fill="auto"/>
          </w:tcPr>
          <w:p w14:paraId="6D12A8C5" w14:textId="77777777" w:rsidR="009E0CA4" w:rsidRDefault="009E0CA4" w:rsidP="009E0CA4">
            <w:pPr>
              <w:rPr>
                <w:rFonts w:ascii="Calibri" w:hAnsi="Calibri" w:cs="Calibri"/>
                <w:color w:val="000000"/>
                <w:sz w:val="20"/>
                <w:szCs w:val="20"/>
              </w:rPr>
            </w:pPr>
          </w:p>
        </w:tc>
        <w:tc>
          <w:tcPr>
            <w:tcW w:w="1350" w:type="dxa"/>
            <w:shd w:val="clear" w:color="auto" w:fill="auto"/>
          </w:tcPr>
          <w:p w14:paraId="7FE16E98" w14:textId="2AF0998B"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065CC61E" w14:textId="6B3F408F"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8BA6585" w14:textId="0BCA9275" w:rsidR="009E0CA4" w:rsidRPr="00357A57" w:rsidRDefault="009E0CA4" w:rsidP="009E0CA4">
            <w:pPr>
              <w:rPr>
                <w:rFonts w:ascii="Calibri" w:hAnsi="Calibri" w:cs="Calibri"/>
                <w:sz w:val="20"/>
                <w:szCs w:val="20"/>
              </w:rPr>
            </w:pPr>
            <w:r>
              <w:rPr>
                <w:sz w:val="20"/>
                <w:szCs w:val="20"/>
              </w:rPr>
              <w:t>CNC Appendix. Diary. CAG, Volume 2, 350.</w:t>
            </w:r>
          </w:p>
        </w:tc>
      </w:tr>
      <w:tr w:rsidR="009E0CA4" w14:paraId="59A946CB" w14:textId="51D59314" w:rsidTr="009E0CA4">
        <w:trPr>
          <w:trHeight w:val="510"/>
        </w:trPr>
        <w:tc>
          <w:tcPr>
            <w:tcW w:w="1255" w:type="dxa"/>
            <w:shd w:val="clear" w:color="auto" w:fill="auto"/>
            <w:noWrap/>
          </w:tcPr>
          <w:p w14:paraId="06D81020" w14:textId="3A339B85" w:rsidR="009E0CA4" w:rsidRDefault="009E0CA4" w:rsidP="009E0CA4">
            <w:pPr>
              <w:rPr>
                <w:rFonts w:ascii="Calibri" w:hAnsi="Calibri" w:cs="Calibri"/>
                <w:color w:val="000000"/>
                <w:sz w:val="20"/>
                <w:szCs w:val="20"/>
              </w:rPr>
            </w:pPr>
            <w:r>
              <w:rPr>
                <w:color w:val="000000"/>
                <w:sz w:val="20"/>
                <w:szCs w:val="20"/>
              </w:rPr>
              <w:t>1940-08-19</w:t>
            </w:r>
          </w:p>
        </w:tc>
        <w:tc>
          <w:tcPr>
            <w:tcW w:w="437" w:type="dxa"/>
            <w:shd w:val="clear" w:color="auto" w:fill="auto"/>
            <w:noWrap/>
          </w:tcPr>
          <w:p w14:paraId="29EF4EE1" w14:textId="68E204B9"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CB1CA81" w14:textId="41DC0B04" w:rsidR="009E0CA4" w:rsidRDefault="009E0CA4" w:rsidP="009E0CA4">
            <w:pPr>
              <w:rPr>
                <w:rFonts w:ascii="Calibri" w:hAnsi="Calibri" w:cs="Calibri"/>
                <w:color w:val="000000"/>
                <w:sz w:val="20"/>
                <w:szCs w:val="20"/>
              </w:rPr>
            </w:pPr>
            <w:r>
              <w:rPr>
                <w:color w:val="000000"/>
                <w:sz w:val="20"/>
                <w:szCs w:val="20"/>
              </w:rPr>
              <w:t>Cutthroat Peak</w:t>
            </w:r>
          </w:p>
        </w:tc>
        <w:tc>
          <w:tcPr>
            <w:tcW w:w="1530" w:type="dxa"/>
            <w:shd w:val="clear" w:color="auto" w:fill="auto"/>
          </w:tcPr>
          <w:p w14:paraId="7E2F267F" w14:textId="319F822E" w:rsidR="009E0CA4" w:rsidRDefault="009E0CA4" w:rsidP="009E0CA4">
            <w:pPr>
              <w:rPr>
                <w:rFonts w:ascii="Calibri" w:hAnsi="Calibri" w:cs="Calibri"/>
                <w:color w:val="000000"/>
                <w:sz w:val="20"/>
                <w:szCs w:val="20"/>
              </w:rPr>
            </w:pPr>
            <w:r>
              <w:rPr>
                <w:color w:val="000000"/>
                <w:sz w:val="20"/>
                <w:szCs w:val="20"/>
              </w:rPr>
              <w:t>North Ridge</w:t>
            </w:r>
          </w:p>
        </w:tc>
        <w:tc>
          <w:tcPr>
            <w:tcW w:w="450" w:type="dxa"/>
          </w:tcPr>
          <w:p w14:paraId="456B37D1"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71E4D2D1" w14:textId="4F51DD80" w:rsidR="009E0CA4" w:rsidRDefault="009E0CA4" w:rsidP="009E0CA4">
            <w:pPr>
              <w:jc w:val="center"/>
              <w:rPr>
                <w:rFonts w:ascii="Calibri" w:hAnsi="Calibri" w:cs="Calibri"/>
                <w:color w:val="000000"/>
                <w:sz w:val="20"/>
                <w:szCs w:val="20"/>
              </w:rPr>
            </w:pPr>
            <w:r>
              <w:rPr>
                <w:color w:val="000000"/>
                <w:sz w:val="20"/>
                <w:szCs w:val="20"/>
              </w:rPr>
              <w:t>X</w:t>
            </w:r>
          </w:p>
        </w:tc>
        <w:tc>
          <w:tcPr>
            <w:tcW w:w="2520" w:type="dxa"/>
            <w:shd w:val="clear" w:color="auto" w:fill="auto"/>
          </w:tcPr>
          <w:p w14:paraId="72787F5A" w14:textId="12AB5996" w:rsidR="009E0CA4" w:rsidRDefault="009E0CA4" w:rsidP="009E0CA4">
            <w:pPr>
              <w:rPr>
                <w:rFonts w:ascii="Calibri" w:hAnsi="Calibri" w:cs="Calibri"/>
                <w:color w:val="000000"/>
                <w:sz w:val="20"/>
                <w:szCs w:val="20"/>
              </w:rPr>
            </w:pPr>
            <w:r>
              <w:rPr>
                <w:color w:val="000000"/>
                <w:sz w:val="20"/>
                <w:szCs w:val="20"/>
              </w:rPr>
              <w:t>Jim Crooks, Ed Kennedy</w:t>
            </w:r>
          </w:p>
        </w:tc>
        <w:tc>
          <w:tcPr>
            <w:tcW w:w="990" w:type="dxa"/>
            <w:shd w:val="clear" w:color="auto" w:fill="auto"/>
          </w:tcPr>
          <w:p w14:paraId="13BAA166" w14:textId="52987A0D" w:rsidR="009E0CA4" w:rsidRDefault="009E0CA4" w:rsidP="009E0CA4">
            <w:pPr>
              <w:rPr>
                <w:rFonts w:ascii="Calibri" w:hAnsi="Calibri" w:cs="Calibri"/>
                <w:color w:val="000000"/>
                <w:sz w:val="20"/>
                <w:szCs w:val="20"/>
              </w:rPr>
            </w:pPr>
            <w:r>
              <w:rPr>
                <w:color w:val="000000"/>
                <w:sz w:val="20"/>
                <w:szCs w:val="20"/>
              </w:rPr>
              <w:t>Class 5</w:t>
            </w:r>
          </w:p>
        </w:tc>
        <w:tc>
          <w:tcPr>
            <w:tcW w:w="1350" w:type="dxa"/>
            <w:shd w:val="clear" w:color="auto" w:fill="auto"/>
          </w:tcPr>
          <w:p w14:paraId="79CE89B6" w14:textId="3E8F2528"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03860C26" w14:textId="1491409B"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09785876" w14:textId="0ACDCED3" w:rsidR="009E0CA4" w:rsidRPr="00357A57" w:rsidRDefault="009E0CA4" w:rsidP="009E0CA4">
            <w:pPr>
              <w:rPr>
                <w:rFonts w:ascii="Calibri" w:hAnsi="Calibri" w:cs="Calibri"/>
                <w:sz w:val="20"/>
                <w:szCs w:val="20"/>
              </w:rPr>
            </w:pPr>
            <w:r>
              <w:rPr>
                <w:sz w:val="20"/>
                <w:szCs w:val="20"/>
              </w:rPr>
              <w:t>CNC Appendix. Diary. CAG, Volume 3, 371.</w:t>
            </w:r>
          </w:p>
        </w:tc>
      </w:tr>
      <w:tr w:rsidR="009E0CA4" w14:paraId="79F4D9BC" w14:textId="68E65373" w:rsidTr="009E0CA4">
        <w:trPr>
          <w:trHeight w:val="1530"/>
        </w:trPr>
        <w:tc>
          <w:tcPr>
            <w:tcW w:w="1255" w:type="dxa"/>
            <w:shd w:val="clear" w:color="auto" w:fill="auto"/>
            <w:noWrap/>
          </w:tcPr>
          <w:p w14:paraId="4E0DCA37" w14:textId="71C4E641" w:rsidR="009E0CA4" w:rsidRDefault="009E0CA4" w:rsidP="009E0CA4">
            <w:pPr>
              <w:rPr>
                <w:rFonts w:ascii="Calibri" w:hAnsi="Calibri" w:cs="Calibri"/>
                <w:color w:val="000000"/>
                <w:sz w:val="20"/>
                <w:szCs w:val="20"/>
              </w:rPr>
            </w:pPr>
            <w:r>
              <w:rPr>
                <w:color w:val="000000"/>
                <w:sz w:val="20"/>
                <w:szCs w:val="20"/>
              </w:rPr>
              <w:t>1940-08-25</w:t>
            </w:r>
          </w:p>
        </w:tc>
        <w:tc>
          <w:tcPr>
            <w:tcW w:w="437" w:type="dxa"/>
            <w:shd w:val="clear" w:color="auto" w:fill="auto"/>
            <w:noWrap/>
          </w:tcPr>
          <w:p w14:paraId="02136C1D" w14:textId="29C23ABC"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3E2736A1" w14:textId="1B540029" w:rsidR="009E0CA4" w:rsidRDefault="009E0CA4" w:rsidP="009E0CA4">
            <w:pPr>
              <w:rPr>
                <w:rFonts w:ascii="Calibri" w:hAnsi="Calibri" w:cs="Calibri"/>
                <w:color w:val="000000"/>
                <w:sz w:val="20"/>
                <w:szCs w:val="20"/>
              </w:rPr>
            </w:pPr>
            <w:r>
              <w:rPr>
                <w:color w:val="000000"/>
                <w:sz w:val="20"/>
                <w:szCs w:val="20"/>
              </w:rPr>
              <w:t>Little Tahoma</w:t>
            </w:r>
          </w:p>
        </w:tc>
        <w:tc>
          <w:tcPr>
            <w:tcW w:w="1530" w:type="dxa"/>
            <w:shd w:val="clear" w:color="auto" w:fill="auto"/>
          </w:tcPr>
          <w:p w14:paraId="7C436E98" w14:textId="77777777" w:rsidR="009E0CA4" w:rsidRDefault="009E0CA4" w:rsidP="009E0CA4">
            <w:pPr>
              <w:jc w:val="center"/>
              <w:rPr>
                <w:sz w:val="20"/>
                <w:szCs w:val="20"/>
              </w:rPr>
            </w:pPr>
          </w:p>
        </w:tc>
        <w:tc>
          <w:tcPr>
            <w:tcW w:w="450" w:type="dxa"/>
          </w:tcPr>
          <w:p w14:paraId="3A6F5E3B" w14:textId="77777777" w:rsidR="009E0CA4" w:rsidRDefault="009E0CA4" w:rsidP="009E0CA4">
            <w:pPr>
              <w:jc w:val="center"/>
              <w:rPr>
                <w:sz w:val="20"/>
                <w:szCs w:val="20"/>
              </w:rPr>
            </w:pPr>
          </w:p>
        </w:tc>
        <w:tc>
          <w:tcPr>
            <w:tcW w:w="540" w:type="dxa"/>
            <w:shd w:val="clear" w:color="auto" w:fill="auto"/>
          </w:tcPr>
          <w:p w14:paraId="41F6C4EA" w14:textId="73F92AD9" w:rsidR="009E0CA4" w:rsidRDefault="009E0CA4" w:rsidP="009E0CA4">
            <w:pPr>
              <w:jc w:val="center"/>
              <w:rPr>
                <w:sz w:val="20"/>
                <w:szCs w:val="20"/>
              </w:rPr>
            </w:pPr>
          </w:p>
        </w:tc>
        <w:tc>
          <w:tcPr>
            <w:tcW w:w="2520" w:type="dxa"/>
            <w:shd w:val="clear" w:color="auto" w:fill="auto"/>
          </w:tcPr>
          <w:p w14:paraId="32ED2897" w14:textId="0096F1C6" w:rsidR="009E0CA4" w:rsidRDefault="009E0CA4" w:rsidP="009E0CA4">
            <w:pPr>
              <w:rPr>
                <w:rFonts w:ascii="Calibri" w:hAnsi="Calibri" w:cs="Calibri"/>
                <w:color w:val="000000"/>
                <w:sz w:val="20"/>
                <w:szCs w:val="20"/>
              </w:rPr>
            </w:pPr>
            <w:r>
              <w:rPr>
                <w:color w:val="000000"/>
                <w:sz w:val="20"/>
                <w:szCs w:val="20"/>
              </w:rPr>
              <w:t>Mary Kelley, Ed Kennedy, Clint Kelley, Gert Fleming, Joe Buswell, Jane Wilson, Doug Filton, Art Stocher, Bob Rinehardt, Walter Little, George Hartman, Emerson Hogg, Bill Laval</w:t>
            </w:r>
          </w:p>
        </w:tc>
        <w:tc>
          <w:tcPr>
            <w:tcW w:w="990" w:type="dxa"/>
            <w:shd w:val="clear" w:color="auto" w:fill="auto"/>
          </w:tcPr>
          <w:p w14:paraId="4F3AEBB1" w14:textId="77777777" w:rsidR="009E0CA4" w:rsidRDefault="009E0CA4" w:rsidP="009E0CA4">
            <w:pPr>
              <w:rPr>
                <w:rFonts w:ascii="Calibri" w:hAnsi="Calibri" w:cs="Calibri"/>
                <w:color w:val="000000"/>
                <w:sz w:val="20"/>
                <w:szCs w:val="20"/>
              </w:rPr>
            </w:pPr>
          </w:p>
        </w:tc>
        <w:tc>
          <w:tcPr>
            <w:tcW w:w="1350" w:type="dxa"/>
            <w:shd w:val="clear" w:color="auto" w:fill="auto"/>
          </w:tcPr>
          <w:p w14:paraId="2270C00B" w14:textId="39C5FA58"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5A841832" w14:textId="7B21CB65"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71C3F89" w14:textId="5A84EDA8" w:rsidR="009E0CA4" w:rsidRPr="00357A57" w:rsidRDefault="009E0CA4" w:rsidP="009E0CA4">
            <w:pPr>
              <w:rPr>
                <w:rFonts w:ascii="Calibri" w:hAnsi="Calibri" w:cs="Calibri"/>
                <w:sz w:val="20"/>
                <w:szCs w:val="20"/>
              </w:rPr>
            </w:pPr>
            <w:r>
              <w:rPr>
                <w:sz w:val="20"/>
                <w:szCs w:val="20"/>
              </w:rPr>
              <w:t>CNC Appendix. UW Libraries, Special Collections: Mountaineers Summit Registers 1907-2015, container 5. Diary.</w:t>
            </w:r>
          </w:p>
        </w:tc>
      </w:tr>
    </w:tbl>
    <w:p w14:paraId="2AC285A8" w14:textId="77777777" w:rsidR="00202263" w:rsidRDefault="00202263">
      <w:r>
        <w:br w:type="page"/>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3B2EC1" w14:paraId="546291C5" w14:textId="77777777" w:rsidTr="00A3136C">
        <w:trPr>
          <w:trHeight w:val="510"/>
        </w:trPr>
        <w:tc>
          <w:tcPr>
            <w:tcW w:w="1255" w:type="dxa"/>
            <w:tcBorders>
              <w:top w:val="single" w:sz="4" w:space="0" w:color="auto"/>
            </w:tcBorders>
            <w:shd w:val="clear" w:color="auto" w:fill="FFFF00"/>
            <w:noWrap/>
            <w:vAlign w:val="bottom"/>
          </w:tcPr>
          <w:p w14:paraId="6F90FD3C" w14:textId="14841912" w:rsidR="003B2EC1" w:rsidRDefault="003B2EC1" w:rsidP="00A3136C">
            <w:pPr>
              <w:rPr>
                <w:color w:val="000000"/>
                <w:sz w:val="20"/>
                <w:szCs w:val="20"/>
              </w:rPr>
            </w:pPr>
            <w:r>
              <w:rPr>
                <w:rFonts w:ascii="Calibri" w:hAnsi="Calibri" w:cs="Calibri"/>
                <w:b/>
                <w:bCs/>
                <w:color w:val="000000"/>
                <w:sz w:val="20"/>
                <w:szCs w:val="20"/>
              </w:rPr>
              <w:lastRenderedPageBreak/>
              <w:t>Ascent Date</w:t>
            </w:r>
          </w:p>
        </w:tc>
        <w:tc>
          <w:tcPr>
            <w:tcW w:w="437" w:type="dxa"/>
            <w:tcBorders>
              <w:top w:val="single" w:sz="4" w:space="0" w:color="auto"/>
            </w:tcBorders>
            <w:shd w:val="clear" w:color="auto" w:fill="FFFF00"/>
            <w:noWrap/>
            <w:vAlign w:val="bottom"/>
          </w:tcPr>
          <w:p w14:paraId="284FC954" w14:textId="77777777" w:rsidR="003B2EC1" w:rsidRDefault="003B2EC1" w:rsidP="00A3136C">
            <w:pPr>
              <w:jc w:val="center"/>
              <w:rPr>
                <w:color w:val="000000"/>
                <w:sz w:val="20"/>
                <w:szCs w:val="20"/>
              </w:rPr>
            </w:pPr>
            <w:r>
              <w:rPr>
                <w:rFonts w:ascii="Calibri" w:hAnsi="Calibri" w:cs="Calibri"/>
                <w:b/>
                <w:bCs/>
                <w:color w:val="000000"/>
                <w:sz w:val="20"/>
                <w:szCs w:val="20"/>
              </w:rPr>
              <w:t>AT</w:t>
            </w:r>
          </w:p>
        </w:tc>
        <w:tc>
          <w:tcPr>
            <w:tcW w:w="1453" w:type="dxa"/>
            <w:tcBorders>
              <w:top w:val="single" w:sz="4" w:space="0" w:color="auto"/>
            </w:tcBorders>
            <w:shd w:val="clear" w:color="auto" w:fill="FFFF00"/>
            <w:vAlign w:val="bottom"/>
          </w:tcPr>
          <w:p w14:paraId="17EB6FF6" w14:textId="77777777" w:rsidR="003B2EC1" w:rsidRDefault="003B2EC1" w:rsidP="00A3136C">
            <w:pPr>
              <w:rPr>
                <w:color w:val="000000"/>
                <w:sz w:val="20"/>
                <w:szCs w:val="20"/>
              </w:rPr>
            </w:pPr>
            <w:r>
              <w:rPr>
                <w:rFonts w:ascii="Calibri" w:hAnsi="Calibri" w:cs="Calibri"/>
                <w:b/>
                <w:bCs/>
                <w:color w:val="000000"/>
                <w:sz w:val="20"/>
                <w:szCs w:val="20"/>
              </w:rPr>
              <w:t>Peak</w:t>
            </w:r>
          </w:p>
        </w:tc>
        <w:tc>
          <w:tcPr>
            <w:tcW w:w="1530" w:type="dxa"/>
            <w:tcBorders>
              <w:top w:val="single" w:sz="4" w:space="0" w:color="auto"/>
            </w:tcBorders>
            <w:shd w:val="clear" w:color="auto" w:fill="FFFF00"/>
            <w:vAlign w:val="bottom"/>
          </w:tcPr>
          <w:p w14:paraId="3E32FF0B" w14:textId="77777777" w:rsidR="003B2EC1" w:rsidRDefault="003B2EC1" w:rsidP="00A3136C">
            <w:pPr>
              <w:rPr>
                <w:color w:val="000000"/>
                <w:sz w:val="20"/>
                <w:szCs w:val="20"/>
              </w:rPr>
            </w:pPr>
            <w:r>
              <w:rPr>
                <w:rFonts w:ascii="Calibri" w:hAnsi="Calibri" w:cs="Calibri"/>
                <w:b/>
                <w:bCs/>
                <w:color w:val="000000"/>
                <w:sz w:val="20"/>
                <w:szCs w:val="20"/>
              </w:rPr>
              <w:t>Route</w:t>
            </w:r>
          </w:p>
        </w:tc>
        <w:tc>
          <w:tcPr>
            <w:tcW w:w="450" w:type="dxa"/>
            <w:tcBorders>
              <w:top w:val="single" w:sz="4" w:space="0" w:color="auto"/>
            </w:tcBorders>
            <w:shd w:val="clear" w:color="auto" w:fill="FFFF00"/>
            <w:vAlign w:val="bottom"/>
          </w:tcPr>
          <w:p w14:paraId="456F1832" w14:textId="77777777" w:rsidR="003B2EC1" w:rsidRDefault="003B2EC1" w:rsidP="00A3136C">
            <w:pPr>
              <w:jc w:val="center"/>
              <w:rPr>
                <w:color w:val="000000"/>
                <w:sz w:val="20"/>
                <w:szCs w:val="20"/>
              </w:rPr>
            </w:pPr>
            <w:r>
              <w:rPr>
                <w:rFonts w:ascii="Calibri" w:hAnsi="Calibri" w:cs="Calibri"/>
                <w:b/>
                <w:bCs/>
                <w:color w:val="000000"/>
                <w:sz w:val="20"/>
                <w:szCs w:val="20"/>
              </w:rPr>
              <w:t>FA</w:t>
            </w:r>
          </w:p>
        </w:tc>
        <w:tc>
          <w:tcPr>
            <w:tcW w:w="540" w:type="dxa"/>
            <w:tcBorders>
              <w:top w:val="single" w:sz="4" w:space="0" w:color="auto"/>
            </w:tcBorders>
            <w:shd w:val="clear" w:color="auto" w:fill="FFFF00"/>
            <w:vAlign w:val="bottom"/>
          </w:tcPr>
          <w:p w14:paraId="52000FC7" w14:textId="77777777" w:rsidR="003B2EC1" w:rsidRDefault="003B2EC1" w:rsidP="00A3136C">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tcBorders>
              <w:top w:val="single" w:sz="4" w:space="0" w:color="auto"/>
            </w:tcBorders>
            <w:shd w:val="clear" w:color="auto" w:fill="FFFF00"/>
            <w:vAlign w:val="bottom"/>
          </w:tcPr>
          <w:p w14:paraId="676A286C" w14:textId="77777777" w:rsidR="003B2EC1" w:rsidRDefault="003B2EC1" w:rsidP="00A3136C">
            <w:pPr>
              <w:rPr>
                <w:color w:val="000000"/>
                <w:sz w:val="20"/>
                <w:szCs w:val="20"/>
              </w:rPr>
            </w:pPr>
            <w:r>
              <w:rPr>
                <w:rFonts w:ascii="Calibri" w:hAnsi="Calibri" w:cs="Calibri"/>
                <w:b/>
                <w:bCs/>
                <w:color w:val="000000"/>
                <w:sz w:val="20"/>
                <w:szCs w:val="20"/>
              </w:rPr>
              <w:t>Climbing Partners</w:t>
            </w:r>
          </w:p>
        </w:tc>
        <w:tc>
          <w:tcPr>
            <w:tcW w:w="990" w:type="dxa"/>
            <w:tcBorders>
              <w:top w:val="single" w:sz="4" w:space="0" w:color="auto"/>
            </w:tcBorders>
            <w:shd w:val="clear" w:color="auto" w:fill="FFFF00"/>
            <w:vAlign w:val="bottom"/>
          </w:tcPr>
          <w:p w14:paraId="6E9D9CFC" w14:textId="77777777" w:rsidR="003B2EC1" w:rsidRDefault="003B2EC1" w:rsidP="00A3136C">
            <w:pPr>
              <w:rPr>
                <w:color w:val="000000"/>
                <w:sz w:val="20"/>
                <w:szCs w:val="20"/>
              </w:rPr>
            </w:pPr>
            <w:r>
              <w:rPr>
                <w:rFonts w:ascii="Calibri" w:hAnsi="Calibri" w:cs="Calibri"/>
                <w:b/>
                <w:bCs/>
                <w:color w:val="000000"/>
                <w:sz w:val="20"/>
                <w:szCs w:val="20"/>
              </w:rPr>
              <w:t>Grade</w:t>
            </w:r>
          </w:p>
        </w:tc>
        <w:tc>
          <w:tcPr>
            <w:tcW w:w="1350" w:type="dxa"/>
            <w:tcBorders>
              <w:top w:val="single" w:sz="4" w:space="0" w:color="auto"/>
            </w:tcBorders>
            <w:shd w:val="clear" w:color="auto" w:fill="FFFF00"/>
            <w:vAlign w:val="bottom"/>
          </w:tcPr>
          <w:p w14:paraId="2F9C6303" w14:textId="77777777" w:rsidR="003B2EC1" w:rsidRDefault="003B2EC1" w:rsidP="00A3136C">
            <w:pPr>
              <w:rPr>
                <w:color w:val="000000"/>
                <w:sz w:val="20"/>
                <w:szCs w:val="20"/>
              </w:rPr>
            </w:pPr>
            <w:r>
              <w:rPr>
                <w:rFonts w:ascii="Calibri" w:hAnsi="Calibri" w:cs="Calibri"/>
                <w:b/>
                <w:bCs/>
                <w:color w:val="000000"/>
                <w:sz w:val="20"/>
                <w:szCs w:val="20"/>
              </w:rPr>
              <w:t>Location</w:t>
            </w:r>
          </w:p>
        </w:tc>
        <w:tc>
          <w:tcPr>
            <w:tcW w:w="990" w:type="dxa"/>
            <w:tcBorders>
              <w:top w:val="single" w:sz="4" w:space="0" w:color="auto"/>
            </w:tcBorders>
            <w:shd w:val="clear" w:color="auto" w:fill="FFFF00"/>
            <w:noWrap/>
            <w:vAlign w:val="bottom"/>
          </w:tcPr>
          <w:p w14:paraId="1D8F407C" w14:textId="77777777" w:rsidR="003B2EC1" w:rsidRDefault="003B2EC1" w:rsidP="00A3136C">
            <w:pPr>
              <w:jc w:val="center"/>
              <w:rPr>
                <w:color w:val="000000"/>
                <w:sz w:val="20"/>
                <w:szCs w:val="20"/>
              </w:rPr>
            </w:pPr>
            <w:r>
              <w:rPr>
                <w:rFonts w:ascii="Calibri" w:hAnsi="Calibri" w:cs="Calibri"/>
                <w:b/>
                <w:bCs/>
                <w:color w:val="000000"/>
                <w:sz w:val="20"/>
                <w:szCs w:val="20"/>
              </w:rPr>
              <w:t>Route Aspects</w:t>
            </w:r>
          </w:p>
        </w:tc>
        <w:tc>
          <w:tcPr>
            <w:tcW w:w="3150" w:type="dxa"/>
            <w:tcBorders>
              <w:top w:val="single" w:sz="4" w:space="0" w:color="auto"/>
            </w:tcBorders>
            <w:shd w:val="clear" w:color="auto" w:fill="FFFF00"/>
            <w:vAlign w:val="bottom"/>
          </w:tcPr>
          <w:p w14:paraId="1BA99916" w14:textId="77777777" w:rsidR="003B2EC1" w:rsidRDefault="003B2EC1" w:rsidP="00A3136C">
            <w:pPr>
              <w:rPr>
                <w:sz w:val="20"/>
                <w:szCs w:val="20"/>
              </w:rPr>
            </w:pPr>
            <w:r>
              <w:rPr>
                <w:rFonts w:ascii="Calibri" w:hAnsi="Calibri" w:cs="Calibri"/>
                <w:b/>
                <w:bCs/>
                <w:color w:val="000000"/>
                <w:sz w:val="20"/>
                <w:szCs w:val="20"/>
              </w:rPr>
              <w:t>Sources</w:t>
            </w:r>
          </w:p>
        </w:tc>
      </w:tr>
      <w:tr w:rsidR="009E0CA4" w14:paraId="161B4718" w14:textId="41BE6607" w:rsidTr="009E0CA4">
        <w:trPr>
          <w:trHeight w:val="765"/>
        </w:trPr>
        <w:tc>
          <w:tcPr>
            <w:tcW w:w="1255" w:type="dxa"/>
            <w:shd w:val="clear" w:color="auto" w:fill="auto"/>
            <w:noWrap/>
          </w:tcPr>
          <w:p w14:paraId="4151EF84" w14:textId="389E2B8F" w:rsidR="009E0CA4" w:rsidRDefault="009E0CA4" w:rsidP="009E0CA4">
            <w:pPr>
              <w:rPr>
                <w:rFonts w:ascii="Calibri" w:hAnsi="Calibri" w:cs="Calibri"/>
                <w:color w:val="000000"/>
                <w:sz w:val="20"/>
                <w:szCs w:val="20"/>
              </w:rPr>
            </w:pPr>
            <w:r>
              <w:rPr>
                <w:color w:val="000000"/>
                <w:sz w:val="20"/>
                <w:szCs w:val="20"/>
              </w:rPr>
              <w:t>1940-09-01</w:t>
            </w:r>
          </w:p>
        </w:tc>
        <w:tc>
          <w:tcPr>
            <w:tcW w:w="437" w:type="dxa"/>
            <w:shd w:val="clear" w:color="auto" w:fill="auto"/>
            <w:noWrap/>
          </w:tcPr>
          <w:p w14:paraId="7F5E7C48" w14:textId="26F9EB83"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66D2D47C" w14:textId="5CCCBCE8" w:rsidR="009E0CA4" w:rsidRDefault="009E0CA4" w:rsidP="009E0CA4">
            <w:pPr>
              <w:rPr>
                <w:rFonts w:ascii="Calibri" w:hAnsi="Calibri" w:cs="Calibri"/>
                <w:color w:val="000000"/>
                <w:sz w:val="20"/>
                <w:szCs w:val="20"/>
              </w:rPr>
            </w:pPr>
            <w:r>
              <w:rPr>
                <w:color w:val="000000"/>
                <w:sz w:val="20"/>
                <w:szCs w:val="20"/>
              </w:rPr>
              <w:t>McMillan Spire (West Spire)</w:t>
            </w:r>
          </w:p>
        </w:tc>
        <w:tc>
          <w:tcPr>
            <w:tcW w:w="1530" w:type="dxa"/>
            <w:shd w:val="clear" w:color="auto" w:fill="auto"/>
          </w:tcPr>
          <w:p w14:paraId="2F6A2F96" w14:textId="3577F297" w:rsidR="009E0CA4" w:rsidRDefault="009E0CA4" w:rsidP="009E0CA4">
            <w:pPr>
              <w:rPr>
                <w:rFonts w:ascii="Calibri" w:hAnsi="Calibri" w:cs="Calibri"/>
                <w:color w:val="000000"/>
                <w:sz w:val="20"/>
                <w:szCs w:val="20"/>
              </w:rPr>
            </w:pPr>
            <w:r>
              <w:rPr>
                <w:color w:val="000000"/>
                <w:sz w:val="20"/>
                <w:szCs w:val="20"/>
              </w:rPr>
              <w:t>West Ridge</w:t>
            </w:r>
          </w:p>
        </w:tc>
        <w:tc>
          <w:tcPr>
            <w:tcW w:w="450" w:type="dxa"/>
          </w:tcPr>
          <w:p w14:paraId="62EDAE71" w14:textId="55A24A52"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17B04A1D" w14:textId="1497BA6B" w:rsidR="009E0CA4" w:rsidRDefault="009E0CA4" w:rsidP="009E0CA4">
            <w:pPr>
              <w:jc w:val="center"/>
              <w:rPr>
                <w:rFonts w:ascii="Calibri" w:hAnsi="Calibri" w:cs="Calibri"/>
                <w:color w:val="000000"/>
                <w:sz w:val="20"/>
                <w:szCs w:val="20"/>
              </w:rPr>
            </w:pPr>
          </w:p>
        </w:tc>
        <w:tc>
          <w:tcPr>
            <w:tcW w:w="2520" w:type="dxa"/>
            <w:shd w:val="clear" w:color="auto" w:fill="auto"/>
          </w:tcPr>
          <w:p w14:paraId="6117EBFC" w14:textId="4E09FFDC"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6DC51E40" w14:textId="70A96D1E" w:rsidR="009E0CA4" w:rsidRDefault="009E0CA4" w:rsidP="009E0CA4">
            <w:pPr>
              <w:rPr>
                <w:rFonts w:ascii="Calibri" w:hAnsi="Calibri" w:cs="Calibri"/>
                <w:color w:val="000000"/>
                <w:sz w:val="20"/>
                <w:szCs w:val="20"/>
              </w:rPr>
            </w:pPr>
            <w:r>
              <w:rPr>
                <w:color w:val="000000"/>
                <w:sz w:val="20"/>
                <w:szCs w:val="20"/>
              </w:rPr>
              <w:t>II+, class 3, 40-degree snow gully</w:t>
            </w:r>
          </w:p>
        </w:tc>
        <w:tc>
          <w:tcPr>
            <w:tcW w:w="1350" w:type="dxa"/>
            <w:shd w:val="clear" w:color="auto" w:fill="auto"/>
          </w:tcPr>
          <w:p w14:paraId="3E26792F" w14:textId="2ECBFBB4"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6503C455" w14:textId="62840021"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405CECAA" w14:textId="18B641FC" w:rsidR="009E0CA4" w:rsidRPr="00357A57" w:rsidRDefault="009E0CA4" w:rsidP="009E0CA4">
            <w:pPr>
              <w:rPr>
                <w:rFonts w:ascii="Calibri" w:hAnsi="Calibri" w:cs="Calibri"/>
                <w:sz w:val="20"/>
                <w:szCs w:val="20"/>
              </w:rPr>
            </w:pPr>
            <w:r>
              <w:rPr>
                <w:sz w:val="20"/>
                <w:szCs w:val="20"/>
              </w:rPr>
              <w:t>CNC Chapter 5 states they climbed  McMillan Spire</w:t>
            </w:r>
            <w:r w:rsidR="00FF4ECC">
              <w:rPr>
                <w:sz w:val="20"/>
                <w:szCs w:val="20"/>
              </w:rPr>
              <w:t>-West Peak</w:t>
            </w:r>
            <w:r>
              <w:rPr>
                <w:sz w:val="20"/>
                <w:szCs w:val="20"/>
              </w:rPr>
              <w:t xml:space="preserve"> and Inspiration </w:t>
            </w:r>
            <w:r w:rsidR="00FF4ECC">
              <w:rPr>
                <w:sz w:val="20"/>
                <w:szCs w:val="20"/>
              </w:rPr>
              <w:t xml:space="preserve">Peak </w:t>
            </w:r>
            <w:r>
              <w:rPr>
                <w:sz w:val="20"/>
                <w:szCs w:val="20"/>
              </w:rPr>
              <w:t xml:space="preserve">on the same date. UW Libraries, Special Collections: Mountaineers Summit Registers 1907-2015, container 4. The Summit register for Inspiration </w:t>
            </w:r>
            <w:r w:rsidR="00FF4ECC">
              <w:rPr>
                <w:sz w:val="20"/>
                <w:szCs w:val="20"/>
              </w:rPr>
              <w:t xml:space="preserve">Peak </w:t>
            </w:r>
            <w:r>
              <w:rPr>
                <w:sz w:val="20"/>
                <w:szCs w:val="20"/>
              </w:rPr>
              <w:t>states 9-1-40. The Mountaineers-1940, 38. Diary. CAG, Volume 3, 101-102.</w:t>
            </w:r>
          </w:p>
        </w:tc>
      </w:tr>
      <w:tr w:rsidR="009E0CA4" w14:paraId="0FD8BE3C" w14:textId="47F01298" w:rsidTr="009E0CA4">
        <w:trPr>
          <w:trHeight w:val="510"/>
        </w:trPr>
        <w:tc>
          <w:tcPr>
            <w:tcW w:w="1255" w:type="dxa"/>
            <w:shd w:val="clear" w:color="auto" w:fill="auto"/>
            <w:noWrap/>
          </w:tcPr>
          <w:p w14:paraId="2F8312C6" w14:textId="076A44E0" w:rsidR="009E0CA4" w:rsidRDefault="009E0CA4" w:rsidP="009E0CA4">
            <w:pPr>
              <w:rPr>
                <w:rFonts w:ascii="Calibri" w:hAnsi="Calibri" w:cs="Calibri"/>
                <w:color w:val="000000"/>
                <w:sz w:val="20"/>
                <w:szCs w:val="20"/>
              </w:rPr>
            </w:pPr>
            <w:r>
              <w:rPr>
                <w:color w:val="000000"/>
                <w:sz w:val="20"/>
                <w:szCs w:val="20"/>
              </w:rPr>
              <w:t>1940-09-01</w:t>
            </w:r>
          </w:p>
        </w:tc>
        <w:tc>
          <w:tcPr>
            <w:tcW w:w="437" w:type="dxa"/>
            <w:shd w:val="clear" w:color="auto" w:fill="auto"/>
            <w:noWrap/>
          </w:tcPr>
          <w:p w14:paraId="52741277" w14:textId="22C79927"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9F54595" w14:textId="5E4B2F67" w:rsidR="009E0CA4" w:rsidRDefault="009E0CA4" w:rsidP="009E0CA4">
            <w:pPr>
              <w:rPr>
                <w:rFonts w:ascii="Calibri" w:hAnsi="Calibri" w:cs="Calibri"/>
                <w:color w:val="000000"/>
                <w:sz w:val="20"/>
                <w:szCs w:val="20"/>
              </w:rPr>
            </w:pPr>
            <w:r>
              <w:rPr>
                <w:color w:val="000000"/>
                <w:sz w:val="20"/>
                <w:szCs w:val="20"/>
              </w:rPr>
              <w:t>Inspiration Peak</w:t>
            </w:r>
          </w:p>
        </w:tc>
        <w:tc>
          <w:tcPr>
            <w:tcW w:w="1530" w:type="dxa"/>
            <w:shd w:val="clear" w:color="auto" w:fill="auto"/>
          </w:tcPr>
          <w:p w14:paraId="50DDB9BF" w14:textId="05667224" w:rsidR="009E0CA4" w:rsidRDefault="009E0CA4" w:rsidP="009E0CA4">
            <w:pPr>
              <w:rPr>
                <w:rFonts w:ascii="Calibri" w:hAnsi="Calibri" w:cs="Calibri"/>
                <w:color w:val="000000"/>
                <w:sz w:val="20"/>
                <w:szCs w:val="20"/>
              </w:rPr>
            </w:pPr>
            <w:r>
              <w:rPr>
                <w:color w:val="000000"/>
                <w:sz w:val="20"/>
                <w:szCs w:val="20"/>
              </w:rPr>
              <w:t>West Ridge</w:t>
            </w:r>
          </w:p>
        </w:tc>
        <w:tc>
          <w:tcPr>
            <w:tcW w:w="450" w:type="dxa"/>
          </w:tcPr>
          <w:p w14:paraId="59C416FD" w14:textId="46357BE3"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652BBAD0" w14:textId="2CDFE9C6" w:rsidR="009E0CA4" w:rsidRDefault="009E0CA4" w:rsidP="009E0CA4">
            <w:pPr>
              <w:jc w:val="center"/>
              <w:rPr>
                <w:rFonts w:ascii="Calibri" w:hAnsi="Calibri" w:cs="Calibri"/>
                <w:color w:val="000000"/>
                <w:sz w:val="20"/>
                <w:szCs w:val="20"/>
              </w:rPr>
            </w:pPr>
          </w:p>
        </w:tc>
        <w:tc>
          <w:tcPr>
            <w:tcW w:w="2520" w:type="dxa"/>
            <w:shd w:val="clear" w:color="auto" w:fill="auto"/>
          </w:tcPr>
          <w:p w14:paraId="59AAA304" w14:textId="0CDE7EC5"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023CA80C" w14:textId="4EB21419" w:rsidR="009E0CA4" w:rsidRDefault="009E0CA4" w:rsidP="009E0CA4">
            <w:pPr>
              <w:rPr>
                <w:rFonts w:ascii="Calibri" w:hAnsi="Calibri" w:cs="Calibri"/>
                <w:color w:val="000000"/>
                <w:sz w:val="20"/>
                <w:szCs w:val="20"/>
              </w:rPr>
            </w:pPr>
            <w:r>
              <w:rPr>
                <w:color w:val="000000"/>
                <w:sz w:val="20"/>
                <w:szCs w:val="20"/>
              </w:rPr>
              <w:t>III, 5.7</w:t>
            </w:r>
          </w:p>
        </w:tc>
        <w:tc>
          <w:tcPr>
            <w:tcW w:w="1350" w:type="dxa"/>
            <w:shd w:val="clear" w:color="auto" w:fill="auto"/>
          </w:tcPr>
          <w:p w14:paraId="6C0794CC" w14:textId="20B9D654"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79E4380A" w14:textId="146026CA"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0062D14" w14:textId="443D2926" w:rsidR="009E0CA4" w:rsidRPr="00357A57" w:rsidRDefault="009E0CA4" w:rsidP="009E0CA4">
            <w:pPr>
              <w:rPr>
                <w:rFonts w:ascii="Calibri" w:hAnsi="Calibri" w:cs="Calibri"/>
                <w:sz w:val="20"/>
                <w:szCs w:val="20"/>
              </w:rPr>
            </w:pPr>
            <w:r>
              <w:rPr>
                <w:sz w:val="20"/>
                <w:szCs w:val="20"/>
              </w:rPr>
              <w:t>UW Libraries, Special Collections: Mountaineers Summit Registers 1907-2015, container 4. The Mountaineers-1940, 38. Diary. CAG, Volume 3, 103-104.</w:t>
            </w:r>
          </w:p>
        </w:tc>
      </w:tr>
      <w:tr w:rsidR="009E0CA4" w14:paraId="6CEB131C" w14:textId="67FC4CA1" w:rsidTr="009E0CA4">
        <w:trPr>
          <w:trHeight w:val="510"/>
        </w:trPr>
        <w:tc>
          <w:tcPr>
            <w:tcW w:w="1255" w:type="dxa"/>
            <w:shd w:val="clear" w:color="auto" w:fill="auto"/>
            <w:noWrap/>
          </w:tcPr>
          <w:p w14:paraId="0906B58E" w14:textId="32AF5A5E" w:rsidR="009E0CA4" w:rsidRDefault="009E0CA4" w:rsidP="009E0CA4">
            <w:pPr>
              <w:rPr>
                <w:rFonts w:ascii="Calibri" w:hAnsi="Calibri" w:cs="Calibri"/>
                <w:color w:val="000000"/>
                <w:sz w:val="20"/>
                <w:szCs w:val="20"/>
              </w:rPr>
            </w:pPr>
            <w:r>
              <w:rPr>
                <w:color w:val="000000"/>
                <w:sz w:val="20"/>
                <w:szCs w:val="20"/>
              </w:rPr>
              <w:t>1940-09-02</w:t>
            </w:r>
          </w:p>
        </w:tc>
        <w:tc>
          <w:tcPr>
            <w:tcW w:w="437" w:type="dxa"/>
            <w:shd w:val="clear" w:color="auto" w:fill="auto"/>
            <w:noWrap/>
          </w:tcPr>
          <w:p w14:paraId="616FAD13" w14:textId="0C2A96E7"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000000" w:fill="FFFFFF"/>
          </w:tcPr>
          <w:p w14:paraId="144F9D5A" w14:textId="58EBCBB9" w:rsidR="009E0CA4" w:rsidRDefault="009E0CA4" w:rsidP="009E0CA4">
            <w:pPr>
              <w:rPr>
                <w:rFonts w:ascii="Calibri" w:hAnsi="Calibri" w:cs="Calibri"/>
                <w:color w:val="000000"/>
                <w:sz w:val="20"/>
                <w:szCs w:val="20"/>
              </w:rPr>
            </w:pPr>
            <w:r>
              <w:rPr>
                <w:color w:val="000000"/>
                <w:sz w:val="20"/>
                <w:szCs w:val="20"/>
              </w:rPr>
              <w:t>Guye Peak</w:t>
            </w:r>
          </w:p>
        </w:tc>
        <w:tc>
          <w:tcPr>
            <w:tcW w:w="1530" w:type="dxa"/>
            <w:shd w:val="clear" w:color="auto" w:fill="auto"/>
          </w:tcPr>
          <w:p w14:paraId="35D9BF5C" w14:textId="68F34DB3" w:rsidR="009E0CA4" w:rsidRDefault="009E0CA4" w:rsidP="009E0CA4">
            <w:pPr>
              <w:rPr>
                <w:rFonts w:ascii="Calibri" w:hAnsi="Calibri" w:cs="Calibri"/>
                <w:color w:val="000000"/>
                <w:sz w:val="20"/>
                <w:szCs w:val="20"/>
              </w:rPr>
            </w:pPr>
            <w:r>
              <w:rPr>
                <w:color w:val="000000"/>
                <w:sz w:val="20"/>
                <w:szCs w:val="20"/>
              </w:rPr>
              <w:t>SW Face</w:t>
            </w:r>
          </w:p>
        </w:tc>
        <w:tc>
          <w:tcPr>
            <w:tcW w:w="450" w:type="dxa"/>
          </w:tcPr>
          <w:p w14:paraId="3135381A"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7D8F05F5" w14:textId="29D1C8E3" w:rsidR="009E0CA4" w:rsidRDefault="009E0CA4" w:rsidP="009E0CA4">
            <w:pPr>
              <w:jc w:val="center"/>
              <w:rPr>
                <w:rFonts w:ascii="Calibri" w:hAnsi="Calibri" w:cs="Calibri"/>
                <w:color w:val="000000"/>
                <w:sz w:val="20"/>
                <w:szCs w:val="20"/>
              </w:rPr>
            </w:pPr>
          </w:p>
        </w:tc>
        <w:tc>
          <w:tcPr>
            <w:tcW w:w="2520" w:type="dxa"/>
            <w:shd w:val="clear" w:color="auto" w:fill="auto"/>
          </w:tcPr>
          <w:p w14:paraId="72E48A87" w14:textId="58F8AF88" w:rsidR="009E0CA4" w:rsidRDefault="009E0CA4" w:rsidP="009E0CA4">
            <w:pPr>
              <w:rPr>
                <w:rFonts w:ascii="Calibri" w:hAnsi="Calibri" w:cs="Calibri"/>
                <w:color w:val="000000"/>
                <w:sz w:val="20"/>
                <w:szCs w:val="20"/>
              </w:rPr>
            </w:pPr>
            <w:r>
              <w:rPr>
                <w:color w:val="000000"/>
                <w:sz w:val="20"/>
                <w:szCs w:val="20"/>
              </w:rPr>
              <w:t>Helmy Beckey, Ed Kennedy</w:t>
            </w:r>
          </w:p>
        </w:tc>
        <w:tc>
          <w:tcPr>
            <w:tcW w:w="990" w:type="dxa"/>
            <w:shd w:val="clear" w:color="auto" w:fill="auto"/>
          </w:tcPr>
          <w:p w14:paraId="44A34711" w14:textId="77777777" w:rsidR="009E0CA4" w:rsidRDefault="009E0CA4" w:rsidP="009E0CA4">
            <w:pPr>
              <w:rPr>
                <w:rFonts w:ascii="Calibri" w:hAnsi="Calibri" w:cs="Calibri"/>
                <w:color w:val="000000"/>
                <w:sz w:val="20"/>
                <w:szCs w:val="20"/>
              </w:rPr>
            </w:pPr>
          </w:p>
        </w:tc>
        <w:tc>
          <w:tcPr>
            <w:tcW w:w="1350" w:type="dxa"/>
            <w:shd w:val="clear" w:color="auto" w:fill="auto"/>
          </w:tcPr>
          <w:p w14:paraId="46EA31EA" w14:textId="5772D6A3"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2189B693" w14:textId="6BA10A12"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551499B3" w14:textId="1C0C5318" w:rsidR="009E0CA4" w:rsidRPr="00357A57" w:rsidRDefault="009E0CA4" w:rsidP="009E0CA4">
            <w:pPr>
              <w:rPr>
                <w:rFonts w:ascii="Calibri" w:hAnsi="Calibri" w:cs="Calibri"/>
                <w:sz w:val="20"/>
                <w:szCs w:val="20"/>
              </w:rPr>
            </w:pPr>
            <w:r>
              <w:rPr>
                <w:sz w:val="20"/>
                <w:szCs w:val="20"/>
              </w:rPr>
              <w:t>UW Libraries, Special Collections: Mountaineers Summit Registers 1907-2015, container 3. States in summit register that this is the third ascent of Guye Peak for Beckey.</w:t>
            </w:r>
          </w:p>
        </w:tc>
      </w:tr>
      <w:tr w:rsidR="009E0CA4" w14:paraId="58BAA268" w14:textId="1259405F" w:rsidTr="009E0CA4">
        <w:trPr>
          <w:trHeight w:val="510"/>
        </w:trPr>
        <w:tc>
          <w:tcPr>
            <w:tcW w:w="1255" w:type="dxa"/>
            <w:shd w:val="clear" w:color="auto" w:fill="auto"/>
            <w:noWrap/>
          </w:tcPr>
          <w:p w14:paraId="11490765" w14:textId="1FDC919E" w:rsidR="009E0CA4" w:rsidRDefault="009E0CA4" w:rsidP="009E0CA4">
            <w:pPr>
              <w:rPr>
                <w:rFonts w:ascii="Calibri" w:hAnsi="Calibri" w:cs="Calibri"/>
                <w:color w:val="000000"/>
                <w:sz w:val="20"/>
                <w:szCs w:val="20"/>
              </w:rPr>
            </w:pPr>
            <w:r>
              <w:rPr>
                <w:color w:val="000000"/>
                <w:sz w:val="20"/>
                <w:szCs w:val="20"/>
              </w:rPr>
              <w:t>1940-09-21</w:t>
            </w:r>
          </w:p>
        </w:tc>
        <w:tc>
          <w:tcPr>
            <w:tcW w:w="437" w:type="dxa"/>
            <w:shd w:val="clear" w:color="auto" w:fill="auto"/>
            <w:noWrap/>
          </w:tcPr>
          <w:p w14:paraId="39AD68A9" w14:textId="6BCB2254"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C94F35C" w14:textId="6AF0D8BD" w:rsidR="009E0CA4" w:rsidRDefault="009E0CA4" w:rsidP="009E0CA4">
            <w:pPr>
              <w:rPr>
                <w:rFonts w:ascii="Calibri" w:hAnsi="Calibri" w:cs="Calibri"/>
                <w:color w:val="000000"/>
                <w:sz w:val="20"/>
                <w:szCs w:val="20"/>
              </w:rPr>
            </w:pPr>
            <w:r>
              <w:rPr>
                <w:color w:val="000000"/>
                <w:sz w:val="20"/>
                <w:szCs w:val="20"/>
              </w:rPr>
              <w:t>The Tooth</w:t>
            </w:r>
          </w:p>
        </w:tc>
        <w:tc>
          <w:tcPr>
            <w:tcW w:w="1530" w:type="dxa"/>
            <w:shd w:val="clear" w:color="auto" w:fill="auto"/>
          </w:tcPr>
          <w:p w14:paraId="4EBA0DB7" w14:textId="34B7BDFA" w:rsidR="009E0CA4" w:rsidRDefault="009E0CA4" w:rsidP="009E0CA4">
            <w:pPr>
              <w:rPr>
                <w:rFonts w:ascii="Calibri" w:hAnsi="Calibri" w:cs="Calibri"/>
                <w:color w:val="000000"/>
                <w:sz w:val="20"/>
                <w:szCs w:val="20"/>
              </w:rPr>
            </w:pPr>
            <w:r>
              <w:rPr>
                <w:color w:val="000000"/>
                <w:sz w:val="20"/>
                <w:szCs w:val="20"/>
              </w:rPr>
              <w:t>South Face</w:t>
            </w:r>
          </w:p>
        </w:tc>
        <w:tc>
          <w:tcPr>
            <w:tcW w:w="450" w:type="dxa"/>
          </w:tcPr>
          <w:p w14:paraId="1E91A0C2"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52AD10B4" w14:textId="5E5D10E9" w:rsidR="009E0CA4" w:rsidRDefault="009E0CA4" w:rsidP="009E0CA4">
            <w:pPr>
              <w:jc w:val="center"/>
              <w:rPr>
                <w:rFonts w:ascii="Calibri" w:hAnsi="Calibri" w:cs="Calibri"/>
                <w:color w:val="000000"/>
                <w:sz w:val="20"/>
                <w:szCs w:val="20"/>
              </w:rPr>
            </w:pPr>
          </w:p>
        </w:tc>
        <w:tc>
          <w:tcPr>
            <w:tcW w:w="2520" w:type="dxa"/>
            <w:shd w:val="clear" w:color="auto" w:fill="auto"/>
          </w:tcPr>
          <w:p w14:paraId="5466A075" w14:textId="07FFE848" w:rsidR="009E0CA4" w:rsidRDefault="009E0CA4" w:rsidP="009E0CA4">
            <w:pPr>
              <w:rPr>
                <w:rFonts w:ascii="Calibri" w:hAnsi="Calibri" w:cs="Calibri"/>
                <w:color w:val="000000"/>
                <w:sz w:val="20"/>
                <w:szCs w:val="20"/>
              </w:rPr>
            </w:pPr>
            <w:r>
              <w:rPr>
                <w:color w:val="000000"/>
                <w:sz w:val="20"/>
                <w:szCs w:val="20"/>
              </w:rPr>
              <w:t>Jim Crooks, Burge Bickford, Lyman Boyer.</w:t>
            </w:r>
          </w:p>
        </w:tc>
        <w:tc>
          <w:tcPr>
            <w:tcW w:w="990" w:type="dxa"/>
            <w:shd w:val="clear" w:color="auto" w:fill="auto"/>
          </w:tcPr>
          <w:p w14:paraId="002684E5" w14:textId="7F7EB811" w:rsidR="009E0CA4" w:rsidRDefault="009E0CA4" w:rsidP="009E0CA4">
            <w:pPr>
              <w:rPr>
                <w:rFonts w:ascii="Calibri" w:hAnsi="Calibri" w:cs="Calibri"/>
                <w:color w:val="000000"/>
                <w:sz w:val="20"/>
                <w:szCs w:val="20"/>
              </w:rPr>
            </w:pPr>
            <w:r>
              <w:rPr>
                <w:color w:val="000000"/>
                <w:sz w:val="20"/>
                <w:szCs w:val="20"/>
              </w:rPr>
              <w:t>5</w:t>
            </w:r>
          </w:p>
        </w:tc>
        <w:tc>
          <w:tcPr>
            <w:tcW w:w="1350" w:type="dxa"/>
            <w:shd w:val="clear" w:color="auto" w:fill="auto"/>
          </w:tcPr>
          <w:p w14:paraId="60C4F73E" w14:textId="3B6860EF"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7F4DEC40" w14:textId="2E5B74EF"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050735E9" w14:textId="72CD1091" w:rsidR="009E0CA4" w:rsidRPr="00357A57" w:rsidRDefault="009E0CA4" w:rsidP="009E0CA4">
            <w:pPr>
              <w:rPr>
                <w:rFonts w:ascii="Calibri" w:hAnsi="Calibri" w:cs="Calibri"/>
                <w:sz w:val="20"/>
                <w:szCs w:val="20"/>
              </w:rPr>
            </w:pPr>
            <w:r>
              <w:rPr>
                <w:sz w:val="20"/>
                <w:szCs w:val="20"/>
              </w:rPr>
              <w:t xml:space="preserve">Mountaineer’s film includes names of climbing partners and date of climb. UW Libraries, Special Collections: Mountaineers Summit Registers 1907-2015, container 8. </w:t>
            </w:r>
          </w:p>
        </w:tc>
      </w:tr>
      <w:tr w:rsidR="000A3C3D" w14:paraId="14084A07" w14:textId="77777777" w:rsidTr="009E0CA4">
        <w:trPr>
          <w:trHeight w:val="510"/>
        </w:trPr>
        <w:tc>
          <w:tcPr>
            <w:tcW w:w="1255" w:type="dxa"/>
            <w:shd w:val="clear" w:color="auto" w:fill="auto"/>
            <w:noWrap/>
          </w:tcPr>
          <w:p w14:paraId="05C4A557" w14:textId="7C3AA119" w:rsidR="000A3C3D" w:rsidRDefault="000A3C3D" w:rsidP="000A3C3D">
            <w:pPr>
              <w:rPr>
                <w:color w:val="000000"/>
                <w:sz w:val="20"/>
                <w:szCs w:val="20"/>
              </w:rPr>
            </w:pPr>
            <w:r>
              <w:rPr>
                <w:color w:val="000000"/>
                <w:sz w:val="20"/>
                <w:szCs w:val="20"/>
              </w:rPr>
              <w:t>1940-09-21</w:t>
            </w:r>
          </w:p>
        </w:tc>
        <w:tc>
          <w:tcPr>
            <w:tcW w:w="437" w:type="dxa"/>
            <w:shd w:val="clear" w:color="auto" w:fill="auto"/>
            <w:noWrap/>
          </w:tcPr>
          <w:p w14:paraId="6407BF76" w14:textId="704335C3" w:rsidR="000A3C3D" w:rsidRDefault="000A3C3D" w:rsidP="000A3C3D">
            <w:pPr>
              <w:jc w:val="center"/>
              <w:rPr>
                <w:color w:val="000000"/>
                <w:sz w:val="20"/>
                <w:szCs w:val="20"/>
              </w:rPr>
            </w:pPr>
            <w:r>
              <w:rPr>
                <w:color w:val="000000"/>
                <w:sz w:val="20"/>
                <w:szCs w:val="20"/>
              </w:rPr>
              <w:t>S</w:t>
            </w:r>
          </w:p>
        </w:tc>
        <w:tc>
          <w:tcPr>
            <w:tcW w:w="1453" w:type="dxa"/>
            <w:shd w:val="clear" w:color="auto" w:fill="auto"/>
          </w:tcPr>
          <w:p w14:paraId="18490F4D" w14:textId="15040BA1" w:rsidR="000A3C3D" w:rsidRDefault="000A3C3D" w:rsidP="000A3C3D">
            <w:pPr>
              <w:rPr>
                <w:color w:val="000000"/>
                <w:sz w:val="20"/>
                <w:szCs w:val="20"/>
              </w:rPr>
            </w:pPr>
            <w:r>
              <w:rPr>
                <w:color w:val="000000"/>
                <w:sz w:val="20"/>
                <w:szCs w:val="20"/>
              </w:rPr>
              <w:t>The Tooth</w:t>
            </w:r>
          </w:p>
        </w:tc>
        <w:tc>
          <w:tcPr>
            <w:tcW w:w="1530" w:type="dxa"/>
            <w:shd w:val="clear" w:color="auto" w:fill="auto"/>
          </w:tcPr>
          <w:p w14:paraId="45DCB2FF" w14:textId="3EFC22BD" w:rsidR="000A3C3D" w:rsidRDefault="000A3C3D" w:rsidP="000A3C3D">
            <w:pPr>
              <w:rPr>
                <w:color w:val="000000"/>
                <w:sz w:val="20"/>
                <w:szCs w:val="20"/>
              </w:rPr>
            </w:pPr>
            <w:r>
              <w:rPr>
                <w:color w:val="000000"/>
                <w:sz w:val="20"/>
                <w:szCs w:val="20"/>
              </w:rPr>
              <w:t>South Face</w:t>
            </w:r>
          </w:p>
        </w:tc>
        <w:tc>
          <w:tcPr>
            <w:tcW w:w="450" w:type="dxa"/>
          </w:tcPr>
          <w:p w14:paraId="3ECBB90D" w14:textId="77777777" w:rsidR="000A3C3D" w:rsidRDefault="000A3C3D" w:rsidP="000A3C3D">
            <w:pPr>
              <w:jc w:val="center"/>
              <w:rPr>
                <w:rFonts w:ascii="Calibri" w:hAnsi="Calibri" w:cs="Calibri"/>
                <w:color w:val="000000"/>
                <w:sz w:val="20"/>
                <w:szCs w:val="20"/>
              </w:rPr>
            </w:pPr>
          </w:p>
        </w:tc>
        <w:tc>
          <w:tcPr>
            <w:tcW w:w="540" w:type="dxa"/>
            <w:shd w:val="clear" w:color="auto" w:fill="auto"/>
          </w:tcPr>
          <w:p w14:paraId="28870E73" w14:textId="77777777" w:rsidR="000A3C3D" w:rsidRDefault="000A3C3D" w:rsidP="000A3C3D">
            <w:pPr>
              <w:jc w:val="center"/>
              <w:rPr>
                <w:rFonts w:ascii="Calibri" w:hAnsi="Calibri" w:cs="Calibri"/>
                <w:color w:val="000000"/>
                <w:sz w:val="20"/>
                <w:szCs w:val="20"/>
              </w:rPr>
            </w:pPr>
          </w:p>
        </w:tc>
        <w:tc>
          <w:tcPr>
            <w:tcW w:w="2520" w:type="dxa"/>
            <w:shd w:val="clear" w:color="auto" w:fill="auto"/>
          </w:tcPr>
          <w:p w14:paraId="60422CBD" w14:textId="09A870F7" w:rsidR="000A3C3D" w:rsidRDefault="000A3C3D" w:rsidP="000A3C3D">
            <w:pPr>
              <w:rPr>
                <w:color w:val="000000"/>
                <w:sz w:val="20"/>
                <w:szCs w:val="20"/>
              </w:rPr>
            </w:pPr>
            <w:r>
              <w:rPr>
                <w:color w:val="000000"/>
                <w:sz w:val="20"/>
                <w:szCs w:val="20"/>
              </w:rPr>
              <w:t>Jim Crooks, Burge Bickford, Lyman Boyer.</w:t>
            </w:r>
          </w:p>
        </w:tc>
        <w:tc>
          <w:tcPr>
            <w:tcW w:w="990" w:type="dxa"/>
            <w:shd w:val="clear" w:color="auto" w:fill="auto"/>
          </w:tcPr>
          <w:p w14:paraId="65BB3C21" w14:textId="1E0262CA" w:rsidR="000A3C3D" w:rsidRDefault="000A3C3D" w:rsidP="000A3C3D">
            <w:pPr>
              <w:rPr>
                <w:color w:val="000000"/>
                <w:sz w:val="20"/>
                <w:szCs w:val="20"/>
              </w:rPr>
            </w:pPr>
            <w:r>
              <w:rPr>
                <w:color w:val="000000"/>
                <w:sz w:val="20"/>
                <w:szCs w:val="20"/>
              </w:rPr>
              <w:t>5</w:t>
            </w:r>
          </w:p>
        </w:tc>
        <w:tc>
          <w:tcPr>
            <w:tcW w:w="1350" w:type="dxa"/>
            <w:shd w:val="clear" w:color="auto" w:fill="auto"/>
          </w:tcPr>
          <w:p w14:paraId="5AFEA64A" w14:textId="15396B37" w:rsidR="000A3C3D" w:rsidRDefault="000A3C3D" w:rsidP="000A3C3D">
            <w:pPr>
              <w:rPr>
                <w:color w:val="000000"/>
                <w:sz w:val="20"/>
                <w:szCs w:val="20"/>
              </w:rPr>
            </w:pPr>
            <w:r>
              <w:rPr>
                <w:color w:val="000000"/>
                <w:sz w:val="20"/>
                <w:szCs w:val="20"/>
              </w:rPr>
              <w:t>WA-Cascade Range</w:t>
            </w:r>
          </w:p>
        </w:tc>
        <w:tc>
          <w:tcPr>
            <w:tcW w:w="990" w:type="dxa"/>
            <w:shd w:val="clear" w:color="auto" w:fill="auto"/>
            <w:noWrap/>
          </w:tcPr>
          <w:p w14:paraId="763E38B9" w14:textId="56D2DF4A" w:rsidR="000A3C3D" w:rsidRDefault="000A3C3D" w:rsidP="000A3C3D">
            <w:pPr>
              <w:jc w:val="center"/>
              <w:rPr>
                <w:color w:val="000000"/>
                <w:sz w:val="20"/>
                <w:szCs w:val="20"/>
              </w:rPr>
            </w:pPr>
            <w:r>
              <w:rPr>
                <w:color w:val="000000"/>
                <w:sz w:val="20"/>
                <w:szCs w:val="20"/>
              </w:rPr>
              <w:t>Alp</w:t>
            </w:r>
          </w:p>
        </w:tc>
        <w:tc>
          <w:tcPr>
            <w:tcW w:w="3150" w:type="dxa"/>
          </w:tcPr>
          <w:p w14:paraId="4C131B39" w14:textId="64532916" w:rsidR="000A3C3D" w:rsidRDefault="00432D60" w:rsidP="000A3C3D">
            <w:pPr>
              <w:rPr>
                <w:sz w:val="20"/>
                <w:szCs w:val="20"/>
              </w:rPr>
            </w:pPr>
            <w:r>
              <w:rPr>
                <w:sz w:val="20"/>
                <w:szCs w:val="20"/>
              </w:rPr>
              <w:t xml:space="preserve">UW Libraries, Special Collections: Mountaineers Summit Registers 1907-2015, container 8. </w:t>
            </w:r>
            <w:r w:rsidR="000A3C3D">
              <w:rPr>
                <w:sz w:val="20"/>
                <w:szCs w:val="20"/>
              </w:rPr>
              <w:t>Summit register entry states they climbed peak two times for filming of movie.</w:t>
            </w:r>
          </w:p>
        </w:tc>
      </w:tr>
    </w:tbl>
    <w:p w14:paraId="08449AA6" w14:textId="77777777" w:rsidR="003B2EC1" w:rsidRDefault="003B2EC1">
      <w:r>
        <w:br w:type="page"/>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345388" w14:paraId="49AE73C1" w14:textId="77777777" w:rsidTr="00257A19">
        <w:trPr>
          <w:trHeight w:val="305"/>
        </w:trPr>
        <w:tc>
          <w:tcPr>
            <w:tcW w:w="14665" w:type="dxa"/>
            <w:gridSpan w:val="11"/>
            <w:shd w:val="clear" w:color="auto" w:fill="00B0F0"/>
            <w:noWrap/>
            <w:vAlign w:val="bottom"/>
          </w:tcPr>
          <w:p w14:paraId="11AD8AB1" w14:textId="7A78D307" w:rsidR="00345388" w:rsidRPr="00357A57" w:rsidRDefault="00345388" w:rsidP="00345388">
            <w:pPr>
              <w:jc w:val="center"/>
              <w:rPr>
                <w:rFonts w:ascii="Calibri" w:hAnsi="Calibri" w:cs="Calibri"/>
                <w:bCs/>
                <w:sz w:val="20"/>
                <w:szCs w:val="20"/>
              </w:rPr>
            </w:pPr>
            <w:r>
              <w:rPr>
                <w:rFonts w:ascii="Calibri" w:hAnsi="Calibri" w:cs="Calibri"/>
                <w:b/>
                <w:bCs/>
                <w:color w:val="000000"/>
                <w:sz w:val="20"/>
                <w:szCs w:val="20"/>
              </w:rPr>
              <w:lastRenderedPageBreak/>
              <w:t>1941</w:t>
            </w:r>
          </w:p>
        </w:tc>
      </w:tr>
      <w:tr w:rsidR="00345388" w14:paraId="580D9019" w14:textId="77777777" w:rsidTr="00345388">
        <w:trPr>
          <w:trHeight w:val="510"/>
        </w:trPr>
        <w:tc>
          <w:tcPr>
            <w:tcW w:w="1255" w:type="dxa"/>
            <w:shd w:val="clear" w:color="auto" w:fill="FFFF00"/>
            <w:noWrap/>
            <w:vAlign w:val="bottom"/>
          </w:tcPr>
          <w:p w14:paraId="23528357" w14:textId="2D57356F"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Ascent Date</w:t>
            </w:r>
          </w:p>
        </w:tc>
        <w:tc>
          <w:tcPr>
            <w:tcW w:w="437" w:type="dxa"/>
            <w:shd w:val="clear" w:color="auto" w:fill="FFFF00"/>
            <w:noWrap/>
            <w:vAlign w:val="bottom"/>
          </w:tcPr>
          <w:p w14:paraId="2F857460" w14:textId="5C1132C3"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AT</w:t>
            </w:r>
          </w:p>
        </w:tc>
        <w:tc>
          <w:tcPr>
            <w:tcW w:w="1453" w:type="dxa"/>
            <w:shd w:val="clear" w:color="auto" w:fill="FFFF00"/>
            <w:vAlign w:val="bottom"/>
          </w:tcPr>
          <w:p w14:paraId="2DCE6390" w14:textId="00B26A5B"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Peak</w:t>
            </w:r>
          </w:p>
        </w:tc>
        <w:tc>
          <w:tcPr>
            <w:tcW w:w="1530" w:type="dxa"/>
            <w:shd w:val="clear" w:color="auto" w:fill="FFFF00"/>
            <w:vAlign w:val="bottom"/>
          </w:tcPr>
          <w:p w14:paraId="61CE593C" w14:textId="359D1F27"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Route</w:t>
            </w:r>
          </w:p>
        </w:tc>
        <w:tc>
          <w:tcPr>
            <w:tcW w:w="450" w:type="dxa"/>
            <w:shd w:val="clear" w:color="auto" w:fill="FFFF00"/>
            <w:vAlign w:val="bottom"/>
          </w:tcPr>
          <w:p w14:paraId="44424F67" w14:textId="6EA414FE"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FA</w:t>
            </w:r>
          </w:p>
        </w:tc>
        <w:tc>
          <w:tcPr>
            <w:tcW w:w="540" w:type="dxa"/>
            <w:shd w:val="clear" w:color="auto" w:fill="FFFF00"/>
            <w:vAlign w:val="bottom"/>
          </w:tcPr>
          <w:p w14:paraId="3EECFEE1" w14:textId="7E3942EC"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shd w:val="clear" w:color="auto" w:fill="FFFF00"/>
            <w:vAlign w:val="bottom"/>
          </w:tcPr>
          <w:p w14:paraId="24FADD20" w14:textId="4A1F6E69"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4701D0DE" w14:textId="2DF778CE"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Grade</w:t>
            </w:r>
          </w:p>
        </w:tc>
        <w:tc>
          <w:tcPr>
            <w:tcW w:w="1350" w:type="dxa"/>
            <w:shd w:val="clear" w:color="auto" w:fill="FFFF00"/>
            <w:vAlign w:val="bottom"/>
          </w:tcPr>
          <w:p w14:paraId="2BB6AFFD" w14:textId="45BA4282"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Location</w:t>
            </w:r>
          </w:p>
        </w:tc>
        <w:tc>
          <w:tcPr>
            <w:tcW w:w="990" w:type="dxa"/>
            <w:shd w:val="clear" w:color="auto" w:fill="FFFF00"/>
            <w:noWrap/>
            <w:vAlign w:val="bottom"/>
          </w:tcPr>
          <w:p w14:paraId="1A8A4080" w14:textId="43610578"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Route Aspects</w:t>
            </w:r>
          </w:p>
        </w:tc>
        <w:tc>
          <w:tcPr>
            <w:tcW w:w="3150" w:type="dxa"/>
            <w:shd w:val="clear" w:color="auto" w:fill="FFFF00"/>
            <w:vAlign w:val="bottom"/>
          </w:tcPr>
          <w:p w14:paraId="44D91BD5" w14:textId="4920A0C6" w:rsidR="00345388" w:rsidRPr="00357A57" w:rsidRDefault="00345388" w:rsidP="00345388">
            <w:pPr>
              <w:jc w:val="center"/>
              <w:rPr>
                <w:rFonts w:ascii="Calibri" w:hAnsi="Calibri" w:cs="Calibri"/>
                <w:bCs/>
                <w:sz w:val="20"/>
                <w:szCs w:val="20"/>
              </w:rPr>
            </w:pPr>
            <w:r>
              <w:rPr>
                <w:rFonts w:ascii="Calibri" w:hAnsi="Calibri" w:cs="Calibri"/>
                <w:b/>
                <w:bCs/>
                <w:color w:val="000000"/>
                <w:sz w:val="20"/>
                <w:szCs w:val="20"/>
              </w:rPr>
              <w:t>Sources</w:t>
            </w:r>
          </w:p>
        </w:tc>
      </w:tr>
      <w:tr w:rsidR="009E0CA4" w14:paraId="68E5F7E7" w14:textId="00ABE45F" w:rsidTr="009E0CA4">
        <w:trPr>
          <w:trHeight w:val="510"/>
        </w:trPr>
        <w:tc>
          <w:tcPr>
            <w:tcW w:w="1255" w:type="dxa"/>
            <w:shd w:val="clear" w:color="000000" w:fill="FFFFFF"/>
            <w:noWrap/>
          </w:tcPr>
          <w:p w14:paraId="0AF54E1F" w14:textId="57BB7CA7" w:rsidR="009E0CA4" w:rsidRDefault="009E0CA4" w:rsidP="009E0CA4">
            <w:pPr>
              <w:rPr>
                <w:rFonts w:ascii="Calibri" w:hAnsi="Calibri" w:cs="Calibri"/>
                <w:color w:val="000000"/>
                <w:sz w:val="20"/>
                <w:szCs w:val="20"/>
              </w:rPr>
            </w:pPr>
            <w:r>
              <w:rPr>
                <w:color w:val="000000"/>
                <w:sz w:val="20"/>
                <w:szCs w:val="20"/>
              </w:rPr>
              <w:t>1941</w:t>
            </w:r>
          </w:p>
        </w:tc>
        <w:tc>
          <w:tcPr>
            <w:tcW w:w="437" w:type="dxa"/>
            <w:shd w:val="clear" w:color="000000" w:fill="FFFFFF"/>
            <w:noWrap/>
          </w:tcPr>
          <w:p w14:paraId="7FC2A2AC" w14:textId="4EA9F619"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000000" w:fill="FFFFFF"/>
          </w:tcPr>
          <w:p w14:paraId="68E78F27" w14:textId="6952F858" w:rsidR="009E0CA4" w:rsidRDefault="009E0CA4" w:rsidP="009E0CA4">
            <w:pPr>
              <w:rPr>
                <w:rFonts w:ascii="Calibri" w:hAnsi="Calibri" w:cs="Calibri"/>
                <w:color w:val="000000"/>
                <w:sz w:val="20"/>
                <w:szCs w:val="20"/>
              </w:rPr>
            </w:pPr>
            <w:r>
              <w:rPr>
                <w:color w:val="000000"/>
                <w:sz w:val="20"/>
                <w:szCs w:val="20"/>
              </w:rPr>
              <w:t>The Trylon</w:t>
            </w:r>
          </w:p>
        </w:tc>
        <w:tc>
          <w:tcPr>
            <w:tcW w:w="1530" w:type="dxa"/>
            <w:shd w:val="clear" w:color="000000" w:fill="FFFFFF"/>
          </w:tcPr>
          <w:p w14:paraId="3C49BC84" w14:textId="2F0E2AF3" w:rsidR="009E0CA4" w:rsidRDefault="009E0CA4" w:rsidP="009E0CA4">
            <w:pPr>
              <w:rPr>
                <w:rFonts w:ascii="Calibri" w:hAnsi="Calibri" w:cs="Calibri"/>
                <w:color w:val="000000"/>
                <w:sz w:val="20"/>
                <w:szCs w:val="20"/>
              </w:rPr>
            </w:pPr>
            <w:r>
              <w:rPr>
                <w:color w:val="000000"/>
                <w:sz w:val="20"/>
                <w:szCs w:val="20"/>
              </w:rPr>
              <w:t>SE Side</w:t>
            </w:r>
          </w:p>
        </w:tc>
        <w:tc>
          <w:tcPr>
            <w:tcW w:w="450" w:type="dxa"/>
            <w:shd w:val="clear" w:color="000000" w:fill="FFFFFF"/>
          </w:tcPr>
          <w:p w14:paraId="131D9045" w14:textId="1862C330" w:rsidR="009E0CA4" w:rsidRDefault="00651852" w:rsidP="009E0CA4">
            <w:pPr>
              <w:jc w:val="center"/>
              <w:rPr>
                <w:rFonts w:ascii="Calibri" w:hAnsi="Calibri" w:cs="Calibri"/>
                <w:color w:val="000000"/>
                <w:sz w:val="20"/>
                <w:szCs w:val="20"/>
              </w:rPr>
            </w:pPr>
            <w:r>
              <w:rPr>
                <w:rFonts w:ascii="Calibri" w:hAnsi="Calibri" w:cs="Calibri"/>
                <w:color w:val="000000"/>
                <w:sz w:val="20"/>
                <w:szCs w:val="20"/>
              </w:rPr>
              <w:t>X</w:t>
            </w:r>
          </w:p>
        </w:tc>
        <w:tc>
          <w:tcPr>
            <w:tcW w:w="540" w:type="dxa"/>
            <w:shd w:val="clear" w:color="000000" w:fill="FFFFFF"/>
          </w:tcPr>
          <w:p w14:paraId="73D1F97A" w14:textId="2A9323A6" w:rsidR="009E0CA4" w:rsidRDefault="009E0CA4" w:rsidP="009E0CA4">
            <w:pPr>
              <w:jc w:val="center"/>
              <w:rPr>
                <w:rFonts w:ascii="Calibri" w:hAnsi="Calibri" w:cs="Calibri"/>
                <w:color w:val="000000"/>
                <w:sz w:val="20"/>
                <w:szCs w:val="20"/>
              </w:rPr>
            </w:pPr>
          </w:p>
        </w:tc>
        <w:tc>
          <w:tcPr>
            <w:tcW w:w="2520" w:type="dxa"/>
            <w:shd w:val="clear" w:color="000000" w:fill="FFFFFF"/>
          </w:tcPr>
          <w:p w14:paraId="595CC23E" w14:textId="4D928418"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000000" w:fill="FFFFFF"/>
          </w:tcPr>
          <w:p w14:paraId="5694A75A" w14:textId="08E26211" w:rsidR="009E0CA4" w:rsidRDefault="009E0CA4" w:rsidP="009E0CA4">
            <w:pPr>
              <w:rPr>
                <w:rFonts w:ascii="Calibri" w:hAnsi="Calibri" w:cs="Calibri"/>
                <w:color w:val="000000"/>
                <w:sz w:val="20"/>
                <w:szCs w:val="20"/>
              </w:rPr>
            </w:pPr>
            <w:r>
              <w:rPr>
                <w:color w:val="000000"/>
                <w:sz w:val="20"/>
                <w:szCs w:val="20"/>
              </w:rPr>
              <w:t>I, 4</w:t>
            </w:r>
          </w:p>
        </w:tc>
        <w:tc>
          <w:tcPr>
            <w:tcW w:w="1350" w:type="dxa"/>
            <w:shd w:val="clear" w:color="000000" w:fill="FFFFFF"/>
          </w:tcPr>
          <w:p w14:paraId="1FE517F1" w14:textId="6FD8D561" w:rsidR="009E0CA4" w:rsidRDefault="009E0CA4" w:rsidP="009E0CA4">
            <w:pPr>
              <w:rPr>
                <w:rFonts w:ascii="Calibri" w:hAnsi="Calibri" w:cs="Calibri"/>
                <w:color w:val="000000"/>
                <w:sz w:val="20"/>
                <w:szCs w:val="20"/>
              </w:rPr>
            </w:pPr>
            <w:r>
              <w:rPr>
                <w:color w:val="000000"/>
                <w:sz w:val="20"/>
                <w:szCs w:val="20"/>
              </w:rPr>
              <w:t>WA-Olympic Mountains</w:t>
            </w:r>
          </w:p>
        </w:tc>
        <w:tc>
          <w:tcPr>
            <w:tcW w:w="990" w:type="dxa"/>
            <w:shd w:val="clear" w:color="000000" w:fill="FFFFFF"/>
            <w:noWrap/>
          </w:tcPr>
          <w:p w14:paraId="32D42FC6" w14:textId="6C7ED4B6"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5D64B0E1" w14:textId="58B3284D" w:rsidR="009E0CA4" w:rsidRPr="00357A57" w:rsidRDefault="009E0CA4" w:rsidP="009E0CA4">
            <w:pPr>
              <w:rPr>
                <w:rFonts w:ascii="Calibri" w:hAnsi="Calibri" w:cs="Calibri"/>
                <w:sz w:val="20"/>
                <w:szCs w:val="20"/>
              </w:rPr>
            </w:pPr>
            <w:r>
              <w:rPr>
                <w:sz w:val="20"/>
                <w:szCs w:val="20"/>
              </w:rPr>
              <w:t>CNC Appendix. Diary.</w:t>
            </w:r>
          </w:p>
        </w:tc>
      </w:tr>
      <w:tr w:rsidR="009E0CA4" w14:paraId="27F7ACBC" w14:textId="7AE2938F" w:rsidTr="009E0CA4">
        <w:trPr>
          <w:trHeight w:val="510"/>
        </w:trPr>
        <w:tc>
          <w:tcPr>
            <w:tcW w:w="1255" w:type="dxa"/>
            <w:shd w:val="clear" w:color="auto" w:fill="auto"/>
            <w:noWrap/>
          </w:tcPr>
          <w:p w14:paraId="596439E0" w14:textId="6C1DF83F" w:rsidR="009E0CA4" w:rsidRDefault="009E0CA4" w:rsidP="009E0CA4">
            <w:pPr>
              <w:rPr>
                <w:rFonts w:ascii="Calibri" w:hAnsi="Calibri" w:cs="Calibri"/>
                <w:color w:val="000000"/>
                <w:sz w:val="20"/>
                <w:szCs w:val="20"/>
              </w:rPr>
            </w:pPr>
            <w:r>
              <w:rPr>
                <w:color w:val="000000"/>
                <w:sz w:val="20"/>
                <w:szCs w:val="20"/>
              </w:rPr>
              <w:t>1941</w:t>
            </w:r>
          </w:p>
        </w:tc>
        <w:tc>
          <w:tcPr>
            <w:tcW w:w="437" w:type="dxa"/>
            <w:shd w:val="clear" w:color="auto" w:fill="auto"/>
            <w:noWrap/>
          </w:tcPr>
          <w:p w14:paraId="750D21DC" w14:textId="54C986C4"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13D8ECCF" w14:textId="5243ED09" w:rsidR="009E0CA4" w:rsidRDefault="009E0CA4" w:rsidP="009E0CA4">
            <w:pPr>
              <w:rPr>
                <w:rFonts w:ascii="Calibri" w:hAnsi="Calibri" w:cs="Calibri"/>
                <w:color w:val="000000"/>
                <w:sz w:val="20"/>
                <w:szCs w:val="20"/>
              </w:rPr>
            </w:pPr>
            <w:r>
              <w:rPr>
                <w:color w:val="000000"/>
                <w:sz w:val="20"/>
                <w:szCs w:val="20"/>
              </w:rPr>
              <w:t>Picture Pinnacle</w:t>
            </w:r>
          </w:p>
        </w:tc>
        <w:tc>
          <w:tcPr>
            <w:tcW w:w="1530" w:type="dxa"/>
            <w:shd w:val="clear" w:color="000000" w:fill="FFFFFF"/>
          </w:tcPr>
          <w:p w14:paraId="4A7DB923" w14:textId="12E95853" w:rsidR="009E0CA4" w:rsidRDefault="009E0CA4" w:rsidP="009E0CA4">
            <w:pPr>
              <w:rPr>
                <w:rFonts w:ascii="Calibri" w:hAnsi="Calibri" w:cs="Calibri"/>
                <w:color w:val="000000"/>
                <w:sz w:val="20"/>
                <w:szCs w:val="20"/>
              </w:rPr>
            </w:pPr>
            <w:r>
              <w:rPr>
                <w:color w:val="000000"/>
                <w:sz w:val="20"/>
                <w:szCs w:val="20"/>
              </w:rPr>
              <w:t>SE Side</w:t>
            </w:r>
          </w:p>
        </w:tc>
        <w:tc>
          <w:tcPr>
            <w:tcW w:w="450" w:type="dxa"/>
          </w:tcPr>
          <w:p w14:paraId="22CD4051" w14:textId="1FE6CD26" w:rsidR="009E0CA4" w:rsidRDefault="00651852" w:rsidP="009E0CA4">
            <w:pPr>
              <w:jc w:val="center"/>
              <w:rPr>
                <w:rFonts w:ascii="Calibri" w:hAnsi="Calibri" w:cs="Calibri"/>
                <w:color w:val="000000"/>
                <w:sz w:val="20"/>
                <w:szCs w:val="20"/>
              </w:rPr>
            </w:pPr>
            <w:r>
              <w:rPr>
                <w:rFonts w:ascii="Calibri" w:hAnsi="Calibri" w:cs="Calibri"/>
                <w:color w:val="000000"/>
                <w:sz w:val="20"/>
                <w:szCs w:val="20"/>
              </w:rPr>
              <w:t>X</w:t>
            </w:r>
          </w:p>
        </w:tc>
        <w:tc>
          <w:tcPr>
            <w:tcW w:w="540" w:type="dxa"/>
            <w:shd w:val="clear" w:color="auto" w:fill="auto"/>
          </w:tcPr>
          <w:p w14:paraId="54343EB8" w14:textId="52820F13" w:rsidR="009E0CA4" w:rsidRDefault="009E0CA4" w:rsidP="009E0CA4">
            <w:pPr>
              <w:jc w:val="center"/>
              <w:rPr>
                <w:rFonts w:ascii="Calibri" w:hAnsi="Calibri" w:cs="Calibri"/>
                <w:color w:val="000000"/>
                <w:sz w:val="20"/>
                <w:szCs w:val="20"/>
              </w:rPr>
            </w:pPr>
          </w:p>
        </w:tc>
        <w:tc>
          <w:tcPr>
            <w:tcW w:w="2520" w:type="dxa"/>
            <w:shd w:val="clear" w:color="auto" w:fill="auto"/>
          </w:tcPr>
          <w:p w14:paraId="7356EBDD" w14:textId="1CEE2AC4"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68A36103" w14:textId="77EB6709" w:rsidR="009E0CA4" w:rsidRDefault="009E0CA4" w:rsidP="009E0CA4">
            <w:pPr>
              <w:rPr>
                <w:rFonts w:ascii="Calibri" w:hAnsi="Calibri" w:cs="Calibri"/>
                <w:color w:val="000000"/>
                <w:sz w:val="20"/>
                <w:szCs w:val="20"/>
              </w:rPr>
            </w:pPr>
            <w:r>
              <w:rPr>
                <w:color w:val="000000"/>
                <w:sz w:val="20"/>
                <w:szCs w:val="20"/>
              </w:rPr>
              <w:t>I, 4</w:t>
            </w:r>
          </w:p>
        </w:tc>
        <w:tc>
          <w:tcPr>
            <w:tcW w:w="1350" w:type="dxa"/>
            <w:shd w:val="clear" w:color="auto" w:fill="auto"/>
          </w:tcPr>
          <w:p w14:paraId="5ECDA74D" w14:textId="1CDCA933" w:rsidR="009E0CA4" w:rsidRDefault="009E0CA4" w:rsidP="009E0CA4">
            <w:pPr>
              <w:rPr>
                <w:rFonts w:ascii="Calibri" w:hAnsi="Calibri" w:cs="Calibri"/>
                <w:color w:val="000000"/>
                <w:sz w:val="20"/>
                <w:szCs w:val="20"/>
              </w:rPr>
            </w:pPr>
            <w:r>
              <w:rPr>
                <w:color w:val="000000"/>
                <w:sz w:val="20"/>
                <w:szCs w:val="20"/>
              </w:rPr>
              <w:t>WA-Olympic Mountains</w:t>
            </w:r>
          </w:p>
        </w:tc>
        <w:tc>
          <w:tcPr>
            <w:tcW w:w="990" w:type="dxa"/>
            <w:shd w:val="clear" w:color="auto" w:fill="auto"/>
            <w:noWrap/>
          </w:tcPr>
          <w:p w14:paraId="12980E71" w14:textId="5853D6C7"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143C8DD" w14:textId="2363748D" w:rsidR="009E0CA4" w:rsidRPr="00357A57" w:rsidRDefault="009E0CA4" w:rsidP="009E0CA4">
            <w:pPr>
              <w:rPr>
                <w:rFonts w:ascii="Calibri" w:hAnsi="Calibri" w:cs="Calibri"/>
                <w:sz w:val="20"/>
                <w:szCs w:val="20"/>
              </w:rPr>
            </w:pPr>
            <w:r>
              <w:rPr>
                <w:sz w:val="20"/>
                <w:szCs w:val="20"/>
              </w:rPr>
              <w:t>CNC Appendix. Diary.</w:t>
            </w:r>
          </w:p>
        </w:tc>
      </w:tr>
      <w:tr w:rsidR="009E0CA4" w14:paraId="0931DE4E" w14:textId="007DA021" w:rsidTr="009E0CA4">
        <w:trPr>
          <w:trHeight w:val="510"/>
        </w:trPr>
        <w:tc>
          <w:tcPr>
            <w:tcW w:w="1255" w:type="dxa"/>
            <w:shd w:val="clear" w:color="auto" w:fill="auto"/>
            <w:noWrap/>
          </w:tcPr>
          <w:p w14:paraId="63AA74A6" w14:textId="397AFA0C" w:rsidR="009E0CA4" w:rsidRDefault="009E0CA4" w:rsidP="009E0CA4">
            <w:pPr>
              <w:rPr>
                <w:rFonts w:ascii="Calibri" w:hAnsi="Calibri" w:cs="Calibri"/>
                <w:color w:val="000000"/>
                <w:sz w:val="20"/>
                <w:szCs w:val="20"/>
              </w:rPr>
            </w:pPr>
            <w:r>
              <w:rPr>
                <w:color w:val="000000"/>
                <w:sz w:val="20"/>
                <w:szCs w:val="20"/>
              </w:rPr>
              <w:t>1941</w:t>
            </w:r>
          </w:p>
        </w:tc>
        <w:tc>
          <w:tcPr>
            <w:tcW w:w="437" w:type="dxa"/>
            <w:shd w:val="clear" w:color="auto" w:fill="auto"/>
            <w:noWrap/>
          </w:tcPr>
          <w:p w14:paraId="1D49E1AB" w14:textId="3DD77A5F"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36631D09" w14:textId="0E7E6A74" w:rsidR="009E0CA4" w:rsidRDefault="009E0CA4" w:rsidP="009E0CA4">
            <w:pPr>
              <w:rPr>
                <w:rFonts w:ascii="Calibri" w:hAnsi="Calibri" w:cs="Calibri"/>
                <w:color w:val="000000"/>
                <w:sz w:val="20"/>
                <w:szCs w:val="20"/>
              </w:rPr>
            </w:pPr>
            <w:r>
              <w:rPr>
                <w:color w:val="000000"/>
                <w:sz w:val="20"/>
                <w:szCs w:val="20"/>
              </w:rPr>
              <w:t>Mt Cruiser</w:t>
            </w:r>
          </w:p>
        </w:tc>
        <w:tc>
          <w:tcPr>
            <w:tcW w:w="1530" w:type="dxa"/>
            <w:shd w:val="clear" w:color="auto" w:fill="auto"/>
          </w:tcPr>
          <w:p w14:paraId="0DAD33DB" w14:textId="22C692C0" w:rsidR="009E0CA4" w:rsidRDefault="009E0CA4" w:rsidP="009E0CA4">
            <w:pPr>
              <w:rPr>
                <w:rFonts w:ascii="Calibri" w:hAnsi="Calibri" w:cs="Calibri"/>
                <w:color w:val="000000"/>
                <w:sz w:val="20"/>
                <w:szCs w:val="20"/>
              </w:rPr>
            </w:pPr>
            <w:r>
              <w:rPr>
                <w:color w:val="000000"/>
                <w:sz w:val="20"/>
                <w:szCs w:val="20"/>
              </w:rPr>
              <w:t>East Face variation</w:t>
            </w:r>
          </w:p>
        </w:tc>
        <w:tc>
          <w:tcPr>
            <w:tcW w:w="450" w:type="dxa"/>
          </w:tcPr>
          <w:p w14:paraId="42BBBB69" w14:textId="77777777" w:rsidR="009E0CA4" w:rsidRDefault="009E0CA4" w:rsidP="009E0CA4">
            <w:pPr>
              <w:jc w:val="center"/>
              <w:rPr>
                <w:rFonts w:ascii="Calibri" w:hAnsi="Calibri" w:cs="Calibri"/>
                <w:color w:val="000000"/>
                <w:sz w:val="20"/>
                <w:szCs w:val="20"/>
              </w:rPr>
            </w:pPr>
          </w:p>
        </w:tc>
        <w:tc>
          <w:tcPr>
            <w:tcW w:w="540" w:type="dxa"/>
            <w:shd w:val="clear" w:color="000000" w:fill="FFFFFF"/>
          </w:tcPr>
          <w:p w14:paraId="48AB183F" w14:textId="3DE3C11C" w:rsidR="009E0CA4" w:rsidRDefault="009E0CA4" w:rsidP="009E0CA4">
            <w:pPr>
              <w:jc w:val="center"/>
              <w:rPr>
                <w:rFonts w:ascii="Calibri" w:hAnsi="Calibri" w:cs="Calibri"/>
                <w:color w:val="000000"/>
                <w:sz w:val="20"/>
                <w:szCs w:val="20"/>
              </w:rPr>
            </w:pPr>
          </w:p>
        </w:tc>
        <w:tc>
          <w:tcPr>
            <w:tcW w:w="2520" w:type="dxa"/>
            <w:shd w:val="clear" w:color="auto" w:fill="auto"/>
          </w:tcPr>
          <w:p w14:paraId="66CE11DC" w14:textId="77777777" w:rsidR="009E0CA4" w:rsidRDefault="009E0CA4" w:rsidP="009E0CA4">
            <w:pPr>
              <w:jc w:val="center"/>
              <w:rPr>
                <w:rFonts w:ascii="Calibri" w:hAnsi="Calibri" w:cs="Calibri"/>
                <w:color w:val="000000"/>
                <w:sz w:val="20"/>
                <w:szCs w:val="20"/>
              </w:rPr>
            </w:pPr>
          </w:p>
        </w:tc>
        <w:tc>
          <w:tcPr>
            <w:tcW w:w="990" w:type="dxa"/>
            <w:shd w:val="clear" w:color="auto" w:fill="auto"/>
          </w:tcPr>
          <w:p w14:paraId="0A90111F" w14:textId="77777777" w:rsidR="009E0CA4" w:rsidRDefault="009E0CA4" w:rsidP="009E0CA4">
            <w:pPr>
              <w:rPr>
                <w:sz w:val="20"/>
                <w:szCs w:val="20"/>
              </w:rPr>
            </w:pPr>
          </w:p>
        </w:tc>
        <w:tc>
          <w:tcPr>
            <w:tcW w:w="1350" w:type="dxa"/>
            <w:shd w:val="clear" w:color="auto" w:fill="auto"/>
          </w:tcPr>
          <w:p w14:paraId="53ED90D3" w14:textId="36F8827A" w:rsidR="009E0CA4" w:rsidRDefault="009E0CA4" w:rsidP="009E0CA4">
            <w:pPr>
              <w:rPr>
                <w:rFonts w:ascii="Calibri" w:hAnsi="Calibri" w:cs="Calibri"/>
                <w:color w:val="000000"/>
                <w:sz w:val="20"/>
                <w:szCs w:val="20"/>
              </w:rPr>
            </w:pPr>
            <w:r>
              <w:rPr>
                <w:color w:val="000000"/>
                <w:sz w:val="20"/>
                <w:szCs w:val="20"/>
              </w:rPr>
              <w:t>WA-Olympic Mountains</w:t>
            </w:r>
          </w:p>
        </w:tc>
        <w:tc>
          <w:tcPr>
            <w:tcW w:w="990" w:type="dxa"/>
            <w:shd w:val="clear" w:color="auto" w:fill="auto"/>
            <w:noWrap/>
          </w:tcPr>
          <w:p w14:paraId="5BD9E231" w14:textId="76B25B08"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E74BD4B" w14:textId="335B4482" w:rsidR="009E0CA4" w:rsidRPr="00357A57" w:rsidRDefault="009E0CA4" w:rsidP="009E0CA4">
            <w:pPr>
              <w:rPr>
                <w:rFonts w:ascii="Calibri" w:hAnsi="Calibri" w:cs="Calibri"/>
                <w:sz w:val="20"/>
                <w:szCs w:val="20"/>
              </w:rPr>
            </w:pPr>
            <w:r>
              <w:rPr>
                <w:sz w:val="20"/>
                <w:szCs w:val="20"/>
              </w:rPr>
              <w:t>CNC Appendix. Diary.</w:t>
            </w:r>
          </w:p>
        </w:tc>
      </w:tr>
      <w:tr w:rsidR="009E0CA4" w14:paraId="48114E07" w14:textId="0F8EE601" w:rsidTr="009E0CA4">
        <w:trPr>
          <w:trHeight w:val="510"/>
        </w:trPr>
        <w:tc>
          <w:tcPr>
            <w:tcW w:w="1255" w:type="dxa"/>
            <w:shd w:val="clear" w:color="auto" w:fill="auto"/>
            <w:noWrap/>
          </w:tcPr>
          <w:p w14:paraId="592A0B9C" w14:textId="4F5FF9C8" w:rsidR="009E0CA4" w:rsidRDefault="009E0CA4" w:rsidP="009E0CA4">
            <w:pPr>
              <w:rPr>
                <w:rFonts w:ascii="Calibri" w:hAnsi="Calibri" w:cs="Calibri"/>
                <w:color w:val="000000"/>
                <w:sz w:val="20"/>
                <w:szCs w:val="20"/>
              </w:rPr>
            </w:pPr>
            <w:r>
              <w:rPr>
                <w:color w:val="000000"/>
                <w:sz w:val="20"/>
                <w:szCs w:val="20"/>
              </w:rPr>
              <w:t>1941</w:t>
            </w:r>
          </w:p>
        </w:tc>
        <w:tc>
          <w:tcPr>
            <w:tcW w:w="437" w:type="dxa"/>
            <w:shd w:val="clear" w:color="auto" w:fill="auto"/>
            <w:noWrap/>
          </w:tcPr>
          <w:p w14:paraId="3D0C3F22" w14:textId="2FFE3D3B"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19DEBE91" w14:textId="477FD687" w:rsidR="009E0CA4" w:rsidRDefault="009E0CA4" w:rsidP="009E0CA4">
            <w:pPr>
              <w:rPr>
                <w:rFonts w:ascii="Calibri" w:hAnsi="Calibri" w:cs="Calibri"/>
                <w:color w:val="000000"/>
                <w:sz w:val="20"/>
                <w:szCs w:val="20"/>
              </w:rPr>
            </w:pPr>
            <w:r>
              <w:rPr>
                <w:color w:val="000000"/>
                <w:sz w:val="20"/>
                <w:szCs w:val="20"/>
              </w:rPr>
              <w:t>Mt Cruiser</w:t>
            </w:r>
          </w:p>
        </w:tc>
        <w:tc>
          <w:tcPr>
            <w:tcW w:w="1530" w:type="dxa"/>
            <w:shd w:val="clear" w:color="auto" w:fill="auto"/>
          </w:tcPr>
          <w:p w14:paraId="16AD325E" w14:textId="77777777" w:rsidR="009E0CA4" w:rsidRDefault="009E0CA4" w:rsidP="009E0CA4">
            <w:pPr>
              <w:jc w:val="center"/>
              <w:rPr>
                <w:sz w:val="20"/>
                <w:szCs w:val="20"/>
              </w:rPr>
            </w:pPr>
          </w:p>
        </w:tc>
        <w:tc>
          <w:tcPr>
            <w:tcW w:w="450" w:type="dxa"/>
          </w:tcPr>
          <w:p w14:paraId="37EDB4C9" w14:textId="77777777" w:rsidR="009E0CA4" w:rsidRDefault="009E0CA4" w:rsidP="009E0CA4">
            <w:pPr>
              <w:jc w:val="center"/>
              <w:rPr>
                <w:sz w:val="20"/>
                <w:szCs w:val="20"/>
              </w:rPr>
            </w:pPr>
          </w:p>
        </w:tc>
        <w:tc>
          <w:tcPr>
            <w:tcW w:w="540" w:type="dxa"/>
            <w:shd w:val="clear" w:color="auto" w:fill="auto"/>
          </w:tcPr>
          <w:p w14:paraId="0D721053" w14:textId="45C94E5B" w:rsidR="009E0CA4" w:rsidRDefault="009E0CA4" w:rsidP="009E0CA4">
            <w:pPr>
              <w:jc w:val="center"/>
              <w:rPr>
                <w:sz w:val="20"/>
                <w:szCs w:val="20"/>
              </w:rPr>
            </w:pPr>
          </w:p>
        </w:tc>
        <w:tc>
          <w:tcPr>
            <w:tcW w:w="2520" w:type="dxa"/>
            <w:shd w:val="clear" w:color="auto" w:fill="auto"/>
          </w:tcPr>
          <w:p w14:paraId="6BE90143" w14:textId="77777777" w:rsidR="009E0CA4" w:rsidRDefault="009E0CA4" w:rsidP="009E0CA4">
            <w:pPr>
              <w:jc w:val="center"/>
              <w:rPr>
                <w:sz w:val="20"/>
                <w:szCs w:val="20"/>
              </w:rPr>
            </w:pPr>
          </w:p>
        </w:tc>
        <w:tc>
          <w:tcPr>
            <w:tcW w:w="990" w:type="dxa"/>
            <w:shd w:val="clear" w:color="auto" w:fill="auto"/>
          </w:tcPr>
          <w:p w14:paraId="64E2619F" w14:textId="77777777" w:rsidR="009E0CA4" w:rsidRDefault="009E0CA4" w:rsidP="009E0CA4">
            <w:pPr>
              <w:rPr>
                <w:sz w:val="20"/>
                <w:szCs w:val="20"/>
              </w:rPr>
            </w:pPr>
          </w:p>
        </w:tc>
        <w:tc>
          <w:tcPr>
            <w:tcW w:w="1350" w:type="dxa"/>
            <w:shd w:val="clear" w:color="auto" w:fill="auto"/>
          </w:tcPr>
          <w:p w14:paraId="5BC7FB62" w14:textId="0E55C792" w:rsidR="009E0CA4" w:rsidRDefault="009E0CA4" w:rsidP="009E0CA4">
            <w:pPr>
              <w:rPr>
                <w:rFonts w:ascii="Calibri" w:hAnsi="Calibri" w:cs="Calibri"/>
                <w:color w:val="000000"/>
                <w:sz w:val="20"/>
                <w:szCs w:val="20"/>
              </w:rPr>
            </w:pPr>
            <w:r>
              <w:rPr>
                <w:color w:val="000000"/>
                <w:sz w:val="20"/>
                <w:szCs w:val="20"/>
              </w:rPr>
              <w:t>WA-Olympic Mountains</w:t>
            </w:r>
          </w:p>
        </w:tc>
        <w:tc>
          <w:tcPr>
            <w:tcW w:w="990" w:type="dxa"/>
            <w:shd w:val="clear" w:color="auto" w:fill="auto"/>
            <w:noWrap/>
          </w:tcPr>
          <w:p w14:paraId="2203CAA6" w14:textId="0BD5ED4E"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781A67D6" w14:textId="28FD84D5" w:rsidR="009E0CA4" w:rsidRPr="00357A57" w:rsidRDefault="009E0CA4" w:rsidP="009E0CA4">
            <w:pPr>
              <w:rPr>
                <w:rFonts w:ascii="Calibri" w:hAnsi="Calibri" w:cs="Calibri"/>
                <w:sz w:val="20"/>
                <w:szCs w:val="20"/>
              </w:rPr>
            </w:pPr>
            <w:r>
              <w:rPr>
                <w:sz w:val="20"/>
                <w:szCs w:val="20"/>
              </w:rPr>
              <w:t>CNC Appendix. Diary.</w:t>
            </w:r>
          </w:p>
        </w:tc>
      </w:tr>
      <w:tr w:rsidR="009E0CA4" w14:paraId="7C7C2302" w14:textId="280E74C7" w:rsidTr="009E0CA4">
        <w:trPr>
          <w:trHeight w:val="510"/>
        </w:trPr>
        <w:tc>
          <w:tcPr>
            <w:tcW w:w="1255" w:type="dxa"/>
            <w:shd w:val="clear" w:color="auto" w:fill="auto"/>
            <w:noWrap/>
          </w:tcPr>
          <w:p w14:paraId="5AEB3F14" w14:textId="20DD9B66" w:rsidR="009E0CA4" w:rsidRDefault="009E0CA4" w:rsidP="009E0CA4">
            <w:pPr>
              <w:rPr>
                <w:rFonts w:ascii="Calibri" w:hAnsi="Calibri" w:cs="Calibri"/>
                <w:color w:val="000000"/>
                <w:sz w:val="20"/>
                <w:szCs w:val="20"/>
              </w:rPr>
            </w:pPr>
            <w:r>
              <w:rPr>
                <w:color w:val="000000"/>
                <w:sz w:val="20"/>
                <w:szCs w:val="20"/>
              </w:rPr>
              <w:t>1941</w:t>
            </w:r>
          </w:p>
        </w:tc>
        <w:tc>
          <w:tcPr>
            <w:tcW w:w="437" w:type="dxa"/>
            <w:shd w:val="clear" w:color="auto" w:fill="auto"/>
            <w:noWrap/>
          </w:tcPr>
          <w:p w14:paraId="0DDFC89F" w14:textId="709F5E7C"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D2033E2" w14:textId="2CF8B15C" w:rsidR="009E0CA4" w:rsidRDefault="009E0CA4" w:rsidP="009E0CA4">
            <w:pPr>
              <w:rPr>
                <w:rFonts w:ascii="Calibri" w:hAnsi="Calibri" w:cs="Calibri"/>
                <w:color w:val="000000"/>
                <w:sz w:val="20"/>
                <w:szCs w:val="20"/>
              </w:rPr>
            </w:pPr>
            <w:r>
              <w:rPr>
                <w:color w:val="000000"/>
                <w:sz w:val="20"/>
                <w:szCs w:val="20"/>
              </w:rPr>
              <w:t>Mt Skokomish-South Peak</w:t>
            </w:r>
          </w:p>
        </w:tc>
        <w:tc>
          <w:tcPr>
            <w:tcW w:w="1530" w:type="dxa"/>
            <w:shd w:val="clear" w:color="auto" w:fill="auto"/>
          </w:tcPr>
          <w:p w14:paraId="5B8A51FD" w14:textId="77777777" w:rsidR="009E0CA4" w:rsidRDefault="009E0CA4" w:rsidP="009E0CA4">
            <w:pPr>
              <w:jc w:val="center"/>
              <w:rPr>
                <w:sz w:val="20"/>
                <w:szCs w:val="20"/>
              </w:rPr>
            </w:pPr>
          </w:p>
        </w:tc>
        <w:tc>
          <w:tcPr>
            <w:tcW w:w="450" w:type="dxa"/>
          </w:tcPr>
          <w:p w14:paraId="0E373490" w14:textId="77777777" w:rsidR="009E0CA4" w:rsidRDefault="009E0CA4" w:rsidP="009E0CA4">
            <w:pPr>
              <w:jc w:val="center"/>
              <w:rPr>
                <w:sz w:val="20"/>
                <w:szCs w:val="20"/>
              </w:rPr>
            </w:pPr>
          </w:p>
        </w:tc>
        <w:tc>
          <w:tcPr>
            <w:tcW w:w="540" w:type="dxa"/>
            <w:shd w:val="clear" w:color="auto" w:fill="auto"/>
          </w:tcPr>
          <w:p w14:paraId="64783C5C" w14:textId="000DF9E2" w:rsidR="009E0CA4" w:rsidRDefault="009E0CA4" w:rsidP="009E0CA4">
            <w:pPr>
              <w:jc w:val="center"/>
              <w:rPr>
                <w:sz w:val="20"/>
                <w:szCs w:val="20"/>
              </w:rPr>
            </w:pPr>
          </w:p>
        </w:tc>
        <w:tc>
          <w:tcPr>
            <w:tcW w:w="2520" w:type="dxa"/>
            <w:shd w:val="clear" w:color="auto" w:fill="auto"/>
          </w:tcPr>
          <w:p w14:paraId="73B09360" w14:textId="77777777" w:rsidR="009E0CA4" w:rsidRDefault="009E0CA4" w:rsidP="009E0CA4">
            <w:pPr>
              <w:jc w:val="center"/>
              <w:rPr>
                <w:sz w:val="20"/>
                <w:szCs w:val="20"/>
              </w:rPr>
            </w:pPr>
          </w:p>
        </w:tc>
        <w:tc>
          <w:tcPr>
            <w:tcW w:w="990" w:type="dxa"/>
            <w:shd w:val="clear" w:color="auto" w:fill="auto"/>
          </w:tcPr>
          <w:p w14:paraId="5812B0AD" w14:textId="77777777" w:rsidR="009E0CA4" w:rsidRDefault="009E0CA4" w:rsidP="009E0CA4">
            <w:pPr>
              <w:rPr>
                <w:sz w:val="20"/>
                <w:szCs w:val="20"/>
              </w:rPr>
            </w:pPr>
          </w:p>
        </w:tc>
        <w:tc>
          <w:tcPr>
            <w:tcW w:w="1350" w:type="dxa"/>
            <w:shd w:val="clear" w:color="auto" w:fill="auto"/>
          </w:tcPr>
          <w:p w14:paraId="6010BEC7" w14:textId="5BB8E911" w:rsidR="009E0CA4" w:rsidRDefault="009E0CA4" w:rsidP="009E0CA4">
            <w:pPr>
              <w:rPr>
                <w:rFonts w:ascii="Calibri" w:hAnsi="Calibri" w:cs="Calibri"/>
                <w:color w:val="000000"/>
                <w:sz w:val="20"/>
                <w:szCs w:val="20"/>
              </w:rPr>
            </w:pPr>
            <w:r>
              <w:rPr>
                <w:color w:val="000000"/>
                <w:sz w:val="20"/>
                <w:szCs w:val="20"/>
              </w:rPr>
              <w:t>WA-Olympic Mountains</w:t>
            </w:r>
          </w:p>
        </w:tc>
        <w:tc>
          <w:tcPr>
            <w:tcW w:w="990" w:type="dxa"/>
            <w:shd w:val="clear" w:color="auto" w:fill="auto"/>
            <w:noWrap/>
          </w:tcPr>
          <w:p w14:paraId="7D73C1A4" w14:textId="5FD2186D"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4DA2CFD5" w14:textId="19FFF2FA" w:rsidR="009E0CA4" w:rsidRPr="00357A57" w:rsidRDefault="009E0CA4" w:rsidP="009E0CA4">
            <w:pPr>
              <w:rPr>
                <w:rFonts w:ascii="Calibri" w:hAnsi="Calibri" w:cs="Calibri"/>
                <w:sz w:val="20"/>
                <w:szCs w:val="20"/>
              </w:rPr>
            </w:pPr>
            <w:r>
              <w:rPr>
                <w:sz w:val="20"/>
                <w:szCs w:val="20"/>
              </w:rPr>
              <w:t>CNC Appendix. Diary.</w:t>
            </w:r>
          </w:p>
        </w:tc>
      </w:tr>
      <w:tr w:rsidR="009E0CA4" w14:paraId="0ABF22BE" w14:textId="7A0BFA8A" w:rsidTr="009E0CA4">
        <w:trPr>
          <w:trHeight w:val="510"/>
        </w:trPr>
        <w:tc>
          <w:tcPr>
            <w:tcW w:w="1255" w:type="dxa"/>
            <w:shd w:val="clear" w:color="auto" w:fill="auto"/>
            <w:noWrap/>
          </w:tcPr>
          <w:p w14:paraId="4158001C" w14:textId="0B193172" w:rsidR="009E0CA4" w:rsidRDefault="009E0CA4" w:rsidP="009E0CA4">
            <w:pPr>
              <w:rPr>
                <w:rFonts w:ascii="Calibri" w:hAnsi="Calibri" w:cs="Calibri"/>
                <w:color w:val="000000"/>
                <w:sz w:val="20"/>
                <w:szCs w:val="20"/>
              </w:rPr>
            </w:pPr>
            <w:r>
              <w:rPr>
                <w:color w:val="000000"/>
                <w:sz w:val="20"/>
                <w:szCs w:val="20"/>
              </w:rPr>
              <w:t>1941</w:t>
            </w:r>
          </w:p>
        </w:tc>
        <w:tc>
          <w:tcPr>
            <w:tcW w:w="437" w:type="dxa"/>
            <w:shd w:val="clear" w:color="auto" w:fill="auto"/>
            <w:noWrap/>
          </w:tcPr>
          <w:p w14:paraId="6808F9BA" w14:textId="608AA6F9"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3B614051" w14:textId="42348004" w:rsidR="009E0CA4" w:rsidRDefault="009E0CA4" w:rsidP="009E0CA4">
            <w:pPr>
              <w:rPr>
                <w:rFonts w:ascii="Calibri" w:hAnsi="Calibri" w:cs="Calibri"/>
                <w:color w:val="000000"/>
                <w:sz w:val="20"/>
                <w:szCs w:val="20"/>
              </w:rPr>
            </w:pPr>
            <w:r>
              <w:rPr>
                <w:color w:val="000000"/>
                <w:sz w:val="20"/>
                <w:szCs w:val="20"/>
              </w:rPr>
              <w:t>Mt Rainier</w:t>
            </w:r>
          </w:p>
        </w:tc>
        <w:tc>
          <w:tcPr>
            <w:tcW w:w="1530" w:type="dxa"/>
            <w:shd w:val="clear" w:color="auto" w:fill="auto"/>
          </w:tcPr>
          <w:p w14:paraId="55795E2F" w14:textId="731FDFF5" w:rsidR="009E0CA4" w:rsidRDefault="009E0CA4" w:rsidP="009E0CA4">
            <w:pPr>
              <w:rPr>
                <w:rFonts w:ascii="Calibri" w:hAnsi="Calibri" w:cs="Calibri"/>
                <w:color w:val="000000"/>
                <w:sz w:val="20"/>
                <w:szCs w:val="20"/>
              </w:rPr>
            </w:pPr>
            <w:r>
              <w:rPr>
                <w:color w:val="000000"/>
                <w:sz w:val="20"/>
                <w:szCs w:val="20"/>
              </w:rPr>
              <w:t>Kautz Glacier</w:t>
            </w:r>
          </w:p>
        </w:tc>
        <w:tc>
          <w:tcPr>
            <w:tcW w:w="450" w:type="dxa"/>
          </w:tcPr>
          <w:p w14:paraId="44A26D85"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2C1F0C1D" w14:textId="06FF71D7" w:rsidR="009E0CA4" w:rsidRDefault="009E0CA4" w:rsidP="009E0CA4">
            <w:pPr>
              <w:jc w:val="center"/>
              <w:rPr>
                <w:rFonts w:ascii="Calibri" w:hAnsi="Calibri" w:cs="Calibri"/>
                <w:color w:val="000000"/>
                <w:sz w:val="20"/>
                <w:szCs w:val="20"/>
              </w:rPr>
            </w:pPr>
          </w:p>
        </w:tc>
        <w:tc>
          <w:tcPr>
            <w:tcW w:w="2520" w:type="dxa"/>
            <w:shd w:val="clear" w:color="auto" w:fill="auto"/>
          </w:tcPr>
          <w:p w14:paraId="3E20829C" w14:textId="77777777" w:rsidR="009E0CA4" w:rsidRDefault="009E0CA4" w:rsidP="009E0CA4">
            <w:pPr>
              <w:jc w:val="center"/>
              <w:rPr>
                <w:sz w:val="20"/>
                <w:szCs w:val="20"/>
              </w:rPr>
            </w:pPr>
          </w:p>
        </w:tc>
        <w:tc>
          <w:tcPr>
            <w:tcW w:w="990" w:type="dxa"/>
            <w:shd w:val="clear" w:color="auto" w:fill="auto"/>
          </w:tcPr>
          <w:p w14:paraId="003F7EDB" w14:textId="28DFB749" w:rsidR="009E0CA4" w:rsidRDefault="009E0CA4" w:rsidP="009E0CA4">
            <w:pPr>
              <w:rPr>
                <w:rFonts w:ascii="Calibri" w:hAnsi="Calibri" w:cs="Calibri"/>
                <w:color w:val="000000"/>
                <w:sz w:val="20"/>
                <w:szCs w:val="20"/>
              </w:rPr>
            </w:pPr>
            <w:r>
              <w:rPr>
                <w:color w:val="000000"/>
                <w:sz w:val="20"/>
                <w:szCs w:val="20"/>
              </w:rPr>
              <w:t>II, 50-degree snow &amp; ice</w:t>
            </w:r>
          </w:p>
        </w:tc>
        <w:tc>
          <w:tcPr>
            <w:tcW w:w="1350" w:type="dxa"/>
            <w:shd w:val="clear" w:color="auto" w:fill="auto"/>
          </w:tcPr>
          <w:p w14:paraId="1EF2456B" w14:textId="298739F9"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4F5DD3A4" w14:textId="43C7BFC0"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38976A02" w14:textId="7C4AA6BB" w:rsidR="009E0CA4" w:rsidRPr="00357A57" w:rsidRDefault="009E0CA4" w:rsidP="009E0CA4">
            <w:pPr>
              <w:rPr>
                <w:rFonts w:ascii="Calibri" w:hAnsi="Calibri" w:cs="Calibri"/>
                <w:sz w:val="20"/>
                <w:szCs w:val="20"/>
              </w:rPr>
            </w:pPr>
            <w:r>
              <w:rPr>
                <w:sz w:val="20"/>
                <w:szCs w:val="20"/>
              </w:rPr>
              <w:t>CNC Appendix. Diary. Fred Beckey's Favorite North American Climbs, 4-5.</w:t>
            </w:r>
          </w:p>
        </w:tc>
      </w:tr>
      <w:tr w:rsidR="009E0CA4" w14:paraId="421ED74F" w14:textId="23CA9B88" w:rsidTr="009E0CA4">
        <w:trPr>
          <w:trHeight w:val="510"/>
        </w:trPr>
        <w:tc>
          <w:tcPr>
            <w:tcW w:w="1255" w:type="dxa"/>
            <w:shd w:val="clear" w:color="auto" w:fill="auto"/>
            <w:noWrap/>
          </w:tcPr>
          <w:p w14:paraId="61A48260" w14:textId="5985D793" w:rsidR="009E0CA4" w:rsidRDefault="009E0CA4" w:rsidP="009E0CA4">
            <w:pPr>
              <w:rPr>
                <w:rFonts w:ascii="Calibri" w:hAnsi="Calibri" w:cs="Calibri"/>
                <w:color w:val="000000"/>
                <w:sz w:val="20"/>
                <w:szCs w:val="20"/>
              </w:rPr>
            </w:pPr>
            <w:r>
              <w:rPr>
                <w:color w:val="000000"/>
                <w:sz w:val="20"/>
                <w:szCs w:val="20"/>
              </w:rPr>
              <w:t>1941</w:t>
            </w:r>
          </w:p>
        </w:tc>
        <w:tc>
          <w:tcPr>
            <w:tcW w:w="437" w:type="dxa"/>
            <w:shd w:val="clear" w:color="auto" w:fill="auto"/>
            <w:noWrap/>
          </w:tcPr>
          <w:p w14:paraId="7F2A9548" w14:textId="7EAC12B7"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1FADE764" w14:textId="2A570166" w:rsidR="009E0CA4" w:rsidRDefault="009E0CA4" w:rsidP="009E0CA4">
            <w:pPr>
              <w:rPr>
                <w:rFonts w:ascii="Calibri" w:hAnsi="Calibri" w:cs="Calibri"/>
                <w:color w:val="000000"/>
                <w:sz w:val="20"/>
                <w:szCs w:val="20"/>
              </w:rPr>
            </w:pPr>
            <w:r>
              <w:rPr>
                <w:color w:val="000000"/>
                <w:sz w:val="20"/>
                <w:szCs w:val="20"/>
              </w:rPr>
              <w:t>Sloan Peak</w:t>
            </w:r>
          </w:p>
        </w:tc>
        <w:tc>
          <w:tcPr>
            <w:tcW w:w="1530" w:type="dxa"/>
            <w:shd w:val="clear" w:color="auto" w:fill="auto"/>
          </w:tcPr>
          <w:p w14:paraId="2D3B17A5" w14:textId="66DD76E6" w:rsidR="009E0CA4" w:rsidRDefault="009E0CA4" w:rsidP="009E0CA4">
            <w:pPr>
              <w:rPr>
                <w:rFonts w:ascii="Calibri" w:hAnsi="Calibri" w:cs="Calibri"/>
                <w:color w:val="000000"/>
                <w:sz w:val="20"/>
                <w:szCs w:val="20"/>
              </w:rPr>
            </w:pPr>
            <w:r>
              <w:rPr>
                <w:color w:val="000000"/>
                <w:sz w:val="20"/>
                <w:szCs w:val="20"/>
              </w:rPr>
              <w:t>Corkscrew Route</w:t>
            </w:r>
          </w:p>
        </w:tc>
        <w:tc>
          <w:tcPr>
            <w:tcW w:w="450" w:type="dxa"/>
          </w:tcPr>
          <w:p w14:paraId="741693ED"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4F06ED95" w14:textId="094D7E10" w:rsidR="009E0CA4" w:rsidRDefault="009E0CA4" w:rsidP="009E0CA4">
            <w:pPr>
              <w:jc w:val="center"/>
              <w:rPr>
                <w:rFonts w:ascii="Calibri" w:hAnsi="Calibri" w:cs="Calibri"/>
                <w:color w:val="000000"/>
                <w:sz w:val="20"/>
                <w:szCs w:val="20"/>
              </w:rPr>
            </w:pPr>
          </w:p>
        </w:tc>
        <w:tc>
          <w:tcPr>
            <w:tcW w:w="2520" w:type="dxa"/>
            <w:shd w:val="clear" w:color="auto" w:fill="auto"/>
          </w:tcPr>
          <w:p w14:paraId="57D54265" w14:textId="59275562" w:rsidR="009E0CA4" w:rsidRDefault="009E0CA4" w:rsidP="009E0CA4">
            <w:pPr>
              <w:rPr>
                <w:rFonts w:ascii="Calibri" w:hAnsi="Calibri" w:cs="Calibri"/>
                <w:color w:val="000000"/>
                <w:sz w:val="20"/>
                <w:szCs w:val="20"/>
              </w:rPr>
            </w:pPr>
            <w:r>
              <w:rPr>
                <w:color w:val="000000"/>
                <w:sz w:val="20"/>
                <w:szCs w:val="20"/>
              </w:rPr>
              <w:t>Beckey led </w:t>
            </w:r>
            <w:r>
              <w:rPr>
                <w:sz w:val="20"/>
                <w:szCs w:val="20"/>
                <w:shd w:val="clear" w:color="auto" w:fill="FFFFFF"/>
              </w:rPr>
              <w:t>Mountaineer's class.</w:t>
            </w:r>
          </w:p>
        </w:tc>
        <w:tc>
          <w:tcPr>
            <w:tcW w:w="990" w:type="dxa"/>
            <w:shd w:val="clear" w:color="auto" w:fill="auto"/>
          </w:tcPr>
          <w:p w14:paraId="2B6111A8" w14:textId="550365CB" w:rsidR="009E0CA4" w:rsidRDefault="009E0CA4" w:rsidP="009E0CA4">
            <w:pPr>
              <w:rPr>
                <w:rFonts w:ascii="Calibri" w:hAnsi="Calibri" w:cs="Calibri"/>
                <w:color w:val="000000"/>
                <w:sz w:val="20"/>
                <w:szCs w:val="20"/>
              </w:rPr>
            </w:pPr>
            <w:r>
              <w:rPr>
                <w:color w:val="000000"/>
                <w:sz w:val="20"/>
                <w:szCs w:val="20"/>
              </w:rPr>
              <w:t>3</w:t>
            </w:r>
          </w:p>
        </w:tc>
        <w:tc>
          <w:tcPr>
            <w:tcW w:w="1350" w:type="dxa"/>
            <w:shd w:val="clear" w:color="auto" w:fill="auto"/>
          </w:tcPr>
          <w:p w14:paraId="45EF2243" w14:textId="7E650ABD"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02024214" w14:textId="0559E761"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2EBD6ADA" w14:textId="650E2B4F" w:rsidR="009E0CA4" w:rsidRPr="00357A57" w:rsidRDefault="009E0CA4" w:rsidP="009E0CA4">
            <w:pPr>
              <w:rPr>
                <w:rFonts w:ascii="Calibri" w:hAnsi="Calibri" w:cs="Calibri"/>
                <w:sz w:val="20"/>
                <w:szCs w:val="20"/>
              </w:rPr>
            </w:pPr>
            <w:r>
              <w:rPr>
                <w:sz w:val="20"/>
                <w:szCs w:val="20"/>
              </w:rPr>
              <w:t>CNC Appendix. Diary.</w:t>
            </w:r>
          </w:p>
        </w:tc>
      </w:tr>
      <w:tr w:rsidR="009E0CA4" w14:paraId="6B35D84F" w14:textId="33B8FABF" w:rsidTr="009E0CA4">
        <w:trPr>
          <w:trHeight w:val="510"/>
        </w:trPr>
        <w:tc>
          <w:tcPr>
            <w:tcW w:w="1255" w:type="dxa"/>
            <w:shd w:val="clear" w:color="auto" w:fill="auto"/>
            <w:noWrap/>
          </w:tcPr>
          <w:p w14:paraId="3436C40C" w14:textId="6BA062F1" w:rsidR="009E0CA4" w:rsidRDefault="009E0CA4" w:rsidP="009E0CA4">
            <w:pPr>
              <w:rPr>
                <w:rFonts w:ascii="Calibri" w:hAnsi="Calibri" w:cs="Calibri"/>
                <w:color w:val="000000"/>
                <w:sz w:val="20"/>
                <w:szCs w:val="20"/>
              </w:rPr>
            </w:pPr>
            <w:r>
              <w:rPr>
                <w:color w:val="000000"/>
                <w:sz w:val="20"/>
                <w:szCs w:val="20"/>
              </w:rPr>
              <w:t>1941</w:t>
            </w:r>
          </w:p>
        </w:tc>
        <w:tc>
          <w:tcPr>
            <w:tcW w:w="437" w:type="dxa"/>
            <w:shd w:val="clear" w:color="auto" w:fill="auto"/>
            <w:noWrap/>
          </w:tcPr>
          <w:p w14:paraId="340BCBBD" w14:textId="0300B150"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393E129" w14:textId="4C9F03FB" w:rsidR="009E0CA4" w:rsidRDefault="009E0CA4" w:rsidP="009E0CA4">
            <w:pPr>
              <w:rPr>
                <w:rFonts w:ascii="Calibri" w:hAnsi="Calibri" w:cs="Calibri"/>
                <w:color w:val="000000"/>
                <w:sz w:val="20"/>
                <w:szCs w:val="20"/>
              </w:rPr>
            </w:pPr>
            <w:r>
              <w:rPr>
                <w:color w:val="000000"/>
                <w:sz w:val="20"/>
                <w:szCs w:val="20"/>
              </w:rPr>
              <w:t>Vesper Peak</w:t>
            </w:r>
          </w:p>
        </w:tc>
        <w:tc>
          <w:tcPr>
            <w:tcW w:w="1530" w:type="dxa"/>
            <w:shd w:val="clear" w:color="auto" w:fill="auto"/>
          </w:tcPr>
          <w:p w14:paraId="5C60DF76" w14:textId="0B689DB0" w:rsidR="009E0CA4" w:rsidRDefault="009E0CA4" w:rsidP="009E0CA4">
            <w:pPr>
              <w:rPr>
                <w:rFonts w:ascii="Calibri" w:hAnsi="Calibri" w:cs="Calibri"/>
                <w:color w:val="000000"/>
                <w:sz w:val="20"/>
                <w:szCs w:val="20"/>
              </w:rPr>
            </w:pPr>
            <w:r>
              <w:rPr>
                <w:color w:val="000000"/>
                <w:sz w:val="20"/>
                <w:szCs w:val="20"/>
              </w:rPr>
              <w:t>East Ridge</w:t>
            </w:r>
          </w:p>
        </w:tc>
        <w:tc>
          <w:tcPr>
            <w:tcW w:w="450" w:type="dxa"/>
          </w:tcPr>
          <w:p w14:paraId="2A1E16EA"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0B69991F" w14:textId="3452DE1B" w:rsidR="009E0CA4" w:rsidRDefault="009E0CA4" w:rsidP="009E0CA4">
            <w:pPr>
              <w:jc w:val="center"/>
              <w:rPr>
                <w:rFonts w:ascii="Calibri" w:hAnsi="Calibri" w:cs="Calibri"/>
                <w:color w:val="000000"/>
                <w:sz w:val="20"/>
                <w:szCs w:val="20"/>
              </w:rPr>
            </w:pPr>
          </w:p>
        </w:tc>
        <w:tc>
          <w:tcPr>
            <w:tcW w:w="2520" w:type="dxa"/>
            <w:shd w:val="clear" w:color="auto" w:fill="auto"/>
          </w:tcPr>
          <w:p w14:paraId="6D23F946" w14:textId="477629D3" w:rsidR="009E0CA4" w:rsidRDefault="009E0CA4" w:rsidP="009E0CA4">
            <w:pPr>
              <w:rPr>
                <w:rFonts w:ascii="Calibri" w:hAnsi="Calibri" w:cs="Calibri"/>
                <w:color w:val="000000"/>
                <w:sz w:val="20"/>
                <w:szCs w:val="20"/>
              </w:rPr>
            </w:pPr>
            <w:r>
              <w:rPr>
                <w:color w:val="000000"/>
                <w:sz w:val="20"/>
                <w:szCs w:val="20"/>
              </w:rPr>
              <w:t>Solo</w:t>
            </w:r>
          </w:p>
        </w:tc>
        <w:tc>
          <w:tcPr>
            <w:tcW w:w="990" w:type="dxa"/>
            <w:shd w:val="clear" w:color="auto" w:fill="auto"/>
          </w:tcPr>
          <w:p w14:paraId="181EE96B" w14:textId="1B2F6908" w:rsidR="009E0CA4" w:rsidRDefault="009E0CA4" w:rsidP="009E0CA4">
            <w:pPr>
              <w:rPr>
                <w:rFonts w:ascii="Calibri" w:hAnsi="Calibri" w:cs="Calibri"/>
                <w:color w:val="000000"/>
                <w:sz w:val="20"/>
                <w:szCs w:val="20"/>
              </w:rPr>
            </w:pPr>
            <w:r>
              <w:rPr>
                <w:color w:val="000000"/>
                <w:sz w:val="20"/>
                <w:szCs w:val="20"/>
              </w:rPr>
              <w:t>2</w:t>
            </w:r>
          </w:p>
        </w:tc>
        <w:tc>
          <w:tcPr>
            <w:tcW w:w="1350" w:type="dxa"/>
            <w:shd w:val="clear" w:color="auto" w:fill="auto"/>
          </w:tcPr>
          <w:p w14:paraId="74ED726D" w14:textId="04DD2888"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544BC784" w14:textId="3368ADF7"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5A784B26" w14:textId="51E6BE49" w:rsidR="009E0CA4" w:rsidRPr="00357A57" w:rsidRDefault="009E0CA4" w:rsidP="009E0CA4">
            <w:pPr>
              <w:rPr>
                <w:rFonts w:ascii="Calibri" w:hAnsi="Calibri" w:cs="Calibri"/>
                <w:sz w:val="20"/>
                <w:szCs w:val="20"/>
              </w:rPr>
            </w:pPr>
            <w:r>
              <w:rPr>
                <w:sz w:val="20"/>
                <w:szCs w:val="20"/>
              </w:rPr>
              <w:t>CNC Appendix. Diary.</w:t>
            </w:r>
          </w:p>
        </w:tc>
      </w:tr>
      <w:tr w:rsidR="009E0CA4" w14:paraId="5CF91F54" w14:textId="53E7E1DF" w:rsidTr="009E0CA4">
        <w:trPr>
          <w:trHeight w:val="510"/>
        </w:trPr>
        <w:tc>
          <w:tcPr>
            <w:tcW w:w="1255" w:type="dxa"/>
            <w:shd w:val="clear" w:color="auto" w:fill="auto"/>
            <w:noWrap/>
          </w:tcPr>
          <w:p w14:paraId="0BB83B6C" w14:textId="1C1EE365" w:rsidR="009E0CA4" w:rsidRDefault="009E0CA4" w:rsidP="009E0CA4">
            <w:pPr>
              <w:rPr>
                <w:rFonts w:ascii="Calibri" w:hAnsi="Calibri" w:cs="Calibri"/>
                <w:color w:val="000000"/>
                <w:sz w:val="20"/>
                <w:szCs w:val="20"/>
              </w:rPr>
            </w:pPr>
            <w:r>
              <w:rPr>
                <w:color w:val="000000"/>
                <w:sz w:val="20"/>
                <w:szCs w:val="20"/>
              </w:rPr>
              <w:t>1941</w:t>
            </w:r>
          </w:p>
        </w:tc>
        <w:tc>
          <w:tcPr>
            <w:tcW w:w="437" w:type="dxa"/>
            <w:shd w:val="clear" w:color="auto" w:fill="auto"/>
            <w:noWrap/>
          </w:tcPr>
          <w:p w14:paraId="35CC674A" w14:textId="68064A3E"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DA35F8A" w14:textId="545B2156" w:rsidR="009E0CA4" w:rsidRDefault="009E0CA4" w:rsidP="009E0CA4">
            <w:pPr>
              <w:rPr>
                <w:rFonts w:ascii="Calibri" w:hAnsi="Calibri" w:cs="Calibri"/>
                <w:color w:val="000000"/>
                <w:sz w:val="20"/>
                <w:szCs w:val="20"/>
              </w:rPr>
            </w:pPr>
            <w:r>
              <w:rPr>
                <w:color w:val="000000"/>
                <w:sz w:val="20"/>
                <w:szCs w:val="20"/>
              </w:rPr>
              <w:t>Sperry Peak</w:t>
            </w:r>
          </w:p>
        </w:tc>
        <w:tc>
          <w:tcPr>
            <w:tcW w:w="1530" w:type="dxa"/>
            <w:shd w:val="clear" w:color="auto" w:fill="auto"/>
          </w:tcPr>
          <w:p w14:paraId="19DD3EA1" w14:textId="471AC0E6" w:rsidR="009E0CA4" w:rsidRDefault="009E0CA4" w:rsidP="009E0CA4">
            <w:pPr>
              <w:rPr>
                <w:rFonts w:ascii="Calibri" w:hAnsi="Calibri" w:cs="Calibri"/>
                <w:color w:val="000000"/>
                <w:sz w:val="20"/>
                <w:szCs w:val="20"/>
              </w:rPr>
            </w:pPr>
            <w:r>
              <w:rPr>
                <w:color w:val="000000"/>
                <w:sz w:val="20"/>
                <w:szCs w:val="20"/>
              </w:rPr>
              <w:t>SW Slope</w:t>
            </w:r>
          </w:p>
        </w:tc>
        <w:tc>
          <w:tcPr>
            <w:tcW w:w="450" w:type="dxa"/>
          </w:tcPr>
          <w:p w14:paraId="47D019CB"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57B86880" w14:textId="5634BCE0" w:rsidR="009E0CA4" w:rsidRDefault="009E0CA4" w:rsidP="009E0CA4">
            <w:pPr>
              <w:jc w:val="center"/>
              <w:rPr>
                <w:rFonts w:ascii="Calibri" w:hAnsi="Calibri" w:cs="Calibri"/>
                <w:color w:val="000000"/>
                <w:sz w:val="20"/>
                <w:szCs w:val="20"/>
              </w:rPr>
            </w:pPr>
          </w:p>
        </w:tc>
        <w:tc>
          <w:tcPr>
            <w:tcW w:w="2520" w:type="dxa"/>
            <w:shd w:val="clear" w:color="auto" w:fill="auto"/>
          </w:tcPr>
          <w:p w14:paraId="588DD150" w14:textId="68671D88" w:rsidR="009E0CA4" w:rsidRDefault="009E0CA4" w:rsidP="009E0CA4">
            <w:pPr>
              <w:rPr>
                <w:rFonts w:ascii="Calibri" w:hAnsi="Calibri" w:cs="Calibri"/>
                <w:color w:val="000000"/>
                <w:sz w:val="20"/>
                <w:szCs w:val="20"/>
              </w:rPr>
            </w:pPr>
            <w:r>
              <w:rPr>
                <w:color w:val="000000"/>
                <w:sz w:val="20"/>
                <w:szCs w:val="20"/>
              </w:rPr>
              <w:t>Solo</w:t>
            </w:r>
          </w:p>
        </w:tc>
        <w:tc>
          <w:tcPr>
            <w:tcW w:w="990" w:type="dxa"/>
            <w:shd w:val="clear" w:color="auto" w:fill="auto"/>
          </w:tcPr>
          <w:p w14:paraId="53A3C998" w14:textId="56E4CC69" w:rsidR="009E0CA4" w:rsidRDefault="009E0CA4" w:rsidP="009E0CA4">
            <w:pPr>
              <w:rPr>
                <w:rFonts w:ascii="Calibri" w:hAnsi="Calibri" w:cs="Calibri"/>
                <w:color w:val="000000"/>
                <w:sz w:val="20"/>
                <w:szCs w:val="20"/>
              </w:rPr>
            </w:pPr>
            <w:r>
              <w:rPr>
                <w:color w:val="000000"/>
                <w:sz w:val="20"/>
                <w:szCs w:val="20"/>
              </w:rPr>
              <w:t>2</w:t>
            </w:r>
          </w:p>
        </w:tc>
        <w:tc>
          <w:tcPr>
            <w:tcW w:w="1350" w:type="dxa"/>
            <w:shd w:val="clear" w:color="auto" w:fill="auto"/>
          </w:tcPr>
          <w:p w14:paraId="4D79BCC3" w14:textId="2282C877"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524B57EF" w14:textId="0E513B6D"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01D10587" w14:textId="5D616EEE" w:rsidR="009E0CA4" w:rsidRPr="00357A57" w:rsidRDefault="009E0CA4" w:rsidP="009E0CA4">
            <w:pPr>
              <w:rPr>
                <w:rFonts w:ascii="Calibri" w:hAnsi="Calibri" w:cs="Calibri"/>
                <w:sz w:val="20"/>
                <w:szCs w:val="20"/>
              </w:rPr>
            </w:pPr>
            <w:r>
              <w:rPr>
                <w:sz w:val="20"/>
                <w:szCs w:val="20"/>
              </w:rPr>
              <w:t>CNC Appendix. Diary.</w:t>
            </w:r>
          </w:p>
        </w:tc>
      </w:tr>
      <w:tr w:rsidR="009E0CA4" w14:paraId="1D4EBF41" w14:textId="4ACDB388" w:rsidTr="009E0CA4">
        <w:trPr>
          <w:trHeight w:val="510"/>
        </w:trPr>
        <w:tc>
          <w:tcPr>
            <w:tcW w:w="1255" w:type="dxa"/>
            <w:shd w:val="clear" w:color="auto" w:fill="auto"/>
            <w:noWrap/>
          </w:tcPr>
          <w:p w14:paraId="5C33D2C0" w14:textId="7DE99259" w:rsidR="009E0CA4" w:rsidRDefault="009E0CA4" w:rsidP="009E0CA4">
            <w:pPr>
              <w:rPr>
                <w:rFonts w:ascii="Calibri" w:hAnsi="Calibri" w:cs="Calibri"/>
                <w:color w:val="000000"/>
                <w:sz w:val="20"/>
                <w:szCs w:val="20"/>
              </w:rPr>
            </w:pPr>
            <w:r>
              <w:rPr>
                <w:color w:val="000000"/>
                <w:sz w:val="20"/>
                <w:szCs w:val="20"/>
              </w:rPr>
              <w:t>1941</w:t>
            </w:r>
          </w:p>
        </w:tc>
        <w:tc>
          <w:tcPr>
            <w:tcW w:w="437" w:type="dxa"/>
            <w:shd w:val="clear" w:color="auto" w:fill="auto"/>
            <w:noWrap/>
          </w:tcPr>
          <w:p w14:paraId="4B28E58B" w14:textId="04A06423"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AFADE82" w14:textId="182E3350" w:rsidR="009E0CA4" w:rsidRDefault="009E0CA4" w:rsidP="009E0CA4">
            <w:pPr>
              <w:rPr>
                <w:rFonts w:ascii="Calibri" w:hAnsi="Calibri" w:cs="Calibri"/>
                <w:color w:val="000000"/>
                <w:sz w:val="20"/>
                <w:szCs w:val="20"/>
              </w:rPr>
            </w:pPr>
            <w:r>
              <w:rPr>
                <w:color w:val="000000"/>
                <w:sz w:val="20"/>
                <w:szCs w:val="20"/>
              </w:rPr>
              <w:t>Gothic Peak</w:t>
            </w:r>
          </w:p>
        </w:tc>
        <w:tc>
          <w:tcPr>
            <w:tcW w:w="1530" w:type="dxa"/>
            <w:shd w:val="clear" w:color="auto" w:fill="auto"/>
          </w:tcPr>
          <w:p w14:paraId="2DD3D8AD" w14:textId="77777777" w:rsidR="009E0CA4" w:rsidRDefault="009E0CA4" w:rsidP="009E0CA4">
            <w:pPr>
              <w:jc w:val="center"/>
              <w:rPr>
                <w:sz w:val="20"/>
                <w:szCs w:val="20"/>
              </w:rPr>
            </w:pPr>
          </w:p>
        </w:tc>
        <w:tc>
          <w:tcPr>
            <w:tcW w:w="450" w:type="dxa"/>
          </w:tcPr>
          <w:p w14:paraId="0FF5350F" w14:textId="77777777" w:rsidR="009E0CA4" w:rsidRDefault="009E0CA4" w:rsidP="009E0CA4">
            <w:pPr>
              <w:jc w:val="center"/>
              <w:rPr>
                <w:sz w:val="20"/>
                <w:szCs w:val="20"/>
              </w:rPr>
            </w:pPr>
          </w:p>
        </w:tc>
        <w:tc>
          <w:tcPr>
            <w:tcW w:w="540" w:type="dxa"/>
            <w:shd w:val="clear" w:color="auto" w:fill="auto"/>
          </w:tcPr>
          <w:p w14:paraId="332C35EC" w14:textId="4049D330" w:rsidR="009E0CA4" w:rsidRDefault="009E0CA4" w:rsidP="009E0CA4">
            <w:pPr>
              <w:jc w:val="center"/>
              <w:rPr>
                <w:sz w:val="20"/>
                <w:szCs w:val="20"/>
              </w:rPr>
            </w:pPr>
          </w:p>
        </w:tc>
        <w:tc>
          <w:tcPr>
            <w:tcW w:w="2520" w:type="dxa"/>
            <w:shd w:val="clear" w:color="auto" w:fill="auto"/>
          </w:tcPr>
          <w:p w14:paraId="421D66BE" w14:textId="77777777" w:rsidR="009E0CA4" w:rsidRDefault="009E0CA4" w:rsidP="009E0CA4">
            <w:pPr>
              <w:jc w:val="center"/>
              <w:rPr>
                <w:sz w:val="20"/>
                <w:szCs w:val="20"/>
              </w:rPr>
            </w:pPr>
          </w:p>
        </w:tc>
        <w:tc>
          <w:tcPr>
            <w:tcW w:w="990" w:type="dxa"/>
            <w:shd w:val="clear" w:color="auto" w:fill="auto"/>
          </w:tcPr>
          <w:p w14:paraId="7CFB4FDA" w14:textId="77777777" w:rsidR="009E0CA4" w:rsidRDefault="009E0CA4" w:rsidP="009E0CA4">
            <w:pPr>
              <w:rPr>
                <w:sz w:val="20"/>
                <w:szCs w:val="20"/>
              </w:rPr>
            </w:pPr>
          </w:p>
        </w:tc>
        <w:tc>
          <w:tcPr>
            <w:tcW w:w="1350" w:type="dxa"/>
            <w:shd w:val="clear" w:color="auto" w:fill="auto"/>
          </w:tcPr>
          <w:p w14:paraId="50334D50" w14:textId="3F733810"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5B29DE49" w14:textId="423A99E6"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506D37AF" w14:textId="5D2EEF75" w:rsidR="009E0CA4" w:rsidRPr="00357A57" w:rsidRDefault="009E0CA4" w:rsidP="009E0CA4">
            <w:pPr>
              <w:rPr>
                <w:rFonts w:ascii="Calibri" w:hAnsi="Calibri" w:cs="Calibri"/>
                <w:sz w:val="20"/>
                <w:szCs w:val="20"/>
              </w:rPr>
            </w:pPr>
            <w:r>
              <w:rPr>
                <w:sz w:val="20"/>
                <w:szCs w:val="20"/>
              </w:rPr>
              <w:t>CNC Appendix. Diary.</w:t>
            </w:r>
          </w:p>
        </w:tc>
      </w:tr>
      <w:tr w:rsidR="009E0CA4" w14:paraId="46C6C084" w14:textId="08FE05CD" w:rsidTr="009E0CA4">
        <w:trPr>
          <w:trHeight w:val="510"/>
        </w:trPr>
        <w:tc>
          <w:tcPr>
            <w:tcW w:w="1255" w:type="dxa"/>
            <w:shd w:val="clear" w:color="auto" w:fill="auto"/>
            <w:noWrap/>
          </w:tcPr>
          <w:p w14:paraId="710BEA1E" w14:textId="6CA552B6" w:rsidR="009E0CA4" w:rsidRDefault="009E0CA4" w:rsidP="009E0CA4">
            <w:pPr>
              <w:rPr>
                <w:rFonts w:ascii="Calibri" w:hAnsi="Calibri" w:cs="Calibri"/>
                <w:color w:val="000000"/>
                <w:sz w:val="20"/>
                <w:szCs w:val="20"/>
              </w:rPr>
            </w:pPr>
            <w:r>
              <w:rPr>
                <w:color w:val="000000"/>
                <w:sz w:val="20"/>
                <w:szCs w:val="20"/>
              </w:rPr>
              <w:t>1941-05-25</w:t>
            </w:r>
          </w:p>
        </w:tc>
        <w:tc>
          <w:tcPr>
            <w:tcW w:w="437" w:type="dxa"/>
            <w:shd w:val="clear" w:color="auto" w:fill="auto"/>
            <w:noWrap/>
          </w:tcPr>
          <w:p w14:paraId="71216201" w14:textId="1D630FF3"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28B9A9CA" w14:textId="7C678C41" w:rsidR="009E0CA4" w:rsidRDefault="009E0CA4" w:rsidP="009E0CA4">
            <w:pPr>
              <w:rPr>
                <w:rFonts w:ascii="Calibri" w:hAnsi="Calibri" w:cs="Calibri"/>
                <w:color w:val="000000"/>
                <w:sz w:val="20"/>
                <w:szCs w:val="20"/>
              </w:rPr>
            </w:pPr>
            <w:r>
              <w:rPr>
                <w:color w:val="000000"/>
                <w:sz w:val="20"/>
                <w:szCs w:val="20"/>
              </w:rPr>
              <w:t>Mt Garfield</w:t>
            </w:r>
          </w:p>
        </w:tc>
        <w:tc>
          <w:tcPr>
            <w:tcW w:w="1530" w:type="dxa"/>
            <w:shd w:val="clear" w:color="auto" w:fill="auto"/>
          </w:tcPr>
          <w:p w14:paraId="006BECD6" w14:textId="2B7C958C" w:rsidR="009E0CA4" w:rsidRDefault="009E0CA4" w:rsidP="009E0CA4">
            <w:pPr>
              <w:rPr>
                <w:rFonts w:ascii="Calibri" w:hAnsi="Calibri" w:cs="Calibri"/>
                <w:sz w:val="20"/>
                <w:szCs w:val="20"/>
              </w:rPr>
            </w:pPr>
            <w:r>
              <w:rPr>
                <w:sz w:val="20"/>
                <w:szCs w:val="20"/>
              </w:rPr>
              <w:t>South Route- Chimney Variation</w:t>
            </w:r>
          </w:p>
        </w:tc>
        <w:tc>
          <w:tcPr>
            <w:tcW w:w="450" w:type="dxa"/>
          </w:tcPr>
          <w:p w14:paraId="4234BCA4" w14:textId="77777777" w:rsidR="009E0CA4" w:rsidRDefault="009E0CA4" w:rsidP="009E0CA4">
            <w:pPr>
              <w:jc w:val="center"/>
              <w:rPr>
                <w:rFonts w:ascii="Calibri" w:hAnsi="Calibri" w:cs="Calibri"/>
                <w:sz w:val="20"/>
                <w:szCs w:val="20"/>
              </w:rPr>
            </w:pPr>
          </w:p>
        </w:tc>
        <w:tc>
          <w:tcPr>
            <w:tcW w:w="540" w:type="dxa"/>
            <w:shd w:val="clear" w:color="auto" w:fill="auto"/>
          </w:tcPr>
          <w:p w14:paraId="476972D5" w14:textId="53321A4A" w:rsidR="009E0CA4" w:rsidRDefault="009E0CA4" w:rsidP="009E0CA4">
            <w:pPr>
              <w:jc w:val="center"/>
              <w:rPr>
                <w:rFonts w:ascii="Calibri" w:hAnsi="Calibri" w:cs="Calibri"/>
                <w:sz w:val="20"/>
                <w:szCs w:val="20"/>
              </w:rPr>
            </w:pPr>
          </w:p>
        </w:tc>
        <w:tc>
          <w:tcPr>
            <w:tcW w:w="2520" w:type="dxa"/>
            <w:shd w:val="clear" w:color="auto" w:fill="auto"/>
          </w:tcPr>
          <w:p w14:paraId="33672BD9" w14:textId="77777777" w:rsidR="009E0CA4" w:rsidRDefault="009E0CA4" w:rsidP="009E0CA4">
            <w:pPr>
              <w:jc w:val="center"/>
              <w:rPr>
                <w:sz w:val="20"/>
                <w:szCs w:val="20"/>
              </w:rPr>
            </w:pPr>
          </w:p>
        </w:tc>
        <w:tc>
          <w:tcPr>
            <w:tcW w:w="990" w:type="dxa"/>
            <w:shd w:val="clear" w:color="auto" w:fill="auto"/>
          </w:tcPr>
          <w:p w14:paraId="1809FA4D" w14:textId="6581E01E" w:rsidR="009E0CA4" w:rsidRDefault="009E0CA4" w:rsidP="009E0CA4">
            <w:pPr>
              <w:rPr>
                <w:rFonts w:ascii="Calibri" w:hAnsi="Calibri" w:cs="Calibri"/>
                <w:color w:val="000000"/>
                <w:sz w:val="20"/>
                <w:szCs w:val="20"/>
              </w:rPr>
            </w:pPr>
            <w:r>
              <w:rPr>
                <w:color w:val="000000"/>
                <w:sz w:val="20"/>
                <w:szCs w:val="20"/>
              </w:rPr>
              <w:t> II</w:t>
            </w:r>
          </w:p>
        </w:tc>
        <w:tc>
          <w:tcPr>
            <w:tcW w:w="1350" w:type="dxa"/>
            <w:shd w:val="clear" w:color="auto" w:fill="auto"/>
          </w:tcPr>
          <w:p w14:paraId="51D426FA" w14:textId="427FCAF2"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52E817D7" w14:textId="3B997CE8"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1431390E" w14:textId="0A59A5B4" w:rsidR="009E0CA4" w:rsidRPr="00357A57" w:rsidRDefault="009E0CA4" w:rsidP="009E0CA4">
            <w:pPr>
              <w:rPr>
                <w:rFonts w:ascii="Calibri" w:hAnsi="Calibri" w:cs="Calibri"/>
                <w:sz w:val="20"/>
                <w:szCs w:val="20"/>
              </w:rPr>
            </w:pPr>
            <w:r>
              <w:rPr>
                <w:sz w:val="20"/>
                <w:szCs w:val="20"/>
              </w:rPr>
              <w:t>CNC Appendix. UW Libraries, Special Collections: Mountaineers Summit Registers 1907-2015, container 3. Diary.</w:t>
            </w:r>
          </w:p>
        </w:tc>
      </w:tr>
      <w:tr w:rsidR="009E0CA4" w14:paraId="24A6B59A" w14:textId="3F668EAD" w:rsidTr="009E0CA4">
        <w:trPr>
          <w:trHeight w:val="510"/>
        </w:trPr>
        <w:tc>
          <w:tcPr>
            <w:tcW w:w="1255" w:type="dxa"/>
            <w:shd w:val="clear" w:color="auto" w:fill="auto"/>
            <w:noWrap/>
          </w:tcPr>
          <w:p w14:paraId="51D45A73" w14:textId="2C36A091" w:rsidR="009E0CA4" w:rsidRDefault="009E0CA4" w:rsidP="009E0CA4">
            <w:pPr>
              <w:rPr>
                <w:rFonts w:ascii="Calibri" w:hAnsi="Calibri" w:cs="Calibri"/>
                <w:color w:val="000000"/>
                <w:sz w:val="20"/>
                <w:szCs w:val="20"/>
              </w:rPr>
            </w:pPr>
            <w:r>
              <w:rPr>
                <w:color w:val="000000"/>
                <w:sz w:val="20"/>
                <w:szCs w:val="20"/>
              </w:rPr>
              <w:t>1941-05-30</w:t>
            </w:r>
          </w:p>
        </w:tc>
        <w:tc>
          <w:tcPr>
            <w:tcW w:w="437" w:type="dxa"/>
            <w:shd w:val="clear" w:color="auto" w:fill="auto"/>
            <w:noWrap/>
          </w:tcPr>
          <w:p w14:paraId="5A9EC717" w14:textId="46BA9AAA"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1848AAFA" w14:textId="7FCC4A3D" w:rsidR="009E0CA4" w:rsidRDefault="009E0CA4" w:rsidP="009E0CA4">
            <w:pPr>
              <w:rPr>
                <w:rFonts w:ascii="Calibri" w:hAnsi="Calibri" w:cs="Calibri"/>
                <w:color w:val="000000"/>
                <w:sz w:val="20"/>
                <w:szCs w:val="20"/>
              </w:rPr>
            </w:pPr>
            <w:r>
              <w:rPr>
                <w:color w:val="000000"/>
                <w:sz w:val="20"/>
                <w:szCs w:val="20"/>
              </w:rPr>
              <w:t>Icy Peak</w:t>
            </w:r>
          </w:p>
        </w:tc>
        <w:tc>
          <w:tcPr>
            <w:tcW w:w="1530" w:type="dxa"/>
            <w:shd w:val="clear" w:color="auto" w:fill="auto"/>
          </w:tcPr>
          <w:p w14:paraId="7F5E6043" w14:textId="5B49083C" w:rsidR="009E0CA4" w:rsidRDefault="009E0CA4" w:rsidP="009E0CA4">
            <w:pPr>
              <w:rPr>
                <w:rFonts w:ascii="Calibri" w:hAnsi="Calibri" w:cs="Calibri"/>
                <w:color w:val="000000"/>
                <w:sz w:val="20"/>
                <w:szCs w:val="20"/>
              </w:rPr>
            </w:pPr>
            <w:r>
              <w:rPr>
                <w:color w:val="000000"/>
                <w:sz w:val="20"/>
                <w:szCs w:val="20"/>
              </w:rPr>
              <w:t>North Route</w:t>
            </w:r>
          </w:p>
        </w:tc>
        <w:tc>
          <w:tcPr>
            <w:tcW w:w="450" w:type="dxa"/>
          </w:tcPr>
          <w:p w14:paraId="3367B76F"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629FF51B" w14:textId="3A0276D7" w:rsidR="009E0CA4" w:rsidRDefault="009E0CA4" w:rsidP="009E0CA4">
            <w:pPr>
              <w:jc w:val="center"/>
              <w:rPr>
                <w:rFonts w:ascii="Calibri" w:hAnsi="Calibri" w:cs="Calibri"/>
                <w:color w:val="000000"/>
                <w:sz w:val="20"/>
                <w:szCs w:val="20"/>
              </w:rPr>
            </w:pPr>
          </w:p>
        </w:tc>
        <w:tc>
          <w:tcPr>
            <w:tcW w:w="2520" w:type="dxa"/>
            <w:shd w:val="clear" w:color="auto" w:fill="auto"/>
          </w:tcPr>
          <w:p w14:paraId="2D8AF5EF" w14:textId="1BCDCC3A" w:rsidR="009E0CA4" w:rsidRDefault="009E0CA4" w:rsidP="009E0CA4">
            <w:pPr>
              <w:rPr>
                <w:rFonts w:ascii="Calibri" w:hAnsi="Calibri" w:cs="Calibri"/>
                <w:color w:val="000000"/>
                <w:sz w:val="20"/>
                <w:szCs w:val="20"/>
              </w:rPr>
            </w:pPr>
            <w:r>
              <w:rPr>
                <w:color w:val="000000"/>
                <w:sz w:val="20"/>
                <w:szCs w:val="20"/>
              </w:rPr>
              <w:t>Helmy Beckey, Lyman Boyer</w:t>
            </w:r>
          </w:p>
        </w:tc>
        <w:tc>
          <w:tcPr>
            <w:tcW w:w="990" w:type="dxa"/>
            <w:shd w:val="clear" w:color="auto" w:fill="auto"/>
          </w:tcPr>
          <w:p w14:paraId="4709A598" w14:textId="41208C29" w:rsidR="009E0CA4" w:rsidRDefault="009E0CA4" w:rsidP="009E0CA4">
            <w:pPr>
              <w:rPr>
                <w:rFonts w:ascii="Calibri" w:hAnsi="Calibri" w:cs="Calibri"/>
                <w:color w:val="000000"/>
                <w:sz w:val="20"/>
                <w:szCs w:val="20"/>
              </w:rPr>
            </w:pPr>
            <w:r>
              <w:rPr>
                <w:color w:val="000000"/>
                <w:sz w:val="20"/>
                <w:szCs w:val="20"/>
              </w:rPr>
              <w:t>4</w:t>
            </w:r>
          </w:p>
        </w:tc>
        <w:tc>
          <w:tcPr>
            <w:tcW w:w="1350" w:type="dxa"/>
            <w:shd w:val="clear" w:color="auto" w:fill="auto"/>
          </w:tcPr>
          <w:p w14:paraId="582294E7" w14:textId="18ADD87D"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41B75635" w14:textId="6056F3D9"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5C7C4C5A" w14:textId="02D5ADC4" w:rsidR="009E0CA4" w:rsidRPr="00357A57" w:rsidRDefault="009E0CA4" w:rsidP="009E0CA4">
            <w:pPr>
              <w:rPr>
                <w:rFonts w:ascii="Calibri" w:hAnsi="Calibri" w:cs="Calibri"/>
                <w:sz w:val="20"/>
                <w:szCs w:val="20"/>
              </w:rPr>
            </w:pPr>
            <w:r>
              <w:rPr>
                <w:sz w:val="20"/>
                <w:szCs w:val="20"/>
              </w:rPr>
              <w:t>CNC Appendix. Diary.</w:t>
            </w:r>
          </w:p>
        </w:tc>
      </w:tr>
      <w:tr w:rsidR="009E0CA4" w14:paraId="1AA6942D" w14:textId="2789F9CE" w:rsidTr="009E0CA4">
        <w:trPr>
          <w:trHeight w:val="510"/>
        </w:trPr>
        <w:tc>
          <w:tcPr>
            <w:tcW w:w="1255" w:type="dxa"/>
            <w:shd w:val="clear" w:color="auto" w:fill="auto"/>
            <w:noWrap/>
          </w:tcPr>
          <w:p w14:paraId="2A918DF8" w14:textId="5A77FB30" w:rsidR="009E0CA4" w:rsidRDefault="009E0CA4" w:rsidP="009E0CA4">
            <w:pPr>
              <w:rPr>
                <w:rFonts w:ascii="Calibri" w:hAnsi="Calibri" w:cs="Calibri"/>
                <w:color w:val="000000"/>
                <w:sz w:val="20"/>
                <w:szCs w:val="20"/>
              </w:rPr>
            </w:pPr>
            <w:r>
              <w:rPr>
                <w:color w:val="000000"/>
                <w:sz w:val="20"/>
                <w:szCs w:val="20"/>
              </w:rPr>
              <w:t>1941-05-31</w:t>
            </w:r>
          </w:p>
        </w:tc>
        <w:tc>
          <w:tcPr>
            <w:tcW w:w="437" w:type="dxa"/>
            <w:shd w:val="clear" w:color="auto" w:fill="auto"/>
            <w:noWrap/>
          </w:tcPr>
          <w:p w14:paraId="2D001F56" w14:textId="47EC491D" w:rsidR="009E0CA4" w:rsidRDefault="009E0CA4" w:rsidP="009E0CA4">
            <w:pPr>
              <w:jc w:val="center"/>
              <w:rPr>
                <w:rFonts w:ascii="Calibri" w:hAnsi="Calibri" w:cs="Calibri"/>
                <w:color w:val="000000"/>
                <w:sz w:val="20"/>
                <w:szCs w:val="20"/>
              </w:rPr>
            </w:pPr>
            <w:r>
              <w:rPr>
                <w:sz w:val="20"/>
                <w:szCs w:val="20"/>
              </w:rPr>
              <w:t>U</w:t>
            </w:r>
          </w:p>
        </w:tc>
        <w:tc>
          <w:tcPr>
            <w:tcW w:w="1453" w:type="dxa"/>
            <w:shd w:val="clear" w:color="auto" w:fill="auto"/>
          </w:tcPr>
          <w:p w14:paraId="78BF0194" w14:textId="4EBDC4DC" w:rsidR="009E0CA4" w:rsidRDefault="009E0CA4" w:rsidP="009E0CA4">
            <w:pPr>
              <w:rPr>
                <w:rFonts w:ascii="Calibri" w:hAnsi="Calibri" w:cs="Calibri"/>
                <w:color w:val="000000"/>
                <w:sz w:val="20"/>
                <w:szCs w:val="20"/>
              </w:rPr>
            </w:pPr>
            <w:r>
              <w:rPr>
                <w:color w:val="000000"/>
                <w:sz w:val="20"/>
                <w:szCs w:val="20"/>
              </w:rPr>
              <w:t>Mt Shuksan</w:t>
            </w:r>
          </w:p>
        </w:tc>
        <w:tc>
          <w:tcPr>
            <w:tcW w:w="1530" w:type="dxa"/>
            <w:shd w:val="clear" w:color="auto" w:fill="auto"/>
          </w:tcPr>
          <w:p w14:paraId="3D066453" w14:textId="61361844" w:rsidR="009E0CA4" w:rsidRDefault="009E0CA4" w:rsidP="009E0CA4">
            <w:pPr>
              <w:rPr>
                <w:rFonts w:ascii="Calibri" w:hAnsi="Calibri" w:cs="Calibri"/>
                <w:color w:val="000000"/>
                <w:sz w:val="20"/>
                <w:szCs w:val="20"/>
              </w:rPr>
            </w:pPr>
            <w:r>
              <w:rPr>
                <w:color w:val="000000"/>
                <w:sz w:val="20"/>
                <w:szCs w:val="20"/>
              </w:rPr>
              <w:t>Nooksack Glacier</w:t>
            </w:r>
          </w:p>
        </w:tc>
        <w:tc>
          <w:tcPr>
            <w:tcW w:w="450" w:type="dxa"/>
          </w:tcPr>
          <w:p w14:paraId="4A1A3631"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3943A7CF" w14:textId="10AD3967" w:rsidR="009E0CA4" w:rsidRDefault="009E0CA4" w:rsidP="009E0CA4">
            <w:pPr>
              <w:jc w:val="center"/>
              <w:rPr>
                <w:rFonts w:ascii="Calibri" w:hAnsi="Calibri" w:cs="Calibri"/>
                <w:color w:val="000000"/>
                <w:sz w:val="20"/>
                <w:szCs w:val="20"/>
              </w:rPr>
            </w:pPr>
          </w:p>
        </w:tc>
        <w:tc>
          <w:tcPr>
            <w:tcW w:w="2520" w:type="dxa"/>
            <w:shd w:val="clear" w:color="auto" w:fill="auto"/>
          </w:tcPr>
          <w:p w14:paraId="73897A00" w14:textId="734DDB91" w:rsidR="009E0CA4" w:rsidRDefault="009E0CA4" w:rsidP="009E0CA4">
            <w:pPr>
              <w:rPr>
                <w:rFonts w:ascii="Calibri" w:hAnsi="Calibri" w:cs="Calibri"/>
                <w:color w:val="000000"/>
                <w:sz w:val="20"/>
                <w:szCs w:val="20"/>
              </w:rPr>
            </w:pPr>
            <w:r>
              <w:rPr>
                <w:color w:val="000000"/>
                <w:sz w:val="20"/>
                <w:szCs w:val="20"/>
              </w:rPr>
              <w:t>Helmy Beckey, Lyman Boyer</w:t>
            </w:r>
          </w:p>
        </w:tc>
        <w:tc>
          <w:tcPr>
            <w:tcW w:w="990" w:type="dxa"/>
            <w:shd w:val="clear" w:color="auto" w:fill="auto"/>
          </w:tcPr>
          <w:p w14:paraId="7C1A4EFA" w14:textId="0CED34FA" w:rsidR="009E0CA4" w:rsidRDefault="009E0CA4" w:rsidP="009E0CA4">
            <w:pPr>
              <w:rPr>
                <w:rFonts w:ascii="Calibri" w:hAnsi="Calibri" w:cs="Calibri"/>
                <w:color w:val="000000"/>
                <w:sz w:val="20"/>
                <w:szCs w:val="20"/>
              </w:rPr>
            </w:pPr>
            <w:r>
              <w:rPr>
                <w:color w:val="000000"/>
                <w:sz w:val="20"/>
                <w:szCs w:val="20"/>
              </w:rPr>
              <w:t>IV</w:t>
            </w:r>
          </w:p>
        </w:tc>
        <w:tc>
          <w:tcPr>
            <w:tcW w:w="1350" w:type="dxa"/>
            <w:shd w:val="clear" w:color="auto" w:fill="auto"/>
          </w:tcPr>
          <w:p w14:paraId="1854CC20" w14:textId="0316127F"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0827B27B" w14:textId="00D0440B"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734116E5" w14:textId="06DF523B" w:rsidR="009E0CA4" w:rsidRPr="00357A57" w:rsidRDefault="009E0CA4" w:rsidP="009E0CA4">
            <w:pPr>
              <w:rPr>
                <w:rFonts w:ascii="Calibri" w:hAnsi="Calibri" w:cs="Calibri"/>
                <w:sz w:val="20"/>
                <w:szCs w:val="20"/>
              </w:rPr>
            </w:pPr>
            <w:r>
              <w:rPr>
                <w:sz w:val="20"/>
                <w:szCs w:val="20"/>
              </w:rPr>
              <w:t>CNC Chapter 7, 104. Diary.</w:t>
            </w:r>
          </w:p>
        </w:tc>
      </w:tr>
      <w:tr w:rsidR="009E0CA4" w14:paraId="73E557FE" w14:textId="23183ED6" w:rsidTr="009E0CA4">
        <w:trPr>
          <w:trHeight w:val="510"/>
        </w:trPr>
        <w:tc>
          <w:tcPr>
            <w:tcW w:w="1255" w:type="dxa"/>
            <w:shd w:val="clear" w:color="auto" w:fill="auto"/>
            <w:noWrap/>
          </w:tcPr>
          <w:p w14:paraId="038F5273" w14:textId="321C8570" w:rsidR="009E0CA4" w:rsidRDefault="009E0CA4" w:rsidP="009E0CA4">
            <w:pPr>
              <w:rPr>
                <w:rFonts w:ascii="Calibri" w:hAnsi="Calibri" w:cs="Calibri"/>
                <w:color w:val="000000"/>
                <w:sz w:val="20"/>
                <w:szCs w:val="20"/>
              </w:rPr>
            </w:pPr>
            <w:r>
              <w:rPr>
                <w:color w:val="000000"/>
                <w:sz w:val="20"/>
                <w:szCs w:val="20"/>
              </w:rPr>
              <w:t>1941-06-01</w:t>
            </w:r>
          </w:p>
        </w:tc>
        <w:tc>
          <w:tcPr>
            <w:tcW w:w="437" w:type="dxa"/>
            <w:shd w:val="clear" w:color="auto" w:fill="auto"/>
            <w:noWrap/>
          </w:tcPr>
          <w:p w14:paraId="2C5ABFEC" w14:textId="0B37EA3D" w:rsidR="009E0CA4" w:rsidRDefault="009E0CA4" w:rsidP="009E0CA4">
            <w:pPr>
              <w:jc w:val="center"/>
              <w:rPr>
                <w:rFonts w:ascii="Calibri" w:hAnsi="Calibri" w:cs="Calibri"/>
                <w:color w:val="000000"/>
                <w:sz w:val="20"/>
                <w:szCs w:val="20"/>
              </w:rPr>
            </w:pPr>
            <w:r>
              <w:rPr>
                <w:sz w:val="20"/>
                <w:szCs w:val="20"/>
              </w:rPr>
              <w:t>U</w:t>
            </w:r>
          </w:p>
        </w:tc>
        <w:tc>
          <w:tcPr>
            <w:tcW w:w="1453" w:type="dxa"/>
            <w:shd w:val="clear" w:color="auto" w:fill="auto"/>
          </w:tcPr>
          <w:p w14:paraId="308198C7" w14:textId="7B21E3BF" w:rsidR="009E0CA4" w:rsidRDefault="009E0CA4" w:rsidP="009E0CA4">
            <w:pPr>
              <w:rPr>
                <w:rFonts w:ascii="Calibri" w:hAnsi="Calibri" w:cs="Calibri"/>
                <w:color w:val="000000"/>
                <w:sz w:val="20"/>
                <w:szCs w:val="20"/>
              </w:rPr>
            </w:pPr>
            <w:r>
              <w:rPr>
                <w:color w:val="000000"/>
                <w:sz w:val="20"/>
                <w:szCs w:val="20"/>
              </w:rPr>
              <w:t>Mt Index-North Peak</w:t>
            </w:r>
          </w:p>
        </w:tc>
        <w:tc>
          <w:tcPr>
            <w:tcW w:w="1530" w:type="dxa"/>
            <w:shd w:val="clear" w:color="auto" w:fill="auto"/>
          </w:tcPr>
          <w:p w14:paraId="76C883EA" w14:textId="5E2B226D" w:rsidR="009E0CA4" w:rsidRDefault="009E0CA4" w:rsidP="009E0CA4">
            <w:pPr>
              <w:rPr>
                <w:rFonts w:ascii="Calibri" w:hAnsi="Calibri" w:cs="Calibri"/>
                <w:color w:val="000000"/>
                <w:sz w:val="20"/>
                <w:szCs w:val="20"/>
              </w:rPr>
            </w:pPr>
            <w:r>
              <w:rPr>
                <w:color w:val="000000"/>
                <w:sz w:val="20"/>
                <w:szCs w:val="20"/>
              </w:rPr>
              <w:t>East Face</w:t>
            </w:r>
          </w:p>
        </w:tc>
        <w:tc>
          <w:tcPr>
            <w:tcW w:w="450" w:type="dxa"/>
          </w:tcPr>
          <w:p w14:paraId="43EB8FF9"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057993AF" w14:textId="234540F8" w:rsidR="009E0CA4" w:rsidRDefault="009E0CA4" w:rsidP="009E0CA4">
            <w:pPr>
              <w:jc w:val="center"/>
              <w:rPr>
                <w:rFonts w:ascii="Calibri" w:hAnsi="Calibri" w:cs="Calibri"/>
                <w:color w:val="000000"/>
                <w:sz w:val="20"/>
                <w:szCs w:val="20"/>
              </w:rPr>
            </w:pPr>
          </w:p>
        </w:tc>
        <w:tc>
          <w:tcPr>
            <w:tcW w:w="2520" w:type="dxa"/>
            <w:shd w:val="clear" w:color="auto" w:fill="auto"/>
          </w:tcPr>
          <w:p w14:paraId="242354CD" w14:textId="37D49C2B" w:rsidR="009E0CA4" w:rsidRDefault="009E0CA4" w:rsidP="009E0CA4">
            <w:pPr>
              <w:rPr>
                <w:rFonts w:ascii="Calibri" w:hAnsi="Calibri" w:cs="Calibri"/>
                <w:color w:val="000000"/>
                <w:sz w:val="20"/>
                <w:szCs w:val="20"/>
              </w:rPr>
            </w:pPr>
            <w:r>
              <w:rPr>
                <w:color w:val="000000"/>
                <w:sz w:val="20"/>
                <w:szCs w:val="20"/>
              </w:rPr>
              <w:t>Tom Campbell, Jim Crooks</w:t>
            </w:r>
          </w:p>
        </w:tc>
        <w:tc>
          <w:tcPr>
            <w:tcW w:w="990" w:type="dxa"/>
            <w:shd w:val="clear" w:color="auto" w:fill="auto"/>
          </w:tcPr>
          <w:p w14:paraId="7A790719" w14:textId="7277FF06" w:rsidR="009E0CA4" w:rsidRDefault="009E0CA4" w:rsidP="009E0CA4">
            <w:pPr>
              <w:rPr>
                <w:rFonts w:ascii="Calibri" w:hAnsi="Calibri" w:cs="Calibri"/>
                <w:color w:val="000000"/>
                <w:sz w:val="20"/>
                <w:szCs w:val="20"/>
              </w:rPr>
            </w:pPr>
            <w:r>
              <w:rPr>
                <w:color w:val="000000"/>
                <w:sz w:val="20"/>
                <w:szCs w:val="20"/>
              </w:rPr>
              <w:t>IV, 5.7</w:t>
            </w:r>
          </w:p>
        </w:tc>
        <w:tc>
          <w:tcPr>
            <w:tcW w:w="1350" w:type="dxa"/>
            <w:shd w:val="clear" w:color="auto" w:fill="auto"/>
          </w:tcPr>
          <w:p w14:paraId="101246FE" w14:textId="007F8E7B"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283A29F5" w14:textId="3889BD8E"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742F6417" w14:textId="5AFC38B0" w:rsidR="009E0CA4" w:rsidRPr="00357A57" w:rsidRDefault="009E0CA4" w:rsidP="009E0CA4">
            <w:pPr>
              <w:rPr>
                <w:rFonts w:ascii="Calibri" w:hAnsi="Calibri" w:cs="Calibri"/>
                <w:sz w:val="20"/>
                <w:szCs w:val="20"/>
              </w:rPr>
            </w:pPr>
            <w:r>
              <w:rPr>
                <w:sz w:val="20"/>
                <w:szCs w:val="20"/>
              </w:rPr>
              <w:t>CNC Chapter 12</w:t>
            </w:r>
            <w:r w:rsidR="00FC6177">
              <w:rPr>
                <w:sz w:val="20"/>
                <w:szCs w:val="20"/>
              </w:rPr>
              <w:t>, 179-180.</w:t>
            </w:r>
          </w:p>
        </w:tc>
      </w:tr>
      <w:tr w:rsidR="009E0CA4" w14:paraId="115AC1A8" w14:textId="591FCA14" w:rsidTr="009E0CA4">
        <w:trPr>
          <w:trHeight w:val="510"/>
        </w:trPr>
        <w:tc>
          <w:tcPr>
            <w:tcW w:w="1255" w:type="dxa"/>
            <w:shd w:val="clear" w:color="auto" w:fill="auto"/>
            <w:noWrap/>
          </w:tcPr>
          <w:p w14:paraId="406D9F43" w14:textId="1E513DA9" w:rsidR="009E0CA4" w:rsidRDefault="009E0CA4" w:rsidP="009E0CA4">
            <w:pPr>
              <w:rPr>
                <w:rFonts w:ascii="Calibri" w:hAnsi="Calibri" w:cs="Calibri"/>
                <w:color w:val="000000"/>
                <w:sz w:val="20"/>
                <w:szCs w:val="20"/>
              </w:rPr>
            </w:pPr>
            <w:r>
              <w:rPr>
                <w:color w:val="000000"/>
                <w:sz w:val="20"/>
                <w:szCs w:val="20"/>
              </w:rPr>
              <w:t>1941-06-21</w:t>
            </w:r>
          </w:p>
        </w:tc>
        <w:tc>
          <w:tcPr>
            <w:tcW w:w="437" w:type="dxa"/>
            <w:shd w:val="clear" w:color="auto" w:fill="auto"/>
            <w:noWrap/>
          </w:tcPr>
          <w:p w14:paraId="4883AE12" w14:textId="2DB73737"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EB9D57B" w14:textId="68CE0302" w:rsidR="009E0CA4" w:rsidRDefault="009E0CA4" w:rsidP="009E0CA4">
            <w:pPr>
              <w:rPr>
                <w:rFonts w:ascii="Calibri" w:hAnsi="Calibri" w:cs="Calibri"/>
                <w:color w:val="000000"/>
                <w:sz w:val="20"/>
                <w:szCs w:val="20"/>
              </w:rPr>
            </w:pPr>
            <w:r>
              <w:rPr>
                <w:color w:val="000000"/>
                <w:sz w:val="20"/>
                <w:szCs w:val="20"/>
              </w:rPr>
              <w:t>Twin Spires (Mox Peaks) - Northwest Spire</w:t>
            </w:r>
          </w:p>
        </w:tc>
        <w:tc>
          <w:tcPr>
            <w:tcW w:w="1530" w:type="dxa"/>
            <w:shd w:val="clear" w:color="auto" w:fill="auto"/>
          </w:tcPr>
          <w:p w14:paraId="3DB2423A" w14:textId="42564F40" w:rsidR="009E0CA4" w:rsidRDefault="009E0CA4" w:rsidP="009E0CA4">
            <w:pPr>
              <w:rPr>
                <w:rFonts w:ascii="Calibri" w:hAnsi="Calibri" w:cs="Calibri"/>
                <w:color w:val="000000"/>
                <w:sz w:val="20"/>
                <w:szCs w:val="20"/>
              </w:rPr>
            </w:pPr>
            <w:r>
              <w:rPr>
                <w:color w:val="000000"/>
                <w:sz w:val="20"/>
                <w:szCs w:val="20"/>
              </w:rPr>
              <w:t>North Ridge</w:t>
            </w:r>
          </w:p>
        </w:tc>
        <w:tc>
          <w:tcPr>
            <w:tcW w:w="450" w:type="dxa"/>
          </w:tcPr>
          <w:p w14:paraId="5CBA76C7" w14:textId="042B16D5"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7AA39311" w14:textId="77EED634" w:rsidR="009E0CA4" w:rsidRDefault="009E0CA4" w:rsidP="009E0CA4">
            <w:pPr>
              <w:jc w:val="center"/>
              <w:rPr>
                <w:rFonts w:ascii="Calibri" w:hAnsi="Calibri" w:cs="Calibri"/>
                <w:color w:val="000000"/>
                <w:sz w:val="20"/>
                <w:szCs w:val="20"/>
              </w:rPr>
            </w:pPr>
          </w:p>
        </w:tc>
        <w:tc>
          <w:tcPr>
            <w:tcW w:w="2520" w:type="dxa"/>
            <w:shd w:val="clear" w:color="auto" w:fill="auto"/>
          </w:tcPr>
          <w:p w14:paraId="704DF7DF" w14:textId="04178EEC"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7A2B1A39" w14:textId="16D2A74A" w:rsidR="009E0CA4" w:rsidRDefault="009E0CA4" w:rsidP="009E0CA4">
            <w:pPr>
              <w:rPr>
                <w:rFonts w:ascii="Calibri" w:hAnsi="Calibri" w:cs="Calibri"/>
                <w:color w:val="000000"/>
                <w:sz w:val="20"/>
                <w:szCs w:val="20"/>
              </w:rPr>
            </w:pPr>
            <w:r>
              <w:rPr>
                <w:color w:val="000000"/>
                <w:sz w:val="20"/>
                <w:szCs w:val="20"/>
              </w:rPr>
              <w:t>Class 5</w:t>
            </w:r>
          </w:p>
        </w:tc>
        <w:tc>
          <w:tcPr>
            <w:tcW w:w="1350" w:type="dxa"/>
            <w:shd w:val="clear" w:color="auto" w:fill="auto"/>
          </w:tcPr>
          <w:p w14:paraId="6299F26B" w14:textId="2A687429"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46F5DA7F" w14:textId="043D1E2B"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339847B2" w14:textId="4CBB36E0" w:rsidR="009E0CA4" w:rsidRPr="00357A57" w:rsidRDefault="009E0CA4" w:rsidP="009E0CA4">
            <w:pPr>
              <w:rPr>
                <w:rFonts w:ascii="Calibri" w:hAnsi="Calibri" w:cs="Calibri"/>
                <w:sz w:val="20"/>
                <w:szCs w:val="20"/>
              </w:rPr>
            </w:pPr>
            <w:r>
              <w:rPr>
                <w:sz w:val="20"/>
                <w:szCs w:val="20"/>
              </w:rPr>
              <w:t>CNC Appendix. Diary. The Mountaineers-1941, 31-32. CAG, Volume 3, 131-132.</w:t>
            </w:r>
          </w:p>
        </w:tc>
      </w:tr>
      <w:tr w:rsidR="003B2EC1" w14:paraId="35BE572E" w14:textId="77777777" w:rsidTr="00A3136C">
        <w:trPr>
          <w:trHeight w:val="510"/>
        </w:trPr>
        <w:tc>
          <w:tcPr>
            <w:tcW w:w="1255" w:type="dxa"/>
            <w:tcBorders>
              <w:top w:val="single" w:sz="4" w:space="0" w:color="auto"/>
            </w:tcBorders>
            <w:shd w:val="clear" w:color="auto" w:fill="FFFF00"/>
            <w:noWrap/>
            <w:vAlign w:val="bottom"/>
          </w:tcPr>
          <w:p w14:paraId="4AED8362" w14:textId="77777777" w:rsidR="003B2EC1" w:rsidRDefault="003B2EC1" w:rsidP="00A3136C">
            <w:pPr>
              <w:rPr>
                <w:color w:val="000000"/>
                <w:sz w:val="20"/>
                <w:szCs w:val="20"/>
              </w:rPr>
            </w:pPr>
            <w:r>
              <w:rPr>
                <w:rFonts w:ascii="Calibri" w:hAnsi="Calibri" w:cs="Calibri"/>
                <w:b/>
                <w:bCs/>
                <w:color w:val="000000"/>
                <w:sz w:val="20"/>
                <w:szCs w:val="20"/>
              </w:rPr>
              <w:lastRenderedPageBreak/>
              <w:t>Ascent Date</w:t>
            </w:r>
          </w:p>
        </w:tc>
        <w:tc>
          <w:tcPr>
            <w:tcW w:w="437" w:type="dxa"/>
            <w:tcBorders>
              <w:top w:val="single" w:sz="4" w:space="0" w:color="auto"/>
            </w:tcBorders>
            <w:shd w:val="clear" w:color="auto" w:fill="FFFF00"/>
            <w:noWrap/>
            <w:vAlign w:val="bottom"/>
          </w:tcPr>
          <w:p w14:paraId="14D61F78" w14:textId="77777777" w:rsidR="003B2EC1" w:rsidRDefault="003B2EC1" w:rsidP="00A3136C">
            <w:pPr>
              <w:jc w:val="center"/>
              <w:rPr>
                <w:color w:val="000000"/>
                <w:sz w:val="20"/>
                <w:szCs w:val="20"/>
              </w:rPr>
            </w:pPr>
            <w:r>
              <w:rPr>
                <w:rFonts w:ascii="Calibri" w:hAnsi="Calibri" w:cs="Calibri"/>
                <w:b/>
                <w:bCs/>
                <w:color w:val="000000"/>
                <w:sz w:val="20"/>
                <w:szCs w:val="20"/>
              </w:rPr>
              <w:t>AT</w:t>
            </w:r>
          </w:p>
        </w:tc>
        <w:tc>
          <w:tcPr>
            <w:tcW w:w="1453" w:type="dxa"/>
            <w:tcBorders>
              <w:top w:val="single" w:sz="4" w:space="0" w:color="auto"/>
            </w:tcBorders>
            <w:shd w:val="clear" w:color="auto" w:fill="FFFF00"/>
            <w:vAlign w:val="bottom"/>
          </w:tcPr>
          <w:p w14:paraId="75820267" w14:textId="77777777" w:rsidR="003B2EC1" w:rsidRDefault="003B2EC1" w:rsidP="00A3136C">
            <w:pPr>
              <w:rPr>
                <w:color w:val="000000"/>
                <w:sz w:val="20"/>
                <w:szCs w:val="20"/>
              </w:rPr>
            </w:pPr>
            <w:r>
              <w:rPr>
                <w:rFonts w:ascii="Calibri" w:hAnsi="Calibri" w:cs="Calibri"/>
                <w:b/>
                <w:bCs/>
                <w:color w:val="000000"/>
                <w:sz w:val="20"/>
                <w:szCs w:val="20"/>
              </w:rPr>
              <w:t>Peak</w:t>
            </w:r>
          </w:p>
        </w:tc>
        <w:tc>
          <w:tcPr>
            <w:tcW w:w="1530" w:type="dxa"/>
            <w:tcBorders>
              <w:top w:val="single" w:sz="4" w:space="0" w:color="auto"/>
            </w:tcBorders>
            <w:shd w:val="clear" w:color="auto" w:fill="FFFF00"/>
            <w:vAlign w:val="bottom"/>
          </w:tcPr>
          <w:p w14:paraId="17A31205" w14:textId="77777777" w:rsidR="003B2EC1" w:rsidRDefault="003B2EC1" w:rsidP="00A3136C">
            <w:pPr>
              <w:rPr>
                <w:color w:val="000000"/>
                <w:sz w:val="20"/>
                <w:szCs w:val="20"/>
              </w:rPr>
            </w:pPr>
            <w:r>
              <w:rPr>
                <w:rFonts w:ascii="Calibri" w:hAnsi="Calibri" w:cs="Calibri"/>
                <w:b/>
                <w:bCs/>
                <w:color w:val="000000"/>
                <w:sz w:val="20"/>
                <w:szCs w:val="20"/>
              </w:rPr>
              <w:t>Route</w:t>
            </w:r>
          </w:p>
        </w:tc>
        <w:tc>
          <w:tcPr>
            <w:tcW w:w="450" w:type="dxa"/>
            <w:tcBorders>
              <w:top w:val="single" w:sz="4" w:space="0" w:color="auto"/>
            </w:tcBorders>
            <w:shd w:val="clear" w:color="auto" w:fill="FFFF00"/>
            <w:vAlign w:val="bottom"/>
          </w:tcPr>
          <w:p w14:paraId="65F7132B" w14:textId="77777777" w:rsidR="003B2EC1" w:rsidRDefault="003B2EC1" w:rsidP="00A3136C">
            <w:pPr>
              <w:jc w:val="center"/>
              <w:rPr>
                <w:color w:val="000000"/>
                <w:sz w:val="20"/>
                <w:szCs w:val="20"/>
              </w:rPr>
            </w:pPr>
            <w:r>
              <w:rPr>
                <w:rFonts w:ascii="Calibri" w:hAnsi="Calibri" w:cs="Calibri"/>
                <w:b/>
                <w:bCs/>
                <w:color w:val="000000"/>
                <w:sz w:val="20"/>
                <w:szCs w:val="20"/>
              </w:rPr>
              <w:t>FA</w:t>
            </w:r>
          </w:p>
        </w:tc>
        <w:tc>
          <w:tcPr>
            <w:tcW w:w="540" w:type="dxa"/>
            <w:tcBorders>
              <w:top w:val="single" w:sz="4" w:space="0" w:color="auto"/>
            </w:tcBorders>
            <w:shd w:val="clear" w:color="auto" w:fill="FFFF00"/>
            <w:vAlign w:val="bottom"/>
          </w:tcPr>
          <w:p w14:paraId="52A75227" w14:textId="77777777" w:rsidR="003B2EC1" w:rsidRDefault="003B2EC1" w:rsidP="00A3136C">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tcBorders>
              <w:top w:val="single" w:sz="4" w:space="0" w:color="auto"/>
            </w:tcBorders>
            <w:shd w:val="clear" w:color="auto" w:fill="FFFF00"/>
            <w:vAlign w:val="bottom"/>
          </w:tcPr>
          <w:p w14:paraId="780793D5" w14:textId="77777777" w:rsidR="003B2EC1" w:rsidRDefault="003B2EC1" w:rsidP="00A3136C">
            <w:pPr>
              <w:rPr>
                <w:color w:val="000000"/>
                <w:sz w:val="20"/>
                <w:szCs w:val="20"/>
              </w:rPr>
            </w:pPr>
            <w:r>
              <w:rPr>
                <w:rFonts w:ascii="Calibri" w:hAnsi="Calibri" w:cs="Calibri"/>
                <w:b/>
                <w:bCs/>
                <w:color w:val="000000"/>
                <w:sz w:val="20"/>
                <w:szCs w:val="20"/>
              </w:rPr>
              <w:t>Climbing Partners</w:t>
            </w:r>
          </w:p>
        </w:tc>
        <w:tc>
          <w:tcPr>
            <w:tcW w:w="990" w:type="dxa"/>
            <w:tcBorders>
              <w:top w:val="single" w:sz="4" w:space="0" w:color="auto"/>
            </w:tcBorders>
            <w:shd w:val="clear" w:color="auto" w:fill="FFFF00"/>
            <w:vAlign w:val="bottom"/>
          </w:tcPr>
          <w:p w14:paraId="55BF4146" w14:textId="77777777" w:rsidR="003B2EC1" w:rsidRDefault="003B2EC1" w:rsidP="00A3136C">
            <w:pPr>
              <w:rPr>
                <w:color w:val="000000"/>
                <w:sz w:val="20"/>
                <w:szCs w:val="20"/>
              </w:rPr>
            </w:pPr>
            <w:r>
              <w:rPr>
                <w:rFonts w:ascii="Calibri" w:hAnsi="Calibri" w:cs="Calibri"/>
                <w:b/>
                <w:bCs/>
                <w:color w:val="000000"/>
                <w:sz w:val="20"/>
                <w:szCs w:val="20"/>
              </w:rPr>
              <w:t>Grade</w:t>
            </w:r>
          </w:p>
        </w:tc>
        <w:tc>
          <w:tcPr>
            <w:tcW w:w="1350" w:type="dxa"/>
            <w:tcBorders>
              <w:top w:val="single" w:sz="4" w:space="0" w:color="auto"/>
            </w:tcBorders>
            <w:shd w:val="clear" w:color="auto" w:fill="FFFF00"/>
            <w:vAlign w:val="bottom"/>
          </w:tcPr>
          <w:p w14:paraId="2537EDAD" w14:textId="77777777" w:rsidR="003B2EC1" w:rsidRDefault="003B2EC1" w:rsidP="00A3136C">
            <w:pPr>
              <w:rPr>
                <w:color w:val="000000"/>
                <w:sz w:val="20"/>
                <w:szCs w:val="20"/>
              </w:rPr>
            </w:pPr>
            <w:r>
              <w:rPr>
                <w:rFonts w:ascii="Calibri" w:hAnsi="Calibri" w:cs="Calibri"/>
                <w:b/>
                <w:bCs/>
                <w:color w:val="000000"/>
                <w:sz w:val="20"/>
                <w:szCs w:val="20"/>
              </w:rPr>
              <w:t>Location</w:t>
            </w:r>
          </w:p>
        </w:tc>
        <w:tc>
          <w:tcPr>
            <w:tcW w:w="990" w:type="dxa"/>
            <w:tcBorders>
              <w:top w:val="single" w:sz="4" w:space="0" w:color="auto"/>
            </w:tcBorders>
            <w:shd w:val="clear" w:color="auto" w:fill="FFFF00"/>
            <w:noWrap/>
            <w:vAlign w:val="bottom"/>
          </w:tcPr>
          <w:p w14:paraId="6DA5D81E" w14:textId="77777777" w:rsidR="003B2EC1" w:rsidRDefault="003B2EC1" w:rsidP="00A3136C">
            <w:pPr>
              <w:jc w:val="center"/>
              <w:rPr>
                <w:color w:val="000000"/>
                <w:sz w:val="20"/>
                <w:szCs w:val="20"/>
              </w:rPr>
            </w:pPr>
            <w:r>
              <w:rPr>
                <w:rFonts w:ascii="Calibri" w:hAnsi="Calibri" w:cs="Calibri"/>
                <w:b/>
                <w:bCs/>
                <w:color w:val="000000"/>
                <w:sz w:val="20"/>
                <w:szCs w:val="20"/>
              </w:rPr>
              <w:t>Route Aspects</w:t>
            </w:r>
          </w:p>
        </w:tc>
        <w:tc>
          <w:tcPr>
            <w:tcW w:w="3150" w:type="dxa"/>
            <w:tcBorders>
              <w:top w:val="single" w:sz="4" w:space="0" w:color="auto"/>
            </w:tcBorders>
            <w:shd w:val="clear" w:color="auto" w:fill="FFFF00"/>
            <w:vAlign w:val="bottom"/>
          </w:tcPr>
          <w:p w14:paraId="0E60E1AD" w14:textId="77777777" w:rsidR="003B2EC1" w:rsidRDefault="003B2EC1" w:rsidP="00A3136C">
            <w:pPr>
              <w:rPr>
                <w:sz w:val="20"/>
                <w:szCs w:val="20"/>
              </w:rPr>
            </w:pPr>
            <w:r>
              <w:rPr>
                <w:rFonts w:ascii="Calibri" w:hAnsi="Calibri" w:cs="Calibri"/>
                <w:b/>
                <w:bCs/>
                <w:color w:val="000000"/>
                <w:sz w:val="20"/>
                <w:szCs w:val="20"/>
              </w:rPr>
              <w:t>Sources</w:t>
            </w:r>
          </w:p>
        </w:tc>
      </w:tr>
      <w:tr w:rsidR="009E0CA4" w14:paraId="0F334769" w14:textId="740336C0" w:rsidTr="009E0CA4">
        <w:trPr>
          <w:trHeight w:val="510"/>
        </w:trPr>
        <w:tc>
          <w:tcPr>
            <w:tcW w:w="1255" w:type="dxa"/>
            <w:shd w:val="clear" w:color="auto" w:fill="auto"/>
            <w:noWrap/>
          </w:tcPr>
          <w:p w14:paraId="61C41076" w14:textId="1BF66328" w:rsidR="009E0CA4" w:rsidRDefault="009E0CA4" w:rsidP="009E0CA4">
            <w:pPr>
              <w:rPr>
                <w:rFonts w:ascii="Calibri" w:hAnsi="Calibri" w:cs="Calibri"/>
                <w:color w:val="000000"/>
                <w:sz w:val="20"/>
                <w:szCs w:val="20"/>
              </w:rPr>
            </w:pPr>
            <w:r>
              <w:rPr>
                <w:color w:val="000000"/>
                <w:sz w:val="20"/>
                <w:szCs w:val="20"/>
              </w:rPr>
              <w:t>1941-06-21</w:t>
            </w:r>
          </w:p>
        </w:tc>
        <w:tc>
          <w:tcPr>
            <w:tcW w:w="437" w:type="dxa"/>
            <w:shd w:val="clear" w:color="auto" w:fill="auto"/>
            <w:noWrap/>
          </w:tcPr>
          <w:p w14:paraId="39B8752E" w14:textId="5646ACE7"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4743847" w14:textId="7063FCAC" w:rsidR="009E0CA4" w:rsidRDefault="009E0CA4" w:rsidP="009E0CA4">
            <w:pPr>
              <w:rPr>
                <w:rFonts w:ascii="Calibri" w:hAnsi="Calibri" w:cs="Calibri"/>
                <w:color w:val="000000"/>
                <w:sz w:val="20"/>
                <w:szCs w:val="20"/>
              </w:rPr>
            </w:pPr>
            <w:r>
              <w:rPr>
                <w:color w:val="000000"/>
                <w:sz w:val="20"/>
                <w:szCs w:val="20"/>
              </w:rPr>
              <w:t>Mt Spickard</w:t>
            </w:r>
          </w:p>
        </w:tc>
        <w:tc>
          <w:tcPr>
            <w:tcW w:w="1530" w:type="dxa"/>
            <w:shd w:val="clear" w:color="auto" w:fill="auto"/>
          </w:tcPr>
          <w:p w14:paraId="7A8A6C42" w14:textId="46E13BC2" w:rsidR="009E0CA4" w:rsidRDefault="009E0CA4" w:rsidP="009E0CA4">
            <w:pPr>
              <w:rPr>
                <w:rFonts w:ascii="Calibri" w:hAnsi="Calibri" w:cs="Calibri"/>
                <w:color w:val="000000"/>
                <w:sz w:val="20"/>
                <w:szCs w:val="20"/>
              </w:rPr>
            </w:pPr>
            <w:r>
              <w:rPr>
                <w:color w:val="000000"/>
                <w:sz w:val="20"/>
                <w:szCs w:val="20"/>
              </w:rPr>
              <w:t>South Slope, South Ridge</w:t>
            </w:r>
          </w:p>
        </w:tc>
        <w:tc>
          <w:tcPr>
            <w:tcW w:w="450" w:type="dxa"/>
          </w:tcPr>
          <w:p w14:paraId="54FA59D8"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2B681D8F" w14:textId="2F52BA55" w:rsidR="009E0CA4" w:rsidRDefault="009E0CA4" w:rsidP="009E0CA4">
            <w:pPr>
              <w:jc w:val="center"/>
              <w:rPr>
                <w:rFonts w:ascii="Calibri" w:hAnsi="Calibri" w:cs="Calibri"/>
                <w:color w:val="000000"/>
                <w:sz w:val="20"/>
                <w:szCs w:val="20"/>
              </w:rPr>
            </w:pPr>
          </w:p>
        </w:tc>
        <w:tc>
          <w:tcPr>
            <w:tcW w:w="2520" w:type="dxa"/>
            <w:shd w:val="clear" w:color="auto" w:fill="auto"/>
          </w:tcPr>
          <w:p w14:paraId="5442BAE9" w14:textId="49BE6342"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1F094CD2" w14:textId="27F2B664" w:rsidR="009E0CA4" w:rsidRDefault="009E0CA4" w:rsidP="009E0CA4">
            <w:pPr>
              <w:rPr>
                <w:rFonts w:ascii="Calibri" w:hAnsi="Calibri" w:cs="Calibri"/>
                <w:color w:val="000000"/>
                <w:sz w:val="20"/>
                <w:szCs w:val="20"/>
              </w:rPr>
            </w:pPr>
            <w:r>
              <w:rPr>
                <w:color w:val="000000"/>
                <w:sz w:val="20"/>
                <w:szCs w:val="20"/>
              </w:rPr>
              <w:t>II</w:t>
            </w:r>
          </w:p>
        </w:tc>
        <w:tc>
          <w:tcPr>
            <w:tcW w:w="1350" w:type="dxa"/>
            <w:shd w:val="clear" w:color="auto" w:fill="auto"/>
          </w:tcPr>
          <w:p w14:paraId="42D4D567" w14:textId="254BE4E2"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7A0BA456" w14:textId="6B9881AC"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3A5861B5" w14:textId="75CEA9A4" w:rsidR="009E0CA4" w:rsidRPr="00357A57" w:rsidRDefault="009E0CA4" w:rsidP="009E0CA4">
            <w:pPr>
              <w:rPr>
                <w:rFonts w:ascii="Calibri" w:hAnsi="Calibri" w:cs="Calibri"/>
                <w:sz w:val="20"/>
                <w:szCs w:val="20"/>
              </w:rPr>
            </w:pPr>
            <w:r>
              <w:rPr>
                <w:sz w:val="20"/>
                <w:szCs w:val="20"/>
              </w:rPr>
              <w:t>CNC Appendix. Diary. The Mountaineers-1941, 31-32.</w:t>
            </w:r>
          </w:p>
        </w:tc>
      </w:tr>
      <w:tr w:rsidR="009E0CA4" w14:paraId="40A141BA" w14:textId="6BA91D44" w:rsidTr="009E0CA4">
        <w:trPr>
          <w:trHeight w:val="510"/>
        </w:trPr>
        <w:tc>
          <w:tcPr>
            <w:tcW w:w="1255" w:type="dxa"/>
            <w:shd w:val="clear" w:color="auto" w:fill="auto"/>
            <w:noWrap/>
          </w:tcPr>
          <w:p w14:paraId="3D473EBE" w14:textId="0A0BAF27" w:rsidR="009E0CA4" w:rsidRDefault="009E0CA4" w:rsidP="009E0CA4">
            <w:pPr>
              <w:rPr>
                <w:rFonts w:ascii="Calibri" w:hAnsi="Calibri" w:cs="Calibri"/>
                <w:color w:val="000000"/>
                <w:sz w:val="20"/>
                <w:szCs w:val="20"/>
              </w:rPr>
            </w:pPr>
            <w:r>
              <w:rPr>
                <w:color w:val="000000"/>
                <w:sz w:val="20"/>
                <w:szCs w:val="20"/>
              </w:rPr>
              <w:t>1941-06-22</w:t>
            </w:r>
          </w:p>
        </w:tc>
        <w:tc>
          <w:tcPr>
            <w:tcW w:w="437" w:type="dxa"/>
            <w:shd w:val="clear" w:color="auto" w:fill="auto"/>
            <w:noWrap/>
          </w:tcPr>
          <w:p w14:paraId="713ED051" w14:textId="7D4B3365"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11CAB6B4" w14:textId="48FFADCA" w:rsidR="009E0CA4" w:rsidRDefault="009E0CA4" w:rsidP="009E0CA4">
            <w:pPr>
              <w:rPr>
                <w:rFonts w:ascii="Calibri" w:hAnsi="Calibri" w:cs="Calibri"/>
                <w:color w:val="000000"/>
                <w:sz w:val="20"/>
                <w:szCs w:val="20"/>
              </w:rPr>
            </w:pPr>
            <w:r>
              <w:rPr>
                <w:color w:val="000000"/>
                <w:sz w:val="20"/>
                <w:szCs w:val="20"/>
              </w:rPr>
              <w:t>Twin Spires (Mox Peaks) - Southeast Spire</w:t>
            </w:r>
          </w:p>
        </w:tc>
        <w:tc>
          <w:tcPr>
            <w:tcW w:w="1530" w:type="dxa"/>
            <w:shd w:val="clear" w:color="auto" w:fill="auto"/>
          </w:tcPr>
          <w:p w14:paraId="47FF68CD" w14:textId="13BB0137" w:rsidR="009E0CA4" w:rsidRDefault="009E0CA4" w:rsidP="009E0CA4">
            <w:pPr>
              <w:rPr>
                <w:rFonts w:ascii="Calibri" w:hAnsi="Calibri" w:cs="Calibri"/>
                <w:color w:val="000000"/>
                <w:sz w:val="20"/>
                <w:szCs w:val="20"/>
              </w:rPr>
            </w:pPr>
            <w:r>
              <w:rPr>
                <w:color w:val="000000"/>
                <w:sz w:val="20"/>
                <w:szCs w:val="20"/>
              </w:rPr>
              <w:t>Ridge of Gendarmes, West Route</w:t>
            </w:r>
          </w:p>
        </w:tc>
        <w:tc>
          <w:tcPr>
            <w:tcW w:w="450" w:type="dxa"/>
          </w:tcPr>
          <w:p w14:paraId="25E6CCAE" w14:textId="082A64DD"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2C645E0F" w14:textId="3C5AC1ED" w:rsidR="009E0CA4" w:rsidRDefault="009E0CA4" w:rsidP="009E0CA4">
            <w:pPr>
              <w:jc w:val="center"/>
              <w:rPr>
                <w:rFonts w:ascii="Calibri" w:hAnsi="Calibri" w:cs="Calibri"/>
                <w:color w:val="000000"/>
                <w:sz w:val="20"/>
                <w:szCs w:val="20"/>
              </w:rPr>
            </w:pPr>
          </w:p>
        </w:tc>
        <w:tc>
          <w:tcPr>
            <w:tcW w:w="2520" w:type="dxa"/>
            <w:shd w:val="clear" w:color="auto" w:fill="auto"/>
          </w:tcPr>
          <w:p w14:paraId="21793A45" w14:textId="5D6C2981"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42BD3438" w14:textId="1981350C" w:rsidR="009E0CA4" w:rsidRDefault="009E0CA4" w:rsidP="009E0CA4">
            <w:pPr>
              <w:rPr>
                <w:rFonts w:ascii="Calibri" w:hAnsi="Calibri" w:cs="Calibri"/>
                <w:color w:val="000000"/>
                <w:sz w:val="20"/>
                <w:szCs w:val="20"/>
              </w:rPr>
            </w:pPr>
            <w:r>
              <w:rPr>
                <w:color w:val="000000"/>
                <w:sz w:val="20"/>
                <w:szCs w:val="20"/>
              </w:rPr>
              <w:t>III, 5.5</w:t>
            </w:r>
          </w:p>
        </w:tc>
        <w:tc>
          <w:tcPr>
            <w:tcW w:w="1350" w:type="dxa"/>
            <w:shd w:val="clear" w:color="auto" w:fill="auto"/>
          </w:tcPr>
          <w:p w14:paraId="6F89294C" w14:textId="0CDCD884"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7C024A75" w14:textId="0F6AFA8D"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51D4A29A" w14:textId="2184CF22" w:rsidR="009E0CA4" w:rsidRPr="00357A57" w:rsidRDefault="009E0CA4" w:rsidP="009E0CA4">
            <w:pPr>
              <w:rPr>
                <w:rFonts w:ascii="Calibri" w:hAnsi="Calibri" w:cs="Calibri"/>
                <w:sz w:val="20"/>
                <w:szCs w:val="20"/>
              </w:rPr>
            </w:pPr>
            <w:r>
              <w:rPr>
                <w:sz w:val="20"/>
                <w:szCs w:val="20"/>
              </w:rPr>
              <w:t>CNC Appendix. Diary. The Mountaineers-1941, 31-32. CAG, Volume 3, 131-133.</w:t>
            </w:r>
          </w:p>
        </w:tc>
      </w:tr>
      <w:tr w:rsidR="009E0CA4" w14:paraId="354AFAFE" w14:textId="656ED32C" w:rsidTr="009E0CA4">
        <w:trPr>
          <w:trHeight w:val="510"/>
        </w:trPr>
        <w:tc>
          <w:tcPr>
            <w:tcW w:w="1255" w:type="dxa"/>
            <w:shd w:val="clear" w:color="auto" w:fill="auto"/>
            <w:noWrap/>
          </w:tcPr>
          <w:p w14:paraId="056355F7" w14:textId="17B92FDB" w:rsidR="009E0CA4" w:rsidRDefault="009E0CA4" w:rsidP="009E0CA4">
            <w:pPr>
              <w:rPr>
                <w:rFonts w:ascii="Calibri" w:hAnsi="Calibri" w:cs="Calibri"/>
                <w:color w:val="000000"/>
                <w:sz w:val="20"/>
                <w:szCs w:val="20"/>
              </w:rPr>
            </w:pPr>
            <w:r>
              <w:rPr>
                <w:color w:val="000000"/>
                <w:sz w:val="20"/>
                <w:szCs w:val="20"/>
              </w:rPr>
              <w:t>1941-06-23</w:t>
            </w:r>
          </w:p>
        </w:tc>
        <w:tc>
          <w:tcPr>
            <w:tcW w:w="437" w:type="dxa"/>
            <w:shd w:val="clear" w:color="auto" w:fill="auto"/>
            <w:noWrap/>
          </w:tcPr>
          <w:p w14:paraId="4EE58C97" w14:textId="366DB003"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74F6EF8" w14:textId="2906398F" w:rsidR="009E0CA4" w:rsidRDefault="009E0CA4" w:rsidP="009E0CA4">
            <w:pPr>
              <w:rPr>
                <w:rFonts w:ascii="Calibri" w:hAnsi="Calibri" w:cs="Calibri"/>
                <w:color w:val="000000"/>
                <w:sz w:val="20"/>
                <w:szCs w:val="20"/>
              </w:rPr>
            </w:pPr>
            <w:r>
              <w:rPr>
                <w:color w:val="000000"/>
                <w:sz w:val="20"/>
                <w:szCs w:val="20"/>
              </w:rPr>
              <w:t>Bear Mtn</w:t>
            </w:r>
          </w:p>
        </w:tc>
        <w:tc>
          <w:tcPr>
            <w:tcW w:w="1530" w:type="dxa"/>
            <w:shd w:val="clear" w:color="auto" w:fill="auto"/>
          </w:tcPr>
          <w:p w14:paraId="300D0D35" w14:textId="6EDAEDF3" w:rsidR="009E0CA4" w:rsidRDefault="009E0CA4" w:rsidP="009E0CA4">
            <w:pPr>
              <w:rPr>
                <w:rFonts w:ascii="Calibri" w:hAnsi="Calibri" w:cs="Calibri"/>
                <w:color w:val="000000"/>
                <w:sz w:val="20"/>
                <w:szCs w:val="20"/>
              </w:rPr>
            </w:pPr>
            <w:r>
              <w:rPr>
                <w:color w:val="000000"/>
                <w:sz w:val="20"/>
                <w:szCs w:val="20"/>
              </w:rPr>
              <w:t>South Route, Variation</w:t>
            </w:r>
          </w:p>
        </w:tc>
        <w:tc>
          <w:tcPr>
            <w:tcW w:w="450" w:type="dxa"/>
          </w:tcPr>
          <w:p w14:paraId="190DD697" w14:textId="77777777" w:rsidR="009E0CA4" w:rsidRDefault="009E0CA4" w:rsidP="009E0CA4">
            <w:pPr>
              <w:jc w:val="center"/>
              <w:rPr>
                <w:rFonts w:ascii="Calibri" w:hAnsi="Calibri" w:cs="Calibri"/>
                <w:color w:val="000000"/>
                <w:sz w:val="20"/>
                <w:szCs w:val="20"/>
              </w:rPr>
            </w:pPr>
          </w:p>
        </w:tc>
        <w:tc>
          <w:tcPr>
            <w:tcW w:w="540" w:type="dxa"/>
            <w:shd w:val="clear" w:color="000000" w:fill="FFFFFF"/>
          </w:tcPr>
          <w:p w14:paraId="7FC07EC5" w14:textId="2CA957A6" w:rsidR="009E0CA4" w:rsidRDefault="009E0CA4" w:rsidP="009E0CA4">
            <w:pPr>
              <w:jc w:val="center"/>
              <w:rPr>
                <w:rFonts w:ascii="Calibri" w:hAnsi="Calibri" w:cs="Calibri"/>
                <w:color w:val="000000"/>
                <w:sz w:val="20"/>
                <w:szCs w:val="20"/>
              </w:rPr>
            </w:pPr>
          </w:p>
        </w:tc>
        <w:tc>
          <w:tcPr>
            <w:tcW w:w="2520" w:type="dxa"/>
            <w:shd w:val="clear" w:color="auto" w:fill="auto"/>
          </w:tcPr>
          <w:p w14:paraId="16CC4793" w14:textId="1DE4A9E1" w:rsidR="009E0CA4" w:rsidRDefault="009E0CA4" w:rsidP="009E0CA4">
            <w:pPr>
              <w:rPr>
                <w:rFonts w:ascii="Calibri" w:hAnsi="Calibri" w:cs="Calibri"/>
                <w:color w:val="000000"/>
                <w:sz w:val="20"/>
                <w:szCs w:val="20"/>
              </w:rPr>
            </w:pPr>
            <w:r>
              <w:rPr>
                <w:color w:val="000000"/>
                <w:sz w:val="20"/>
                <w:szCs w:val="20"/>
              </w:rPr>
              <w:t>Helmy Beckey, Louis Grah</w:t>
            </w:r>
            <w:r w:rsidR="003B2EC1">
              <w:rPr>
                <w:color w:val="000000"/>
                <w:sz w:val="20"/>
                <w:szCs w:val="20"/>
              </w:rPr>
              <w:t>a</w:t>
            </w:r>
            <w:r>
              <w:rPr>
                <w:color w:val="000000"/>
                <w:sz w:val="20"/>
                <w:szCs w:val="20"/>
              </w:rPr>
              <w:t>m</w:t>
            </w:r>
          </w:p>
        </w:tc>
        <w:tc>
          <w:tcPr>
            <w:tcW w:w="990" w:type="dxa"/>
            <w:shd w:val="clear" w:color="auto" w:fill="auto"/>
          </w:tcPr>
          <w:p w14:paraId="35E29D8E" w14:textId="4EA64320" w:rsidR="009E0CA4" w:rsidRDefault="009E0CA4" w:rsidP="009E0CA4">
            <w:pPr>
              <w:rPr>
                <w:rFonts w:ascii="Calibri" w:hAnsi="Calibri" w:cs="Calibri"/>
                <w:color w:val="000000"/>
                <w:sz w:val="20"/>
                <w:szCs w:val="20"/>
              </w:rPr>
            </w:pPr>
            <w:r>
              <w:rPr>
                <w:color w:val="000000"/>
                <w:sz w:val="20"/>
                <w:szCs w:val="20"/>
              </w:rPr>
              <w:t>Class 5</w:t>
            </w:r>
          </w:p>
        </w:tc>
        <w:tc>
          <w:tcPr>
            <w:tcW w:w="1350" w:type="dxa"/>
            <w:shd w:val="clear" w:color="auto" w:fill="auto"/>
          </w:tcPr>
          <w:p w14:paraId="51C3318B" w14:textId="5B69F365"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48507CFC" w14:textId="0AAB628E"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7A82808" w14:textId="14056817" w:rsidR="009E0CA4" w:rsidRPr="00357A57" w:rsidRDefault="009E0CA4" w:rsidP="009E0CA4">
            <w:pPr>
              <w:rPr>
                <w:rFonts w:ascii="Calibri" w:hAnsi="Calibri" w:cs="Calibri"/>
                <w:sz w:val="20"/>
                <w:szCs w:val="20"/>
              </w:rPr>
            </w:pPr>
            <w:r>
              <w:rPr>
                <w:sz w:val="20"/>
                <w:szCs w:val="20"/>
              </w:rPr>
              <w:t xml:space="preserve">CNC Appendix. Diary. The Mountaineers-1941, </w:t>
            </w:r>
            <w:r w:rsidR="000F783A">
              <w:rPr>
                <w:sz w:val="20"/>
                <w:szCs w:val="20"/>
              </w:rPr>
              <w:t>3</w:t>
            </w:r>
            <w:r>
              <w:rPr>
                <w:sz w:val="20"/>
                <w:szCs w:val="20"/>
              </w:rPr>
              <w:t>1-32.</w:t>
            </w:r>
          </w:p>
        </w:tc>
      </w:tr>
      <w:tr w:rsidR="009E0CA4" w14:paraId="17417F71" w14:textId="3914AE12" w:rsidTr="009E0CA4">
        <w:trPr>
          <w:trHeight w:val="510"/>
        </w:trPr>
        <w:tc>
          <w:tcPr>
            <w:tcW w:w="1255" w:type="dxa"/>
            <w:shd w:val="clear" w:color="auto" w:fill="auto"/>
            <w:noWrap/>
          </w:tcPr>
          <w:p w14:paraId="188BB8BE" w14:textId="077F3965" w:rsidR="009E0CA4" w:rsidRDefault="009E0CA4" w:rsidP="009E0CA4">
            <w:pPr>
              <w:rPr>
                <w:rFonts w:ascii="Calibri" w:hAnsi="Calibri" w:cs="Calibri"/>
                <w:color w:val="000000"/>
                <w:sz w:val="20"/>
                <w:szCs w:val="20"/>
              </w:rPr>
            </w:pPr>
            <w:r>
              <w:rPr>
                <w:color w:val="000000"/>
                <w:sz w:val="20"/>
                <w:szCs w:val="20"/>
              </w:rPr>
              <w:t>1941-06-26</w:t>
            </w:r>
          </w:p>
        </w:tc>
        <w:tc>
          <w:tcPr>
            <w:tcW w:w="437" w:type="dxa"/>
            <w:shd w:val="clear" w:color="auto" w:fill="auto"/>
            <w:noWrap/>
          </w:tcPr>
          <w:p w14:paraId="433B1C07" w14:textId="36C98147"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DAF0B90" w14:textId="6B71535D" w:rsidR="009E0CA4" w:rsidRDefault="009E0CA4" w:rsidP="009E0CA4">
            <w:pPr>
              <w:rPr>
                <w:rFonts w:ascii="Calibri" w:hAnsi="Calibri" w:cs="Calibri"/>
                <w:color w:val="000000"/>
                <w:sz w:val="20"/>
                <w:szCs w:val="20"/>
              </w:rPr>
            </w:pPr>
            <w:r>
              <w:rPr>
                <w:color w:val="000000"/>
                <w:sz w:val="20"/>
                <w:szCs w:val="20"/>
              </w:rPr>
              <w:t>Icy Peak</w:t>
            </w:r>
          </w:p>
        </w:tc>
        <w:tc>
          <w:tcPr>
            <w:tcW w:w="1530" w:type="dxa"/>
            <w:shd w:val="clear" w:color="auto" w:fill="auto"/>
          </w:tcPr>
          <w:p w14:paraId="02F2B1C6" w14:textId="7597F711" w:rsidR="009E0CA4" w:rsidRDefault="009E0CA4" w:rsidP="009E0CA4">
            <w:pPr>
              <w:rPr>
                <w:rFonts w:ascii="Calibri" w:hAnsi="Calibri" w:cs="Calibri"/>
                <w:color w:val="000000"/>
                <w:sz w:val="20"/>
                <w:szCs w:val="20"/>
              </w:rPr>
            </w:pPr>
            <w:r>
              <w:rPr>
                <w:color w:val="000000"/>
                <w:sz w:val="20"/>
                <w:szCs w:val="20"/>
              </w:rPr>
              <w:t>North Route</w:t>
            </w:r>
          </w:p>
        </w:tc>
        <w:tc>
          <w:tcPr>
            <w:tcW w:w="450" w:type="dxa"/>
          </w:tcPr>
          <w:p w14:paraId="41F19C2C"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339AA510" w14:textId="1305E27E" w:rsidR="009E0CA4" w:rsidRDefault="009E0CA4" w:rsidP="009E0CA4">
            <w:pPr>
              <w:jc w:val="center"/>
              <w:rPr>
                <w:rFonts w:ascii="Calibri" w:hAnsi="Calibri" w:cs="Calibri"/>
                <w:color w:val="000000"/>
                <w:sz w:val="20"/>
                <w:szCs w:val="20"/>
              </w:rPr>
            </w:pPr>
          </w:p>
        </w:tc>
        <w:tc>
          <w:tcPr>
            <w:tcW w:w="2520" w:type="dxa"/>
            <w:shd w:val="clear" w:color="auto" w:fill="auto"/>
          </w:tcPr>
          <w:p w14:paraId="4EBB3021" w14:textId="61EE30BF"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7E32403F" w14:textId="09D10D0C" w:rsidR="009E0CA4" w:rsidRDefault="009E0CA4" w:rsidP="009E0CA4">
            <w:pPr>
              <w:rPr>
                <w:rFonts w:ascii="Calibri" w:hAnsi="Calibri" w:cs="Calibri"/>
                <w:color w:val="000000"/>
                <w:sz w:val="20"/>
                <w:szCs w:val="20"/>
              </w:rPr>
            </w:pPr>
            <w:r>
              <w:rPr>
                <w:color w:val="000000"/>
                <w:sz w:val="20"/>
                <w:szCs w:val="20"/>
              </w:rPr>
              <w:t>4</w:t>
            </w:r>
          </w:p>
        </w:tc>
        <w:tc>
          <w:tcPr>
            <w:tcW w:w="1350" w:type="dxa"/>
            <w:shd w:val="clear" w:color="auto" w:fill="auto"/>
          </w:tcPr>
          <w:p w14:paraId="68D79E0E" w14:textId="33EE29ED"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32D771F4" w14:textId="52CB3526"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966C958" w14:textId="58C2DAA7" w:rsidR="009E0CA4" w:rsidRPr="00357A57" w:rsidRDefault="009E0CA4" w:rsidP="009E0CA4">
            <w:pPr>
              <w:rPr>
                <w:rFonts w:ascii="Calibri" w:hAnsi="Calibri" w:cs="Calibri"/>
                <w:sz w:val="20"/>
                <w:szCs w:val="20"/>
              </w:rPr>
            </w:pPr>
            <w:r>
              <w:rPr>
                <w:sz w:val="20"/>
                <w:szCs w:val="20"/>
              </w:rPr>
              <w:t>CNC Appendix. Diary.</w:t>
            </w:r>
          </w:p>
        </w:tc>
      </w:tr>
      <w:tr w:rsidR="009E0CA4" w14:paraId="731E0284" w14:textId="274728E2" w:rsidTr="009E0CA4">
        <w:trPr>
          <w:trHeight w:val="510"/>
        </w:trPr>
        <w:tc>
          <w:tcPr>
            <w:tcW w:w="1255" w:type="dxa"/>
            <w:shd w:val="clear" w:color="auto" w:fill="auto"/>
            <w:noWrap/>
          </w:tcPr>
          <w:p w14:paraId="46C2C3F4" w14:textId="464B2F6E" w:rsidR="009E0CA4" w:rsidRDefault="009E0CA4" w:rsidP="009E0CA4">
            <w:pPr>
              <w:rPr>
                <w:rFonts w:ascii="Calibri" w:hAnsi="Calibri" w:cs="Calibri"/>
                <w:color w:val="000000"/>
                <w:sz w:val="20"/>
                <w:szCs w:val="20"/>
              </w:rPr>
            </w:pPr>
            <w:r>
              <w:rPr>
                <w:color w:val="000000"/>
                <w:sz w:val="20"/>
                <w:szCs w:val="20"/>
              </w:rPr>
              <w:t>1941-06-27</w:t>
            </w:r>
          </w:p>
        </w:tc>
        <w:tc>
          <w:tcPr>
            <w:tcW w:w="437" w:type="dxa"/>
            <w:shd w:val="clear" w:color="auto" w:fill="auto"/>
            <w:noWrap/>
          </w:tcPr>
          <w:p w14:paraId="38E4406E" w14:textId="4D6764FA"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27889F2B" w14:textId="1299B8BE" w:rsidR="009E0CA4" w:rsidRDefault="009E0CA4" w:rsidP="009E0CA4">
            <w:pPr>
              <w:rPr>
                <w:rFonts w:ascii="Calibri" w:hAnsi="Calibri" w:cs="Calibri"/>
                <w:color w:val="000000"/>
                <w:sz w:val="20"/>
                <w:szCs w:val="20"/>
              </w:rPr>
            </w:pPr>
            <w:r>
              <w:rPr>
                <w:color w:val="000000"/>
                <w:sz w:val="20"/>
                <w:szCs w:val="20"/>
              </w:rPr>
              <w:t>Seahpo Peak, aka Cloudcap Peak</w:t>
            </w:r>
          </w:p>
        </w:tc>
        <w:tc>
          <w:tcPr>
            <w:tcW w:w="1530" w:type="dxa"/>
            <w:shd w:val="clear" w:color="auto" w:fill="auto"/>
          </w:tcPr>
          <w:p w14:paraId="53FF382A" w14:textId="2E511669" w:rsidR="009E0CA4" w:rsidRDefault="009E0CA4" w:rsidP="009E0CA4">
            <w:pPr>
              <w:rPr>
                <w:rFonts w:ascii="Calibri" w:hAnsi="Calibri" w:cs="Calibri"/>
                <w:color w:val="000000"/>
                <w:sz w:val="20"/>
                <w:szCs w:val="20"/>
              </w:rPr>
            </w:pPr>
            <w:r>
              <w:rPr>
                <w:color w:val="000000"/>
                <w:sz w:val="20"/>
                <w:szCs w:val="20"/>
              </w:rPr>
              <w:t>East Ridge</w:t>
            </w:r>
          </w:p>
        </w:tc>
        <w:tc>
          <w:tcPr>
            <w:tcW w:w="450" w:type="dxa"/>
          </w:tcPr>
          <w:p w14:paraId="5EDC3995" w14:textId="77D57543"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011A79F4" w14:textId="0D73416A" w:rsidR="009E0CA4" w:rsidRDefault="009E0CA4" w:rsidP="009E0CA4">
            <w:pPr>
              <w:jc w:val="center"/>
              <w:rPr>
                <w:rFonts w:ascii="Calibri" w:hAnsi="Calibri" w:cs="Calibri"/>
                <w:color w:val="000000"/>
                <w:sz w:val="20"/>
                <w:szCs w:val="20"/>
              </w:rPr>
            </w:pPr>
          </w:p>
        </w:tc>
        <w:tc>
          <w:tcPr>
            <w:tcW w:w="2520" w:type="dxa"/>
            <w:shd w:val="clear" w:color="auto" w:fill="auto"/>
          </w:tcPr>
          <w:p w14:paraId="6FC53F2F" w14:textId="5300713E"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7D15DB18" w14:textId="5305328F" w:rsidR="009E0CA4" w:rsidRDefault="009E0CA4" w:rsidP="009E0CA4">
            <w:pPr>
              <w:rPr>
                <w:rFonts w:ascii="Calibri" w:hAnsi="Calibri" w:cs="Calibri"/>
                <w:color w:val="000000"/>
                <w:sz w:val="20"/>
                <w:szCs w:val="20"/>
              </w:rPr>
            </w:pPr>
            <w:r>
              <w:rPr>
                <w:color w:val="000000"/>
                <w:sz w:val="20"/>
                <w:szCs w:val="20"/>
              </w:rPr>
              <w:t>5.5</w:t>
            </w:r>
          </w:p>
        </w:tc>
        <w:tc>
          <w:tcPr>
            <w:tcW w:w="1350" w:type="dxa"/>
            <w:shd w:val="clear" w:color="auto" w:fill="auto"/>
          </w:tcPr>
          <w:p w14:paraId="4A831830" w14:textId="09718C64"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2243B5A4" w14:textId="64239624"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FF83FDD" w14:textId="1E3BBAD7" w:rsidR="009E0CA4" w:rsidRPr="00357A57" w:rsidRDefault="009E0CA4" w:rsidP="009E0CA4">
            <w:pPr>
              <w:rPr>
                <w:rFonts w:ascii="Calibri" w:hAnsi="Calibri" w:cs="Calibri"/>
                <w:sz w:val="20"/>
                <w:szCs w:val="20"/>
              </w:rPr>
            </w:pPr>
            <w:r>
              <w:rPr>
                <w:sz w:val="20"/>
                <w:szCs w:val="20"/>
              </w:rPr>
              <w:t>CNC Appendix. Diary. The Mountaineers-1941, 33. CAG, Volume 3, 79.</w:t>
            </w:r>
          </w:p>
        </w:tc>
      </w:tr>
      <w:tr w:rsidR="00A11826" w14:paraId="5EE806A8" w14:textId="77777777" w:rsidTr="009E0CA4">
        <w:trPr>
          <w:trHeight w:val="510"/>
        </w:trPr>
        <w:tc>
          <w:tcPr>
            <w:tcW w:w="1255" w:type="dxa"/>
            <w:shd w:val="clear" w:color="auto" w:fill="auto"/>
            <w:noWrap/>
          </w:tcPr>
          <w:p w14:paraId="4AE83D70" w14:textId="5FF094CE" w:rsidR="00A11826" w:rsidRDefault="00A11826" w:rsidP="00A11826">
            <w:pPr>
              <w:rPr>
                <w:color w:val="000000"/>
                <w:sz w:val="20"/>
                <w:szCs w:val="20"/>
              </w:rPr>
            </w:pPr>
            <w:r>
              <w:rPr>
                <w:color w:val="000000"/>
                <w:sz w:val="20"/>
                <w:szCs w:val="20"/>
              </w:rPr>
              <w:t>1941-06-28</w:t>
            </w:r>
          </w:p>
        </w:tc>
        <w:tc>
          <w:tcPr>
            <w:tcW w:w="437" w:type="dxa"/>
            <w:shd w:val="clear" w:color="auto" w:fill="auto"/>
            <w:noWrap/>
          </w:tcPr>
          <w:p w14:paraId="4A89DB56" w14:textId="728E2852" w:rsidR="00A11826" w:rsidRDefault="00A11826" w:rsidP="00A11826">
            <w:pPr>
              <w:jc w:val="center"/>
              <w:rPr>
                <w:sz w:val="20"/>
                <w:szCs w:val="20"/>
              </w:rPr>
            </w:pPr>
            <w:r>
              <w:rPr>
                <w:sz w:val="20"/>
                <w:szCs w:val="20"/>
              </w:rPr>
              <w:t>S</w:t>
            </w:r>
          </w:p>
        </w:tc>
        <w:tc>
          <w:tcPr>
            <w:tcW w:w="1453" w:type="dxa"/>
            <w:shd w:val="clear" w:color="auto" w:fill="auto"/>
          </w:tcPr>
          <w:p w14:paraId="25B0506E" w14:textId="70FC136A" w:rsidR="00A11826" w:rsidRDefault="00A11826" w:rsidP="00A11826">
            <w:pPr>
              <w:rPr>
                <w:color w:val="000000"/>
                <w:sz w:val="20"/>
                <w:szCs w:val="20"/>
              </w:rPr>
            </w:pPr>
            <w:r>
              <w:rPr>
                <w:color w:val="000000"/>
                <w:sz w:val="20"/>
                <w:szCs w:val="20"/>
              </w:rPr>
              <w:t>Peak 7980 (Satellite pinnacle east of Nooksack Tower)</w:t>
            </w:r>
          </w:p>
        </w:tc>
        <w:tc>
          <w:tcPr>
            <w:tcW w:w="1530" w:type="dxa"/>
            <w:shd w:val="clear" w:color="auto" w:fill="auto"/>
          </w:tcPr>
          <w:p w14:paraId="780A4BCC" w14:textId="35AE2030" w:rsidR="00A11826" w:rsidRDefault="00A11826" w:rsidP="00A11826">
            <w:pPr>
              <w:rPr>
                <w:color w:val="000000"/>
                <w:sz w:val="20"/>
                <w:szCs w:val="20"/>
              </w:rPr>
            </w:pPr>
            <w:r>
              <w:rPr>
                <w:color w:val="000000"/>
                <w:sz w:val="20"/>
                <w:szCs w:val="20"/>
              </w:rPr>
              <w:t>East Ridge</w:t>
            </w:r>
          </w:p>
        </w:tc>
        <w:tc>
          <w:tcPr>
            <w:tcW w:w="450" w:type="dxa"/>
          </w:tcPr>
          <w:p w14:paraId="3E0AC805" w14:textId="7415A401" w:rsidR="00A11826" w:rsidRDefault="00A11826" w:rsidP="00A11826">
            <w:pPr>
              <w:jc w:val="center"/>
              <w:rPr>
                <w:rFonts w:ascii="Calibri" w:hAnsi="Calibri" w:cs="Calibri"/>
                <w:color w:val="000000"/>
                <w:sz w:val="20"/>
                <w:szCs w:val="20"/>
              </w:rPr>
            </w:pPr>
            <w:r>
              <w:rPr>
                <w:rFonts w:ascii="Calibri" w:hAnsi="Calibri" w:cs="Calibri"/>
                <w:color w:val="000000"/>
                <w:sz w:val="20"/>
                <w:szCs w:val="20"/>
              </w:rPr>
              <w:t>X</w:t>
            </w:r>
          </w:p>
        </w:tc>
        <w:tc>
          <w:tcPr>
            <w:tcW w:w="540" w:type="dxa"/>
            <w:shd w:val="clear" w:color="auto" w:fill="auto"/>
          </w:tcPr>
          <w:p w14:paraId="3EA84BD9" w14:textId="77777777" w:rsidR="00A11826" w:rsidRDefault="00A11826" w:rsidP="00A11826">
            <w:pPr>
              <w:jc w:val="center"/>
              <w:rPr>
                <w:rFonts w:ascii="Calibri" w:hAnsi="Calibri" w:cs="Calibri"/>
                <w:color w:val="000000"/>
                <w:sz w:val="20"/>
                <w:szCs w:val="20"/>
              </w:rPr>
            </w:pPr>
          </w:p>
        </w:tc>
        <w:tc>
          <w:tcPr>
            <w:tcW w:w="2520" w:type="dxa"/>
            <w:shd w:val="clear" w:color="auto" w:fill="auto"/>
          </w:tcPr>
          <w:p w14:paraId="59728A1D" w14:textId="5B7A7413" w:rsidR="00A11826" w:rsidRDefault="00A11826" w:rsidP="00A11826">
            <w:pPr>
              <w:rPr>
                <w:color w:val="000000"/>
                <w:sz w:val="20"/>
                <w:szCs w:val="20"/>
              </w:rPr>
            </w:pPr>
            <w:r>
              <w:rPr>
                <w:color w:val="000000"/>
                <w:sz w:val="20"/>
                <w:szCs w:val="20"/>
              </w:rPr>
              <w:t>Helmy Beckey</w:t>
            </w:r>
          </w:p>
        </w:tc>
        <w:tc>
          <w:tcPr>
            <w:tcW w:w="990" w:type="dxa"/>
            <w:shd w:val="clear" w:color="auto" w:fill="auto"/>
          </w:tcPr>
          <w:p w14:paraId="1A2962EA" w14:textId="324B0C4E" w:rsidR="00A11826" w:rsidRDefault="00A11826" w:rsidP="00A11826">
            <w:pPr>
              <w:rPr>
                <w:rFonts w:ascii="Calibri" w:hAnsi="Calibri" w:cs="Calibri"/>
                <w:color w:val="000000"/>
                <w:sz w:val="20"/>
                <w:szCs w:val="20"/>
              </w:rPr>
            </w:pPr>
            <w:r>
              <w:rPr>
                <w:rFonts w:ascii="Calibri" w:hAnsi="Calibri" w:cs="Calibri"/>
                <w:color w:val="000000"/>
                <w:sz w:val="20"/>
                <w:szCs w:val="20"/>
              </w:rPr>
              <w:t>5.6</w:t>
            </w:r>
          </w:p>
        </w:tc>
        <w:tc>
          <w:tcPr>
            <w:tcW w:w="1350" w:type="dxa"/>
            <w:shd w:val="clear" w:color="auto" w:fill="auto"/>
          </w:tcPr>
          <w:p w14:paraId="40C45F75" w14:textId="4713FC56" w:rsidR="00A11826" w:rsidRDefault="00A11826" w:rsidP="00A11826">
            <w:pPr>
              <w:rPr>
                <w:color w:val="000000"/>
                <w:sz w:val="20"/>
                <w:szCs w:val="20"/>
              </w:rPr>
            </w:pPr>
            <w:r>
              <w:rPr>
                <w:color w:val="000000"/>
                <w:sz w:val="20"/>
                <w:szCs w:val="20"/>
              </w:rPr>
              <w:t>WA-Cascade Range</w:t>
            </w:r>
          </w:p>
        </w:tc>
        <w:tc>
          <w:tcPr>
            <w:tcW w:w="990" w:type="dxa"/>
            <w:shd w:val="clear" w:color="auto" w:fill="auto"/>
            <w:noWrap/>
          </w:tcPr>
          <w:p w14:paraId="488EEB0A" w14:textId="64C45A3D" w:rsidR="00A11826" w:rsidRDefault="00A11826" w:rsidP="00A11826">
            <w:pPr>
              <w:jc w:val="center"/>
              <w:rPr>
                <w:color w:val="000000"/>
                <w:sz w:val="20"/>
                <w:szCs w:val="20"/>
              </w:rPr>
            </w:pPr>
            <w:r>
              <w:rPr>
                <w:color w:val="000000"/>
                <w:sz w:val="20"/>
                <w:szCs w:val="20"/>
              </w:rPr>
              <w:t>Alp</w:t>
            </w:r>
          </w:p>
        </w:tc>
        <w:tc>
          <w:tcPr>
            <w:tcW w:w="3150" w:type="dxa"/>
          </w:tcPr>
          <w:p w14:paraId="2DDBA8D0" w14:textId="1E4475C1" w:rsidR="00A11826" w:rsidRDefault="00A11826" w:rsidP="00A11826">
            <w:pPr>
              <w:rPr>
                <w:sz w:val="20"/>
                <w:szCs w:val="20"/>
              </w:rPr>
            </w:pPr>
            <w:r>
              <w:rPr>
                <w:sz w:val="20"/>
                <w:szCs w:val="20"/>
              </w:rPr>
              <w:t>CNC Chapter 7, 108. CAG, Volume 3, 110.</w:t>
            </w:r>
          </w:p>
        </w:tc>
      </w:tr>
      <w:tr w:rsidR="009E0CA4" w14:paraId="69CD8722" w14:textId="21B6F25B" w:rsidTr="009E0CA4">
        <w:trPr>
          <w:trHeight w:val="510"/>
        </w:trPr>
        <w:tc>
          <w:tcPr>
            <w:tcW w:w="1255" w:type="dxa"/>
            <w:shd w:val="clear" w:color="auto" w:fill="auto"/>
            <w:noWrap/>
          </w:tcPr>
          <w:p w14:paraId="61537F15" w14:textId="7A9B7C86" w:rsidR="009E0CA4" w:rsidRDefault="009E0CA4" w:rsidP="009E0CA4">
            <w:pPr>
              <w:rPr>
                <w:rFonts w:ascii="Calibri" w:hAnsi="Calibri" w:cs="Calibri"/>
                <w:color w:val="000000"/>
                <w:sz w:val="20"/>
                <w:szCs w:val="20"/>
              </w:rPr>
            </w:pPr>
            <w:r>
              <w:rPr>
                <w:color w:val="000000"/>
                <w:sz w:val="20"/>
                <w:szCs w:val="20"/>
              </w:rPr>
              <w:t>1941-06-28</w:t>
            </w:r>
          </w:p>
        </w:tc>
        <w:tc>
          <w:tcPr>
            <w:tcW w:w="437" w:type="dxa"/>
            <w:shd w:val="clear" w:color="auto" w:fill="auto"/>
            <w:noWrap/>
          </w:tcPr>
          <w:p w14:paraId="5B3F2FA7" w14:textId="3A05229B" w:rsidR="009E0CA4" w:rsidRDefault="009E0CA4" w:rsidP="009E0CA4">
            <w:pPr>
              <w:jc w:val="center"/>
              <w:rPr>
                <w:rFonts w:ascii="Calibri" w:hAnsi="Calibri" w:cs="Calibri"/>
                <w:color w:val="000000"/>
                <w:sz w:val="20"/>
                <w:szCs w:val="20"/>
              </w:rPr>
            </w:pPr>
            <w:r>
              <w:rPr>
                <w:sz w:val="20"/>
                <w:szCs w:val="20"/>
              </w:rPr>
              <w:t>U</w:t>
            </w:r>
          </w:p>
        </w:tc>
        <w:tc>
          <w:tcPr>
            <w:tcW w:w="1453" w:type="dxa"/>
            <w:shd w:val="clear" w:color="auto" w:fill="auto"/>
          </w:tcPr>
          <w:p w14:paraId="22141082" w14:textId="720D6CF2" w:rsidR="009E0CA4" w:rsidRDefault="009E0CA4" w:rsidP="009E0CA4">
            <w:pPr>
              <w:rPr>
                <w:rFonts w:ascii="Calibri" w:hAnsi="Calibri" w:cs="Calibri"/>
                <w:color w:val="000000"/>
                <w:sz w:val="20"/>
                <w:szCs w:val="20"/>
              </w:rPr>
            </w:pPr>
            <w:r>
              <w:rPr>
                <w:color w:val="000000"/>
                <w:sz w:val="20"/>
                <w:szCs w:val="20"/>
              </w:rPr>
              <w:t>Nooksack Tower</w:t>
            </w:r>
          </w:p>
        </w:tc>
        <w:tc>
          <w:tcPr>
            <w:tcW w:w="1530" w:type="dxa"/>
            <w:shd w:val="clear" w:color="auto" w:fill="auto"/>
          </w:tcPr>
          <w:p w14:paraId="3EB5CBA2" w14:textId="08197B8D" w:rsidR="009E0CA4" w:rsidRDefault="009E0CA4" w:rsidP="009E0CA4">
            <w:pPr>
              <w:rPr>
                <w:rFonts w:ascii="Calibri" w:hAnsi="Calibri" w:cs="Calibri"/>
                <w:color w:val="000000"/>
                <w:sz w:val="20"/>
                <w:szCs w:val="20"/>
              </w:rPr>
            </w:pPr>
            <w:r>
              <w:rPr>
                <w:color w:val="000000"/>
                <w:sz w:val="20"/>
                <w:szCs w:val="20"/>
              </w:rPr>
              <w:t>East Ridge</w:t>
            </w:r>
          </w:p>
        </w:tc>
        <w:tc>
          <w:tcPr>
            <w:tcW w:w="450" w:type="dxa"/>
          </w:tcPr>
          <w:p w14:paraId="48D00851"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5F51CB9C" w14:textId="57FCE16B" w:rsidR="009E0CA4" w:rsidRDefault="009E0CA4" w:rsidP="009E0CA4">
            <w:pPr>
              <w:jc w:val="center"/>
              <w:rPr>
                <w:rFonts w:ascii="Calibri" w:hAnsi="Calibri" w:cs="Calibri"/>
                <w:color w:val="000000"/>
                <w:sz w:val="20"/>
                <w:szCs w:val="20"/>
              </w:rPr>
            </w:pPr>
          </w:p>
        </w:tc>
        <w:tc>
          <w:tcPr>
            <w:tcW w:w="2520" w:type="dxa"/>
            <w:shd w:val="clear" w:color="auto" w:fill="auto"/>
          </w:tcPr>
          <w:p w14:paraId="5FFCFDA1" w14:textId="54A5789C"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079B0127" w14:textId="68914CF6" w:rsidR="009E0CA4" w:rsidRDefault="0069302D" w:rsidP="009E0CA4">
            <w:pPr>
              <w:rPr>
                <w:rFonts w:ascii="Calibri" w:hAnsi="Calibri" w:cs="Calibri"/>
                <w:color w:val="000000"/>
                <w:sz w:val="20"/>
                <w:szCs w:val="20"/>
              </w:rPr>
            </w:pPr>
            <w:r>
              <w:rPr>
                <w:rFonts w:ascii="Calibri" w:hAnsi="Calibri" w:cs="Calibri"/>
                <w:color w:val="000000"/>
                <w:sz w:val="20"/>
                <w:szCs w:val="20"/>
              </w:rPr>
              <w:t>5.6</w:t>
            </w:r>
          </w:p>
        </w:tc>
        <w:tc>
          <w:tcPr>
            <w:tcW w:w="1350" w:type="dxa"/>
            <w:shd w:val="clear" w:color="auto" w:fill="auto"/>
          </w:tcPr>
          <w:p w14:paraId="6087EBB7" w14:textId="6B10CED6"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596AAE4F" w14:textId="7EDBE398"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027C4449" w14:textId="55468B4F" w:rsidR="009E0CA4" w:rsidRPr="00357A57" w:rsidRDefault="009E0CA4" w:rsidP="009E0CA4">
            <w:pPr>
              <w:rPr>
                <w:rFonts w:ascii="Calibri" w:hAnsi="Calibri" w:cs="Calibri"/>
                <w:sz w:val="20"/>
                <w:szCs w:val="20"/>
              </w:rPr>
            </w:pPr>
            <w:r>
              <w:rPr>
                <w:sz w:val="20"/>
                <w:szCs w:val="20"/>
              </w:rPr>
              <w:t>CNC Chapter 7, 108.</w:t>
            </w:r>
          </w:p>
        </w:tc>
      </w:tr>
      <w:tr w:rsidR="009E0CA4" w14:paraId="013CC9F7" w14:textId="745452F9" w:rsidTr="009E0CA4">
        <w:trPr>
          <w:trHeight w:val="510"/>
        </w:trPr>
        <w:tc>
          <w:tcPr>
            <w:tcW w:w="1255" w:type="dxa"/>
            <w:shd w:val="clear" w:color="auto" w:fill="auto"/>
            <w:noWrap/>
          </w:tcPr>
          <w:p w14:paraId="0CC61E9D" w14:textId="1658362C" w:rsidR="009E0CA4" w:rsidRDefault="009E0CA4" w:rsidP="009E0CA4">
            <w:pPr>
              <w:rPr>
                <w:rFonts w:ascii="Calibri" w:hAnsi="Calibri" w:cs="Calibri"/>
                <w:color w:val="000000"/>
                <w:sz w:val="20"/>
                <w:szCs w:val="20"/>
              </w:rPr>
            </w:pPr>
            <w:r>
              <w:rPr>
                <w:color w:val="000000"/>
                <w:sz w:val="20"/>
                <w:szCs w:val="20"/>
              </w:rPr>
              <w:t>1941-07-03</w:t>
            </w:r>
          </w:p>
        </w:tc>
        <w:tc>
          <w:tcPr>
            <w:tcW w:w="437" w:type="dxa"/>
            <w:shd w:val="clear" w:color="auto" w:fill="auto"/>
            <w:noWrap/>
          </w:tcPr>
          <w:p w14:paraId="279118CC" w14:textId="5122F154"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04710096" w14:textId="4490F7F6" w:rsidR="009E0CA4" w:rsidRDefault="009E0CA4" w:rsidP="009E0CA4">
            <w:pPr>
              <w:rPr>
                <w:rFonts w:ascii="Calibri" w:hAnsi="Calibri" w:cs="Calibri"/>
                <w:color w:val="000000"/>
                <w:sz w:val="20"/>
                <w:szCs w:val="20"/>
              </w:rPr>
            </w:pPr>
            <w:r>
              <w:rPr>
                <w:color w:val="000000"/>
                <w:sz w:val="20"/>
                <w:szCs w:val="20"/>
              </w:rPr>
              <w:t>Mt Constance</w:t>
            </w:r>
          </w:p>
        </w:tc>
        <w:tc>
          <w:tcPr>
            <w:tcW w:w="1530" w:type="dxa"/>
            <w:shd w:val="clear" w:color="auto" w:fill="auto"/>
          </w:tcPr>
          <w:p w14:paraId="19ADF147" w14:textId="77777777" w:rsidR="009E0CA4" w:rsidRDefault="009E0CA4" w:rsidP="009E0CA4">
            <w:pPr>
              <w:jc w:val="center"/>
              <w:rPr>
                <w:sz w:val="20"/>
                <w:szCs w:val="20"/>
              </w:rPr>
            </w:pPr>
          </w:p>
        </w:tc>
        <w:tc>
          <w:tcPr>
            <w:tcW w:w="450" w:type="dxa"/>
          </w:tcPr>
          <w:p w14:paraId="60E8FF88" w14:textId="77777777" w:rsidR="009E0CA4" w:rsidRDefault="009E0CA4" w:rsidP="009E0CA4">
            <w:pPr>
              <w:jc w:val="center"/>
              <w:rPr>
                <w:sz w:val="20"/>
                <w:szCs w:val="20"/>
              </w:rPr>
            </w:pPr>
          </w:p>
        </w:tc>
        <w:tc>
          <w:tcPr>
            <w:tcW w:w="540" w:type="dxa"/>
            <w:shd w:val="clear" w:color="auto" w:fill="auto"/>
          </w:tcPr>
          <w:p w14:paraId="410DE7B7" w14:textId="63CAC713" w:rsidR="009E0CA4" w:rsidRDefault="009E0CA4" w:rsidP="009E0CA4">
            <w:pPr>
              <w:jc w:val="center"/>
              <w:rPr>
                <w:sz w:val="20"/>
                <w:szCs w:val="20"/>
              </w:rPr>
            </w:pPr>
          </w:p>
        </w:tc>
        <w:tc>
          <w:tcPr>
            <w:tcW w:w="2520" w:type="dxa"/>
            <w:shd w:val="clear" w:color="auto" w:fill="auto"/>
          </w:tcPr>
          <w:p w14:paraId="4D7F36CA" w14:textId="0885670C" w:rsidR="009E0CA4" w:rsidRDefault="009E0CA4" w:rsidP="009E0CA4">
            <w:pPr>
              <w:rPr>
                <w:rFonts w:ascii="Calibri" w:hAnsi="Calibri" w:cs="Calibri"/>
                <w:color w:val="000000"/>
                <w:sz w:val="20"/>
                <w:szCs w:val="20"/>
              </w:rPr>
            </w:pPr>
            <w:r>
              <w:rPr>
                <w:color w:val="000000"/>
                <w:sz w:val="20"/>
                <w:szCs w:val="20"/>
              </w:rPr>
              <w:t>Willy Thompson, Gerl Harby</w:t>
            </w:r>
          </w:p>
        </w:tc>
        <w:tc>
          <w:tcPr>
            <w:tcW w:w="990" w:type="dxa"/>
            <w:shd w:val="clear" w:color="auto" w:fill="auto"/>
          </w:tcPr>
          <w:p w14:paraId="2465BF06" w14:textId="77777777" w:rsidR="009E0CA4" w:rsidRDefault="009E0CA4" w:rsidP="009E0CA4">
            <w:pPr>
              <w:rPr>
                <w:rFonts w:ascii="Calibri" w:hAnsi="Calibri" w:cs="Calibri"/>
                <w:color w:val="000000"/>
                <w:sz w:val="20"/>
                <w:szCs w:val="20"/>
              </w:rPr>
            </w:pPr>
          </w:p>
        </w:tc>
        <w:tc>
          <w:tcPr>
            <w:tcW w:w="1350" w:type="dxa"/>
            <w:shd w:val="clear" w:color="auto" w:fill="auto"/>
          </w:tcPr>
          <w:p w14:paraId="6E5E0246" w14:textId="00CEE033"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278A2101" w14:textId="1B7BB7C8"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2000BF9" w14:textId="7446306C" w:rsidR="009E0CA4" w:rsidRPr="00357A57" w:rsidRDefault="009E0CA4" w:rsidP="009E0CA4">
            <w:pPr>
              <w:rPr>
                <w:rFonts w:ascii="Calibri" w:hAnsi="Calibri" w:cs="Calibri"/>
                <w:sz w:val="20"/>
                <w:szCs w:val="20"/>
              </w:rPr>
            </w:pPr>
            <w:r>
              <w:rPr>
                <w:sz w:val="20"/>
                <w:szCs w:val="20"/>
              </w:rPr>
              <w:t>CNC Appendix. UW Libraries, Special Collections: Mountaineers Summit Registers 1907-2015, container 2. Diary.</w:t>
            </w:r>
          </w:p>
        </w:tc>
      </w:tr>
      <w:tr w:rsidR="009E0CA4" w14:paraId="11945CFF" w14:textId="36D8476B" w:rsidTr="009E0CA4">
        <w:trPr>
          <w:trHeight w:val="510"/>
        </w:trPr>
        <w:tc>
          <w:tcPr>
            <w:tcW w:w="1255" w:type="dxa"/>
            <w:shd w:val="clear" w:color="auto" w:fill="auto"/>
            <w:noWrap/>
          </w:tcPr>
          <w:p w14:paraId="141CAE6C" w14:textId="43BC907D" w:rsidR="009E0CA4" w:rsidRDefault="009E0CA4" w:rsidP="009E0CA4">
            <w:pPr>
              <w:rPr>
                <w:rFonts w:ascii="Calibri" w:hAnsi="Calibri" w:cs="Calibri"/>
                <w:color w:val="000000"/>
                <w:sz w:val="20"/>
                <w:szCs w:val="20"/>
              </w:rPr>
            </w:pPr>
            <w:r>
              <w:rPr>
                <w:color w:val="000000"/>
                <w:sz w:val="20"/>
                <w:szCs w:val="20"/>
              </w:rPr>
              <w:t>1941-07-19</w:t>
            </w:r>
          </w:p>
        </w:tc>
        <w:tc>
          <w:tcPr>
            <w:tcW w:w="437" w:type="dxa"/>
            <w:shd w:val="clear" w:color="auto" w:fill="auto"/>
            <w:noWrap/>
          </w:tcPr>
          <w:p w14:paraId="2B5C26B9" w14:textId="33FFE733" w:rsidR="009E0CA4" w:rsidRDefault="009E0CA4" w:rsidP="009E0CA4">
            <w:pPr>
              <w:jc w:val="center"/>
              <w:rPr>
                <w:rFonts w:ascii="Calibri" w:hAnsi="Calibri" w:cs="Calibri"/>
                <w:color w:val="000000"/>
                <w:sz w:val="20"/>
                <w:szCs w:val="20"/>
              </w:rPr>
            </w:pPr>
            <w:r>
              <w:rPr>
                <w:sz w:val="20"/>
                <w:szCs w:val="20"/>
              </w:rPr>
              <w:t>U</w:t>
            </w:r>
          </w:p>
        </w:tc>
        <w:tc>
          <w:tcPr>
            <w:tcW w:w="1453" w:type="dxa"/>
            <w:shd w:val="clear" w:color="auto" w:fill="auto"/>
          </w:tcPr>
          <w:p w14:paraId="0946631C" w14:textId="7B55568E" w:rsidR="009E0CA4" w:rsidRDefault="009E0CA4" w:rsidP="009E0CA4">
            <w:pPr>
              <w:rPr>
                <w:rFonts w:ascii="Calibri" w:hAnsi="Calibri" w:cs="Calibri"/>
                <w:color w:val="000000"/>
                <w:sz w:val="20"/>
                <w:szCs w:val="20"/>
              </w:rPr>
            </w:pPr>
            <w:r>
              <w:rPr>
                <w:color w:val="000000"/>
                <w:sz w:val="20"/>
                <w:szCs w:val="20"/>
              </w:rPr>
              <w:t>Mt Index-North Peak</w:t>
            </w:r>
          </w:p>
        </w:tc>
        <w:tc>
          <w:tcPr>
            <w:tcW w:w="1530" w:type="dxa"/>
            <w:shd w:val="clear" w:color="auto" w:fill="auto"/>
          </w:tcPr>
          <w:p w14:paraId="1040FB4B" w14:textId="77777777" w:rsidR="009E0CA4" w:rsidRDefault="009E0CA4" w:rsidP="009E0CA4">
            <w:pPr>
              <w:jc w:val="center"/>
              <w:rPr>
                <w:sz w:val="20"/>
                <w:szCs w:val="20"/>
              </w:rPr>
            </w:pPr>
          </w:p>
        </w:tc>
        <w:tc>
          <w:tcPr>
            <w:tcW w:w="450" w:type="dxa"/>
          </w:tcPr>
          <w:p w14:paraId="419C62DE" w14:textId="77777777" w:rsidR="009E0CA4" w:rsidRDefault="009E0CA4" w:rsidP="009E0CA4">
            <w:pPr>
              <w:jc w:val="center"/>
              <w:rPr>
                <w:sz w:val="20"/>
                <w:szCs w:val="20"/>
              </w:rPr>
            </w:pPr>
          </w:p>
        </w:tc>
        <w:tc>
          <w:tcPr>
            <w:tcW w:w="540" w:type="dxa"/>
            <w:shd w:val="clear" w:color="auto" w:fill="auto"/>
          </w:tcPr>
          <w:p w14:paraId="27F51E86" w14:textId="4D86C6E4" w:rsidR="009E0CA4" w:rsidRDefault="009E0CA4" w:rsidP="009E0CA4">
            <w:pPr>
              <w:jc w:val="center"/>
              <w:rPr>
                <w:sz w:val="20"/>
                <w:szCs w:val="20"/>
              </w:rPr>
            </w:pPr>
          </w:p>
        </w:tc>
        <w:tc>
          <w:tcPr>
            <w:tcW w:w="2520" w:type="dxa"/>
            <w:shd w:val="clear" w:color="auto" w:fill="auto"/>
          </w:tcPr>
          <w:p w14:paraId="01A0CFF4" w14:textId="13E68D49" w:rsidR="009E0CA4" w:rsidRDefault="009E0CA4" w:rsidP="009E0CA4">
            <w:pPr>
              <w:rPr>
                <w:rFonts w:ascii="Calibri" w:hAnsi="Calibri" w:cs="Calibri"/>
                <w:color w:val="000000"/>
                <w:sz w:val="20"/>
                <w:szCs w:val="20"/>
              </w:rPr>
            </w:pPr>
            <w:r>
              <w:rPr>
                <w:color w:val="000000"/>
                <w:sz w:val="20"/>
                <w:szCs w:val="20"/>
              </w:rPr>
              <w:t>Tom Campbell</w:t>
            </w:r>
          </w:p>
        </w:tc>
        <w:tc>
          <w:tcPr>
            <w:tcW w:w="990" w:type="dxa"/>
            <w:shd w:val="clear" w:color="auto" w:fill="auto"/>
          </w:tcPr>
          <w:p w14:paraId="11566BE1" w14:textId="0EC6DB33" w:rsidR="009E0CA4" w:rsidRDefault="009E0CA4" w:rsidP="009E0CA4">
            <w:pPr>
              <w:rPr>
                <w:rFonts w:ascii="Calibri" w:hAnsi="Calibri" w:cs="Calibri"/>
                <w:color w:val="000000"/>
                <w:sz w:val="20"/>
                <w:szCs w:val="20"/>
              </w:rPr>
            </w:pPr>
            <w:r>
              <w:rPr>
                <w:color w:val="000000"/>
                <w:sz w:val="20"/>
                <w:szCs w:val="20"/>
              </w:rPr>
              <w:t>IV, 5.7</w:t>
            </w:r>
          </w:p>
        </w:tc>
        <w:tc>
          <w:tcPr>
            <w:tcW w:w="1350" w:type="dxa"/>
            <w:shd w:val="clear" w:color="auto" w:fill="auto"/>
          </w:tcPr>
          <w:p w14:paraId="3B755EF9" w14:textId="7DD3F769"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20C93955" w14:textId="47C766B6"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2238A64B" w14:textId="293DBE18" w:rsidR="009E0CA4" w:rsidRPr="00357A57" w:rsidRDefault="009E0CA4" w:rsidP="009E0CA4">
            <w:pPr>
              <w:rPr>
                <w:rFonts w:ascii="Calibri" w:hAnsi="Calibri" w:cs="Calibri"/>
                <w:sz w:val="20"/>
                <w:szCs w:val="20"/>
              </w:rPr>
            </w:pPr>
            <w:r>
              <w:rPr>
                <w:sz w:val="20"/>
                <w:szCs w:val="20"/>
              </w:rPr>
              <w:t>CNC Chapter 12, 1</w:t>
            </w:r>
            <w:r w:rsidR="00FC6177">
              <w:rPr>
                <w:sz w:val="20"/>
                <w:szCs w:val="20"/>
              </w:rPr>
              <w:t>80-181</w:t>
            </w:r>
            <w:r>
              <w:rPr>
                <w:sz w:val="20"/>
                <w:szCs w:val="20"/>
              </w:rPr>
              <w:t>. Diary.</w:t>
            </w:r>
          </w:p>
        </w:tc>
      </w:tr>
      <w:tr w:rsidR="0090226F" w14:paraId="4162A8E2" w14:textId="77777777" w:rsidTr="009E0CA4">
        <w:trPr>
          <w:trHeight w:val="510"/>
        </w:trPr>
        <w:tc>
          <w:tcPr>
            <w:tcW w:w="1255" w:type="dxa"/>
            <w:shd w:val="clear" w:color="auto" w:fill="auto"/>
            <w:noWrap/>
          </w:tcPr>
          <w:p w14:paraId="2F8534A8" w14:textId="5C211CC1" w:rsidR="0090226F" w:rsidRDefault="0090226F" w:rsidP="009E0CA4">
            <w:pPr>
              <w:rPr>
                <w:color w:val="000000"/>
                <w:sz w:val="20"/>
                <w:szCs w:val="20"/>
              </w:rPr>
            </w:pPr>
            <w:r>
              <w:rPr>
                <w:color w:val="000000"/>
                <w:sz w:val="20"/>
                <w:szCs w:val="20"/>
              </w:rPr>
              <w:t>1941-07-27</w:t>
            </w:r>
          </w:p>
        </w:tc>
        <w:tc>
          <w:tcPr>
            <w:tcW w:w="437" w:type="dxa"/>
            <w:shd w:val="clear" w:color="auto" w:fill="auto"/>
            <w:noWrap/>
          </w:tcPr>
          <w:p w14:paraId="2441E5C7" w14:textId="7D590727" w:rsidR="0090226F" w:rsidRDefault="0090226F" w:rsidP="009E0CA4">
            <w:pPr>
              <w:jc w:val="center"/>
              <w:rPr>
                <w:color w:val="000000"/>
                <w:sz w:val="20"/>
                <w:szCs w:val="20"/>
              </w:rPr>
            </w:pPr>
            <w:r>
              <w:rPr>
                <w:color w:val="000000"/>
                <w:sz w:val="20"/>
                <w:szCs w:val="20"/>
              </w:rPr>
              <w:t>U</w:t>
            </w:r>
          </w:p>
        </w:tc>
        <w:tc>
          <w:tcPr>
            <w:tcW w:w="1453" w:type="dxa"/>
            <w:shd w:val="clear" w:color="auto" w:fill="auto"/>
          </w:tcPr>
          <w:p w14:paraId="0F18C77B" w14:textId="51BC1048" w:rsidR="0090226F" w:rsidRDefault="0090226F" w:rsidP="009E0CA4">
            <w:pPr>
              <w:rPr>
                <w:color w:val="000000"/>
                <w:sz w:val="20"/>
                <w:szCs w:val="20"/>
              </w:rPr>
            </w:pPr>
            <w:r>
              <w:rPr>
                <w:color w:val="000000"/>
                <w:sz w:val="20"/>
                <w:szCs w:val="20"/>
              </w:rPr>
              <w:t>The Tooth</w:t>
            </w:r>
          </w:p>
        </w:tc>
        <w:tc>
          <w:tcPr>
            <w:tcW w:w="1530" w:type="dxa"/>
            <w:shd w:val="clear" w:color="auto" w:fill="auto"/>
          </w:tcPr>
          <w:p w14:paraId="44A97866" w14:textId="77777777" w:rsidR="0090226F" w:rsidRDefault="0090226F" w:rsidP="009E0CA4">
            <w:pPr>
              <w:rPr>
                <w:color w:val="000000"/>
                <w:sz w:val="20"/>
                <w:szCs w:val="20"/>
              </w:rPr>
            </w:pPr>
          </w:p>
        </w:tc>
        <w:tc>
          <w:tcPr>
            <w:tcW w:w="450" w:type="dxa"/>
          </w:tcPr>
          <w:p w14:paraId="347CBC2B" w14:textId="77777777" w:rsidR="0090226F" w:rsidRDefault="0090226F" w:rsidP="009E0CA4">
            <w:pPr>
              <w:jc w:val="center"/>
              <w:rPr>
                <w:rFonts w:ascii="Calibri" w:hAnsi="Calibri" w:cs="Calibri"/>
                <w:color w:val="000000"/>
                <w:sz w:val="20"/>
                <w:szCs w:val="20"/>
              </w:rPr>
            </w:pPr>
          </w:p>
        </w:tc>
        <w:tc>
          <w:tcPr>
            <w:tcW w:w="540" w:type="dxa"/>
            <w:shd w:val="clear" w:color="auto" w:fill="auto"/>
          </w:tcPr>
          <w:p w14:paraId="304B92AA" w14:textId="77777777" w:rsidR="0090226F" w:rsidRDefault="0090226F" w:rsidP="009E0CA4">
            <w:pPr>
              <w:jc w:val="center"/>
              <w:rPr>
                <w:color w:val="000000"/>
                <w:sz w:val="20"/>
                <w:szCs w:val="20"/>
              </w:rPr>
            </w:pPr>
          </w:p>
        </w:tc>
        <w:tc>
          <w:tcPr>
            <w:tcW w:w="2520" w:type="dxa"/>
            <w:shd w:val="clear" w:color="auto" w:fill="auto"/>
          </w:tcPr>
          <w:p w14:paraId="5E4663D0" w14:textId="540069B5" w:rsidR="0090226F" w:rsidRDefault="0090226F" w:rsidP="009E0CA4">
            <w:pPr>
              <w:rPr>
                <w:color w:val="000000"/>
                <w:sz w:val="20"/>
                <w:szCs w:val="20"/>
              </w:rPr>
            </w:pPr>
            <w:r>
              <w:rPr>
                <w:color w:val="000000"/>
                <w:sz w:val="20"/>
                <w:szCs w:val="20"/>
              </w:rPr>
              <w:t>Ed Kennedy, Jim Crooks, Tom Campbell</w:t>
            </w:r>
          </w:p>
        </w:tc>
        <w:tc>
          <w:tcPr>
            <w:tcW w:w="990" w:type="dxa"/>
            <w:shd w:val="clear" w:color="auto" w:fill="auto"/>
          </w:tcPr>
          <w:p w14:paraId="4D701D85" w14:textId="3764AC88" w:rsidR="0090226F" w:rsidRDefault="0090226F" w:rsidP="009E0CA4">
            <w:pPr>
              <w:rPr>
                <w:color w:val="000000"/>
                <w:sz w:val="20"/>
                <w:szCs w:val="20"/>
              </w:rPr>
            </w:pPr>
            <w:r>
              <w:rPr>
                <w:color w:val="000000"/>
                <w:sz w:val="20"/>
                <w:szCs w:val="20"/>
              </w:rPr>
              <w:t>5</w:t>
            </w:r>
          </w:p>
        </w:tc>
        <w:tc>
          <w:tcPr>
            <w:tcW w:w="1350" w:type="dxa"/>
            <w:shd w:val="clear" w:color="auto" w:fill="auto"/>
          </w:tcPr>
          <w:p w14:paraId="612953ED" w14:textId="675BC53C" w:rsidR="0090226F" w:rsidRDefault="0090226F" w:rsidP="009E0CA4">
            <w:pPr>
              <w:rPr>
                <w:color w:val="000000"/>
                <w:sz w:val="20"/>
                <w:szCs w:val="20"/>
              </w:rPr>
            </w:pPr>
            <w:r>
              <w:rPr>
                <w:color w:val="000000"/>
                <w:sz w:val="20"/>
                <w:szCs w:val="20"/>
              </w:rPr>
              <w:t>WA-Cascade Range</w:t>
            </w:r>
          </w:p>
        </w:tc>
        <w:tc>
          <w:tcPr>
            <w:tcW w:w="990" w:type="dxa"/>
            <w:shd w:val="clear" w:color="auto" w:fill="auto"/>
            <w:noWrap/>
          </w:tcPr>
          <w:p w14:paraId="0985986C" w14:textId="054BBE54" w:rsidR="0090226F" w:rsidRDefault="0090226F" w:rsidP="009E0CA4">
            <w:pPr>
              <w:jc w:val="center"/>
              <w:rPr>
                <w:color w:val="000000"/>
                <w:sz w:val="20"/>
                <w:szCs w:val="20"/>
              </w:rPr>
            </w:pPr>
            <w:r>
              <w:rPr>
                <w:color w:val="000000"/>
                <w:sz w:val="20"/>
                <w:szCs w:val="20"/>
              </w:rPr>
              <w:t>Alp</w:t>
            </w:r>
          </w:p>
        </w:tc>
        <w:tc>
          <w:tcPr>
            <w:tcW w:w="3150" w:type="dxa"/>
          </w:tcPr>
          <w:p w14:paraId="65351B3C" w14:textId="151C0D6C" w:rsidR="0090226F" w:rsidRDefault="0090226F" w:rsidP="009E0CA4">
            <w:pPr>
              <w:rPr>
                <w:sz w:val="20"/>
                <w:szCs w:val="20"/>
              </w:rPr>
            </w:pPr>
            <w:r>
              <w:rPr>
                <w:sz w:val="20"/>
                <w:szCs w:val="20"/>
              </w:rPr>
              <w:t>Seattle Times, July 30, 1941, 14. “Mountaineer Recovering from Fall Off Peak”.</w:t>
            </w:r>
          </w:p>
        </w:tc>
      </w:tr>
      <w:tr w:rsidR="009E0CA4" w14:paraId="20CBE2F2" w14:textId="72505D97" w:rsidTr="009E0CA4">
        <w:trPr>
          <w:trHeight w:val="510"/>
        </w:trPr>
        <w:tc>
          <w:tcPr>
            <w:tcW w:w="1255" w:type="dxa"/>
            <w:shd w:val="clear" w:color="auto" w:fill="auto"/>
            <w:noWrap/>
          </w:tcPr>
          <w:p w14:paraId="03C05BE3" w14:textId="1BE802E6" w:rsidR="009E0CA4" w:rsidRDefault="009E0CA4" w:rsidP="009E0CA4">
            <w:pPr>
              <w:rPr>
                <w:rFonts w:ascii="Calibri" w:hAnsi="Calibri" w:cs="Calibri"/>
                <w:color w:val="000000"/>
                <w:sz w:val="20"/>
                <w:szCs w:val="20"/>
              </w:rPr>
            </w:pPr>
            <w:r>
              <w:rPr>
                <w:color w:val="000000"/>
                <w:sz w:val="20"/>
                <w:szCs w:val="20"/>
              </w:rPr>
              <w:t>1941-09-28</w:t>
            </w:r>
          </w:p>
        </w:tc>
        <w:tc>
          <w:tcPr>
            <w:tcW w:w="437" w:type="dxa"/>
            <w:shd w:val="clear" w:color="auto" w:fill="auto"/>
            <w:noWrap/>
          </w:tcPr>
          <w:p w14:paraId="0591BE41" w14:textId="2EC3F537"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33C6C39" w14:textId="2EA319A5" w:rsidR="009E0CA4" w:rsidRDefault="009E0CA4" w:rsidP="009E0CA4">
            <w:pPr>
              <w:rPr>
                <w:rFonts w:ascii="Calibri" w:hAnsi="Calibri" w:cs="Calibri"/>
                <w:color w:val="000000"/>
                <w:sz w:val="20"/>
                <w:szCs w:val="20"/>
              </w:rPr>
            </w:pPr>
            <w:r>
              <w:rPr>
                <w:color w:val="000000"/>
                <w:sz w:val="20"/>
                <w:szCs w:val="20"/>
              </w:rPr>
              <w:t>Guye Peak</w:t>
            </w:r>
          </w:p>
        </w:tc>
        <w:tc>
          <w:tcPr>
            <w:tcW w:w="1530" w:type="dxa"/>
            <w:shd w:val="clear" w:color="auto" w:fill="auto"/>
          </w:tcPr>
          <w:p w14:paraId="1B810ECA" w14:textId="421BA08A" w:rsidR="009E0CA4" w:rsidRDefault="009E0CA4" w:rsidP="009E0CA4">
            <w:pPr>
              <w:rPr>
                <w:rFonts w:ascii="Calibri" w:hAnsi="Calibri" w:cs="Calibri"/>
                <w:color w:val="000000"/>
                <w:sz w:val="20"/>
                <w:szCs w:val="20"/>
              </w:rPr>
            </w:pPr>
            <w:r>
              <w:rPr>
                <w:color w:val="000000"/>
                <w:sz w:val="20"/>
                <w:szCs w:val="20"/>
              </w:rPr>
              <w:t>Beckey's Chimney</w:t>
            </w:r>
          </w:p>
        </w:tc>
        <w:tc>
          <w:tcPr>
            <w:tcW w:w="450" w:type="dxa"/>
          </w:tcPr>
          <w:p w14:paraId="6AF893C0"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412119A6" w14:textId="38EAA08E" w:rsidR="009E0CA4" w:rsidRDefault="009E0CA4" w:rsidP="009E0CA4">
            <w:pPr>
              <w:jc w:val="center"/>
              <w:rPr>
                <w:rFonts w:ascii="Calibri" w:hAnsi="Calibri" w:cs="Calibri"/>
                <w:color w:val="000000"/>
                <w:sz w:val="20"/>
                <w:szCs w:val="20"/>
              </w:rPr>
            </w:pPr>
            <w:r>
              <w:rPr>
                <w:color w:val="000000"/>
                <w:sz w:val="20"/>
                <w:szCs w:val="20"/>
              </w:rPr>
              <w:t>X</w:t>
            </w:r>
          </w:p>
        </w:tc>
        <w:tc>
          <w:tcPr>
            <w:tcW w:w="2520" w:type="dxa"/>
            <w:shd w:val="clear" w:color="auto" w:fill="auto"/>
          </w:tcPr>
          <w:p w14:paraId="2DE1DA9C" w14:textId="1C1E39EF" w:rsidR="009E0CA4" w:rsidRDefault="009E0CA4" w:rsidP="009E0CA4">
            <w:pPr>
              <w:rPr>
                <w:rFonts w:ascii="Calibri" w:hAnsi="Calibri" w:cs="Calibri"/>
                <w:color w:val="000000"/>
                <w:sz w:val="20"/>
                <w:szCs w:val="20"/>
              </w:rPr>
            </w:pPr>
            <w:r>
              <w:rPr>
                <w:color w:val="000000"/>
                <w:sz w:val="20"/>
                <w:szCs w:val="20"/>
              </w:rPr>
              <w:t>Helmy Beckey, Walt Varney, Tom Campbell</w:t>
            </w:r>
          </w:p>
        </w:tc>
        <w:tc>
          <w:tcPr>
            <w:tcW w:w="990" w:type="dxa"/>
            <w:shd w:val="clear" w:color="auto" w:fill="auto"/>
          </w:tcPr>
          <w:p w14:paraId="4C8C5C53" w14:textId="4EA15134" w:rsidR="009E0CA4" w:rsidRDefault="009E0CA4" w:rsidP="009E0CA4">
            <w:pPr>
              <w:rPr>
                <w:rFonts w:ascii="Calibri" w:hAnsi="Calibri" w:cs="Calibri"/>
                <w:color w:val="000000"/>
                <w:sz w:val="20"/>
                <w:szCs w:val="20"/>
              </w:rPr>
            </w:pPr>
            <w:r>
              <w:rPr>
                <w:color w:val="000000"/>
                <w:sz w:val="20"/>
                <w:szCs w:val="20"/>
              </w:rPr>
              <w:t>5.7</w:t>
            </w:r>
          </w:p>
        </w:tc>
        <w:tc>
          <w:tcPr>
            <w:tcW w:w="1350" w:type="dxa"/>
            <w:shd w:val="clear" w:color="auto" w:fill="auto"/>
          </w:tcPr>
          <w:p w14:paraId="3FBECB32" w14:textId="1DB50764"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15861E59" w14:textId="44E95674"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10235B9A" w14:textId="13C7BDF6" w:rsidR="009E0CA4" w:rsidRPr="00357A57" w:rsidRDefault="009E0CA4" w:rsidP="009E0CA4">
            <w:pPr>
              <w:rPr>
                <w:rFonts w:ascii="Calibri" w:hAnsi="Calibri" w:cs="Calibri"/>
                <w:sz w:val="20"/>
                <w:szCs w:val="20"/>
              </w:rPr>
            </w:pPr>
            <w:r>
              <w:rPr>
                <w:sz w:val="20"/>
                <w:szCs w:val="20"/>
              </w:rPr>
              <w:t>CNC Appendix. UW Libraries, Special Collections: Mountaineers Summit Registers 1907-2015, container 3. Diary. CAG, Volume 1, 167.</w:t>
            </w:r>
          </w:p>
        </w:tc>
      </w:tr>
      <w:tr w:rsidR="00A3136C" w14:paraId="66F303A1" w14:textId="77777777" w:rsidTr="009E0CA4">
        <w:trPr>
          <w:trHeight w:val="510"/>
        </w:trPr>
        <w:tc>
          <w:tcPr>
            <w:tcW w:w="1255" w:type="dxa"/>
            <w:shd w:val="clear" w:color="auto" w:fill="auto"/>
            <w:noWrap/>
          </w:tcPr>
          <w:p w14:paraId="311C0CFE" w14:textId="2B12125A" w:rsidR="00A3136C" w:rsidRDefault="00A3136C" w:rsidP="009E0CA4">
            <w:pPr>
              <w:rPr>
                <w:color w:val="000000"/>
                <w:sz w:val="20"/>
                <w:szCs w:val="20"/>
              </w:rPr>
            </w:pPr>
            <w:r>
              <w:rPr>
                <w:color w:val="000000"/>
                <w:sz w:val="20"/>
                <w:szCs w:val="20"/>
              </w:rPr>
              <w:t>1941-Fall</w:t>
            </w:r>
          </w:p>
        </w:tc>
        <w:tc>
          <w:tcPr>
            <w:tcW w:w="437" w:type="dxa"/>
            <w:shd w:val="clear" w:color="auto" w:fill="auto"/>
            <w:noWrap/>
          </w:tcPr>
          <w:p w14:paraId="1C2B44EB" w14:textId="6F56D8BD" w:rsidR="00A3136C" w:rsidRDefault="00A3136C" w:rsidP="009E0CA4">
            <w:pPr>
              <w:jc w:val="center"/>
              <w:rPr>
                <w:color w:val="000000"/>
                <w:sz w:val="20"/>
                <w:szCs w:val="20"/>
              </w:rPr>
            </w:pPr>
            <w:r>
              <w:rPr>
                <w:color w:val="000000"/>
                <w:sz w:val="20"/>
                <w:szCs w:val="20"/>
              </w:rPr>
              <w:t>N</w:t>
            </w:r>
          </w:p>
        </w:tc>
        <w:tc>
          <w:tcPr>
            <w:tcW w:w="1453" w:type="dxa"/>
            <w:shd w:val="clear" w:color="auto" w:fill="auto"/>
          </w:tcPr>
          <w:p w14:paraId="42FF9A47" w14:textId="460DC45E" w:rsidR="00A3136C" w:rsidRDefault="00A3136C" w:rsidP="009E0CA4">
            <w:pPr>
              <w:rPr>
                <w:color w:val="000000"/>
                <w:sz w:val="20"/>
                <w:szCs w:val="20"/>
              </w:rPr>
            </w:pPr>
            <w:r>
              <w:rPr>
                <w:color w:val="000000"/>
                <w:sz w:val="20"/>
                <w:szCs w:val="20"/>
              </w:rPr>
              <w:t>Kangaroo Ridge</w:t>
            </w:r>
          </w:p>
        </w:tc>
        <w:tc>
          <w:tcPr>
            <w:tcW w:w="1530" w:type="dxa"/>
            <w:shd w:val="clear" w:color="auto" w:fill="auto"/>
          </w:tcPr>
          <w:p w14:paraId="62CE6464" w14:textId="0644DEBE" w:rsidR="00A3136C" w:rsidRDefault="00A3136C" w:rsidP="009E0CA4">
            <w:pPr>
              <w:rPr>
                <w:color w:val="000000"/>
                <w:sz w:val="20"/>
                <w:szCs w:val="20"/>
              </w:rPr>
            </w:pPr>
            <w:r>
              <w:rPr>
                <w:color w:val="000000"/>
                <w:sz w:val="20"/>
                <w:szCs w:val="20"/>
              </w:rPr>
              <w:t>Recon of area. Poor weather.</w:t>
            </w:r>
          </w:p>
        </w:tc>
        <w:tc>
          <w:tcPr>
            <w:tcW w:w="450" w:type="dxa"/>
          </w:tcPr>
          <w:p w14:paraId="22EE3EED" w14:textId="77777777" w:rsidR="00A3136C" w:rsidRDefault="00A3136C" w:rsidP="009E0CA4">
            <w:pPr>
              <w:jc w:val="center"/>
              <w:rPr>
                <w:rFonts w:ascii="Calibri" w:hAnsi="Calibri" w:cs="Calibri"/>
                <w:color w:val="000000"/>
                <w:sz w:val="20"/>
                <w:szCs w:val="20"/>
              </w:rPr>
            </w:pPr>
          </w:p>
        </w:tc>
        <w:tc>
          <w:tcPr>
            <w:tcW w:w="540" w:type="dxa"/>
            <w:shd w:val="clear" w:color="auto" w:fill="auto"/>
          </w:tcPr>
          <w:p w14:paraId="28F0C179" w14:textId="77777777" w:rsidR="00A3136C" w:rsidRDefault="00A3136C" w:rsidP="009E0CA4">
            <w:pPr>
              <w:jc w:val="center"/>
              <w:rPr>
                <w:color w:val="000000"/>
                <w:sz w:val="20"/>
                <w:szCs w:val="20"/>
              </w:rPr>
            </w:pPr>
          </w:p>
        </w:tc>
        <w:tc>
          <w:tcPr>
            <w:tcW w:w="2520" w:type="dxa"/>
            <w:shd w:val="clear" w:color="auto" w:fill="auto"/>
          </w:tcPr>
          <w:p w14:paraId="373AFB5A" w14:textId="3A4BDCD6" w:rsidR="00A3136C" w:rsidRDefault="00A3136C" w:rsidP="009E0CA4">
            <w:pPr>
              <w:rPr>
                <w:color w:val="000000"/>
                <w:sz w:val="20"/>
                <w:szCs w:val="20"/>
              </w:rPr>
            </w:pPr>
            <w:r>
              <w:rPr>
                <w:color w:val="000000"/>
                <w:sz w:val="20"/>
                <w:szCs w:val="20"/>
              </w:rPr>
              <w:t>Walt Varney, Jim Crooks</w:t>
            </w:r>
          </w:p>
        </w:tc>
        <w:tc>
          <w:tcPr>
            <w:tcW w:w="990" w:type="dxa"/>
            <w:shd w:val="clear" w:color="auto" w:fill="auto"/>
          </w:tcPr>
          <w:p w14:paraId="6CC96E9B" w14:textId="77777777" w:rsidR="00A3136C" w:rsidRDefault="00A3136C" w:rsidP="009E0CA4">
            <w:pPr>
              <w:rPr>
                <w:color w:val="000000"/>
                <w:sz w:val="20"/>
                <w:szCs w:val="20"/>
              </w:rPr>
            </w:pPr>
          </w:p>
        </w:tc>
        <w:tc>
          <w:tcPr>
            <w:tcW w:w="1350" w:type="dxa"/>
            <w:shd w:val="clear" w:color="auto" w:fill="auto"/>
          </w:tcPr>
          <w:p w14:paraId="06A51205" w14:textId="50BDBEA7" w:rsidR="00A3136C" w:rsidRDefault="00A3136C" w:rsidP="009E0CA4">
            <w:pPr>
              <w:rPr>
                <w:color w:val="000000"/>
                <w:sz w:val="20"/>
                <w:szCs w:val="20"/>
              </w:rPr>
            </w:pPr>
            <w:r>
              <w:rPr>
                <w:color w:val="000000"/>
                <w:sz w:val="20"/>
                <w:szCs w:val="20"/>
              </w:rPr>
              <w:t>WA-Cascade Range</w:t>
            </w:r>
          </w:p>
        </w:tc>
        <w:tc>
          <w:tcPr>
            <w:tcW w:w="990" w:type="dxa"/>
            <w:shd w:val="clear" w:color="auto" w:fill="auto"/>
            <w:noWrap/>
          </w:tcPr>
          <w:p w14:paraId="05B0F7E7" w14:textId="0AB9D596" w:rsidR="00A3136C" w:rsidRDefault="00A3136C" w:rsidP="009E0CA4">
            <w:pPr>
              <w:jc w:val="center"/>
              <w:rPr>
                <w:color w:val="000000"/>
                <w:sz w:val="20"/>
                <w:szCs w:val="20"/>
              </w:rPr>
            </w:pPr>
            <w:r>
              <w:rPr>
                <w:color w:val="000000"/>
                <w:sz w:val="20"/>
                <w:szCs w:val="20"/>
              </w:rPr>
              <w:t>Alp</w:t>
            </w:r>
          </w:p>
        </w:tc>
        <w:tc>
          <w:tcPr>
            <w:tcW w:w="3150" w:type="dxa"/>
          </w:tcPr>
          <w:p w14:paraId="7123013A" w14:textId="4BC07997" w:rsidR="00A3136C" w:rsidRDefault="00A3136C" w:rsidP="009E0CA4">
            <w:pPr>
              <w:rPr>
                <w:sz w:val="20"/>
                <w:szCs w:val="20"/>
              </w:rPr>
            </w:pPr>
            <w:r>
              <w:rPr>
                <w:sz w:val="20"/>
                <w:szCs w:val="20"/>
              </w:rPr>
              <w:t>CNC, Chapter 4, 47-48.</w:t>
            </w:r>
          </w:p>
        </w:tc>
      </w:tr>
      <w:tr w:rsidR="009E0CA4" w14:paraId="683CFC4A" w14:textId="377DCC3B" w:rsidTr="009E0CA4">
        <w:trPr>
          <w:trHeight w:val="620"/>
        </w:trPr>
        <w:tc>
          <w:tcPr>
            <w:tcW w:w="1255" w:type="dxa"/>
            <w:shd w:val="clear" w:color="auto" w:fill="auto"/>
            <w:noWrap/>
          </w:tcPr>
          <w:p w14:paraId="48CE2A7E" w14:textId="7A8E7044" w:rsidR="009E0CA4" w:rsidRDefault="009E0CA4" w:rsidP="009E0CA4">
            <w:pPr>
              <w:rPr>
                <w:rFonts w:ascii="Calibri" w:hAnsi="Calibri" w:cs="Calibri"/>
                <w:color w:val="000000"/>
                <w:sz w:val="20"/>
                <w:szCs w:val="20"/>
              </w:rPr>
            </w:pPr>
            <w:r>
              <w:rPr>
                <w:color w:val="000000"/>
                <w:sz w:val="20"/>
                <w:szCs w:val="20"/>
              </w:rPr>
              <w:t>1941-11-09</w:t>
            </w:r>
          </w:p>
        </w:tc>
        <w:tc>
          <w:tcPr>
            <w:tcW w:w="437" w:type="dxa"/>
            <w:shd w:val="clear" w:color="auto" w:fill="auto"/>
            <w:noWrap/>
          </w:tcPr>
          <w:p w14:paraId="2840EFAD" w14:textId="4575EC72"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E3799C3" w14:textId="57FCA21C" w:rsidR="009E0CA4" w:rsidRDefault="009E0CA4" w:rsidP="009E0CA4">
            <w:pPr>
              <w:rPr>
                <w:rFonts w:ascii="Calibri" w:hAnsi="Calibri" w:cs="Calibri"/>
                <w:color w:val="000000"/>
                <w:sz w:val="20"/>
                <w:szCs w:val="20"/>
              </w:rPr>
            </w:pPr>
            <w:r>
              <w:rPr>
                <w:color w:val="000000"/>
                <w:sz w:val="20"/>
                <w:szCs w:val="20"/>
              </w:rPr>
              <w:t>Leaning Spire</w:t>
            </w:r>
          </w:p>
        </w:tc>
        <w:tc>
          <w:tcPr>
            <w:tcW w:w="1530" w:type="dxa"/>
            <w:shd w:val="clear" w:color="auto" w:fill="auto"/>
          </w:tcPr>
          <w:p w14:paraId="648991F3" w14:textId="11E3FE11" w:rsidR="009E0CA4" w:rsidRDefault="009E0CA4" w:rsidP="009E0CA4">
            <w:pPr>
              <w:rPr>
                <w:rFonts w:ascii="Calibri" w:hAnsi="Calibri" w:cs="Calibri"/>
                <w:color w:val="000000"/>
                <w:sz w:val="20"/>
                <w:szCs w:val="20"/>
              </w:rPr>
            </w:pPr>
            <w:r>
              <w:rPr>
                <w:color w:val="000000"/>
                <w:sz w:val="20"/>
                <w:szCs w:val="20"/>
              </w:rPr>
              <w:t>West Route</w:t>
            </w:r>
          </w:p>
        </w:tc>
        <w:tc>
          <w:tcPr>
            <w:tcW w:w="450" w:type="dxa"/>
          </w:tcPr>
          <w:p w14:paraId="58F87949" w14:textId="7296893F"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0CB10C3E" w14:textId="13A195D9" w:rsidR="009E0CA4" w:rsidRDefault="009E0CA4" w:rsidP="009E0CA4">
            <w:pPr>
              <w:jc w:val="center"/>
              <w:rPr>
                <w:rFonts w:ascii="Calibri" w:hAnsi="Calibri" w:cs="Calibri"/>
                <w:color w:val="000000"/>
                <w:sz w:val="20"/>
                <w:szCs w:val="20"/>
              </w:rPr>
            </w:pPr>
          </w:p>
        </w:tc>
        <w:tc>
          <w:tcPr>
            <w:tcW w:w="2520" w:type="dxa"/>
            <w:shd w:val="clear" w:color="auto" w:fill="auto"/>
          </w:tcPr>
          <w:p w14:paraId="7F2F6EC0" w14:textId="141C2323" w:rsidR="009E0CA4" w:rsidRDefault="009E0CA4" w:rsidP="009E0CA4">
            <w:pPr>
              <w:rPr>
                <w:rFonts w:ascii="Calibri" w:hAnsi="Calibri" w:cs="Calibri"/>
                <w:color w:val="000000"/>
                <w:sz w:val="20"/>
                <w:szCs w:val="20"/>
              </w:rPr>
            </w:pPr>
            <w:r>
              <w:rPr>
                <w:color w:val="000000"/>
                <w:sz w:val="20"/>
                <w:szCs w:val="20"/>
              </w:rPr>
              <w:t>Louis Grahm, Walt Varney</w:t>
            </w:r>
          </w:p>
        </w:tc>
        <w:tc>
          <w:tcPr>
            <w:tcW w:w="990" w:type="dxa"/>
            <w:shd w:val="clear" w:color="auto" w:fill="auto"/>
          </w:tcPr>
          <w:p w14:paraId="59B8BFD9" w14:textId="167CA2E6" w:rsidR="009E0CA4" w:rsidRDefault="009E0CA4" w:rsidP="009E0CA4">
            <w:pPr>
              <w:rPr>
                <w:rFonts w:ascii="Calibri" w:hAnsi="Calibri" w:cs="Calibri"/>
                <w:color w:val="000000"/>
                <w:sz w:val="20"/>
                <w:szCs w:val="20"/>
              </w:rPr>
            </w:pPr>
            <w:r>
              <w:rPr>
                <w:color w:val="000000"/>
                <w:sz w:val="20"/>
                <w:szCs w:val="20"/>
              </w:rPr>
              <w:t>III, 5.2</w:t>
            </w:r>
          </w:p>
        </w:tc>
        <w:tc>
          <w:tcPr>
            <w:tcW w:w="1350" w:type="dxa"/>
            <w:shd w:val="clear" w:color="auto" w:fill="auto"/>
          </w:tcPr>
          <w:p w14:paraId="1FA4CAAA" w14:textId="46821956"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0FFFA5A4" w14:textId="0812D289"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7010D07E" w14:textId="7E18915C" w:rsidR="009E0CA4" w:rsidRPr="00357A57" w:rsidRDefault="009E0CA4" w:rsidP="009E0CA4">
            <w:pPr>
              <w:rPr>
                <w:rFonts w:ascii="Calibri" w:hAnsi="Calibri" w:cs="Calibri"/>
                <w:sz w:val="20"/>
                <w:szCs w:val="20"/>
              </w:rPr>
            </w:pPr>
            <w:r>
              <w:rPr>
                <w:sz w:val="20"/>
                <w:szCs w:val="20"/>
              </w:rPr>
              <w:t>CNC Appendix. Diary. CAG, Volume 1, 210 &amp; 213.</w:t>
            </w:r>
          </w:p>
        </w:tc>
      </w:tr>
    </w:tbl>
    <w:p w14:paraId="00912F03" w14:textId="4ECA0668" w:rsidR="003B2EC1" w:rsidRDefault="003B2EC1"/>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345388" w14:paraId="6CBC68AC" w14:textId="77777777" w:rsidTr="001E0FBB">
        <w:trPr>
          <w:trHeight w:val="350"/>
        </w:trPr>
        <w:tc>
          <w:tcPr>
            <w:tcW w:w="14665" w:type="dxa"/>
            <w:gridSpan w:val="11"/>
            <w:shd w:val="clear" w:color="auto" w:fill="00B0F0"/>
            <w:noWrap/>
            <w:vAlign w:val="center"/>
          </w:tcPr>
          <w:p w14:paraId="7D48CBB9" w14:textId="6223556D" w:rsidR="00345388" w:rsidRPr="00257A19" w:rsidRDefault="00345388" w:rsidP="001E0FBB">
            <w:pPr>
              <w:jc w:val="center"/>
              <w:rPr>
                <w:rFonts w:ascii="Calibri" w:hAnsi="Calibri" w:cs="Calibri"/>
                <w:b/>
                <w:bCs/>
                <w:sz w:val="20"/>
                <w:szCs w:val="20"/>
              </w:rPr>
            </w:pPr>
            <w:r w:rsidRPr="00257A19">
              <w:rPr>
                <w:rFonts w:ascii="Calibri" w:hAnsi="Calibri" w:cs="Calibri"/>
                <w:b/>
                <w:bCs/>
                <w:sz w:val="20"/>
                <w:szCs w:val="20"/>
              </w:rPr>
              <w:t>1942</w:t>
            </w:r>
          </w:p>
        </w:tc>
      </w:tr>
      <w:tr w:rsidR="00345388" w14:paraId="13B67F7C" w14:textId="77777777" w:rsidTr="00345388">
        <w:trPr>
          <w:trHeight w:val="510"/>
        </w:trPr>
        <w:tc>
          <w:tcPr>
            <w:tcW w:w="1255" w:type="dxa"/>
            <w:shd w:val="clear" w:color="auto" w:fill="FFFF00"/>
            <w:noWrap/>
            <w:vAlign w:val="bottom"/>
          </w:tcPr>
          <w:p w14:paraId="4DFB47D8" w14:textId="4020D453"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Ascent Date</w:t>
            </w:r>
          </w:p>
        </w:tc>
        <w:tc>
          <w:tcPr>
            <w:tcW w:w="437" w:type="dxa"/>
            <w:shd w:val="clear" w:color="auto" w:fill="FFFF00"/>
            <w:noWrap/>
            <w:vAlign w:val="bottom"/>
          </w:tcPr>
          <w:p w14:paraId="3C001870" w14:textId="467E51D0"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AT</w:t>
            </w:r>
          </w:p>
        </w:tc>
        <w:tc>
          <w:tcPr>
            <w:tcW w:w="1453" w:type="dxa"/>
            <w:shd w:val="clear" w:color="auto" w:fill="FFFF00"/>
            <w:vAlign w:val="bottom"/>
          </w:tcPr>
          <w:p w14:paraId="6AB65AE6" w14:textId="77157459"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Peak</w:t>
            </w:r>
          </w:p>
        </w:tc>
        <w:tc>
          <w:tcPr>
            <w:tcW w:w="1530" w:type="dxa"/>
            <w:shd w:val="clear" w:color="auto" w:fill="FFFF00"/>
            <w:vAlign w:val="bottom"/>
          </w:tcPr>
          <w:p w14:paraId="70CA1E11" w14:textId="0D1D67BB"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Route</w:t>
            </w:r>
          </w:p>
        </w:tc>
        <w:tc>
          <w:tcPr>
            <w:tcW w:w="450" w:type="dxa"/>
            <w:shd w:val="clear" w:color="auto" w:fill="FFFF00"/>
            <w:vAlign w:val="bottom"/>
          </w:tcPr>
          <w:p w14:paraId="14F05D54" w14:textId="3C212BE7"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FA</w:t>
            </w:r>
          </w:p>
        </w:tc>
        <w:tc>
          <w:tcPr>
            <w:tcW w:w="540" w:type="dxa"/>
            <w:shd w:val="clear" w:color="auto" w:fill="FFFF00"/>
            <w:vAlign w:val="bottom"/>
          </w:tcPr>
          <w:p w14:paraId="64390966" w14:textId="5F9E14E2"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shd w:val="clear" w:color="auto" w:fill="FFFF00"/>
            <w:vAlign w:val="bottom"/>
          </w:tcPr>
          <w:p w14:paraId="7B2A7C7F" w14:textId="4E940562" w:rsidR="00345388" w:rsidRDefault="00345388" w:rsidP="00345388">
            <w:pPr>
              <w:jc w:val="center"/>
              <w:rPr>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27F70A4D" w14:textId="1F9F4DEE"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Grade</w:t>
            </w:r>
          </w:p>
        </w:tc>
        <w:tc>
          <w:tcPr>
            <w:tcW w:w="1350" w:type="dxa"/>
            <w:shd w:val="clear" w:color="auto" w:fill="FFFF00"/>
            <w:vAlign w:val="bottom"/>
          </w:tcPr>
          <w:p w14:paraId="4B52F0AE" w14:textId="3D7D6852" w:rsidR="00345388" w:rsidRPr="00A630AC" w:rsidRDefault="00345388" w:rsidP="00345388">
            <w:pPr>
              <w:jc w:val="center"/>
              <w:rPr>
                <w:rFonts w:ascii="Calibri" w:hAnsi="Calibri" w:cs="Calibri"/>
                <w:color w:val="000000"/>
                <w:sz w:val="20"/>
                <w:szCs w:val="20"/>
              </w:rPr>
            </w:pPr>
            <w:r>
              <w:rPr>
                <w:rFonts w:ascii="Calibri" w:hAnsi="Calibri" w:cs="Calibri"/>
                <w:b/>
                <w:bCs/>
                <w:color w:val="000000"/>
                <w:sz w:val="20"/>
                <w:szCs w:val="20"/>
              </w:rPr>
              <w:t>Location</w:t>
            </w:r>
          </w:p>
        </w:tc>
        <w:tc>
          <w:tcPr>
            <w:tcW w:w="990" w:type="dxa"/>
            <w:shd w:val="clear" w:color="auto" w:fill="FFFF00"/>
            <w:noWrap/>
            <w:vAlign w:val="bottom"/>
          </w:tcPr>
          <w:p w14:paraId="47E832B4" w14:textId="0F17E8DC"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Route Aspects</w:t>
            </w:r>
          </w:p>
        </w:tc>
        <w:tc>
          <w:tcPr>
            <w:tcW w:w="3150" w:type="dxa"/>
            <w:shd w:val="clear" w:color="auto" w:fill="FFFF00"/>
            <w:vAlign w:val="bottom"/>
          </w:tcPr>
          <w:p w14:paraId="31EE0805" w14:textId="234CF5F2" w:rsidR="00345388" w:rsidRPr="00357A57" w:rsidRDefault="00345388" w:rsidP="00345388">
            <w:pPr>
              <w:jc w:val="center"/>
              <w:rPr>
                <w:rFonts w:ascii="Calibri" w:hAnsi="Calibri" w:cs="Calibri"/>
                <w:bCs/>
                <w:sz w:val="20"/>
                <w:szCs w:val="20"/>
              </w:rPr>
            </w:pPr>
            <w:r>
              <w:rPr>
                <w:rFonts w:ascii="Calibri" w:hAnsi="Calibri" w:cs="Calibri"/>
                <w:b/>
                <w:bCs/>
                <w:color w:val="000000"/>
                <w:sz w:val="20"/>
                <w:szCs w:val="20"/>
              </w:rPr>
              <w:t>Sources</w:t>
            </w:r>
          </w:p>
        </w:tc>
      </w:tr>
      <w:tr w:rsidR="009E0CA4" w14:paraId="4AEA72B4" w14:textId="501B628A" w:rsidTr="009E0CA4">
        <w:trPr>
          <w:trHeight w:val="510"/>
        </w:trPr>
        <w:tc>
          <w:tcPr>
            <w:tcW w:w="1255" w:type="dxa"/>
            <w:shd w:val="clear" w:color="auto" w:fill="auto"/>
            <w:noWrap/>
          </w:tcPr>
          <w:p w14:paraId="06A79467" w14:textId="1B61E047" w:rsidR="009E0CA4" w:rsidRDefault="009E0CA4" w:rsidP="009E0CA4">
            <w:pPr>
              <w:rPr>
                <w:rFonts w:ascii="Calibri" w:hAnsi="Calibri" w:cs="Calibri"/>
                <w:color w:val="000000"/>
                <w:sz w:val="20"/>
                <w:szCs w:val="20"/>
              </w:rPr>
            </w:pPr>
            <w:r>
              <w:rPr>
                <w:color w:val="000000"/>
                <w:sz w:val="20"/>
                <w:szCs w:val="20"/>
              </w:rPr>
              <w:t>1942</w:t>
            </w:r>
          </w:p>
        </w:tc>
        <w:tc>
          <w:tcPr>
            <w:tcW w:w="437" w:type="dxa"/>
            <w:shd w:val="clear" w:color="auto" w:fill="auto"/>
            <w:noWrap/>
          </w:tcPr>
          <w:p w14:paraId="65F4EE03" w14:textId="14E5D338"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005BC495" w14:textId="4FE4D380" w:rsidR="009E0CA4" w:rsidRDefault="009E0CA4" w:rsidP="009E0CA4">
            <w:pPr>
              <w:rPr>
                <w:rFonts w:ascii="Calibri" w:hAnsi="Calibri" w:cs="Calibri"/>
                <w:color w:val="000000"/>
                <w:sz w:val="20"/>
                <w:szCs w:val="20"/>
              </w:rPr>
            </w:pPr>
            <w:r>
              <w:rPr>
                <w:color w:val="000000"/>
                <w:sz w:val="20"/>
                <w:szCs w:val="20"/>
              </w:rPr>
              <w:t>Guye Peak</w:t>
            </w:r>
          </w:p>
        </w:tc>
        <w:tc>
          <w:tcPr>
            <w:tcW w:w="1530" w:type="dxa"/>
            <w:shd w:val="clear" w:color="auto" w:fill="auto"/>
          </w:tcPr>
          <w:p w14:paraId="6C696956" w14:textId="1892AC45" w:rsidR="009E0CA4" w:rsidRDefault="009E0CA4" w:rsidP="009E0CA4">
            <w:pPr>
              <w:rPr>
                <w:rFonts w:ascii="Calibri" w:hAnsi="Calibri" w:cs="Calibri"/>
                <w:color w:val="000000"/>
                <w:sz w:val="20"/>
                <w:szCs w:val="20"/>
              </w:rPr>
            </w:pPr>
            <w:r>
              <w:rPr>
                <w:color w:val="000000"/>
                <w:sz w:val="20"/>
                <w:szCs w:val="20"/>
              </w:rPr>
              <w:t>South Rib</w:t>
            </w:r>
          </w:p>
        </w:tc>
        <w:tc>
          <w:tcPr>
            <w:tcW w:w="450" w:type="dxa"/>
          </w:tcPr>
          <w:p w14:paraId="111AFC16"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22FAED19" w14:textId="1047C24A" w:rsidR="009E0CA4" w:rsidRDefault="009E0CA4" w:rsidP="009E0CA4">
            <w:pPr>
              <w:jc w:val="center"/>
              <w:rPr>
                <w:rFonts w:ascii="Calibri" w:hAnsi="Calibri" w:cs="Calibri"/>
                <w:color w:val="000000"/>
                <w:sz w:val="20"/>
                <w:szCs w:val="20"/>
              </w:rPr>
            </w:pPr>
          </w:p>
        </w:tc>
        <w:tc>
          <w:tcPr>
            <w:tcW w:w="2520" w:type="dxa"/>
            <w:shd w:val="clear" w:color="auto" w:fill="auto"/>
          </w:tcPr>
          <w:p w14:paraId="0F669E71" w14:textId="77777777" w:rsidR="009E0CA4" w:rsidRDefault="009E0CA4" w:rsidP="009E0CA4">
            <w:pPr>
              <w:jc w:val="center"/>
              <w:rPr>
                <w:sz w:val="20"/>
                <w:szCs w:val="20"/>
              </w:rPr>
            </w:pPr>
          </w:p>
        </w:tc>
        <w:tc>
          <w:tcPr>
            <w:tcW w:w="990" w:type="dxa"/>
            <w:shd w:val="clear" w:color="auto" w:fill="auto"/>
          </w:tcPr>
          <w:p w14:paraId="6ED91E07" w14:textId="4DE79394" w:rsidR="009E0CA4" w:rsidRDefault="009E0CA4" w:rsidP="009E0CA4">
            <w:pPr>
              <w:rPr>
                <w:rFonts w:ascii="Calibri" w:hAnsi="Calibri" w:cs="Calibri"/>
                <w:color w:val="000000"/>
                <w:sz w:val="20"/>
                <w:szCs w:val="20"/>
              </w:rPr>
            </w:pPr>
            <w:r>
              <w:rPr>
                <w:color w:val="000000"/>
                <w:sz w:val="20"/>
                <w:szCs w:val="20"/>
              </w:rPr>
              <w:t>4</w:t>
            </w:r>
          </w:p>
        </w:tc>
        <w:tc>
          <w:tcPr>
            <w:tcW w:w="1350" w:type="dxa"/>
            <w:shd w:val="clear" w:color="auto" w:fill="auto"/>
          </w:tcPr>
          <w:p w14:paraId="1A61EF9A" w14:textId="48157DAA"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3A31A091" w14:textId="7B82C7FC"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45A03035" w14:textId="633EF798" w:rsidR="009E0CA4" w:rsidRPr="00357A57" w:rsidRDefault="009E0CA4" w:rsidP="009E0CA4">
            <w:pPr>
              <w:rPr>
                <w:rFonts w:ascii="Calibri" w:hAnsi="Calibri" w:cs="Calibri"/>
                <w:sz w:val="20"/>
                <w:szCs w:val="20"/>
              </w:rPr>
            </w:pPr>
            <w:r>
              <w:rPr>
                <w:sz w:val="20"/>
                <w:szCs w:val="20"/>
              </w:rPr>
              <w:t>CNC Appendix. Diary.</w:t>
            </w:r>
          </w:p>
        </w:tc>
      </w:tr>
      <w:tr w:rsidR="009E0CA4" w14:paraId="2617380F" w14:textId="2D66468F" w:rsidTr="009E0CA4">
        <w:trPr>
          <w:trHeight w:val="510"/>
        </w:trPr>
        <w:tc>
          <w:tcPr>
            <w:tcW w:w="1255" w:type="dxa"/>
            <w:shd w:val="clear" w:color="auto" w:fill="auto"/>
            <w:noWrap/>
          </w:tcPr>
          <w:p w14:paraId="1F3F5057" w14:textId="01AD758A" w:rsidR="009E0CA4" w:rsidRDefault="009E0CA4" w:rsidP="009E0CA4">
            <w:pPr>
              <w:rPr>
                <w:rFonts w:ascii="Calibri" w:hAnsi="Calibri" w:cs="Calibri"/>
                <w:color w:val="000000"/>
                <w:sz w:val="20"/>
                <w:szCs w:val="20"/>
              </w:rPr>
            </w:pPr>
            <w:r>
              <w:rPr>
                <w:color w:val="000000"/>
                <w:sz w:val="20"/>
                <w:szCs w:val="20"/>
              </w:rPr>
              <w:t>1942</w:t>
            </w:r>
          </w:p>
        </w:tc>
        <w:tc>
          <w:tcPr>
            <w:tcW w:w="437" w:type="dxa"/>
            <w:shd w:val="clear" w:color="auto" w:fill="auto"/>
            <w:noWrap/>
          </w:tcPr>
          <w:p w14:paraId="5AF9D120" w14:textId="7682D126"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3CD8A951" w14:textId="139E8A7B" w:rsidR="009E0CA4" w:rsidRDefault="009E0CA4" w:rsidP="009E0CA4">
            <w:pPr>
              <w:rPr>
                <w:rFonts w:ascii="Calibri" w:hAnsi="Calibri" w:cs="Calibri"/>
                <w:color w:val="000000"/>
                <w:sz w:val="20"/>
                <w:szCs w:val="20"/>
              </w:rPr>
            </w:pPr>
            <w:r>
              <w:rPr>
                <w:color w:val="000000"/>
                <w:sz w:val="20"/>
                <w:szCs w:val="20"/>
              </w:rPr>
              <w:t>Mt Si</w:t>
            </w:r>
          </w:p>
        </w:tc>
        <w:tc>
          <w:tcPr>
            <w:tcW w:w="1530" w:type="dxa"/>
            <w:shd w:val="clear" w:color="auto" w:fill="auto"/>
          </w:tcPr>
          <w:p w14:paraId="7BAE8FF5" w14:textId="44335BD6" w:rsidR="009E0CA4" w:rsidRDefault="009E0CA4" w:rsidP="009E0CA4">
            <w:pPr>
              <w:rPr>
                <w:rFonts w:ascii="Calibri" w:hAnsi="Calibri" w:cs="Calibri"/>
                <w:color w:val="000000"/>
                <w:sz w:val="20"/>
                <w:szCs w:val="20"/>
              </w:rPr>
            </w:pPr>
            <w:r>
              <w:rPr>
                <w:color w:val="000000"/>
                <w:sz w:val="20"/>
                <w:szCs w:val="20"/>
              </w:rPr>
              <w:t>Haystack Route</w:t>
            </w:r>
          </w:p>
        </w:tc>
        <w:tc>
          <w:tcPr>
            <w:tcW w:w="450" w:type="dxa"/>
          </w:tcPr>
          <w:p w14:paraId="2C803DBA"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72D59DC4" w14:textId="7BB3CA6F" w:rsidR="009E0CA4" w:rsidRDefault="009E0CA4" w:rsidP="009E0CA4">
            <w:pPr>
              <w:jc w:val="center"/>
              <w:rPr>
                <w:rFonts w:ascii="Calibri" w:hAnsi="Calibri" w:cs="Calibri"/>
                <w:color w:val="000000"/>
                <w:sz w:val="20"/>
                <w:szCs w:val="20"/>
              </w:rPr>
            </w:pPr>
          </w:p>
        </w:tc>
        <w:tc>
          <w:tcPr>
            <w:tcW w:w="2520" w:type="dxa"/>
            <w:shd w:val="clear" w:color="auto" w:fill="auto"/>
          </w:tcPr>
          <w:p w14:paraId="08125A79" w14:textId="77777777" w:rsidR="009E0CA4" w:rsidRDefault="009E0CA4" w:rsidP="009E0CA4">
            <w:pPr>
              <w:jc w:val="center"/>
              <w:rPr>
                <w:sz w:val="20"/>
                <w:szCs w:val="20"/>
              </w:rPr>
            </w:pPr>
          </w:p>
        </w:tc>
        <w:tc>
          <w:tcPr>
            <w:tcW w:w="990" w:type="dxa"/>
            <w:shd w:val="clear" w:color="auto" w:fill="auto"/>
          </w:tcPr>
          <w:p w14:paraId="43258795" w14:textId="77777777" w:rsidR="009E0CA4" w:rsidRDefault="009E0CA4" w:rsidP="009E0CA4">
            <w:pPr>
              <w:rPr>
                <w:sz w:val="20"/>
                <w:szCs w:val="20"/>
              </w:rPr>
            </w:pPr>
          </w:p>
        </w:tc>
        <w:tc>
          <w:tcPr>
            <w:tcW w:w="1350" w:type="dxa"/>
            <w:shd w:val="clear" w:color="auto" w:fill="auto"/>
          </w:tcPr>
          <w:p w14:paraId="11CF3EBE" w14:textId="015701B4"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56A6A9CE" w14:textId="01E90B85"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47ADA59B" w14:textId="646B9879" w:rsidR="009E0CA4" w:rsidRPr="00357A57" w:rsidRDefault="009E0CA4" w:rsidP="009E0CA4">
            <w:pPr>
              <w:rPr>
                <w:rFonts w:ascii="Calibri" w:hAnsi="Calibri" w:cs="Calibri"/>
                <w:sz w:val="20"/>
                <w:szCs w:val="20"/>
              </w:rPr>
            </w:pPr>
            <w:r>
              <w:rPr>
                <w:sz w:val="20"/>
                <w:szCs w:val="20"/>
              </w:rPr>
              <w:t>CNC Appendix. Diary.</w:t>
            </w:r>
          </w:p>
        </w:tc>
      </w:tr>
      <w:tr w:rsidR="009E0CA4" w14:paraId="64D146E4" w14:textId="6BB6F3FD" w:rsidTr="009E0CA4">
        <w:trPr>
          <w:trHeight w:val="510"/>
        </w:trPr>
        <w:tc>
          <w:tcPr>
            <w:tcW w:w="1255" w:type="dxa"/>
            <w:shd w:val="clear" w:color="auto" w:fill="auto"/>
            <w:noWrap/>
          </w:tcPr>
          <w:p w14:paraId="63CE6094" w14:textId="0EC55747" w:rsidR="009E0CA4" w:rsidRDefault="009E0CA4" w:rsidP="009E0CA4">
            <w:pPr>
              <w:rPr>
                <w:rFonts w:ascii="Calibri" w:hAnsi="Calibri" w:cs="Calibri"/>
                <w:color w:val="000000"/>
                <w:sz w:val="20"/>
                <w:szCs w:val="20"/>
              </w:rPr>
            </w:pPr>
            <w:r>
              <w:rPr>
                <w:color w:val="000000"/>
                <w:sz w:val="20"/>
                <w:szCs w:val="20"/>
              </w:rPr>
              <w:t>1942</w:t>
            </w:r>
          </w:p>
        </w:tc>
        <w:tc>
          <w:tcPr>
            <w:tcW w:w="437" w:type="dxa"/>
            <w:shd w:val="clear" w:color="auto" w:fill="auto"/>
            <w:noWrap/>
          </w:tcPr>
          <w:p w14:paraId="7F5BF264" w14:textId="43B1E694"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056EE45D" w14:textId="1AE7A6EA" w:rsidR="009E0CA4" w:rsidRDefault="009E0CA4" w:rsidP="009E0CA4">
            <w:pPr>
              <w:rPr>
                <w:rFonts w:ascii="Calibri" w:hAnsi="Calibri" w:cs="Calibri"/>
                <w:color w:val="000000"/>
                <w:sz w:val="20"/>
                <w:szCs w:val="20"/>
              </w:rPr>
            </w:pPr>
            <w:r>
              <w:rPr>
                <w:color w:val="000000"/>
                <w:sz w:val="20"/>
                <w:szCs w:val="20"/>
              </w:rPr>
              <w:t>Lundin Peak</w:t>
            </w:r>
          </w:p>
        </w:tc>
        <w:tc>
          <w:tcPr>
            <w:tcW w:w="1530" w:type="dxa"/>
            <w:shd w:val="clear" w:color="auto" w:fill="auto"/>
          </w:tcPr>
          <w:p w14:paraId="239DB692" w14:textId="43FB2F1B" w:rsidR="009E0CA4" w:rsidRDefault="009E0CA4" w:rsidP="009E0CA4">
            <w:pPr>
              <w:rPr>
                <w:rFonts w:ascii="Calibri" w:hAnsi="Calibri" w:cs="Calibri"/>
                <w:color w:val="000000"/>
                <w:sz w:val="20"/>
                <w:szCs w:val="20"/>
              </w:rPr>
            </w:pPr>
            <w:r>
              <w:rPr>
                <w:color w:val="000000"/>
                <w:sz w:val="20"/>
                <w:szCs w:val="20"/>
              </w:rPr>
              <w:t>West Ridge</w:t>
            </w:r>
          </w:p>
        </w:tc>
        <w:tc>
          <w:tcPr>
            <w:tcW w:w="450" w:type="dxa"/>
          </w:tcPr>
          <w:p w14:paraId="22286993"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7471BA28" w14:textId="6DEEB8C5" w:rsidR="009E0CA4" w:rsidRDefault="009E0CA4" w:rsidP="009E0CA4">
            <w:pPr>
              <w:jc w:val="center"/>
              <w:rPr>
                <w:rFonts w:ascii="Calibri" w:hAnsi="Calibri" w:cs="Calibri"/>
                <w:color w:val="000000"/>
                <w:sz w:val="20"/>
                <w:szCs w:val="20"/>
              </w:rPr>
            </w:pPr>
          </w:p>
        </w:tc>
        <w:tc>
          <w:tcPr>
            <w:tcW w:w="2520" w:type="dxa"/>
            <w:shd w:val="clear" w:color="auto" w:fill="auto"/>
          </w:tcPr>
          <w:p w14:paraId="49FF766F" w14:textId="77777777" w:rsidR="009E0CA4" w:rsidRDefault="009E0CA4" w:rsidP="009E0CA4">
            <w:pPr>
              <w:jc w:val="center"/>
              <w:rPr>
                <w:sz w:val="20"/>
                <w:szCs w:val="20"/>
              </w:rPr>
            </w:pPr>
          </w:p>
        </w:tc>
        <w:tc>
          <w:tcPr>
            <w:tcW w:w="990" w:type="dxa"/>
            <w:shd w:val="clear" w:color="auto" w:fill="auto"/>
          </w:tcPr>
          <w:p w14:paraId="686F5B5C" w14:textId="164AFF52" w:rsidR="009E0CA4" w:rsidRDefault="009E0CA4" w:rsidP="009E0CA4">
            <w:pPr>
              <w:rPr>
                <w:rFonts w:ascii="Calibri" w:hAnsi="Calibri" w:cs="Calibri"/>
                <w:color w:val="000000"/>
                <w:sz w:val="20"/>
                <w:szCs w:val="20"/>
              </w:rPr>
            </w:pPr>
            <w:r>
              <w:rPr>
                <w:color w:val="000000"/>
                <w:sz w:val="20"/>
                <w:szCs w:val="20"/>
              </w:rPr>
              <w:t>4</w:t>
            </w:r>
          </w:p>
        </w:tc>
        <w:tc>
          <w:tcPr>
            <w:tcW w:w="1350" w:type="dxa"/>
            <w:shd w:val="clear" w:color="auto" w:fill="auto"/>
          </w:tcPr>
          <w:p w14:paraId="1310CCDD" w14:textId="56319E77"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068FF81B" w14:textId="4899257B"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4BB1217" w14:textId="363FA8E4" w:rsidR="009E0CA4" w:rsidRPr="00357A57" w:rsidRDefault="009E0CA4" w:rsidP="009E0CA4">
            <w:pPr>
              <w:rPr>
                <w:rFonts w:ascii="Calibri" w:hAnsi="Calibri" w:cs="Calibri"/>
                <w:sz w:val="20"/>
                <w:szCs w:val="20"/>
              </w:rPr>
            </w:pPr>
            <w:r>
              <w:rPr>
                <w:sz w:val="20"/>
                <w:szCs w:val="20"/>
              </w:rPr>
              <w:t>CNC Appendix.</w:t>
            </w:r>
          </w:p>
        </w:tc>
      </w:tr>
      <w:tr w:rsidR="009E0CA4" w14:paraId="6DCE755C" w14:textId="77B1ECD2" w:rsidTr="009E0CA4">
        <w:trPr>
          <w:trHeight w:val="1785"/>
        </w:trPr>
        <w:tc>
          <w:tcPr>
            <w:tcW w:w="1255" w:type="dxa"/>
            <w:shd w:val="clear" w:color="auto" w:fill="auto"/>
            <w:noWrap/>
          </w:tcPr>
          <w:p w14:paraId="4B997464" w14:textId="433EF810" w:rsidR="009E0CA4" w:rsidRDefault="009E0CA4" w:rsidP="009E0CA4">
            <w:pPr>
              <w:rPr>
                <w:rFonts w:ascii="Calibri" w:hAnsi="Calibri" w:cs="Calibri"/>
                <w:color w:val="000000"/>
                <w:sz w:val="20"/>
                <w:szCs w:val="20"/>
              </w:rPr>
            </w:pPr>
            <w:r>
              <w:rPr>
                <w:color w:val="000000"/>
                <w:sz w:val="20"/>
                <w:szCs w:val="20"/>
              </w:rPr>
              <w:t>1942-04-26</w:t>
            </w:r>
          </w:p>
        </w:tc>
        <w:tc>
          <w:tcPr>
            <w:tcW w:w="437" w:type="dxa"/>
            <w:shd w:val="clear" w:color="auto" w:fill="auto"/>
            <w:noWrap/>
          </w:tcPr>
          <w:p w14:paraId="5912F8D1" w14:textId="61BF515B"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7E0579F" w14:textId="03A0FE35" w:rsidR="009E0CA4" w:rsidRDefault="009E0CA4" w:rsidP="009E0CA4">
            <w:pPr>
              <w:rPr>
                <w:rFonts w:ascii="Calibri" w:hAnsi="Calibri" w:cs="Calibri"/>
                <w:color w:val="000000"/>
                <w:sz w:val="20"/>
                <w:szCs w:val="20"/>
              </w:rPr>
            </w:pPr>
            <w:r>
              <w:rPr>
                <w:color w:val="000000"/>
                <w:sz w:val="20"/>
                <w:szCs w:val="20"/>
              </w:rPr>
              <w:t>Lundin Peak</w:t>
            </w:r>
          </w:p>
        </w:tc>
        <w:tc>
          <w:tcPr>
            <w:tcW w:w="1530" w:type="dxa"/>
            <w:shd w:val="clear" w:color="auto" w:fill="auto"/>
          </w:tcPr>
          <w:p w14:paraId="611112CA" w14:textId="5244EB2E" w:rsidR="009E0CA4" w:rsidRDefault="009E0CA4" w:rsidP="009E0CA4">
            <w:pPr>
              <w:rPr>
                <w:rFonts w:ascii="Calibri" w:hAnsi="Calibri" w:cs="Calibri"/>
                <w:color w:val="000000"/>
                <w:sz w:val="20"/>
                <w:szCs w:val="20"/>
              </w:rPr>
            </w:pPr>
            <w:r>
              <w:rPr>
                <w:color w:val="000000"/>
                <w:sz w:val="20"/>
                <w:szCs w:val="20"/>
              </w:rPr>
              <w:t>West Ridge</w:t>
            </w:r>
          </w:p>
        </w:tc>
        <w:tc>
          <w:tcPr>
            <w:tcW w:w="450" w:type="dxa"/>
          </w:tcPr>
          <w:p w14:paraId="1CCCEABB"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670AB429" w14:textId="1CCFA0B4" w:rsidR="009E0CA4" w:rsidRDefault="009E0CA4" w:rsidP="009E0CA4">
            <w:pPr>
              <w:jc w:val="center"/>
              <w:rPr>
                <w:rFonts w:ascii="Calibri" w:hAnsi="Calibri" w:cs="Calibri"/>
                <w:color w:val="000000"/>
                <w:sz w:val="20"/>
                <w:szCs w:val="20"/>
              </w:rPr>
            </w:pPr>
          </w:p>
        </w:tc>
        <w:tc>
          <w:tcPr>
            <w:tcW w:w="2520" w:type="dxa"/>
            <w:shd w:val="clear" w:color="auto" w:fill="auto"/>
          </w:tcPr>
          <w:p w14:paraId="20AE6E80" w14:textId="42BC5624" w:rsidR="009E0CA4" w:rsidRDefault="009E0CA4" w:rsidP="009E0CA4">
            <w:pPr>
              <w:rPr>
                <w:rFonts w:ascii="Calibri" w:hAnsi="Calibri" w:cs="Calibri"/>
                <w:color w:val="000000"/>
                <w:sz w:val="20"/>
                <w:szCs w:val="20"/>
              </w:rPr>
            </w:pPr>
            <w:r>
              <w:rPr>
                <w:color w:val="000000"/>
                <w:sz w:val="20"/>
                <w:szCs w:val="20"/>
              </w:rPr>
              <w:t xml:space="preserve">45 people climbed to the summit. </w:t>
            </w:r>
            <w:r w:rsidR="00B329FF">
              <w:rPr>
                <w:color w:val="000000"/>
                <w:sz w:val="20"/>
                <w:szCs w:val="20"/>
              </w:rPr>
              <w:t>S</w:t>
            </w:r>
            <w:r>
              <w:rPr>
                <w:color w:val="000000"/>
                <w:sz w:val="20"/>
                <w:szCs w:val="20"/>
              </w:rPr>
              <w:t>ome of the names were illegible. Lloyd Anderson, Jerry O'Ne</w:t>
            </w:r>
            <w:r w:rsidR="00B329FF">
              <w:rPr>
                <w:color w:val="000000"/>
                <w:sz w:val="20"/>
                <w:szCs w:val="20"/>
              </w:rPr>
              <w:t>il,</w:t>
            </w:r>
            <w:r>
              <w:rPr>
                <w:color w:val="000000"/>
                <w:sz w:val="20"/>
                <w:szCs w:val="20"/>
              </w:rPr>
              <w:t xml:space="preserve"> Phyllis Warnstedt, Ralph Wilmot, Ed Kennedy, Jim Crooks, Walt Varney, Burge Bickford</w:t>
            </w:r>
            <w:r w:rsidR="00B329FF">
              <w:rPr>
                <w:color w:val="000000"/>
                <w:sz w:val="20"/>
                <w:szCs w:val="20"/>
              </w:rPr>
              <w:t>, Doris Wilde, Gifford Dolby, James Nussbaum, Ray Petrich, Ed Bratrud, Annette Johnson, Roland Holsinger, Richard Bickford, Phillip Suver, Eddie Bray, David St</w:t>
            </w:r>
            <w:r w:rsidR="003B2EC1">
              <w:rPr>
                <w:color w:val="000000"/>
                <w:sz w:val="20"/>
                <w:szCs w:val="20"/>
              </w:rPr>
              <w:t>o</w:t>
            </w:r>
            <w:r w:rsidR="00B329FF">
              <w:rPr>
                <w:color w:val="000000"/>
                <w:sz w:val="20"/>
                <w:szCs w:val="20"/>
              </w:rPr>
              <w:t>cher, Shirley Simmons, Herman Warnstedt, Joe Shellenberger, Bill Herston, Chuck Lyon, Bob Powell, Ray Hammarlund, Lee Clark, Beulah Stevens, Tom Baker, Virginia Lyon, Harry Hagen, Maxine Carter, Bob Schaefer, Bill Long, Paul Ostroth, Sophie Sporrer, Bob Weber, George Trott, Wesley Bull, Maria ?, Jim ?, Harriet Melhorn, Henry Gunderson</w:t>
            </w:r>
          </w:p>
        </w:tc>
        <w:tc>
          <w:tcPr>
            <w:tcW w:w="990" w:type="dxa"/>
            <w:shd w:val="clear" w:color="auto" w:fill="auto"/>
          </w:tcPr>
          <w:p w14:paraId="5ED1E3AA" w14:textId="2D68640B" w:rsidR="009E0CA4" w:rsidRDefault="009E0CA4" w:rsidP="009E0CA4">
            <w:pPr>
              <w:rPr>
                <w:rFonts w:ascii="Calibri" w:hAnsi="Calibri" w:cs="Calibri"/>
                <w:color w:val="000000"/>
                <w:sz w:val="20"/>
                <w:szCs w:val="20"/>
              </w:rPr>
            </w:pPr>
            <w:r>
              <w:rPr>
                <w:color w:val="000000"/>
                <w:sz w:val="20"/>
                <w:szCs w:val="20"/>
              </w:rPr>
              <w:t>4</w:t>
            </w:r>
          </w:p>
        </w:tc>
        <w:tc>
          <w:tcPr>
            <w:tcW w:w="1350" w:type="dxa"/>
            <w:shd w:val="clear" w:color="auto" w:fill="auto"/>
          </w:tcPr>
          <w:p w14:paraId="3517CF51" w14:textId="18D2CA79"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6D79391B" w14:textId="69AE3A94"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7FD726C7" w14:textId="5C0A2990" w:rsidR="009E0CA4" w:rsidRPr="00357A57" w:rsidRDefault="009E0CA4" w:rsidP="009E0CA4">
            <w:pPr>
              <w:rPr>
                <w:rFonts w:ascii="Calibri" w:hAnsi="Calibri" w:cs="Calibri"/>
                <w:sz w:val="20"/>
                <w:szCs w:val="20"/>
              </w:rPr>
            </w:pPr>
            <w:r>
              <w:rPr>
                <w:sz w:val="20"/>
                <w:szCs w:val="20"/>
              </w:rPr>
              <w:t>CNC Appendix. Diary. UW Libraries, Special Collections: Mountaineers Summit Registers 1907-2015, container 5.</w:t>
            </w:r>
          </w:p>
        </w:tc>
      </w:tr>
      <w:tr w:rsidR="009E0CA4" w14:paraId="33E4790F" w14:textId="7BF78F1C" w:rsidTr="009E0CA4">
        <w:trPr>
          <w:trHeight w:val="510"/>
        </w:trPr>
        <w:tc>
          <w:tcPr>
            <w:tcW w:w="1255" w:type="dxa"/>
            <w:shd w:val="clear" w:color="auto" w:fill="auto"/>
            <w:noWrap/>
          </w:tcPr>
          <w:p w14:paraId="247944DB" w14:textId="0CE96570" w:rsidR="009E0CA4" w:rsidRDefault="009E0CA4" w:rsidP="009E0CA4">
            <w:pPr>
              <w:rPr>
                <w:rFonts w:ascii="Calibri" w:hAnsi="Calibri" w:cs="Calibri"/>
                <w:color w:val="000000"/>
                <w:sz w:val="20"/>
                <w:szCs w:val="20"/>
              </w:rPr>
            </w:pPr>
            <w:r>
              <w:rPr>
                <w:color w:val="000000"/>
                <w:sz w:val="20"/>
                <w:szCs w:val="20"/>
              </w:rPr>
              <w:t>1942-05-16</w:t>
            </w:r>
          </w:p>
        </w:tc>
        <w:tc>
          <w:tcPr>
            <w:tcW w:w="437" w:type="dxa"/>
            <w:shd w:val="clear" w:color="auto" w:fill="auto"/>
            <w:noWrap/>
          </w:tcPr>
          <w:p w14:paraId="5B5357E7" w14:textId="70E53148" w:rsidR="009E0CA4" w:rsidRDefault="009E0CA4" w:rsidP="009E0CA4">
            <w:pPr>
              <w:jc w:val="center"/>
              <w:rPr>
                <w:rFonts w:ascii="Calibri" w:hAnsi="Calibri" w:cs="Calibri"/>
                <w:color w:val="000000"/>
                <w:sz w:val="20"/>
                <w:szCs w:val="20"/>
              </w:rPr>
            </w:pPr>
            <w:r>
              <w:rPr>
                <w:sz w:val="20"/>
                <w:szCs w:val="20"/>
              </w:rPr>
              <w:t>U</w:t>
            </w:r>
          </w:p>
        </w:tc>
        <w:tc>
          <w:tcPr>
            <w:tcW w:w="1453" w:type="dxa"/>
            <w:shd w:val="clear" w:color="auto" w:fill="auto"/>
          </w:tcPr>
          <w:p w14:paraId="27602AA9" w14:textId="23A08ED2" w:rsidR="009E0CA4" w:rsidRDefault="009E0CA4" w:rsidP="009E0CA4">
            <w:pPr>
              <w:rPr>
                <w:rFonts w:ascii="Calibri" w:hAnsi="Calibri" w:cs="Calibri"/>
                <w:color w:val="000000"/>
                <w:sz w:val="20"/>
                <w:szCs w:val="20"/>
              </w:rPr>
            </w:pPr>
            <w:r>
              <w:rPr>
                <w:color w:val="000000"/>
                <w:sz w:val="20"/>
                <w:szCs w:val="20"/>
              </w:rPr>
              <w:t>Mt Index-North Peak</w:t>
            </w:r>
          </w:p>
        </w:tc>
        <w:tc>
          <w:tcPr>
            <w:tcW w:w="1530" w:type="dxa"/>
            <w:shd w:val="clear" w:color="auto" w:fill="auto"/>
          </w:tcPr>
          <w:p w14:paraId="60987450" w14:textId="77777777" w:rsidR="009E0CA4" w:rsidRDefault="009E0CA4" w:rsidP="009E0CA4">
            <w:pPr>
              <w:jc w:val="center"/>
              <w:rPr>
                <w:sz w:val="20"/>
                <w:szCs w:val="20"/>
              </w:rPr>
            </w:pPr>
          </w:p>
        </w:tc>
        <w:tc>
          <w:tcPr>
            <w:tcW w:w="450" w:type="dxa"/>
          </w:tcPr>
          <w:p w14:paraId="036A75A2" w14:textId="77777777" w:rsidR="009E0CA4" w:rsidRDefault="009E0CA4" w:rsidP="009E0CA4">
            <w:pPr>
              <w:jc w:val="center"/>
              <w:rPr>
                <w:sz w:val="20"/>
                <w:szCs w:val="20"/>
              </w:rPr>
            </w:pPr>
          </w:p>
        </w:tc>
        <w:tc>
          <w:tcPr>
            <w:tcW w:w="540" w:type="dxa"/>
            <w:shd w:val="clear" w:color="auto" w:fill="auto"/>
          </w:tcPr>
          <w:p w14:paraId="53B31A12" w14:textId="23FF356D" w:rsidR="009E0CA4" w:rsidRDefault="009E0CA4" w:rsidP="009E0CA4">
            <w:pPr>
              <w:jc w:val="center"/>
              <w:rPr>
                <w:sz w:val="20"/>
                <w:szCs w:val="20"/>
              </w:rPr>
            </w:pPr>
          </w:p>
        </w:tc>
        <w:tc>
          <w:tcPr>
            <w:tcW w:w="2520" w:type="dxa"/>
            <w:shd w:val="clear" w:color="auto" w:fill="auto"/>
          </w:tcPr>
          <w:p w14:paraId="18FC0BCB" w14:textId="6193C4E9" w:rsidR="009E0CA4" w:rsidRDefault="009E0CA4" w:rsidP="009E0CA4">
            <w:pPr>
              <w:rPr>
                <w:rFonts w:ascii="Calibri" w:hAnsi="Calibri" w:cs="Calibri"/>
                <w:color w:val="000000"/>
                <w:sz w:val="20"/>
                <w:szCs w:val="20"/>
              </w:rPr>
            </w:pPr>
            <w:r>
              <w:rPr>
                <w:color w:val="000000"/>
                <w:sz w:val="20"/>
                <w:szCs w:val="20"/>
              </w:rPr>
              <w:t>Walt Varney, Bob Craig, Helmy Beckey</w:t>
            </w:r>
          </w:p>
        </w:tc>
        <w:tc>
          <w:tcPr>
            <w:tcW w:w="990" w:type="dxa"/>
            <w:shd w:val="clear" w:color="auto" w:fill="auto"/>
          </w:tcPr>
          <w:p w14:paraId="185D29C3" w14:textId="7CF60871" w:rsidR="009E0CA4" w:rsidRDefault="009E0CA4" w:rsidP="009E0CA4">
            <w:pPr>
              <w:rPr>
                <w:rFonts w:ascii="Calibri" w:hAnsi="Calibri" w:cs="Calibri"/>
                <w:color w:val="000000"/>
                <w:sz w:val="20"/>
                <w:szCs w:val="20"/>
              </w:rPr>
            </w:pPr>
            <w:r>
              <w:rPr>
                <w:color w:val="000000"/>
                <w:sz w:val="20"/>
                <w:szCs w:val="20"/>
              </w:rPr>
              <w:t>III, 5.6</w:t>
            </w:r>
          </w:p>
        </w:tc>
        <w:tc>
          <w:tcPr>
            <w:tcW w:w="1350" w:type="dxa"/>
            <w:shd w:val="clear" w:color="auto" w:fill="auto"/>
          </w:tcPr>
          <w:p w14:paraId="4917EE76" w14:textId="05AEC32D"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36240FCA" w14:textId="1C824D06"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33A17E3" w14:textId="3D8496B7" w:rsidR="009E0CA4" w:rsidRPr="00357A57" w:rsidRDefault="009E0CA4" w:rsidP="009E0CA4">
            <w:pPr>
              <w:rPr>
                <w:rFonts w:ascii="Calibri" w:hAnsi="Calibri" w:cs="Calibri"/>
                <w:sz w:val="20"/>
                <w:szCs w:val="20"/>
              </w:rPr>
            </w:pPr>
            <w:r>
              <w:rPr>
                <w:sz w:val="20"/>
                <w:szCs w:val="20"/>
              </w:rPr>
              <w:t>CNC Chapter 12, 177. Diary</w:t>
            </w:r>
          </w:p>
        </w:tc>
      </w:tr>
    </w:tbl>
    <w:p w14:paraId="1EEE5B1F" w14:textId="77777777" w:rsidR="00223858" w:rsidRDefault="00223858">
      <w:r>
        <w:br w:type="page"/>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3B2EC1" w14:paraId="03D99E37" w14:textId="77777777" w:rsidTr="00A3136C">
        <w:trPr>
          <w:trHeight w:val="510"/>
        </w:trPr>
        <w:tc>
          <w:tcPr>
            <w:tcW w:w="1255" w:type="dxa"/>
            <w:shd w:val="clear" w:color="auto" w:fill="FFFF00"/>
            <w:noWrap/>
            <w:vAlign w:val="bottom"/>
          </w:tcPr>
          <w:p w14:paraId="4F70CA7B" w14:textId="51D97871" w:rsidR="003B2EC1" w:rsidRDefault="003B2EC1" w:rsidP="00A3136C">
            <w:pPr>
              <w:rPr>
                <w:color w:val="000000"/>
                <w:sz w:val="20"/>
                <w:szCs w:val="20"/>
              </w:rPr>
            </w:pPr>
            <w:r>
              <w:rPr>
                <w:rFonts w:ascii="Calibri" w:hAnsi="Calibri" w:cs="Calibri"/>
                <w:b/>
                <w:bCs/>
                <w:color w:val="000000"/>
                <w:sz w:val="20"/>
                <w:szCs w:val="20"/>
              </w:rPr>
              <w:lastRenderedPageBreak/>
              <w:t>Ascent Date</w:t>
            </w:r>
          </w:p>
        </w:tc>
        <w:tc>
          <w:tcPr>
            <w:tcW w:w="437" w:type="dxa"/>
            <w:shd w:val="clear" w:color="auto" w:fill="FFFF00"/>
            <w:noWrap/>
            <w:vAlign w:val="bottom"/>
          </w:tcPr>
          <w:p w14:paraId="3514BFE1" w14:textId="77777777" w:rsidR="003B2EC1" w:rsidRDefault="003B2EC1" w:rsidP="00A3136C">
            <w:pPr>
              <w:jc w:val="center"/>
              <w:rPr>
                <w:color w:val="000000"/>
                <w:sz w:val="20"/>
                <w:szCs w:val="20"/>
              </w:rPr>
            </w:pPr>
            <w:r>
              <w:rPr>
                <w:rFonts w:ascii="Calibri" w:hAnsi="Calibri" w:cs="Calibri"/>
                <w:b/>
                <w:bCs/>
                <w:color w:val="000000"/>
                <w:sz w:val="20"/>
                <w:szCs w:val="20"/>
              </w:rPr>
              <w:t>AT</w:t>
            </w:r>
          </w:p>
        </w:tc>
        <w:tc>
          <w:tcPr>
            <w:tcW w:w="1453" w:type="dxa"/>
            <w:shd w:val="clear" w:color="auto" w:fill="FFFF00"/>
            <w:vAlign w:val="bottom"/>
          </w:tcPr>
          <w:p w14:paraId="7811E37E" w14:textId="77777777" w:rsidR="003B2EC1" w:rsidRDefault="003B2EC1" w:rsidP="00A3136C">
            <w:pPr>
              <w:rPr>
                <w:color w:val="000000"/>
                <w:sz w:val="20"/>
                <w:szCs w:val="20"/>
              </w:rPr>
            </w:pPr>
            <w:r>
              <w:rPr>
                <w:rFonts w:ascii="Calibri" w:hAnsi="Calibri" w:cs="Calibri"/>
                <w:b/>
                <w:bCs/>
                <w:color w:val="000000"/>
                <w:sz w:val="20"/>
                <w:szCs w:val="20"/>
              </w:rPr>
              <w:t>Peak</w:t>
            </w:r>
          </w:p>
        </w:tc>
        <w:tc>
          <w:tcPr>
            <w:tcW w:w="1530" w:type="dxa"/>
            <w:shd w:val="clear" w:color="auto" w:fill="FFFF00"/>
            <w:vAlign w:val="bottom"/>
          </w:tcPr>
          <w:p w14:paraId="615140EC" w14:textId="77777777" w:rsidR="003B2EC1" w:rsidRDefault="003B2EC1" w:rsidP="00A3136C">
            <w:pPr>
              <w:rPr>
                <w:color w:val="000000"/>
                <w:sz w:val="20"/>
                <w:szCs w:val="20"/>
              </w:rPr>
            </w:pPr>
            <w:r>
              <w:rPr>
                <w:rFonts w:ascii="Calibri" w:hAnsi="Calibri" w:cs="Calibri"/>
                <w:b/>
                <w:bCs/>
                <w:color w:val="000000"/>
                <w:sz w:val="20"/>
                <w:szCs w:val="20"/>
              </w:rPr>
              <w:t>Route</w:t>
            </w:r>
          </w:p>
        </w:tc>
        <w:tc>
          <w:tcPr>
            <w:tcW w:w="450" w:type="dxa"/>
            <w:shd w:val="clear" w:color="auto" w:fill="FFFF00"/>
            <w:vAlign w:val="bottom"/>
          </w:tcPr>
          <w:p w14:paraId="05348A29" w14:textId="77777777" w:rsidR="003B2EC1" w:rsidRDefault="003B2EC1" w:rsidP="00A3136C">
            <w:pPr>
              <w:jc w:val="center"/>
              <w:rPr>
                <w:color w:val="000000"/>
                <w:sz w:val="20"/>
                <w:szCs w:val="20"/>
              </w:rPr>
            </w:pPr>
            <w:r>
              <w:rPr>
                <w:rFonts w:ascii="Calibri" w:hAnsi="Calibri" w:cs="Calibri"/>
                <w:b/>
                <w:bCs/>
                <w:color w:val="000000"/>
                <w:sz w:val="20"/>
                <w:szCs w:val="20"/>
              </w:rPr>
              <w:t>FA</w:t>
            </w:r>
          </w:p>
        </w:tc>
        <w:tc>
          <w:tcPr>
            <w:tcW w:w="540" w:type="dxa"/>
            <w:shd w:val="clear" w:color="auto" w:fill="FFFF00"/>
            <w:vAlign w:val="bottom"/>
          </w:tcPr>
          <w:p w14:paraId="4BA4F400" w14:textId="77777777" w:rsidR="003B2EC1" w:rsidRDefault="003B2EC1" w:rsidP="00A3136C">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shd w:val="clear" w:color="auto" w:fill="FFFF00"/>
            <w:vAlign w:val="bottom"/>
          </w:tcPr>
          <w:p w14:paraId="12318B2E" w14:textId="77777777" w:rsidR="003B2EC1" w:rsidRDefault="003B2EC1" w:rsidP="00A3136C">
            <w:pPr>
              <w:rPr>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11B51BC3" w14:textId="77777777" w:rsidR="003B2EC1" w:rsidRDefault="003B2EC1" w:rsidP="00A3136C">
            <w:pPr>
              <w:rPr>
                <w:color w:val="000000"/>
                <w:sz w:val="20"/>
                <w:szCs w:val="20"/>
              </w:rPr>
            </w:pPr>
            <w:r>
              <w:rPr>
                <w:rFonts w:ascii="Calibri" w:hAnsi="Calibri" w:cs="Calibri"/>
                <w:b/>
                <w:bCs/>
                <w:color w:val="000000"/>
                <w:sz w:val="20"/>
                <w:szCs w:val="20"/>
              </w:rPr>
              <w:t>Grade</w:t>
            </w:r>
          </w:p>
        </w:tc>
        <w:tc>
          <w:tcPr>
            <w:tcW w:w="1350" w:type="dxa"/>
            <w:shd w:val="clear" w:color="auto" w:fill="FFFF00"/>
            <w:vAlign w:val="bottom"/>
          </w:tcPr>
          <w:p w14:paraId="6BF6B638" w14:textId="77777777" w:rsidR="003B2EC1" w:rsidRDefault="003B2EC1" w:rsidP="00A3136C">
            <w:pPr>
              <w:rPr>
                <w:color w:val="000000"/>
                <w:sz w:val="20"/>
                <w:szCs w:val="20"/>
              </w:rPr>
            </w:pPr>
            <w:r>
              <w:rPr>
                <w:rFonts w:ascii="Calibri" w:hAnsi="Calibri" w:cs="Calibri"/>
                <w:b/>
                <w:bCs/>
                <w:color w:val="000000"/>
                <w:sz w:val="20"/>
                <w:szCs w:val="20"/>
              </w:rPr>
              <w:t>Location</w:t>
            </w:r>
          </w:p>
        </w:tc>
        <w:tc>
          <w:tcPr>
            <w:tcW w:w="990" w:type="dxa"/>
            <w:shd w:val="clear" w:color="auto" w:fill="FFFF00"/>
            <w:noWrap/>
            <w:vAlign w:val="bottom"/>
          </w:tcPr>
          <w:p w14:paraId="72B96CE4" w14:textId="77777777" w:rsidR="003B2EC1" w:rsidRDefault="003B2EC1" w:rsidP="00A3136C">
            <w:pPr>
              <w:jc w:val="center"/>
              <w:rPr>
                <w:color w:val="000000"/>
                <w:sz w:val="20"/>
                <w:szCs w:val="20"/>
              </w:rPr>
            </w:pPr>
            <w:r>
              <w:rPr>
                <w:rFonts w:ascii="Calibri" w:hAnsi="Calibri" w:cs="Calibri"/>
                <w:b/>
                <w:bCs/>
                <w:color w:val="000000"/>
                <w:sz w:val="20"/>
                <w:szCs w:val="20"/>
              </w:rPr>
              <w:t>Route Aspects</w:t>
            </w:r>
          </w:p>
        </w:tc>
        <w:tc>
          <w:tcPr>
            <w:tcW w:w="3150" w:type="dxa"/>
            <w:shd w:val="clear" w:color="auto" w:fill="FFFF00"/>
            <w:vAlign w:val="bottom"/>
          </w:tcPr>
          <w:p w14:paraId="4E934C0E" w14:textId="77777777" w:rsidR="003B2EC1" w:rsidRDefault="003B2EC1" w:rsidP="00A3136C">
            <w:pPr>
              <w:rPr>
                <w:sz w:val="20"/>
                <w:szCs w:val="20"/>
              </w:rPr>
            </w:pPr>
            <w:r>
              <w:rPr>
                <w:rFonts w:ascii="Calibri" w:hAnsi="Calibri" w:cs="Calibri"/>
                <w:b/>
                <w:bCs/>
                <w:color w:val="000000"/>
                <w:sz w:val="20"/>
                <w:szCs w:val="20"/>
              </w:rPr>
              <w:t>Sources</w:t>
            </w:r>
          </w:p>
        </w:tc>
      </w:tr>
      <w:tr w:rsidR="009E0CA4" w14:paraId="5B234B98" w14:textId="46B33CE6" w:rsidTr="009E0CA4">
        <w:trPr>
          <w:trHeight w:val="510"/>
        </w:trPr>
        <w:tc>
          <w:tcPr>
            <w:tcW w:w="1255" w:type="dxa"/>
            <w:shd w:val="clear" w:color="auto" w:fill="auto"/>
            <w:noWrap/>
          </w:tcPr>
          <w:p w14:paraId="5F050B5D" w14:textId="7BB7AB6A" w:rsidR="009E0CA4" w:rsidRDefault="009E0CA4" w:rsidP="009E0CA4">
            <w:pPr>
              <w:rPr>
                <w:rFonts w:ascii="Calibri" w:hAnsi="Calibri" w:cs="Calibri"/>
                <w:color w:val="000000"/>
                <w:sz w:val="20"/>
                <w:szCs w:val="20"/>
              </w:rPr>
            </w:pPr>
            <w:r>
              <w:rPr>
                <w:color w:val="000000"/>
                <w:sz w:val="20"/>
                <w:szCs w:val="20"/>
              </w:rPr>
              <w:t>1942-06-16</w:t>
            </w:r>
          </w:p>
        </w:tc>
        <w:tc>
          <w:tcPr>
            <w:tcW w:w="437" w:type="dxa"/>
            <w:shd w:val="clear" w:color="auto" w:fill="auto"/>
            <w:noWrap/>
          </w:tcPr>
          <w:p w14:paraId="5F91E399" w14:textId="50380B13"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AD5453C" w14:textId="110DC4A0" w:rsidR="009E0CA4" w:rsidRDefault="009E0CA4" w:rsidP="009E0CA4">
            <w:pPr>
              <w:rPr>
                <w:rFonts w:ascii="Calibri" w:hAnsi="Calibri" w:cs="Calibri"/>
                <w:color w:val="000000"/>
                <w:sz w:val="20"/>
                <w:szCs w:val="20"/>
              </w:rPr>
            </w:pPr>
            <w:r>
              <w:rPr>
                <w:color w:val="000000"/>
                <w:sz w:val="20"/>
                <w:szCs w:val="20"/>
              </w:rPr>
              <w:t>The Tomahawk</w:t>
            </w:r>
          </w:p>
        </w:tc>
        <w:tc>
          <w:tcPr>
            <w:tcW w:w="1530" w:type="dxa"/>
            <w:shd w:val="clear" w:color="auto" w:fill="auto"/>
          </w:tcPr>
          <w:p w14:paraId="17F3EFCC" w14:textId="583CF71B" w:rsidR="009E0CA4" w:rsidRDefault="009E0CA4" w:rsidP="009E0CA4">
            <w:pPr>
              <w:rPr>
                <w:rFonts w:ascii="Calibri" w:hAnsi="Calibri" w:cs="Calibri"/>
                <w:color w:val="000000"/>
                <w:sz w:val="20"/>
                <w:szCs w:val="20"/>
              </w:rPr>
            </w:pPr>
            <w:r>
              <w:rPr>
                <w:color w:val="000000"/>
                <w:sz w:val="20"/>
                <w:szCs w:val="20"/>
              </w:rPr>
              <w:t>SE Route</w:t>
            </w:r>
          </w:p>
        </w:tc>
        <w:tc>
          <w:tcPr>
            <w:tcW w:w="450" w:type="dxa"/>
          </w:tcPr>
          <w:p w14:paraId="0924B9F7" w14:textId="35E09D80"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04433609" w14:textId="7FB52711" w:rsidR="009E0CA4" w:rsidRDefault="009E0CA4" w:rsidP="009E0CA4">
            <w:pPr>
              <w:jc w:val="center"/>
              <w:rPr>
                <w:rFonts w:ascii="Calibri" w:hAnsi="Calibri" w:cs="Calibri"/>
                <w:color w:val="000000"/>
                <w:sz w:val="20"/>
                <w:szCs w:val="20"/>
              </w:rPr>
            </w:pPr>
          </w:p>
        </w:tc>
        <w:tc>
          <w:tcPr>
            <w:tcW w:w="2520" w:type="dxa"/>
            <w:shd w:val="clear" w:color="auto" w:fill="auto"/>
          </w:tcPr>
          <w:p w14:paraId="217CB157" w14:textId="0507176A"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47AC27AE" w14:textId="7C19DDCC" w:rsidR="009E0CA4" w:rsidRDefault="009E0CA4" w:rsidP="009E0CA4">
            <w:pPr>
              <w:rPr>
                <w:rFonts w:ascii="Calibri" w:hAnsi="Calibri" w:cs="Calibri"/>
                <w:color w:val="000000"/>
                <w:sz w:val="20"/>
                <w:szCs w:val="20"/>
              </w:rPr>
            </w:pPr>
            <w:r>
              <w:rPr>
                <w:color w:val="000000"/>
                <w:sz w:val="20"/>
                <w:szCs w:val="20"/>
              </w:rPr>
              <w:t>4</w:t>
            </w:r>
          </w:p>
        </w:tc>
        <w:tc>
          <w:tcPr>
            <w:tcW w:w="1350" w:type="dxa"/>
            <w:shd w:val="clear" w:color="auto" w:fill="auto"/>
          </w:tcPr>
          <w:p w14:paraId="327B0638" w14:textId="075EE654"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34AA5B2D" w14:textId="5EB6EADF"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53430CC" w14:textId="05641FC9" w:rsidR="009E0CA4" w:rsidRPr="00357A57" w:rsidRDefault="009E0CA4" w:rsidP="009E0CA4">
            <w:pPr>
              <w:rPr>
                <w:rFonts w:ascii="Calibri" w:hAnsi="Calibri" w:cs="Calibri"/>
                <w:sz w:val="20"/>
                <w:szCs w:val="20"/>
              </w:rPr>
            </w:pPr>
            <w:r>
              <w:rPr>
                <w:sz w:val="20"/>
                <w:szCs w:val="20"/>
              </w:rPr>
              <w:t>CNC Appendix. Diary. The Mountaineers-1942, 19. The Mountaineers-1943, 12-14. CAG, Volume 3, 326.</w:t>
            </w:r>
          </w:p>
        </w:tc>
      </w:tr>
      <w:tr w:rsidR="009E0CA4" w14:paraId="0FE60693" w14:textId="1E40FBDF" w:rsidTr="009E0CA4">
        <w:trPr>
          <w:trHeight w:val="510"/>
        </w:trPr>
        <w:tc>
          <w:tcPr>
            <w:tcW w:w="1255" w:type="dxa"/>
            <w:shd w:val="clear" w:color="auto" w:fill="auto"/>
            <w:noWrap/>
          </w:tcPr>
          <w:p w14:paraId="7417F27D" w14:textId="5AACE5C0" w:rsidR="009E0CA4" w:rsidRDefault="009E0CA4" w:rsidP="009E0CA4">
            <w:pPr>
              <w:rPr>
                <w:rFonts w:ascii="Calibri" w:hAnsi="Calibri" w:cs="Calibri"/>
                <w:color w:val="000000"/>
                <w:sz w:val="20"/>
                <w:szCs w:val="20"/>
              </w:rPr>
            </w:pPr>
            <w:r>
              <w:rPr>
                <w:color w:val="000000"/>
                <w:sz w:val="20"/>
                <w:szCs w:val="20"/>
              </w:rPr>
              <w:t>1942-06-16</w:t>
            </w:r>
          </w:p>
        </w:tc>
        <w:tc>
          <w:tcPr>
            <w:tcW w:w="437" w:type="dxa"/>
            <w:shd w:val="clear" w:color="auto" w:fill="auto"/>
            <w:noWrap/>
          </w:tcPr>
          <w:p w14:paraId="55BE914E" w14:textId="35F6D6A9"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0AD94CC2" w14:textId="5995D80D" w:rsidR="009E0CA4" w:rsidRDefault="009E0CA4" w:rsidP="009E0CA4">
            <w:pPr>
              <w:rPr>
                <w:rFonts w:ascii="Calibri" w:hAnsi="Calibri" w:cs="Calibri"/>
                <w:color w:val="000000"/>
                <w:sz w:val="20"/>
                <w:szCs w:val="20"/>
              </w:rPr>
            </w:pPr>
            <w:r>
              <w:rPr>
                <w:color w:val="000000"/>
                <w:sz w:val="20"/>
                <w:szCs w:val="20"/>
              </w:rPr>
              <w:t>The Fin</w:t>
            </w:r>
          </w:p>
        </w:tc>
        <w:tc>
          <w:tcPr>
            <w:tcW w:w="1530" w:type="dxa"/>
            <w:shd w:val="clear" w:color="auto" w:fill="auto"/>
          </w:tcPr>
          <w:p w14:paraId="52E738B7" w14:textId="648E4F93" w:rsidR="009E0CA4" w:rsidRDefault="009E0CA4" w:rsidP="009E0CA4">
            <w:pPr>
              <w:rPr>
                <w:rFonts w:ascii="Calibri" w:hAnsi="Calibri" w:cs="Calibri"/>
                <w:color w:val="000000"/>
                <w:sz w:val="20"/>
                <w:szCs w:val="20"/>
              </w:rPr>
            </w:pPr>
            <w:r>
              <w:rPr>
                <w:color w:val="000000"/>
                <w:sz w:val="20"/>
                <w:szCs w:val="20"/>
              </w:rPr>
              <w:t>SE Route</w:t>
            </w:r>
          </w:p>
        </w:tc>
        <w:tc>
          <w:tcPr>
            <w:tcW w:w="450" w:type="dxa"/>
          </w:tcPr>
          <w:p w14:paraId="2D0F1211" w14:textId="428FA6F9"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0B77B1E1" w14:textId="599E60D9" w:rsidR="009E0CA4" w:rsidRDefault="009E0CA4" w:rsidP="009E0CA4">
            <w:pPr>
              <w:jc w:val="center"/>
              <w:rPr>
                <w:rFonts w:ascii="Calibri" w:hAnsi="Calibri" w:cs="Calibri"/>
                <w:color w:val="000000"/>
                <w:sz w:val="20"/>
                <w:szCs w:val="20"/>
              </w:rPr>
            </w:pPr>
          </w:p>
        </w:tc>
        <w:tc>
          <w:tcPr>
            <w:tcW w:w="2520" w:type="dxa"/>
            <w:shd w:val="clear" w:color="auto" w:fill="auto"/>
          </w:tcPr>
          <w:p w14:paraId="09EFBFB6" w14:textId="1C057FDE"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4D9A5AB8" w14:textId="1A072039" w:rsidR="009E0CA4" w:rsidRDefault="009E0CA4" w:rsidP="009E0CA4">
            <w:pPr>
              <w:rPr>
                <w:rFonts w:ascii="Calibri" w:hAnsi="Calibri" w:cs="Calibri"/>
                <w:color w:val="000000"/>
                <w:sz w:val="20"/>
                <w:szCs w:val="20"/>
              </w:rPr>
            </w:pPr>
            <w:r>
              <w:rPr>
                <w:color w:val="000000"/>
                <w:sz w:val="20"/>
                <w:szCs w:val="20"/>
              </w:rPr>
              <w:t>4</w:t>
            </w:r>
          </w:p>
        </w:tc>
        <w:tc>
          <w:tcPr>
            <w:tcW w:w="1350" w:type="dxa"/>
            <w:shd w:val="clear" w:color="auto" w:fill="auto"/>
          </w:tcPr>
          <w:p w14:paraId="35972820" w14:textId="1E6BE381"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02EB20F4" w14:textId="2C039991"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3E0B53DB" w14:textId="6AE76DFD" w:rsidR="009E0CA4" w:rsidRPr="00357A57" w:rsidRDefault="009E0CA4" w:rsidP="009E0CA4">
            <w:pPr>
              <w:rPr>
                <w:rFonts w:ascii="Calibri" w:hAnsi="Calibri" w:cs="Calibri"/>
                <w:sz w:val="20"/>
                <w:szCs w:val="20"/>
              </w:rPr>
            </w:pPr>
            <w:r>
              <w:rPr>
                <w:sz w:val="20"/>
                <w:szCs w:val="20"/>
              </w:rPr>
              <w:t>CNC Appendix. Diary. The Mountaineers-1942,  19. CAG, Volume 3, 327.</w:t>
            </w:r>
          </w:p>
        </w:tc>
      </w:tr>
      <w:tr w:rsidR="009E0CA4" w14:paraId="1175F0EF" w14:textId="539CDB17" w:rsidTr="009E0CA4">
        <w:trPr>
          <w:trHeight w:val="510"/>
        </w:trPr>
        <w:tc>
          <w:tcPr>
            <w:tcW w:w="1255" w:type="dxa"/>
            <w:shd w:val="clear" w:color="auto" w:fill="auto"/>
            <w:noWrap/>
          </w:tcPr>
          <w:p w14:paraId="0696DC12" w14:textId="72C488E9" w:rsidR="009E0CA4" w:rsidRDefault="009E0CA4" w:rsidP="009E0CA4">
            <w:pPr>
              <w:rPr>
                <w:rFonts w:ascii="Calibri" w:hAnsi="Calibri" w:cs="Calibri"/>
                <w:color w:val="000000"/>
                <w:sz w:val="20"/>
                <w:szCs w:val="20"/>
              </w:rPr>
            </w:pPr>
            <w:r>
              <w:rPr>
                <w:color w:val="000000"/>
                <w:sz w:val="20"/>
                <w:szCs w:val="20"/>
              </w:rPr>
              <w:t>1942-06-17</w:t>
            </w:r>
          </w:p>
        </w:tc>
        <w:tc>
          <w:tcPr>
            <w:tcW w:w="437" w:type="dxa"/>
            <w:shd w:val="clear" w:color="auto" w:fill="auto"/>
            <w:noWrap/>
          </w:tcPr>
          <w:p w14:paraId="64854786" w14:textId="78C55744"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6815C73A" w14:textId="45B1B906" w:rsidR="009E0CA4" w:rsidRDefault="009E0CA4" w:rsidP="009E0CA4">
            <w:pPr>
              <w:rPr>
                <w:rFonts w:ascii="Calibri" w:hAnsi="Calibri" w:cs="Calibri"/>
                <w:color w:val="000000"/>
                <w:sz w:val="20"/>
                <w:szCs w:val="20"/>
              </w:rPr>
            </w:pPr>
            <w:r>
              <w:rPr>
                <w:color w:val="000000"/>
                <w:sz w:val="20"/>
                <w:szCs w:val="20"/>
              </w:rPr>
              <w:t>Half Moon</w:t>
            </w:r>
          </w:p>
        </w:tc>
        <w:tc>
          <w:tcPr>
            <w:tcW w:w="1530" w:type="dxa"/>
            <w:shd w:val="clear" w:color="auto" w:fill="auto"/>
          </w:tcPr>
          <w:p w14:paraId="706B194A" w14:textId="4E13F59E" w:rsidR="009E0CA4" w:rsidRDefault="009E0CA4" w:rsidP="009E0CA4">
            <w:pPr>
              <w:rPr>
                <w:rFonts w:ascii="Calibri" w:hAnsi="Calibri" w:cs="Calibri"/>
                <w:color w:val="000000"/>
                <w:sz w:val="20"/>
                <w:szCs w:val="20"/>
              </w:rPr>
            </w:pPr>
            <w:r>
              <w:rPr>
                <w:color w:val="000000"/>
                <w:sz w:val="20"/>
                <w:szCs w:val="20"/>
              </w:rPr>
              <w:t>North Route</w:t>
            </w:r>
          </w:p>
        </w:tc>
        <w:tc>
          <w:tcPr>
            <w:tcW w:w="450" w:type="dxa"/>
          </w:tcPr>
          <w:p w14:paraId="2741E2A1" w14:textId="6EC29173"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57B6184E" w14:textId="21EBB15B" w:rsidR="009E0CA4" w:rsidRDefault="009E0CA4" w:rsidP="009E0CA4">
            <w:pPr>
              <w:jc w:val="center"/>
              <w:rPr>
                <w:rFonts w:ascii="Calibri" w:hAnsi="Calibri" w:cs="Calibri"/>
                <w:color w:val="000000"/>
                <w:sz w:val="20"/>
                <w:szCs w:val="20"/>
              </w:rPr>
            </w:pPr>
          </w:p>
        </w:tc>
        <w:tc>
          <w:tcPr>
            <w:tcW w:w="2520" w:type="dxa"/>
            <w:shd w:val="clear" w:color="auto" w:fill="auto"/>
          </w:tcPr>
          <w:p w14:paraId="7FCF3BE1" w14:textId="3952EDED" w:rsidR="009E0CA4" w:rsidRDefault="009E0CA4" w:rsidP="009E0CA4">
            <w:pPr>
              <w:rPr>
                <w:rFonts w:ascii="Calibri" w:hAnsi="Calibri" w:cs="Calibri"/>
                <w:color w:val="000000"/>
                <w:sz w:val="20"/>
                <w:szCs w:val="20"/>
              </w:rPr>
            </w:pPr>
            <w:r>
              <w:rPr>
                <w:color w:val="000000"/>
                <w:sz w:val="20"/>
                <w:szCs w:val="20"/>
              </w:rPr>
              <w:t>Helmy Beckey, Walt Varney</w:t>
            </w:r>
          </w:p>
        </w:tc>
        <w:tc>
          <w:tcPr>
            <w:tcW w:w="990" w:type="dxa"/>
            <w:shd w:val="clear" w:color="auto" w:fill="auto"/>
          </w:tcPr>
          <w:p w14:paraId="4C3914E2" w14:textId="3D7E6E65" w:rsidR="009E0CA4" w:rsidRDefault="009E0CA4" w:rsidP="009E0CA4">
            <w:pPr>
              <w:rPr>
                <w:rFonts w:ascii="Calibri" w:hAnsi="Calibri" w:cs="Calibri"/>
                <w:color w:val="000000"/>
                <w:sz w:val="20"/>
                <w:szCs w:val="20"/>
              </w:rPr>
            </w:pPr>
            <w:r>
              <w:rPr>
                <w:color w:val="000000"/>
                <w:sz w:val="20"/>
                <w:szCs w:val="20"/>
              </w:rPr>
              <w:t>Class 5</w:t>
            </w:r>
          </w:p>
        </w:tc>
        <w:tc>
          <w:tcPr>
            <w:tcW w:w="1350" w:type="dxa"/>
            <w:shd w:val="clear" w:color="auto" w:fill="auto"/>
          </w:tcPr>
          <w:p w14:paraId="44E2FC8A" w14:textId="365DF59A"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52FF1D30" w14:textId="4DA3F7C6"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438DD5BA" w14:textId="5A63BADB" w:rsidR="009E0CA4" w:rsidRPr="00357A57" w:rsidRDefault="009E0CA4" w:rsidP="009E0CA4">
            <w:pPr>
              <w:rPr>
                <w:rFonts w:ascii="Calibri" w:hAnsi="Calibri" w:cs="Calibri"/>
                <w:sz w:val="20"/>
                <w:szCs w:val="20"/>
              </w:rPr>
            </w:pPr>
            <w:r>
              <w:rPr>
                <w:sz w:val="20"/>
                <w:szCs w:val="20"/>
              </w:rPr>
              <w:t>CNC Appendix. Diary. The Mountaineers-1942, 19.  The Mountaineers-1943, 12-14. CAG, Volume 3, 319.</w:t>
            </w:r>
          </w:p>
        </w:tc>
      </w:tr>
      <w:tr w:rsidR="009E0CA4" w14:paraId="474E9E16" w14:textId="334D0847" w:rsidTr="009E0CA4">
        <w:trPr>
          <w:trHeight w:val="510"/>
        </w:trPr>
        <w:tc>
          <w:tcPr>
            <w:tcW w:w="1255" w:type="dxa"/>
            <w:shd w:val="clear" w:color="auto" w:fill="auto"/>
            <w:noWrap/>
          </w:tcPr>
          <w:p w14:paraId="74A8B067" w14:textId="18CE1093" w:rsidR="009E0CA4" w:rsidRDefault="009E0CA4" w:rsidP="009E0CA4">
            <w:pPr>
              <w:rPr>
                <w:rFonts w:ascii="Calibri" w:hAnsi="Calibri" w:cs="Calibri"/>
                <w:color w:val="000000"/>
                <w:sz w:val="20"/>
                <w:szCs w:val="20"/>
              </w:rPr>
            </w:pPr>
            <w:r>
              <w:rPr>
                <w:color w:val="000000"/>
                <w:sz w:val="20"/>
                <w:szCs w:val="20"/>
              </w:rPr>
              <w:t>1942-06-17</w:t>
            </w:r>
          </w:p>
        </w:tc>
        <w:tc>
          <w:tcPr>
            <w:tcW w:w="437" w:type="dxa"/>
            <w:shd w:val="clear" w:color="auto" w:fill="auto"/>
            <w:noWrap/>
          </w:tcPr>
          <w:p w14:paraId="06844660" w14:textId="345E85DC"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1B8C742B" w14:textId="29421414" w:rsidR="009E0CA4" w:rsidRDefault="009E0CA4" w:rsidP="009E0CA4">
            <w:pPr>
              <w:rPr>
                <w:rFonts w:ascii="Calibri" w:hAnsi="Calibri" w:cs="Calibri"/>
                <w:color w:val="000000"/>
                <w:sz w:val="20"/>
                <w:szCs w:val="20"/>
              </w:rPr>
            </w:pPr>
            <w:r>
              <w:rPr>
                <w:color w:val="000000"/>
                <w:sz w:val="20"/>
                <w:szCs w:val="20"/>
              </w:rPr>
              <w:t>Wallaby Peak</w:t>
            </w:r>
          </w:p>
        </w:tc>
        <w:tc>
          <w:tcPr>
            <w:tcW w:w="1530" w:type="dxa"/>
            <w:shd w:val="clear" w:color="auto" w:fill="auto"/>
          </w:tcPr>
          <w:p w14:paraId="2A9B9128" w14:textId="6708FDDC" w:rsidR="009E0CA4" w:rsidRDefault="009E0CA4" w:rsidP="009E0CA4">
            <w:pPr>
              <w:rPr>
                <w:rFonts w:ascii="Calibri" w:hAnsi="Calibri" w:cs="Calibri"/>
                <w:color w:val="000000"/>
                <w:sz w:val="20"/>
                <w:szCs w:val="20"/>
              </w:rPr>
            </w:pPr>
            <w:r>
              <w:rPr>
                <w:color w:val="000000"/>
                <w:sz w:val="20"/>
                <w:szCs w:val="20"/>
              </w:rPr>
              <w:t>SW Ridge</w:t>
            </w:r>
          </w:p>
        </w:tc>
        <w:tc>
          <w:tcPr>
            <w:tcW w:w="450" w:type="dxa"/>
          </w:tcPr>
          <w:p w14:paraId="04BADFEC" w14:textId="5EFFBC68"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2D1C75A3" w14:textId="1139D909" w:rsidR="009E0CA4" w:rsidRDefault="009E0CA4" w:rsidP="009E0CA4">
            <w:pPr>
              <w:jc w:val="center"/>
              <w:rPr>
                <w:rFonts w:ascii="Calibri" w:hAnsi="Calibri" w:cs="Calibri"/>
                <w:color w:val="000000"/>
                <w:sz w:val="20"/>
                <w:szCs w:val="20"/>
              </w:rPr>
            </w:pPr>
          </w:p>
        </w:tc>
        <w:tc>
          <w:tcPr>
            <w:tcW w:w="2520" w:type="dxa"/>
            <w:shd w:val="clear" w:color="auto" w:fill="auto"/>
          </w:tcPr>
          <w:p w14:paraId="37D9BA58" w14:textId="13EBD9AB" w:rsidR="009E0CA4" w:rsidRDefault="009E0CA4" w:rsidP="009E0CA4">
            <w:pPr>
              <w:rPr>
                <w:rFonts w:ascii="Calibri" w:hAnsi="Calibri" w:cs="Calibri"/>
                <w:color w:val="000000"/>
                <w:sz w:val="20"/>
                <w:szCs w:val="20"/>
              </w:rPr>
            </w:pPr>
            <w:r>
              <w:rPr>
                <w:color w:val="000000"/>
                <w:sz w:val="20"/>
                <w:szCs w:val="20"/>
              </w:rPr>
              <w:t>Helmy Beckey, Walt Varney</w:t>
            </w:r>
          </w:p>
        </w:tc>
        <w:tc>
          <w:tcPr>
            <w:tcW w:w="990" w:type="dxa"/>
            <w:shd w:val="clear" w:color="auto" w:fill="auto"/>
          </w:tcPr>
          <w:p w14:paraId="36CE8A6D" w14:textId="77777777" w:rsidR="009E0CA4" w:rsidRDefault="009E0CA4" w:rsidP="009E0CA4">
            <w:pPr>
              <w:rPr>
                <w:rFonts w:ascii="Calibri" w:hAnsi="Calibri" w:cs="Calibri"/>
                <w:color w:val="000000"/>
                <w:sz w:val="20"/>
                <w:szCs w:val="20"/>
              </w:rPr>
            </w:pPr>
          </w:p>
        </w:tc>
        <w:tc>
          <w:tcPr>
            <w:tcW w:w="1350" w:type="dxa"/>
            <w:shd w:val="clear" w:color="auto" w:fill="auto"/>
          </w:tcPr>
          <w:p w14:paraId="2CA143E0" w14:textId="5A0A4093"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41B5BEC4" w14:textId="565C1DDE"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2D435F1D" w14:textId="7CDF28E3" w:rsidR="009E0CA4" w:rsidRPr="00357A57" w:rsidRDefault="009E0CA4" w:rsidP="009E0CA4">
            <w:pPr>
              <w:rPr>
                <w:rFonts w:ascii="Calibri" w:hAnsi="Calibri" w:cs="Calibri"/>
                <w:sz w:val="20"/>
                <w:szCs w:val="20"/>
              </w:rPr>
            </w:pPr>
            <w:r>
              <w:rPr>
                <w:sz w:val="20"/>
                <w:szCs w:val="20"/>
              </w:rPr>
              <w:t>CNC Appendix. Diary. The Mountaineers-1943, 12-14. CAG, Volume 3, 321.</w:t>
            </w:r>
          </w:p>
        </w:tc>
      </w:tr>
      <w:tr w:rsidR="009E0CA4" w14:paraId="69D9F07C" w14:textId="0CA4B4C7" w:rsidTr="009E0CA4">
        <w:trPr>
          <w:trHeight w:val="510"/>
        </w:trPr>
        <w:tc>
          <w:tcPr>
            <w:tcW w:w="1255" w:type="dxa"/>
            <w:shd w:val="clear" w:color="auto" w:fill="auto"/>
            <w:noWrap/>
          </w:tcPr>
          <w:p w14:paraId="2E13956C" w14:textId="4996CF79" w:rsidR="009E0CA4" w:rsidRDefault="009E0CA4" w:rsidP="009E0CA4">
            <w:pPr>
              <w:rPr>
                <w:rFonts w:ascii="Calibri" w:hAnsi="Calibri" w:cs="Calibri"/>
                <w:color w:val="000000"/>
                <w:sz w:val="20"/>
                <w:szCs w:val="20"/>
              </w:rPr>
            </w:pPr>
            <w:r>
              <w:rPr>
                <w:color w:val="000000"/>
                <w:sz w:val="20"/>
                <w:szCs w:val="20"/>
              </w:rPr>
              <w:t>1942-06-17</w:t>
            </w:r>
          </w:p>
        </w:tc>
        <w:tc>
          <w:tcPr>
            <w:tcW w:w="437" w:type="dxa"/>
            <w:shd w:val="clear" w:color="auto" w:fill="auto"/>
            <w:noWrap/>
          </w:tcPr>
          <w:p w14:paraId="40582B7F" w14:textId="39A238B0"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11898A1F" w14:textId="1F6588B6" w:rsidR="009E0CA4" w:rsidRDefault="009E0CA4" w:rsidP="009E0CA4">
            <w:pPr>
              <w:rPr>
                <w:rFonts w:ascii="Calibri" w:hAnsi="Calibri" w:cs="Calibri"/>
                <w:color w:val="000000"/>
                <w:sz w:val="20"/>
                <w:szCs w:val="20"/>
              </w:rPr>
            </w:pPr>
            <w:r>
              <w:rPr>
                <w:color w:val="000000"/>
                <w:sz w:val="20"/>
                <w:szCs w:val="20"/>
              </w:rPr>
              <w:t>Little Finger</w:t>
            </w:r>
          </w:p>
        </w:tc>
        <w:tc>
          <w:tcPr>
            <w:tcW w:w="1530" w:type="dxa"/>
            <w:shd w:val="clear" w:color="auto" w:fill="auto"/>
          </w:tcPr>
          <w:p w14:paraId="4917D9D3" w14:textId="153A809E" w:rsidR="009E0CA4" w:rsidRDefault="009E0CA4" w:rsidP="009E0CA4">
            <w:pPr>
              <w:rPr>
                <w:rFonts w:ascii="Calibri" w:hAnsi="Calibri" w:cs="Calibri"/>
                <w:color w:val="000000"/>
                <w:sz w:val="20"/>
                <w:szCs w:val="20"/>
              </w:rPr>
            </w:pPr>
            <w:r>
              <w:rPr>
                <w:color w:val="000000"/>
                <w:sz w:val="20"/>
                <w:szCs w:val="20"/>
              </w:rPr>
              <w:t>South Face</w:t>
            </w:r>
          </w:p>
        </w:tc>
        <w:tc>
          <w:tcPr>
            <w:tcW w:w="450" w:type="dxa"/>
          </w:tcPr>
          <w:p w14:paraId="2C2DF023" w14:textId="0064E05B"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330C4939" w14:textId="2ACE29FA" w:rsidR="009E0CA4" w:rsidRDefault="009E0CA4" w:rsidP="009E0CA4">
            <w:pPr>
              <w:jc w:val="center"/>
              <w:rPr>
                <w:rFonts w:ascii="Calibri" w:hAnsi="Calibri" w:cs="Calibri"/>
                <w:color w:val="000000"/>
                <w:sz w:val="20"/>
                <w:szCs w:val="20"/>
              </w:rPr>
            </w:pPr>
          </w:p>
        </w:tc>
        <w:tc>
          <w:tcPr>
            <w:tcW w:w="2520" w:type="dxa"/>
            <w:shd w:val="clear" w:color="auto" w:fill="auto"/>
          </w:tcPr>
          <w:p w14:paraId="7961D3D0" w14:textId="38FFA3F4"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3907D709" w14:textId="42419784" w:rsidR="009E0CA4" w:rsidRDefault="009E0CA4" w:rsidP="009E0CA4">
            <w:pPr>
              <w:rPr>
                <w:rFonts w:ascii="Calibri" w:hAnsi="Calibri" w:cs="Calibri"/>
                <w:color w:val="000000"/>
                <w:sz w:val="20"/>
                <w:szCs w:val="20"/>
              </w:rPr>
            </w:pPr>
            <w:r>
              <w:rPr>
                <w:color w:val="000000"/>
                <w:sz w:val="20"/>
                <w:szCs w:val="20"/>
              </w:rPr>
              <w:t>4</w:t>
            </w:r>
          </w:p>
        </w:tc>
        <w:tc>
          <w:tcPr>
            <w:tcW w:w="1350" w:type="dxa"/>
            <w:shd w:val="clear" w:color="auto" w:fill="auto"/>
          </w:tcPr>
          <w:p w14:paraId="7CD15380" w14:textId="695E7CF1"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057D5089" w14:textId="68EC0928"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25B7F695" w14:textId="09294E32" w:rsidR="009E0CA4" w:rsidRPr="00357A57" w:rsidRDefault="009E0CA4" w:rsidP="009E0CA4">
            <w:pPr>
              <w:rPr>
                <w:rFonts w:ascii="Calibri" w:hAnsi="Calibri" w:cs="Calibri"/>
                <w:sz w:val="20"/>
                <w:szCs w:val="20"/>
              </w:rPr>
            </w:pPr>
            <w:r>
              <w:rPr>
                <w:sz w:val="20"/>
                <w:szCs w:val="20"/>
              </w:rPr>
              <w:t>CNC Appendix. Diary.  The Mountaineers-1942, 19.  The Mountaineers-1943, 12-14. CAG, Volume 3, 326.</w:t>
            </w:r>
          </w:p>
        </w:tc>
      </w:tr>
      <w:tr w:rsidR="009E0CA4" w14:paraId="1CABCE5B" w14:textId="1D7B8620" w:rsidTr="009E0CA4">
        <w:trPr>
          <w:trHeight w:val="510"/>
        </w:trPr>
        <w:tc>
          <w:tcPr>
            <w:tcW w:w="1255" w:type="dxa"/>
            <w:shd w:val="clear" w:color="auto" w:fill="auto"/>
            <w:noWrap/>
          </w:tcPr>
          <w:p w14:paraId="68EBBDE7" w14:textId="02878990" w:rsidR="009E0CA4" w:rsidRDefault="009E0CA4" w:rsidP="009E0CA4">
            <w:pPr>
              <w:rPr>
                <w:rFonts w:ascii="Calibri" w:hAnsi="Calibri" w:cs="Calibri"/>
                <w:sz w:val="20"/>
                <w:szCs w:val="20"/>
              </w:rPr>
            </w:pPr>
            <w:r>
              <w:rPr>
                <w:sz w:val="20"/>
                <w:szCs w:val="20"/>
              </w:rPr>
              <w:t>1942-06-19</w:t>
            </w:r>
          </w:p>
        </w:tc>
        <w:tc>
          <w:tcPr>
            <w:tcW w:w="437" w:type="dxa"/>
            <w:shd w:val="clear" w:color="auto" w:fill="auto"/>
            <w:noWrap/>
          </w:tcPr>
          <w:p w14:paraId="36E14699" w14:textId="3ECF8C2B"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B5E22D6" w14:textId="3B4116C0" w:rsidR="009E0CA4" w:rsidRDefault="009E0CA4" w:rsidP="009E0CA4">
            <w:pPr>
              <w:rPr>
                <w:rFonts w:ascii="Calibri" w:hAnsi="Calibri" w:cs="Calibri"/>
                <w:color w:val="000000"/>
                <w:sz w:val="20"/>
                <w:szCs w:val="20"/>
              </w:rPr>
            </w:pPr>
            <w:r>
              <w:rPr>
                <w:color w:val="000000"/>
                <w:sz w:val="20"/>
                <w:szCs w:val="20"/>
              </w:rPr>
              <w:t>South Early Winter Spire</w:t>
            </w:r>
          </w:p>
        </w:tc>
        <w:tc>
          <w:tcPr>
            <w:tcW w:w="1530" w:type="dxa"/>
            <w:shd w:val="clear" w:color="auto" w:fill="auto"/>
          </w:tcPr>
          <w:p w14:paraId="639AA5EF" w14:textId="4B12A861" w:rsidR="009E0CA4" w:rsidRDefault="009E0CA4" w:rsidP="009E0CA4">
            <w:pPr>
              <w:rPr>
                <w:rFonts w:ascii="Calibri" w:hAnsi="Calibri" w:cs="Calibri"/>
                <w:color w:val="000000"/>
                <w:sz w:val="20"/>
                <w:szCs w:val="20"/>
              </w:rPr>
            </w:pPr>
            <w:r>
              <w:rPr>
                <w:color w:val="000000"/>
                <w:sz w:val="20"/>
                <w:szCs w:val="20"/>
              </w:rPr>
              <w:t>South Arete</w:t>
            </w:r>
          </w:p>
        </w:tc>
        <w:tc>
          <w:tcPr>
            <w:tcW w:w="450" w:type="dxa"/>
          </w:tcPr>
          <w:p w14:paraId="46CBEC32"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3EDCB42A" w14:textId="25D268E8" w:rsidR="009E0CA4" w:rsidRDefault="009E0CA4" w:rsidP="009E0CA4">
            <w:pPr>
              <w:jc w:val="center"/>
              <w:rPr>
                <w:rFonts w:ascii="Calibri" w:hAnsi="Calibri" w:cs="Calibri"/>
                <w:color w:val="000000"/>
                <w:sz w:val="20"/>
                <w:szCs w:val="20"/>
              </w:rPr>
            </w:pPr>
            <w:r>
              <w:rPr>
                <w:color w:val="000000"/>
                <w:sz w:val="20"/>
                <w:szCs w:val="20"/>
              </w:rPr>
              <w:t>X</w:t>
            </w:r>
          </w:p>
        </w:tc>
        <w:tc>
          <w:tcPr>
            <w:tcW w:w="2520" w:type="dxa"/>
            <w:shd w:val="clear" w:color="auto" w:fill="auto"/>
          </w:tcPr>
          <w:p w14:paraId="33F89024" w14:textId="140F53B1" w:rsidR="009E0CA4" w:rsidRDefault="009E0CA4" w:rsidP="009E0CA4">
            <w:pPr>
              <w:rPr>
                <w:rFonts w:ascii="Calibri" w:hAnsi="Calibri" w:cs="Calibri"/>
                <w:color w:val="000000"/>
                <w:sz w:val="20"/>
                <w:szCs w:val="20"/>
              </w:rPr>
            </w:pPr>
            <w:r>
              <w:rPr>
                <w:color w:val="000000"/>
                <w:sz w:val="20"/>
                <w:szCs w:val="20"/>
              </w:rPr>
              <w:t>Helmy Beckey, Walt Varney</w:t>
            </w:r>
          </w:p>
        </w:tc>
        <w:tc>
          <w:tcPr>
            <w:tcW w:w="990" w:type="dxa"/>
            <w:shd w:val="clear" w:color="auto" w:fill="auto"/>
          </w:tcPr>
          <w:p w14:paraId="61BE8998" w14:textId="2B0A64C0" w:rsidR="009E0CA4" w:rsidRDefault="009E0CA4" w:rsidP="009E0CA4">
            <w:pPr>
              <w:rPr>
                <w:rFonts w:ascii="Calibri" w:hAnsi="Calibri" w:cs="Calibri"/>
                <w:color w:val="000000"/>
                <w:sz w:val="20"/>
                <w:szCs w:val="20"/>
              </w:rPr>
            </w:pPr>
            <w:r>
              <w:rPr>
                <w:color w:val="000000"/>
                <w:sz w:val="20"/>
                <w:szCs w:val="20"/>
              </w:rPr>
              <w:t>5.4</w:t>
            </w:r>
          </w:p>
        </w:tc>
        <w:tc>
          <w:tcPr>
            <w:tcW w:w="1350" w:type="dxa"/>
            <w:shd w:val="clear" w:color="auto" w:fill="auto"/>
          </w:tcPr>
          <w:p w14:paraId="65B18839" w14:textId="48C7DD1C"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66C3E425" w14:textId="367A6053"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26D544DB" w14:textId="5D49E1C0" w:rsidR="009E0CA4" w:rsidRPr="00357A57" w:rsidRDefault="009E0CA4" w:rsidP="009E0CA4">
            <w:pPr>
              <w:rPr>
                <w:rFonts w:ascii="Calibri" w:hAnsi="Calibri" w:cs="Calibri"/>
                <w:sz w:val="20"/>
                <w:szCs w:val="20"/>
              </w:rPr>
            </w:pPr>
            <w:r>
              <w:rPr>
                <w:sz w:val="20"/>
                <w:szCs w:val="20"/>
              </w:rPr>
              <w:t>CNC Appendix. Diary. The Mountaineers-1942, 19. The Mountaineers-1943, 12-14. UW Libraries, Special Collections: Mountaineers Summit Registers 1907-2015, container 2. Summit Register states 6-19-42. CAG, Volume 3, 340-341, states 6-19-42.</w:t>
            </w:r>
          </w:p>
        </w:tc>
      </w:tr>
      <w:tr w:rsidR="009E0CA4" w14:paraId="40EA3A83" w14:textId="5EBF471F" w:rsidTr="009E0CA4">
        <w:trPr>
          <w:trHeight w:val="510"/>
        </w:trPr>
        <w:tc>
          <w:tcPr>
            <w:tcW w:w="1255" w:type="dxa"/>
            <w:shd w:val="clear" w:color="auto" w:fill="auto"/>
            <w:noWrap/>
          </w:tcPr>
          <w:p w14:paraId="06184A36" w14:textId="7469F8B7" w:rsidR="009E0CA4" w:rsidRDefault="009E0CA4" w:rsidP="009E0CA4">
            <w:pPr>
              <w:rPr>
                <w:rFonts w:ascii="Calibri" w:hAnsi="Calibri" w:cs="Calibri"/>
                <w:color w:val="000000"/>
                <w:sz w:val="20"/>
                <w:szCs w:val="20"/>
              </w:rPr>
            </w:pPr>
            <w:r>
              <w:rPr>
                <w:color w:val="000000"/>
                <w:sz w:val="20"/>
                <w:szCs w:val="20"/>
              </w:rPr>
              <w:t>1942-06-20</w:t>
            </w:r>
          </w:p>
        </w:tc>
        <w:tc>
          <w:tcPr>
            <w:tcW w:w="437" w:type="dxa"/>
            <w:shd w:val="clear" w:color="auto" w:fill="auto"/>
            <w:noWrap/>
          </w:tcPr>
          <w:p w14:paraId="6CE3A23A" w14:textId="20778B47"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3D37624" w14:textId="2526F3F1" w:rsidR="009E0CA4" w:rsidRDefault="009E0CA4" w:rsidP="009E0CA4">
            <w:pPr>
              <w:rPr>
                <w:rFonts w:ascii="Calibri" w:hAnsi="Calibri" w:cs="Calibri"/>
                <w:color w:val="000000"/>
                <w:sz w:val="20"/>
                <w:szCs w:val="20"/>
              </w:rPr>
            </w:pPr>
            <w:r>
              <w:rPr>
                <w:color w:val="000000"/>
                <w:sz w:val="20"/>
                <w:szCs w:val="20"/>
              </w:rPr>
              <w:t>Kangaroo Temple</w:t>
            </w:r>
          </w:p>
        </w:tc>
        <w:tc>
          <w:tcPr>
            <w:tcW w:w="1530" w:type="dxa"/>
            <w:shd w:val="clear" w:color="auto" w:fill="auto"/>
          </w:tcPr>
          <w:p w14:paraId="426BCF9D" w14:textId="62693386" w:rsidR="009E0CA4" w:rsidRDefault="009E0CA4" w:rsidP="009E0CA4">
            <w:pPr>
              <w:rPr>
                <w:rFonts w:ascii="Calibri" w:hAnsi="Calibri" w:cs="Calibri"/>
                <w:color w:val="000000"/>
                <w:sz w:val="20"/>
                <w:szCs w:val="20"/>
              </w:rPr>
            </w:pPr>
            <w:r>
              <w:rPr>
                <w:color w:val="000000"/>
                <w:sz w:val="20"/>
                <w:szCs w:val="20"/>
              </w:rPr>
              <w:t>NW Face</w:t>
            </w:r>
          </w:p>
        </w:tc>
        <w:tc>
          <w:tcPr>
            <w:tcW w:w="450" w:type="dxa"/>
          </w:tcPr>
          <w:p w14:paraId="2BDF52CC" w14:textId="78EA86C0"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3D08948D" w14:textId="3A4171EE" w:rsidR="009E0CA4" w:rsidRDefault="009E0CA4" w:rsidP="009E0CA4">
            <w:pPr>
              <w:jc w:val="center"/>
              <w:rPr>
                <w:rFonts w:ascii="Calibri" w:hAnsi="Calibri" w:cs="Calibri"/>
                <w:color w:val="000000"/>
                <w:sz w:val="20"/>
                <w:szCs w:val="20"/>
              </w:rPr>
            </w:pPr>
          </w:p>
        </w:tc>
        <w:tc>
          <w:tcPr>
            <w:tcW w:w="2520" w:type="dxa"/>
            <w:shd w:val="clear" w:color="auto" w:fill="auto"/>
          </w:tcPr>
          <w:p w14:paraId="0D37A8E3" w14:textId="5840633E"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2B56C0C4" w14:textId="392C2627" w:rsidR="009E0CA4" w:rsidRDefault="009E0CA4" w:rsidP="009E0CA4">
            <w:pPr>
              <w:rPr>
                <w:rFonts w:ascii="Calibri" w:hAnsi="Calibri" w:cs="Calibri"/>
                <w:color w:val="000000"/>
                <w:sz w:val="20"/>
                <w:szCs w:val="20"/>
              </w:rPr>
            </w:pPr>
            <w:r>
              <w:rPr>
                <w:color w:val="000000"/>
                <w:sz w:val="20"/>
                <w:szCs w:val="20"/>
              </w:rPr>
              <w:t>II, 5.7</w:t>
            </w:r>
          </w:p>
        </w:tc>
        <w:tc>
          <w:tcPr>
            <w:tcW w:w="1350" w:type="dxa"/>
            <w:shd w:val="clear" w:color="auto" w:fill="auto"/>
          </w:tcPr>
          <w:p w14:paraId="3A2DF0CD" w14:textId="6DC07DD5"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0F7BBAE6" w14:textId="0CA84227"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B1847A0" w14:textId="33CE91EE" w:rsidR="009E0CA4" w:rsidRPr="00357A57" w:rsidRDefault="009E0CA4" w:rsidP="009E0CA4">
            <w:pPr>
              <w:rPr>
                <w:rFonts w:ascii="Calibri" w:hAnsi="Calibri" w:cs="Calibri"/>
                <w:sz w:val="20"/>
                <w:szCs w:val="20"/>
              </w:rPr>
            </w:pPr>
            <w:r>
              <w:rPr>
                <w:sz w:val="20"/>
                <w:szCs w:val="20"/>
              </w:rPr>
              <w:t>CNC Appendix. Diary. The Mountaineers-1942, 19, states 6-21-42. The Mountaineers-1943, 12-14. CAG, Volume 3, 321-322 &amp; 326, states 6-20-42.</w:t>
            </w:r>
          </w:p>
        </w:tc>
      </w:tr>
      <w:tr w:rsidR="009E0CA4" w14:paraId="5B2ECB30" w14:textId="1D80BD63" w:rsidTr="009E0CA4">
        <w:trPr>
          <w:trHeight w:val="510"/>
        </w:trPr>
        <w:tc>
          <w:tcPr>
            <w:tcW w:w="1255" w:type="dxa"/>
            <w:shd w:val="clear" w:color="auto" w:fill="auto"/>
            <w:noWrap/>
          </w:tcPr>
          <w:p w14:paraId="74D38316" w14:textId="18F515A2" w:rsidR="009E0CA4" w:rsidRDefault="009E0CA4" w:rsidP="009E0CA4">
            <w:pPr>
              <w:rPr>
                <w:rFonts w:ascii="Calibri" w:hAnsi="Calibri" w:cs="Calibri"/>
                <w:color w:val="000000"/>
                <w:sz w:val="20"/>
                <w:szCs w:val="20"/>
              </w:rPr>
            </w:pPr>
            <w:r>
              <w:rPr>
                <w:color w:val="000000"/>
                <w:sz w:val="20"/>
                <w:szCs w:val="20"/>
              </w:rPr>
              <w:t>1942-06-21</w:t>
            </w:r>
          </w:p>
        </w:tc>
        <w:tc>
          <w:tcPr>
            <w:tcW w:w="437" w:type="dxa"/>
            <w:shd w:val="clear" w:color="auto" w:fill="auto"/>
            <w:noWrap/>
          </w:tcPr>
          <w:p w14:paraId="7158D87A" w14:textId="0D4BA286"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875B954" w14:textId="29A6AAC6" w:rsidR="009E0CA4" w:rsidRDefault="009E0CA4" w:rsidP="009E0CA4">
            <w:pPr>
              <w:rPr>
                <w:rFonts w:ascii="Calibri" w:hAnsi="Calibri" w:cs="Calibri"/>
                <w:color w:val="000000"/>
                <w:sz w:val="20"/>
                <w:szCs w:val="20"/>
              </w:rPr>
            </w:pPr>
            <w:r>
              <w:rPr>
                <w:color w:val="000000"/>
                <w:sz w:val="20"/>
                <w:szCs w:val="20"/>
              </w:rPr>
              <w:t>Mushroom Tower</w:t>
            </w:r>
          </w:p>
        </w:tc>
        <w:tc>
          <w:tcPr>
            <w:tcW w:w="1530" w:type="dxa"/>
            <w:shd w:val="clear" w:color="auto" w:fill="auto"/>
          </w:tcPr>
          <w:p w14:paraId="4100CE87" w14:textId="79F23B54" w:rsidR="009E0CA4" w:rsidRDefault="009E0CA4" w:rsidP="009E0CA4">
            <w:pPr>
              <w:rPr>
                <w:rFonts w:ascii="Calibri" w:hAnsi="Calibri" w:cs="Calibri"/>
                <w:color w:val="000000"/>
                <w:sz w:val="20"/>
                <w:szCs w:val="20"/>
              </w:rPr>
            </w:pPr>
            <w:r>
              <w:rPr>
                <w:color w:val="000000"/>
                <w:sz w:val="20"/>
                <w:szCs w:val="20"/>
              </w:rPr>
              <w:t>NE Route</w:t>
            </w:r>
          </w:p>
        </w:tc>
        <w:tc>
          <w:tcPr>
            <w:tcW w:w="450" w:type="dxa"/>
          </w:tcPr>
          <w:p w14:paraId="6B1F43EE" w14:textId="5CDAF7B4"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56FFE483" w14:textId="0A7B5B88" w:rsidR="009E0CA4" w:rsidRDefault="009E0CA4" w:rsidP="009E0CA4">
            <w:pPr>
              <w:jc w:val="center"/>
              <w:rPr>
                <w:rFonts w:ascii="Calibri" w:hAnsi="Calibri" w:cs="Calibri"/>
                <w:color w:val="000000"/>
                <w:sz w:val="20"/>
                <w:szCs w:val="20"/>
              </w:rPr>
            </w:pPr>
          </w:p>
        </w:tc>
        <w:tc>
          <w:tcPr>
            <w:tcW w:w="2520" w:type="dxa"/>
            <w:shd w:val="clear" w:color="auto" w:fill="auto"/>
          </w:tcPr>
          <w:p w14:paraId="31EE5CC4" w14:textId="575DADB3" w:rsidR="009E0CA4" w:rsidRDefault="009E0CA4" w:rsidP="009E0CA4">
            <w:pPr>
              <w:rPr>
                <w:rFonts w:ascii="Calibri" w:hAnsi="Calibri" w:cs="Calibri"/>
                <w:color w:val="000000"/>
                <w:sz w:val="20"/>
                <w:szCs w:val="20"/>
              </w:rPr>
            </w:pPr>
            <w:r>
              <w:rPr>
                <w:color w:val="000000"/>
                <w:sz w:val="20"/>
                <w:szCs w:val="20"/>
              </w:rPr>
              <w:t>Helmy Beckey, Walt Varney</w:t>
            </w:r>
          </w:p>
        </w:tc>
        <w:tc>
          <w:tcPr>
            <w:tcW w:w="990" w:type="dxa"/>
            <w:shd w:val="clear" w:color="auto" w:fill="auto"/>
          </w:tcPr>
          <w:p w14:paraId="2069A99D" w14:textId="3FDD88CA" w:rsidR="009E0CA4" w:rsidRDefault="009E0CA4" w:rsidP="009E0CA4">
            <w:pPr>
              <w:rPr>
                <w:rFonts w:ascii="Calibri" w:hAnsi="Calibri" w:cs="Calibri"/>
                <w:color w:val="000000"/>
                <w:sz w:val="20"/>
                <w:szCs w:val="20"/>
              </w:rPr>
            </w:pPr>
            <w:r>
              <w:rPr>
                <w:color w:val="000000"/>
                <w:sz w:val="20"/>
                <w:szCs w:val="20"/>
              </w:rPr>
              <w:t>I, 5.10</w:t>
            </w:r>
          </w:p>
        </w:tc>
        <w:tc>
          <w:tcPr>
            <w:tcW w:w="1350" w:type="dxa"/>
            <w:shd w:val="clear" w:color="auto" w:fill="auto"/>
          </w:tcPr>
          <w:p w14:paraId="109CC0C8" w14:textId="30D58247"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689C7CD7" w14:textId="09F3AFEB"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EEE46F8" w14:textId="5C4ACF14" w:rsidR="009E0CA4" w:rsidRPr="00357A57" w:rsidRDefault="009E0CA4" w:rsidP="009E0CA4">
            <w:pPr>
              <w:rPr>
                <w:rFonts w:ascii="Calibri" w:hAnsi="Calibri" w:cs="Calibri"/>
                <w:sz w:val="20"/>
                <w:szCs w:val="20"/>
              </w:rPr>
            </w:pPr>
            <w:r>
              <w:rPr>
                <w:sz w:val="20"/>
                <w:szCs w:val="20"/>
              </w:rPr>
              <w:t>CNC Appendix. Diary. The Mountaineers-1942, 19.  The Mountaineers-1943, 12-14. CAG, Volume 3, 316-317.</w:t>
            </w:r>
          </w:p>
        </w:tc>
      </w:tr>
    </w:tbl>
    <w:p w14:paraId="1E1A1FA7" w14:textId="77777777" w:rsidR="003B2EC1" w:rsidRDefault="003B2EC1">
      <w:r>
        <w:br w:type="page"/>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3B2EC1" w14:paraId="4AFF25D5" w14:textId="77777777" w:rsidTr="00A3136C">
        <w:trPr>
          <w:trHeight w:val="510"/>
        </w:trPr>
        <w:tc>
          <w:tcPr>
            <w:tcW w:w="1255" w:type="dxa"/>
            <w:shd w:val="clear" w:color="auto" w:fill="FFFF00"/>
            <w:noWrap/>
            <w:vAlign w:val="bottom"/>
          </w:tcPr>
          <w:p w14:paraId="6B3D1797" w14:textId="77777777" w:rsidR="003B2EC1" w:rsidRDefault="003B2EC1" w:rsidP="00A3136C">
            <w:pPr>
              <w:rPr>
                <w:color w:val="000000"/>
                <w:sz w:val="20"/>
                <w:szCs w:val="20"/>
              </w:rPr>
            </w:pPr>
            <w:r>
              <w:rPr>
                <w:rFonts w:ascii="Calibri" w:hAnsi="Calibri" w:cs="Calibri"/>
                <w:b/>
                <w:bCs/>
                <w:color w:val="000000"/>
                <w:sz w:val="20"/>
                <w:szCs w:val="20"/>
              </w:rPr>
              <w:lastRenderedPageBreak/>
              <w:t>Ascent Date</w:t>
            </w:r>
          </w:p>
        </w:tc>
        <w:tc>
          <w:tcPr>
            <w:tcW w:w="437" w:type="dxa"/>
            <w:shd w:val="clear" w:color="auto" w:fill="FFFF00"/>
            <w:noWrap/>
            <w:vAlign w:val="bottom"/>
          </w:tcPr>
          <w:p w14:paraId="21BEF877" w14:textId="77777777" w:rsidR="003B2EC1" w:rsidRDefault="003B2EC1" w:rsidP="00A3136C">
            <w:pPr>
              <w:jc w:val="center"/>
              <w:rPr>
                <w:color w:val="000000"/>
                <w:sz w:val="20"/>
                <w:szCs w:val="20"/>
              </w:rPr>
            </w:pPr>
            <w:r>
              <w:rPr>
                <w:rFonts w:ascii="Calibri" w:hAnsi="Calibri" w:cs="Calibri"/>
                <w:b/>
                <w:bCs/>
                <w:color w:val="000000"/>
                <w:sz w:val="20"/>
                <w:szCs w:val="20"/>
              </w:rPr>
              <w:t>AT</w:t>
            </w:r>
          </w:p>
        </w:tc>
        <w:tc>
          <w:tcPr>
            <w:tcW w:w="1453" w:type="dxa"/>
            <w:shd w:val="clear" w:color="auto" w:fill="FFFF00"/>
            <w:vAlign w:val="bottom"/>
          </w:tcPr>
          <w:p w14:paraId="364EA368" w14:textId="77777777" w:rsidR="003B2EC1" w:rsidRDefault="003B2EC1" w:rsidP="00A3136C">
            <w:pPr>
              <w:rPr>
                <w:color w:val="000000"/>
                <w:sz w:val="20"/>
                <w:szCs w:val="20"/>
              </w:rPr>
            </w:pPr>
            <w:r>
              <w:rPr>
                <w:rFonts w:ascii="Calibri" w:hAnsi="Calibri" w:cs="Calibri"/>
                <w:b/>
                <w:bCs/>
                <w:color w:val="000000"/>
                <w:sz w:val="20"/>
                <w:szCs w:val="20"/>
              </w:rPr>
              <w:t>Peak</w:t>
            </w:r>
          </w:p>
        </w:tc>
        <w:tc>
          <w:tcPr>
            <w:tcW w:w="1530" w:type="dxa"/>
            <w:shd w:val="clear" w:color="auto" w:fill="FFFF00"/>
            <w:vAlign w:val="bottom"/>
          </w:tcPr>
          <w:p w14:paraId="01DF8CC6" w14:textId="77777777" w:rsidR="003B2EC1" w:rsidRDefault="003B2EC1" w:rsidP="00A3136C">
            <w:pPr>
              <w:rPr>
                <w:color w:val="000000"/>
                <w:sz w:val="20"/>
                <w:szCs w:val="20"/>
              </w:rPr>
            </w:pPr>
            <w:r>
              <w:rPr>
                <w:rFonts w:ascii="Calibri" w:hAnsi="Calibri" w:cs="Calibri"/>
                <w:b/>
                <w:bCs/>
                <w:color w:val="000000"/>
                <w:sz w:val="20"/>
                <w:szCs w:val="20"/>
              </w:rPr>
              <w:t>Route</w:t>
            </w:r>
          </w:p>
        </w:tc>
        <w:tc>
          <w:tcPr>
            <w:tcW w:w="450" w:type="dxa"/>
            <w:shd w:val="clear" w:color="auto" w:fill="FFFF00"/>
            <w:vAlign w:val="bottom"/>
          </w:tcPr>
          <w:p w14:paraId="7828400C" w14:textId="77777777" w:rsidR="003B2EC1" w:rsidRDefault="003B2EC1" w:rsidP="00A3136C">
            <w:pPr>
              <w:jc w:val="center"/>
              <w:rPr>
                <w:color w:val="000000"/>
                <w:sz w:val="20"/>
                <w:szCs w:val="20"/>
              </w:rPr>
            </w:pPr>
            <w:r>
              <w:rPr>
                <w:rFonts w:ascii="Calibri" w:hAnsi="Calibri" w:cs="Calibri"/>
                <w:b/>
                <w:bCs/>
                <w:color w:val="000000"/>
                <w:sz w:val="20"/>
                <w:szCs w:val="20"/>
              </w:rPr>
              <w:t>FA</w:t>
            </w:r>
          </w:p>
        </w:tc>
        <w:tc>
          <w:tcPr>
            <w:tcW w:w="540" w:type="dxa"/>
            <w:shd w:val="clear" w:color="auto" w:fill="FFFF00"/>
            <w:vAlign w:val="bottom"/>
          </w:tcPr>
          <w:p w14:paraId="3B2E0E70" w14:textId="77777777" w:rsidR="003B2EC1" w:rsidRDefault="003B2EC1" w:rsidP="00A3136C">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shd w:val="clear" w:color="auto" w:fill="FFFF00"/>
            <w:vAlign w:val="bottom"/>
          </w:tcPr>
          <w:p w14:paraId="70ECB5D4" w14:textId="77777777" w:rsidR="003B2EC1" w:rsidRDefault="003B2EC1" w:rsidP="00A3136C">
            <w:pPr>
              <w:rPr>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4408695F" w14:textId="77777777" w:rsidR="003B2EC1" w:rsidRDefault="003B2EC1" w:rsidP="00A3136C">
            <w:pPr>
              <w:rPr>
                <w:color w:val="000000"/>
                <w:sz w:val="20"/>
                <w:szCs w:val="20"/>
              </w:rPr>
            </w:pPr>
            <w:r>
              <w:rPr>
                <w:rFonts w:ascii="Calibri" w:hAnsi="Calibri" w:cs="Calibri"/>
                <w:b/>
                <w:bCs/>
                <w:color w:val="000000"/>
                <w:sz w:val="20"/>
                <w:szCs w:val="20"/>
              </w:rPr>
              <w:t>Grade</w:t>
            </w:r>
          </w:p>
        </w:tc>
        <w:tc>
          <w:tcPr>
            <w:tcW w:w="1350" w:type="dxa"/>
            <w:shd w:val="clear" w:color="auto" w:fill="FFFF00"/>
            <w:vAlign w:val="bottom"/>
          </w:tcPr>
          <w:p w14:paraId="11BF35F6" w14:textId="77777777" w:rsidR="003B2EC1" w:rsidRDefault="003B2EC1" w:rsidP="00A3136C">
            <w:pPr>
              <w:rPr>
                <w:color w:val="000000"/>
                <w:sz w:val="20"/>
                <w:szCs w:val="20"/>
              </w:rPr>
            </w:pPr>
            <w:r>
              <w:rPr>
                <w:rFonts w:ascii="Calibri" w:hAnsi="Calibri" w:cs="Calibri"/>
                <w:b/>
                <w:bCs/>
                <w:color w:val="000000"/>
                <w:sz w:val="20"/>
                <w:szCs w:val="20"/>
              </w:rPr>
              <w:t>Location</w:t>
            </w:r>
          </w:p>
        </w:tc>
        <w:tc>
          <w:tcPr>
            <w:tcW w:w="990" w:type="dxa"/>
            <w:shd w:val="clear" w:color="auto" w:fill="FFFF00"/>
            <w:noWrap/>
            <w:vAlign w:val="bottom"/>
          </w:tcPr>
          <w:p w14:paraId="6F85C6AD" w14:textId="77777777" w:rsidR="003B2EC1" w:rsidRDefault="003B2EC1" w:rsidP="00A3136C">
            <w:pPr>
              <w:jc w:val="center"/>
              <w:rPr>
                <w:color w:val="000000"/>
                <w:sz w:val="20"/>
                <w:szCs w:val="20"/>
              </w:rPr>
            </w:pPr>
            <w:r>
              <w:rPr>
                <w:rFonts w:ascii="Calibri" w:hAnsi="Calibri" w:cs="Calibri"/>
                <w:b/>
                <w:bCs/>
                <w:color w:val="000000"/>
                <w:sz w:val="20"/>
                <w:szCs w:val="20"/>
              </w:rPr>
              <w:t>Route Aspects</w:t>
            </w:r>
          </w:p>
        </w:tc>
        <w:tc>
          <w:tcPr>
            <w:tcW w:w="3150" w:type="dxa"/>
            <w:shd w:val="clear" w:color="auto" w:fill="FFFF00"/>
            <w:vAlign w:val="bottom"/>
          </w:tcPr>
          <w:p w14:paraId="7A23D068" w14:textId="77777777" w:rsidR="003B2EC1" w:rsidRDefault="003B2EC1" w:rsidP="00A3136C">
            <w:pPr>
              <w:rPr>
                <w:sz w:val="20"/>
                <w:szCs w:val="20"/>
              </w:rPr>
            </w:pPr>
            <w:r>
              <w:rPr>
                <w:rFonts w:ascii="Calibri" w:hAnsi="Calibri" w:cs="Calibri"/>
                <w:b/>
                <w:bCs/>
                <w:color w:val="000000"/>
                <w:sz w:val="20"/>
                <w:szCs w:val="20"/>
              </w:rPr>
              <w:t>Sources</w:t>
            </w:r>
          </w:p>
        </w:tc>
      </w:tr>
      <w:tr w:rsidR="009E0CA4" w14:paraId="5EDBC036" w14:textId="4625874A" w:rsidTr="009E0CA4">
        <w:trPr>
          <w:trHeight w:val="510"/>
        </w:trPr>
        <w:tc>
          <w:tcPr>
            <w:tcW w:w="1255" w:type="dxa"/>
            <w:shd w:val="clear" w:color="auto" w:fill="auto"/>
            <w:noWrap/>
          </w:tcPr>
          <w:p w14:paraId="2D35C57C" w14:textId="4E975163" w:rsidR="009E0CA4" w:rsidRDefault="009E0CA4" w:rsidP="009E0CA4">
            <w:pPr>
              <w:rPr>
                <w:rFonts w:ascii="Calibri" w:hAnsi="Calibri" w:cs="Calibri"/>
                <w:color w:val="000000"/>
                <w:sz w:val="20"/>
                <w:szCs w:val="20"/>
              </w:rPr>
            </w:pPr>
            <w:r>
              <w:rPr>
                <w:color w:val="000000"/>
                <w:sz w:val="20"/>
                <w:szCs w:val="20"/>
              </w:rPr>
              <w:t>1942-06-21</w:t>
            </w:r>
          </w:p>
        </w:tc>
        <w:tc>
          <w:tcPr>
            <w:tcW w:w="437" w:type="dxa"/>
            <w:shd w:val="clear" w:color="auto" w:fill="auto"/>
            <w:noWrap/>
          </w:tcPr>
          <w:p w14:paraId="02E5DFBF" w14:textId="0E381CE2"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7C5509E" w14:textId="19B8C0F4" w:rsidR="009E0CA4" w:rsidRDefault="009E0CA4" w:rsidP="009E0CA4">
            <w:pPr>
              <w:rPr>
                <w:rFonts w:ascii="Calibri" w:hAnsi="Calibri" w:cs="Calibri"/>
                <w:color w:val="000000"/>
                <w:sz w:val="20"/>
                <w:szCs w:val="20"/>
              </w:rPr>
            </w:pPr>
            <w:r>
              <w:rPr>
                <w:color w:val="000000"/>
                <w:sz w:val="20"/>
                <w:szCs w:val="20"/>
              </w:rPr>
              <w:t>Big Kangaroo</w:t>
            </w:r>
          </w:p>
        </w:tc>
        <w:tc>
          <w:tcPr>
            <w:tcW w:w="1530" w:type="dxa"/>
            <w:shd w:val="clear" w:color="auto" w:fill="auto"/>
          </w:tcPr>
          <w:p w14:paraId="19CB430D" w14:textId="5FCF029E" w:rsidR="009E0CA4" w:rsidRDefault="009E0CA4" w:rsidP="009E0CA4">
            <w:pPr>
              <w:rPr>
                <w:rFonts w:ascii="Calibri" w:hAnsi="Calibri" w:cs="Calibri"/>
                <w:color w:val="000000"/>
                <w:sz w:val="20"/>
                <w:szCs w:val="20"/>
              </w:rPr>
            </w:pPr>
            <w:r>
              <w:rPr>
                <w:color w:val="000000"/>
                <w:sz w:val="20"/>
                <w:szCs w:val="20"/>
              </w:rPr>
              <w:t>West Route</w:t>
            </w:r>
          </w:p>
        </w:tc>
        <w:tc>
          <w:tcPr>
            <w:tcW w:w="450" w:type="dxa"/>
          </w:tcPr>
          <w:p w14:paraId="60DC3678" w14:textId="23A44729"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25D81B2C" w14:textId="0F517C81" w:rsidR="009E0CA4" w:rsidRDefault="009E0CA4" w:rsidP="009E0CA4">
            <w:pPr>
              <w:jc w:val="center"/>
              <w:rPr>
                <w:rFonts w:ascii="Calibri" w:hAnsi="Calibri" w:cs="Calibri"/>
                <w:color w:val="000000"/>
                <w:sz w:val="20"/>
                <w:szCs w:val="20"/>
              </w:rPr>
            </w:pPr>
          </w:p>
        </w:tc>
        <w:tc>
          <w:tcPr>
            <w:tcW w:w="2520" w:type="dxa"/>
            <w:shd w:val="clear" w:color="auto" w:fill="auto"/>
          </w:tcPr>
          <w:p w14:paraId="6E972B77" w14:textId="704AA89D" w:rsidR="009E0CA4" w:rsidRDefault="009E0CA4" w:rsidP="009E0CA4">
            <w:pPr>
              <w:rPr>
                <w:rFonts w:ascii="Calibri" w:hAnsi="Calibri" w:cs="Calibri"/>
                <w:color w:val="000000"/>
                <w:sz w:val="20"/>
                <w:szCs w:val="20"/>
              </w:rPr>
            </w:pPr>
            <w:r>
              <w:rPr>
                <w:color w:val="000000"/>
                <w:sz w:val="20"/>
                <w:szCs w:val="20"/>
              </w:rPr>
              <w:t>Helmy Beckey, Walt Varney</w:t>
            </w:r>
          </w:p>
        </w:tc>
        <w:tc>
          <w:tcPr>
            <w:tcW w:w="990" w:type="dxa"/>
            <w:shd w:val="clear" w:color="auto" w:fill="auto"/>
          </w:tcPr>
          <w:p w14:paraId="386B752F" w14:textId="7B337C21" w:rsidR="009E0CA4" w:rsidRDefault="009E0CA4" w:rsidP="009E0CA4">
            <w:pPr>
              <w:rPr>
                <w:rFonts w:ascii="Calibri" w:hAnsi="Calibri" w:cs="Calibri"/>
                <w:color w:val="000000"/>
                <w:sz w:val="20"/>
                <w:szCs w:val="20"/>
              </w:rPr>
            </w:pPr>
            <w:r>
              <w:rPr>
                <w:color w:val="000000"/>
                <w:sz w:val="20"/>
                <w:szCs w:val="20"/>
              </w:rPr>
              <w:t>5.5</w:t>
            </w:r>
          </w:p>
        </w:tc>
        <w:tc>
          <w:tcPr>
            <w:tcW w:w="1350" w:type="dxa"/>
            <w:shd w:val="clear" w:color="auto" w:fill="auto"/>
          </w:tcPr>
          <w:p w14:paraId="0D7B56C8" w14:textId="012DE9D0"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4FBCEDCE" w14:textId="596F92B9"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28C3EAA4" w14:textId="79A72A4A" w:rsidR="009E0CA4" w:rsidRPr="00357A57" w:rsidRDefault="009E0CA4" w:rsidP="009E0CA4">
            <w:pPr>
              <w:rPr>
                <w:rFonts w:ascii="Calibri" w:hAnsi="Calibri" w:cs="Calibri"/>
                <w:sz w:val="20"/>
                <w:szCs w:val="20"/>
              </w:rPr>
            </w:pPr>
            <w:r>
              <w:rPr>
                <w:sz w:val="20"/>
                <w:szCs w:val="20"/>
              </w:rPr>
              <w:t>CNC Appendix. Diary. The Mountaineers-1942, 19. The Mountaineers-1943, 12-14. CAG, Volume 3, 317.</w:t>
            </w:r>
          </w:p>
        </w:tc>
      </w:tr>
      <w:tr w:rsidR="009E0CA4" w14:paraId="3E14EEE4" w14:textId="7F0D575D" w:rsidTr="009E0CA4">
        <w:trPr>
          <w:trHeight w:val="510"/>
        </w:trPr>
        <w:tc>
          <w:tcPr>
            <w:tcW w:w="1255" w:type="dxa"/>
            <w:shd w:val="clear" w:color="auto" w:fill="auto"/>
            <w:noWrap/>
          </w:tcPr>
          <w:p w14:paraId="2F69B833" w14:textId="063DB8C3" w:rsidR="009E0CA4" w:rsidRDefault="009E0CA4" w:rsidP="009E0CA4">
            <w:pPr>
              <w:rPr>
                <w:rFonts w:ascii="Calibri" w:hAnsi="Calibri" w:cs="Calibri"/>
                <w:color w:val="000000"/>
                <w:sz w:val="20"/>
                <w:szCs w:val="20"/>
              </w:rPr>
            </w:pPr>
            <w:r>
              <w:rPr>
                <w:color w:val="000000"/>
                <w:sz w:val="20"/>
                <w:szCs w:val="20"/>
              </w:rPr>
              <w:t>1942-06-21</w:t>
            </w:r>
          </w:p>
        </w:tc>
        <w:tc>
          <w:tcPr>
            <w:tcW w:w="437" w:type="dxa"/>
            <w:shd w:val="clear" w:color="auto" w:fill="auto"/>
            <w:noWrap/>
          </w:tcPr>
          <w:p w14:paraId="05CC5B8A" w14:textId="08E5D3C1"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0BE07CE6" w14:textId="73F94E74" w:rsidR="009E0CA4" w:rsidRDefault="009E0CA4" w:rsidP="009E0CA4">
            <w:pPr>
              <w:rPr>
                <w:rFonts w:ascii="Calibri" w:hAnsi="Calibri" w:cs="Calibri"/>
                <w:color w:val="000000"/>
                <w:sz w:val="20"/>
                <w:szCs w:val="20"/>
              </w:rPr>
            </w:pPr>
            <w:r>
              <w:rPr>
                <w:color w:val="000000"/>
                <w:sz w:val="20"/>
                <w:szCs w:val="20"/>
              </w:rPr>
              <w:t>Melted Tower</w:t>
            </w:r>
          </w:p>
        </w:tc>
        <w:tc>
          <w:tcPr>
            <w:tcW w:w="1530" w:type="dxa"/>
            <w:shd w:val="clear" w:color="auto" w:fill="auto"/>
          </w:tcPr>
          <w:p w14:paraId="11AFF96E" w14:textId="3E43B2F3" w:rsidR="009E0CA4" w:rsidRDefault="009E0CA4" w:rsidP="009E0CA4">
            <w:pPr>
              <w:rPr>
                <w:rFonts w:ascii="Calibri" w:hAnsi="Calibri" w:cs="Calibri"/>
                <w:color w:val="000000"/>
                <w:sz w:val="20"/>
                <w:szCs w:val="20"/>
              </w:rPr>
            </w:pPr>
            <w:r>
              <w:rPr>
                <w:color w:val="000000"/>
                <w:sz w:val="20"/>
                <w:szCs w:val="20"/>
              </w:rPr>
              <w:t>North Face/North Ridge</w:t>
            </w:r>
          </w:p>
        </w:tc>
        <w:tc>
          <w:tcPr>
            <w:tcW w:w="450" w:type="dxa"/>
          </w:tcPr>
          <w:p w14:paraId="7822A7E9" w14:textId="4634E307" w:rsidR="009E0CA4" w:rsidRDefault="009E0CA4" w:rsidP="009E0CA4">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2700AFE7" w14:textId="6AA6DCF2" w:rsidR="009E0CA4" w:rsidRDefault="009E0CA4" w:rsidP="009E0CA4">
            <w:pPr>
              <w:jc w:val="center"/>
              <w:rPr>
                <w:rFonts w:ascii="Calibri" w:hAnsi="Calibri" w:cs="Calibri"/>
                <w:color w:val="000000"/>
                <w:sz w:val="20"/>
                <w:szCs w:val="20"/>
              </w:rPr>
            </w:pPr>
          </w:p>
        </w:tc>
        <w:tc>
          <w:tcPr>
            <w:tcW w:w="2520" w:type="dxa"/>
            <w:shd w:val="clear" w:color="auto" w:fill="auto"/>
          </w:tcPr>
          <w:p w14:paraId="6068FA92" w14:textId="75F659B5" w:rsidR="009E0CA4" w:rsidRDefault="009E0CA4" w:rsidP="009E0CA4">
            <w:pPr>
              <w:rPr>
                <w:rFonts w:ascii="Calibri" w:hAnsi="Calibri" w:cs="Calibri"/>
                <w:color w:val="000000"/>
                <w:sz w:val="20"/>
                <w:szCs w:val="20"/>
              </w:rPr>
            </w:pPr>
            <w:r>
              <w:rPr>
                <w:color w:val="000000"/>
                <w:sz w:val="20"/>
                <w:szCs w:val="20"/>
              </w:rPr>
              <w:t>Helmy Beckey, Walt Varney</w:t>
            </w:r>
          </w:p>
        </w:tc>
        <w:tc>
          <w:tcPr>
            <w:tcW w:w="990" w:type="dxa"/>
            <w:shd w:val="clear" w:color="auto" w:fill="auto"/>
          </w:tcPr>
          <w:p w14:paraId="3661A215" w14:textId="06DC709D" w:rsidR="009E0CA4" w:rsidRDefault="009E0CA4" w:rsidP="009E0CA4">
            <w:pPr>
              <w:rPr>
                <w:rFonts w:ascii="Calibri" w:hAnsi="Calibri" w:cs="Calibri"/>
                <w:color w:val="000000"/>
                <w:sz w:val="20"/>
                <w:szCs w:val="20"/>
              </w:rPr>
            </w:pPr>
            <w:r>
              <w:rPr>
                <w:color w:val="000000"/>
                <w:sz w:val="20"/>
                <w:szCs w:val="20"/>
              </w:rPr>
              <w:t>5.7</w:t>
            </w:r>
          </w:p>
        </w:tc>
        <w:tc>
          <w:tcPr>
            <w:tcW w:w="1350" w:type="dxa"/>
            <w:shd w:val="clear" w:color="auto" w:fill="auto"/>
          </w:tcPr>
          <w:p w14:paraId="5A93E0CF" w14:textId="51D8F440"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76245597" w14:textId="0B1F2474"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3DDD770F" w14:textId="13649B4B" w:rsidR="009E0CA4" w:rsidRPr="00357A57" w:rsidRDefault="009E0CA4" w:rsidP="009E0CA4">
            <w:pPr>
              <w:rPr>
                <w:rFonts w:ascii="Calibri" w:hAnsi="Calibri" w:cs="Calibri"/>
                <w:sz w:val="20"/>
                <w:szCs w:val="20"/>
              </w:rPr>
            </w:pPr>
            <w:r>
              <w:rPr>
                <w:sz w:val="20"/>
                <w:szCs w:val="20"/>
              </w:rPr>
              <w:t>CNC Appendix. Diary. The Mountaineers-1942, 19.  The Mountaineers-1943, 12-14. CAG, Volume 3, 319.</w:t>
            </w:r>
          </w:p>
        </w:tc>
      </w:tr>
      <w:tr w:rsidR="009E0CA4" w14:paraId="3D7355E1" w14:textId="742D400E" w:rsidTr="009E0CA4">
        <w:trPr>
          <w:trHeight w:val="510"/>
        </w:trPr>
        <w:tc>
          <w:tcPr>
            <w:tcW w:w="1255" w:type="dxa"/>
            <w:shd w:val="clear" w:color="auto" w:fill="auto"/>
            <w:noWrap/>
          </w:tcPr>
          <w:p w14:paraId="441D73C6" w14:textId="0159E286" w:rsidR="009E0CA4" w:rsidRDefault="009E0CA4" w:rsidP="009E0CA4">
            <w:pPr>
              <w:rPr>
                <w:rFonts w:ascii="Calibri" w:hAnsi="Calibri" w:cs="Calibri"/>
                <w:color w:val="000000"/>
                <w:sz w:val="20"/>
                <w:szCs w:val="20"/>
              </w:rPr>
            </w:pPr>
            <w:r>
              <w:rPr>
                <w:color w:val="000000"/>
                <w:sz w:val="20"/>
                <w:szCs w:val="20"/>
              </w:rPr>
              <w:t>1942-07-30</w:t>
            </w:r>
          </w:p>
        </w:tc>
        <w:tc>
          <w:tcPr>
            <w:tcW w:w="437" w:type="dxa"/>
            <w:shd w:val="clear" w:color="auto" w:fill="auto"/>
            <w:noWrap/>
          </w:tcPr>
          <w:p w14:paraId="38EF4FB1" w14:textId="7053D69D"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FD10E32" w14:textId="5B5D3E1E" w:rsidR="009E0CA4" w:rsidRDefault="009E0CA4" w:rsidP="009E0CA4">
            <w:pPr>
              <w:rPr>
                <w:rFonts w:ascii="Calibri" w:hAnsi="Calibri" w:cs="Calibri"/>
                <w:color w:val="000000"/>
                <w:sz w:val="20"/>
                <w:szCs w:val="20"/>
              </w:rPr>
            </w:pPr>
            <w:r>
              <w:rPr>
                <w:color w:val="000000"/>
                <w:sz w:val="20"/>
                <w:szCs w:val="20"/>
              </w:rPr>
              <w:t>Mt Munday-West Summit</w:t>
            </w:r>
          </w:p>
        </w:tc>
        <w:tc>
          <w:tcPr>
            <w:tcW w:w="1530" w:type="dxa"/>
            <w:shd w:val="clear" w:color="auto" w:fill="auto"/>
          </w:tcPr>
          <w:p w14:paraId="69D2DB5A" w14:textId="2324FEA9" w:rsidR="009E0CA4" w:rsidRDefault="009E0CA4" w:rsidP="009E0CA4">
            <w:pPr>
              <w:rPr>
                <w:rFonts w:ascii="Calibri" w:hAnsi="Calibri" w:cs="Calibri"/>
                <w:color w:val="000000"/>
                <w:sz w:val="20"/>
                <w:szCs w:val="20"/>
              </w:rPr>
            </w:pPr>
            <w:r>
              <w:rPr>
                <w:color w:val="000000"/>
                <w:sz w:val="20"/>
                <w:szCs w:val="20"/>
              </w:rPr>
              <w:t>South Ramp Glacier</w:t>
            </w:r>
          </w:p>
        </w:tc>
        <w:tc>
          <w:tcPr>
            <w:tcW w:w="450" w:type="dxa"/>
          </w:tcPr>
          <w:p w14:paraId="1747D4CF"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59360DEB" w14:textId="5DCE3CF3" w:rsidR="009E0CA4" w:rsidRDefault="009E0CA4" w:rsidP="009E0CA4">
            <w:pPr>
              <w:jc w:val="center"/>
              <w:rPr>
                <w:rFonts w:ascii="Calibri" w:hAnsi="Calibri" w:cs="Calibri"/>
                <w:color w:val="000000"/>
                <w:sz w:val="20"/>
                <w:szCs w:val="20"/>
              </w:rPr>
            </w:pPr>
          </w:p>
        </w:tc>
        <w:tc>
          <w:tcPr>
            <w:tcW w:w="2520" w:type="dxa"/>
            <w:shd w:val="clear" w:color="auto" w:fill="auto"/>
          </w:tcPr>
          <w:p w14:paraId="09C0E4BD" w14:textId="5D4A533D"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4813DD82" w14:textId="07682DB2" w:rsidR="009E0CA4" w:rsidRDefault="009E0CA4" w:rsidP="009E0CA4">
            <w:pPr>
              <w:rPr>
                <w:rFonts w:ascii="Calibri" w:hAnsi="Calibri" w:cs="Calibri"/>
                <w:color w:val="000000"/>
                <w:sz w:val="20"/>
                <w:szCs w:val="20"/>
              </w:rPr>
            </w:pPr>
            <w:r>
              <w:rPr>
                <w:color w:val="000000"/>
                <w:sz w:val="20"/>
                <w:szCs w:val="20"/>
              </w:rPr>
              <w:t>PD+. 50- degrees</w:t>
            </w:r>
          </w:p>
        </w:tc>
        <w:tc>
          <w:tcPr>
            <w:tcW w:w="1350" w:type="dxa"/>
            <w:shd w:val="clear" w:color="auto" w:fill="auto"/>
          </w:tcPr>
          <w:p w14:paraId="3D259C91" w14:textId="42ADB3AC" w:rsidR="009E0CA4" w:rsidRDefault="009E0CA4" w:rsidP="009E0CA4">
            <w:pPr>
              <w:rPr>
                <w:rFonts w:ascii="Calibri" w:hAnsi="Calibri" w:cs="Calibri"/>
                <w:color w:val="000000"/>
                <w:sz w:val="20"/>
                <w:szCs w:val="20"/>
              </w:rPr>
            </w:pPr>
            <w:r>
              <w:rPr>
                <w:color w:val="000000"/>
                <w:sz w:val="20"/>
                <w:szCs w:val="20"/>
              </w:rPr>
              <w:t>BC-Waddington Range</w:t>
            </w:r>
          </w:p>
        </w:tc>
        <w:tc>
          <w:tcPr>
            <w:tcW w:w="990" w:type="dxa"/>
            <w:shd w:val="clear" w:color="auto" w:fill="auto"/>
            <w:noWrap/>
          </w:tcPr>
          <w:p w14:paraId="66F4466F" w14:textId="1CD29531"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06FF4F7A" w14:textId="3C7C9C1B" w:rsidR="009E0CA4" w:rsidRPr="00357A57" w:rsidRDefault="009E0CA4" w:rsidP="009E0CA4">
            <w:pPr>
              <w:rPr>
                <w:rFonts w:ascii="Calibri" w:hAnsi="Calibri" w:cs="Calibri"/>
                <w:sz w:val="20"/>
                <w:szCs w:val="20"/>
              </w:rPr>
            </w:pPr>
            <w:r>
              <w:rPr>
                <w:sz w:val="20"/>
                <w:szCs w:val="20"/>
              </w:rPr>
              <w:t>CNC Appendix. Diary. The Waddington Guide: Alpine Climbs in One of the World's Great Ranges, 206. AAJ Report published 1943. The Mountaineers-1942, 17-18.</w:t>
            </w:r>
          </w:p>
        </w:tc>
      </w:tr>
      <w:tr w:rsidR="009E0CA4" w14:paraId="641AB871" w14:textId="0B98AE80" w:rsidTr="009E0CA4">
        <w:trPr>
          <w:trHeight w:val="510"/>
        </w:trPr>
        <w:tc>
          <w:tcPr>
            <w:tcW w:w="1255" w:type="dxa"/>
            <w:shd w:val="clear" w:color="000000" w:fill="FFFFFF"/>
            <w:noWrap/>
          </w:tcPr>
          <w:p w14:paraId="0CB25E33" w14:textId="341F1A81" w:rsidR="009E0CA4" w:rsidRDefault="009E0CA4" w:rsidP="009E0CA4">
            <w:pPr>
              <w:rPr>
                <w:rFonts w:ascii="Calibri" w:hAnsi="Calibri" w:cs="Calibri"/>
                <w:color w:val="000000"/>
                <w:sz w:val="20"/>
                <w:szCs w:val="20"/>
              </w:rPr>
            </w:pPr>
            <w:r>
              <w:rPr>
                <w:color w:val="000000"/>
                <w:sz w:val="20"/>
                <w:szCs w:val="20"/>
              </w:rPr>
              <w:t>1942-07-30</w:t>
            </w:r>
          </w:p>
        </w:tc>
        <w:tc>
          <w:tcPr>
            <w:tcW w:w="437" w:type="dxa"/>
            <w:shd w:val="clear" w:color="000000" w:fill="FFFFFF"/>
            <w:noWrap/>
          </w:tcPr>
          <w:p w14:paraId="31D48C9E" w14:textId="28488727"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000000" w:fill="FFFFFF"/>
          </w:tcPr>
          <w:p w14:paraId="422344D1" w14:textId="0175B72B" w:rsidR="009E0CA4" w:rsidRDefault="009E0CA4" w:rsidP="009E0CA4">
            <w:pPr>
              <w:rPr>
                <w:rFonts w:ascii="Calibri" w:hAnsi="Calibri" w:cs="Calibri"/>
                <w:color w:val="000000"/>
                <w:sz w:val="20"/>
                <w:szCs w:val="20"/>
              </w:rPr>
            </w:pPr>
            <w:r>
              <w:rPr>
                <w:color w:val="000000"/>
                <w:sz w:val="20"/>
                <w:szCs w:val="20"/>
              </w:rPr>
              <w:t>Mt Munday- Central [aka: Little Thumb]</w:t>
            </w:r>
          </w:p>
        </w:tc>
        <w:tc>
          <w:tcPr>
            <w:tcW w:w="1530" w:type="dxa"/>
            <w:shd w:val="clear" w:color="000000" w:fill="FFFFFF"/>
          </w:tcPr>
          <w:p w14:paraId="3BB89129" w14:textId="1C00917D" w:rsidR="009E0CA4" w:rsidRDefault="009E0CA4" w:rsidP="009E0CA4">
            <w:pPr>
              <w:rPr>
                <w:rFonts w:ascii="Calibri" w:hAnsi="Calibri" w:cs="Calibri"/>
                <w:color w:val="000000"/>
                <w:sz w:val="20"/>
                <w:szCs w:val="20"/>
              </w:rPr>
            </w:pPr>
            <w:r>
              <w:rPr>
                <w:color w:val="000000"/>
                <w:sz w:val="20"/>
                <w:szCs w:val="20"/>
              </w:rPr>
              <w:t>South Ramp Glacier, West Ridge</w:t>
            </w:r>
          </w:p>
        </w:tc>
        <w:tc>
          <w:tcPr>
            <w:tcW w:w="450" w:type="dxa"/>
            <w:shd w:val="clear" w:color="000000" w:fill="FFFFFF"/>
          </w:tcPr>
          <w:p w14:paraId="74D44CE7" w14:textId="2A4CDB85" w:rsidR="009E0CA4" w:rsidRDefault="009E0CA4" w:rsidP="009E0CA4">
            <w:pPr>
              <w:jc w:val="center"/>
              <w:rPr>
                <w:rFonts w:ascii="Calibri" w:hAnsi="Calibri" w:cs="Calibri"/>
                <w:color w:val="000000"/>
                <w:sz w:val="20"/>
                <w:szCs w:val="20"/>
              </w:rPr>
            </w:pPr>
          </w:p>
        </w:tc>
        <w:tc>
          <w:tcPr>
            <w:tcW w:w="540" w:type="dxa"/>
            <w:shd w:val="clear" w:color="000000" w:fill="FFFFFF"/>
          </w:tcPr>
          <w:p w14:paraId="32A5A178" w14:textId="5CDA29F9" w:rsidR="009E0CA4" w:rsidRDefault="009E0CA4" w:rsidP="009E0CA4">
            <w:pPr>
              <w:jc w:val="center"/>
              <w:rPr>
                <w:rFonts w:ascii="Calibri" w:hAnsi="Calibri" w:cs="Calibri"/>
                <w:color w:val="000000"/>
                <w:sz w:val="20"/>
                <w:szCs w:val="20"/>
              </w:rPr>
            </w:pPr>
            <w:r>
              <w:rPr>
                <w:color w:val="000000"/>
                <w:sz w:val="20"/>
                <w:szCs w:val="20"/>
              </w:rPr>
              <w:t>X</w:t>
            </w:r>
          </w:p>
        </w:tc>
        <w:tc>
          <w:tcPr>
            <w:tcW w:w="2520" w:type="dxa"/>
            <w:shd w:val="clear" w:color="000000" w:fill="FFFFFF"/>
          </w:tcPr>
          <w:p w14:paraId="17304EB0" w14:textId="38891853"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000000" w:fill="FFFFFF"/>
          </w:tcPr>
          <w:p w14:paraId="33478477" w14:textId="7E7708A8" w:rsidR="009E0CA4" w:rsidRDefault="009E0CA4" w:rsidP="009E0CA4">
            <w:pPr>
              <w:rPr>
                <w:rFonts w:ascii="Calibri" w:hAnsi="Calibri" w:cs="Calibri"/>
                <w:color w:val="000000"/>
                <w:sz w:val="20"/>
                <w:szCs w:val="20"/>
              </w:rPr>
            </w:pPr>
            <w:r>
              <w:rPr>
                <w:color w:val="000000"/>
                <w:sz w:val="20"/>
                <w:szCs w:val="20"/>
              </w:rPr>
              <w:t>F</w:t>
            </w:r>
          </w:p>
        </w:tc>
        <w:tc>
          <w:tcPr>
            <w:tcW w:w="1350" w:type="dxa"/>
            <w:shd w:val="clear" w:color="000000" w:fill="FFFFFF"/>
          </w:tcPr>
          <w:p w14:paraId="59B18A7E" w14:textId="37941370" w:rsidR="009E0CA4" w:rsidRDefault="009E0CA4" w:rsidP="009E0CA4">
            <w:pPr>
              <w:rPr>
                <w:rFonts w:ascii="Calibri" w:hAnsi="Calibri" w:cs="Calibri"/>
                <w:color w:val="000000"/>
                <w:sz w:val="20"/>
                <w:szCs w:val="20"/>
              </w:rPr>
            </w:pPr>
            <w:r>
              <w:rPr>
                <w:color w:val="000000"/>
                <w:sz w:val="20"/>
                <w:szCs w:val="20"/>
              </w:rPr>
              <w:t>BC-Waddington Range</w:t>
            </w:r>
          </w:p>
        </w:tc>
        <w:tc>
          <w:tcPr>
            <w:tcW w:w="990" w:type="dxa"/>
            <w:shd w:val="clear" w:color="auto" w:fill="auto"/>
            <w:noWrap/>
          </w:tcPr>
          <w:p w14:paraId="0B1AE5A2" w14:textId="46BA73A6"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7B6B1A4C" w14:textId="4AB31070" w:rsidR="009E0CA4" w:rsidRPr="00357A57" w:rsidRDefault="009E0CA4" w:rsidP="009E0CA4">
            <w:pPr>
              <w:rPr>
                <w:rFonts w:ascii="Calibri" w:hAnsi="Calibri" w:cs="Calibri"/>
                <w:sz w:val="20"/>
                <w:szCs w:val="20"/>
              </w:rPr>
            </w:pPr>
            <w:r>
              <w:rPr>
                <w:sz w:val="20"/>
                <w:szCs w:val="20"/>
              </w:rPr>
              <w:t>CNC Appendix. Diary. The Waddington Guide: Alpine Climbs in One of the World's Great Ranges, 206. AAJ Report published 1943.</w:t>
            </w:r>
          </w:p>
        </w:tc>
      </w:tr>
      <w:tr w:rsidR="009E0CA4" w14:paraId="0BDEF39E" w14:textId="56DCBF7B" w:rsidTr="009E0CA4">
        <w:trPr>
          <w:trHeight w:val="510"/>
        </w:trPr>
        <w:tc>
          <w:tcPr>
            <w:tcW w:w="1255" w:type="dxa"/>
            <w:shd w:val="clear" w:color="auto" w:fill="auto"/>
            <w:noWrap/>
          </w:tcPr>
          <w:p w14:paraId="7022BD5C" w14:textId="7DCD85AC" w:rsidR="009E0CA4" w:rsidRDefault="009E0CA4" w:rsidP="009E0CA4">
            <w:pPr>
              <w:rPr>
                <w:rFonts w:ascii="Calibri" w:hAnsi="Calibri" w:cs="Calibri"/>
                <w:color w:val="000000"/>
                <w:sz w:val="20"/>
                <w:szCs w:val="20"/>
              </w:rPr>
            </w:pPr>
            <w:r>
              <w:rPr>
                <w:color w:val="000000"/>
                <w:sz w:val="20"/>
                <w:szCs w:val="20"/>
              </w:rPr>
              <w:t>1942-08-06</w:t>
            </w:r>
          </w:p>
        </w:tc>
        <w:tc>
          <w:tcPr>
            <w:tcW w:w="437" w:type="dxa"/>
            <w:shd w:val="clear" w:color="auto" w:fill="auto"/>
            <w:noWrap/>
          </w:tcPr>
          <w:p w14:paraId="7FC76B5A" w14:textId="5E7CE81A"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206E627E" w14:textId="78E11F09" w:rsidR="009E0CA4" w:rsidRDefault="009E0CA4" w:rsidP="009E0CA4">
            <w:pPr>
              <w:rPr>
                <w:rFonts w:ascii="Calibri" w:hAnsi="Calibri" w:cs="Calibri"/>
                <w:color w:val="000000"/>
                <w:sz w:val="20"/>
                <w:szCs w:val="20"/>
              </w:rPr>
            </w:pPr>
            <w:r>
              <w:rPr>
                <w:color w:val="000000"/>
                <w:sz w:val="20"/>
                <w:szCs w:val="20"/>
              </w:rPr>
              <w:t>Mt Waddington</w:t>
            </w:r>
          </w:p>
        </w:tc>
        <w:tc>
          <w:tcPr>
            <w:tcW w:w="1530" w:type="dxa"/>
            <w:shd w:val="clear" w:color="auto" w:fill="auto"/>
          </w:tcPr>
          <w:p w14:paraId="3D24C8B6" w14:textId="6F708431" w:rsidR="009E0CA4" w:rsidRDefault="009E0CA4" w:rsidP="009E0CA4">
            <w:pPr>
              <w:rPr>
                <w:rFonts w:ascii="Calibri" w:hAnsi="Calibri" w:cs="Calibri"/>
                <w:color w:val="000000"/>
                <w:sz w:val="20"/>
                <w:szCs w:val="20"/>
              </w:rPr>
            </w:pPr>
            <w:r>
              <w:rPr>
                <w:color w:val="000000"/>
                <w:sz w:val="20"/>
                <w:szCs w:val="20"/>
              </w:rPr>
              <w:t>SW Face -Variation</w:t>
            </w:r>
          </w:p>
        </w:tc>
        <w:tc>
          <w:tcPr>
            <w:tcW w:w="450" w:type="dxa"/>
          </w:tcPr>
          <w:p w14:paraId="3419D190" w14:textId="77777777" w:rsidR="009E0CA4" w:rsidRDefault="009E0CA4" w:rsidP="009E0CA4">
            <w:pPr>
              <w:jc w:val="center"/>
              <w:rPr>
                <w:rFonts w:ascii="Calibri" w:hAnsi="Calibri" w:cs="Calibri"/>
                <w:color w:val="000000"/>
                <w:sz w:val="20"/>
                <w:szCs w:val="20"/>
              </w:rPr>
            </w:pPr>
          </w:p>
        </w:tc>
        <w:tc>
          <w:tcPr>
            <w:tcW w:w="540" w:type="dxa"/>
            <w:shd w:val="clear" w:color="000000" w:fill="FFFFFF"/>
          </w:tcPr>
          <w:p w14:paraId="4734B2D4" w14:textId="60DE77B3" w:rsidR="009E0CA4" w:rsidRDefault="009E0CA4" w:rsidP="009E0CA4">
            <w:pPr>
              <w:jc w:val="center"/>
              <w:rPr>
                <w:rFonts w:ascii="Calibri" w:hAnsi="Calibri" w:cs="Calibri"/>
                <w:color w:val="000000"/>
                <w:sz w:val="20"/>
                <w:szCs w:val="20"/>
              </w:rPr>
            </w:pPr>
          </w:p>
        </w:tc>
        <w:tc>
          <w:tcPr>
            <w:tcW w:w="2520" w:type="dxa"/>
            <w:shd w:val="clear" w:color="auto" w:fill="auto"/>
          </w:tcPr>
          <w:p w14:paraId="4BBD3825" w14:textId="4A8C499B" w:rsidR="009E0CA4" w:rsidRDefault="009E0CA4" w:rsidP="009E0CA4">
            <w:pPr>
              <w:rPr>
                <w:rFonts w:ascii="Calibri" w:hAnsi="Calibri" w:cs="Calibri"/>
                <w:color w:val="000000"/>
                <w:sz w:val="20"/>
                <w:szCs w:val="20"/>
              </w:rPr>
            </w:pPr>
            <w:r>
              <w:rPr>
                <w:color w:val="000000"/>
                <w:sz w:val="20"/>
                <w:szCs w:val="20"/>
              </w:rPr>
              <w:t>Helmy Beckey</w:t>
            </w:r>
          </w:p>
        </w:tc>
        <w:tc>
          <w:tcPr>
            <w:tcW w:w="990" w:type="dxa"/>
            <w:shd w:val="clear" w:color="auto" w:fill="auto"/>
          </w:tcPr>
          <w:p w14:paraId="351FC812" w14:textId="02F09841" w:rsidR="009E0CA4" w:rsidRDefault="009E0CA4" w:rsidP="009E0CA4">
            <w:pPr>
              <w:rPr>
                <w:rFonts w:ascii="Calibri" w:hAnsi="Calibri" w:cs="Calibri"/>
                <w:color w:val="000000"/>
                <w:sz w:val="20"/>
                <w:szCs w:val="20"/>
              </w:rPr>
            </w:pPr>
            <w:r>
              <w:rPr>
                <w:color w:val="000000"/>
                <w:sz w:val="20"/>
                <w:szCs w:val="20"/>
              </w:rPr>
              <w:t>V, 5.8</w:t>
            </w:r>
          </w:p>
        </w:tc>
        <w:tc>
          <w:tcPr>
            <w:tcW w:w="1350" w:type="dxa"/>
            <w:shd w:val="clear" w:color="auto" w:fill="auto"/>
          </w:tcPr>
          <w:p w14:paraId="1F4B3235" w14:textId="630D9A07" w:rsidR="009E0CA4" w:rsidRDefault="009E0CA4" w:rsidP="009E0CA4">
            <w:pPr>
              <w:rPr>
                <w:rFonts w:ascii="Calibri" w:hAnsi="Calibri" w:cs="Calibri"/>
                <w:color w:val="000000"/>
                <w:sz w:val="20"/>
                <w:szCs w:val="20"/>
              </w:rPr>
            </w:pPr>
            <w:r>
              <w:rPr>
                <w:color w:val="000000"/>
                <w:sz w:val="20"/>
                <w:szCs w:val="20"/>
              </w:rPr>
              <w:t>BC-Waddington Range</w:t>
            </w:r>
          </w:p>
        </w:tc>
        <w:tc>
          <w:tcPr>
            <w:tcW w:w="990" w:type="dxa"/>
            <w:shd w:val="clear" w:color="auto" w:fill="auto"/>
            <w:noWrap/>
          </w:tcPr>
          <w:p w14:paraId="22D1E2AA" w14:textId="1BDAE307"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DAAC4D9" w14:textId="5733680A" w:rsidR="009E0CA4" w:rsidRPr="00357A57" w:rsidRDefault="009E0CA4" w:rsidP="009E0CA4">
            <w:pPr>
              <w:rPr>
                <w:rFonts w:ascii="Calibri" w:hAnsi="Calibri" w:cs="Calibri"/>
                <w:sz w:val="20"/>
                <w:szCs w:val="20"/>
              </w:rPr>
            </w:pPr>
            <w:r>
              <w:rPr>
                <w:sz w:val="20"/>
                <w:szCs w:val="20"/>
              </w:rPr>
              <w:t>CNC Appendix. Diary. The Waddington Guide: Alpine Climbs in One of the World's Great Ranges, 243. AAJ Report published 1943. The Mountaineers-1942, 17-18. Fred Beckey's 100 Favorite North American Climbs, 71-73. CAJ report published 1943. </w:t>
            </w:r>
          </w:p>
        </w:tc>
      </w:tr>
      <w:tr w:rsidR="009E0CA4" w14:paraId="1287D8F0" w14:textId="4B4E99A4" w:rsidTr="009E0CA4">
        <w:trPr>
          <w:trHeight w:val="510"/>
        </w:trPr>
        <w:tc>
          <w:tcPr>
            <w:tcW w:w="1255" w:type="dxa"/>
            <w:shd w:val="clear" w:color="auto" w:fill="auto"/>
            <w:noWrap/>
          </w:tcPr>
          <w:p w14:paraId="0334B331" w14:textId="50080097" w:rsidR="009E0CA4" w:rsidRDefault="009E0CA4" w:rsidP="009E0CA4">
            <w:pPr>
              <w:rPr>
                <w:rFonts w:ascii="Calibri" w:hAnsi="Calibri" w:cs="Calibri"/>
                <w:color w:val="000000"/>
                <w:sz w:val="20"/>
                <w:szCs w:val="20"/>
              </w:rPr>
            </w:pPr>
            <w:r>
              <w:rPr>
                <w:color w:val="000000"/>
                <w:sz w:val="20"/>
                <w:szCs w:val="20"/>
              </w:rPr>
              <w:t>1942-10-25</w:t>
            </w:r>
          </w:p>
        </w:tc>
        <w:tc>
          <w:tcPr>
            <w:tcW w:w="437" w:type="dxa"/>
            <w:shd w:val="clear" w:color="auto" w:fill="auto"/>
            <w:noWrap/>
          </w:tcPr>
          <w:p w14:paraId="17CB1A85" w14:textId="5E0B7EBD"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65C5313D" w14:textId="7A0A0959" w:rsidR="009E0CA4" w:rsidRDefault="009E0CA4" w:rsidP="009E0CA4">
            <w:pPr>
              <w:rPr>
                <w:rFonts w:ascii="Calibri" w:hAnsi="Calibri" w:cs="Calibri"/>
                <w:color w:val="000000"/>
                <w:sz w:val="20"/>
                <w:szCs w:val="20"/>
              </w:rPr>
            </w:pPr>
            <w:r>
              <w:rPr>
                <w:color w:val="000000"/>
                <w:sz w:val="20"/>
                <w:szCs w:val="20"/>
              </w:rPr>
              <w:t>The Tooth</w:t>
            </w:r>
          </w:p>
        </w:tc>
        <w:tc>
          <w:tcPr>
            <w:tcW w:w="1530" w:type="dxa"/>
            <w:shd w:val="clear" w:color="auto" w:fill="auto"/>
          </w:tcPr>
          <w:p w14:paraId="462DFD97" w14:textId="6E15A2BA" w:rsidR="009E0CA4" w:rsidRDefault="009E0CA4" w:rsidP="009E0CA4">
            <w:pPr>
              <w:rPr>
                <w:rFonts w:ascii="Calibri" w:hAnsi="Calibri" w:cs="Calibri"/>
                <w:color w:val="000000"/>
                <w:sz w:val="20"/>
                <w:szCs w:val="20"/>
              </w:rPr>
            </w:pPr>
            <w:r>
              <w:rPr>
                <w:color w:val="000000"/>
                <w:sz w:val="20"/>
                <w:szCs w:val="20"/>
              </w:rPr>
              <w:t>SW Face</w:t>
            </w:r>
          </w:p>
        </w:tc>
        <w:tc>
          <w:tcPr>
            <w:tcW w:w="450" w:type="dxa"/>
          </w:tcPr>
          <w:p w14:paraId="79555A85" w14:textId="77777777" w:rsidR="009E0CA4" w:rsidRDefault="009E0CA4" w:rsidP="009E0CA4">
            <w:pPr>
              <w:jc w:val="center"/>
              <w:rPr>
                <w:rFonts w:ascii="Calibri" w:hAnsi="Calibri" w:cs="Calibri"/>
                <w:color w:val="000000"/>
                <w:sz w:val="20"/>
                <w:szCs w:val="20"/>
              </w:rPr>
            </w:pPr>
          </w:p>
        </w:tc>
        <w:tc>
          <w:tcPr>
            <w:tcW w:w="540" w:type="dxa"/>
            <w:shd w:val="clear" w:color="auto" w:fill="auto"/>
          </w:tcPr>
          <w:p w14:paraId="6D6652AF" w14:textId="4F109C1A" w:rsidR="009E0CA4" w:rsidRDefault="009E0CA4" w:rsidP="009E0CA4">
            <w:pPr>
              <w:jc w:val="center"/>
              <w:rPr>
                <w:rFonts w:ascii="Calibri" w:hAnsi="Calibri" w:cs="Calibri"/>
                <w:color w:val="000000"/>
                <w:sz w:val="20"/>
                <w:szCs w:val="20"/>
              </w:rPr>
            </w:pPr>
            <w:r>
              <w:rPr>
                <w:color w:val="000000"/>
                <w:sz w:val="20"/>
                <w:szCs w:val="20"/>
              </w:rPr>
              <w:t>X</w:t>
            </w:r>
          </w:p>
        </w:tc>
        <w:tc>
          <w:tcPr>
            <w:tcW w:w="2520" w:type="dxa"/>
            <w:shd w:val="clear" w:color="auto" w:fill="auto"/>
          </w:tcPr>
          <w:p w14:paraId="097EF2B2" w14:textId="5A7D8F05" w:rsidR="009E0CA4" w:rsidRDefault="009E0CA4" w:rsidP="009E0CA4">
            <w:pPr>
              <w:rPr>
                <w:rFonts w:ascii="Calibri" w:hAnsi="Calibri" w:cs="Calibri"/>
                <w:color w:val="000000"/>
                <w:sz w:val="20"/>
                <w:szCs w:val="20"/>
              </w:rPr>
            </w:pPr>
            <w:r>
              <w:rPr>
                <w:color w:val="000000"/>
                <w:sz w:val="20"/>
                <w:szCs w:val="20"/>
              </w:rPr>
              <w:t>Louis Grah</w:t>
            </w:r>
            <w:r w:rsidR="003B2EC1">
              <w:rPr>
                <w:color w:val="000000"/>
                <w:sz w:val="20"/>
                <w:szCs w:val="20"/>
              </w:rPr>
              <w:t>a</w:t>
            </w:r>
            <w:r>
              <w:rPr>
                <w:color w:val="000000"/>
                <w:sz w:val="20"/>
                <w:szCs w:val="20"/>
              </w:rPr>
              <w:t>m</w:t>
            </w:r>
          </w:p>
        </w:tc>
        <w:tc>
          <w:tcPr>
            <w:tcW w:w="990" w:type="dxa"/>
            <w:shd w:val="clear" w:color="auto" w:fill="auto"/>
          </w:tcPr>
          <w:p w14:paraId="66315886" w14:textId="26EEAA81" w:rsidR="009E0CA4" w:rsidRDefault="009E0CA4" w:rsidP="009E0CA4">
            <w:pPr>
              <w:rPr>
                <w:rFonts w:ascii="Calibri" w:hAnsi="Calibri" w:cs="Calibri"/>
                <w:color w:val="000000"/>
                <w:sz w:val="20"/>
                <w:szCs w:val="20"/>
              </w:rPr>
            </w:pPr>
            <w:r>
              <w:rPr>
                <w:color w:val="000000"/>
                <w:sz w:val="20"/>
                <w:szCs w:val="20"/>
              </w:rPr>
              <w:t>5.5</w:t>
            </w:r>
          </w:p>
        </w:tc>
        <w:tc>
          <w:tcPr>
            <w:tcW w:w="1350" w:type="dxa"/>
            <w:shd w:val="clear" w:color="auto" w:fill="auto"/>
          </w:tcPr>
          <w:p w14:paraId="0E1DFFEC" w14:textId="2D0FE610"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auto" w:fill="auto"/>
            <w:noWrap/>
          </w:tcPr>
          <w:p w14:paraId="2FEFC226" w14:textId="55F9CD6D"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2168F622" w14:textId="226C3A0B" w:rsidR="009E0CA4" w:rsidRPr="00357A57" w:rsidRDefault="009E0CA4" w:rsidP="009E0CA4">
            <w:pPr>
              <w:rPr>
                <w:rFonts w:ascii="Calibri" w:hAnsi="Calibri" w:cs="Calibri"/>
                <w:sz w:val="20"/>
                <w:szCs w:val="20"/>
              </w:rPr>
            </w:pPr>
            <w:r>
              <w:rPr>
                <w:sz w:val="20"/>
                <w:szCs w:val="20"/>
              </w:rPr>
              <w:t>CNC Appendix. UW Libraries, Special Collections: Mountaineers Summit Registers 1907-2015, container 8. Diary. CAG, Volume 1, 159.</w:t>
            </w:r>
          </w:p>
        </w:tc>
      </w:tr>
    </w:tbl>
    <w:p w14:paraId="2937A302" w14:textId="77777777" w:rsidR="003B2EC1" w:rsidRDefault="003B2EC1">
      <w:r>
        <w:br w:type="page"/>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345388" w14:paraId="11DE3FB0" w14:textId="77777777" w:rsidTr="001E0FBB">
        <w:trPr>
          <w:trHeight w:val="300"/>
        </w:trPr>
        <w:tc>
          <w:tcPr>
            <w:tcW w:w="14665" w:type="dxa"/>
            <w:gridSpan w:val="11"/>
            <w:shd w:val="clear" w:color="auto" w:fill="00B0F0"/>
            <w:noWrap/>
            <w:vAlign w:val="center"/>
          </w:tcPr>
          <w:p w14:paraId="43A0FB87" w14:textId="7DAE77D2" w:rsidR="00345388" w:rsidRPr="00257A19" w:rsidRDefault="00345388" w:rsidP="001E0FBB">
            <w:pPr>
              <w:jc w:val="center"/>
              <w:rPr>
                <w:rFonts w:ascii="Calibri" w:hAnsi="Calibri" w:cs="Calibri"/>
                <w:b/>
                <w:bCs/>
                <w:sz w:val="20"/>
                <w:szCs w:val="20"/>
              </w:rPr>
            </w:pPr>
            <w:r>
              <w:rPr>
                <w:rFonts w:ascii="Calibri" w:hAnsi="Calibri" w:cs="Calibri"/>
                <w:b/>
                <w:bCs/>
                <w:sz w:val="20"/>
                <w:szCs w:val="20"/>
              </w:rPr>
              <w:lastRenderedPageBreak/>
              <w:t>1943</w:t>
            </w:r>
          </w:p>
        </w:tc>
      </w:tr>
      <w:tr w:rsidR="00345388" w14:paraId="29F4BF09" w14:textId="77777777" w:rsidTr="00345388">
        <w:trPr>
          <w:trHeight w:val="300"/>
        </w:trPr>
        <w:tc>
          <w:tcPr>
            <w:tcW w:w="1255" w:type="dxa"/>
            <w:shd w:val="clear" w:color="auto" w:fill="FFFF00"/>
            <w:noWrap/>
            <w:vAlign w:val="bottom"/>
          </w:tcPr>
          <w:p w14:paraId="3CF9A16D" w14:textId="092DFEE9"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Ascent Date</w:t>
            </w:r>
          </w:p>
        </w:tc>
        <w:tc>
          <w:tcPr>
            <w:tcW w:w="437" w:type="dxa"/>
            <w:shd w:val="clear" w:color="auto" w:fill="FFFF00"/>
            <w:noWrap/>
            <w:vAlign w:val="bottom"/>
          </w:tcPr>
          <w:p w14:paraId="4FB2943C" w14:textId="4498DE20"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AT</w:t>
            </w:r>
          </w:p>
        </w:tc>
        <w:tc>
          <w:tcPr>
            <w:tcW w:w="1453" w:type="dxa"/>
            <w:shd w:val="clear" w:color="auto" w:fill="FFFF00"/>
            <w:vAlign w:val="bottom"/>
          </w:tcPr>
          <w:p w14:paraId="10EDA023" w14:textId="378E5548"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Peak</w:t>
            </w:r>
          </w:p>
        </w:tc>
        <w:tc>
          <w:tcPr>
            <w:tcW w:w="1530" w:type="dxa"/>
            <w:shd w:val="clear" w:color="auto" w:fill="FFFF00"/>
            <w:vAlign w:val="bottom"/>
          </w:tcPr>
          <w:p w14:paraId="07250622" w14:textId="6A6A74F5"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Route</w:t>
            </w:r>
          </w:p>
        </w:tc>
        <w:tc>
          <w:tcPr>
            <w:tcW w:w="450" w:type="dxa"/>
            <w:shd w:val="clear" w:color="auto" w:fill="FFFF00"/>
            <w:vAlign w:val="bottom"/>
          </w:tcPr>
          <w:p w14:paraId="3268E84C" w14:textId="1115D7FD"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FA</w:t>
            </w:r>
          </w:p>
        </w:tc>
        <w:tc>
          <w:tcPr>
            <w:tcW w:w="540" w:type="dxa"/>
            <w:shd w:val="clear" w:color="auto" w:fill="FFFF00"/>
            <w:vAlign w:val="bottom"/>
          </w:tcPr>
          <w:p w14:paraId="7DA469F2" w14:textId="0E0BB77D"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shd w:val="clear" w:color="auto" w:fill="FFFF00"/>
            <w:vAlign w:val="bottom"/>
          </w:tcPr>
          <w:p w14:paraId="27816DEA" w14:textId="728B0130"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2B626D5F" w14:textId="59B972EA"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Grade</w:t>
            </w:r>
          </w:p>
        </w:tc>
        <w:tc>
          <w:tcPr>
            <w:tcW w:w="1350" w:type="dxa"/>
            <w:shd w:val="clear" w:color="auto" w:fill="FFFF00"/>
            <w:vAlign w:val="bottom"/>
          </w:tcPr>
          <w:p w14:paraId="7A0A944C" w14:textId="3A7A6B2D"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Location</w:t>
            </w:r>
          </w:p>
        </w:tc>
        <w:tc>
          <w:tcPr>
            <w:tcW w:w="990" w:type="dxa"/>
            <w:shd w:val="clear" w:color="auto" w:fill="FFFF00"/>
            <w:noWrap/>
            <w:vAlign w:val="bottom"/>
          </w:tcPr>
          <w:p w14:paraId="02E8300F" w14:textId="056E73F8"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Route Aspects</w:t>
            </w:r>
          </w:p>
        </w:tc>
        <w:tc>
          <w:tcPr>
            <w:tcW w:w="3150" w:type="dxa"/>
            <w:shd w:val="clear" w:color="auto" w:fill="FFFF00"/>
            <w:vAlign w:val="bottom"/>
          </w:tcPr>
          <w:p w14:paraId="20885A16" w14:textId="7963A3AB" w:rsidR="00345388" w:rsidRPr="00357A57" w:rsidRDefault="00345388" w:rsidP="00345388">
            <w:pPr>
              <w:jc w:val="center"/>
              <w:rPr>
                <w:rFonts w:ascii="Calibri" w:hAnsi="Calibri" w:cs="Calibri"/>
                <w:bCs/>
                <w:sz w:val="20"/>
                <w:szCs w:val="20"/>
              </w:rPr>
            </w:pPr>
            <w:r>
              <w:rPr>
                <w:rFonts w:ascii="Calibri" w:hAnsi="Calibri" w:cs="Calibri"/>
                <w:b/>
                <w:bCs/>
                <w:color w:val="000000"/>
                <w:sz w:val="20"/>
                <w:szCs w:val="20"/>
              </w:rPr>
              <w:t>Sources</w:t>
            </w:r>
          </w:p>
        </w:tc>
      </w:tr>
      <w:tr w:rsidR="0098629A" w14:paraId="1CC41D30" w14:textId="77777777" w:rsidTr="009E0CA4">
        <w:trPr>
          <w:trHeight w:val="300"/>
        </w:trPr>
        <w:tc>
          <w:tcPr>
            <w:tcW w:w="1255" w:type="dxa"/>
            <w:shd w:val="clear" w:color="000000" w:fill="FFFFFF"/>
            <w:noWrap/>
          </w:tcPr>
          <w:p w14:paraId="29DF02A4" w14:textId="008EA029" w:rsidR="0098629A" w:rsidRDefault="0098629A" w:rsidP="0098629A">
            <w:pPr>
              <w:rPr>
                <w:color w:val="000000"/>
                <w:sz w:val="20"/>
                <w:szCs w:val="20"/>
              </w:rPr>
            </w:pPr>
            <w:r>
              <w:rPr>
                <w:color w:val="000000"/>
                <w:sz w:val="20"/>
                <w:szCs w:val="20"/>
              </w:rPr>
              <w:t>1943</w:t>
            </w:r>
          </w:p>
        </w:tc>
        <w:tc>
          <w:tcPr>
            <w:tcW w:w="437" w:type="dxa"/>
            <w:shd w:val="clear" w:color="000000" w:fill="FFFFFF"/>
            <w:noWrap/>
          </w:tcPr>
          <w:p w14:paraId="6B750912" w14:textId="7AA2FBE3" w:rsidR="0098629A" w:rsidRDefault="0098629A" w:rsidP="0098629A">
            <w:pPr>
              <w:jc w:val="center"/>
              <w:rPr>
                <w:color w:val="000000"/>
                <w:sz w:val="20"/>
                <w:szCs w:val="20"/>
              </w:rPr>
            </w:pPr>
            <w:r>
              <w:rPr>
                <w:color w:val="000000"/>
                <w:sz w:val="20"/>
                <w:szCs w:val="20"/>
              </w:rPr>
              <w:t>S</w:t>
            </w:r>
          </w:p>
        </w:tc>
        <w:tc>
          <w:tcPr>
            <w:tcW w:w="1453" w:type="dxa"/>
            <w:shd w:val="clear" w:color="000000" w:fill="FFFFFF"/>
          </w:tcPr>
          <w:p w14:paraId="03E9D9ED" w14:textId="401FAB82" w:rsidR="0098629A" w:rsidRDefault="0098629A" w:rsidP="0098629A">
            <w:pPr>
              <w:rPr>
                <w:color w:val="000000"/>
                <w:sz w:val="20"/>
                <w:szCs w:val="20"/>
              </w:rPr>
            </w:pPr>
            <w:r>
              <w:rPr>
                <w:color w:val="000000"/>
                <w:sz w:val="20"/>
                <w:szCs w:val="20"/>
              </w:rPr>
              <w:t>Copper Hill, aka Ski Cooper</w:t>
            </w:r>
          </w:p>
        </w:tc>
        <w:tc>
          <w:tcPr>
            <w:tcW w:w="1530" w:type="dxa"/>
            <w:shd w:val="clear" w:color="000000" w:fill="FFFFFF"/>
          </w:tcPr>
          <w:p w14:paraId="3D59F93E" w14:textId="045494D3" w:rsidR="0098629A" w:rsidRDefault="0098629A" w:rsidP="0098629A">
            <w:pPr>
              <w:rPr>
                <w:rFonts w:ascii="Calibri" w:hAnsi="Calibri" w:cs="Calibri"/>
                <w:color w:val="000000"/>
                <w:sz w:val="20"/>
                <w:szCs w:val="20"/>
              </w:rPr>
            </w:pPr>
            <w:r>
              <w:rPr>
                <w:rFonts w:ascii="Calibri" w:hAnsi="Calibri" w:cs="Calibri"/>
                <w:color w:val="000000"/>
                <w:sz w:val="20"/>
                <w:szCs w:val="20"/>
              </w:rPr>
              <w:t>Ski lift</w:t>
            </w:r>
          </w:p>
        </w:tc>
        <w:tc>
          <w:tcPr>
            <w:tcW w:w="450" w:type="dxa"/>
            <w:shd w:val="clear" w:color="000000" w:fill="FFFFFF"/>
          </w:tcPr>
          <w:p w14:paraId="3FBB9671" w14:textId="77777777" w:rsidR="0098629A" w:rsidRDefault="0098629A" w:rsidP="0098629A">
            <w:pPr>
              <w:jc w:val="center"/>
              <w:rPr>
                <w:rFonts w:ascii="Calibri" w:hAnsi="Calibri" w:cs="Calibri"/>
                <w:color w:val="000000"/>
                <w:sz w:val="20"/>
                <w:szCs w:val="20"/>
              </w:rPr>
            </w:pPr>
          </w:p>
        </w:tc>
        <w:tc>
          <w:tcPr>
            <w:tcW w:w="540" w:type="dxa"/>
            <w:shd w:val="clear" w:color="000000" w:fill="FFFFFF"/>
          </w:tcPr>
          <w:p w14:paraId="1A873B81" w14:textId="77777777" w:rsidR="0098629A" w:rsidRDefault="0098629A" w:rsidP="0098629A">
            <w:pPr>
              <w:jc w:val="center"/>
              <w:rPr>
                <w:rFonts w:ascii="Calibri" w:hAnsi="Calibri" w:cs="Calibri"/>
                <w:color w:val="000000"/>
                <w:sz w:val="20"/>
                <w:szCs w:val="20"/>
              </w:rPr>
            </w:pPr>
          </w:p>
        </w:tc>
        <w:tc>
          <w:tcPr>
            <w:tcW w:w="2520" w:type="dxa"/>
            <w:shd w:val="clear" w:color="000000" w:fill="FFFFFF"/>
          </w:tcPr>
          <w:p w14:paraId="51027E28" w14:textId="7C6154E4" w:rsidR="0098629A" w:rsidRDefault="008B4F39" w:rsidP="0098629A">
            <w:pPr>
              <w:rPr>
                <w:color w:val="000000"/>
                <w:sz w:val="20"/>
                <w:szCs w:val="20"/>
              </w:rPr>
            </w:pPr>
            <w:r>
              <w:rPr>
                <w:color w:val="000000"/>
                <w:sz w:val="20"/>
                <w:szCs w:val="20"/>
              </w:rPr>
              <w:t>Beckey is i</w:t>
            </w:r>
            <w:r w:rsidR="0098629A">
              <w:rPr>
                <w:color w:val="000000"/>
                <w:sz w:val="20"/>
                <w:szCs w:val="20"/>
              </w:rPr>
              <w:t>nstructor for US Army Mtn Troops</w:t>
            </w:r>
            <w:r>
              <w:rPr>
                <w:color w:val="000000"/>
                <w:sz w:val="20"/>
                <w:szCs w:val="20"/>
              </w:rPr>
              <w:t>.</w:t>
            </w:r>
          </w:p>
        </w:tc>
        <w:tc>
          <w:tcPr>
            <w:tcW w:w="990" w:type="dxa"/>
            <w:shd w:val="clear" w:color="000000" w:fill="FFFFFF"/>
          </w:tcPr>
          <w:p w14:paraId="67AEAA82" w14:textId="6DA163AF" w:rsidR="0098629A" w:rsidRDefault="0098629A" w:rsidP="0098629A">
            <w:pPr>
              <w:rPr>
                <w:rFonts w:ascii="Calibri" w:hAnsi="Calibri" w:cs="Calibri"/>
                <w:color w:val="000000"/>
                <w:sz w:val="20"/>
                <w:szCs w:val="20"/>
              </w:rPr>
            </w:pPr>
            <w:r>
              <w:rPr>
                <w:rFonts w:ascii="Calibri" w:hAnsi="Calibri" w:cs="Calibri"/>
                <w:color w:val="000000"/>
                <w:sz w:val="20"/>
                <w:szCs w:val="20"/>
              </w:rPr>
              <w:t>Ski lift</w:t>
            </w:r>
          </w:p>
        </w:tc>
        <w:tc>
          <w:tcPr>
            <w:tcW w:w="1350" w:type="dxa"/>
            <w:shd w:val="clear" w:color="000000" w:fill="FFFFFF"/>
          </w:tcPr>
          <w:p w14:paraId="32D01F3C" w14:textId="2C229F3E" w:rsidR="0098629A" w:rsidRDefault="0098629A" w:rsidP="0098629A">
            <w:pPr>
              <w:rPr>
                <w:color w:val="000000"/>
                <w:sz w:val="20"/>
                <w:szCs w:val="20"/>
              </w:rPr>
            </w:pPr>
            <w:r>
              <w:rPr>
                <w:color w:val="000000"/>
                <w:sz w:val="20"/>
                <w:szCs w:val="20"/>
              </w:rPr>
              <w:t>CO-Rocky Mountains</w:t>
            </w:r>
          </w:p>
        </w:tc>
        <w:tc>
          <w:tcPr>
            <w:tcW w:w="990" w:type="dxa"/>
            <w:shd w:val="clear" w:color="auto" w:fill="auto"/>
            <w:noWrap/>
          </w:tcPr>
          <w:p w14:paraId="754B0AC0" w14:textId="0428598D" w:rsidR="0098629A" w:rsidRDefault="0098629A" w:rsidP="0098629A">
            <w:pPr>
              <w:jc w:val="center"/>
              <w:rPr>
                <w:color w:val="000000"/>
                <w:sz w:val="20"/>
                <w:szCs w:val="20"/>
              </w:rPr>
            </w:pPr>
            <w:r>
              <w:rPr>
                <w:color w:val="000000"/>
                <w:sz w:val="20"/>
                <w:szCs w:val="20"/>
              </w:rPr>
              <w:t>Alp</w:t>
            </w:r>
          </w:p>
        </w:tc>
        <w:tc>
          <w:tcPr>
            <w:tcW w:w="3150" w:type="dxa"/>
          </w:tcPr>
          <w:p w14:paraId="5AE84C4D" w14:textId="511F1E15" w:rsidR="0098629A" w:rsidRDefault="00DA3CA3" w:rsidP="0098629A">
            <w:pPr>
              <w:rPr>
                <w:sz w:val="20"/>
                <w:szCs w:val="20"/>
              </w:rPr>
            </w:pPr>
            <w:r>
              <w:rPr>
                <w:sz w:val="20"/>
                <w:szCs w:val="20"/>
              </w:rPr>
              <w:t>Various w</w:t>
            </w:r>
            <w:r w:rsidR="0098629A">
              <w:rPr>
                <w:sz w:val="20"/>
                <w:szCs w:val="20"/>
              </w:rPr>
              <w:t>ebsite</w:t>
            </w:r>
            <w:r>
              <w:rPr>
                <w:sz w:val="20"/>
                <w:szCs w:val="20"/>
              </w:rPr>
              <w:t>s and books about</w:t>
            </w:r>
            <w:r w:rsidR="0098629A">
              <w:rPr>
                <w:sz w:val="20"/>
                <w:szCs w:val="20"/>
              </w:rPr>
              <w:t xml:space="preserve"> 10</w:t>
            </w:r>
            <w:r w:rsidR="0098629A" w:rsidRPr="0098629A">
              <w:rPr>
                <w:sz w:val="20"/>
                <w:szCs w:val="20"/>
                <w:vertAlign w:val="superscript"/>
              </w:rPr>
              <w:t>th</w:t>
            </w:r>
            <w:r w:rsidR="0098629A">
              <w:rPr>
                <w:sz w:val="20"/>
                <w:szCs w:val="20"/>
              </w:rPr>
              <w:t xml:space="preserve"> Mountain Division </w:t>
            </w:r>
            <w:r>
              <w:rPr>
                <w:sz w:val="20"/>
                <w:szCs w:val="20"/>
              </w:rPr>
              <w:t>h</w:t>
            </w:r>
            <w:r w:rsidR="0098629A">
              <w:rPr>
                <w:sz w:val="20"/>
                <w:szCs w:val="20"/>
              </w:rPr>
              <w:t>istory.</w:t>
            </w:r>
          </w:p>
        </w:tc>
      </w:tr>
      <w:tr w:rsidR="00DA3CA3" w14:paraId="13128B69" w14:textId="77777777" w:rsidTr="009E0CA4">
        <w:trPr>
          <w:trHeight w:val="300"/>
        </w:trPr>
        <w:tc>
          <w:tcPr>
            <w:tcW w:w="1255" w:type="dxa"/>
            <w:shd w:val="clear" w:color="000000" w:fill="FFFFFF"/>
            <w:noWrap/>
          </w:tcPr>
          <w:p w14:paraId="645AD940" w14:textId="2EC22433" w:rsidR="00DA3CA3" w:rsidRDefault="00DA3CA3" w:rsidP="00DA3CA3">
            <w:pPr>
              <w:rPr>
                <w:color w:val="000000"/>
                <w:sz w:val="20"/>
                <w:szCs w:val="20"/>
              </w:rPr>
            </w:pPr>
            <w:r>
              <w:rPr>
                <w:color w:val="000000"/>
                <w:sz w:val="20"/>
                <w:szCs w:val="20"/>
              </w:rPr>
              <w:t>1943</w:t>
            </w:r>
          </w:p>
        </w:tc>
        <w:tc>
          <w:tcPr>
            <w:tcW w:w="437" w:type="dxa"/>
            <w:shd w:val="clear" w:color="000000" w:fill="FFFFFF"/>
            <w:noWrap/>
          </w:tcPr>
          <w:p w14:paraId="0C4D571A" w14:textId="35E560A5" w:rsidR="00DA3CA3" w:rsidRDefault="00DA3CA3" w:rsidP="00DA3CA3">
            <w:pPr>
              <w:jc w:val="center"/>
              <w:rPr>
                <w:color w:val="000000"/>
                <w:sz w:val="20"/>
                <w:szCs w:val="20"/>
              </w:rPr>
            </w:pPr>
            <w:r>
              <w:rPr>
                <w:color w:val="000000"/>
                <w:sz w:val="20"/>
                <w:szCs w:val="20"/>
              </w:rPr>
              <w:t>S</w:t>
            </w:r>
          </w:p>
        </w:tc>
        <w:tc>
          <w:tcPr>
            <w:tcW w:w="1453" w:type="dxa"/>
            <w:shd w:val="clear" w:color="000000" w:fill="FFFFFF"/>
          </w:tcPr>
          <w:p w14:paraId="0E1334AC" w14:textId="2037F4B2" w:rsidR="00DA3CA3" w:rsidRDefault="00DA3CA3" w:rsidP="00DA3CA3">
            <w:pPr>
              <w:rPr>
                <w:color w:val="000000"/>
                <w:sz w:val="20"/>
                <w:szCs w:val="20"/>
              </w:rPr>
            </w:pPr>
            <w:r>
              <w:rPr>
                <w:color w:val="000000"/>
                <w:sz w:val="20"/>
                <w:szCs w:val="20"/>
              </w:rPr>
              <w:t>Practice Wall, Camp Hale</w:t>
            </w:r>
          </w:p>
        </w:tc>
        <w:tc>
          <w:tcPr>
            <w:tcW w:w="1530" w:type="dxa"/>
            <w:shd w:val="clear" w:color="000000" w:fill="FFFFFF"/>
          </w:tcPr>
          <w:p w14:paraId="11D8751E" w14:textId="34C7E568" w:rsidR="00DA3CA3" w:rsidRDefault="00DA3CA3" w:rsidP="00DA3CA3">
            <w:pPr>
              <w:rPr>
                <w:rFonts w:ascii="Calibri" w:hAnsi="Calibri" w:cs="Calibri"/>
                <w:color w:val="000000"/>
                <w:sz w:val="20"/>
                <w:szCs w:val="20"/>
              </w:rPr>
            </w:pPr>
            <w:r>
              <w:rPr>
                <w:rFonts w:ascii="Calibri" w:hAnsi="Calibri" w:cs="Calibri"/>
                <w:color w:val="000000"/>
                <w:sz w:val="20"/>
                <w:szCs w:val="20"/>
              </w:rPr>
              <w:t>‘1’</w:t>
            </w:r>
          </w:p>
        </w:tc>
        <w:tc>
          <w:tcPr>
            <w:tcW w:w="450" w:type="dxa"/>
            <w:shd w:val="clear" w:color="000000" w:fill="FFFFFF"/>
          </w:tcPr>
          <w:p w14:paraId="3811B014" w14:textId="77777777" w:rsidR="00DA3CA3" w:rsidRDefault="00DA3CA3" w:rsidP="00DA3CA3">
            <w:pPr>
              <w:jc w:val="center"/>
              <w:rPr>
                <w:rFonts w:ascii="Calibri" w:hAnsi="Calibri" w:cs="Calibri"/>
                <w:color w:val="000000"/>
                <w:sz w:val="20"/>
                <w:szCs w:val="20"/>
              </w:rPr>
            </w:pPr>
          </w:p>
        </w:tc>
        <w:tc>
          <w:tcPr>
            <w:tcW w:w="540" w:type="dxa"/>
            <w:shd w:val="clear" w:color="000000" w:fill="FFFFFF"/>
          </w:tcPr>
          <w:p w14:paraId="199CC13D" w14:textId="77777777" w:rsidR="00DA3CA3" w:rsidRDefault="00DA3CA3" w:rsidP="00DA3CA3">
            <w:pPr>
              <w:jc w:val="center"/>
              <w:rPr>
                <w:rFonts w:ascii="Calibri" w:hAnsi="Calibri" w:cs="Calibri"/>
                <w:color w:val="000000"/>
                <w:sz w:val="20"/>
                <w:szCs w:val="20"/>
              </w:rPr>
            </w:pPr>
          </w:p>
        </w:tc>
        <w:tc>
          <w:tcPr>
            <w:tcW w:w="2520" w:type="dxa"/>
            <w:shd w:val="clear" w:color="000000" w:fill="FFFFFF"/>
          </w:tcPr>
          <w:p w14:paraId="2DAE1010" w14:textId="432014D6" w:rsidR="00DA3CA3" w:rsidRDefault="00DA3CA3" w:rsidP="00DA3CA3">
            <w:pPr>
              <w:rPr>
                <w:color w:val="000000"/>
                <w:sz w:val="20"/>
                <w:szCs w:val="20"/>
              </w:rPr>
            </w:pPr>
            <w:r w:rsidRPr="003E71E5">
              <w:rPr>
                <w:color w:val="000000"/>
                <w:sz w:val="20"/>
                <w:szCs w:val="20"/>
              </w:rPr>
              <w:t>Beckey is instructor for US Army Mtn Troops.</w:t>
            </w:r>
          </w:p>
        </w:tc>
        <w:tc>
          <w:tcPr>
            <w:tcW w:w="990" w:type="dxa"/>
            <w:shd w:val="clear" w:color="000000" w:fill="FFFFFF"/>
          </w:tcPr>
          <w:p w14:paraId="09AAF38F" w14:textId="40CD3192" w:rsidR="00DA3CA3" w:rsidRDefault="00DA3CA3" w:rsidP="00DA3CA3">
            <w:pPr>
              <w:rPr>
                <w:rFonts w:ascii="Calibri" w:hAnsi="Calibri" w:cs="Calibri"/>
                <w:color w:val="000000"/>
                <w:sz w:val="20"/>
                <w:szCs w:val="20"/>
              </w:rPr>
            </w:pPr>
            <w:r>
              <w:rPr>
                <w:rFonts w:ascii="Calibri" w:hAnsi="Calibri" w:cs="Calibri"/>
                <w:color w:val="000000"/>
                <w:sz w:val="20"/>
                <w:szCs w:val="20"/>
              </w:rPr>
              <w:t>4</w:t>
            </w:r>
          </w:p>
        </w:tc>
        <w:tc>
          <w:tcPr>
            <w:tcW w:w="1350" w:type="dxa"/>
            <w:shd w:val="clear" w:color="000000" w:fill="FFFFFF"/>
          </w:tcPr>
          <w:p w14:paraId="7E4E5BD5" w14:textId="1D5ACA10" w:rsidR="00DA3CA3" w:rsidRDefault="00DA3CA3" w:rsidP="00DA3CA3">
            <w:pPr>
              <w:rPr>
                <w:color w:val="000000"/>
                <w:sz w:val="20"/>
                <w:szCs w:val="20"/>
              </w:rPr>
            </w:pPr>
            <w:r>
              <w:rPr>
                <w:color w:val="000000"/>
                <w:sz w:val="20"/>
                <w:szCs w:val="20"/>
              </w:rPr>
              <w:t>CO-Rocky Mountains</w:t>
            </w:r>
          </w:p>
        </w:tc>
        <w:tc>
          <w:tcPr>
            <w:tcW w:w="990" w:type="dxa"/>
            <w:shd w:val="clear" w:color="auto" w:fill="auto"/>
            <w:noWrap/>
          </w:tcPr>
          <w:p w14:paraId="1F260500" w14:textId="618132A1" w:rsidR="00DA3CA3" w:rsidRDefault="00DA3CA3" w:rsidP="00DA3CA3">
            <w:pPr>
              <w:jc w:val="center"/>
              <w:rPr>
                <w:color w:val="000000"/>
                <w:sz w:val="20"/>
                <w:szCs w:val="20"/>
              </w:rPr>
            </w:pPr>
            <w:r>
              <w:rPr>
                <w:color w:val="000000"/>
                <w:sz w:val="20"/>
                <w:szCs w:val="20"/>
              </w:rPr>
              <w:t>RC: 30 feet</w:t>
            </w:r>
          </w:p>
        </w:tc>
        <w:tc>
          <w:tcPr>
            <w:tcW w:w="3150" w:type="dxa"/>
          </w:tcPr>
          <w:p w14:paraId="109A85FA" w14:textId="4399986C" w:rsidR="00DA3CA3" w:rsidRDefault="00DA3CA3" w:rsidP="00DA3CA3">
            <w:pPr>
              <w:rPr>
                <w:sz w:val="20"/>
                <w:szCs w:val="20"/>
              </w:rPr>
            </w:pPr>
            <w:r w:rsidRPr="00964C35">
              <w:rPr>
                <w:sz w:val="20"/>
                <w:szCs w:val="20"/>
              </w:rPr>
              <w:t>Various websites and books about 10</w:t>
            </w:r>
            <w:r w:rsidRPr="00964C35">
              <w:rPr>
                <w:sz w:val="20"/>
                <w:szCs w:val="20"/>
                <w:vertAlign w:val="superscript"/>
              </w:rPr>
              <w:t>th</w:t>
            </w:r>
            <w:r w:rsidRPr="00964C35">
              <w:rPr>
                <w:sz w:val="20"/>
                <w:szCs w:val="20"/>
              </w:rPr>
              <w:t xml:space="preserve"> Mountain Division history.</w:t>
            </w:r>
          </w:p>
        </w:tc>
      </w:tr>
      <w:tr w:rsidR="00DA3CA3" w14:paraId="1D081A92" w14:textId="77777777" w:rsidTr="009E0CA4">
        <w:trPr>
          <w:trHeight w:val="300"/>
        </w:trPr>
        <w:tc>
          <w:tcPr>
            <w:tcW w:w="1255" w:type="dxa"/>
            <w:shd w:val="clear" w:color="000000" w:fill="FFFFFF"/>
            <w:noWrap/>
          </w:tcPr>
          <w:p w14:paraId="5D26D6DB" w14:textId="0B61952C" w:rsidR="00DA3CA3" w:rsidRDefault="00DA3CA3" w:rsidP="00DA3CA3">
            <w:pPr>
              <w:rPr>
                <w:color w:val="000000"/>
                <w:sz w:val="20"/>
                <w:szCs w:val="20"/>
              </w:rPr>
            </w:pPr>
            <w:r>
              <w:rPr>
                <w:color w:val="000000"/>
                <w:sz w:val="20"/>
                <w:szCs w:val="20"/>
              </w:rPr>
              <w:t>1943</w:t>
            </w:r>
          </w:p>
        </w:tc>
        <w:tc>
          <w:tcPr>
            <w:tcW w:w="437" w:type="dxa"/>
            <w:shd w:val="clear" w:color="000000" w:fill="FFFFFF"/>
            <w:noWrap/>
          </w:tcPr>
          <w:p w14:paraId="360D7457" w14:textId="3BB9774D" w:rsidR="00DA3CA3" w:rsidRDefault="00DA3CA3" w:rsidP="00DA3CA3">
            <w:pPr>
              <w:jc w:val="center"/>
              <w:rPr>
                <w:color w:val="000000"/>
                <w:sz w:val="20"/>
                <w:szCs w:val="20"/>
              </w:rPr>
            </w:pPr>
            <w:r>
              <w:rPr>
                <w:color w:val="000000"/>
                <w:sz w:val="20"/>
                <w:szCs w:val="20"/>
              </w:rPr>
              <w:t>S</w:t>
            </w:r>
          </w:p>
        </w:tc>
        <w:tc>
          <w:tcPr>
            <w:tcW w:w="1453" w:type="dxa"/>
            <w:shd w:val="clear" w:color="000000" w:fill="FFFFFF"/>
          </w:tcPr>
          <w:p w14:paraId="3D34ECD8" w14:textId="2EBBF53F" w:rsidR="00DA3CA3" w:rsidRDefault="00DA3CA3" w:rsidP="00DA3CA3">
            <w:pPr>
              <w:rPr>
                <w:color w:val="000000"/>
                <w:sz w:val="20"/>
                <w:szCs w:val="20"/>
              </w:rPr>
            </w:pPr>
            <w:r>
              <w:rPr>
                <w:color w:val="000000"/>
                <w:sz w:val="20"/>
                <w:szCs w:val="20"/>
              </w:rPr>
              <w:t>Practice Wall, Camp Hale</w:t>
            </w:r>
          </w:p>
        </w:tc>
        <w:tc>
          <w:tcPr>
            <w:tcW w:w="1530" w:type="dxa"/>
            <w:shd w:val="clear" w:color="000000" w:fill="FFFFFF"/>
          </w:tcPr>
          <w:p w14:paraId="326EFFFF" w14:textId="46F16BFC" w:rsidR="00DA3CA3" w:rsidRDefault="00DA3CA3" w:rsidP="00DA3CA3">
            <w:pPr>
              <w:rPr>
                <w:rFonts w:ascii="Calibri" w:hAnsi="Calibri" w:cs="Calibri"/>
                <w:color w:val="000000"/>
                <w:sz w:val="20"/>
                <w:szCs w:val="20"/>
              </w:rPr>
            </w:pPr>
            <w:r>
              <w:rPr>
                <w:rFonts w:ascii="Calibri" w:hAnsi="Calibri" w:cs="Calibri"/>
                <w:color w:val="000000"/>
                <w:sz w:val="20"/>
                <w:szCs w:val="20"/>
              </w:rPr>
              <w:t>Ring Piton Route</w:t>
            </w:r>
          </w:p>
        </w:tc>
        <w:tc>
          <w:tcPr>
            <w:tcW w:w="450" w:type="dxa"/>
            <w:shd w:val="clear" w:color="000000" w:fill="FFFFFF"/>
          </w:tcPr>
          <w:p w14:paraId="675FB832" w14:textId="77777777" w:rsidR="00DA3CA3" w:rsidRDefault="00DA3CA3" w:rsidP="00DA3CA3">
            <w:pPr>
              <w:jc w:val="center"/>
              <w:rPr>
                <w:rFonts w:ascii="Calibri" w:hAnsi="Calibri" w:cs="Calibri"/>
                <w:color w:val="000000"/>
                <w:sz w:val="20"/>
                <w:szCs w:val="20"/>
              </w:rPr>
            </w:pPr>
          </w:p>
        </w:tc>
        <w:tc>
          <w:tcPr>
            <w:tcW w:w="540" w:type="dxa"/>
            <w:shd w:val="clear" w:color="000000" w:fill="FFFFFF"/>
          </w:tcPr>
          <w:p w14:paraId="5E2A38D8" w14:textId="77777777" w:rsidR="00DA3CA3" w:rsidRDefault="00DA3CA3" w:rsidP="00DA3CA3">
            <w:pPr>
              <w:jc w:val="center"/>
              <w:rPr>
                <w:rFonts w:ascii="Calibri" w:hAnsi="Calibri" w:cs="Calibri"/>
                <w:color w:val="000000"/>
                <w:sz w:val="20"/>
                <w:szCs w:val="20"/>
              </w:rPr>
            </w:pPr>
          </w:p>
        </w:tc>
        <w:tc>
          <w:tcPr>
            <w:tcW w:w="2520" w:type="dxa"/>
            <w:shd w:val="clear" w:color="000000" w:fill="FFFFFF"/>
          </w:tcPr>
          <w:p w14:paraId="14D398C7" w14:textId="73502F83" w:rsidR="00DA3CA3" w:rsidRDefault="00DA3CA3" w:rsidP="00DA3CA3">
            <w:pPr>
              <w:rPr>
                <w:color w:val="000000"/>
                <w:sz w:val="20"/>
                <w:szCs w:val="20"/>
              </w:rPr>
            </w:pPr>
            <w:r w:rsidRPr="003E71E5">
              <w:rPr>
                <w:color w:val="000000"/>
                <w:sz w:val="20"/>
                <w:szCs w:val="20"/>
              </w:rPr>
              <w:t>Beckey is instructor for US Army Mtn Troops.</w:t>
            </w:r>
          </w:p>
        </w:tc>
        <w:tc>
          <w:tcPr>
            <w:tcW w:w="990" w:type="dxa"/>
            <w:shd w:val="clear" w:color="000000" w:fill="FFFFFF"/>
          </w:tcPr>
          <w:p w14:paraId="1498C9C3" w14:textId="6F0B68B3" w:rsidR="00DA3CA3" w:rsidRDefault="00DA3CA3" w:rsidP="00DA3CA3">
            <w:pPr>
              <w:rPr>
                <w:rFonts w:ascii="Calibri" w:hAnsi="Calibri" w:cs="Calibri"/>
                <w:color w:val="000000"/>
                <w:sz w:val="20"/>
                <w:szCs w:val="20"/>
              </w:rPr>
            </w:pPr>
            <w:r>
              <w:rPr>
                <w:rFonts w:ascii="Calibri" w:hAnsi="Calibri" w:cs="Calibri"/>
                <w:color w:val="000000"/>
                <w:sz w:val="20"/>
                <w:szCs w:val="20"/>
              </w:rPr>
              <w:t>5.1</w:t>
            </w:r>
          </w:p>
        </w:tc>
        <w:tc>
          <w:tcPr>
            <w:tcW w:w="1350" w:type="dxa"/>
            <w:shd w:val="clear" w:color="000000" w:fill="FFFFFF"/>
          </w:tcPr>
          <w:p w14:paraId="4480EB8C" w14:textId="3F0678BE" w:rsidR="00DA3CA3" w:rsidRDefault="00DA3CA3" w:rsidP="00DA3CA3">
            <w:pPr>
              <w:rPr>
                <w:color w:val="000000"/>
                <w:sz w:val="20"/>
                <w:szCs w:val="20"/>
              </w:rPr>
            </w:pPr>
            <w:r>
              <w:rPr>
                <w:color w:val="000000"/>
                <w:sz w:val="20"/>
                <w:szCs w:val="20"/>
              </w:rPr>
              <w:t>CO-Rocky Mountains</w:t>
            </w:r>
          </w:p>
        </w:tc>
        <w:tc>
          <w:tcPr>
            <w:tcW w:w="990" w:type="dxa"/>
            <w:shd w:val="clear" w:color="auto" w:fill="auto"/>
            <w:noWrap/>
          </w:tcPr>
          <w:p w14:paraId="20D92C0F" w14:textId="7437AD3F" w:rsidR="00DA3CA3" w:rsidRDefault="00DA3CA3" w:rsidP="00DA3CA3">
            <w:pPr>
              <w:jc w:val="center"/>
              <w:rPr>
                <w:color w:val="000000"/>
                <w:sz w:val="20"/>
                <w:szCs w:val="20"/>
              </w:rPr>
            </w:pPr>
            <w:r>
              <w:rPr>
                <w:color w:val="000000"/>
                <w:sz w:val="20"/>
                <w:szCs w:val="20"/>
              </w:rPr>
              <w:t>RC: 35 feet</w:t>
            </w:r>
          </w:p>
        </w:tc>
        <w:tc>
          <w:tcPr>
            <w:tcW w:w="3150" w:type="dxa"/>
          </w:tcPr>
          <w:p w14:paraId="467BF8E4" w14:textId="24AE287B" w:rsidR="00DA3CA3" w:rsidRDefault="00DA3CA3" w:rsidP="00DA3CA3">
            <w:pPr>
              <w:rPr>
                <w:sz w:val="20"/>
                <w:szCs w:val="20"/>
              </w:rPr>
            </w:pPr>
            <w:r w:rsidRPr="00964C35">
              <w:rPr>
                <w:sz w:val="20"/>
                <w:szCs w:val="20"/>
              </w:rPr>
              <w:t>Various websites and books about 10</w:t>
            </w:r>
            <w:r w:rsidRPr="00964C35">
              <w:rPr>
                <w:sz w:val="20"/>
                <w:szCs w:val="20"/>
                <w:vertAlign w:val="superscript"/>
              </w:rPr>
              <w:t>th</w:t>
            </w:r>
            <w:r w:rsidRPr="00964C35">
              <w:rPr>
                <w:sz w:val="20"/>
                <w:szCs w:val="20"/>
              </w:rPr>
              <w:t xml:space="preserve"> Mountain Division history.</w:t>
            </w:r>
          </w:p>
        </w:tc>
      </w:tr>
      <w:tr w:rsidR="00DA3CA3" w14:paraId="357E0114" w14:textId="77777777" w:rsidTr="009E0CA4">
        <w:trPr>
          <w:trHeight w:val="300"/>
        </w:trPr>
        <w:tc>
          <w:tcPr>
            <w:tcW w:w="1255" w:type="dxa"/>
            <w:shd w:val="clear" w:color="000000" w:fill="FFFFFF"/>
            <w:noWrap/>
          </w:tcPr>
          <w:p w14:paraId="04DABB8B" w14:textId="78279A13" w:rsidR="00DA3CA3" w:rsidRDefault="00DA3CA3" w:rsidP="00DA3CA3">
            <w:pPr>
              <w:rPr>
                <w:color w:val="000000"/>
                <w:sz w:val="20"/>
                <w:szCs w:val="20"/>
              </w:rPr>
            </w:pPr>
            <w:r>
              <w:rPr>
                <w:color w:val="000000"/>
                <w:sz w:val="20"/>
                <w:szCs w:val="20"/>
              </w:rPr>
              <w:t>1943-08-30</w:t>
            </w:r>
          </w:p>
        </w:tc>
        <w:tc>
          <w:tcPr>
            <w:tcW w:w="437" w:type="dxa"/>
            <w:shd w:val="clear" w:color="000000" w:fill="FFFFFF"/>
            <w:noWrap/>
          </w:tcPr>
          <w:p w14:paraId="565989A1" w14:textId="4C1B7809" w:rsidR="00DA3CA3" w:rsidRDefault="00DA3CA3" w:rsidP="00DA3CA3">
            <w:pPr>
              <w:jc w:val="center"/>
              <w:rPr>
                <w:color w:val="000000"/>
                <w:sz w:val="20"/>
                <w:szCs w:val="20"/>
              </w:rPr>
            </w:pPr>
            <w:r>
              <w:rPr>
                <w:color w:val="000000"/>
                <w:sz w:val="20"/>
                <w:szCs w:val="20"/>
              </w:rPr>
              <w:t>S</w:t>
            </w:r>
          </w:p>
        </w:tc>
        <w:tc>
          <w:tcPr>
            <w:tcW w:w="1453" w:type="dxa"/>
            <w:shd w:val="clear" w:color="000000" w:fill="FFFFFF"/>
          </w:tcPr>
          <w:p w14:paraId="4401BFED" w14:textId="2E108DC5" w:rsidR="00DA3CA3" w:rsidRDefault="00DA3CA3" w:rsidP="00DA3CA3">
            <w:pPr>
              <w:rPr>
                <w:color w:val="000000"/>
                <w:sz w:val="20"/>
                <w:szCs w:val="20"/>
              </w:rPr>
            </w:pPr>
            <w:r>
              <w:rPr>
                <w:color w:val="000000"/>
                <w:sz w:val="20"/>
                <w:szCs w:val="20"/>
              </w:rPr>
              <w:t>Homestake Creek Cliffs</w:t>
            </w:r>
          </w:p>
        </w:tc>
        <w:tc>
          <w:tcPr>
            <w:tcW w:w="1530" w:type="dxa"/>
            <w:shd w:val="clear" w:color="000000" w:fill="FFFFFF"/>
          </w:tcPr>
          <w:p w14:paraId="122CCA28" w14:textId="77777777" w:rsidR="00DA3CA3" w:rsidRDefault="00DA3CA3" w:rsidP="00DA3CA3">
            <w:pPr>
              <w:rPr>
                <w:rFonts w:ascii="Calibri" w:hAnsi="Calibri" w:cs="Calibri"/>
                <w:color w:val="000000"/>
                <w:sz w:val="20"/>
                <w:szCs w:val="20"/>
              </w:rPr>
            </w:pPr>
          </w:p>
        </w:tc>
        <w:tc>
          <w:tcPr>
            <w:tcW w:w="450" w:type="dxa"/>
            <w:shd w:val="clear" w:color="000000" w:fill="FFFFFF"/>
          </w:tcPr>
          <w:p w14:paraId="5B5418F3" w14:textId="77777777" w:rsidR="00DA3CA3" w:rsidRDefault="00DA3CA3" w:rsidP="00DA3CA3">
            <w:pPr>
              <w:jc w:val="center"/>
              <w:rPr>
                <w:rFonts w:ascii="Calibri" w:hAnsi="Calibri" w:cs="Calibri"/>
                <w:color w:val="000000"/>
                <w:sz w:val="20"/>
                <w:szCs w:val="20"/>
              </w:rPr>
            </w:pPr>
          </w:p>
        </w:tc>
        <w:tc>
          <w:tcPr>
            <w:tcW w:w="540" w:type="dxa"/>
            <w:shd w:val="clear" w:color="000000" w:fill="FFFFFF"/>
          </w:tcPr>
          <w:p w14:paraId="444E19DD" w14:textId="77777777" w:rsidR="00DA3CA3" w:rsidRDefault="00DA3CA3" w:rsidP="00DA3CA3">
            <w:pPr>
              <w:jc w:val="center"/>
              <w:rPr>
                <w:rFonts w:ascii="Calibri" w:hAnsi="Calibri" w:cs="Calibri"/>
                <w:color w:val="000000"/>
                <w:sz w:val="20"/>
                <w:szCs w:val="20"/>
              </w:rPr>
            </w:pPr>
          </w:p>
        </w:tc>
        <w:tc>
          <w:tcPr>
            <w:tcW w:w="2520" w:type="dxa"/>
            <w:shd w:val="clear" w:color="000000" w:fill="FFFFFF"/>
          </w:tcPr>
          <w:p w14:paraId="0343093B" w14:textId="1C4B9938" w:rsidR="00DA3CA3" w:rsidRDefault="00DA3CA3" w:rsidP="00DA3CA3">
            <w:pPr>
              <w:rPr>
                <w:color w:val="000000"/>
                <w:sz w:val="20"/>
                <w:szCs w:val="20"/>
              </w:rPr>
            </w:pPr>
            <w:r w:rsidRPr="003E71E5">
              <w:rPr>
                <w:color w:val="000000"/>
                <w:sz w:val="20"/>
                <w:szCs w:val="20"/>
              </w:rPr>
              <w:t>Beckey is instructor for US Army Mtn Troops.</w:t>
            </w:r>
          </w:p>
        </w:tc>
        <w:tc>
          <w:tcPr>
            <w:tcW w:w="990" w:type="dxa"/>
            <w:shd w:val="clear" w:color="000000" w:fill="FFFFFF"/>
          </w:tcPr>
          <w:p w14:paraId="3DC5DD06" w14:textId="77777777" w:rsidR="00DA3CA3" w:rsidRDefault="00DA3CA3" w:rsidP="00DA3CA3">
            <w:pPr>
              <w:rPr>
                <w:rFonts w:ascii="Calibri" w:hAnsi="Calibri" w:cs="Calibri"/>
                <w:color w:val="000000"/>
                <w:sz w:val="20"/>
                <w:szCs w:val="20"/>
              </w:rPr>
            </w:pPr>
          </w:p>
        </w:tc>
        <w:tc>
          <w:tcPr>
            <w:tcW w:w="1350" w:type="dxa"/>
            <w:shd w:val="clear" w:color="000000" w:fill="FFFFFF"/>
          </w:tcPr>
          <w:p w14:paraId="6ABCF8AF" w14:textId="7652DBF3" w:rsidR="00DA3CA3" w:rsidRDefault="00DA3CA3" w:rsidP="00DA3CA3">
            <w:pPr>
              <w:rPr>
                <w:color w:val="000000"/>
                <w:sz w:val="20"/>
                <w:szCs w:val="20"/>
              </w:rPr>
            </w:pPr>
            <w:r>
              <w:rPr>
                <w:color w:val="000000"/>
                <w:sz w:val="20"/>
                <w:szCs w:val="20"/>
              </w:rPr>
              <w:t>CO-Rocky Mountains</w:t>
            </w:r>
          </w:p>
        </w:tc>
        <w:tc>
          <w:tcPr>
            <w:tcW w:w="990" w:type="dxa"/>
            <w:shd w:val="clear" w:color="auto" w:fill="auto"/>
            <w:noWrap/>
          </w:tcPr>
          <w:p w14:paraId="6E9D49AF" w14:textId="32DAB836" w:rsidR="00DA3CA3" w:rsidRDefault="00DA3CA3" w:rsidP="00DA3CA3">
            <w:pPr>
              <w:jc w:val="center"/>
              <w:rPr>
                <w:color w:val="000000"/>
                <w:sz w:val="20"/>
                <w:szCs w:val="20"/>
              </w:rPr>
            </w:pPr>
            <w:r>
              <w:rPr>
                <w:color w:val="000000"/>
                <w:sz w:val="20"/>
                <w:szCs w:val="20"/>
              </w:rPr>
              <w:t>RC</w:t>
            </w:r>
          </w:p>
        </w:tc>
        <w:tc>
          <w:tcPr>
            <w:tcW w:w="3150" w:type="dxa"/>
          </w:tcPr>
          <w:p w14:paraId="23209EEF" w14:textId="50F8076C" w:rsidR="00DA3CA3" w:rsidRDefault="00DA3CA3" w:rsidP="00DA3CA3">
            <w:pPr>
              <w:rPr>
                <w:sz w:val="20"/>
                <w:szCs w:val="20"/>
              </w:rPr>
            </w:pPr>
            <w:r w:rsidRPr="00964C35">
              <w:rPr>
                <w:sz w:val="20"/>
                <w:szCs w:val="20"/>
              </w:rPr>
              <w:t>Various websites and books about 10</w:t>
            </w:r>
            <w:r w:rsidRPr="00964C35">
              <w:rPr>
                <w:sz w:val="20"/>
                <w:szCs w:val="20"/>
                <w:vertAlign w:val="superscript"/>
              </w:rPr>
              <w:t>th</w:t>
            </w:r>
            <w:r w:rsidRPr="00964C35">
              <w:rPr>
                <w:sz w:val="20"/>
                <w:szCs w:val="20"/>
              </w:rPr>
              <w:t xml:space="preserve"> Mountain Division history.</w:t>
            </w:r>
          </w:p>
        </w:tc>
      </w:tr>
      <w:tr w:rsidR="009E0CA4" w14:paraId="3183756E" w14:textId="52B729C0" w:rsidTr="009E0CA4">
        <w:trPr>
          <w:trHeight w:val="300"/>
        </w:trPr>
        <w:tc>
          <w:tcPr>
            <w:tcW w:w="1255" w:type="dxa"/>
            <w:shd w:val="clear" w:color="000000" w:fill="FFFFFF"/>
            <w:noWrap/>
          </w:tcPr>
          <w:p w14:paraId="009A3660" w14:textId="78D8674F" w:rsidR="009E0CA4" w:rsidRDefault="009E0CA4" w:rsidP="009E0CA4">
            <w:pPr>
              <w:rPr>
                <w:rFonts w:ascii="Calibri" w:hAnsi="Calibri" w:cs="Calibri"/>
                <w:color w:val="000000"/>
                <w:sz w:val="20"/>
                <w:szCs w:val="20"/>
              </w:rPr>
            </w:pPr>
            <w:r>
              <w:rPr>
                <w:color w:val="000000"/>
                <w:sz w:val="20"/>
                <w:szCs w:val="20"/>
              </w:rPr>
              <w:t>1943</w:t>
            </w:r>
          </w:p>
        </w:tc>
        <w:tc>
          <w:tcPr>
            <w:tcW w:w="437" w:type="dxa"/>
            <w:shd w:val="clear" w:color="000000" w:fill="FFFFFF"/>
            <w:noWrap/>
          </w:tcPr>
          <w:p w14:paraId="3724A36B" w14:textId="21003BFC"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000000" w:fill="FFFFFF"/>
          </w:tcPr>
          <w:p w14:paraId="139E0F99" w14:textId="2109F6CF" w:rsidR="009E0CA4" w:rsidRDefault="009E0CA4" w:rsidP="009E0CA4">
            <w:pPr>
              <w:rPr>
                <w:rFonts w:ascii="Calibri" w:hAnsi="Calibri" w:cs="Calibri"/>
                <w:color w:val="000000"/>
                <w:sz w:val="20"/>
                <w:szCs w:val="20"/>
              </w:rPr>
            </w:pPr>
            <w:r>
              <w:rPr>
                <w:color w:val="000000"/>
                <w:sz w:val="20"/>
                <w:szCs w:val="20"/>
              </w:rPr>
              <w:t>Quandary Peak </w:t>
            </w:r>
          </w:p>
        </w:tc>
        <w:tc>
          <w:tcPr>
            <w:tcW w:w="1530" w:type="dxa"/>
            <w:shd w:val="clear" w:color="000000" w:fill="FFFFFF"/>
          </w:tcPr>
          <w:p w14:paraId="0D520FC0" w14:textId="58C4010B" w:rsidR="009E0CA4" w:rsidRDefault="009E0CA4" w:rsidP="009E0CA4">
            <w:pPr>
              <w:rPr>
                <w:rFonts w:ascii="Calibri" w:hAnsi="Calibri" w:cs="Calibri"/>
                <w:color w:val="000000"/>
                <w:sz w:val="20"/>
                <w:szCs w:val="20"/>
              </w:rPr>
            </w:pPr>
          </w:p>
        </w:tc>
        <w:tc>
          <w:tcPr>
            <w:tcW w:w="450" w:type="dxa"/>
            <w:shd w:val="clear" w:color="000000" w:fill="FFFFFF"/>
          </w:tcPr>
          <w:p w14:paraId="435768BA" w14:textId="3A4DE12B" w:rsidR="009E0CA4" w:rsidRDefault="009E0CA4" w:rsidP="009E0CA4">
            <w:pPr>
              <w:jc w:val="center"/>
              <w:rPr>
                <w:rFonts w:ascii="Calibri" w:hAnsi="Calibri" w:cs="Calibri"/>
                <w:color w:val="000000"/>
                <w:sz w:val="20"/>
                <w:szCs w:val="20"/>
              </w:rPr>
            </w:pPr>
          </w:p>
        </w:tc>
        <w:tc>
          <w:tcPr>
            <w:tcW w:w="540" w:type="dxa"/>
            <w:shd w:val="clear" w:color="000000" w:fill="FFFFFF"/>
          </w:tcPr>
          <w:p w14:paraId="2032EA0E" w14:textId="1906F0BA" w:rsidR="009E0CA4" w:rsidRDefault="009E0CA4" w:rsidP="009E0CA4">
            <w:pPr>
              <w:jc w:val="center"/>
              <w:rPr>
                <w:rFonts w:ascii="Calibri" w:hAnsi="Calibri" w:cs="Calibri"/>
                <w:color w:val="000000"/>
                <w:sz w:val="20"/>
                <w:szCs w:val="20"/>
              </w:rPr>
            </w:pPr>
          </w:p>
        </w:tc>
        <w:tc>
          <w:tcPr>
            <w:tcW w:w="2520" w:type="dxa"/>
            <w:shd w:val="clear" w:color="000000" w:fill="FFFFFF"/>
          </w:tcPr>
          <w:p w14:paraId="5C49E27E" w14:textId="299A2502" w:rsidR="009E0CA4" w:rsidRDefault="009E0CA4" w:rsidP="009E0CA4">
            <w:pPr>
              <w:rPr>
                <w:rFonts w:ascii="Calibri" w:hAnsi="Calibri" w:cs="Calibri"/>
                <w:color w:val="000000"/>
                <w:sz w:val="20"/>
                <w:szCs w:val="20"/>
              </w:rPr>
            </w:pPr>
          </w:p>
        </w:tc>
        <w:tc>
          <w:tcPr>
            <w:tcW w:w="990" w:type="dxa"/>
            <w:shd w:val="clear" w:color="000000" w:fill="FFFFFF"/>
          </w:tcPr>
          <w:p w14:paraId="1982D996" w14:textId="1A8207D3" w:rsidR="009E0CA4" w:rsidRDefault="009E0CA4" w:rsidP="009E0CA4">
            <w:pPr>
              <w:rPr>
                <w:rFonts w:ascii="Calibri" w:hAnsi="Calibri" w:cs="Calibri"/>
                <w:color w:val="000000"/>
                <w:sz w:val="20"/>
                <w:szCs w:val="20"/>
              </w:rPr>
            </w:pPr>
          </w:p>
        </w:tc>
        <w:tc>
          <w:tcPr>
            <w:tcW w:w="1350" w:type="dxa"/>
            <w:shd w:val="clear" w:color="000000" w:fill="FFFFFF"/>
          </w:tcPr>
          <w:p w14:paraId="4BE212DA" w14:textId="4F833D18" w:rsidR="009E0CA4" w:rsidRDefault="009E0CA4" w:rsidP="009E0CA4">
            <w:pPr>
              <w:rPr>
                <w:rFonts w:ascii="Calibri" w:hAnsi="Calibri" w:cs="Calibri"/>
                <w:color w:val="000000"/>
                <w:sz w:val="20"/>
                <w:szCs w:val="20"/>
              </w:rPr>
            </w:pPr>
            <w:r>
              <w:rPr>
                <w:color w:val="000000"/>
                <w:sz w:val="20"/>
                <w:szCs w:val="20"/>
              </w:rPr>
              <w:t>CO-Rocky Mountains</w:t>
            </w:r>
          </w:p>
        </w:tc>
        <w:tc>
          <w:tcPr>
            <w:tcW w:w="990" w:type="dxa"/>
            <w:shd w:val="clear" w:color="auto" w:fill="auto"/>
            <w:noWrap/>
          </w:tcPr>
          <w:p w14:paraId="3AFA1A59" w14:textId="78CB9722"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57C99BD1" w14:textId="3571F641" w:rsidR="009E0CA4" w:rsidRPr="00357A57" w:rsidRDefault="009E0CA4" w:rsidP="009E0CA4">
            <w:pPr>
              <w:rPr>
                <w:rFonts w:ascii="Calibri" w:hAnsi="Calibri" w:cs="Calibri"/>
                <w:sz w:val="20"/>
                <w:szCs w:val="20"/>
              </w:rPr>
            </w:pPr>
            <w:r>
              <w:rPr>
                <w:sz w:val="20"/>
                <w:szCs w:val="20"/>
              </w:rPr>
              <w:t>CNC Appendix. Diary.</w:t>
            </w:r>
          </w:p>
        </w:tc>
      </w:tr>
      <w:tr w:rsidR="009E0CA4" w14:paraId="1A7E39E7" w14:textId="6C6B7E6F" w:rsidTr="009E0CA4">
        <w:trPr>
          <w:trHeight w:val="510"/>
        </w:trPr>
        <w:tc>
          <w:tcPr>
            <w:tcW w:w="1255" w:type="dxa"/>
            <w:shd w:val="clear" w:color="auto" w:fill="auto"/>
            <w:noWrap/>
          </w:tcPr>
          <w:p w14:paraId="1B3CDD65" w14:textId="7000DBAD" w:rsidR="009E0CA4" w:rsidRDefault="009E0CA4" w:rsidP="009E0CA4">
            <w:pPr>
              <w:rPr>
                <w:rFonts w:ascii="Calibri" w:hAnsi="Calibri" w:cs="Calibri"/>
                <w:color w:val="000000"/>
                <w:sz w:val="20"/>
                <w:szCs w:val="20"/>
              </w:rPr>
            </w:pPr>
            <w:r>
              <w:rPr>
                <w:color w:val="000000"/>
                <w:sz w:val="20"/>
                <w:szCs w:val="20"/>
              </w:rPr>
              <w:t>1943</w:t>
            </w:r>
          </w:p>
        </w:tc>
        <w:tc>
          <w:tcPr>
            <w:tcW w:w="437" w:type="dxa"/>
            <w:shd w:val="clear" w:color="auto" w:fill="auto"/>
            <w:noWrap/>
          </w:tcPr>
          <w:p w14:paraId="09063CC4" w14:textId="6BF8614C"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F55F335" w14:textId="32B99EB7" w:rsidR="009E0CA4" w:rsidRDefault="009E0CA4" w:rsidP="009E0CA4">
            <w:pPr>
              <w:rPr>
                <w:rFonts w:ascii="Calibri" w:hAnsi="Calibri" w:cs="Calibri"/>
                <w:color w:val="000000"/>
                <w:sz w:val="20"/>
                <w:szCs w:val="20"/>
              </w:rPr>
            </w:pPr>
            <w:r>
              <w:rPr>
                <w:color w:val="000000"/>
                <w:sz w:val="20"/>
                <w:szCs w:val="20"/>
              </w:rPr>
              <w:t>Maroon Bells-Main Peak, aka Maroon Peak.</w:t>
            </w:r>
          </w:p>
        </w:tc>
        <w:tc>
          <w:tcPr>
            <w:tcW w:w="1530" w:type="dxa"/>
            <w:shd w:val="clear" w:color="auto" w:fill="auto"/>
          </w:tcPr>
          <w:p w14:paraId="16D62F89" w14:textId="160AA0EF" w:rsidR="009E0CA4" w:rsidRDefault="009E0CA4" w:rsidP="009E0CA4">
            <w:pPr>
              <w:rPr>
                <w:rFonts w:ascii="Calibri" w:hAnsi="Calibri" w:cs="Calibri"/>
                <w:color w:val="000000"/>
                <w:sz w:val="20"/>
                <w:szCs w:val="20"/>
              </w:rPr>
            </w:pPr>
            <w:r>
              <w:rPr>
                <w:color w:val="000000"/>
                <w:sz w:val="20"/>
                <w:szCs w:val="20"/>
              </w:rPr>
              <w:t>East Face</w:t>
            </w:r>
          </w:p>
        </w:tc>
        <w:tc>
          <w:tcPr>
            <w:tcW w:w="450" w:type="dxa"/>
          </w:tcPr>
          <w:p w14:paraId="02C69655" w14:textId="77777777" w:rsidR="009E0CA4" w:rsidRDefault="009E0CA4" w:rsidP="009E0CA4">
            <w:pPr>
              <w:rPr>
                <w:rFonts w:ascii="Calibri" w:hAnsi="Calibri" w:cs="Calibri"/>
                <w:color w:val="000000"/>
                <w:sz w:val="20"/>
                <w:szCs w:val="20"/>
              </w:rPr>
            </w:pPr>
          </w:p>
        </w:tc>
        <w:tc>
          <w:tcPr>
            <w:tcW w:w="540" w:type="dxa"/>
            <w:shd w:val="clear" w:color="auto" w:fill="auto"/>
          </w:tcPr>
          <w:p w14:paraId="31EA5C8F" w14:textId="6065E5A3" w:rsidR="009E0CA4" w:rsidRDefault="0026179F" w:rsidP="0026179F">
            <w:pPr>
              <w:jc w:val="center"/>
              <w:rPr>
                <w:rFonts w:ascii="Calibri" w:hAnsi="Calibri" w:cs="Calibri"/>
                <w:color w:val="000000"/>
                <w:sz w:val="20"/>
                <w:szCs w:val="20"/>
              </w:rPr>
            </w:pPr>
            <w:r>
              <w:rPr>
                <w:rFonts w:ascii="Calibri" w:hAnsi="Calibri" w:cs="Calibri"/>
                <w:color w:val="000000"/>
                <w:sz w:val="20"/>
                <w:szCs w:val="20"/>
              </w:rPr>
              <w:t>X</w:t>
            </w:r>
          </w:p>
        </w:tc>
        <w:tc>
          <w:tcPr>
            <w:tcW w:w="2520" w:type="dxa"/>
            <w:shd w:val="clear" w:color="auto" w:fill="auto"/>
          </w:tcPr>
          <w:p w14:paraId="06ED9FDC" w14:textId="3F9C0B2F" w:rsidR="009E0CA4" w:rsidRDefault="0026179F" w:rsidP="0026179F">
            <w:pPr>
              <w:rPr>
                <w:sz w:val="20"/>
                <w:szCs w:val="20"/>
              </w:rPr>
            </w:pPr>
            <w:r>
              <w:rPr>
                <w:sz w:val="20"/>
                <w:szCs w:val="20"/>
              </w:rPr>
              <w:t>Jim Goodwin</w:t>
            </w:r>
          </w:p>
        </w:tc>
        <w:tc>
          <w:tcPr>
            <w:tcW w:w="990" w:type="dxa"/>
            <w:shd w:val="clear" w:color="auto" w:fill="auto"/>
          </w:tcPr>
          <w:p w14:paraId="651A8074" w14:textId="77777777" w:rsidR="009E0CA4" w:rsidRDefault="009E0CA4" w:rsidP="009E0CA4">
            <w:pPr>
              <w:rPr>
                <w:sz w:val="20"/>
                <w:szCs w:val="20"/>
              </w:rPr>
            </w:pPr>
          </w:p>
        </w:tc>
        <w:tc>
          <w:tcPr>
            <w:tcW w:w="1350" w:type="dxa"/>
            <w:shd w:val="clear" w:color="auto" w:fill="auto"/>
          </w:tcPr>
          <w:p w14:paraId="44BED18F" w14:textId="30CCAB1F" w:rsidR="009E0CA4" w:rsidRDefault="009E0CA4" w:rsidP="009E0CA4">
            <w:pPr>
              <w:rPr>
                <w:rFonts w:ascii="Calibri" w:hAnsi="Calibri" w:cs="Calibri"/>
                <w:color w:val="000000"/>
                <w:sz w:val="20"/>
                <w:szCs w:val="20"/>
              </w:rPr>
            </w:pPr>
            <w:r>
              <w:rPr>
                <w:color w:val="000000"/>
                <w:sz w:val="20"/>
                <w:szCs w:val="20"/>
              </w:rPr>
              <w:t>CO-Rocky Mountains</w:t>
            </w:r>
          </w:p>
        </w:tc>
        <w:tc>
          <w:tcPr>
            <w:tcW w:w="990" w:type="dxa"/>
            <w:shd w:val="clear" w:color="auto" w:fill="auto"/>
            <w:noWrap/>
          </w:tcPr>
          <w:p w14:paraId="677A389C" w14:textId="36CD83E0"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72DE5C89" w14:textId="41B10E3A" w:rsidR="009E0CA4" w:rsidRPr="00357A57" w:rsidRDefault="009E0CA4" w:rsidP="009E0CA4">
            <w:pPr>
              <w:rPr>
                <w:rFonts w:ascii="Calibri" w:hAnsi="Calibri" w:cs="Calibri"/>
                <w:sz w:val="20"/>
                <w:szCs w:val="20"/>
              </w:rPr>
            </w:pPr>
            <w:r>
              <w:rPr>
                <w:sz w:val="20"/>
                <w:szCs w:val="20"/>
              </w:rPr>
              <w:t>CNC Appendix. Diary.</w:t>
            </w:r>
            <w:r w:rsidR="0026179F">
              <w:rPr>
                <w:sz w:val="20"/>
                <w:szCs w:val="20"/>
              </w:rPr>
              <w:t xml:space="preserve"> Mountains of North America, 89.</w:t>
            </w:r>
          </w:p>
        </w:tc>
      </w:tr>
    </w:tbl>
    <w:p w14:paraId="11912176" w14:textId="77777777" w:rsidR="0098629A" w:rsidRDefault="0098629A">
      <w:r>
        <w:br w:type="page"/>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345388" w14:paraId="2FF1944B" w14:textId="77777777" w:rsidTr="001E0FBB">
        <w:trPr>
          <w:trHeight w:val="300"/>
        </w:trPr>
        <w:tc>
          <w:tcPr>
            <w:tcW w:w="14665" w:type="dxa"/>
            <w:gridSpan w:val="11"/>
            <w:shd w:val="clear" w:color="auto" w:fill="00B0F0"/>
            <w:noWrap/>
            <w:vAlign w:val="center"/>
          </w:tcPr>
          <w:p w14:paraId="41B74C29" w14:textId="1A03744B" w:rsidR="00345388" w:rsidRPr="00257A19" w:rsidRDefault="00345388" w:rsidP="001E0FBB">
            <w:pPr>
              <w:jc w:val="center"/>
              <w:rPr>
                <w:rFonts w:ascii="Calibri" w:hAnsi="Calibri" w:cs="Calibri"/>
                <w:b/>
                <w:bCs/>
                <w:sz w:val="20"/>
                <w:szCs w:val="20"/>
              </w:rPr>
            </w:pPr>
            <w:r w:rsidRPr="00257A19">
              <w:rPr>
                <w:rFonts w:ascii="Calibri" w:hAnsi="Calibri" w:cs="Calibri"/>
                <w:b/>
                <w:bCs/>
                <w:sz w:val="20"/>
                <w:szCs w:val="20"/>
              </w:rPr>
              <w:lastRenderedPageBreak/>
              <w:t>1944</w:t>
            </w:r>
          </w:p>
        </w:tc>
      </w:tr>
      <w:tr w:rsidR="00345388" w14:paraId="6303FA2C" w14:textId="77777777" w:rsidTr="00345388">
        <w:trPr>
          <w:trHeight w:val="300"/>
        </w:trPr>
        <w:tc>
          <w:tcPr>
            <w:tcW w:w="1255" w:type="dxa"/>
            <w:shd w:val="clear" w:color="auto" w:fill="FFFF00"/>
            <w:noWrap/>
            <w:vAlign w:val="bottom"/>
          </w:tcPr>
          <w:p w14:paraId="7FFA28A6" w14:textId="13D5FF6D"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Ascent Date</w:t>
            </w:r>
          </w:p>
        </w:tc>
        <w:tc>
          <w:tcPr>
            <w:tcW w:w="437" w:type="dxa"/>
            <w:shd w:val="clear" w:color="auto" w:fill="FFFF00"/>
            <w:noWrap/>
            <w:vAlign w:val="bottom"/>
          </w:tcPr>
          <w:p w14:paraId="3AF66955" w14:textId="13B4B092"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AT</w:t>
            </w:r>
          </w:p>
        </w:tc>
        <w:tc>
          <w:tcPr>
            <w:tcW w:w="1453" w:type="dxa"/>
            <w:shd w:val="clear" w:color="auto" w:fill="FFFF00"/>
            <w:vAlign w:val="bottom"/>
          </w:tcPr>
          <w:p w14:paraId="1A33B3A1" w14:textId="15E69ED1"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Peak</w:t>
            </w:r>
          </w:p>
        </w:tc>
        <w:tc>
          <w:tcPr>
            <w:tcW w:w="1530" w:type="dxa"/>
            <w:shd w:val="clear" w:color="auto" w:fill="FFFF00"/>
            <w:vAlign w:val="bottom"/>
          </w:tcPr>
          <w:p w14:paraId="4C7EE17B" w14:textId="4B67803B"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Route</w:t>
            </w:r>
          </w:p>
        </w:tc>
        <w:tc>
          <w:tcPr>
            <w:tcW w:w="450" w:type="dxa"/>
            <w:shd w:val="clear" w:color="auto" w:fill="FFFF00"/>
            <w:vAlign w:val="bottom"/>
          </w:tcPr>
          <w:p w14:paraId="3A9D1C27" w14:textId="5CAF3C23"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FA</w:t>
            </w:r>
          </w:p>
        </w:tc>
        <w:tc>
          <w:tcPr>
            <w:tcW w:w="540" w:type="dxa"/>
            <w:shd w:val="clear" w:color="auto" w:fill="FFFF00"/>
            <w:vAlign w:val="bottom"/>
          </w:tcPr>
          <w:p w14:paraId="384DD04C" w14:textId="49A2E959"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shd w:val="clear" w:color="auto" w:fill="FFFF00"/>
            <w:vAlign w:val="bottom"/>
          </w:tcPr>
          <w:p w14:paraId="1C3CBC11" w14:textId="09DEE4FC"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6107A473" w14:textId="47034F5E"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Grade</w:t>
            </w:r>
          </w:p>
        </w:tc>
        <w:tc>
          <w:tcPr>
            <w:tcW w:w="1350" w:type="dxa"/>
            <w:shd w:val="clear" w:color="auto" w:fill="FFFF00"/>
            <w:vAlign w:val="bottom"/>
          </w:tcPr>
          <w:p w14:paraId="7D3CCC88" w14:textId="6508AF59" w:rsidR="00345388" w:rsidRPr="005D7FC7" w:rsidRDefault="00345388" w:rsidP="00345388">
            <w:pPr>
              <w:jc w:val="center"/>
              <w:rPr>
                <w:rFonts w:ascii="Calibri" w:hAnsi="Calibri" w:cs="Calibri"/>
                <w:color w:val="000000"/>
                <w:sz w:val="20"/>
                <w:szCs w:val="20"/>
              </w:rPr>
            </w:pPr>
            <w:r>
              <w:rPr>
                <w:rFonts w:ascii="Calibri" w:hAnsi="Calibri" w:cs="Calibri"/>
                <w:b/>
                <w:bCs/>
                <w:color w:val="000000"/>
                <w:sz w:val="20"/>
                <w:szCs w:val="20"/>
              </w:rPr>
              <w:t>Location</w:t>
            </w:r>
          </w:p>
        </w:tc>
        <w:tc>
          <w:tcPr>
            <w:tcW w:w="990" w:type="dxa"/>
            <w:shd w:val="clear" w:color="auto" w:fill="FFFF00"/>
            <w:noWrap/>
            <w:vAlign w:val="bottom"/>
          </w:tcPr>
          <w:p w14:paraId="207F67CF" w14:textId="193BE03F"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Route Aspects</w:t>
            </w:r>
          </w:p>
        </w:tc>
        <w:tc>
          <w:tcPr>
            <w:tcW w:w="3150" w:type="dxa"/>
            <w:shd w:val="clear" w:color="auto" w:fill="FFFF00"/>
            <w:vAlign w:val="bottom"/>
          </w:tcPr>
          <w:p w14:paraId="52BE20FA" w14:textId="29168E7B" w:rsidR="00345388" w:rsidRPr="00357A57" w:rsidRDefault="00345388" w:rsidP="00345388">
            <w:pPr>
              <w:jc w:val="center"/>
              <w:rPr>
                <w:rFonts w:ascii="Calibri" w:hAnsi="Calibri" w:cs="Calibri"/>
                <w:bCs/>
                <w:sz w:val="20"/>
                <w:szCs w:val="20"/>
              </w:rPr>
            </w:pPr>
            <w:r>
              <w:rPr>
                <w:rFonts w:ascii="Calibri" w:hAnsi="Calibri" w:cs="Calibri"/>
                <w:b/>
                <w:bCs/>
                <w:color w:val="000000"/>
                <w:sz w:val="20"/>
                <w:szCs w:val="20"/>
              </w:rPr>
              <w:t>Sources</w:t>
            </w:r>
          </w:p>
        </w:tc>
      </w:tr>
      <w:tr w:rsidR="009E0CA4" w14:paraId="14C165A1" w14:textId="5790E97B" w:rsidTr="009E0CA4">
        <w:trPr>
          <w:trHeight w:val="300"/>
        </w:trPr>
        <w:tc>
          <w:tcPr>
            <w:tcW w:w="1255" w:type="dxa"/>
            <w:shd w:val="clear" w:color="000000" w:fill="FFFFFF"/>
            <w:noWrap/>
          </w:tcPr>
          <w:p w14:paraId="77800DE2" w14:textId="33B879DA" w:rsidR="009E0CA4" w:rsidRDefault="009E0CA4" w:rsidP="009E0CA4">
            <w:pPr>
              <w:rPr>
                <w:rFonts w:ascii="Calibri" w:hAnsi="Calibri" w:cs="Calibri"/>
                <w:color w:val="000000"/>
                <w:sz w:val="20"/>
                <w:szCs w:val="20"/>
              </w:rPr>
            </w:pPr>
            <w:r>
              <w:rPr>
                <w:color w:val="000000"/>
                <w:sz w:val="20"/>
                <w:szCs w:val="20"/>
              </w:rPr>
              <w:t>1944</w:t>
            </w:r>
          </w:p>
        </w:tc>
        <w:tc>
          <w:tcPr>
            <w:tcW w:w="437" w:type="dxa"/>
            <w:shd w:val="clear" w:color="000000" w:fill="FFFFFF"/>
            <w:noWrap/>
          </w:tcPr>
          <w:p w14:paraId="06A1956F" w14:textId="472776E3"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000000" w:fill="FFFFFF"/>
          </w:tcPr>
          <w:p w14:paraId="7FEE8063" w14:textId="5008C25F" w:rsidR="009E0CA4" w:rsidRDefault="009E0CA4" w:rsidP="009E0CA4">
            <w:pPr>
              <w:rPr>
                <w:rFonts w:ascii="Calibri" w:hAnsi="Calibri" w:cs="Calibri"/>
                <w:color w:val="000000"/>
                <w:sz w:val="20"/>
                <w:szCs w:val="20"/>
              </w:rPr>
            </w:pPr>
            <w:r>
              <w:rPr>
                <w:color w:val="000000"/>
                <w:sz w:val="20"/>
                <w:szCs w:val="20"/>
              </w:rPr>
              <w:t>Hayden Peak</w:t>
            </w:r>
          </w:p>
        </w:tc>
        <w:tc>
          <w:tcPr>
            <w:tcW w:w="1530" w:type="dxa"/>
            <w:shd w:val="clear" w:color="000000" w:fill="FFFFFF"/>
          </w:tcPr>
          <w:p w14:paraId="1CED1EFD" w14:textId="288068FB" w:rsidR="009E0CA4" w:rsidRDefault="009E0CA4" w:rsidP="009E0CA4">
            <w:pPr>
              <w:rPr>
                <w:rFonts w:ascii="Calibri" w:hAnsi="Calibri" w:cs="Calibri"/>
                <w:color w:val="000000"/>
                <w:sz w:val="20"/>
                <w:szCs w:val="20"/>
              </w:rPr>
            </w:pPr>
          </w:p>
        </w:tc>
        <w:tc>
          <w:tcPr>
            <w:tcW w:w="450" w:type="dxa"/>
            <w:shd w:val="clear" w:color="000000" w:fill="FFFFFF"/>
          </w:tcPr>
          <w:p w14:paraId="6C09E89B" w14:textId="30C8F589" w:rsidR="009E0CA4" w:rsidRDefault="009E0CA4" w:rsidP="009E0CA4">
            <w:pPr>
              <w:jc w:val="center"/>
              <w:rPr>
                <w:rFonts w:ascii="Calibri" w:hAnsi="Calibri" w:cs="Calibri"/>
                <w:color w:val="000000"/>
                <w:sz w:val="20"/>
                <w:szCs w:val="20"/>
              </w:rPr>
            </w:pPr>
          </w:p>
        </w:tc>
        <w:tc>
          <w:tcPr>
            <w:tcW w:w="540" w:type="dxa"/>
            <w:shd w:val="clear" w:color="000000" w:fill="FFFFFF"/>
          </w:tcPr>
          <w:p w14:paraId="4FCA8F60" w14:textId="6429C073" w:rsidR="009E0CA4" w:rsidRDefault="009E0CA4" w:rsidP="009E0CA4">
            <w:pPr>
              <w:jc w:val="center"/>
              <w:rPr>
                <w:rFonts w:ascii="Calibri" w:hAnsi="Calibri" w:cs="Calibri"/>
                <w:color w:val="000000"/>
                <w:sz w:val="20"/>
                <w:szCs w:val="20"/>
              </w:rPr>
            </w:pPr>
          </w:p>
        </w:tc>
        <w:tc>
          <w:tcPr>
            <w:tcW w:w="2520" w:type="dxa"/>
            <w:shd w:val="clear" w:color="000000" w:fill="FFFFFF"/>
          </w:tcPr>
          <w:p w14:paraId="28EB29F2" w14:textId="2B7FE2BA" w:rsidR="009E0CA4" w:rsidRDefault="009E0CA4" w:rsidP="009E0CA4">
            <w:pPr>
              <w:rPr>
                <w:rFonts w:ascii="Calibri" w:hAnsi="Calibri" w:cs="Calibri"/>
                <w:color w:val="000000"/>
                <w:sz w:val="20"/>
                <w:szCs w:val="20"/>
              </w:rPr>
            </w:pPr>
          </w:p>
        </w:tc>
        <w:tc>
          <w:tcPr>
            <w:tcW w:w="990" w:type="dxa"/>
            <w:shd w:val="clear" w:color="000000" w:fill="FFFFFF"/>
          </w:tcPr>
          <w:p w14:paraId="60B4FB1C" w14:textId="7B15A387" w:rsidR="009E0CA4" w:rsidRDefault="009E0CA4" w:rsidP="009E0CA4">
            <w:pPr>
              <w:rPr>
                <w:rFonts w:ascii="Calibri" w:hAnsi="Calibri" w:cs="Calibri"/>
                <w:color w:val="000000"/>
                <w:sz w:val="20"/>
                <w:szCs w:val="20"/>
              </w:rPr>
            </w:pPr>
            <w:r>
              <w:rPr>
                <w:color w:val="000000"/>
                <w:sz w:val="20"/>
                <w:szCs w:val="20"/>
              </w:rPr>
              <w:t>Skied</w:t>
            </w:r>
          </w:p>
        </w:tc>
        <w:tc>
          <w:tcPr>
            <w:tcW w:w="1350" w:type="dxa"/>
            <w:shd w:val="clear" w:color="000000" w:fill="FFFFFF"/>
          </w:tcPr>
          <w:p w14:paraId="1A1244FB" w14:textId="082F7D43" w:rsidR="009E0CA4" w:rsidRDefault="009E0CA4" w:rsidP="009E0CA4">
            <w:pPr>
              <w:rPr>
                <w:rFonts w:ascii="Calibri" w:hAnsi="Calibri" w:cs="Calibri"/>
                <w:color w:val="000000"/>
                <w:sz w:val="20"/>
                <w:szCs w:val="20"/>
              </w:rPr>
            </w:pPr>
            <w:r>
              <w:rPr>
                <w:color w:val="000000"/>
                <w:sz w:val="20"/>
                <w:szCs w:val="20"/>
              </w:rPr>
              <w:t>CO-Rocky Mountains</w:t>
            </w:r>
          </w:p>
        </w:tc>
        <w:tc>
          <w:tcPr>
            <w:tcW w:w="990" w:type="dxa"/>
            <w:shd w:val="clear" w:color="auto" w:fill="auto"/>
            <w:noWrap/>
          </w:tcPr>
          <w:p w14:paraId="49ED0290" w14:textId="20E539B3"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6D59FB4F" w14:textId="14E35103" w:rsidR="009E0CA4" w:rsidRPr="00357A57" w:rsidRDefault="009E0CA4" w:rsidP="009E0CA4">
            <w:pPr>
              <w:rPr>
                <w:rFonts w:ascii="Calibri" w:hAnsi="Calibri" w:cs="Calibri"/>
                <w:sz w:val="20"/>
                <w:szCs w:val="20"/>
              </w:rPr>
            </w:pPr>
            <w:r>
              <w:rPr>
                <w:sz w:val="20"/>
                <w:szCs w:val="20"/>
              </w:rPr>
              <w:t>CNC Appendix. Diary.</w:t>
            </w:r>
          </w:p>
        </w:tc>
      </w:tr>
      <w:tr w:rsidR="009E0CA4" w14:paraId="531F1DE5" w14:textId="300AE78F" w:rsidTr="00172986">
        <w:trPr>
          <w:trHeight w:val="1070"/>
        </w:trPr>
        <w:tc>
          <w:tcPr>
            <w:tcW w:w="1255" w:type="dxa"/>
            <w:shd w:val="clear" w:color="auto" w:fill="auto"/>
          </w:tcPr>
          <w:p w14:paraId="5A649539" w14:textId="7B41455F" w:rsidR="009E0CA4" w:rsidRDefault="009E0CA4" w:rsidP="009E0CA4">
            <w:pPr>
              <w:rPr>
                <w:rFonts w:ascii="Calibri" w:hAnsi="Calibri" w:cs="Calibri"/>
                <w:color w:val="000000"/>
                <w:sz w:val="20"/>
                <w:szCs w:val="20"/>
              </w:rPr>
            </w:pPr>
            <w:r>
              <w:rPr>
                <w:color w:val="000000"/>
                <w:sz w:val="20"/>
                <w:szCs w:val="20"/>
              </w:rPr>
              <w:t xml:space="preserve">1944-02-21   thru </w:t>
            </w:r>
            <w:r w:rsidR="00172986">
              <w:rPr>
                <w:color w:val="000000"/>
                <w:sz w:val="20"/>
                <w:szCs w:val="20"/>
              </w:rPr>
              <w:t>1944-</w:t>
            </w:r>
            <w:r>
              <w:rPr>
                <w:color w:val="000000"/>
                <w:sz w:val="20"/>
                <w:szCs w:val="20"/>
              </w:rPr>
              <w:t>02-24</w:t>
            </w:r>
          </w:p>
        </w:tc>
        <w:tc>
          <w:tcPr>
            <w:tcW w:w="437" w:type="dxa"/>
            <w:shd w:val="clear" w:color="000000" w:fill="FFFFFF"/>
            <w:noWrap/>
          </w:tcPr>
          <w:p w14:paraId="5FBD8D56" w14:textId="0A5C38C8" w:rsidR="009E0CA4" w:rsidRDefault="009E0CA4" w:rsidP="009E0CA4">
            <w:pPr>
              <w:jc w:val="center"/>
              <w:rPr>
                <w:rFonts w:ascii="Calibri" w:hAnsi="Calibri" w:cs="Calibri"/>
                <w:sz w:val="20"/>
                <w:szCs w:val="20"/>
              </w:rPr>
            </w:pPr>
            <w:r>
              <w:rPr>
                <w:sz w:val="20"/>
                <w:szCs w:val="20"/>
              </w:rPr>
              <w:t>N</w:t>
            </w:r>
          </w:p>
        </w:tc>
        <w:tc>
          <w:tcPr>
            <w:tcW w:w="1453" w:type="dxa"/>
            <w:shd w:val="clear" w:color="auto" w:fill="auto"/>
          </w:tcPr>
          <w:p w14:paraId="05E41016" w14:textId="0EFB1751" w:rsidR="009E0CA4" w:rsidRDefault="009E0CA4" w:rsidP="009E0CA4">
            <w:pPr>
              <w:rPr>
                <w:rFonts w:ascii="Calibri" w:hAnsi="Calibri" w:cs="Calibri"/>
                <w:color w:val="000000"/>
                <w:sz w:val="20"/>
                <w:szCs w:val="20"/>
              </w:rPr>
            </w:pPr>
            <w:r>
              <w:rPr>
                <w:color w:val="000000"/>
                <w:sz w:val="20"/>
                <w:szCs w:val="20"/>
              </w:rPr>
              <w:t>Trooper Traverse</w:t>
            </w:r>
          </w:p>
        </w:tc>
        <w:tc>
          <w:tcPr>
            <w:tcW w:w="1530" w:type="dxa"/>
            <w:shd w:val="clear" w:color="auto" w:fill="auto"/>
          </w:tcPr>
          <w:p w14:paraId="3E9ACC6C" w14:textId="51BA3CEA" w:rsidR="009E0CA4" w:rsidRDefault="009E0CA4" w:rsidP="009E0CA4">
            <w:pPr>
              <w:rPr>
                <w:rFonts w:ascii="Calibri" w:hAnsi="Calibri" w:cs="Calibri"/>
                <w:color w:val="000000"/>
                <w:sz w:val="20"/>
                <w:szCs w:val="20"/>
              </w:rPr>
            </w:pPr>
            <w:r>
              <w:rPr>
                <w:color w:val="000000"/>
                <w:sz w:val="20"/>
                <w:szCs w:val="20"/>
              </w:rPr>
              <w:t>Trooper Traverse (From Leadville to Aspen)</w:t>
            </w:r>
          </w:p>
        </w:tc>
        <w:tc>
          <w:tcPr>
            <w:tcW w:w="450" w:type="dxa"/>
          </w:tcPr>
          <w:p w14:paraId="108514EA" w14:textId="77777777" w:rsidR="009E0CA4" w:rsidRDefault="009E0CA4" w:rsidP="009E0CA4">
            <w:pPr>
              <w:rPr>
                <w:rFonts w:ascii="Calibri" w:hAnsi="Calibri" w:cs="Calibri"/>
                <w:color w:val="000000"/>
                <w:sz w:val="20"/>
                <w:szCs w:val="20"/>
              </w:rPr>
            </w:pPr>
          </w:p>
        </w:tc>
        <w:tc>
          <w:tcPr>
            <w:tcW w:w="540" w:type="dxa"/>
            <w:shd w:val="clear" w:color="auto" w:fill="auto"/>
          </w:tcPr>
          <w:p w14:paraId="53A1285F" w14:textId="51B56422" w:rsidR="009E0CA4" w:rsidRDefault="009E0CA4" w:rsidP="009E0CA4">
            <w:pPr>
              <w:rPr>
                <w:rFonts w:ascii="Calibri" w:hAnsi="Calibri" w:cs="Calibri"/>
                <w:color w:val="000000"/>
                <w:sz w:val="20"/>
                <w:szCs w:val="20"/>
              </w:rPr>
            </w:pPr>
          </w:p>
        </w:tc>
        <w:tc>
          <w:tcPr>
            <w:tcW w:w="2520" w:type="dxa"/>
            <w:shd w:val="clear" w:color="auto" w:fill="auto"/>
          </w:tcPr>
          <w:p w14:paraId="689695E2" w14:textId="3B804990" w:rsidR="009E0CA4" w:rsidRDefault="009E0CA4" w:rsidP="009E0CA4">
            <w:pPr>
              <w:rPr>
                <w:rFonts w:ascii="Calibri" w:hAnsi="Calibri" w:cs="Calibri"/>
                <w:color w:val="000000"/>
                <w:sz w:val="20"/>
                <w:szCs w:val="20"/>
              </w:rPr>
            </w:pPr>
            <w:r>
              <w:rPr>
                <w:color w:val="000000"/>
                <w:sz w:val="20"/>
                <w:szCs w:val="20"/>
              </w:rPr>
              <w:t>Glen Asher, Ralph Ball, Albert Beesmer, Andrews Black, Donald Borthwick, William Bowes, John Chappel, Neil Christie, T</w:t>
            </w:r>
            <w:r w:rsidR="00DA3CA3">
              <w:rPr>
                <w:color w:val="000000"/>
                <w:sz w:val="20"/>
                <w:szCs w:val="20"/>
              </w:rPr>
              <w:t>h</w:t>
            </w:r>
            <w:r>
              <w:rPr>
                <w:color w:val="000000"/>
                <w:sz w:val="20"/>
                <w:szCs w:val="20"/>
              </w:rPr>
              <w:t>omas Degles, Glen Dawson, W. A. Eastman, Maurice Finn, Joseph Froe</w:t>
            </w:r>
            <w:r w:rsidR="00DA3CA3">
              <w:rPr>
                <w:color w:val="000000"/>
                <w:sz w:val="20"/>
                <w:szCs w:val="20"/>
              </w:rPr>
              <w:t>h</w:t>
            </w:r>
            <w:r>
              <w:rPr>
                <w:color w:val="000000"/>
                <w:sz w:val="20"/>
                <w:szCs w:val="20"/>
              </w:rPr>
              <w:t>lich, William Hacket</w:t>
            </w:r>
            <w:r w:rsidR="00DA3CA3">
              <w:rPr>
                <w:color w:val="000000"/>
                <w:sz w:val="20"/>
                <w:szCs w:val="20"/>
              </w:rPr>
              <w:t>t</w:t>
            </w:r>
            <w:r>
              <w:rPr>
                <w:color w:val="000000"/>
                <w:sz w:val="20"/>
                <w:szCs w:val="20"/>
              </w:rPr>
              <w:t>, Hans Hagemeister, Charles Hampton, George Hurt, John Jay, Charles Klingerman, Mattias Madsen, Jack Major, Russ McJury, Robert McC</w:t>
            </w:r>
            <w:r w:rsidR="00172986">
              <w:rPr>
                <w:color w:val="000000"/>
                <w:sz w:val="20"/>
                <w:szCs w:val="20"/>
              </w:rPr>
              <w:t>r</w:t>
            </w:r>
            <w:r>
              <w:rPr>
                <w:color w:val="000000"/>
                <w:sz w:val="20"/>
                <w:szCs w:val="20"/>
              </w:rPr>
              <w:t>aig, Nathan Morrell, Erling Omland, Paul Petzoldt, James Popp, Horace Quick, Richard Rocker, Hans Sarbach, Ernest Tapley, Burdell Winter</w:t>
            </w:r>
          </w:p>
        </w:tc>
        <w:tc>
          <w:tcPr>
            <w:tcW w:w="990" w:type="dxa"/>
            <w:shd w:val="clear" w:color="000000" w:fill="FFFFFF"/>
          </w:tcPr>
          <w:p w14:paraId="7400E2FA" w14:textId="08A5142D" w:rsidR="009E0CA4" w:rsidRDefault="009E0CA4" w:rsidP="009E0CA4">
            <w:pPr>
              <w:rPr>
                <w:rFonts w:ascii="Calibri" w:hAnsi="Calibri" w:cs="Calibri"/>
                <w:color w:val="000000"/>
                <w:sz w:val="20"/>
                <w:szCs w:val="20"/>
              </w:rPr>
            </w:pPr>
            <w:r>
              <w:rPr>
                <w:color w:val="000000"/>
                <w:sz w:val="20"/>
                <w:szCs w:val="20"/>
              </w:rPr>
              <w:t>Ski tour.</w:t>
            </w:r>
          </w:p>
        </w:tc>
        <w:tc>
          <w:tcPr>
            <w:tcW w:w="1350" w:type="dxa"/>
            <w:shd w:val="clear" w:color="auto" w:fill="auto"/>
          </w:tcPr>
          <w:p w14:paraId="611095E4" w14:textId="4003BAEB" w:rsidR="009E0CA4" w:rsidRDefault="009E0CA4" w:rsidP="009E0CA4">
            <w:pPr>
              <w:rPr>
                <w:rFonts w:ascii="Calibri" w:hAnsi="Calibri" w:cs="Calibri"/>
                <w:color w:val="000000"/>
                <w:sz w:val="20"/>
                <w:szCs w:val="20"/>
              </w:rPr>
            </w:pPr>
            <w:r>
              <w:rPr>
                <w:color w:val="000000"/>
                <w:sz w:val="20"/>
                <w:szCs w:val="20"/>
              </w:rPr>
              <w:t>CO-Rocky Mountains</w:t>
            </w:r>
          </w:p>
        </w:tc>
        <w:tc>
          <w:tcPr>
            <w:tcW w:w="990" w:type="dxa"/>
            <w:shd w:val="clear" w:color="auto" w:fill="auto"/>
            <w:noWrap/>
          </w:tcPr>
          <w:p w14:paraId="54533C72" w14:textId="6A26A887"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tcPr>
          <w:p w14:paraId="2D62151E" w14:textId="2DD1A374" w:rsidR="009E0CA4" w:rsidRPr="00357A57" w:rsidRDefault="009E0CA4" w:rsidP="009E0CA4">
            <w:pPr>
              <w:rPr>
                <w:rFonts w:ascii="Calibri" w:hAnsi="Calibri" w:cs="Calibri"/>
                <w:sz w:val="20"/>
                <w:szCs w:val="20"/>
              </w:rPr>
            </w:pPr>
            <w:r>
              <w:rPr>
                <w:sz w:val="20"/>
                <w:szCs w:val="20"/>
              </w:rPr>
              <w:t xml:space="preserve">Beckey took part with 32 other ski instructors from Copper Hill, to ski from Leadville to Aspen. </w:t>
            </w:r>
            <w:r w:rsidR="00DA3CA3">
              <w:rPr>
                <w:sz w:val="20"/>
                <w:szCs w:val="20"/>
              </w:rPr>
              <w:t>Various websites and books about 10</w:t>
            </w:r>
            <w:r w:rsidR="00DA3CA3" w:rsidRPr="0098629A">
              <w:rPr>
                <w:sz w:val="20"/>
                <w:szCs w:val="20"/>
                <w:vertAlign w:val="superscript"/>
              </w:rPr>
              <w:t>th</w:t>
            </w:r>
            <w:r w:rsidR="00DA3CA3">
              <w:rPr>
                <w:sz w:val="20"/>
                <w:szCs w:val="20"/>
              </w:rPr>
              <w:t xml:space="preserve"> Mountain Division history.</w:t>
            </w:r>
          </w:p>
        </w:tc>
      </w:tr>
    </w:tbl>
    <w:p w14:paraId="1A09AA59" w14:textId="77777777" w:rsidR="003B2EC1" w:rsidRDefault="003B2EC1">
      <w:r>
        <w:br w:type="page"/>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3B2EC1" w14:paraId="75292940" w14:textId="77777777" w:rsidTr="00A3136C">
        <w:trPr>
          <w:trHeight w:val="510"/>
        </w:trPr>
        <w:tc>
          <w:tcPr>
            <w:tcW w:w="1255" w:type="dxa"/>
            <w:shd w:val="clear" w:color="auto" w:fill="FFFF00"/>
            <w:noWrap/>
            <w:vAlign w:val="bottom"/>
          </w:tcPr>
          <w:p w14:paraId="7FD8C5A9" w14:textId="77777777" w:rsidR="003B2EC1" w:rsidRDefault="003B2EC1" w:rsidP="00A3136C">
            <w:pPr>
              <w:rPr>
                <w:color w:val="000000"/>
                <w:sz w:val="20"/>
                <w:szCs w:val="20"/>
              </w:rPr>
            </w:pPr>
            <w:r>
              <w:rPr>
                <w:rFonts w:ascii="Calibri" w:hAnsi="Calibri" w:cs="Calibri"/>
                <w:b/>
                <w:bCs/>
                <w:color w:val="000000"/>
                <w:sz w:val="20"/>
                <w:szCs w:val="20"/>
              </w:rPr>
              <w:lastRenderedPageBreak/>
              <w:t>Ascent Date</w:t>
            </w:r>
          </w:p>
        </w:tc>
        <w:tc>
          <w:tcPr>
            <w:tcW w:w="437" w:type="dxa"/>
            <w:shd w:val="clear" w:color="auto" w:fill="FFFF00"/>
            <w:noWrap/>
            <w:vAlign w:val="bottom"/>
          </w:tcPr>
          <w:p w14:paraId="3A23E07A" w14:textId="77777777" w:rsidR="003B2EC1" w:rsidRDefault="003B2EC1" w:rsidP="00A3136C">
            <w:pPr>
              <w:jc w:val="center"/>
              <w:rPr>
                <w:color w:val="000000"/>
                <w:sz w:val="20"/>
                <w:szCs w:val="20"/>
              </w:rPr>
            </w:pPr>
            <w:r>
              <w:rPr>
                <w:rFonts w:ascii="Calibri" w:hAnsi="Calibri" w:cs="Calibri"/>
                <w:b/>
                <w:bCs/>
                <w:color w:val="000000"/>
                <w:sz w:val="20"/>
                <w:szCs w:val="20"/>
              </w:rPr>
              <w:t>AT</w:t>
            </w:r>
          </w:p>
        </w:tc>
        <w:tc>
          <w:tcPr>
            <w:tcW w:w="1453" w:type="dxa"/>
            <w:shd w:val="clear" w:color="auto" w:fill="FFFF00"/>
            <w:vAlign w:val="bottom"/>
          </w:tcPr>
          <w:p w14:paraId="0D677A5F" w14:textId="77777777" w:rsidR="003B2EC1" w:rsidRDefault="003B2EC1" w:rsidP="00A3136C">
            <w:pPr>
              <w:rPr>
                <w:color w:val="000000"/>
                <w:sz w:val="20"/>
                <w:szCs w:val="20"/>
              </w:rPr>
            </w:pPr>
            <w:r>
              <w:rPr>
                <w:rFonts w:ascii="Calibri" w:hAnsi="Calibri" w:cs="Calibri"/>
                <w:b/>
                <w:bCs/>
                <w:color w:val="000000"/>
                <w:sz w:val="20"/>
                <w:szCs w:val="20"/>
              </w:rPr>
              <w:t>Peak</w:t>
            </w:r>
          </w:p>
        </w:tc>
        <w:tc>
          <w:tcPr>
            <w:tcW w:w="1530" w:type="dxa"/>
            <w:shd w:val="clear" w:color="auto" w:fill="FFFF00"/>
            <w:vAlign w:val="bottom"/>
          </w:tcPr>
          <w:p w14:paraId="55CE3E04" w14:textId="77777777" w:rsidR="003B2EC1" w:rsidRDefault="003B2EC1" w:rsidP="00A3136C">
            <w:pPr>
              <w:rPr>
                <w:color w:val="000000"/>
                <w:sz w:val="20"/>
                <w:szCs w:val="20"/>
              </w:rPr>
            </w:pPr>
            <w:r>
              <w:rPr>
                <w:rFonts w:ascii="Calibri" w:hAnsi="Calibri" w:cs="Calibri"/>
                <w:b/>
                <w:bCs/>
                <w:color w:val="000000"/>
                <w:sz w:val="20"/>
                <w:szCs w:val="20"/>
              </w:rPr>
              <w:t>Route</w:t>
            </w:r>
          </w:p>
        </w:tc>
        <w:tc>
          <w:tcPr>
            <w:tcW w:w="450" w:type="dxa"/>
            <w:shd w:val="clear" w:color="auto" w:fill="FFFF00"/>
            <w:vAlign w:val="bottom"/>
          </w:tcPr>
          <w:p w14:paraId="642DFF6F" w14:textId="77777777" w:rsidR="003B2EC1" w:rsidRDefault="003B2EC1" w:rsidP="00A3136C">
            <w:pPr>
              <w:jc w:val="center"/>
              <w:rPr>
                <w:color w:val="000000"/>
                <w:sz w:val="20"/>
                <w:szCs w:val="20"/>
              </w:rPr>
            </w:pPr>
            <w:r>
              <w:rPr>
                <w:rFonts w:ascii="Calibri" w:hAnsi="Calibri" w:cs="Calibri"/>
                <w:b/>
                <w:bCs/>
                <w:color w:val="000000"/>
                <w:sz w:val="20"/>
                <w:szCs w:val="20"/>
              </w:rPr>
              <w:t>FA</w:t>
            </w:r>
          </w:p>
        </w:tc>
        <w:tc>
          <w:tcPr>
            <w:tcW w:w="540" w:type="dxa"/>
            <w:shd w:val="clear" w:color="auto" w:fill="FFFF00"/>
            <w:vAlign w:val="bottom"/>
          </w:tcPr>
          <w:p w14:paraId="53AD3950" w14:textId="77777777" w:rsidR="003B2EC1" w:rsidRDefault="003B2EC1" w:rsidP="00A3136C">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shd w:val="clear" w:color="auto" w:fill="FFFF00"/>
            <w:vAlign w:val="bottom"/>
          </w:tcPr>
          <w:p w14:paraId="377C92CC" w14:textId="77777777" w:rsidR="003B2EC1" w:rsidRDefault="003B2EC1" w:rsidP="00A3136C">
            <w:pPr>
              <w:rPr>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411862B1" w14:textId="77777777" w:rsidR="003B2EC1" w:rsidRDefault="003B2EC1" w:rsidP="00A3136C">
            <w:pPr>
              <w:rPr>
                <w:color w:val="000000"/>
                <w:sz w:val="20"/>
                <w:szCs w:val="20"/>
              </w:rPr>
            </w:pPr>
            <w:r>
              <w:rPr>
                <w:rFonts w:ascii="Calibri" w:hAnsi="Calibri" w:cs="Calibri"/>
                <w:b/>
                <w:bCs/>
                <w:color w:val="000000"/>
                <w:sz w:val="20"/>
                <w:szCs w:val="20"/>
              </w:rPr>
              <w:t>Grade</w:t>
            </w:r>
          </w:p>
        </w:tc>
        <w:tc>
          <w:tcPr>
            <w:tcW w:w="1350" w:type="dxa"/>
            <w:shd w:val="clear" w:color="auto" w:fill="FFFF00"/>
            <w:vAlign w:val="bottom"/>
          </w:tcPr>
          <w:p w14:paraId="5F8EFE2F" w14:textId="77777777" w:rsidR="003B2EC1" w:rsidRDefault="003B2EC1" w:rsidP="00A3136C">
            <w:pPr>
              <w:rPr>
                <w:color w:val="000000"/>
                <w:sz w:val="20"/>
                <w:szCs w:val="20"/>
              </w:rPr>
            </w:pPr>
            <w:r>
              <w:rPr>
                <w:rFonts w:ascii="Calibri" w:hAnsi="Calibri" w:cs="Calibri"/>
                <w:b/>
                <w:bCs/>
                <w:color w:val="000000"/>
                <w:sz w:val="20"/>
                <w:szCs w:val="20"/>
              </w:rPr>
              <w:t>Location</w:t>
            </w:r>
          </w:p>
        </w:tc>
        <w:tc>
          <w:tcPr>
            <w:tcW w:w="990" w:type="dxa"/>
            <w:shd w:val="clear" w:color="auto" w:fill="FFFF00"/>
            <w:noWrap/>
            <w:vAlign w:val="bottom"/>
          </w:tcPr>
          <w:p w14:paraId="0BBA41C5" w14:textId="77777777" w:rsidR="003B2EC1" w:rsidRDefault="003B2EC1" w:rsidP="00A3136C">
            <w:pPr>
              <w:jc w:val="center"/>
              <w:rPr>
                <w:color w:val="000000"/>
                <w:sz w:val="20"/>
                <w:szCs w:val="20"/>
              </w:rPr>
            </w:pPr>
            <w:r>
              <w:rPr>
                <w:rFonts w:ascii="Calibri" w:hAnsi="Calibri" w:cs="Calibri"/>
                <w:b/>
                <w:bCs/>
                <w:color w:val="000000"/>
                <w:sz w:val="20"/>
                <w:szCs w:val="20"/>
              </w:rPr>
              <w:t>Route Aspects</w:t>
            </w:r>
          </w:p>
        </w:tc>
        <w:tc>
          <w:tcPr>
            <w:tcW w:w="3150" w:type="dxa"/>
            <w:shd w:val="clear" w:color="auto" w:fill="FFFF00"/>
            <w:vAlign w:val="bottom"/>
          </w:tcPr>
          <w:p w14:paraId="0379DD3D" w14:textId="77777777" w:rsidR="003B2EC1" w:rsidRDefault="003B2EC1" w:rsidP="00A3136C">
            <w:pPr>
              <w:rPr>
                <w:sz w:val="20"/>
                <w:szCs w:val="20"/>
              </w:rPr>
            </w:pPr>
            <w:r>
              <w:rPr>
                <w:rFonts w:ascii="Calibri" w:hAnsi="Calibri" w:cs="Calibri"/>
                <w:b/>
                <w:bCs/>
                <w:color w:val="000000"/>
                <w:sz w:val="20"/>
                <w:szCs w:val="20"/>
              </w:rPr>
              <w:t>Sources</w:t>
            </w:r>
          </w:p>
        </w:tc>
      </w:tr>
      <w:tr w:rsidR="009E0CA4" w14:paraId="39A5682C" w14:textId="26D0F445" w:rsidTr="009E0CA4">
        <w:trPr>
          <w:trHeight w:val="765"/>
        </w:trPr>
        <w:tc>
          <w:tcPr>
            <w:tcW w:w="1255" w:type="dxa"/>
            <w:shd w:val="clear" w:color="auto" w:fill="auto"/>
          </w:tcPr>
          <w:p w14:paraId="6BCACD94" w14:textId="47E99A38" w:rsidR="009E0CA4" w:rsidRDefault="009E0CA4" w:rsidP="009E0CA4">
            <w:pPr>
              <w:rPr>
                <w:rFonts w:ascii="Calibri" w:hAnsi="Calibri" w:cs="Calibri"/>
                <w:color w:val="000000"/>
                <w:sz w:val="20"/>
                <w:szCs w:val="20"/>
              </w:rPr>
            </w:pPr>
            <w:r>
              <w:rPr>
                <w:color w:val="000000"/>
                <w:sz w:val="20"/>
                <w:szCs w:val="20"/>
              </w:rPr>
              <w:t xml:space="preserve">1944- March </w:t>
            </w:r>
            <w:r w:rsidR="008D30F6">
              <w:rPr>
                <w:color w:val="000000"/>
                <w:sz w:val="20"/>
                <w:szCs w:val="20"/>
              </w:rPr>
              <w:t xml:space="preserve">22 </w:t>
            </w:r>
            <w:r>
              <w:rPr>
                <w:color w:val="000000"/>
                <w:sz w:val="20"/>
                <w:szCs w:val="20"/>
              </w:rPr>
              <w:t>to Ju</w:t>
            </w:r>
            <w:r w:rsidR="008D30F6">
              <w:rPr>
                <w:color w:val="000000"/>
                <w:sz w:val="20"/>
                <w:szCs w:val="20"/>
              </w:rPr>
              <w:t>ne 30</w:t>
            </w:r>
          </w:p>
        </w:tc>
        <w:tc>
          <w:tcPr>
            <w:tcW w:w="437" w:type="dxa"/>
            <w:shd w:val="clear" w:color="auto" w:fill="auto"/>
            <w:noWrap/>
          </w:tcPr>
          <w:p w14:paraId="5E3D9C7A" w14:textId="101CDA0E"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CA8DBF1" w14:textId="3DE602FC" w:rsidR="009E0CA4" w:rsidRDefault="009E0CA4" w:rsidP="009E0CA4">
            <w:pPr>
              <w:rPr>
                <w:rFonts w:ascii="Calibri" w:hAnsi="Calibri" w:cs="Calibri"/>
                <w:color w:val="000000"/>
                <w:sz w:val="20"/>
                <w:szCs w:val="20"/>
              </w:rPr>
            </w:pPr>
            <w:r>
              <w:rPr>
                <w:color w:val="000000"/>
                <w:sz w:val="20"/>
                <w:szCs w:val="20"/>
              </w:rPr>
              <w:t>Seneca Rocks-South Peak</w:t>
            </w:r>
          </w:p>
        </w:tc>
        <w:tc>
          <w:tcPr>
            <w:tcW w:w="1530" w:type="dxa"/>
            <w:shd w:val="clear" w:color="auto" w:fill="auto"/>
          </w:tcPr>
          <w:p w14:paraId="36C5CC19" w14:textId="3C0D445B" w:rsidR="009E0CA4" w:rsidRDefault="009E0CA4" w:rsidP="009E0CA4">
            <w:pPr>
              <w:rPr>
                <w:rFonts w:ascii="Calibri" w:hAnsi="Calibri" w:cs="Calibri"/>
                <w:sz w:val="20"/>
                <w:szCs w:val="20"/>
              </w:rPr>
            </w:pPr>
            <w:r>
              <w:rPr>
                <w:sz w:val="20"/>
                <w:szCs w:val="20"/>
              </w:rPr>
              <w:t>Conn's West</w:t>
            </w:r>
          </w:p>
        </w:tc>
        <w:tc>
          <w:tcPr>
            <w:tcW w:w="450" w:type="dxa"/>
          </w:tcPr>
          <w:p w14:paraId="370EAC01" w14:textId="77777777" w:rsidR="009E0CA4" w:rsidRDefault="009E0CA4" w:rsidP="009E0CA4">
            <w:pPr>
              <w:rPr>
                <w:rFonts w:ascii="Calibri" w:hAnsi="Calibri" w:cs="Calibri"/>
                <w:sz w:val="20"/>
                <w:szCs w:val="20"/>
              </w:rPr>
            </w:pPr>
          </w:p>
        </w:tc>
        <w:tc>
          <w:tcPr>
            <w:tcW w:w="540" w:type="dxa"/>
            <w:shd w:val="clear" w:color="auto" w:fill="auto"/>
          </w:tcPr>
          <w:p w14:paraId="5D33AF86" w14:textId="4B1D5C71" w:rsidR="009E0CA4" w:rsidRDefault="009E0CA4" w:rsidP="009E0CA4">
            <w:pPr>
              <w:rPr>
                <w:rFonts w:ascii="Calibri" w:hAnsi="Calibri" w:cs="Calibri"/>
                <w:sz w:val="20"/>
                <w:szCs w:val="20"/>
              </w:rPr>
            </w:pPr>
          </w:p>
        </w:tc>
        <w:tc>
          <w:tcPr>
            <w:tcW w:w="2520" w:type="dxa"/>
            <w:shd w:val="clear" w:color="auto" w:fill="auto"/>
          </w:tcPr>
          <w:p w14:paraId="22E19CB8" w14:textId="6404237C" w:rsidR="009E0CA4" w:rsidRDefault="009E0CA4" w:rsidP="009E0CA4">
            <w:pPr>
              <w:rPr>
                <w:rFonts w:ascii="Calibri" w:hAnsi="Calibri" w:cs="Calibri"/>
                <w:color w:val="000000"/>
                <w:sz w:val="20"/>
                <w:szCs w:val="20"/>
              </w:rPr>
            </w:pPr>
            <w:r>
              <w:rPr>
                <w:color w:val="000000"/>
                <w:sz w:val="20"/>
                <w:szCs w:val="20"/>
              </w:rPr>
              <w:t>Beckey was an instructor, responsible for training 10 men every 2 weeks.</w:t>
            </w:r>
          </w:p>
        </w:tc>
        <w:tc>
          <w:tcPr>
            <w:tcW w:w="990" w:type="dxa"/>
            <w:shd w:val="clear" w:color="auto" w:fill="auto"/>
          </w:tcPr>
          <w:p w14:paraId="44460E0B" w14:textId="0DD23061" w:rsidR="009E0CA4" w:rsidRDefault="009E0CA4" w:rsidP="009E0CA4">
            <w:pPr>
              <w:rPr>
                <w:rFonts w:ascii="Calibri" w:hAnsi="Calibri" w:cs="Calibri"/>
                <w:color w:val="000000"/>
                <w:sz w:val="20"/>
                <w:szCs w:val="20"/>
              </w:rPr>
            </w:pPr>
            <w:r>
              <w:rPr>
                <w:color w:val="000000"/>
                <w:sz w:val="20"/>
                <w:szCs w:val="20"/>
              </w:rPr>
              <w:t>5.4</w:t>
            </w:r>
          </w:p>
        </w:tc>
        <w:tc>
          <w:tcPr>
            <w:tcW w:w="1350" w:type="dxa"/>
            <w:shd w:val="clear" w:color="auto" w:fill="auto"/>
          </w:tcPr>
          <w:p w14:paraId="4E95959C" w14:textId="5396B508" w:rsidR="009E0CA4" w:rsidRDefault="009E0CA4" w:rsidP="009E0CA4">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5B9964CD" w14:textId="57ABCBCC" w:rsidR="009E0CA4" w:rsidRDefault="009E0CA4" w:rsidP="009E0CA4">
            <w:pPr>
              <w:jc w:val="center"/>
              <w:rPr>
                <w:rFonts w:ascii="Calibri" w:hAnsi="Calibri" w:cs="Calibri"/>
                <w:color w:val="000000"/>
                <w:sz w:val="20"/>
                <w:szCs w:val="20"/>
              </w:rPr>
            </w:pPr>
            <w:r>
              <w:rPr>
                <w:color w:val="000000"/>
                <w:sz w:val="20"/>
                <w:szCs w:val="20"/>
              </w:rPr>
              <w:t>RC: 3 pitches</w:t>
            </w:r>
          </w:p>
        </w:tc>
        <w:tc>
          <w:tcPr>
            <w:tcW w:w="3150" w:type="dxa"/>
          </w:tcPr>
          <w:p w14:paraId="3937C2C6" w14:textId="5EACD71A" w:rsidR="009E0CA4" w:rsidRPr="00357A57" w:rsidRDefault="009E0CA4" w:rsidP="009E0CA4">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79. The routes listed are potential routes that the instructors could have used to train the men on climbing skills. Some of these routes had already been ascended prior to 1944 or in 1943-1944 by the US Army. </w:t>
            </w:r>
            <w:r w:rsidR="00DA3CA3">
              <w:rPr>
                <w:sz w:val="20"/>
                <w:szCs w:val="20"/>
              </w:rPr>
              <w:t>Various websites and books about 10</w:t>
            </w:r>
            <w:r w:rsidR="00DA3CA3" w:rsidRPr="0098629A">
              <w:rPr>
                <w:sz w:val="20"/>
                <w:szCs w:val="20"/>
                <w:vertAlign w:val="superscript"/>
              </w:rPr>
              <w:t>th</w:t>
            </w:r>
            <w:r w:rsidR="00DA3CA3">
              <w:rPr>
                <w:sz w:val="20"/>
                <w:szCs w:val="20"/>
              </w:rPr>
              <w:t xml:space="preserve"> Mountain Division history.</w:t>
            </w:r>
          </w:p>
        </w:tc>
      </w:tr>
      <w:tr w:rsidR="008D30F6" w14:paraId="3B7AF9F0" w14:textId="2B37F940" w:rsidTr="009E0CA4">
        <w:trPr>
          <w:trHeight w:val="765"/>
        </w:trPr>
        <w:tc>
          <w:tcPr>
            <w:tcW w:w="1255" w:type="dxa"/>
            <w:shd w:val="clear" w:color="auto" w:fill="auto"/>
          </w:tcPr>
          <w:p w14:paraId="199A364E" w14:textId="6898A8B3" w:rsidR="008D30F6" w:rsidRDefault="008D30F6" w:rsidP="008D30F6">
            <w:pPr>
              <w:rPr>
                <w:rFonts w:ascii="Calibri" w:hAnsi="Calibri" w:cs="Calibri"/>
                <w:color w:val="000000"/>
                <w:sz w:val="20"/>
                <w:szCs w:val="20"/>
              </w:rPr>
            </w:pPr>
            <w:r w:rsidRPr="003D20D7">
              <w:rPr>
                <w:color w:val="000000"/>
                <w:sz w:val="20"/>
                <w:szCs w:val="20"/>
              </w:rPr>
              <w:t>1944- March 22 to June 30</w:t>
            </w:r>
          </w:p>
        </w:tc>
        <w:tc>
          <w:tcPr>
            <w:tcW w:w="437" w:type="dxa"/>
            <w:shd w:val="clear" w:color="auto" w:fill="auto"/>
            <w:noWrap/>
          </w:tcPr>
          <w:p w14:paraId="4C220B67" w14:textId="77F25321"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11C49AE" w14:textId="266C20E9" w:rsidR="008D30F6" w:rsidRDefault="008D30F6" w:rsidP="008D30F6">
            <w:pPr>
              <w:rPr>
                <w:rFonts w:ascii="Calibri" w:hAnsi="Calibri" w:cs="Calibri"/>
                <w:color w:val="000000"/>
                <w:sz w:val="20"/>
                <w:szCs w:val="20"/>
              </w:rPr>
            </w:pPr>
            <w:r>
              <w:rPr>
                <w:color w:val="000000"/>
                <w:sz w:val="20"/>
                <w:szCs w:val="20"/>
              </w:rPr>
              <w:t>South Peak-East Face, Seneca Rocks</w:t>
            </w:r>
          </w:p>
        </w:tc>
        <w:tc>
          <w:tcPr>
            <w:tcW w:w="1530" w:type="dxa"/>
            <w:shd w:val="clear" w:color="auto" w:fill="auto"/>
          </w:tcPr>
          <w:p w14:paraId="48D9DE9E" w14:textId="1D37514E" w:rsidR="008D30F6" w:rsidRDefault="008D30F6" w:rsidP="008D30F6">
            <w:pPr>
              <w:rPr>
                <w:rFonts w:ascii="Calibri" w:hAnsi="Calibri" w:cs="Calibri"/>
                <w:sz w:val="20"/>
                <w:szCs w:val="20"/>
              </w:rPr>
            </w:pPr>
            <w:r>
              <w:rPr>
                <w:sz w:val="20"/>
                <w:szCs w:val="20"/>
              </w:rPr>
              <w:t>Conn's East</w:t>
            </w:r>
          </w:p>
        </w:tc>
        <w:tc>
          <w:tcPr>
            <w:tcW w:w="450" w:type="dxa"/>
          </w:tcPr>
          <w:p w14:paraId="3EC4DA48" w14:textId="77777777" w:rsidR="008D30F6" w:rsidRDefault="008D30F6" w:rsidP="008D30F6">
            <w:pPr>
              <w:rPr>
                <w:rFonts w:ascii="Calibri" w:hAnsi="Calibri" w:cs="Calibri"/>
                <w:sz w:val="20"/>
                <w:szCs w:val="20"/>
              </w:rPr>
            </w:pPr>
          </w:p>
        </w:tc>
        <w:tc>
          <w:tcPr>
            <w:tcW w:w="540" w:type="dxa"/>
            <w:shd w:val="clear" w:color="auto" w:fill="auto"/>
          </w:tcPr>
          <w:p w14:paraId="693E28BD" w14:textId="2EC05CF0" w:rsidR="008D30F6" w:rsidRDefault="008D30F6" w:rsidP="008D30F6">
            <w:pPr>
              <w:rPr>
                <w:rFonts w:ascii="Calibri" w:hAnsi="Calibri" w:cs="Calibri"/>
                <w:sz w:val="20"/>
                <w:szCs w:val="20"/>
              </w:rPr>
            </w:pPr>
          </w:p>
        </w:tc>
        <w:tc>
          <w:tcPr>
            <w:tcW w:w="2520" w:type="dxa"/>
            <w:shd w:val="clear" w:color="auto" w:fill="auto"/>
          </w:tcPr>
          <w:p w14:paraId="10ADD698" w14:textId="6E36DBD3" w:rsidR="008D30F6" w:rsidRDefault="008D30F6" w:rsidP="008D30F6">
            <w:pPr>
              <w:rPr>
                <w:rFonts w:ascii="Calibri" w:hAnsi="Calibri" w:cs="Calibri"/>
                <w:color w:val="000000"/>
                <w:sz w:val="20"/>
                <w:szCs w:val="20"/>
              </w:rPr>
            </w:pPr>
            <w:r>
              <w:rPr>
                <w:color w:val="000000"/>
                <w:sz w:val="20"/>
                <w:szCs w:val="20"/>
              </w:rPr>
              <w:t>Beckey was an instructor, responsible for training 10 men every 2 weeks.</w:t>
            </w:r>
          </w:p>
        </w:tc>
        <w:tc>
          <w:tcPr>
            <w:tcW w:w="990" w:type="dxa"/>
            <w:shd w:val="clear" w:color="auto" w:fill="auto"/>
          </w:tcPr>
          <w:p w14:paraId="780E4953" w14:textId="499C1A39" w:rsidR="008D30F6" w:rsidRDefault="008D30F6" w:rsidP="008D30F6">
            <w:pPr>
              <w:rPr>
                <w:rFonts w:ascii="Calibri" w:hAnsi="Calibri" w:cs="Calibri"/>
                <w:color w:val="000000"/>
                <w:sz w:val="20"/>
                <w:szCs w:val="20"/>
              </w:rPr>
            </w:pPr>
            <w:r>
              <w:rPr>
                <w:color w:val="000000"/>
                <w:sz w:val="20"/>
                <w:szCs w:val="20"/>
              </w:rPr>
              <w:t>5.5</w:t>
            </w:r>
          </w:p>
        </w:tc>
        <w:tc>
          <w:tcPr>
            <w:tcW w:w="1350" w:type="dxa"/>
            <w:shd w:val="clear" w:color="auto" w:fill="auto"/>
          </w:tcPr>
          <w:p w14:paraId="571FF9A0" w14:textId="04A6DE31"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00B84E5D" w14:textId="10A6BD58" w:rsidR="008D30F6" w:rsidRDefault="008D30F6" w:rsidP="008D30F6">
            <w:pPr>
              <w:jc w:val="center"/>
              <w:rPr>
                <w:rFonts w:ascii="Calibri" w:hAnsi="Calibri" w:cs="Calibri"/>
                <w:color w:val="000000"/>
                <w:sz w:val="20"/>
                <w:szCs w:val="20"/>
              </w:rPr>
            </w:pPr>
            <w:r>
              <w:rPr>
                <w:color w:val="000000"/>
                <w:sz w:val="20"/>
                <w:szCs w:val="20"/>
              </w:rPr>
              <w:t>RC: 4 pitches</w:t>
            </w:r>
          </w:p>
        </w:tc>
        <w:tc>
          <w:tcPr>
            <w:tcW w:w="3150" w:type="dxa"/>
          </w:tcPr>
          <w:p w14:paraId="1D61E57E" w14:textId="7F560DA0"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128-129. First ascent 1944.</w:t>
            </w:r>
          </w:p>
        </w:tc>
      </w:tr>
      <w:tr w:rsidR="008D30F6" w14:paraId="4BD72F39" w14:textId="4FADD310" w:rsidTr="009E0CA4">
        <w:trPr>
          <w:trHeight w:val="765"/>
        </w:trPr>
        <w:tc>
          <w:tcPr>
            <w:tcW w:w="1255" w:type="dxa"/>
            <w:shd w:val="clear" w:color="auto" w:fill="auto"/>
          </w:tcPr>
          <w:p w14:paraId="77D33A7C" w14:textId="09AA0750" w:rsidR="008D30F6" w:rsidRDefault="008D30F6" w:rsidP="008D30F6">
            <w:pPr>
              <w:rPr>
                <w:rFonts w:ascii="Calibri" w:hAnsi="Calibri" w:cs="Calibri"/>
                <w:color w:val="000000"/>
                <w:sz w:val="20"/>
                <w:szCs w:val="20"/>
              </w:rPr>
            </w:pPr>
            <w:r w:rsidRPr="003D20D7">
              <w:rPr>
                <w:color w:val="000000"/>
                <w:sz w:val="20"/>
                <w:szCs w:val="20"/>
              </w:rPr>
              <w:t>1944- March 22 to June 30</w:t>
            </w:r>
          </w:p>
        </w:tc>
        <w:tc>
          <w:tcPr>
            <w:tcW w:w="437" w:type="dxa"/>
            <w:shd w:val="clear" w:color="auto" w:fill="auto"/>
            <w:noWrap/>
          </w:tcPr>
          <w:p w14:paraId="7D77A021" w14:textId="68719AA1"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1470035" w14:textId="69460D25" w:rsidR="008D30F6" w:rsidRDefault="008D30F6" w:rsidP="008D30F6">
            <w:pPr>
              <w:rPr>
                <w:rFonts w:ascii="Calibri" w:hAnsi="Calibri" w:cs="Calibri"/>
                <w:color w:val="000000"/>
                <w:sz w:val="20"/>
                <w:szCs w:val="20"/>
              </w:rPr>
            </w:pPr>
            <w:r>
              <w:rPr>
                <w:color w:val="000000"/>
                <w:sz w:val="20"/>
                <w:szCs w:val="20"/>
              </w:rPr>
              <w:t>South Peak-East Face, Seneca Rocks</w:t>
            </w:r>
          </w:p>
        </w:tc>
        <w:tc>
          <w:tcPr>
            <w:tcW w:w="1530" w:type="dxa"/>
            <w:shd w:val="clear" w:color="auto" w:fill="auto"/>
          </w:tcPr>
          <w:p w14:paraId="649E9C88" w14:textId="3F732B8B" w:rsidR="008D30F6" w:rsidRDefault="008D30F6" w:rsidP="008D30F6">
            <w:pPr>
              <w:rPr>
                <w:rFonts w:ascii="Calibri" w:hAnsi="Calibri" w:cs="Calibri"/>
                <w:sz w:val="20"/>
                <w:szCs w:val="20"/>
              </w:rPr>
            </w:pPr>
            <w:r>
              <w:rPr>
                <w:sz w:val="20"/>
                <w:szCs w:val="20"/>
              </w:rPr>
              <w:t>Skyline Traverse</w:t>
            </w:r>
          </w:p>
        </w:tc>
        <w:tc>
          <w:tcPr>
            <w:tcW w:w="450" w:type="dxa"/>
          </w:tcPr>
          <w:p w14:paraId="36CA5CD6" w14:textId="77777777" w:rsidR="008D30F6" w:rsidRDefault="008D30F6" w:rsidP="008D30F6">
            <w:pPr>
              <w:rPr>
                <w:rFonts w:ascii="Calibri" w:hAnsi="Calibri" w:cs="Calibri"/>
                <w:sz w:val="20"/>
                <w:szCs w:val="20"/>
              </w:rPr>
            </w:pPr>
          </w:p>
        </w:tc>
        <w:tc>
          <w:tcPr>
            <w:tcW w:w="540" w:type="dxa"/>
            <w:shd w:val="clear" w:color="auto" w:fill="auto"/>
          </w:tcPr>
          <w:p w14:paraId="33E7F7A8" w14:textId="14968BD1" w:rsidR="008D30F6" w:rsidRDefault="008D30F6" w:rsidP="008D30F6">
            <w:pPr>
              <w:rPr>
                <w:rFonts w:ascii="Calibri" w:hAnsi="Calibri" w:cs="Calibri"/>
                <w:sz w:val="20"/>
                <w:szCs w:val="20"/>
              </w:rPr>
            </w:pPr>
          </w:p>
        </w:tc>
        <w:tc>
          <w:tcPr>
            <w:tcW w:w="2520" w:type="dxa"/>
            <w:shd w:val="clear" w:color="auto" w:fill="auto"/>
          </w:tcPr>
          <w:p w14:paraId="6514B13C" w14:textId="405A4AF0" w:rsidR="008D30F6" w:rsidRDefault="008D30F6" w:rsidP="008D30F6">
            <w:pPr>
              <w:rPr>
                <w:rFonts w:ascii="Calibri" w:hAnsi="Calibri" w:cs="Calibri"/>
                <w:color w:val="000000"/>
                <w:sz w:val="20"/>
                <w:szCs w:val="20"/>
              </w:rPr>
            </w:pPr>
            <w:r>
              <w:rPr>
                <w:sz w:val="20"/>
                <w:szCs w:val="20"/>
              </w:rPr>
              <w:t>Beckey was an instructor, responsible for training 10 men every 2 weeks</w:t>
            </w:r>
          </w:p>
        </w:tc>
        <w:tc>
          <w:tcPr>
            <w:tcW w:w="990" w:type="dxa"/>
            <w:shd w:val="clear" w:color="auto" w:fill="auto"/>
          </w:tcPr>
          <w:p w14:paraId="65E03664" w14:textId="62F9B20D" w:rsidR="008D30F6" w:rsidRDefault="008D30F6" w:rsidP="008D30F6">
            <w:pPr>
              <w:rPr>
                <w:rFonts w:ascii="Calibri" w:hAnsi="Calibri" w:cs="Calibri"/>
                <w:color w:val="000000"/>
                <w:sz w:val="20"/>
                <w:szCs w:val="20"/>
              </w:rPr>
            </w:pPr>
            <w:r>
              <w:rPr>
                <w:color w:val="000000"/>
                <w:sz w:val="20"/>
                <w:szCs w:val="20"/>
              </w:rPr>
              <w:t>5.3</w:t>
            </w:r>
          </w:p>
        </w:tc>
        <w:tc>
          <w:tcPr>
            <w:tcW w:w="1350" w:type="dxa"/>
            <w:shd w:val="clear" w:color="auto" w:fill="auto"/>
          </w:tcPr>
          <w:p w14:paraId="6593943C" w14:textId="203086E6"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69AAAFF0" w14:textId="00B3E7CC" w:rsidR="008D30F6" w:rsidRDefault="008D30F6" w:rsidP="008D30F6">
            <w:pPr>
              <w:jc w:val="center"/>
              <w:rPr>
                <w:rFonts w:ascii="Calibri" w:hAnsi="Calibri" w:cs="Calibri"/>
                <w:color w:val="000000"/>
                <w:sz w:val="20"/>
                <w:szCs w:val="20"/>
              </w:rPr>
            </w:pPr>
            <w:r>
              <w:rPr>
                <w:color w:val="000000"/>
                <w:sz w:val="20"/>
                <w:szCs w:val="20"/>
              </w:rPr>
              <w:t>RC: 3 pitches</w:t>
            </w:r>
          </w:p>
        </w:tc>
        <w:tc>
          <w:tcPr>
            <w:tcW w:w="3150" w:type="dxa"/>
          </w:tcPr>
          <w:p w14:paraId="5A86E0CE" w14:textId="1DAC40AE"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113. First ascent 1939.</w:t>
            </w:r>
          </w:p>
        </w:tc>
      </w:tr>
      <w:tr w:rsidR="008D30F6" w14:paraId="1DC67DCC" w14:textId="036B306E" w:rsidTr="009E0CA4">
        <w:trPr>
          <w:trHeight w:val="765"/>
        </w:trPr>
        <w:tc>
          <w:tcPr>
            <w:tcW w:w="1255" w:type="dxa"/>
            <w:shd w:val="clear" w:color="auto" w:fill="auto"/>
          </w:tcPr>
          <w:p w14:paraId="193B84BC" w14:textId="750641BD" w:rsidR="008D30F6" w:rsidRDefault="008D30F6" w:rsidP="008D30F6">
            <w:pPr>
              <w:rPr>
                <w:rFonts w:ascii="Calibri" w:hAnsi="Calibri" w:cs="Calibri"/>
                <w:color w:val="000000"/>
                <w:sz w:val="20"/>
                <w:szCs w:val="20"/>
              </w:rPr>
            </w:pPr>
            <w:r w:rsidRPr="003D20D7">
              <w:rPr>
                <w:color w:val="000000"/>
                <w:sz w:val="20"/>
                <w:szCs w:val="20"/>
              </w:rPr>
              <w:t>1944- March 22 to June 30</w:t>
            </w:r>
          </w:p>
        </w:tc>
        <w:tc>
          <w:tcPr>
            <w:tcW w:w="437" w:type="dxa"/>
            <w:shd w:val="clear" w:color="auto" w:fill="auto"/>
            <w:noWrap/>
          </w:tcPr>
          <w:p w14:paraId="1B5FF0C6" w14:textId="26907C34"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AA4928D" w14:textId="0FF9AE13" w:rsidR="008D30F6" w:rsidRDefault="008D30F6" w:rsidP="008D30F6">
            <w:pPr>
              <w:rPr>
                <w:rFonts w:ascii="Calibri" w:hAnsi="Calibri" w:cs="Calibri"/>
                <w:color w:val="000000"/>
                <w:sz w:val="20"/>
                <w:szCs w:val="20"/>
              </w:rPr>
            </w:pPr>
            <w:r>
              <w:rPr>
                <w:color w:val="000000"/>
                <w:sz w:val="20"/>
                <w:szCs w:val="20"/>
              </w:rPr>
              <w:t>South Peak-West Face, Seneca Rocks</w:t>
            </w:r>
          </w:p>
        </w:tc>
        <w:tc>
          <w:tcPr>
            <w:tcW w:w="1530" w:type="dxa"/>
            <w:shd w:val="clear" w:color="auto" w:fill="auto"/>
          </w:tcPr>
          <w:p w14:paraId="0D0E4CF1" w14:textId="7897BC32" w:rsidR="008D30F6" w:rsidRDefault="008D30F6" w:rsidP="008D30F6">
            <w:pPr>
              <w:rPr>
                <w:rFonts w:ascii="Calibri" w:hAnsi="Calibri" w:cs="Calibri"/>
                <w:sz w:val="20"/>
                <w:szCs w:val="20"/>
              </w:rPr>
            </w:pPr>
            <w:r>
              <w:rPr>
                <w:sz w:val="20"/>
                <w:szCs w:val="20"/>
              </w:rPr>
              <w:t>Cockscomb Pine   Tree</w:t>
            </w:r>
          </w:p>
        </w:tc>
        <w:tc>
          <w:tcPr>
            <w:tcW w:w="450" w:type="dxa"/>
          </w:tcPr>
          <w:p w14:paraId="355852F7" w14:textId="77777777" w:rsidR="008D30F6" w:rsidRDefault="008D30F6" w:rsidP="008D30F6">
            <w:pPr>
              <w:rPr>
                <w:rFonts w:ascii="Calibri" w:hAnsi="Calibri" w:cs="Calibri"/>
                <w:sz w:val="20"/>
                <w:szCs w:val="20"/>
              </w:rPr>
            </w:pPr>
          </w:p>
        </w:tc>
        <w:tc>
          <w:tcPr>
            <w:tcW w:w="540" w:type="dxa"/>
            <w:shd w:val="clear" w:color="auto" w:fill="auto"/>
          </w:tcPr>
          <w:p w14:paraId="78AA7125" w14:textId="08E63B5C" w:rsidR="008D30F6" w:rsidRDefault="008D30F6" w:rsidP="008D30F6">
            <w:pPr>
              <w:rPr>
                <w:rFonts w:ascii="Calibri" w:hAnsi="Calibri" w:cs="Calibri"/>
                <w:sz w:val="20"/>
                <w:szCs w:val="20"/>
              </w:rPr>
            </w:pPr>
          </w:p>
        </w:tc>
        <w:tc>
          <w:tcPr>
            <w:tcW w:w="2520" w:type="dxa"/>
            <w:shd w:val="clear" w:color="auto" w:fill="auto"/>
          </w:tcPr>
          <w:p w14:paraId="3DC3901A" w14:textId="701BAF94" w:rsidR="008D30F6" w:rsidRDefault="008D30F6" w:rsidP="008D30F6">
            <w:pPr>
              <w:rPr>
                <w:rFonts w:ascii="Calibri" w:hAnsi="Calibri" w:cs="Calibri"/>
                <w:color w:val="000000"/>
                <w:sz w:val="20"/>
                <w:szCs w:val="20"/>
              </w:rPr>
            </w:pPr>
            <w:r>
              <w:rPr>
                <w:sz w:val="20"/>
                <w:szCs w:val="20"/>
              </w:rPr>
              <w:t>Beckey was an instructor, responsible for training 10 men every 2 weeks</w:t>
            </w:r>
          </w:p>
        </w:tc>
        <w:tc>
          <w:tcPr>
            <w:tcW w:w="990" w:type="dxa"/>
            <w:shd w:val="clear" w:color="auto" w:fill="auto"/>
          </w:tcPr>
          <w:p w14:paraId="127C126F" w14:textId="712BA817" w:rsidR="008D30F6" w:rsidRDefault="008D30F6" w:rsidP="008D30F6">
            <w:pPr>
              <w:rPr>
                <w:rFonts w:ascii="Calibri" w:hAnsi="Calibri" w:cs="Calibri"/>
                <w:color w:val="000000"/>
                <w:sz w:val="20"/>
                <w:szCs w:val="20"/>
              </w:rPr>
            </w:pPr>
            <w:r>
              <w:rPr>
                <w:color w:val="000000"/>
                <w:sz w:val="20"/>
                <w:szCs w:val="20"/>
              </w:rPr>
              <w:t>5.3</w:t>
            </w:r>
          </w:p>
        </w:tc>
        <w:tc>
          <w:tcPr>
            <w:tcW w:w="1350" w:type="dxa"/>
            <w:shd w:val="clear" w:color="auto" w:fill="auto"/>
          </w:tcPr>
          <w:p w14:paraId="3CDBEFC3" w14:textId="32DC66C7"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5C89D199" w14:textId="4C5FB3D6" w:rsidR="008D30F6" w:rsidRDefault="008D30F6" w:rsidP="008D30F6">
            <w:pPr>
              <w:jc w:val="center"/>
              <w:rPr>
                <w:rFonts w:ascii="Calibri" w:hAnsi="Calibri" w:cs="Calibri"/>
                <w:color w:val="000000"/>
                <w:sz w:val="20"/>
                <w:szCs w:val="20"/>
              </w:rPr>
            </w:pPr>
            <w:r>
              <w:rPr>
                <w:color w:val="000000"/>
                <w:sz w:val="20"/>
                <w:szCs w:val="20"/>
              </w:rPr>
              <w:t>RC: 2 pitches</w:t>
            </w:r>
          </w:p>
        </w:tc>
        <w:tc>
          <w:tcPr>
            <w:tcW w:w="3150" w:type="dxa"/>
          </w:tcPr>
          <w:p w14:paraId="422DAD86" w14:textId="4696974F"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65. First ascent 1939.</w:t>
            </w:r>
          </w:p>
        </w:tc>
      </w:tr>
      <w:tr w:rsidR="008D30F6" w14:paraId="4E0C170A" w14:textId="6D66C50B" w:rsidTr="009E0CA4">
        <w:trPr>
          <w:trHeight w:val="765"/>
        </w:trPr>
        <w:tc>
          <w:tcPr>
            <w:tcW w:w="1255" w:type="dxa"/>
            <w:shd w:val="clear" w:color="auto" w:fill="auto"/>
          </w:tcPr>
          <w:p w14:paraId="62D4B1A8" w14:textId="1B0ED9ED" w:rsidR="008D30F6" w:rsidRDefault="008D30F6" w:rsidP="008D30F6">
            <w:pPr>
              <w:rPr>
                <w:rFonts w:ascii="Calibri" w:hAnsi="Calibri" w:cs="Calibri"/>
                <w:color w:val="000000"/>
                <w:sz w:val="20"/>
                <w:szCs w:val="20"/>
              </w:rPr>
            </w:pPr>
            <w:r w:rsidRPr="003D20D7">
              <w:rPr>
                <w:color w:val="000000"/>
                <w:sz w:val="20"/>
                <w:szCs w:val="20"/>
              </w:rPr>
              <w:t>1944- March 22 to June 30</w:t>
            </w:r>
          </w:p>
        </w:tc>
        <w:tc>
          <w:tcPr>
            <w:tcW w:w="437" w:type="dxa"/>
            <w:shd w:val="clear" w:color="auto" w:fill="auto"/>
            <w:noWrap/>
          </w:tcPr>
          <w:p w14:paraId="14B05CDD" w14:textId="0A721D3C"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CE7542A" w14:textId="56D84775" w:rsidR="008D30F6" w:rsidRDefault="008D30F6" w:rsidP="008D30F6">
            <w:pPr>
              <w:rPr>
                <w:rFonts w:ascii="Calibri" w:hAnsi="Calibri" w:cs="Calibri"/>
                <w:color w:val="000000"/>
                <w:sz w:val="20"/>
                <w:szCs w:val="20"/>
              </w:rPr>
            </w:pPr>
            <w:r>
              <w:rPr>
                <w:color w:val="000000"/>
                <w:sz w:val="20"/>
                <w:szCs w:val="20"/>
              </w:rPr>
              <w:t>South Peak-West Face, Seneca Rocks</w:t>
            </w:r>
          </w:p>
        </w:tc>
        <w:tc>
          <w:tcPr>
            <w:tcW w:w="1530" w:type="dxa"/>
            <w:shd w:val="clear" w:color="auto" w:fill="auto"/>
          </w:tcPr>
          <w:p w14:paraId="1FB7AF4A" w14:textId="423A4A57" w:rsidR="008D30F6" w:rsidRDefault="008D30F6" w:rsidP="008D30F6">
            <w:pPr>
              <w:rPr>
                <w:rFonts w:ascii="Calibri" w:hAnsi="Calibri" w:cs="Calibri"/>
                <w:sz w:val="20"/>
                <w:szCs w:val="20"/>
              </w:rPr>
            </w:pPr>
            <w:r>
              <w:rPr>
                <w:sz w:val="20"/>
                <w:szCs w:val="20"/>
              </w:rPr>
              <w:t>Cockscomb Overhang</w:t>
            </w:r>
          </w:p>
        </w:tc>
        <w:tc>
          <w:tcPr>
            <w:tcW w:w="450" w:type="dxa"/>
          </w:tcPr>
          <w:p w14:paraId="2507DF35" w14:textId="77777777" w:rsidR="008D30F6" w:rsidRDefault="008D30F6" w:rsidP="008D30F6">
            <w:pPr>
              <w:rPr>
                <w:rFonts w:ascii="Calibri" w:hAnsi="Calibri" w:cs="Calibri"/>
                <w:sz w:val="20"/>
                <w:szCs w:val="20"/>
              </w:rPr>
            </w:pPr>
          </w:p>
        </w:tc>
        <w:tc>
          <w:tcPr>
            <w:tcW w:w="540" w:type="dxa"/>
            <w:shd w:val="clear" w:color="auto" w:fill="auto"/>
          </w:tcPr>
          <w:p w14:paraId="64CC7509" w14:textId="5B5081D5" w:rsidR="008D30F6" w:rsidRDefault="008D30F6" w:rsidP="008D30F6">
            <w:pPr>
              <w:rPr>
                <w:rFonts w:ascii="Calibri" w:hAnsi="Calibri" w:cs="Calibri"/>
                <w:sz w:val="20"/>
                <w:szCs w:val="20"/>
              </w:rPr>
            </w:pPr>
          </w:p>
        </w:tc>
        <w:tc>
          <w:tcPr>
            <w:tcW w:w="2520" w:type="dxa"/>
            <w:shd w:val="clear" w:color="auto" w:fill="auto"/>
          </w:tcPr>
          <w:p w14:paraId="12B2BB3B" w14:textId="5142C897" w:rsidR="008D30F6" w:rsidRDefault="008D30F6" w:rsidP="008D30F6">
            <w:pPr>
              <w:rPr>
                <w:rFonts w:ascii="Calibri" w:hAnsi="Calibri" w:cs="Calibri"/>
                <w:color w:val="000000"/>
                <w:sz w:val="20"/>
                <w:szCs w:val="20"/>
              </w:rPr>
            </w:pPr>
            <w:r>
              <w:rPr>
                <w:sz w:val="20"/>
                <w:szCs w:val="20"/>
              </w:rPr>
              <w:t>Beckey was an instructor, responsible for training 10 men every 2 weeks</w:t>
            </w:r>
          </w:p>
        </w:tc>
        <w:tc>
          <w:tcPr>
            <w:tcW w:w="990" w:type="dxa"/>
            <w:shd w:val="clear" w:color="auto" w:fill="auto"/>
          </w:tcPr>
          <w:p w14:paraId="6DC57B8E" w14:textId="0A1632A8" w:rsidR="008D30F6" w:rsidRDefault="008D30F6" w:rsidP="008D30F6">
            <w:pPr>
              <w:rPr>
                <w:rFonts w:ascii="Calibri" w:hAnsi="Calibri" w:cs="Calibri"/>
                <w:color w:val="000000"/>
                <w:sz w:val="20"/>
                <w:szCs w:val="20"/>
              </w:rPr>
            </w:pPr>
            <w:r>
              <w:rPr>
                <w:color w:val="000000"/>
                <w:sz w:val="20"/>
                <w:szCs w:val="20"/>
              </w:rPr>
              <w:t>5.4</w:t>
            </w:r>
          </w:p>
        </w:tc>
        <w:tc>
          <w:tcPr>
            <w:tcW w:w="1350" w:type="dxa"/>
            <w:shd w:val="clear" w:color="auto" w:fill="auto"/>
          </w:tcPr>
          <w:p w14:paraId="4C21EE79" w14:textId="10A21CCB"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4CC66369" w14:textId="36374F58" w:rsidR="008D30F6" w:rsidRDefault="008D30F6" w:rsidP="008D30F6">
            <w:pPr>
              <w:jc w:val="center"/>
              <w:rPr>
                <w:rFonts w:ascii="Calibri" w:hAnsi="Calibri" w:cs="Calibri"/>
                <w:color w:val="000000"/>
                <w:sz w:val="20"/>
                <w:szCs w:val="20"/>
              </w:rPr>
            </w:pPr>
            <w:r>
              <w:rPr>
                <w:color w:val="000000"/>
                <w:sz w:val="20"/>
                <w:szCs w:val="20"/>
              </w:rPr>
              <w:t>RC: 1 pitch</w:t>
            </w:r>
          </w:p>
        </w:tc>
        <w:tc>
          <w:tcPr>
            <w:tcW w:w="3150" w:type="dxa"/>
          </w:tcPr>
          <w:p w14:paraId="1AA22F42" w14:textId="30EF2D2A"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68. First ascent 1939.</w:t>
            </w:r>
          </w:p>
        </w:tc>
      </w:tr>
      <w:tr w:rsidR="008D30F6" w14:paraId="6527D001" w14:textId="5AFBBEFB" w:rsidTr="009E0CA4">
        <w:trPr>
          <w:trHeight w:val="765"/>
        </w:trPr>
        <w:tc>
          <w:tcPr>
            <w:tcW w:w="1255" w:type="dxa"/>
            <w:shd w:val="clear" w:color="auto" w:fill="auto"/>
          </w:tcPr>
          <w:p w14:paraId="40DCADBB" w14:textId="558048A4" w:rsidR="008D30F6" w:rsidRDefault="008D30F6" w:rsidP="008D30F6">
            <w:pPr>
              <w:rPr>
                <w:rFonts w:ascii="Calibri" w:hAnsi="Calibri" w:cs="Calibri"/>
                <w:color w:val="000000"/>
                <w:sz w:val="20"/>
                <w:szCs w:val="20"/>
              </w:rPr>
            </w:pPr>
            <w:r w:rsidRPr="004133B8">
              <w:rPr>
                <w:color w:val="000000"/>
                <w:sz w:val="20"/>
                <w:szCs w:val="20"/>
              </w:rPr>
              <w:t>1944- March 22 to June 30</w:t>
            </w:r>
          </w:p>
        </w:tc>
        <w:tc>
          <w:tcPr>
            <w:tcW w:w="437" w:type="dxa"/>
            <w:shd w:val="clear" w:color="auto" w:fill="auto"/>
            <w:noWrap/>
          </w:tcPr>
          <w:p w14:paraId="6D01A344" w14:textId="796676DD"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2E15AB7" w14:textId="6AEB0387" w:rsidR="008D30F6" w:rsidRDefault="008D30F6" w:rsidP="008D30F6">
            <w:pPr>
              <w:rPr>
                <w:rFonts w:ascii="Calibri" w:hAnsi="Calibri" w:cs="Calibri"/>
                <w:color w:val="000000"/>
                <w:sz w:val="20"/>
                <w:szCs w:val="20"/>
              </w:rPr>
            </w:pPr>
            <w:r>
              <w:rPr>
                <w:color w:val="000000"/>
                <w:sz w:val="20"/>
                <w:szCs w:val="20"/>
              </w:rPr>
              <w:t>South Peak-West Face, Seneca Rocks</w:t>
            </w:r>
          </w:p>
        </w:tc>
        <w:tc>
          <w:tcPr>
            <w:tcW w:w="1530" w:type="dxa"/>
            <w:shd w:val="clear" w:color="auto" w:fill="auto"/>
          </w:tcPr>
          <w:p w14:paraId="30377D38" w14:textId="54F34D00" w:rsidR="008D30F6" w:rsidRDefault="008D30F6" w:rsidP="008D30F6">
            <w:pPr>
              <w:rPr>
                <w:rFonts w:ascii="Calibri" w:hAnsi="Calibri" w:cs="Calibri"/>
                <w:sz w:val="20"/>
                <w:szCs w:val="20"/>
              </w:rPr>
            </w:pPr>
            <w:r>
              <w:rPr>
                <w:sz w:val="20"/>
                <w:szCs w:val="20"/>
              </w:rPr>
              <w:t>Old Ladies Route</w:t>
            </w:r>
          </w:p>
        </w:tc>
        <w:tc>
          <w:tcPr>
            <w:tcW w:w="450" w:type="dxa"/>
          </w:tcPr>
          <w:p w14:paraId="4A7A6CEF" w14:textId="77777777" w:rsidR="008D30F6" w:rsidRDefault="008D30F6" w:rsidP="008D30F6">
            <w:pPr>
              <w:rPr>
                <w:rFonts w:ascii="Calibri" w:hAnsi="Calibri" w:cs="Calibri"/>
                <w:sz w:val="20"/>
                <w:szCs w:val="20"/>
              </w:rPr>
            </w:pPr>
          </w:p>
        </w:tc>
        <w:tc>
          <w:tcPr>
            <w:tcW w:w="540" w:type="dxa"/>
            <w:shd w:val="clear" w:color="auto" w:fill="auto"/>
          </w:tcPr>
          <w:p w14:paraId="5BCBA934" w14:textId="01847EF3" w:rsidR="008D30F6" w:rsidRDefault="008D30F6" w:rsidP="008D30F6">
            <w:pPr>
              <w:rPr>
                <w:rFonts w:ascii="Calibri" w:hAnsi="Calibri" w:cs="Calibri"/>
                <w:sz w:val="20"/>
                <w:szCs w:val="20"/>
              </w:rPr>
            </w:pPr>
          </w:p>
        </w:tc>
        <w:tc>
          <w:tcPr>
            <w:tcW w:w="2520" w:type="dxa"/>
            <w:shd w:val="clear" w:color="auto" w:fill="auto"/>
          </w:tcPr>
          <w:p w14:paraId="2F272441" w14:textId="14DDD5B0" w:rsidR="008D30F6" w:rsidRDefault="008D30F6" w:rsidP="008D30F6">
            <w:pPr>
              <w:rPr>
                <w:rFonts w:ascii="Calibri" w:hAnsi="Calibri" w:cs="Calibri"/>
                <w:color w:val="000000"/>
                <w:sz w:val="20"/>
                <w:szCs w:val="20"/>
              </w:rPr>
            </w:pPr>
            <w:r>
              <w:rPr>
                <w:color w:val="000000"/>
                <w:sz w:val="20"/>
                <w:szCs w:val="20"/>
              </w:rPr>
              <w:t>Beckey was an instructor, responsible for training 10 men every 2 weeks.</w:t>
            </w:r>
          </w:p>
        </w:tc>
        <w:tc>
          <w:tcPr>
            <w:tcW w:w="990" w:type="dxa"/>
            <w:shd w:val="clear" w:color="auto" w:fill="auto"/>
          </w:tcPr>
          <w:p w14:paraId="0BA6AED4" w14:textId="1D5B8EDE" w:rsidR="008D30F6" w:rsidRDefault="008D30F6" w:rsidP="008D30F6">
            <w:pPr>
              <w:rPr>
                <w:rFonts w:ascii="Calibri" w:hAnsi="Calibri" w:cs="Calibri"/>
                <w:color w:val="000000"/>
                <w:sz w:val="20"/>
                <w:szCs w:val="20"/>
              </w:rPr>
            </w:pPr>
            <w:r>
              <w:rPr>
                <w:color w:val="000000"/>
                <w:sz w:val="20"/>
                <w:szCs w:val="20"/>
              </w:rPr>
              <w:t>5.2</w:t>
            </w:r>
          </w:p>
        </w:tc>
        <w:tc>
          <w:tcPr>
            <w:tcW w:w="1350" w:type="dxa"/>
            <w:shd w:val="clear" w:color="auto" w:fill="auto"/>
          </w:tcPr>
          <w:p w14:paraId="148DACFF" w14:textId="5C848A87"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1A326C09" w14:textId="63C33981" w:rsidR="008D30F6" w:rsidRDefault="008D30F6" w:rsidP="008D30F6">
            <w:pPr>
              <w:jc w:val="center"/>
              <w:rPr>
                <w:rFonts w:ascii="Calibri" w:hAnsi="Calibri" w:cs="Calibri"/>
                <w:color w:val="000000"/>
                <w:sz w:val="20"/>
                <w:szCs w:val="20"/>
              </w:rPr>
            </w:pPr>
            <w:r>
              <w:rPr>
                <w:color w:val="000000"/>
                <w:sz w:val="20"/>
                <w:szCs w:val="20"/>
              </w:rPr>
              <w:t>RC: 4 pitches</w:t>
            </w:r>
          </w:p>
        </w:tc>
        <w:tc>
          <w:tcPr>
            <w:tcW w:w="3150" w:type="dxa"/>
          </w:tcPr>
          <w:p w14:paraId="06DA9262" w14:textId="298E4337"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64. First ascent: unknown but ascended prior to 1944.</w:t>
            </w:r>
          </w:p>
        </w:tc>
      </w:tr>
      <w:tr w:rsidR="008D30F6" w14:paraId="0ADFC011" w14:textId="0A2E5BFF" w:rsidTr="009E0CA4">
        <w:trPr>
          <w:trHeight w:val="765"/>
        </w:trPr>
        <w:tc>
          <w:tcPr>
            <w:tcW w:w="1255" w:type="dxa"/>
            <w:shd w:val="clear" w:color="auto" w:fill="auto"/>
          </w:tcPr>
          <w:p w14:paraId="4363A22F" w14:textId="18AC4E8A" w:rsidR="008D30F6" w:rsidRDefault="008D30F6" w:rsidP="008D30F6">
            <w:pPr>
              <w:rPr>
                <w:rFonts w:ascii="Calibri" w:hAnsi="Calibri" w:cs="Calibri"/>
                <w:color w:val="000000"/>
                <w:sz w:val="20"/>
                <w:szCs w:val="20"/>
              </w:rPr>
            </w:pPr>
            <w:r w:rsidRPr="004133B8">
              <w:rPr>
                <w:color w:val="000000"/>
                <w:sz w:val="20"/>
                <w:szCs w:val="20"/>
              </w:rPr>
              <w:t>1944- March 22 to June 30</w:t>
            </w:r>
          </w:p>
        </w:tc>
        <w:tc>
          <w:tcPr>
            <w:tcW w:w="437" w:type="dxa"/>
            <w:shd w:val="clear" w:color="auto" w:fill="auto"/>
            <w:noWrap/>
          </w:tcPr>
          <w:p w14:paraId="6051CD86" w14:textId="1392D51D"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3D466F76" w14:textId="03067D20" w:rsidR="008D30F6" w:rsidRDefault="008D30F6" w:rsidP="008D30F6">
            <w:pPr>
              <w:rPr>
                <w:rFonts w:ascii="Calibri" w:hAnsi="Calibri" w:cs="Calibri"/>
                <w:color w:val="000000"/>
                <w:sz w:val="20"/>
                <w:szCs w:val="20"/>
              </w:rPr>
            </w:pPr>
            <w:r>
              <w:rPr>
                <w:color w:val="000000"/>
                <w:sz w:val="20"/>
                <w:szCs w:val="20"/>
              </w:rPr>
              <w:t>South Peak-West Face, Seneca Rocks</w:t>
            </w:r>
          </w:p>
        </w:tc>
        <w:tc>
          <w:tcPr>
            <w:tcW w:w="1530" w:type="dxa"/>
            <w:shd w:val="clear" w:color="auto" w:fill="auto"/>
          </w:tcPr>
          <w:p w14:paraId="6AEBDDB5" w14:textId="2AFAE1F5" w:rsidR="008D30F6" w:rsidRDefault="008D30F6" w:rsidP="008D30F6">
            <w:pPr>
              <w:rPr>
                <w:rFonts w:ascii="Calibri" w:hAnsi="Calibri" w:cs="Calibri"/>
                <w:color w:val="000000"/>
                <w:sz w:val="20"/>
                <w:szCs w:val="20"/>
              </w:rPr>
            </w:pPr>
            <w:r>
              <w:rPr>
                <w:color w:val="000000"/>
                <w:sz w:val="20"/>
                <w:szCs w:val="20"/>
              </w:rPr>
              <w:t>Old Man's route</w:t>
            </w:r>
          </w:p>
        </w:tc>
        <w:tc>
          <w:tcPr>
            <w:tcW w:w="450" w:type="dxa"/>
          </w:tcPr>
          <w:p w14:paraId="27439E67" w14:textId="77777777" w:rsidR="008D30F6" w:rsidRDefault="008D30F6" w:rsidP="008D30F6">
            <w:pPr>
              <w:rPr>
                <w:rFonts w:ascii="Calibri" w:hAnsi="Calibri" w:cs="Calibri"/>
                <w:color w:val="000000"/>
                <w:sz w:val="20"/>
                <w:szCs w:val="20"/>
              </w:rPr>
            </w:pPr>
          </w:p>
        </w:tc>
        <w:tc>
          <w:tcPr>
            <w:tcW w:w="540" w:type="dxa"/>
            <w:shd w:val="clear" w:color="auto" w:fill="auto"/>
          </w:tcPr>
          <w:p w14:paraId="75A55EB0" w14:textId="49428176" w:rsidR="008D30F6" w:rsidRDefault="008D30F6" w:rsidP="008D30F6">
            <w:pPr>
              <w:rPr>
                <w:rFonts w:ascii="Calibri" w:hAnsi="Calibri" w:cs="Calibri"/>
                <w:color w:val="000000"/>
                <w:sz w:val="20"/>
                <w:szCs w:val="20"/>
              </w:rPr>
            </w:pPr>
          </w:p>
        </w:tc>
        <w:tc>
          <w:tcPr>
            <w:tcW w:w="2520" w:type="dxa"/>
            <w:shd w:val="clear" w:color="auto" w:fill="auto"/>
          </w:tcPr>
          <w:p w14:paraId="642E828B" w14:textId="75BB49B9" w:rsidR="008D30F6" w:rsidRDefault="008D30F6" w:rsidP="008D30F6">
            <w:pPr>
              <w:rPr>
                <w:rFonts w:ascii="Calibri" w:hAnsi="Calibri" w:cs="Calibri"/>
                <w:color w:val="000000"/>
                <w:sz w:val="20"/>
                <w:szCs w:val="20"/>
              </w:rPr>
            </w:pPr>
            <w:r>
              <w:rPr>
                <w:sz w:val="20"/>
                <w:szCs w:val="20"/>
              </w:rPr>
              <w:t>Beckey was an instructor, responsible for training 10 men every 2 weeks</w:t>
            </w:r>
          </w:p>
        </w:tc>
        <w:tc>
          <w:tcPr>
            <w:tcW w:w="990" w:type="dxa"/>
            <w:shd w:val="clear" w:color="auto" w:fill="auto"/>
          </w:tcPr>
          <w:p w14:paraId="6752EB08" w14:textId="2D082742" w:rsidR="008D30F6" w:rsidRDefault="008D30F6" w:rsidP="008D30F6">
            <w:pPr>
              <w:rPr>
                <w:rFonts w:ascii="Calibri" w:hAnsi="Calibri" w:cs="Calibri"/>
                <w:color w:val="000000"/>
                <w:sz w:val="20"/>
                <w:szCs w:val="20"/>
              </w:rPr>
            </w:pPr>
            <w:r>
              <w:rPr>
                <w:color w:val="000000"/>
                <w:sz w:val="20"/>
                <w:szCs w:val="20"/>
              </w:rPr>
              <w:t>5.2</w:t>
            </w:r>
          </w:p>
        </w:tc>
        <w:tc>
          <w:tcPr>
            <w:tcW w:w="1350" w:type="dxa"/>
            <w:shd w:val="clear" w:color="auto" w:fill="auto"/>
          </w:tcPr>
          <w:p w14:paraId="730F7841" w14:textId="2CD6DBEE"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33855A76" w14:textId="49C001D7" w:rsidR="008D30F6" w:rsidRDefault="008D30F6" w:rsidP="008D30F6">
            <w:pPr>
              <w:jc w:val="center"/>
              <w:rPr>
                <w:rFonts w:ascii="Calibri" w:hAnsi="Calibri" w:cs="Calibri"/>
                <w:color w:val="000000"/>
                <w:sz w:val="20"/>
                <w:szCs w:val="20"/>
              </w:rPr>
            </w:pPr>
            <w:r>
              <w:rPr>
                <w:color w:val="000000"/>
                <w:sz w:val="20"/>
                <w:szCs w:val="20"/>
              </w:rPr>
              <w:t>RC: 5 pitches</w:t>
            </w:r>
          </w:p>
        </w:tc>
        <w:tc>
          <w:tcPr>
            <w:tcW w:w="3150" w:type="dxa"/>
          </w:tcPr>
          <w:p w14:paraId="2F8C076D" w14:textId="7EDB809F"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 xml:space="preserve">, </w:t>
            </w:r>
            <w:r>
              <w:rPr>
                <w:sz w:val="20"/>
                <w:szCs w:val="20"/>
              </w:rPr>
              <w:t>19-21 &amp; 77. First ascent: unknown but ascended prior to 1944.</w:t>
            </w:r>
          </w:p>
        </w:tc>
      </w:tr>
      <w:tr w:rsidR="008D30F6" w14:paraId="0D5C7F4B" w14:textId="2A05A682" w:rsidTr="009E0CA4">
        <w:trPr>
          <w:trHeight w:val="765"/>
        </w:trPr>
        <w:tc>
          <w:tcPr>
            <w:tcW w:w="1255" w:type="dxa"/>
            <w:shd w:val="clear" w:color="auto" w:fill="auto"/>
          </w:tcPr>
          <w:p w14:paraId="44D80725" w14:textId="3504C541" w:rsidR="008D30F6" w:rsidRDefault="008D30F6" w:rsidP="008D30F6">
            <w:pPr>
              <w:rPr>
                <w:rFonts w:ascii="Calibri" w:hAnsi="Calibri" w:cs="Calibri"/>
                <w:color w:val="000000"/>
                <w:sz w:val="20"/>
                <w:szCs w:val="20"/>
              </w:rPr>
            </w:pPr>
            <w:r w:rsidRPr="004133B8">
              <w:rPr>
                <w:color w:val="000000"/>
                <w:sz w:val="20"/>
                <w:szCs w:val="20"/>
              </w:rPr>
              <w:t>1944- March 22 to June 30</w:t>
            </w:r>
          </w:p>
        </w:tc>
        <w:tc>
          <w:tcPr>
            <w:tcW w:w="437" w:type="dxa"/>
            <w:shd w:val="clear" w:color="auto" w:fill="auto"/>
            <w:noWrap/>
          </w:tcPr>
          <w:p w14:paraId="2E96EE69" w14:textId="5A03C4DC"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6F44EF0F" w14:textId="5DA40695" w:rsidR="008D30F6" w:rsidRDefault="008D30F6" w:rsidP="008D30F6">
            <w:pPr>
              <w:rPr>
                <w:rFonts w:ascii="Calibri" w:hAnsi="Calibri" w:cs="Calibri"/>
                <w:color w:val="000000"/>
                <w:sz w:val="20"/>
                <w:szCs w:val="20"/>
              </w:rPr>
            </w:pPr>
            <w:r>
              <w:rPr>
                <w:color w:val="000000"/>
                <w:sz w:val="20"/>
                <w:szCs w:val="20"/>
              </w:rPr>
              <w:t>South Peak-West Face, Seneca Rocks</w:t>
            </w:r>
          </w:p>
        </w:tc>
        <w:tc>
          <w:tcPr>
            <w:tcW w:w="1530" w:type="dxa"/>
            <w:shd w:val="clear" w:color="auto" w:fill="auto"/>
          </w:tcPr>
          <w:p w14:paraId="43BC57F0" w14:textId="789D7A16" w:rsidR="008D30F6" w:rsidRDefault="008D30F6" w:rsidP="008D30F6">
            <w:pPr>
              <w:rPr>
                <w:rFonts w:ascii="Calibri" w:hAnsi="Calibri" w:cs="Calibri"/>
                <w:color w:val="000000"/>
                <w:sz w:val="20"/>
                <w:szCs w:val="20"/>
              </w:rPr>
            </w:pPr>
            <w:r>
              <w:rPr>
                <w:color w:val="000000"/>
                <w:sz w:val="20"/>
                <w:szCs w:val="20"/>
              </w:rPr>
              <w:t>Gunsight to South Peak</w:t>
            </w:r>
          </w:p>
        </w:tc>
        <w:tc>
          <w:tcPr>
            <w:tcW w:w="450" w:type="dxa"/>
          </w:tcPr>
          <w:p w14:paraId="4647074C" w14:textId="77777777" w:rsidR="008D30F6" w:rsidRDefault="008D30F6" w:rsidP="008D30F6">
            <w:pPr>
              <w:rPr>
                <w:rFonts w:ascii="Calibri" w:hAnsi="Calibri" w:cs="Calibri"/>
                <w:color w:val="000000"/>
                <w:sz w:val="20"/>
                <w:szCs w:val="20"/>
              </w:rPr>
            </w:pPr>
          </w:p>
        </w:tc>
        <w:tc>
          <w:tcPr>
            <w:tcW w:w="540" w:type="dxa"/>
            <w:shd w:val="clear" w:color="auto" w:fill="auto"/>
          </w:tcPr>
          <w:p w14:paraId="2B866941" w14:textId="59D28EB6" w:rsidR="008D30F6" w:rsidRDefault="008D30F6" w:rsidP="008D30F6">
            <w:pPr>
              <w:rPr>
                <w:rFonts w:ascii="Calibri" w:hAnsi="Calibri" w:cs="Calibri"/>
                <w:color w:val="000000"/>
                <w:sz w:val="20"/>
                <w:szCs w:val="20"/>
              </w:rPr>
            </w:pPr>
          </w:p>
        </w:tc>
        <w:tc>
          <w:tcPr>
            <w:tcW w:w="2520" w:type="dxa"/>
            <w:shd w:val="clear" w:color="auto" w:fill="auto"/>
          </w:tcPr>
          <w:p w14:paraId="5E80BF00" w14:textId="4C6196C7" w:rsidR="008D30F6" w:rsidRDefault="008D30F6" w:rsidP="008D30F6">
            <w:pPr>
              <w:rPr>
                <w:rFonts w:ascii="Calibri" w:hAnsi="Calibri" w:cs="Calibri"/>
                <w:color w:val="000000"/>
                <w:sz w:val="20"/>
                <w:szCs w:val="20"/>
              </w:rPr>
            </w:pPr>
            <w:r>
              <w:rPr>
                <w:sz w:val="20"/>
                <w:szCs w:val="20"/>
              </w:rPr>
              <w:t>Beckey was an instructor, responsible for training 10 men every 2 weeks</w:t>
            </w:r>
          </w:p>
        </w:tc>
        <w:tc>
          <w:tcPr>
            <w:tcW w:w="990" w:type="dxa"/>
            <w:shd w:val="clear" w:color="auto" w:fill="auto"/>
          </w:tcPr>
          <w:p w14:paraId="0C2C3B6B" w14:textId="56E222A3" w:rsidR="008D30F6" w:rsidRDefault="008D30F6" w:rsidP="008D30F6">
            <w:pPr>
              <w:rPr>
                <w:rFonts w:ascii="Calibri" w:hAnsi="Calibri" w:cs="Calibri"/>
                <w:color w:val="000000"/>
                <w:sz w:val="20"/>
                <w:szCs w:val="20"/>
              </w:rPr>
            </w:pPr>
            <w:r>
              <w:rPr>
                <w:color w:val="000000"/>
                <w:sz w:val="20"/>
                <w:szCs w:val="20"/>
              </w:rPr>
              <w:t>5.3</w:t>
            </w:r>
          </w:p>
        </w:tc>
        <w:tc>
          <w:tcPr>
            <w:tcW w:w="1350" w:type="dxa"/>
            <w:shd w:val="clear" w:color="auto" w:fill="auto"/>
          </w:tcPr>
          <w:p w14:paraId="17F0383D" w14:textId="3C57B8F5"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75AA30C2" w14:textId="0C5F5E82" w:rsidR="008D30F6" w:rsidRDefault="008D30F6" w:rsidP="008D30F6">
            <w:pPr>
              <w:jc w:val="center"/>
              <w:rPr>
                <w:rFonts w:ascii="Calibri" w:hAnsi="Calibri" w:cs="Calibri"/>
                <w:color w:val="000000"/>
                <w:sz w:val="20"/>
                <w:szCs w:val="20"/>
              </w:rPr>
            </w:pPr>
            <w:r>
              <w:rPr>
                <w:color w:val="000000"/>
                <w:sz w:val="20"/>
                <w:szCs w:val="20"/>
              </w:rPr>
              <w:t>RC: 2 pitches</w:t>
            </w:r>
          </w:p>
        </w:tc>
        <w:tc>
          <w:tcPr>
            <w:tcW w:w="3150" w:type="dxa"/>
          </w:tcPr>
          <w:p w14:paraId="35D18EC3" w14:textId="4B010D34"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 xml:space="preserve">, </w:t>
            </w:r>
            <w:r>
              <w:rPr>
                <w:sz w:val="20"/>
                <w:szCs w:val="20"/>
              </w:rPr>
              <w:t>19-21 &amp; 85. First ascent: 1939.</w:t>
            </w:r>
          </w:p>
        </w:tc>
      </w:tr>
      <w:tr w:rsidR="008D30F6" w14:paraId="4BD73937" w14:textId="435E97E5" w:rsidTr="009E0CA4">
        <w:trPr>
          <w:trHeight w:val="765"/>
        </w:trPr>
        <w:tc>
          <w:tcPr>
            <w:tcW w:w="1255" w:type="dxa"/>
            <w:shd w:val="clear" w:color="auto" w:fill="auto"/>
          </w:tcPr>
          <w:p w14:paraId="308C14B2" w14:textId="6C20D081" w:rsidR="008D30F6" w:rsidRDefault="008D30F6" w:rsidP="008D30F6">
            <w:pPr>
              <w:rPr>
                <w:rFonts w:ascii="Calibri" w:hAnsi="Calibri" w:cs="Calibri"/>
                <w:color w:val="000000"/>
                <w:sz w:val="20"/>
                <w:szCs w:val="20"/>
              </w:rPr>
            </w:pPr>
            <w:r w:rsidRPr="004133B8">
              <w:rPr>
                <w:color w:val="000000"/>
                <w:sz w:val="20"/>
                <w:szCs w:val="20"/>
              </w:rPr>
              <w:t>1944- March 22 to June 30</w:t>
            </w:r>
          </w:p>
        </w:tc>
        <w:tc>
          <w:tcPr>
            <w:tcW w:w="437" w:type="dxa"/>
            <w:shd w:val="clear" w:color="auto" w:fill="auto"/>
            <w:noWrap/>
          </w:tcPr>
          <w:p w14:paraId="0902D034" w14:textId="60D7CBD6"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BF9FEB5" w14:textId="51B3B645" w:rsidR="008D30F6" w:rsidRDefault="008D30F6" w:rsidP="008D30F6">
            <w:pPr>
              <w:rPr>
                <w:rFonts w:ascii="Calibri" w:hAnsi="Calibri" w:cs="Calibri"/>
                <w:color w:val="000000"/>
                <w:sz w:val="20"/>
                <w:szCs w:val="20"/>
              </w:rPr>
            </w:pPr>
            <w:r>
              <w:rPr>
                <w:color w:val="000000"/>
                <w:sz w:val="20"/>
                <w:szCs w:val="20"/>
              </w:rPr>
              <w:t>South Peak-West Face, Seneca Rocks</w:t>
            </w:r>
          </w:p>
        </w:tc>
        <w:tc>
          <w:tcPr>
            <w:tcW w:w="1530" w:type="dxa"/>
            <w:shd w:val="clear" w:color="auto" w:fill="auto"/>
          </w:tcPr>
          <w:p w14:paraId="206AC788" w14:textId="7664539F" w:rsidR="008D30F6" w:rsidRDefault="008D30F6" w:rsidP="008D30F6">
            <w:pPr>
              <w:rPr>
                <w:rFonts w:ascii="Calibri" w:hAnsi="Calibri" w:cs="Calibri"/>
                <w:color w:val="000000"/>
                <w:sz w:val="20"/>
                <w:szCs w:val="20"/>
              </w:rPr>
            </w:pPr>
            <w:r>
              <w:rPr>
                <w:color w:val="000000"/>
                <w:sz w:val="20"/>
                <w:szCs w:val="20"/>
              </w:rPr>
              <w:t>Thais Direct</w:t>
            </w:r>
          </w:p>
        </w:tc>
        <w:tc>
          <w:tcPr>
            <w:tcW w:w="450" w:type="dxa"/>
          </w:tcPr>
          <w:p w14:paraId="657BF7D5" w14:textId="77777777" w:rsidR="008D30F6" w:rsidRDefault="008D30F6" w:rsidP="008D30F6">
            <w:pPr>
              <w:rPr>
                <w:rFonts w:ascii="Calibri" w:hAnsi="Calibri" w:cs="Calibri"/>
                <w:color w:val="000000"/>
                <w:sz w:val="20"/>
                <w:szCs w:val="20"/>
              </w:rPr>
            </w:pPr>
          </w:p>
        </w:tc>
        <w:tc>
          <w:tcPr>
            <w:tcW w:w="540" w:type="dxa"/>
            <w:shd w:val="clear" w:color="auto" w:fill="auto"/>
          </w:tcPr>
          <w:p w14:paraId="3B75790F" w14:textId="59A2DCDF" w:rsidR="008D30F6" w:rsidRDefault="008D30F6" w:rsidP="008D30F6">
            <w:pPr>
              <w:rPr>
                <w:rFonts w:ascii="Calibri" w:hAnsi="Calibri" w:cs="Calibri"/>
                <w:color w:val="000000"/>
                <w:sz w:val="20"/>
                <w:szCs w:val="20"/>
              </w:rPr>
            </w:pPr>
          </w:p>
        </w:tc>
        <w:tc>
          <w:tcPr>
            <w:tcW w:w="2520" w:type="dxa"/>
            <w:shd w:val="clear" w:color="auto" w:fill="auto"/>
          </w:tcPr>
          <w:p w14:paraId="24B20752" w14:textId="01E903CF" w:rsidR="008D30F6" w:rsidRDefault="008D30F6" w:rsidP="008D30F6">
            <w:pPr>
              <w:rPr>
                <w:rFonts w:ascii="Calibri" w:hAnsi="Calibri" w:cs="Calibri"/>
                <w:color w:val="000000"/>
                <w:sz w:val="20"/>
                <w:szCs w:val="20"/>
              </w:rPr>
            </w:pPr>
            <w:r>
              <w:rPr>
                <w:sz w:val="20"/>
                <w:szCs w:val="20"/>
              </w:rPr>
              <w:t>Beckey was an instructor, responsible for training 10 men every 2 weeks</w:t>
            </w:r>
          </w:p>
        </w:tc>
        <w:tc>
          <w:tcPr>
            <w:tcW w:w="990" w:type="dxa"/>
            <w:shd w:val="clear" w:color="auto" w:fill="auto"/>
          </w:tcPr>
          <w:p w14:paraId="5CCFAA95" w14:textId="6343D837" w:rsidR="008D30F6" w:rsidRDefault="008D30F6" w:rsidP="008D30F6">
            <w:pPr>
              <w:rPr>
                <w:rFonts w:ascii="Calibri" w:hAnsi="Calibri" w:cs="Calibri"/>
                <w:color w:val="000000"/>
                <w:sz w:val="20"/>
                <w:szCs w:val="20"/>
              </w:rPr>
            </w:pPr>
            <w:r>
              <w:rPr>
                <w:color w:val="000000"/>
                <w:sz w:val="20"/>
                <w:szCs w:val="20"/>
              </w:rPr>
              <w:t>5.7</w:t>
            </w:r>
          </w:p>
        </w:tc>
        <w:tc>
          <w:tcPr>
            <w:tcW w:w="1350" w:type="dxa"/>
            <w:shd w:val="clear" w:color="auto" w:fill="auto"/>
          </w:tcPr>
          <w:p w14:paraId="25CFEF25" w14:textId="3CCAA2C7"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35163030" w14:textId="44D3933F" w:rsidR="008D30F6" w:rsidRDefault="008D30F6" w:rsidP="008D30F6">
            <w:pPr>
              <w:jc w:val="center"/>
              <w:rPr>
                <w:rFonts w:ascii="Calibri" w:hAnsi="Calibri" w:cs="Calibri"/>
                <w:color w:val="000000"/>
                <w:sz w:val="20"/>
                <w:szCs w:val="20"/>
              </w:rPr>
            </w:pPr>
            <w:r>
              <w:rPr>
                <w:color w:val="000000"/>
                <w:sz w:val="20"/>
                <w:szCs w:val="20"/>
              </w:rPr>
              <w:t>RC: 3 pitches</w:t>
            </w:r>
          </w:p>
        </w:tc>
        <w:tc>
          <w:tcPr>
            <w:tcW w:w="3150" w:type="dxa"/>
          </w:tcPr>
          <w:p w14:paraId="1EF609DB" w14:textId="03055049"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82. First ascent: unknown but ascended prior to 1944.</w:t>
            </w:r>
          </w:p>
        </w:tc>
      </w:tr>
    </w:tbl>
    <w:p w14:paraId="171B5EC6" w14:textId="77777777" w:rsidR="001E0FBB" w:rsidRDefault="001E0FBB">
      <w:r>
        <w:br w:type="page"/>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3B2EC1" w14:paraId="58D14A74" w14:textId="77777777" w:rsidTr="00A3136C">
        <w:trPr>
          <w:trHeight w:val="510"/>
        </w:trPr>
        <w:tc>
          <w:tcPr>
            <w:tcW w:w="1255" w:type="dxa"/>
            <w:shd w:val="clear" w:color="auto" w:fill="FFFF00"/>
            <w:noWrap/>
            <w:vAlign w:val="bottom"/>
          </w:tcPr>
          <w:p w14:paraId="47207004" w14:textId="0658C8C8" w:rsidR="003B2EC1" w:rsidRDefault="003B2EC1" w:rsidP="00A3136C">
            <w:pPr>
              <w:rPr>
                <w:color w:val="000000"/>
                <w:sz w:val="20"/>
                <w:szCs w:val="20"/>
              </w:rPr>
            </w:pPr>
            <w:r>
              <w:rPr>
                <w:rFonts w:ascii="Calibri" w:hAnsi="Calibri" w:cs="Calibri"/>
                <w:b/>
                <w:bCs/>
                <w:color w:val="000000"/>
                <w:sz w:val="20"/>
                <w:szCs w:val="20"/>
              </w:rPr>
              <w:lastRenderedPageBreak/>
              <w:t>Ascent Date</w:t>
            </w:r>
          </w:p>
        </w:tc>
        <w:tc>
          <w:tcPr>
            <w:tcW w:w="437" w:type="dxa"/>
            <w:shd w:val="clear" w:color="auto" w:fill="FFFF00"/>
            <w:noWrap/>
            <w:vAlign w:val="bottom"/>
          </w:tcPr>
          <w:p w14:paraId="4276155B" w14:textId="77777777" w:rsidR="003B2EC1" w:rsidRDefault="003B2EC1" w:rsidP="00A3136C">
            <w:pPr>
              <w:jc w:val="center"/>
              <w:rPr>
                <w:color w:val="000000"/>
                <w:sz w:val="20"/>
                <w:szCs w:val="20"/>
              </w:rPr>
            </w:pPr>
            <w:r>
              <w:rPr>
                <w:rFonts w:ascii="Calibri" w:hAnsi="Calibri" w:cs="Calibri"/>
                <w:b/>
                <w:bCs/>
                <w:color w:val="000000"/>
                <w:sz w:val="20"/>
                <w:szCs w:val="20"/>
              </w:rPr>
              <w:t>AT</w:t>
            </w:r>
          </w:p>
        </w:tc>
        <w:tc>
          <w:tcPr>
            <w:tcW w:w="1453" w:type="dxa"/>
            <w:shd w:val="clear" w:color="auto" w:fill="FFFF00"/>
            <w:vAlign w:val="bottom"/>
          </w:tcPr>
          <w:p w14:paraId="471E1DF9" w14:textId="77777777" w:rsidR="003B2EC1" w:rsidRDefault="003B2EC1" w:rsidP="00A3136C">
            <w:pPr>
              <w:rPr>
                <w:color w:val="000000"/>
                <w:sz w:val="20"/>
                <w:szCs w:val="20"/>
              </w:rPr>
            </w:pPr>
            <w:r>
              <w:rPr>
                <w:rFonts w:ascii="Calibri" w:hAnsi="Calibri" w:cs="Calibri"/>
                <w:b/>
                <w:bCs/>
                <w:color w:val="000000"/>
                <w:sz w:val="20"/>
                <w:szCs w:val="20"/>
              </w:rPr>
              <w:t>Peak</w:t>
            </w:r>
          </w:p>
        </w:tc>
        <w:tc>
          <w:tcPr>
            <w:tcW w:w="1530" w:type="dxa"/>
            <w:shd w:val="clear" w:color="auto" w:fill="FFFF00"/>
            <w:vAlign w:val="bottom"/>
          </w:tcPr>
          <w:p w14:paraId="6970B218" w14:textId="77777777" w:rsidR="003B2EC1" w:rsidRDefault="003B2EC1" w:rsidP="00A3136C">
            <w:pPr>
              <w:rPr>
                <w:color w:val="000000"/>
                <w:sz w:val="20"/>
                <w:szCs w:val="20"/>
              </w:rPr>
            </w:pPr>
            <w:r>
              <w:rPr>
                <w:rFonts w:ascii="Calibri" w:hAnsi="Calibri" w:cs="Calibri"/>
                <w:b/>
                <w:bCs/>
                <w:color w:val="000000"/>
                <w:sz w:val="20"/>
                <w:szCs w:val="20"/>
              </w:rPr>
              <w:t>Route</w:t>
            </w:r>
          </w:p>
        </w:tc>
        <w:tc>
          <w:tcPr>
            <w:tcW w:w="450" w:type="dxa"/>
            <w:shd w:val="clear" w:color="auto" w:fill="FFFF00"/>
            <w:vAlign w:val="bottom"/>
          </w:tcPr>
          <w:p w14:paraId="236D3E5A" w14:textId="77777777" w:rsidR="003B2EC1" w:rsidRDefault="003B2EC1" w:rsidP="00A3136C">
            <w:pPr>
              <w:jc w:val="center"/>
              <w:rPr>
                <w:color w:val="000000"/>
                <w:sz w:val="20"/>
                <w:szCs w:val="20"/>
              </w:rPr>
            </w:pPr>
            <w:r>
              <w:rPr>
                <w:rFonts w:ascii="Calibri" w:hAnsi="Calibri" w:cs="Calibri"/>
                <w:b/>
                <w:bCs/>
                <w:color w:val="000000"/>
                <w:sz w:val="20"/>
                <w:szCs w:val="20"/>
              </w:rPr>
              <w:t>FA</w:t>
            </w:r>
          </w:p>
        </w:tc>
        <w:tc>
          <w:tcPr>
            <w:tcW w:w="540" w:type="dxa"/>
            <w:shd w:val="clear" w:color="auto" w:fill="FFFF00"/>
            <w:vAlign w:val="bottom"/>
          </w:tcPr>
          <w:p w14:paraId="30FDD14C" w14:textId="77777777" w:rsidR="003B2EC1" w:rsidRDefault="003B2EC1" w:rsidP="00A3136C">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shd w:val="clear" w:color="auto" w:fill="FFFF00"/>
            <w:vAlign w:val="bottom"/>
          </w:tcPr>
          <w:p w14:paraId="145318D8" w14:textId="77777777" w:rsidR="003B2EC1" w:rsidRDefault="003B2EC1" w:rsidP="00A3136C">
            <w:pPr>
              <w:rPr>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52ECCDD7" w14:textId="77777777" w:rsidR="003B2EC1" w:rsidRDefault="003B2EC1" w:rsidP="00A3136C">
            <w:pPr>
              <w:rPr>
                <w:color w:val="000000"/>
                <w:sz w:val="20"/>
                <w:szCs w:val="20"/>
              </w:rPr>
            </w:pPr>
            <w:r>
              <w:rPr>
                <w:rFonts w:ascii="Calibri" w:hAnsi="Calibri" w:cs="Calibri"/>
                <w:b/>
                <w:bCs/>
                <w:color w:val="000000"/>
                <w:sz w:val="20"/>
                <w:szCs w:val="20"/>
              </w:rPr>
              <w:t>Grade</w:t>
            </w:r>
          </w:p>
        </w:tc>
        <w:tc>
          <w:tcPr>
            <w:tcW w:w="1350" w:type="dxa"/>
            <w:shd w:val="clear" w:color="auto" w:fill="FFFF00"/>
            <w:vAlign w:val="bottom"/>
          </w:tcPr>
          <w:p w14:paraId="61A193DC" w14:textId="77777777" w:rsidR="003B2EC1" w:rsidRDefault="003B2EC1" w:rsidP="00A3136C">
            <w:pPr>
              <w:rPr>
                <w:color w:val="000000"/>
                <w:sz w:val="20"/>
                <w:szCs w:val="20"/>
              </w:rPr>
            </w:pPr>
            <w:r>
              <w:rPr>
                <w:rFonts w:ascii="Calibri" w:hAnsi="Calibri" w:cs="Calibri"/>
                <w:b/>
                <w:bCs/>
                <w:color w:val="000000"/>
                <w:sz w:val="20"/>
                <w:szCs w:val="20"/>
              </w:rPr>
              <w:t>Location</w:t>
            </w:r>
          </w:p>
        </w:tc>
        <w:tc>
          <w:tcPr>
            <w:tcW w:w="990" w:type="dxa"/>
            <w:shd w:val="clear" w:color="auto" w:fill="FFFF00"/>
            <w:noWrap/>
            <w:vAlign w:val="bottom"/>
          </w:tcPr>
          <w:p w14:paraId="0EB24833" w14:textId="77777777" w:rsidR="003B2EC1" w:rsidRDefault="003B2EC1" w:rsidP="00A3136C">
            <w:pPr>
              <w:jc w:val="center"/>
              <w:rPr>
                <w:color w:val="000000"/>
                <w:sz w:val="20"/>
                <w:szCs w:val="20"/>
              </w:rPr>
            </w:pPr>
            <w:r>
              <w:rPr>
                <w:rFonts w:ascii="Calibri" w:hAnsi="Calibri" w:cs="Calibri"/>
                <w:b/>
                <w:bCs/>
                <w:color w:val="000000"/>
                <w:sz w:val="20"/>
                <w:szCs w:val="20"/>
              </w:rPr>
              <w:t>Route Aspects</w:t>
            </w:r>
          </w:p>
        </w:tc>
        <w:tc>
          <w:tcPr>
            <w:tcW w:w="3150" w:type="dxa"/>
            <w:shd w:val="clear" w:color="auto" w:fill="FFFF00"/>
            <w:vAlign w:val="bottom"/>
          </w:tcPr>
          <w:p w14:paraId="688887DE" w14:textId="77777777" w:rsidR="003B2EC1" w:rsidRDefault="003B2EC1" w:rsidP="00A3136C">
            <w:pPr>
              <w:rPr>
                <w:sz w:val="20"/>
                <w:szCs w:val="20"/>
              </w:rPr>
            </w:pPr>
            <w:r>
              <w:rPr>
                <w:rFonts w:ascii="Calibri" w:hAnsi="Calibri" w:cs="Calibri"/>
                <w:b/>
                <w:bCs/>
                <w:color w:val="000000"/>
                <w:sz w:val="20"/>
                <w:szCs w:val="20"/>
              </w:rPr>
              <w:t>Sources</w:t>
            </w:r>
          </w:p>
        </w:tc>
      </w:tr>
      <w:tr w:rsidR="008D30F6" w14:paraId="408202A4" w14:textId="5FE4CBFB" w:rsidTr="009E0CA4">
        <w:trPr>
          <w:trHeight w:val="765"/>
        </w:trPr>
        <w:tc>
          <w:tcPr>
            <w:tcW w:w="1255" w:type="dxa"/>
            <w:shd w:val="clear" w:color="auto" w:fill="auto"/>
          </w:tcPr>
          <w:p w14:paraId="1ABABF1C" w14:textId="4D1073B1" w:rsidR="008D30F6" w:rsidRDefault="008D30F6" w:rsidP="008D30F6">
            <w:pPr>
              <w:rPr>
                <w:rFonts w:ascii="Calibri" w:hAnsi="Calibri" w:cs="Calibri"/>
                <w:color w:val="000000"/>
                <w:sz w:val="20"/>
                <w:szCs w:val="20"/>
              </w:rPr>
            </w:pPr>
            <w:r w:rsidRPr="00C7023B">
              <w:rPr>
                <w:color w:val="000000"/>
                <w:sz w:val="20"/>
                <w:szCs w:val="20"/>
              </w:rPr>
              <w:t>1944- March 22 to June 30</w:t>
            </w:r>
          </w:p>
        </w:tc>
        <w:tc>
          <w:tcPr>
            <w:tcW w:w="437" w:type="dxa"/>
            <w:shd w:val="clear" w:color="auto" w:fill="auto"/>
            <w:noWrap/>
          </w:tcPr>
          <w:p w14:paraId="09425DA2" w14:textId="564A3DBF"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20EB5C4" w14:textId="792FB807" w:rsidR="008D30F6" w:rsidRDefault="008D30F6" w:rsidP="008D30F6">
            <w:pPr>
              <w:rPr>
                <w:rFonts w:ascii="Calibri" w:hAnsi="Calibri" w:cs="Calibri"/>
                <w:color w:val="000000"/>
                <w:sz w:val="20"/>
                <w:szCs w:val="20"/>
              </w:rPr>
            </w:pPr>
            <w:r>
              <w:rPr>
                <w:color w:val="000000"/>
                <w:sz w:val="20"/>
                <w:szCs w:val="20"/>
              </w:rPr>
              <w:t>South Peak-West Face, Seneca Rocks</w:t>
            </w:r>
          </w:p>
        </w:tc>
        <w:tc>
          <w:tcPr>
            <w:tcW w:w="1530" w:type="dxa"/>
            <w:shd w:val="clear" w:color="auto" w:fill="auto"/>
          </w:tcPr>
          <w:p w14:paraId="11840F9F" w14:textId="36B3D71C" w:rsidR="008D30F6" w:rsidRDefault="008D30F6" w:rsidP="008D30F6">
            <w:pPr>
              <w:rPr>
                <w:rFonts w:ascii="Calibri" w:hAnsi="Calibri" w:cs="Calibri"/>
                <w:color w:val="000000"/>
                <w:sz w:val="20"/>
                <w:szCs w:val="20"/>
              </w:rPr>
            </w:pPr>
            <w:r>
              <w:rPr>
                <w:color w:val="000000"/>
                <w:sz w:val="20"/>
                <w:szCs w:val="20"/>
              </w:rPr>
              <w:t>Cockscomb Chimney</w:t>
            </w:r>
          </w:p>
        </w:tc>
        <w:tc>
          <w:tcPr>
            <w:tcW w:w="450" w:type="dxa"/>
          </w:tcPr>
          <w:p w14:paraId="1E82BC48" w14:textId="77777777" w:rsidR="008D30F6" w:rsidRDefault="008D30F6" w:rsidP="008D30F6">
            <w:pPr>
              <w:rPr>
                <w:rFonts w:ascii="Calibri" w:hAnsi="Calibri" w:cs="Calibri"/>
                <w:color w:val="000000"/>
                <w:sz w:val="20"/>
                <w:szCs w:val="20"/>
              </w:rPr>
            </w:pPr>
          </w:p>
        </w:tc>
        <w:tc>
          <w:tcPr>
            <w:tcW w:w="540" w:type="dxa"/>
            <w:shd w:val="clear" w:color="auto" w:fill="auto"/>
          </w:tcPr>
          <w:p w14:paraId="1257F78B" w14:textId="1C6A1555" w:rsidR="008D30F6" w:rsidRDefault="008D30F6" w:rsidP="008D30F6">
            <w:pPr>
              <w:rPr>
                <w:rFonts w:ascii="Calibri" w:hAnsi="Calibri" w:cs="Calibri"/>
                <w:color w:val="000000"/>
                <w:sz w:val="20"/>
                <w:szCs w:val="20"/>
              </w:rPr>
            </w:pPr>
          </w:p>
        </w:tc>
        <w:tc>
          <w:tcPr>
            <w:tcW w:w="2520" w:type="dxa"/>
            <w:shd w:val="clear" w:color="auto" w:fill="auto"/>
          </w:tcPr>
          <w:p w14:paraId="53C04C7D" w14:textId="2C501CAC" w:rsidR="008D30F6" w:rsidRDefault="008D30F6" w:rsidP="008D30F6">
            <w:pPr>
              <w:rPr>
                <w:rFonts w:ascii="Calibri" w:hAnsi="Calibri" w:cs="Calibri"/>
                <w:color w:val="000000"/>
                <w:sz w:val="20"/>
                <w:szCs w:val="20"/>
              </w:rPr>
            </w:pPr>
            <w:r>
              <w:rPr>
                <w:sz w:val="20"/>
                <w:szCs w:val="20"/>
              </w:rPr>
              <w:t>Beckey was an instructor, responsible for training 10 men every 2 weeks</w:t>
            </w:r>
          </w:p>
        </w:tc>
        <w:tc>
          <w:tcPr>
            <w:tcW w:w="990" w:type="dxa"/>
            <w:shd w:val="clear" w:color="auto" w:fill="auto"/>
          </w:tcPr>
          <w:p w14:paraId="13432BB5" w14:textId="1868C19D" w:rsidR="008D30F6" w:rsidRDefault="008D30F6" w:rsidP="008D30F6">
            <w:pPr>
              <w:rPr>
                <w:rFonts w:ascii="Calibri" w:hAnsi="Calibri" w:cs="Calibri"/>
                <w:color w:val="000000"/>
                <w:sz w:val="20"/>
                <w:szCs w:val="20"/>
              </w:rPr>
            </w:pPr>
            <w:r>
              <w:rPr>
                <w:color w:val="000000"/>
                <w:sz w:val="20"/>
                <w:szCs w:val="20"/>
              </w:rPr>
              <w:t>5.5</w:t>
            </w:r>
          </w:p>
        </w:tc>
        <w:tc>
          <w:tcPr>
            <w:tcW w:w="1350" w:type="dxa"/>
            <w:shd w:val="clear" w:color="auto" w:fill="auto"/>
          </w:tcPr>
          <w:p w14:paraId="12F07F7F" w14:textId="05D85052"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2F57DC37" w14:textId="568E1AAD" w:rsidR="008D30F6" w:rsidRDefault="008D30F6" w:rsidP="008D30F6">
            <w:pPr>
              <w:jc w:val="center"/>
              <w:rPr>
                <w:rFonts w:ascii="Calibri" w:hAnsi="Calibri" w:cs="Calibri"/>
                <w:color w:val="000000"/>
                <w:sz w:val="20"/>
                <w:szCs w:val="20"/>
              </w:rPr>
            </w:pPr>
            <w:r>
              <w:rPr>
                <w:color w:val="000000"/>
                <w:sz w:val="20"/>
                <w:szCs w:val="20"/>
              </w:rPr>
              <w:t>RC: 2 pitches</w:t>
            </w:r>
          </w:p>
        </w:tc>
        <w:tc>
          <w:tcPr>
            <w:tcW w:w="3150" w:type="dxa"/>
          </w:tcPr>
          <w:p w14:paraId="67724994" w14:textId="29CADB55"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80. First ascent: unknown but ascended prior to 1944.</w:t>
            </w:r>
          </w:p>
        </w:tc>
      </w:tr>
      <w:tr w:rsidR="008D30F6" w14:paraId="5AB87DA1" w14:textId="267D9419" w:rsidTr="009E0CA4">
        <w:trPr>
          <w:trHeight w:val="765"/>
        </w:trPr>
        <w:tc>
          <w:tcPr>
            <w:tcW w:w="1255" w:type="dxa"/>
            <w:shd w:val="clear" w:color="auto" w:fill="auto"/>
          </w:tcPr>
          <w:p w14:paraId="56AC362D" w14:textId="42CAD4C3" w:rsidR="008D30F6" w:rsidRDefault="008D30F6" w:rsidP="008D30F6">
            <w:pPr>
              <w:rPr>
                <w:rFonts w:ascii="Calibri" w:hAnsi="Calibri" w:cs="Calibri"/>
                <w:color w:val="000000"/>
                <w:sz w:val="20"/>
                <w:szCs w:val="20"/>
              </w:rPr>
            </w:pPr>
            <w:r w:rsidRPr="00C7023B">
              <w:rPr>
                <w:color w:val="000000"/>
                <w:sz w:val="20"/>
                <w:szCs w:val="20"/>
              </w:rPr>
              <w:t>1944- March 22 to June 30</w:t>
            </w:r>
          </w:p>
        </w:tc>
        <w:tc>
          <w:tcPr>
            <w:tcW w:w="437" w:type="dxa"/>
            <w:shd w:val="clear" w:color="auto" w:fill="auto"/>
            <w:noWrap/>
          </w:tcPr>
          <w:p w14:paraId="27A74C11" w14:textId="6EB8B239"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81DFB58" w14:textId="3E9A1644" w:rsidR="008D30F6" w:rsidRDefault="008D30F6" w:rsidP="008D30F6">
            <w:pPr>
              <w:rPr>
                <w:rFonts w:ascii="Calibri" w:hAnsi="Calibri" w:cs="Calibri"/>
                <w:color w:val="000000"/>
                <w:sz w:val="20"/>
                <w:szCs w:val="20"/>
              </w:rPr>
            </w:pPr>
            <w:r>
              <w:rPr>
                <w:color w:val="000000"/>
                <w:sz w:val="20"/>
                <w:szCs w:val="20"/>
              </w:rPr>
              <w:t>South End, Seneca Rocks</w:t>
            </w:r>
          </w:p>
        </w:tc>
        <w:tc>
          <w:tcPr>
            <w:tcW w:w="1530" w:type="dxa"/>
            <w:shd w:val="clear" w:color="auto" w:fill="auto"/>
          </w:tcPr>
          <w:p w14:paraId="6B6245BE" w14:textId="38550399" w:rsidR="008D30F6" w:rsidRDefault="008D30F6" w:rsidP="008D30F6">
            <w:pPr>
              <w:rPr>
                <w:rFonts w:ascii="Calibri" w:hAnsi="Calibri" w:cs="Calibri"/>
                <w:color w:val="000000"/>
                <w:sz w:val="20"/>
                <w:szCs w:val="20"/>
              </w:rPr>
            </w:pPr>
            <w:r>
              <w:rPr>
                <w:color w:val="000000"/>
                <w:sz w:val="20"/>
                <w:szCs w:val="20"/>
              </w:rPr>
              <w:t>Lower Skyline Route, aka LSD Route</w:t>
            </w:r>
          </w:p>
        </w:tc>
        <w:tc>
          <w:tcPr>
            <w:tcW w:w="450" w:type="dxa"/>
          </w:tcPr>
          <w:p w14:paraId="3030D50C" w14:textId="77777777" w:rsidR="008D30F6" w:rsidRDefault="008D30F6" w:rsidP="008D30F6">
            <w:pPr>
              <w:rPr>
                <w:rFonts w:ascii="Calibri" w:hAnsi="Calibri" w:cs="Calibri"/>
                <w:color w:val="000000"/>
                <w:sz w:val="20"/>
                <w:szCs w:val="20"/>
              </w:rPr>
            </w:pPr>
          </w:p>
        </w:tc>
        <w:tc>
          <w:tcPr>
            <w:tcW w:w="540" w:type="dxa"/>
            <w:shd w:val="clear" w:color="auto" w:fill="auto"/>
          </w:tcPr>
          <w:p w14:paraId="341A83A2" w14:textId="084784C4" w:rsidR="008D30F6" w:rsidRDefault="008D30F6" w:rsidP="008D30F6">
            <w:pPr>
              <w:rPr>
                <w:rFonts w:ascii="Calibri" w:hAnsi="Calibri" w:cs="Calibri"/>
                <w:color w:val="000000"/>
                <w:sz w:val="20"/>
                <w:szCs w:val="20"/>
              </w:rPr>
            </w:pPr>
          </w:p>
        </w:tc>
        <w:tc>
          <w:tcPr>
            <w:tcW w:w="2520" w:type="dxa"/>
            <w:shd w:val="clear" w:color="auto" w:fill="auto"/>
          </w:tcPr>
          <w:p w14:paraId="7838B032" w14:textId="3077D6B4" w:rsidR="008D30F6" w:rsidRDefault="008D30F6" w:rsidP="008D30F6">
            <w:pPr>
              <w:rPr>
                <w:rFonts w:ascii="Calibri" w:hAnsi="Calibri" w:cs="Calibri"/>
                <w:color w:val="000000"/>
                <w:sz w:val="20"/>
                <w:szCs w:val="20"/>
              </w:rPr>
            </w:pPr>
            <w:r>
              <w:rPr>
                <w:sz w:val="20"/>
                <w:szCs w:val="20"/>
              </w:rPr>
              <w:t>Beckey was an instructor, responsible for training 10 men every 2 weeks</w:t>
            </w:r>
          </w:p>
        </w:tc>
        <w:tc>
          <w:tcPr>
            <w:tcW w:w="990" w:type="dxa"/>
            <w:shd w:val="clear" w:color="auto" w:fill="auto"/>
          </w:tcPr>
          <w:p w14:paraId="31CC5FE8" w14:textId="0074943B" w:rsidR="008D30F6" w:rsidRDefault="008D30F6" w:rsidP="008D30F6">
            <w:pPr>
              <w:rPr>
                <w:rFonts w:ascii="Calibri" w:hAnsi="Calibri" w:cs="Calibri"/>
                <w:color w:val="000000"/>
                <w:sz w:val="20"/>
                <w:szCs w:val="20"/>
              </w:rPr>
            </w:pPr>
            <w:r>
              <w:rPr>
                <w:color w:val="000000"/>
                <w:sz w:val="20"/>
                <w:szCs w:val="20"/>
              </w:rPr>
              <w:t>5.5</w:t>
            </w:r>
          </w:p>
        </w:tc>
        <w:tc>
          <w:tcPr>
            <w:tcW w:w="1350" w:type="dxa"/>
            <w:shd w:val="clear" w:color="auto" w:fill="auto"/>
          </w:tcPr>
          <w:p w14:paraId="088816EF" w14:textId="136750EF"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67E48585" w14:textId="7D98AED3" w:rsidR="008D30F6" w:rsidRDefault="008D30F6" w:rsidP="008D30F6">
            <w:pPr>
              <w:jc w:val="center"/>
              <w:rPr>
                <w:rFonts w:ascii="Calibri" w:hAnsi="Calibri" w:cs="Calibri"/>
                <w:color w:val="000000"/>
                <w:sz w:val="20"/>
                <w:szCs w:val="20"/>
              </w:rPr>
            </w:pPr>
            <w:r>
              <w:rPr>
                <w:color w:val="000000"/>
                <w:sz w:val="20"/>
                <w:szCs w:val="20"/>
              </w:rPr>
              <w:t>RC: 2 pitches</w:t>
            </w:r>
          </w:p>
        </w:tc>
        <w:tc>
          <w:tcPr>
            <w:tcW w:w="3150" w:type="dxa"/>
          </w:tcPr>
          <w:p w14:paraId="3AA75B0C" w14:textId="7187955E"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53. First ascent 1939.</w:t>
            </w:r>
          </w:p>
        </w:tc>
      </w:tr>
      <w:tr w:rsidR="008D30F6" w14:paraId="3F9F3C5F" w14:textId="415CBEA4" w:rsidTr="009E0CA4">
        <w:trPr>
          <w:trHeight w:val="765"/>
        </w:trPr>
        <w:tc>
          <w:tcPr>
            <w:tcW w:w="1255" w:type="dxa"/>
            <w:shd w:val="clear" w:color="000000" w:fill="FFFFFF"/>
          </w:tcPr>
          <w:p w14:paraId="72B867D2" w14:textId="129B1180" w:rsidR="008D30F6" w:rsidRDefault="008D30F6" w:rsidP="008D30F6">
            <w:pPr>
              <w:rPr>
                <w:rFonts w:ascii="Calibri" w:hAnsi="Calibri" w:cs="Calibri"/>
                <w:color w:val="000000"/>
                <w:sz w:val="20"/>
                <w:szCs w:val="20"/>
              </w:rPr>
            </w:pPr>
            <w:r w:rsidRPr="00C7023B">
              <w:rPr>
                <w:color w:val="000000"/>
                <w:sz w:val="20"/>
                <w:szCs w:val="20"/>
              </w:rPr>
              <w:t>1944- March 22 to June 30</w:t>
            </w:r>
          </w:p>
        </w:tc>
        <w:tc>
          <w:tcPr>
            <w:tcW w:w="437" w:type="dxa"/>
            <w:shd w:val="clear" w:color="000000" w:fill="FFFFFF"/>
            <w:noWrap/>
          </w:tcPr>
          <w:p w14:paraId="2773D76E" w14:textId="043C1F0A"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000000" w:fill="FFFFFF"/>
          </w:tcPr>
          <w:p w14:paraId="221C5F6B" w14:textId="117F7942" w:rsidR="008D30F6" w:rsidRDefault="008D30F6" w:rsidP="008D30F6">
            <w:pPr>
              <w:rPr>
                <w:rFonts w:ascii="Calibri" w:hAnsi="Calibri" w:cs="Calibri"/>
                <w:color w:val="000000"/>
                <w:sz w:val="20"/>
                <w:szCs w:val="20"/>
              </w:rPr>
            </w:pPr>
            <w:r>
              <w:rPr>
                <w:color w:val="000000"/>
                <w:sz w:val="20"/>
                <w:szCs w:val="20"/>
              </w:rPr>
              <w:t>North Peak-East Face, Seneca Rocks</w:t>
            </w:r>
          </w:p>
        </w:tc>
        <w:tc>
          <w:tcPr>
            <w:tcW w:w="1530" w:type="dxa"/>
            <w:shd w:val="clear" w:color="000000" w:fill="FFFFFF"/>
          </w:tcPr>
          <w:p w14:paraId="57938032" w14:textId="625B9C69" w:rsidR="008D30F6" w:rsidRDefault="008D30F6" w:rsidP="008D30F6">
            <w:pPr>
              <w:rPr>
                <w:rFonts w:ascii="Calibri" w:hAnsi="Calibri" w:cs="Calibri"/>
                <w:color w:val="000000"/>
                <w:sz w:val="20"/>
                <w:szCs w:val="20"/>
              </w:rPr>
            </w:pPr>
            <w:r>
              <w:rPr>
                <w:color w:val="000000"/>
                <w:sz w:val="20"/>
                <w:szCs w:val="20"/>
              </w:rPr>
              <w:t>Christopher Robin</w:t>
            </w:r>
          </w:p>
        </w:tc>
        <w:tc>
          <w:tcPr>
            <w:tcW w:w="450" w:type="dxa"/>
            <w:shd w:val="clear" w:color="000000" w:fill="FFFFFF"/>
          </w:tcPr>
          <w:p w14:paraId="66FCCB3A" w14:textId="3AD92580" w:rsidR="008D30F6" w:rsidRDefault="008D30F6" w:rsidP="008D30F6">
            <w:pPr>
              <w:jc w:val="center"/>
              <w:rPr>
                <w:rFonts w:ascii="Calibri" w:hAnsi="Calibri" w:cs="Calibri"/>
                <w:color w:val="000000"/>
                <w:sz w:val="20"/>
                <w:szCs w:val="20"/>
              </w:rPr>
            </w:pPr>
          </w:p>
        </w:tc>
        <w:tc>
          <w:tcPr>
            <w:tcW w:w="540" w:type="dxa"/>
            <w:shd w:val="clear" w:color="000000" w:fill="FFFFFF"/>
          </w:tcPr>
          <w:p w14:paraId="50A9E890" w14:textId="4A41013C" w:rsidR="008D30F6" w:rsidRDefault="008D30F6" w:rsidP="008D30F6">
            <w:pPr>
              <w:jc w:val="center"/>
              <w:rPr>
                <w:rFonts w:ascii="Calibri" w:hAnsi="Calibri" w:cs="Calibri"/>
                <w:color w:val="000000"/>
                <w:sz w:val="20"/>
                <w:szCs w:val="20"/>
              </w:rPr>
            </w:pPr>
          </w:p>
        </w:tc>
        <w:tc>
          <w:tcPr>
            <w:tcW w:w="2520" w:type="dxa"/>
            <w:shd w:val="clear" w:color="auto" w:fill="auto"/>
          </w:tcPr>
          <w:p w14:paraId="214BB375" w14:textId="6F8C5443" w:rsidR="008D30F6" w:rsidRDefault="008D30F6" w:rsidP="008D30F6">
            <w:pPr>
              <w:rPr>
                <w:rFonts w:ascii="Calibri" w:hAnsi="Calibri" w:cs="Calibri"/>
                <w:color w:val="000000"/>
                <w:sz w:val="20"/>
                <w:szCs w:val="20"/>
              </w:rPr>
            </w:pPr>
            <w:r>
              <w:rPr>
                <w:sz w:val="20"/>
                <w:szCs w:val="20"/>
              </w:rPr>
              <w:t>Beckey was an instructor, responsible for training 10 men every 2 weeks</w:t>
            </w:r>
          </w:p>
        </w:tc>
        <w:tc>
          <w:tcPr>
            <w:tcW w:w="990" w:type="dxa"/>
            <w:shd w:val="clear" w:color="000000" w:fill="FFFFFF"/>
          </w:tcPr>
          <w:p w14:paraId="70304C7E" w14:textId="758992A9" w:rsidR="008D30F6" w:rsidRDefault="008D30F6" w:rsidP="008D30F6">
            <w:pPr>
              <w:rPr>
                <w:rFonts w:ascii="Calibri" w:hAnsi="Calibri" w:cs="Calibri"/>
                <w:color w:val="000000"/>
                <w:sz w:val="20"/>
                <w:szCs w:val="20"/>
              </w:rPr>
            </w:pPr>
            <w:r>
              <w:rPr>
                <w:color w:val="000000"/>
                <w:sz w:val="20"/>
                <w:szCs w:val="20"/>
              </w:rPr>
              <w:t>5.2</w:t>
            </w:r>
          </w:p>
        </w:tc>
        <w:tc>
          <w:tcPr>
            <w:tcW w:w="1350" w:type="dxa"/>
            <w:shd w:val="clear" w:color="000000" w:fill="FFFFFF"/>
            <w:noWrap/>
          </w:tcPr>
          <w:p w14:paraId="07F3786F" w14:textId="39CC5535"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225FFB24" w14:textId="6EED96D0" w:rsidR="008D30F6" w:rsidRDefault="008D30F6" w:rsidP="008D30F6">
            <w:pPr>
              <w:jc w:val="center"/>
              <w:rPr>
                <w:rFonts w:ascii="Calibri" w:hAnsi="Calibri" w:cs="Calibri"/>
                <w:color w:val="000000"/>
                <w:sz w:val="20"/>
                <w:szCs w:val="20"/>
              </w:rPr>
            </w:pPr>
            <w:r>
              <w:rPr>
                <w:color w:val="000000"/>
                <w:sz w:val="20"/>
                <w:szCs w:val="20"/>
              </w:rPr>
              <w:t>RC: 2 pitches</w:t>
            </w:r>
          </w:p>
        </w:tc>
        <w:tc>
          <w:tcPr>
            <w:tcW w:w="3150" w:type="dxa"/>
          </w:tcPr>
          <w:p w14:paraId="1E0A66E8" w14:textId="417655C4"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145. First ascent US Army 1944.</w:t>
            </w:r>
          </w:p>
        </w:tc>
      </w:tr>
      <w:tr w:rsidR="008D30F6" w14:paraId="20C7BAB8" w14:textId="101A9725" w:rsidTr="009E0CA4">
        <w:trPr>
          <w:trHeight w:val="765"/>
        </w:trPr>
        <w:tc>
          <w:tcPr>
            <w:tcW w:w="1255" w:type="dxa"/>
            <w:shd w:val="clear" w:color="000000" w:fill="FFFFFF"/>
          </w:tcPr>
          <w:p w14:paraId="5ADBCCB2" w14:textId="783815F4" w:rsidR="008D30F6" w:rsidRDefault="008D30F6" w:rsidP="008D30F6">
            <w:pPr>
              <w:rPr>
                <w:rFonts w:ascii="Calibri" w:hAnsi="Calibri" w:cs="Calibri"/>
                <w:color w:val="000000"/>
                <w:sz w:val="20"/>
                <w:szCs w:val="20"/>
              </w:rPr>
            </w:pPr>
            <w:r w:rsidRPr="00C7023B">
              <w:rPr>
                <w:color w:val="000000"/>
                <w:sz w:val="20"/>
                <w:szCs w:val="20"/>
              </w:rPr>
              <w:t>1944- March 22 to June 30</w:t>
            </w:r>
          </w:p>
        </w:tc>
        <w:tc>
          <w:tcPr>
            <w:tcW w:w="437" w:type="dxa"/>
            <w:shd w:val="clear" w:color="000000" w:fill="FFFFFF"/>
            <w:noWrap/>
          </w:tcPr>
          <w:p w14:paraId="3D48ADBE" w14:textId="7E691E39"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000000" w:fill="FFFFFF"/>
          </w:tcPr>
          <w:p w14:paraId="283E2D23" w14:textId="21B95D6E" w:rsidR="008D30F6" w:rsidRDefault="008D30F6" w:rsidP="008D30F6">
            <w:pPr>
              <w:rPr>
                <w:rFonts w:ascii="Calibri" w:hAnsi="Calibri" w:cs="Calibri"/>
                <w:color w:val="000000"/>
                <w:sz w:val="20"/>
                <w:szCs w:val="20"/>
              </w:rPr>
            </w:pPr>
            <w:r>
              <w:rPr>
                <w:color w:val="000000"/>
                <w:sz w:val="20"/>
                <w:szCs w:val="20"/>
              </w:rPr>
              <w:t>North Peak-East Face, Seneca Rocks</w:t>
            </w:r>
          </w:p>
        </w:tc>
        <w:tc>
          <w:tcPr>
            <w:tcW w:w="1530" w:type="dxa"/>
            <w:shd w:val="clear" w:color="000000" w:fill="FFFFFF"/>
          </w:tcPr>
          <w:p w14:paraId="32972E89" w14:textId="5F420E04" w:rsidR="008D30F6" w:rsidRDefault="008D30F6" w:rsidP="008D30F6">
            <w:pPr>
              <w:rPr>
                <w:rFonts w:ascii="Calibri" w:hAnsi="Calibri" w:cs="Calibri"/>
                <w:color w:val="000000"/>
                <w:sz w:val="20"/>
                <w:szCs w:val="20"/>
              </w:rPr>
            </w:pPr>
            <w:r>
              <w:rPr>
                <w:color w:val="000000"/>
                <w:sz w:val="20"/>
                <w:szCs w:val="20"/>
              </w:rPr>
              <w:t>Pooh's Corner</w:t>
            </w:r>
          </w:p>
        </w:tc>
        <w:tc>
          <w:tcPr>
            <w:tcW w:w="450" w:type="dxa"/>
            <w:shd w:val="clear" w:color="000000" w:fill="FFFFFF"/>
          </w:tcPr>
          <w:p w14:paraId="1D0665B3" w14:textId="43E0F41A" w:rsidR="008D30F6" w:rsidRDefault="008D30F6" w:rsidP="008D30F6">
            <w:pPr>
              <w:jc w:val="center"/>
              <w:rPr>
                <w:rFonts w:ascii="Calibri" w:hAnsi="Calibri" w:cs="Calibri"/>
                <w:color w:val="000000"/>
                <w:sz w:val="20"/>
                <w:szCs w:val="20"/>
              </w:rPr>
            </w:pPr>
          </w:p>
        </w:tc>
        <w:tc>
          <w:tcPr>
            <w:tcW w:w="540" w:type="dxa"/>
            <w:shd w:val="clear" w:color="000000" w:fill="FFFFFF"/>
          </w:tcPr>
          <w:p w14:paraId="6CE11283" w14:textId="78788DB3" w:rsidR="008D30F6" w:rsidRDefault="008D30F6" w:rsidP="008D30F6">
            <w:pPr>
              <w:jc w:val="center"/>
              <w:rPr>
                <w:rFonts w:ascii="Calibri" w:hAnsi="Calibri" w:cs="Calibri"/>
                <w:color w:val="000000"/>
                <w:sz w:val="20"/>
                <w:szCs w:val="20"/>
              </w:rPr>
            </w:pPr>
          </w:p>
        </w:tc>
        <w:tc>
          <w:tcPr>
            <w:tcW w:w="2520" w:type="dxa"/>
            <w:shd w:val="clear" w:color="auto" w:fill="auto"/>
          </w:tcPr>
          <w:p w14:paraId="11901624" w14:textId="04208D1E" w:rsidR="008D30F6" w:rsidRDefault="008D30F6" w:rsidP="008D30F6">
            <w:pPr>
              <w:rPr>
                <w:rFonts w:ascii="Calibri" w:hAnsi="Calibri" w:cs="Calibri"/>
                <w:color w:val="000000"/>
                <w:sz w:val="20"/>
                <w:szCs w:val="20"/>
              </w:rPr>
            </w:pPr>
            <w:r>
              <w:rPr>
                <w:sz w:val="20"/>
                <w:szCs w:val="20"/>
              </w:rPr>
              <w:t>Beckey was an instructor, responsible for training 10 men every 2 weeks</w:t>
            </w:r>
          </w:p>
        </w:tc>
        <w:tc>
          <w:tcPr>
            <w:tcW w:w="990" w:type="dxa"/>
            <w:shd w:val="clear" w:color="000000" w:fill="FFFFFF"/>
          </w:tcPr>
          <w:p w14:paraId="5FAE21F1" w14:textId="6FD26D52" w:rsidR="008D30F6" w:rsidRDefault="008D30F6" w:rsidP="008D30F6">
            <w:pPr>
              <w:rPr>
                <w:rFonts w:ascii="Calibri" w:hAnsi="Calibri" w:cs="Calibri"/>
                <w:color w:val="000000"/>
                <w:sz w:val="20"/>
                <w:szCs w:val="20"/>
              </w:rPr>
            </w:pPr>
            <w:r>
              <w:rPr>
                <w:color w:val="000000"/>
                <w:sz w:val="20"/>
                <w:szCs w:val="20"/>
              </w:rPr>
              <w:t>5.1</w:t>
            </w:r>
          </w:p>
        </w:tc>
        <w:tc>
          <w:tcPr>
            <w:tcW w:w="1350" w:type="dxa"/>
            <w:shd w:val="clear" w:color="000000" w:fill="FFFFFF"/>
            <w:noWrap/>
          </w:tcPr>
          <w:p w14:paraId="3659039A" w14:textId="76B8D02E"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0FEBF7C0" w14:textId="2B177C68" w:rsidR="008D30F6" w:rsidRDefault="008D30F6" w:rsidP="008D30F6">
            <w:pPr>
              <w:jc w:val="center"/>
              <w:rPr>
                <w:rFonts w:ascii="Calibri" w:hAnsi="Calibri" w:cs="Calibri"/>
                <w:color w:val="000000"/>
                <w:sz w:val="20"/>
                <w:szCs w:val="20"/>
              </w:rPr>
            </w:pPr>
            <w:r>
              <w:rPr>
                <w:color w:val="000000"/>
                <w:sz w:val="20"/>
                <w:szCs w:val="20"/>
              </w:rPr>
              <w:t>RC: 1 pitch</w:t>
            </w:r>
          </w:p>
        </w:tc>
        <w:tc>
          <w:tcPr>
            <w:tcW w:w="3150" w:type="dxa"/>
          </w:tcPr>
          <w:p w14:paraId="67251725" w14:textId="53499DC5"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146. First ascent US Army 1943.</w:t>
            </w:r>
          </w:p>
        </w:tc>
      </w:tr>
      <w:tr w:rsidR="008D30F6" w14:paraId="1AA77F3E" w14:textId="14F5C2D5" w:rsidTr="009E0CA4">
        <w:trPr>
          <w:trHeight w:val="765"/>
        </w:trPr>
        <w:tc>
          <w:tcPr>
            <w:tcW w:w="1255" w:type="dxa"/>
            <w:shd w:val="clear" w:color="000000" w:fill="FFFFFF"/>
          </w:tcPr>
          <w:p w14:paraId="2952D83F" w14:textId="4D8283F1" w:rsidR="008D30F6" w:rsidRDefault="008D30F6" w:rsidP="008D30F6">
            <w:pPr>
              <w:rPr>
                <w:rFonts w:ascii="Calibri" w:hAnsi="Calibri" w:cs="Calibri"/>
                <w:color w:val="000000"/>
                <w:sz w:val="20"/>
                <w:szCs w:val="20"/>
              </w:rPr>
            </w:pPr>
            <w:r w:rsidRPr="00C7023B">
              <w:rPr>
                <w:color w:val="000000"/>
                <w:sz w:val="20"/>
                <w:szCs w:val="20"/>
              </w:rPr>
              <w:t>1944- March 22 to June 30</w:t>
            </w:r>
          </w:p>
        </w:tc>
        <w:tc>
          <w:tcPr>
            <w:tcW w:w="437" w:type="dxa"/>
            <w:shd w:val="clear" w:color="000000" w:fill="FFFFFF"/>
            <w:noWrap/>
          </w:tcPr>
          <w:p w14:paraId="6A3EB397" w14:textId="0DED1257"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000000" w:fill="FFFFFF"/>
          </w:tcPr>
          <w:p w14:paraId="027C855F" w14:textId="5AE558D7" w:rsidR="008D30F6" w:rsidRDefault="008D30F6" w:rsidP="008D30F6">
            <w:pPr>
              <w:rPr>
                <w:rFonts w:ascii="Calibri" w:hAnsi="Calibri" w:cs="Calibri"/>
                <w:color w:val="000000"/>
                <w:sz w:val="20"/>
                <w:szCs w:val="20"/>
              </w:rPr>
            </w:pPr>
            <w:r>
              <w:rPr>
                <w:color w:val="000000"/>
                <w:sz w:val="20"/>
                <w:szCs w:val="20"/>
              </w:rPr>
              <w:t>North Peak-East Face, Seneca Rocks</w:t>
            </w:r>
          </w:p>
        </w:tc>
        <w:tc>
          <w:tcPr>
            <w:tcW w:w="1530" w:type="dxa"/>
            <w:shd w:val="clear" w:color="000000" w:fill="FFFFFF"/>
          </w:tcPr>
          <w:p w14:paraId="0E9F1048" w14:textId="2B8E03A7" w:rsidR="008D30F6" w:rsidRDefault="008D30F6" w:rsidP="008D30F6">
            <w:pPr>
              <w:rPr>
                <w:rFonts w:ascii="Calibri" w:hAnsi="Calibri" w:cs="Calibri"/>
                <w:color w:val="000000"/>
                <w:sz w:val="20"/>
                <w:szCs w:val="20"/>
              </w:rPr>
            </w:pPr>
            <w:r>
              <w:rPr>
                <w:color w:val="000000"/>
                <w:sz w:val="20"/>
                <w:szCs w:val="20"/>
              </w:rPr>
              <w:t>Oh Pooh</w:t>
            </w:r>
          </w:p>
        </w:tc>
        <w:tc>
          <w:tcPr>
            <w:tcW w:w="450" w:type="dxa"/>
            <w:shd w:val="clear" w:color="000000" w:fill="FFFFFF"/>
          </w:tcPr>
          <w:p w14:paraId="36A522A1" w14:textId="182604D6" w:rsidR="008D30F6" w:rsidRDefault="008D30F6" w:rsidP="008D30F6">
            <w:pPr>
              <w:jc w:val="center"/>
              <w:rPr>
                <w:rFonts w:ascii="Calibri" w:hAnsi="Calibri" w:cs="Calibri"/>
                <w:color w:val="000000"/>
                <w:sz w:val="20"/>
                <w:szCs w:val="20"/>
              </w:rPr>
            </w:pPr>
          </w:p>
        </w:tc>
        <w:tc>
          <w:tcPr>
            <w:tcW w:w="540" w:type="dxa"/>
            <w:shd w:val="clear" w:color="000000" w:fill="FFFFFF"/>
          </w:tcPr>
          <w:p w14:paraId="07404518" w14:textId="1E7C0DB1" w:rsidR="008D30F6" w:rsidRDefault="008D30F6" w:rsidP="008D30F6">
            <w:pPr>
              <w:jc w:val="center"/>
              <w:rPr>
                <w:rFonts w:ascii="Calibri" w:hAnsi="Calibri" w:cs="Calibri"/>
                <w:color w:val="000000"/>
                <w:sz w:val="20"/>
                <w:szCs w:val="20"/>
              </w:rPr>
            </w:pPr>
          </w:p>
        </w:tc>
        <w:tc>
          <w:tcPr>
            <w:tcW w:w="2520" w:type="dxa"/>
            <w:shd w:val="clear" w:color="auto" w:fill="auto"/>
          </w:tcPr>
          <w:p w14:paraId="47A76044" w14:textId="022EE574" w:rsidR="008D30F6" w:rsidRDefault="008D30F6" w:rsidP="008D30F6">
            <w:pPr>
              <w:rPr>
                <w:rFonts w:ascii="Calibri" w:hAnsi="Calibri" w:cs="Calibri"/>
                <w:color w:val="000000"/>
                <w:sz w:val="20"/>
                <w:szCs w:val="20"/>
              </w:rPr>
            </w:pPr>
            <w:r>
              <w:rPr>
                <w:sz w:val="20"/>
                <w:szCs w:val="20"/>
              </w:rPr>
              <w:t>Beckey was an instructor, responsible for training 10 men every 2 weeks</w:t>
            </w:r>
          </w:p>
        </w:tc>
        <w:tc>
          <w:tcPr>
            <w:tcW w:w="990" w:type="dxa"/>
            <w:shd w:val="clear" w:color="000000" w:fill="FFFFFF"/>
          </w:tcPr>
          <w:p w14:paraId="7B24F388" w14:textId="5C254711" w:rsidR="008D30F6" w:rsidRDefault="008D30F6" w:rsidP="008D30F6">
            <w:pPr>
              <w:rPr>
                <w:rFonts w:ascii="Calibri" w:hAnsi="Calibri" w:cs="Calibri"/>
                <w:color w:val="000000"/>
                <w:sz w:val="20"/>
                <w:szCs w:val="20"/>
              </w:rPr>
            </w:pPr>
            <w:r>
              <w:rPr>
                <w:color w:val="000000"/>
                <w:sz w:val="20"/>
                <w:szCs w:val="20"/>
              </w:rPr>
              <w:t>5.1</w:t>
            </w:r>
          </w:p>
        </w:tc>
        <w:tc>
          <w:tcPr>
            <w:tcW w:w="1350" w:type="dxa"/>
            <w:shd w:val="clear" w:color="000000" w:fill="FFFFFF"/>
            <w:noWrap/>
          </w:tcPr>
          <w:p w14:paraId="539F98A6" w14:textId="1D242C4D"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2CAFF60B" w14:textId="0FC43747" w:rsidR="008D30F6" w:rsidRDefault="008D30F6" w:rsidP="008D30F6">
            <w:pPr>
              <w:jc w:val="center"/>
              <w:rPr>
                <w:rFonts w:ascii="Calibri" w:hAnsi="Calibri" w:cs="Calibri"/>
                <w:color w:val="000000"/>
                <w:sz w:val="20"/>
                <w:szCs w:val="20"/>
              </w:rPr>
            </w:pPr>
            <w:r>
              <w:rPr>
                <w:color w:val="000000"/>
                <w:sz w:val="20"/>
                <w:szCs w:val="20"/>
              </w:rPr>
              <w:t>RC: 1 pitch</w:t>
            </w:r>
          </w:p>
        </w:tc>
        <w:tc>
          <w:tcPr>
            <w:tcW w:w="3150" w:type="dxa"/>
          </w:tcPr>
          <w:p w14:paraId="3340176F" w14:textId="4DCE5ADE"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146. First ascent US Army 1943.</w:t>
            </w:r>
          </w:p>
        </w:tc>
      </w:tr>
      <w:tr w:rsidR="008D30F6" w14:paraId="62466463" w14:textId="3CCFBDB0" w:rsidTr="009E0CA4">
        <w:trPr>
          <w:trHeight w:val="765"/>
        </w:trPr>
        <w:tc>
          <w:tcPr>
            <w:tcW w:w="1255" w:type="dxa"/>
            <w:shd w:val="clear" w:color="000000" w:fill="FFFFFF"/>
          </w:tcPr>
          <w:p w14:paraId="26C928F2" w14:textId="3258142B" w:rsidR="008D30F6" w:rsidRDefault="008D30F6" w:rsidP="008D30F6">
            <w:pPr>
              <w:rPr>
                <w:rFonts w:ascii="Calibri" w:hAnsi="Calibri" w:cs="Calibri"/>
                <w:color w:val="000000"/>
                <w:sz w:val="20"/>
                <w:szCs w:val="20"/>
              </w:rPr>
            </w:pPr>
            <w:r w:rsidRPr="00C7023B">
              <w:rPr>
                <w:color w:val="000000"/>
                <w:sz w:val="20"/>
                <w:szCs w:val="20"/>
              </w:rPr>
              <w:t>1944- March 22 to June 30</w:t>
            </w:r>
          </w:p>
        </w:tc>
        <w:tc>
          <w:tcPr>
            <w:tcW w:w="437" w:type="dxa"/>
            <w:shd w:val="clear" w:color="000000" w:fill="FFFFFF"/>
            <w:noWrap/>
          </w:tcPr>
          <w:p w14:paraId="0E3480F7" w14:textId="50081CF7"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000000" w:fill="FFFFFF"/>
          </w:tcPr>
          <w:p w14:paraId="0F444E4A" w14:textId="624C14E2" w:rsidR="008D30F6" w:rsidRDefault="008D30F6" w:rsidP="008D30F6">
            <w:pPr>
              <w:rPr>
                <w:rFonts w:ascii="Calibri" w:hAnsi="Calibri" w:cs="Calibri"/>
                <w:color w:val="000000"/>
                <w:sz w:val="20"/>
                <w:szCs w:val="20"/>
              </w:rPr>
            </w:pPr>
            <w:r>
              <w:rPr>
                <w:color w:val="000000"/>
                <w:sz w:val="20"/>
                <w:szCs w:val="20"/>
              </w:rPr>
              <w:t>North Peak-East Face, Seneca Rocks</w:t>
            </w:r>
          </w:p>
        </w:tc>
        <w:tc>
          <w:tcPr>
            <w:tcW w:w="1530" w:type="dxa"/>
            <w:shd w:val="clear" w:color="000000" w:fill="FFFFFF"/>
          </w:tcPr>
          <w:p w14:paraId="15686CD0" w14:textId="1BCA042F" w:rsidR="008D30F6" w:rsidRDefault="008D30F6" w:rsidP="008D30F6">
            <w:pPr>
              <w:rPr>
                <w:rFonts w:ascii="Calibri" w:hAnsi="Calibri" w:cs="Calibri"/>
                <w:color w:val="000000"/>
                <w:sz w:val="20"/>
                <w:szCs w:val="20"/>
              </w:rPr>
            </w:pPr>
            <w:r>
              <w:rPr>
                <w:color w:val="000000"/>
                <w:sz w:val="20"/>
                <w:szCs w:val="20"/>
              </w:rPr>
              <w:t>Heffalump Trap</w:t>
            </w:r>
          </w:p>
        </w:tc>
        <w:tc>
          <w:tcPr>
            <w:tcW w:w="450" w:type="dxa"/>
            <w:shd w:val="clear" w:color="000000" w:fill="FFFFFF"/>
          </w:tcPr>
          <w:p w14:paraId="2074F995" w14:textId="6555C6AA" w:rsidR="008D30F6" w:rsidRDefault="008D30F6" w:rsidP="008D30F6">
            <w:pPr>
              <w:jc w:val="center"/>
              <w:rPr>
                <w:rFonts w:ascii="Calibri" w:hAnsi="Calibri" w:cs="Calibri"/>
                <w:color w:val="000000"/>
                <w:sz w:val="20"/>
                <w:szCs w:val="20"/>
              </w:rPr>
            </w:pPr>
          </w:p>
        </w:tc>
        <w:tc>
          <w:tcPr>
            <w:tcW w:w="540" w:type="dxa"/>
            <w:shd w:val="clear" w:color="000000" w:fill="FFFFFF"/>
          </w:tcPr>
          <w:p w14:paraId="62233616" w14:textId="066ED7B4" w:rsidR="008D30F6" w:rsidRDefault="008D30F6" w:rsidP="008D30F6">
            <w:pPr>
              <w:jc w:val="center"/>
              <w:rPr>
                <w:rFonts w:ascii="Calibri" w:hAnsi="Calibri" w:cs="Calibri"/>
                <w:color w:val="000000"/>
                <w:sz w:val="20"/>
                <w:szCs w:val="20"/>
              </w:rPr>
            </w:pPr>
          </w:p>
        </w:tc>
        <w:tc>
          <w:tcPr>
            <w:tcW w:w="2520" w:type="dxa"/>
            <w:shd w:val="clear" w:color="auto" w:fill="auto"/>
          </w:tcPr>
          <w:p w14:paraId="7BDED19D" w14:textId="300F5000" w:rsidR="008D30F6" w:rsidRDefault="008D30F6" w:rsidP="008D30F6">
            <w:pPr>
              <w:rPr>
                <w:rFonts w:ascii="Calibri" w:hAnsi="Calibri" w:cs="Calibri"/>
                <w:color w:val="000000"/>
                <w:sz w:val="20"/>
                <w:szCs w:val="20"/>
              </w:rPr>
            </w:pPr>
            <w:r>
              <w:rPr>
                <w:sz w:val="20"/>
                <w:szCs w:val="20"/>
              </w:rPr>
              <w:t>Beckey was an instructor, responsible for training 10 men every 2 weeks</w:t>
            </w:r>
          </w:p>
        </w:tc>
        <w:tc>
          <w:tcPr>
            <w:tcW w:w="990" w:type="dxa"/>
            <w:shd w:val="clear" w:color="000000" w:fill="FFFFFF"/>
          </w:tcPr>
          <w:p w14:paraId="2E1C7C42" w14:textId="567CCA12" w:rsidR="008D30F6" w:rsidRDefault="008D30F6" w:rsidP="008D30F6">
            <w:pPr>
              <w:rPr>
                <w:rFonts w:ascii="Calibri" w:hAnsi="Calibri" w:cs="Calibri"/>
                <w:color w:val="000000"/>
                <w:sz w:val="20"/>
                <w:szCs w:val="20"/>
              </w:rPr>
            </w:pPr>
            <w:r>
              <w:rPr>
                <w:color w:val="000000"/>
                <w:sz w:val="20"/>
                <w:szCs w:val="20"/>
              </w:rPr>
              <w:t>5.3</w:t>
            </w:r>
          </w:p>
        </w:tc>
        <w:tc>
          <w:tcPr>
            <w:tcW w:w="1350" w:type="dxa"/>
            <w:shd w:val="clear" w:color="000000" w:fill="FFFFFF"/>
            <w:noWrap/>
          </w:tcPr>
          <w:p w14:paraId="15D7AC26" w14:textId="0C60E59D"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0DF3DBD0" w14:textId="7C55800A" w:rsidR="008D30F6" w:rsidRDefault="008D30F6" w:rsidP="008D30F6">
            <w:pPr>
              <w:jc w:val="center"/>
              <w:rPr>
                <w:rFonts w:ascii="Calibri" w:hAnsi="Calibri" w:cs="Calibri"/>
                <w:color w:val="000000"/>
                <w:sz w:val="20"/>
                <w:szCs w:val="20"/>
              </w:rPr>
            </w:pPr>
            <w:r>
              <w:rPr>
                <w:color w:val="000000"/>
                <w:sz w:val="20"/>
                <w:szCs w:val="20"/>
              </w:rPr>
              <w:t>RC: 1 pitch</w:t>
            </w:r>
          </w:p>
        </w:tc>
        <w:tc>
          <w:tcPr>
            <w:tcW w:w="3150" w:type="dxa"/>
          </w:tcPr>
          <w:p w14:paraId="08ACE3E7" w14:textId="1A8D570A"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146. First ascent US Army 1943.</w:t>
            </w:r>
          </w:p>
        </w:tc>
      </w:tr>
      <w:tr w:rsidR="008D30F6" w14:paraId="423C1B0E" w14:textId="6BAFDC06" w:rsidTr="009E0CA4">
        <w:trPr>
          <w:trHeight w:val="765"/>
        </w:trPr>
        <w:tc>
          <w:tcPr>
            <w:tcW w:w="1255" w:type="dxa"/>
            <w:shd w:val="clear" w:color="000000" w:fill="FFFFFF"/>
          </w:tcPr>
          <w:p w14:paraId="41860334" w14:textId="44D2FA35" w:rsidR="008D30F6" w:rsidRDefault="008D30F6" w:rsidP="008D30F6">
            <w:pPr>
              <w:rPr>
                <w:rFonts w:ascii="Calibri" w:hAnsi="Calibri" w:cs="Calibri"/>
                <w:color w:val="000000"/>
                <w:sz w:val="20"/>
                <w:szCs w:val="20"/>
              </w:rPr>
            </w:pPr>
            <w:r w:rsidRPr="00C7023B">
              <w:rPr>
                <w:color w:val="000000"/>
                <w:sz w:val="20"/>
                <w:szCs w:val="20"/>
              </w:rPr>
              <w:t>1944- March 22 to June 30</w:t>
            </w:r>
          </w:p>
        </w:tc>
        <w:tc>
          <w:tcPr>
            <w:tcW w:w="437" w:type="dxa"/>
            <w:shd w:val="clear" w:color="000000" w:fill="FFFFFF"/>
            <w:noWrap/>
          </w:tcPr>
          <w:p w14:paraId="4D35C88B" w14:textId="487D84CB" w:rsidR="008D30F6" w:rsidRDefault="008D30F6" w:rsidP="008D30F6">
            <w:pPr>
              <w:jc w:val="center"/>
              <w:rPr>
                <w:rFonts w:ascii="Calibri" w:hAnsi="Calibri" w:cs="Calibri"/>
                <w:color w:val="000000"/>
                <w:sz w:val="20"/>
                <w:szCs w:val="20"/>
              </w:rPr>
            </w:pPr>
            <w:r>
              <w:rPr>
                <w:color w:val="000000"/>
                <w:sz w:val="20"/>
                <w:szCs w:val="20"/>
              </w:rPr>
              <w:t>S</w:t>
            </w:r>
          </w:p>
        </w:tc>
        <w:tc>
          <w:tcPr>
            <w:tcW w:w="1453" w:type="dxa"/>
            <w:shd w:val="clear" w:color="000000" w:fill="FFFFFF"/>
          </w:tcPr>
          <w:p w14:paraId="235B507E" w14:textId="125C2CA0" w:rsidR="008D30F6" w:rsidRDefault="008D30F6" w:rsidP="008D30F6">
            <w:pPr>
              <w:rPr>
                <w:rFonts w:ascii="Calibri" w:hAnsi="Calibri" w:cs="Calibri"/>
                <w:color w:val="000000"/>
                <w:sz w:val="20"/>
                <w:szCs w:val="20"/>
              </w:rPr>
            </w:pPr>
            <w:r>
              <w:rPr>
                <w:color w:val="000000"/>
                <w:sz w:val="20"/>
                <w:szCs w:val="20"/>
              </w:rPr>
              <w:t>North Peak-East Face, Seneca Rocks</w:t>
            </w:r>
          </w:p>
        </w:tc>
        <w:tc>
          <w:tcPr>
            <w:tcW w:w="1530" w:type="dxa"/>
            <w:shd w:val="clear" w:color="000000" w:fill="FFFFFF"/>
          </w:tcPr>
          <w:p w14:paraId="05FE90EE" w14:textId="7528B789" w:rsidR="008D30F6" w:rsidRDefault="008D30F6" w:rsidP="008D30F6">
            <w:pPr>
              <w:rPr>
                <w:rFonts w:ascii="Calibri" w:hAnsi="Calibri" w:cs="Calibri"/>
                <w:color w:val="000000"/>
                <w:sz w:val="20"/>
                <w:szCs w:val="20"/>
              </w:rPr>
            </w:pPr>
            <w:r>
              <w:rPr>
                <w:color w:val="000000"/>
                <w:sz w:val="20"/>
                <w:szCs w:val="20"/>
              </w:rPr>
              <w:t>Heffalump Trap-Direct</w:t>
            </w:r>
          </w:p>
        </w:tc>
        <w:tc>
          <w:tcPr>
            <w:tcW w:w="450" w:type="dxa"/>
            <w:shd w:val="clear" w:color="000000" w:fill="FFFFFF"/>
          </w:tcPr>
          <w:p w14:paraId="4C9369F1" w14:textId="3301A541" w:rsidR="008D30F6" w:rsidRDefault="008D30F6" w:rsidP="008D30F6">
            <w:pPr>
              <w:jc w:val="center"/>
              <w:rPr>
                <w:rFonts w:ascii="Calibri" w:hAnsi="Calibri" w:cs="Calibri"/>
                <w:color w:val="000000"/>
                <w:sz w:val="20"/>
                <w:szCs w:val="20"/>
              </w:rPr>
            </w:pPr>
          </w:p>
        </w:tc>
        <w:tc>
          <w:tcPr>
            <w:tcW w:w="540" w:type="dxa"/>
            <w:shd w:val="clear" w:color="000000" w:fill="FFFFFF"/>
          </w:tcPr>
          <w:p w14:paraId="120AAB78" w14:textId="44274EAA" w:rsidR="008D30F6" w:rsidRDefault="008D30F6" w:rsidP="008D30F6">
            <w:pPr>
              <w:jc w:val="center"/>
              <w:rPr>
                <w:rFonts w:ascii="Calibri" w:hAnsi="Calibri" w:cs="Calibri"/>
                <w:color w:val="000000"/>
                <w:sz w:val="20"/>
                <w:szCs w:val="20"/>
              </w:rPr>
            </w:pPr>
          </w:p>
        </w:tc>
        <w:tc>
          <w:tcPr>
            <w:tcW w:w="2520" w:type="dxa"/>
            <w:shd w:val="clear" w:color="auto" w:fill="auto"/>
          </w:tcPr>
          <w:p w14:paraId="3E60D1A0" w14:textId="3615F290" w:rsidR="008D30F6" w:rsidRDefault="008D30F6" w:rsidP="008D30F6">
            <w:pPr>
              <w:rPr>
                <w:rFonts w:ascii="Calibri" w:hAnsi="Calibri" w:cs="Calibri"/>
                <w:color w:val="000000"/>
                <w:sz w:val="20"/>
                <w:szCs w:val="20"/>
              </w:rPr>
            </w:pPr>
            <w:r>
              <w:rPr>
                <w:color w:val="000000"/>
                <w:sz w:val="20"/>
                <w:szCs w:val="20"/>
              </w:rPr>
              <w:t>Beckey was an instructor, responsible for training 10 men every 2 weeks.</w:t>
            </w:r>
          </w:p>
        </w:tc>
        <w:tc>
          <w:tcPr>
            <w:tcW w:w="990" w:type="dxa"/>
            <w:shd w:val="clear" w:color="000000" w:fill="FFFFFF"/>
          </w:tcPr>
          <w:p w14:paraId="2356B615" w14:textId="03075875" w:rsidR="008D30F6" w:rsidRDefault="008D30F6" w:rsidP="008D30F6">
            <w:pPr>
              <w:rPr>
                <w:rFonts w:ascii="Calibri" w:hAnsi="Calibri" w:cs="Calibri"/>
                <w:color w:val="000000"/>
                <w:sz w:val="20"/>
                <w:szCs w:val="20"/>
              </w:rPr>
            </w:pPr>
            <w:r>
              <w:rPr>
                <w:color w:val="000000"/>
                <w:sz w:val="20"/>
                <w:szCs w:val="20"/>
              </w:rPr>
              <w:t>5.2</w:t>
            </w:r>
          </w:p>
        </w:tc>
        <w:tc>
          <w:tcPr>
            <w:tcW w:w="1350" w:type="dxa"/>
            <w:shd w:val="clear" w:color="000000" w:fill="FFFFFF"/>
            <w:noWrap/>
          </w:tcPr>
          <w:p w14:paraId="50941034" w14:textId="4BD92152" w:rsidR="008D30F6" w:rsidRDefault="008D30F6" w:rsidP="008D30F6">
            <w:pPr>
              <w:rPr>
                <w:rFonts w:ascii="Calibri" w:hAnsi="Calibri" w:cs="Calibri"/>
                <w:color w:val="000000"/>
                <w:sz w:val="20"/>
                <w:szCs w:val="20"/>
              </w:rPr>
            </w:pPr>
            <w:r>
              <w:rPr>
                <w:color w:val="000000"/>
                <w:sz w:val="20"/>
                <w:szCs w:val="20"/>
              </w:rPr>
              <w:t>WV-Appalachian Mountains</w:t>
            </w:r>
          </w:p>
        </w:tc>
        <w:tc>
          <w:tcPr>
            <w:tcW w:w="990" w:type="dxa"/>
            <w:shd w:val="clear" w:color="auto" w:fill="auto"/>
            <w:noWrap/>
          </w:tcPr>
          <w:p w14:paraId="5B3E8D28" w14:textId="63E0360F" w:rsidR="008D30F6" w:rsidRDefault="008D30F6" w:rsidP="008D30F6">
            <w:pPr>
              <w:jc w:val="center"/>
              <w:rPr>
                <w:rFonts w:ascii="Calibri" w:hAnsi="Calibri" w:cs="Calibri"/>
                <w:color w:val="000000"/>
                <w:sz w:val="20"/>
                <w:szCs w:val="20"/>
              </w:rPr>
            </w:pPr>
            <w:r>
              <w:rPr>
                <w:color w:val="000000"/>
                <w:sz w:val="20"/>
                <w:szCs w:val="20"/>
              </w:rPr>
              <w:t>RC: 1 pitch</w:t>
            </w:r>
          </w:p>
        </w:tc>
        <w:tc>
          <w:tcPr>
            <w:tcW w:w="3150" w:type="dxa"/>
          </w:tcPr>
          <w:p w14:paraId="5498BA7B" w14:textId="7AC2E4DD" w:rsidR="008D30F6" w:rsidRPr="00357A57" w:rsidRDefault="008D30F6" w:rsidP="008D30F6">
            <w:pPr>
              <w:rPr>
                <w:rFonts w:ascii="Calibri" w:hAnsi="Calibri" w:cs="Calibri"/>
                <w:sz w:val="20"/>
                <w:szCs w:val="20"/>
              </w:rPr>
            </w:pPr>
            <w:r>
              <w:rPr>
                <w:sz w:val="20"/>
                <w:szCs w:val="20"/>
              </w:rPr>
              <w:t>CNC Appendix. Seneca: The Climbers Guide</w:t>
            </w:r>
            <w:r w:rsidR="000F783A">
              <w:rPr>
                <w:sz w:val="20"/>
                <w:szCs w:val="20"/>
              </w:rPr>
              <w:t>,</w:t>
            </w:r>
            <w:r>
              <w:rPr>
                <w:sz w:val="20"/>
                <w:szCs w:val="20"/>
              </w:rPr>
              <w:t xml:space="preserve"> 19-21 &amp; 146. First ascent US Army 1943.</w:t>
            </w:r>
          </w:p>
        </w:tc>
      </w:tr>
    </w:tbl>
    <w:p w14:paraId="5E721318" w14:textId="77777777" w:rsidR="00FF4ECC" w:rsidRDefault="00FF4ECC">
      <w:r>
        <w:br w:type="page"/>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345388" w14:paraId="6A669ABD" w14:textId="77777777" w:rsidTr="001E0FBB">
        <w:trPr>
          <w:trHeight w:val="300"/>
        </w:trPr>
        <w:tc>
          <w:tcPr>
            <w:tcW w:w="14665" w:type="dxa"/>
            <w:gridSpan w:val="11"/>
            <w:shd w:val="clear" w:color="auto" w:fill="00B0F0"/>
            <w:noWrap/>
            <w:vAlign w:val="center"/>
          </w:tcPr>
          <w:p w14:paraId="6D4425AF" w14:textId="4E4C414D" w:rsidR="00345388" w:rsidRPr="00257A19" w:rsidRDefault="00345388" w:rsidP="001E0FBB">
            <w:pPr>
              <w:jc w:val="center"/>
              <w:rPr>
                <w:rFonts w:ascii="Calibri" w:hAnsi="Calibri" w:cs="Calibri"/>
                <w:b/>
                <w:bCs/>
                <w:sz w:val="20"/>
                <w:szCs w:val="20"/>
              </w:rPr>
            </w:pPr>
            <w:r w:rsidRPr="00257A19">
              <w:rPr>
                <w:rFonts w:ascii="Calibri" w:hAnsi="Calibri" w:cs="Calibri"/>
                <w:b/>
                <w:bCs/>
                <w:sz w:val="20"/>
                <w:szCs w:val="20"/>
              </w:rPr>
              <w:lastRenderedPageBreak/>
              <w:t>1945</w:t>
            </w:r>
          </w:p>
        </w:tc>
      </w:tr>
      <w:tr w:rsidR="00345388" w14:paraId="45640B9E" w14:textId="77777777" w:rsidTr="00345388">
        <w:trPr>
          <w:trHeight w:val="300"/>
        </w:trPr>
        <w:tc>
          <w:tcPr>
            <w:tcW w:w="1255" w:type="dxa"/>
            <w:shd w:val="clear" w:color="auto" w:fill="FFFF00"/>
            <w:noWrap/>
            <w:vAlign w:val="bottom"/>
          </w:tcPr>
          <w:p w14:paraId="0323E02B" w14:textId="36712B37"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Ascent Date</w:t>
            </w:r>
          </w:p>
        </w:tc>
        <w:tc>
          <w:tcPr>
            <w:tcW w:w="437" w:type="dxa"/>
            <w:shd w:val="clear" w:color="auto" w:fill="FFFF00"/>
            <w:noWrap/>
            <w:vAlign w:val="bottom"/>
          </w:tcPr>
          <w:p w14:paraId="125B7E35" w14:textId="2E93AA62"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AT</w:t>
            </w:r>
          </w:p>
        </w:tc>
        <w:tc>
          <w:tcPr>
            <w:tcW w:w="1453" w:type="dxa"/>
            <w:shd w:val="clear" w:color="auto" w:fill="FFFF00"/>
            <w:vAlign w:val="bottom"/>
          </w:tcPr>
          <w:p w14:paraId="5B056DA7" w14:textId="71FC3D6D"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Peak</w:t>
            </w:r>
          </w:p>
        </w:tc>
        <w:tc>
          <w:tcPr>
            <w:tcW w:w="1530" w:type="dxa"/>
            <w:shd w:val="clear" w:color="auto" w:fill="FFFF00"/>
            <w:vAlign w:val="bottom"/>
          </w:tcPr>
          <w:p w14:paraId="7A4C8B90" w14:textId="74CD77E7"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Route</w:t>
            </w:r>
          </w:p>
        </w:tc>
        <w:tc>
          <w:tcPr>
            <w:tcW w:w="450" w:type="dxa"/>
            <w:shd w:val="clear" w:color="auto" w:fill="FFFF00"/>
            <w:vAlign w:val="bottom"/>
          </w:tcPr>
          <w:p w14:paraId="659302BB" w14:textId="097DDC1F"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FA</w:t>
            </w:r>
          </w:p>
        </w:tc>
        <w:tc>
          <w:tcPr>
            <w:tcW w:w="540" w:type="dxa"/>
            <w:shd w:val="clear" w:color="auto" w:fill="FFFF00"/>
            <w:vAlign w:val="bottom"/>
          </w:tcPr>
          <w:p w14:paraId="53DC9DAB" w14:textId="3C7246D6"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shd w:val="clear" w:color="auto" w:fill="FFFF00"/>
            <w:vAlign w:val="bottom"/>
          </w:tcPr>
          <w:p w14:paraId="51998BE0" w14:textId="071454B7"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0A97F9A7" w14:textId="3202A335"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Grade</w:t>
            </w:r>
          </w:p>
        </w:tc>
        <w:tc>
          <w:tcPr>
            <w:tcW w:w="1350" w:type="dxa"/>
            <w:shd w:val="clear" w:color="auto" w:fill="FFFF00"/>
            <w:noWrap/>
            <w:vAlign w:val="bottom"/>
          </w:tcPr>
          <w:p w14:paraId="03513704" w14:textId="2A3C00F8"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Location</w:t>
            </w:r>
          </w:p>
        </w:tc>
        <w:tc>
          <w:tcPr>
            <w:tcW w:w="990" w:type="dxa"/>
            <w:shd w:val="clear" w:color="auto" w:fill="FFFF00"/>
            <w:noWrap/>
            <w:vAlign w:val="bottom"/>
          </w:tcPr>
          <w:p w14:paraId="5DB84288" w14:textId="5AFE0654" w:rsidR="00345388" w:rsidRDefault="00345388" w:rsidP="00345388">
            <w:pPr>
              <w:jc w:val="center"/>
              <w:rPr>
                <w:rFonts w:ascii="Calibri" w:hAnsi="Calibri" w:cs="Calibri"/>
                <w:color w:val="000000"/>
                <w:sz w:val="20"/>
                <w:szCs w:val="20"/>
              </w:rPr>
            </w:pPr>
            <w:r>
              <w:rPr>
                <w:rFonts w:ascii="Calibri" w:hAnsi="Calibri" w:cs="Calibri"/>
                <w:b/>
                <w:bCs/>
                <w:color w:val="000000"/>
                <w:sz w:val="20"/>
                <w:szCs w:val="20"/>
              </w:rPr>
              <w:t>Route Aspects</w:t>
            </w:r>
          </w:p>
        </w:tc>
        <w:tc>
          <w:tcPr>
            <w:tcW w:w="3150" w:type="dxa"/>
            <w:shd w:val="clear" w:color="auto" w:fill="FFFF00"/>
            <w:vAlign w:val="bottom"/>
          </w:tcPr>
          <w:p w14:paraId="00DD5073" w14:textId="5E45B55B" w:rsidR="00345388" w:rsidRPr="00357A57" w:rsidRDefault="00345388" w:rsidP="00345388">
            <w:pPr>
              <w:jc w:val="center"/>
              <w:rPr>
                <w:rFonts w:ascii="Calibri" w:hAnsi="Calibri" w:cs="Calibri"/>
                <w:bCs/>
                <w:sz w:val="20"/>
                <w:szCs w:val="20"/>
              </w:rPr>
            </w:pPr>
            <w:r>
              <w:rPr>
                <w:rFonts w:ascii="Calibri" w:hAnsi="Calibri" w:cs="Calibri"/>
                <w:b/>
                <w:bCs/>
                <w:color w:val="000000"/>
                <w:sz w:val="20"/>
                <w:szCs w:val="20"/>
              </w:rPr>
              <w:t>Sources</w:t>
            </w:r>
          </w:p>
        </w:tc>
      </w:tr>
      <w:tr w:rsidR="009E0CA4" w14:paraId="0841B16D" w14:textId="0236D488" w:rsidTr="009E0CA4">
        <w:trPr>
          <w:trHeight w:val="300"/>
        </w:trPr>
        <w:tc>
          <w:tcPr>
            <w:tcW w:w="1255" w:type="dxa"/>
            <w:shd w:val="clear" w:color="000000" w:fill="FFFFFF"/>
            <w:noWrap/>
          </w:tcPr>
          <w:p w14:paraId="16E6BD5B" w14:textId="63F28979" w:rsidR="009E0CA4" w:rsidRDefault="009E0CA4" w:rsidP="009E0CA4">
            <w:pPr>
              <w:rPr>
                <w:rFonts w:ascii="Calibri" w:hAnsi="Calibri" w:cs="Calibri"/>
                <w:color w:val="000000"/>
                <w:sz w:val="20"/>
                <w:szCs w:val="20"/>
              </w:rPr>
            </w:pPr>
            <w:r>
              <w:rPr>
                <w:color w:val="000000"/>
                <w:sz w:val="20"/>
                <w:szCs w:val="20"/>
              </w:rPr>
              <w:t>1945</w:t>
            </w:r>
            <w:r w:rsidR="004727FA">
              <w:rPr>
                <w:color w:val="000000"/>
                <w:sz w:val="20"/>
                <w:szCs w:val="20"/>
              </w:rPr>
              <w:t>-05-06</w:t>
            </w:r>
          </w:p>
        </w:tc>
        <w:tc>
          <w:tcPr>
            <w:tcW w:w="437" w:type="dxa"/>
            <w:shd w:val="clear" w:color="000000" w:fill="FFFFFF"/>
            <w:noWrap/>
          </w:tcPr>
          <w:p w14:paraId="2CFB1AA9" w14:textId="32468487" w:rsidR="009E0CA4" w:rsidRDefault="009E0CA4" w:rsidP="009E0CA4">
            <w:pPr>
              <w:jc w:val="center"/>
              <w:rPr>
                <w:rFonts w:ascii="Calibri" w:hAnsi="Calibri" w:cs="Calibri"/>
                <w:color w:val="000000"/>
                <w:sz w:val="20"/>
                <w:szCs w:val="20"/>
              </w:rPr>
            </w:pPr>
            <w:r>
              <w:rPr>
                <w:color w:val="000000"/>
                <w:sz w:val="20"/>
                <w:szCs w:val="20"/>
              </w:rPr>
              <w:t>S</w:t>
            </w:r>
          </w:p>
        </w:tc>
        <w:tc>
          <w:tcPr>
            <w:tcW w:w="1453" w:type="dxa"/>
            <w:shd w:val="clear" w:color="000000" w:fill="FFFFFF"/>
          </w:tcPr>
          <w:p w14:paraId="383A8DA0" w14:textId="5656EC1C" w:rsidR="009E0CA4" w:rsidRDefault="009E0CA4" w:rsidP="009E0CA4">
            <w:pPr>
              <w:rPr>
                <w:rFonts w:ascii="Calibri" w:hAnsi="Calibri" w:cs="Calibri"/>
                <w:color w:val="000000"/>
                <w:sz w:val="20"/>
                <w:szCs w:val="20"/>
              </w:rPr>
            </w:pPr>
            <w:r>
              <w:rPr>
                <w:color w:val="000000"/>
                <w:sz w:val="20"/>
                <w:szCs w:val="20"/>
              </w:rPr>
              <w:t>Mt Saint Helens</w:t>
            </w:r>
          </w:p>
        </w:tc>
        <w:tc>
          <w:tcPr>
            <w:tcW w:w="1530" w:type="dxa"/>
            <w:shd w:val="clear" w:color="000000" w:fill="FFFFFF"/>
          </w:tcPr>
          <w:p w14:paraId="028BAAAE" w14:textId="4796793E" w:rsidR="009E0CA4" w:rsidRDefault="009E0CA4" w:rsidP="009E0CA4">
            <w:pPr>
              <w:rPr>
                <w:rFonts w:ascii="Calibri" w:hAnsi="Calibri" w:cs="Calibri"/>
                <w:color w:val="000000"/>
                <w:sz w:val="20"/>
                <w:szCs w:val="20"/>
              </w:rPr>
            </w:pPr>
          </w:p>
        </w:tc>
        <w:tc>
          <w:tcPr>
            <w:tcW w:w="450" w:type="dxa"/>
            <w:shd w:val="clear" w:color="000000" w:fill="FFFFFF"/>
          </w:tcPr>
          <w:p w14:paraId="0A5C4AD1" w14:textId="247FDA4D" w:rsidR="009E0CA4" w:rsidRDefault="009E0CA4" w:rsidP="009E0CA4">
            <w:pPr>
              <w:jc w:val="center"/>
              <w:rPr>
                <w:rFonts w:ascii="Calibri" w:hAnsi="Calibri" w:cs="Calibri"/>
                <w:color w:val="000000"/>
                <w:sz w:val="20"/>
                <w:szCs w:val="20"/>
              </w:rPr>
            </w:pPr>
          </w:p>
        </w:tc>
        <w:tc>
          <w:tcPr>
            <w:tcW w:w="540" w:type="dxa"/>
            <w:shd w:val="clear" w:color="000000" w:fill="FFFFFF"/>
          </w:tcPr>
          <w:p w14:paraId="431F981F" w14:textId="57E67E48" w:rsidR="009E0CA4" w:rsidRDefault="009E0CA4" w:rsidP="009E0CA4">
            <w:pPr>
              <w:jc w:val="center"/>
              <w:rPr>
                <w:rFonts w:ascii="Calibri" w:hAnsi="Calibri" w:cs="Calibri"/>
                <w:color w:val="000000"/>
                <w:sz w:val="20"/>
                <w:szCs w:val="20"/>
              </w:rPr>
            </w:pPr>
          </w:p>
        </w:tc>
        <w:tc>
          <w:tcPr>
            <w:tcW w:w="2520" w:type="dxa"/>
            <w:shd w:val="clear" w:color="000000" w:fill="FFFFFF"/>
          </w:tcPr>
          <w:p w14:paraId="2E1BBEF9" w14:textId="10BDC47C" w:rsidR="009E0CA4" w:rsidRDefault="004727FA" w:rsidP="009E0CA4">
            <w:pPr>
              <w:rPr>
                <w:rFonts w:ascii="Calibri" w:hAnsi="Calibri" w:cs="Calibri"/>
                <w:color w:val="000000"/>
                <w:sz w:val="20"/>
                <w:szCs w:val="20"/>
              </w:rPr>
            </w:pPr>
            <w:r>
              <w:rPr>
                <w:rFonts w:ascii="Calibri" w:hAnsi="Calibri" w:cs="Calibri"/>
                <w:color w:val="000000"/>
                <w:sz w:val="20"/>
                <w:szCs w:val="20"/>
              </w:rPr>
              <w:t>P. Gilbreathe, Matt Broze</w:t>
            </w:r>
          </w:p>
        </w:tc>
        <w:tc>
          <w:tcPr>
            <w:tcW w:w="990" w:type="dxa"/>
            <w:shd w:val="clear" w:color="000000" w:fill="FFFFFF"/>
          </w:tcPr>
          <w:p w14:paraId="797A1B8A" w14:textId="4F624B73" w:rsidR="009E0CA4" w:rsidRDefault="009E0CA4" w:rsidP="009E0CA4">
            <w:pPr>
              <w:rPr>
                <w:rFonts w:ascii="Calibri" w:hAnsi="Calibri" w:cs="Calibri"/>
                <w:color w:val="000000"/>
                <w:sz w:val="20"/>
                <w:szCs w:val="20"/>
              </w:rPr>
            </w:pPr>
          </w:p>
        </w:tc>
        <w:tc>
          <w:tcPr>
            <w:tcW w:w="1350" w:type="dxa"/>
            <w:shd w:val="clear" w:color="000000" w:fill="FFFFFF"/>
            <w:noWrap/>
          </w:tcPr>
          <w:p w14:paraId="5C7F691A" w14:textId="5FACC96F" w:rsidR="009E0CA4" w:rsidRDefault="009E0CA4" w:rsidP="009E0CA4">
            <w:pPr>
              <w:rPr>
                <w:rFonts w:ascii="Calibri" w:hAnsi="Calibri" w:cs="Calibri"/>
                <w:color w:val="000000"/>
                <w:sz w:val="20"/>
                <w:szCs w:val="20"/>
              </w:rPr>
            </w:pPr>
            <w:r>
              <w:rPr>
                <w:color w:val="000000"/>
                <w:sz w:val="20"/>
                <w:szCs w:val="20"/>
              </w:rPr>
              <w:t>WA-Cascade Range</w:t>
            </w:r>
          </w:p>
        </w:tc>
        <w:tc>
          <w:tcPr>
            <w:tcW w:w="990" w:type="dxa"/>
            <w:shd w:val="clear" w:color="000000" w:fill="FFFFFF"/>
            <w:noWrap/>
          </w:tcPr>
          <w:p w14:paraId="1EF000E9" w14:textId="02B88A4F" w:rsidR="009E0CA4" w:rsidRDefault="009E0CA4" w:rsidP="009E0CA4">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0C8422B3" w14:textId="7C9EAA26" w:rsidR="009E0CA4" w:rsidRPr="00357A57" w:rsidRDefault="009E0CA4" w:rsidP="009E0CA4">
            <w:pPr>
              <w:rPr>
                <w:rFonts w:ascii="Calibri" w:hAnsi="Calibri" w:cs="Calibri"/>
                <w:sz w:val="20"/>
                <w:szCs w:val="20"/>
              </w:rPr>
            </w:pPr>
            <w:r>
              <w:rPr>
                <w:sz w:val="20"/>
                <w:szCs w:val="20"/>
              </w:rPr>
              <w:t>CNC Appendix. Diary.</w:t>
            </w:r>
          </w:p>
        </w:tc>
      </w:tr>
      <w:tr w:rsidR="004727FA" w14:paraId="4B85D4B5" w14:textId="77777777" w:rsidTr="009E0CA4">
        <w:trPr>
          <w:trHeight w:val="510"/>
        </w:trPr>
        <w:tc>
          <w:tcPr>
            <w:tcW w:w="1255" w:type="dxa"/>
            <w:shd w:val="clear" w:color="auto" w:fill="auto"/>
            <w:noWrap/>
          </w:tcPr>
          <w:p w14:paraId="4ADD0D42" w14:textId="2504452F" w:rsidR="004727FA" w:rsidRDefault="004727FA" w:rsidP="004727FA">
            <w:pPr>
              <w:rPr>
                <w:color w:val="000000"/>
                <w:sz w:val="20"/>
                <w:szCs w:val="20"/>
              </w:rPr>
            </w:pPr>
            <w:r>
              <w:rPr>
                <w:sz w:val="20"/>
                <w:szCs w:val="20"/>
              </w:rPr>
              <w:t>1945-06-24</w:t>
            </w:r>
          </w:p>
        </w:tc>
        <w:tc>
          <w:tcPr>
            <w:tcW w:w="437" w:type="dxa"/>
            <w:shd w:val="clear" w:color="auto" w:fill="auto"/>
            <w:noWrap/>
          </w:tcPr>
          <w:p w14:paraId="1D527815" w14:textId="2FDEEF9F" w:rsidR="004727FA" w:rsidRDefault="004727FA" w:rsidP="004727FA">
            <w:pPr>
              <w:jc w:val="center"/>
              <w:rPr>
                <w:color w:val="000000"/>
                <w:sz w:val="20"/>
                <w:szCs w:val="20"/>
              </w:rPr>
            </w:pPr>
            <w:r>
              <w:rPr>
                <w:color w:val="000000"/>
                <w:sz w:val="20"/>
                <w:szCs w:val="20"/>
              </w:rPr>
              <w:t>S</w:t>
            </w:r>
          </w:p>
        </w:tc>
        <w:tc>
          <w:tcPr>
            <w:tcW w:w="1453" w:type="dxa"/>
            <w:shd w:val="clear" w:color="auto" w:fill="auto"/>
          </w:tcPr>
          <w:p w14:paraId="7FD58362" w14:textId="169B6E8C" w:rsidR="004727FA" w:rsidRDefault="004727FA" w:rsidP="004727FA">
            <w:pPr>
              <w:rPr>
                <w:color w:val="000000"/>
                <w:sz w:val="20"/>
                <w:szCs w:val="20"/>
              </w:rPr>
            </w:pPr>
            <w:r>
              <w:rPr>
                <w:color w:val="000000"/>
                <w:sz w:val="20"/>
                <w:szCs w:val="20"/>
              </w:rPr>
              <w:t>Mt Blum</w:t>
            </w:r>
          </w:p>
        </w:tc>
        <w:tc>
          <w:tcPr>
            <w:tcW w:w="1530" w:type="dxa"/>
            <w:shd w:val="clear" w:color="auto" w:fill="auto"/>
          </w:tcPr>
          <w:p w14:paraId="3D1E4AED" w14:textId="63ECA4C8" w:rsidR="004727FA" w:rsidRDefault="004727FA" w:rsidP="004727FA">
            <w:pPr>
              <w:rPr>
                <w:color w:val="000000"/>
                <w:sz w:val="20"/>
                <w:szCs w:val="20"/>
              </w:rPr>
            </w:pPr>
            <w:r>
              <w:rPr>
                <w:color w:val="000000"/>
                <w:sz w:val="20"/>
                <w:szCs w:val="20"/>
              </w:rPr>
              <w:t>West Ridge, South Route</w:t>
            </w:r>
          </w:p>
        </w:tc>
        <w:tc>
          <w:tcPr>
            <w:tcW w:w="450" w:type="dxa"/>
          </w:tcPr>
          <w:p w14:paraId="4E2D378B" w14:textId="77777777" w:rsidR="004727FA" w:rsidRDefault="004727FA" w:rsidP="004727FA">
            <w:pPr>
              <w:jc w:val="center"/>
              <w:rPr>
                <w:rFonts w:ascii="Calibri" w:hAnsi="Calibri" w:cs="Calibri"/>
                <w:color w:val="000000"/>
                <w:sz w:val="20"/>
                <w:szCs w:val="20"/>
              </w:rPr>
            </w:pPr>
          </w:p>
        </w:tc>
        <w:tc>
          <w:tcPr>
            <w:tcW w:w="540" w:type="dxa"/>
            <w:shd w:val="clear" w:color="auto" w:fill="auto"/>
          </w:tcPr>
          <w:p w14:paraId="37B8BA58" w14:textId="77777777" w:rsidR="004727FA" w:rsidRDefault="004727FA" w:rsidP="004727FA">
            <w:pPr>
              <w:jc w:val="center"/>
              <w:rPr>
                <w:rFonts w:ascii="Calibri" w:hAnsi="Calibri" w:cs="Calibri"/>
                <w:color w:val="000000"/>
                <w:sz w:val="20"/>
                <w:szCs w:val="20"/>
              </w:rPr>
            </w:pPr>
          </w:p>
        </w:tc>
        <w:tc>
          <w:tcPr>
            <w:tcW w:w="2520" w:type="dxa"/>
            <w:shd w:val="clear" w:color="auto" w:fill="auto"/>
          </w:tcPr>
          <w:p w14:paraId="44D19C8F" w14:textId="087A8824" w:rsidR="004727FA" w:rsidRDefault="004727FA" w:rsidP="004727FA">
            <w:pPr>
              <w:rPr>
                <w:color w:val="000000"/>
                <w:sz w:val="20"/>
                <w:szCs w:val="20"/>
              </w:rPr>
            </w:pPr>
            <w:r>
              <w:rPr>
                <w:color w:val="000000"/>
                <w:sz w:val="20"/>
                <w:szCs w:val="20"/>
              </w:rPr>
              <w:t>Keith Rankin</w:t>
            </w:r>
          </w:p>
        </w:tc>
        <w:tc>
          <w:tcPr>
            <w:tcW w:w="990" w:type="dxa"/>
            <w:shd w:val="clear" w:color="auto" w:fill="auto"/>
          </w:tcPr>
          <w:p w14:paraId="386FE494" w14:textId="77777777" w:rsidR="004727FA" w:rsidRDefault="004727FA" w:rsidP="004727FA">
            <w:pPr>
              <w:rPr>
                <w:color w:val="000000"/>
                <w:sz w:val="20"/>
                <w:szCs w:val="20"/>
              </w:rPr>
            </w:pPr>
          </w:p>
        </w:tc>
        <w:tc>
          <w:tcPr>
            <w:tcW w:w="1350" w:type="dxa"/>
            <w:shd w:val="clear" w:color="auto" w:fill="auto"/>
          </w:tcPr>
          <w:p w14:paraId="37A0D84F" w14:textId="5FC58DBD" w:rsidR="004727FA" w:rsidRDefault="004727FA" w:rsidP="004727FA">
            <w:pPr>
              <w:rPr>
                <w:color w:val="000000"/>
                <w:sz w:val="20"/>
                <w:szCs w:val="20"/>
              </w:rPr>
            </w:pPr>
            <w:r>
              <w:rPr>
                <w:color w:val="000000"/>
                <w:sz w:val="20"/>
                <w:szCs w:val="20"/>
              </w:rPr>
              <w:t>WA-Cascade Range</w:t>
            </w:r>
          </w:p>
        </w:tc>
        <w:tc>
          <w:tcPr>
            <w:tcW w:w="990" w:type="dxa"/>
            <w:shd w:val="clear" w:color="000000" w:fill="FFFFFF"/>
            <w:noWrap/>
          </w:tcPr>
          <w:p w14:paraId="309720AC" w14:textId="38DB827F" w:rsidR="004727FA" w:rsidRDefault="004727FA" w:rsidP="004727FA">
            <w:pPr>
              <w:jc w:val="center"/>
              <w:rPr>
                <w:color w:val="000000"/>
                <w:sz w:val="20"/>
                <w:szCs w:val="20"/>
              </w:rPr>
            </w:pPr>
            <w:r>
              <w:rPr>
                <w:color w:val="000000"/>
                <w:sz w:val="20"/>
                <w:szCs w:val="20"/>
              </w:rPr>
              <w:t>Alp</w:t>
            </w:r>
          </w:p>
        </w:tc>
        <w:tc>
          <w:tcPr>
            <w:tcW w:w="3150" w:type="dxa"/>
            <w:shd w:val="clear" w:color="000000" w:fill="FFFFFF"/>
          </w:tcPr>
          <w:p w14:paraId="30CD3563" w14:textId="26429D39" w:rsidR="004727FA" w:rsidRDefault="004727FA" w:rsidP="004727FA">
            <w:pPr>
              <w:rPr>
                <w:sz w:val="20"/>
                <w:szCs w:val="20"/>
              </w:rPr>
            </w:pPr>
            <w:r>
              <w:rPr>
                <w:sz w:val="20"/>
                <w:szCs w:val="20"/>
              </w:rPr>
              <w:t>CNC Appendix. Diary. The Mountaineers-1946, 45 on a report of climb of Hagen, it states Keith Rankin and Beckey observed Hagen from summit of Mt Blum during an earlier trip.</w:t>
            </w:r>
          </w:p>
        </w:tc>
      </w:tr>
      <w:tr w:rsidR="004727FA" w14:paraId="2A685EE6" w14:textId="4433F6D6" w:rsidTr="009E0CA4">
        <w:trPr>
          <w:trHeight w:val="510"/>
        </w:trPr>
        <w:tc>
          <w:tcPr>
            <w:tcW w:w="1255" w:type="dxa"/>
            <w:shd w:val="clear" w:color="auto" w:fill="auto"/>
            <w:noWrap/>
          </w:tcPr>
          <w:p w14:paraId="5B40668E" w14:textId="6DF26F83" w:rsidR="004727FA" w:rsidRDefault="004727FA" w:rsidP="004727FA">
            <w:pPr>
              <w:rPr>
                <w:rFonts w:ascii="Calibri" w:hAnsi="Calibri" w:cs="Calibri"/>
                <w:color w:val="000000"/>
                <w:sz w:val="20"/>
                <w:szCs w:val="20"/>
              </w:rPr>
            </w:pPr>
            <w:r>
              <w:rPr>
                <w:color w:val="000000"/>
                <w:sz w:val="20"/>
                <w:szCs w:val="20"/>
              </w:rPr>
              <w:t>1945-07-01</w:t>
            </w:r>
          </w:p>
        </w:tc>
        <w:tc>
          <w:tcPr>
            <w:tcW w:w="437" w:type="dxa"/>
            <w:shd w:val="clear" w:color="auto" w:fill="auto"/>
            <w:noWrap/>
          </w:tcPr>
          <w:p w14:paraId="50AB4C1F" w14:textId="08ACE12A" w:rsidR="004727FA" w:rsidRDefault="004727FA" w:rsidP="004727FA">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69428BD" w14:textId="6B46C360" w:rsidR="004727FA" w:rsidRDefault="004727FA" w:rsidP="004727FA">
            <w:pPr>
              <w:rPr>
                <w:rFonts w:ascii="Calibri" w:hAnsi="Calibri" w:cs="Calibri"/>
                <w:color w:val="000000"/>
                <w:sz w:val="20"/>
                <w:szCs w:val="20"/>
              </w:rPr>
            </w:pPr>
            <w:r>
              <w:rPr>
                <w:color w:val="000000"/>
                <w:sz w:val="20"/>
                <w:szCs w:val="20"/>
              </w:rPr>
              <w:t>Mt Index-North Peak</w:t>
            </w:r>
          </w:p>
        </w:tc>
        <w:tc>
          <w:tcPr>
            <w:tcW w:w="1530" w:type="dxa"/>
            <w:shd w:val="clear" w:color="auto" w:fill="auto"/>
          </w:tcPr>
          <w:p w14:paraId="48954E63" w14:textId="14C21FC8" w:rsidR="004727FA" w:rsidRDefault="004727FA" w:rsidP="004727FA">
            <w:pPr>
              <w:rPr>
                <w:rFonts w:ascii="Calibri" w:hAnsi="Calibri" w:cs="Calibri"/>
                <w:color w:val="000000"/>
                <w:sz w:val="20"/>
                <w:szCs w:val="20"/>
              </w:rPr>
            </w:pPr>
            <w:r>
              <w:rPr>
                <w:color w:val="000000"/>
                <w:sz w:val="20"/>
                <w:szCs w:val="20"/>
              </w:rPr>
              <w:t>North Face</w:t>
            </w:r>
          </w:p>
        </w:tc>
        <w:tc>
          <w:tcPr>
            <w:tcW w:w="450" w:type="dxa"/>
          </w:tcPr>
          <w:p w14:paraId="7DAB2F31" w14:textId="77777777" w:rsidR="004727FA" w:rsidRDefault="004727FA" w:rsidP="004727FA">
            <w:pPr>
              <w:jc w:val="center"/>
              <w:rPr>
                <w:rFonts w:ascii="Calibri" w:hAnsi="Calibri" w:cs="Calibri"/>
                <w:color w:val="000000"/>
                <w:sz w:val="20"/>
                <w:szCs w:val="20"/>
              </w:rPr>
            </w:pPr>
          </w:p>
        </w:tc>
        <w:tc>
          <w:tcPr>
            <w:tcW w:w="540" w:type="dxa"/>
            <w:shd w:val="clear" w:color="auto" w:fill="auto"/>
          </w:tcPr>
          <w:p w14:paraId="22ED1803" w14:textId="6F9B8B2D" w:rsidR="004727FA" w:rsidRDefault="004727FA" w:rsidP="004727FA">
            <w:pPr>
              <w:jc w:val="center"/>
              <w:rPr>
                <w:rFonts w:ascii="Calibri" w:hAnsi="Calibri" w:cs="Calibri"/>
                <w:color w:val="000000"/>
                <w:sz w:val="20"/>
                <w:szCs w:val="20"/>
              </w:rPr>
            </w:pPr>
          </w:p>
        </w:tc>
        <w:tc>
          <w:tcPr>
            <w:tcW w:w="2520" w:type="dxa"/>
            <w:shd w:val="clear" w:color="auto" w:fill="auto"/>
          </w:tcPr>
          <w:p w14:paraId="7CBF0214" w14:textId="7649F054" w:rsidR="004727FA" w:rsidRDefault="004727FA" w:rsidP="004727FA">
            <w:pPr>
              <w:rPr>
                <w:rFonts w:ascii="Calibri" w:hAnsi="Calibri" w:cs="Calibri"/>
                <w:color w:val="000000"/>
                <w:sz w:val="20"/>
                <w:szCs w:val="20"/>
              </w:rPr>
            </w:pPr>
            <w:r>
              <w:rPr>
                <w:color w:val="000000"/>
                <w:sz w:val="20"/>
                <w:szCs w:val="20"/>
              </w:rPr>
              <w:t>Helmy Beckey</w:t>
            </w:r>
          </w:p>
        </w:tc>
        <w:tc>
          <w:tcPr>
            <w:tcW w:w="990" w:type="dxa"/>
            <w:shd w:val="clear" w:color="auto" w:fill="auto"/>
          </w:tcPr>
          <w:p w14:paraId="46BFB50C" w14:textId="0D95BAF5" w:rsidR="004727FA" w:rsidRDefault="004727FA" w:rsidP="004727FA">
            <w:pPr>
              <w:rPr>
                <w:rFonts w:ascii="Calibri" w:hAnsi="Calibri" w:cs="Calibri"/>
                <w:color w:val="000000"/>
                <w:sz w:val="20"/>
                <w:szCs w:val="20"/>
              </w:rPr>
            </w:pPr>
            <w:r>
              <w:rPr>
                <w:color w:val="000000"/>
                <w:sz w:val="20"/>
                <w:szCs w:val="20"/>
              </w:rPr>
              <w:t>III, 5.6</w:t>
            </w:r>
          </w:p>
        </w:tc>
        <w:tc>
          <w:tcPr>
            <w:tcW w:w="1350" w:type="dxa"/>
            <w:shd w:val="clear" w:color="auto" w:fill="auto"/>
          </w:tcPr>
          <w:p w14:paraId="439169E5" w14:textId="443206F8" w:rsidR="004727FA" w:rsidRDefault="004727FA" w:rsidP="004727FA">
            <w:pPr>
              <w:rPr>
                <w:rFonts w:ascii="Calibri" w:hAnsi="Calibri" w:cs="Calibri"/>
                <w:color w:val="000000"/>
                <w:sz w:val="20"/>
                <w:szCs w:val="20"/>
              </w:rPr>
            </w:pPr>
            <w:r>
              <w:rPr>
                <w:color w:val="000000"/>
                <w:sz w:val="20"/>
                <w:szCs w:val="20"/>
              </w:rPr>
              <w:t>WA-Cascade Range</w:t>
            </w:r>
          </w:p>
        </w:tc>
        <w:tc>
          <w:tcPr>
            <w:tcW w:w="990" w:type="dxa"/>
            <w:shd w:val="clear" w:color="000000" w:fill="FFFFFF"/>
            <w:noWrap/>
          </w:tcPr>
          <w:p w14:paraId="3C985C8B" w14:textId="4E423A40" w:rsidR="004727FA" w:rsidRDefault="004727FA" w:rsidP="004727FA">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189136FE" w14:textId="55EA1D54" w:rsidR="004727FA" w:rsidRPr="00357A57" w:rsidRDefault="004727FA" w:rsidP="004727FA">
            <w:pPr>
              <w:rPr>
                <w:rFonts w:ascii="Calibri" w:hAnsi="Calibri" w:cs="Calibri"/>
                <w:sz w:val="20"/>
                <w:szCs w:val="20"/>
              </w:rPr>
            </w:pPr>
            <w:r>
              <w:rPr>
                <w:sz w:val="20"/>
                <w:szCs w:val="20"/>
              </w:rPr>
              <w:t>CNC Appendix. Diary. AAJ Report published 1946. The Mountaineers-1946, 44. Fred Beckey's 100 Favorite North American Climbs, 9-10. UW Libraries, Special Collections: Mountaineers Summit Registers 1907-2015, container 3.</w:t>
            </w:r>
          </w:p>
        </w:tc>
      </w:tr>
      <w:tr w:rsidR="004727FA" w14:paraId="4B3CBD91" w14:textId="15F76EDD" w:rsidTr="009E0CA4">
        <w:trPr>
          <w:trHeight w:val="765"/>
        </w:trPr>
        <w:tc>
          <w:tcPr>
            <w:tcW w:w="1255" w:type="dxa"/>
            <w:shd w:val="clear" w:color="auto" w:fill="auto"/>
            <w:noWrap/>
          </w:tcPr>
          <w:p w14:paraId="010D5D9F" w14:textId="63841E63" w:rsidR="004727FA" w:rsidRDefault="004727FA" w:rsidP="004727FA">
            <w:pPr>
              <w:rPr>
                <w:rFonts w:ascii="Calibri" w:hAnsi="Calibri" w:cs="Calibri"/>
                <w:color w:val="000000"/>
                <w:sz w:val="20"/>
                <w:szCs w:val="20"/>
              </w:rPr>
            </w:pPr>
            <w:r>
              <w:rPr>
                <w:color w:val="000000"/>
                <w:sz w:val="20"/>
                <w:szCs w:val="20"/>
              </w:rPr>
              <w:t>1945-07-08</w:t>
            </w:r>
          </w:p>
        </w:tc>
        <w:tc>
          <w:tcPr>
            <w:tcW w:w="437" w:type="dxa"/>
            <w:shd w:val="clear" w:color="auto" w:fill="auto"/>
            <w:noWrap/>
          </w:tcPr>
          <w:p w14:paraId="78CD5BD9" w14:textId="5E8EB3C6" w:rsidR="004727FA" w:rsidRDefault="004727FA" w:rsidP="004727FA">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794991C9" w14:textId="23939DC8" w:rsidR="004727FA" w:rsidRDefault="004727FA" w:rsidP="004727FA">
            <w:pPr>
              <w:rPr>
                <w:rFonts w:ascii="Calibri" w:hAnsi="Calibri" w:cs="Calibri"/>
                <w:color w:val="000000"/>
                <w:sz w:val="20"/>
                <w:szCs w:val="20"/>
              </w:rPr>
            </w:pPr>
            <w:r>
              <w:rPr>
                <w:color w:val="000000"/>
                <w:sz w:val="20"/>
                <w:szCs w:val="20"/>
              </w:rPr>
              <w:t>Mt Adams</w:t>
            </w:r>
          </w:p>
        </w:tc>
        <w:tc>
          <w:tcPr>
            <w:tcW w:w="1530" w:type="dxa"/>
            <w:shd w:val="clear" w:color="auto" w:fill="auto"/>
          </w:tcPr>
          <w:p w14:paraId="18189041" w14:textId="7118B5E1" w:rsidR="004727FA" w:rsidRDefault="004727FA" w:rsidP="004727FA">
            <w:pPr>
              <w:rPr>
                <w:rFonts w:ascii="Calibri" w:hAnsi="Calibri" w:cs="Calibri"/>
                <w:color w:val="000000"/>
                <w:sz w:val="20"/>
                <w:szCs w:val="20"/>
              </w:rPr>
            </w:pPr>
            <w:r>
              <w:rPr>
                <w:color w:val="000000"/>
                <w:sz w:val="20"/>
                <w:szCs w:val="20"/>
              </w:rPr>
              <w:t>Adams Glacier</w:t>
            </w:r>
          </w:p>
        </w:tc>
        <w:tc>
          <w:tcPr>
            <w:tcW w:w="450" w:type="dxa"/>
          </w:tcPr>
          <w:p w14:paraId="121DB3D3" w14:textId="77777777" w:rsidR="004727FA" w:rsidRDefault="004727FA" w:rsidP="004727FA">
            <w:pPr>
              <w:jc w:val="center"/>
              <w:rPr>
                <w:rFonts w:ascii="Calibri" w:hAnsi="Calibri" w:cs="Calibri"/>
                <w:color w:val="000000"/>
                <w:sz w:val="20"/>
                <w:szCs w:val="20"/>
              </w:rPr>
            </w:pPr>
          </w:p>
        </w:tc>
        <w:tc>
          <w:tcPr>
            <w:tcW w:w="540" w:type="dxa"/>
            <w:shd w:val="clear" w:color="auto" w:fill="auto"/>
          </w:tcPr>
          <w:p w14:paraId="0162BE9F" w14:textId="5C0669BB" w:rsidR="004727FA" w:rsidRDefault="004727FA" w:rsidP="004727FA">
            <w:pPr>
              <w:jc w:val="center"/>
              <w:rPr>
                <w:rFonts w:ascii="Calibri" w:hAnsi="Calibri" w:cs="Calibri"/>
                <w:color w:val="000000"/>
                <w:sz w:val="20"/>
                <w:szCs w:val="20"/>
              </w:rPr>
            </w:pPr>
            <w:r>
              <w:rPr>
                <w:color w:val="000000"/>
                <w:sz w:val="20"/>
                <w:szCs w:val="20"/>
              </w:rPr>
              <w:t>X</w:t>
            </w:r>
          </w:p>
        </w:tc>
        <w:tc>
          <w:tcPr>
            <w:tcW w:w="2520" w:type="dxa"/>
            <w:shd w:val="clear" w:color="auto" w:fill="auto"/>
          </w:tcPr>
          <w:p w14:paraId="4437854C" w14:textId="7D130179" w:rsidR="004727FA" w:rsidRDefault="004727FA" w:rsidP="004727FA">
            <w:pPr>
              <w:rPr>
                <w:rFonts w:ascii="Calibri" w:hAnsi="Calibri" w:cs="Calibri"/>
                <w:color w:val="000000"/>
                <w:sz w:val="20"/>
                <w:szCs w:val="20"/>
              </w:rPr>
            </w:pPr>
            <w:r>
              <w:rPr>
                <w:color w:val="000000"/>
                <w:sz w:val="20"/>
                <w:szCs w:val="20"/>
              </w:rPr>
              <w:t>Dave Lind, Robert Mulhall</w:t>
            </w:r>
          </w:p>
        </w:tc>
        <w:tc>
          <w:tcPr>
            <w:tcW w:w="990" w:type="dxa"/>
            <w:shd w:val="clear" w:color="auto" w:fill="auto"/>
          </w:tcPr>
          <w:p w14:paraId="21017C8B" w14:textId="5D2C774A" w:rsidR="004727FA" w:rsidRDefault="004727FA" w:rsidP="004727FA">
            <w:pPr>
              <w:rPr>
                <w:rFonts w:ascii="Calibri" w:hAnsi="Calibri" w:cs="Calibri"/>
                <w:color w:val="000000"/>
                <w:sz w:val="20"/>
                <w:szCs w:val="20"/>
              </w:rPr>
            </w:pPr>
            <w:r>
              <w:rPr>
                <w:color w:val="000000"/>
                <w:sz w:val="20"/>
                <w:szCs w:val="20"/>
              </w:rPr>
              <w:t>III, snow &amp; ice up to 45 degrees</w:t>
            </w:r>
          </w:p>
        </w:tc>
        <w:tc>
          <w:tcPr>
            <w:tcW w:w="1350" w:type="dxa"/>
            <w:shd w:val="clear" w:color="auto" w:fill="auto"/>
          </w:tcPr>
          <w:p w14:paraId="5113ADD2" w14:textId="0DE9474C" w:rsidR="004727FA" w:rsidRDefault="004727FA" w:rsidP="004727FA">
            <w:pPr>
              <w:rPr>
                <w:rFonts w:ascii="Calibri" w:hAnsi="Calibri" w:cs="Calibri"/>
                <w:color w:val="000000"/>
                <w:sz w:val="20"/>
                <w:szCs w:val="20"/>
              </w:rPr>
            </w:pPr>
            <w:r>
              <w:rPr>
                <w:color w:val="000000"/>
                <w:sz w:val="20"/>
                <w:szCs w:val="20"/>
              </w:rPr>
              <w:t>WA-Cascade Range</w:t>
            </w:r>
          </w:p>
        </w:tc>
        <w:tc>
          <w:tcPr>
            <w:tcW w:w="990" w:type="dxa"/>
            <w:shd w:val="clear" w:color="000000" w:fill="FFFFFF"/>
            <w:noWrap/>
          </w:tcPr>
          <w:p w14:paraId="7B003C82" w14:textId="4960FA49" w:rsidR="004727FA" w:rsidRDefault="004727FA" w:rsidP="004727FA">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5064DDCA" w14:textId="192FB449" w:rsidR="004727FA" w:rsidRPr="00357A57" w:rsidRDefault="004727FA" w:rsidP="004727FA">
            <w:pPr>
              <w:rPr>
                <w:rFonts w:ascii="Calibri" w:hAnsi="Calibri" w:cs="Calibri"/>
                <w:sz w:val="20"/>
                <w:szCs w:val="20"/>
              </w:rPr>
            </w:pPr>
            <w:r>
              <w:rPr>
                <w:sz w:val="20"/>
                <w:szCs w:val="20"/>
              </w:rPr>
              <w:t>CNC Appendix. Diary. Summit Magazine March 1961, 13-14. AAJ Report published 1946. The Mountaineers-1946, 38-40. CAG, Volume 1, 62.</w:t>
            </w:r>
          </w:p>
        </w:tc>
      </w:tr>
      <w:tr w:rsidR="004727FA" w14:paraId="30BC0389" w14:textId="489D6F7D" w:rsidTr="009E0CA4">
        <w:trPr>
          <w:trHeight w:val="510"/>
        </w:trPr>
        <w:tc>
          <w:tcPr>
            <w:tcW w:w="1255" w:type="dxa"/>
            <w:shd w:val="clear" w:color="auto" w:fill="auto"/>
            <w:noWrap/>
          </w:tcPr>
          <w:p w14:paraId="74414A06" w14:textId="3911E8D5" w:rsidR="004727FA" w:rsidRDefault="004727FA" w:rsidP="004727FA">
            <w:pPr>
              <w:rPr>
                <w:rFonts w:ascii="Calibri" w:hAnsi="Calibri" w:cs="Calibri"/>
                <w:color w:val="000000"/>
                <w:sz w:val="20"/>
                <w:szCs w:val="20"/>
              </w:rPr>
            </w:pPr>
            <w:r>
              <w:rPr>
                <w:color w:val="000000"/>
                <w:sz w:val="20"/>
                <w:szCs w:val="20"/>
              </w:rPr>
              <w:t>1945-07-15</w:t>
            </w:r>
          </w:p>
        </w:tc>
        <w:tc>
          <w:tcPr>
            <w:tcW w:w="437" w:type="dxa"/>
            <w:shd w:val="clear" w:color="auto" w:fill="auto"/>
            <w:noWrap/>
          </w:tcPr>
          <w:p w14:paraId="07C1CD08" w14:textId="7F1E0785" w:rsidR="004727FA" w:rsidRDefault="004727FA" w:rsidP="004727FA">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30E36155" w14:textId="3E1378D8" w:rsidR="004727FA" w:rsidRDefault="004727FA" w:rsidP="004727FA">
            <w:pPr>
              <w:rPr>
                <w:rFonts w:ascii="Calibri" w:hAnsi="Calibri" w:cs="Calibri"/>
                <w:color w:val="000000"/>
                <w:sz w:val="20"/>
                <w:szCs w:val="20"/>
              </w:rPr>
            </w:pPr>
            <w:r>
              <w:rPr>
                <w:color w:val="000000"/>
                <w:sz w:val="20"/>
                <w:szCs w:val="20"/>
              </w:rPr>
              <w:t>Warrior Peak-NW Peak</w:t>
            </w:r>
          </w:p>
        </w:tc>
        <w:tc>
          <w:tcPr>
            <w:tcW w:w="1530" w:type="dxa"/>
            <w:shd w:val="clear" w:color="auto" w:fill="auto"/>
          </w:tcPr>
          <w:p w14:paraId="5D0A8BFA" w14:textId="0C0FD64E" w:rsidR="004727FA" w:rsidRDefault="004727FA" w:rsidP="004727FA">
            <w:pPr>
              <w:rPr>
                <w:rFonts w:ascii="Calibri" w:hAnsi="Calibri" w:cs="Calibri"/>
                <w:color w:val="000000"/>
                <w:sz w:val="20"/>
                <w:szCs w:val="20"/>
              </w:rPr>
            </w:pPr>
            <w:r>
              <w:rPr>
                <w:color w:val="000000"/>
                <w:sz w:val="20"/>
                <w:szCs w:val="20"/>
              </w:rPr>
              <w:t>SE Route</w:t>
            </w:r>
          </w:p>
        </w:tc>
        <w:tc>
          <w:tcPr>
            <w:tcW w:w="450" w:type="dxa"/>
          </w:tcPr>
          <w:p w14:paraId="41E9F77F" w14:textId="569D2E06" w:rsidR="004727FA" w:rsidRDefault="004727FA" w:rsidP="004727FA">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78A8CDC8" w14:textId="11CE6403" w:rsidR="004727FA" w:rsidRDefault="004727FA" w:rsidP="004727FA">
            <w:pPr>
              <w:jc w:val="center"/>
              <w:rPr>
                <w:rFonts w:ascii="Calibri" w:hAnsi="Calibri" w:cs="Calibri"/>
                <w:color w:val="000000"/>
                <w:sz w:val="20"/>
                <w:szCs w:val="20"/>
              </w:rPr>
            </w:pPr>
          </w:p>
        </w:tc>
        <w:tc>
          <w:tcPr>
            <w:tcW w:w="2520" w:type="dxa"/>
            <w:shd w:val="clear" w:color="auto" w:fill="auto"/>
          </w:tcPr>
          <w:p w14:paraId="7EEB7B4C" w14:textId="66FB8527" w:rsidR="004727FA" w:rsidRDefault="004727FA" w:rsidP="004727FA">
            <w:pPr>
              <w:rPr>
                <w:rFonts w:ascii="Calibri" w:hAnsi="Calibri" w:cs="Calibri"/>
                <w:color w:val="000000"/>
                <w:sz w:val="20"/>
                <w:szCs w:val="20"/>
              </w:rPr>
            </w:pPr>
            <w:r>
              <w:rPr>
                <w:color w:val="000000"/>
                <w:sz w:val="20"/>
                <w:szCs w:val="20"/>
              </w:rPr>
              <w:t>solo</w:t>
            </w:r>
          </w:p>
        </w:tc>
        <w:tc>
          <w:tcPr>
            <w:tcW w:w="990" w:type="dxa"/>
            <w:shd w:val="clear" w:color="auto" w:fill="auto"/>
          </w:tcPr>
          <w:p w14:paraId="2AE60660" w14:textId="5A30155D" w:rsidR="004727FA" w:rsidRDefault="004727FA" w:rsidP="004727FA">
            <w:pPr>
              <w:rPr>
                <w:rFonts w:ascii="Calibri" w:hAnsi="Calibri" w:cs="Calibri"/>
                <w:color w:val="000000"/>
                <w:sz w:val="20"/>
                <w:szCs w:val="20"/>
              </w:rPr>
            </w:pPr>
            <w:r>
              <w:rPr>
                <w:color w:val="000000"/>
                <w:sz w:val="20"/>
                <w:szCs w:val="20"/>
              </w:rPr>
              <w:t>I, 3</w:t>
            </w:r>
          </w:p>
        </w:tc>
        <w:tc>
          <w:tcPr>
            <w:tcW w:w="1350" w:type="dxa"/>
            <w:shd w:val="clear" w:color="auto" w:fill="auto"/>
          </w:tcPr>
          <w:p w14:paraId="558F5CC7" w14:textId="01B075B8" w:rsidR="004727FA" w:rsidRDefault="004727FA" w:rsidP="004727FA">
            <w:pPr>
              <w:rPr>
                <w:rFonts w:ascii="Calibri" w:hAnsi="Calibri" w:cs="Calibri"/>
                <w:color w:val="000000"/>
                <w:sz w:val="20"/>
                <w:szCs w:val="20"/>
              </w:rPr>
            </w:pPr>
            <w:r>
              <w:rPr>
                <w:color w:val="000000"/>
                <w:sz w:val="20"/>
                <w:szCs w:val="20"/>
              </w:rPr>
              <w:t>WA-Olympic Mountains</w:t>
            </w:r>
          </w:p>
        </w:tc>
        <w:tc>
          <w:tcPr>
            <w:tcW w:w="990" w:type="dxa"/>
            <w:shd w:val="clear" w:color="000000" w:fill="FFFFFF"/>
            <w:noWrap/>
          </w:tcPr>
          <w:p w14:paraId="77E71834" w14:textId="69A0BAA8" w:rsidR="004727FA" w:rsidRDefault="004727FA" w:rsidP="004727FA">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5ACAF7D5" w14:textId="48371662" w:rsidR="004727FA" w:rsidRPr="00357A57" w:rsidRDefault="004727FA" w:rsidP="004727FA">
            <w:pPr>
              <w:rPr>
                <w:rFonts w:ascii="Calibri" w:hAnsi="Calibri" w:cs="Calibri"/>
                <w:sz w:val="20"/>
                <w:szCs w:val="20"/>
              </w:rPr>
            </w:pPr>
            <w:r>
              <w:rPr>
                <w:sz w:val="20"/>
                <w:szCs w:val="20"/>
              </w:rPr>
              <w:t>CNC Appendix. Diary. AAJ Report published 1946. The Mountaineers-1946, 44.</w:t>
            </w:r>
          </w:p>
        </w:tc>
      </w:tr>
      <w:tr w:rsidR="004727FA" w14:paraId="685C0BDF" w14:textId="37929606" w:rsidTr="009E0CA4">
        <w:trPr>
          <w:trHeight w:val="510"/>
        </w:trPr>
        <w:tc>
          <w:tcPr>
            <w:tcW w:w="1255" w:type="dxa"/>
            <w:shd w:val="clear" w:color="auto" w:fill="auto"/>
            <w:noWrap/>
          </w:tcPr>
          <w:p w14:paraId="37E0746A" w14:textId="7BEAC5BC" w:rsidR="004727FA" w:rsidRDefault="004727FA" w:rsidP="004727FA">
            <w:pPr>
              <w:rPr>
                <w:rFonts w:ascii="Calibri" w:hAnsi="Calibri" w:cs="Calibri"/>
                <w:color w:val="000000"/>
                <w:sz w:val="20"/>
                <w:szCs w:val="20"/>
              </w:rPr>
            </w:pPr>
            <w:r>
              <w:rPr>
                <w:color w:val="000000"/>
                <w:sz w:val="20"/>
                <w:szCs w:val="20"/>
              </w:rPr>
              <w:t>1945-07-15</w:t>
            </w:r>
          </w:p>
        </w:tc>
        <w:tc>
          <w:tcPr>
            <w:tcW w:w="437" w:type="dxa"/>
            <w:shd w:val="clear" w:color="auto" w:fill="auto"/>
            <w:noWrap/>
          </w:tcPr>
          <w:p w14:paraId="38DED196" w14:textId="78B0B63A" w:rsidR="004727FA" w:rsidRDefault="004727FA" w:rsidP="004727FA">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571B417B" w14:textId="2E4BD5DE" w:rsidR="004727FA" w:rsidRDefault="004727FA" w:rsidP="004727FA">
            <w:pPr>
              <w:rPr>
                <w:rFonts w:ascii="Calibri" w:hAnsi="Calibri" w:cs="Calibri"/>
                <w:color w:val="000000"/>
                <w:sz w:val="20"/>
                <w:szCs w:val="20"/>
              </w:rPr>
            </w:pPr>
            <w:r>
              <w:rPr>
                <w:color w:val="000000"/>
                <w:sz w:val="20"/>
                <w:szCs w:val="20"/>
              </w:rPr>
              <w:t>Warrior Peak - SE Peak</w:t>
            </w:r>
          </w:p>
        </w:tc>
        <w:tc>
          <w:tcPr>
            <w:tcW w:w="1530" w:type="dxa"/>
            <w:shd w:val="clear" w:color="auto" w:fill="auto"/>
          </w:tcPr>
          <w:p w14:paraId="1D6E6D65" w14:textId="2E5876CC" w:rsidR="004727FA" w:rsidRDefault="004727FA" w:rsidP="004727FA">
            <w:pPr>
              <w:rPr>
                <w:rFonts w:ascii="Calibri" w:hAnsi="Calibri" w:cs="Calibri"/>
                <w:color w:val="000000"/>
                <w:sz w:val="20"/>
                <w:szCs w:val="20"/>
              </w:rPr>
            </w:pPr>
            <w:r>
              <w:rPr>
                <w:color w:val="000000"/>
                <w:sz w:val="20"/>
                <w:szCs w:val="20"/>
              </w:rPr>
              <w:t>South Couloir</w:t>
            </w:r>
          </w:p>
        </w:tc>
        <w:tc>
          <w:tcPr>
            <w:tcW w:w="450" w:type="dxa"/>
          </w:tcPr>
          <w:p w14:paraId="765A9311" w14:textId="12D23F16" w:rsidR="004727FA" w:rsidRDefault="004727FA" w:rsidP="004727FA">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30678AAB" w14:textId="5B87662A" w:rsidR="004727FA" w:rsidRDefault="004727FA" w:rsidP="004727FA">
            <w:pPr>
              <w:jc w:val="center"/>
              <w:rPr>
                <w:rFonts w:ascii="Calibri" w:hAnsi="Calibri" w:cs="Calibri"/>
                <w:color w:val="000000"/>
                <w:sz w:val="20"/>
                <w:szCs w:val="20"/>
              </w:rPr>
            </w:pPr>
          </w:p>
        </w:tc>
        <w:tc>
          <w:tcPr>
            <w:tcW w:w="2520" w:type="dxa"/>
            <w:shd w:val="clear" w:color="auto" w:fill="auto"/>
          </w:tcPr>
          <w:p w14:paraId="0F3F86D5" w14:textId="26CAF3B4" w:rsidR="004727FA" w:rsidRDefault="004727FA" w:rsidP="004727FA">
            <w:pPr>
              <w:rPr>
                <w:rFonts w:ascii="Calibri" w:hAnsi="Calibri" w:cs="Calibri"/>
                <w:color w:val="000000"/>
                <w:sz w:val="20"/>
                <w:szCs w:val="20"/>
              </w:rPr>
            </w:pPr>
            <w:r>
              <w:rPr>
                <w:color w:val="000000"/>
                <w:sz w:val="20"/>
                <w:szCs w:val="20"/>
              </w:rPr>
              <w:t>solo</w:t>
            </w:r>
          </w:p>
        </w:tc>
        <w:tc>
          <w:tcPr>
            <w:tcW w:w="990" w:type="dxa"/>
            <w:shd w:val="clear" w:color="auto" w:fill="auto"/>
          </w:tcPr>
          <w:p w14:paraId="13246283" w14:textId="52F40985" w:rsidR="004727FA" w:rsidRDefault="004727FA" w:rsidP="004727FA">
            <w:pPr>
              <w:rPr>
                <w:rFonts w:ascii="Calibri" w:hAnsi="Calibri" w:cs="Calibri"/>
                <w:color w:val="000000"/>
                <w:sz w:val="20"/>
                <w:szCs w:val="20"/>
              </w:rPr>
            </w:pPr>
            <w:r>
              <w:rPr>
                <w:color w:val="000000"/>
                <w:sz w:val="20"/>
                <w:szCs w:val="20"/>
              </w:rPr>
              <w:t>I, 3</w:t>
            </w:r>
          </w:p>
        </w:tc>
        <w:tc>
          <w:tcPr>
            <w:tcW w:w="1350" w:type="dxa"/>
            <w:shd w:val="clear" w:color="auto" w:fill="auto"/>
          </w:tcPr>
          <w:p w14:paraId="75E3F9DA" w14:textId="771E17F1" w:rsidR="004727FA" w:rsidRDefault="004727FA" w:rsidP="004727FA">
            <w:pPr>
              <w:rPr>
                <w:rFonts w:ascii="Calibri" w:hAnsi="Calibri" w:cs="Calibri"/>
                <w:color w:val="000000"/>
                <w:sz w:val="20"/>
                <w:szCs w:val="20"/>
              </w:rPr>
            </w:pPr>
            <w:r>
              <w:rPr>
                <w:color w:val="000000"/>
                <w:sz w:val="20"/>
                <w:szCs w:val="20"/>
              </w:rPr>
              <w:t>WA-Olympic Mountains</w:t>
            </w:r>
          </w:p>
        </w:tc>
        <w:tc>
          <w:tcPr>
            <w:tcW w:w="990" w:type="dxa"/>
            <w:shd w:val="clear" w:color="000000" w:fill="FFFFFF"/>
            <w:noWrap/>
          </w:tcPr>
          <w:p w14:paraId="45F51E3A" w14:textId="58897694" w:rsidR="004727FA" w:rsidRDefault="004727FA" w:rsidP="004727FA">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0D923063" w14:textId="54488D0E" w:rsidR="004727FA" w:rsidRPr="00357A57" w:rsidRDefault="004727FA" w:rsidP="004727FA">
            <w:pPr>
              <w:rPr>
                <w:rFonts w:ascii="Calibri" w:hAnsi="Calibri" w:cs="Calibri"/>
                <w:sz w:val="20"/>
                <w:szCs w:val="20"/>
              </w:rPr>
            </w:pPr>
            <w:r>
              <w:rPr>
                <w:sz w:val="20"/>
                <w:szCs w:val="20"/>
              </w:rPr>
              <w:t>CNC Appendix. Diary. AAJ Report published 1946. The Mountaineers-1946, 44.</w:t>
            </w:r>
          </w:p>
        </w:tc>
      </w:tr>
      <w:tr w:rsidR="004727FA" w14:paraId="10AB8089" w14:textId="5C5A54CB" w:rsidTr="009E0CA4">
        <w:trPr>
          <w:trHeight w:val="510"/>
        </w:trPr>
        <w:tc>
          <w:tcPr>
            <w:tcW w:w="1255" w:type="dxa"/>
            <w:shd w:val="clear" w:color="auto" w:fill="auto"/>
            <w:noWrap/>
          </w:tcPr>
          <w:p w14:paraId="6D19EAF7" w14:textId="2B2388C5" w:rsidR="004727FA" w:rsidRDefault="004727FA" w:rsidP="004727FA">
            <w:pPr>
              <w:rPr>
                <w:rFonts w:ascii="Calibri" w:hAnsi="Calibri" w:cs="Calibri"/>
                <w:sz w:val="20"/>
                <w:szCs w:val="20"/>
              </w:rPr>
            </w:pPr>
            <w:r>
              <w:rPr>
                <w:sz w:val="20"/>
                <w:szCs w:val="20"/>
              </w:rPr>
              <w:t>1945-08-16</w:t>
            </w:r>
          </w:p>
        </w:tc>
        <w:tc>
          <w:tcPr>
            <w:tcW w:w="437" w:type="dxa"/>
            <w:shd w:val="clear" w:color="auto" w:fill="auto"/>
            <w:noWrap/>
          </w:tcPr>
          <w:p w14:paraId="1657F1C8" w14:textId="0D42C60F" w:rsidR="004727FA" w:rsidRDefault="004727FA" w:rsidP="004727FA">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6E3366F" w14:textId="55B4F4C8" w:rsidR="004727FA" w:rsidRDefault="004727FA" w:rsidP="004727FA">
            <w:pPr>
              <w:rPr>
                <w:rFonts w:ascii="Calibri" w:hAnsi="Calibri" w:cs="Calibri"/>
                <w:color w:val="000000"/>
                <w:sz w:val="20"/>
                <w:szCs w:val="20"/>
              </w:rPr>
            </w:pPr>
            <w:r>
              <w:rPr>
                <w:color w:val="000000"/>
                <w:sz w:val="20"/>
                <w:szCs w:val="20"/>
              </w:rPr>
              <w:t>Mt Hagen-South Peak</w:t>
            </w:r>
          </w:p>
        </w:tc>
        <w:tc>
          <w:tcPr>
            <w:tcW w:w="1530" w:type="dxa"/>
            <w:shd w:val="clear" w:color="auto" w:fill="auto"/>
          </w:tcPr>
          <w:p w14:paraId="07E19E82" w14:textId="1A1F7380" w:rsidR="004727FA" w:rsidRDefault="004727FA" w:rsidP="004727FA">
            <w:pPr>
              <w:rPr>
                <w:rFonts w:ascii="Calibri" w:hAnsi="Calibri" w:cs="Calibri"/>
                <w:color w:val="000000"/>
                <w:sz w:val="20"/>
                <w:szCs w:val="20"/>
              </w:rPr>
            </w:pPr>
            <w:r>
              <w:rPr>
                <w:color w:val="000000"/>
                <w:sz w:val="20"/>
                <w:szCs w:val="20"/>
              </w:rPr>
              <w:t>Northwest Route by Green Lake</w:t>
            </w:r>
          </w:p>
        </w:tc>
        <w:tc>
          <w:tcPr>
            <w:tcW w:w="450" w:type="dxa"/>
          </w:tcPr>
          <w:p w14:paraId="6DADC06B" w14:textId="439EBCFB" w:rsidR="004727FA" w:rsidRDefault="004727FA" w:rsidP="004727FA">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758AA1F6" w14:textId="5D86A89E" w:rsidR="004727FA" w:rsidRDefault="004727FA" w:rsidP="004727FA">
            <w:pPr>
              <w:jc w:val="center"/>
              <w:rPr>
                <w:rFonts w:ascii="Calibri" w:hAnsi="Calibri" w:cs="Calibri"/>
                <w:color w:val="000000"/>
                <w:sz w:val="20"/>
                <w:szCs w:val="20"/>
              </w:rPr>
            </w:pPr>
          </w:p>
        </w:tc>
        <w:tc>
          <w:tcPr>
            <w:tcW w:w="2520" w:type="dxa"/>
            <w:shd w:val="clear" w:color="auto" w:fill="auto"/>
          </w:tcPr>
          <w:p w14:paraId="6274582C" w14:textId="3BC4CDF6" w:rsidR="004727FA" w:rsidRDefault="004727FA" w:rsidP="004727FA">
            <w:pPr>
              <w:rPr>
                <w:rFonts w:ascii="Calibri" w:hAnsi="Calibri" w:cs="Calibri"/>
                <w:color w:val="000000"/>
                <w:sz w:val="20"/>
                <w:szCs w:val="20"/>
              </w:rPr>
            </w:pPr>
            <w:r>
              <w:rPr>
                <w:color w:val="000000"/>
                <w:sz w:val="20"/>
                <w:szCs w:val="20"/>
              </w:rPr>
              <w:t>Melvin Marcus, Martin Ochsner, Keith Rankin &amp; Herb Staley</w:t>
            </w:r>
          </w:p>
        </w:tc>
        <w:tc>
          <w:tcPr>
            <w:tcW w:w="990" w:type="dxa"/>
            <w:shd w:val="clear" w:color="auto" w:fill="auto"/>
          </w:tcPr>
          <w:p w14:paraId="246768ED" w14:textId="081E3BF9" w:rsidR="004727FA" w:rsidRDefault="004727FA" w:rsidP="004727FA">
            <w:pPr>
              <w:rPr>
                <w:rFonts w:ascii="Calibri" w:hAnsi="Calibri" w:cs="Calibri"/>
                <w:color w:val="000000"/>
                <w:sz w:val="20"/>
                <w:szCs w:val="20"/>
              </w:rPr>
            </w:pPr>
            <w:r>
              <w:rPr>
                <w:color w:val="000000"/>
                <w:sz w:val="20"/>
                <w:szCs w:val="20"/>
              </w:rPr>
              <w:t>3</w:t>
            </w:r>
          </w:p>
        </w:tc>
        <w:tc>
          <w:tcPr>
            <w:tcW w:w="1350" w:type="dxa"/>
            <w:shd w:val="clear" w:color="auto" w:fill="auto"/>
          </w:tcPr>
          <w:p w14:paraId="2E3116E1" w14:textId="0AEF7EA0" w:rsidR="004727FA" w:rsidRDefault="004727FA" w:rsidP="004727FA">
            <w:pPr>
              <w:rPr>
                <w:rFonts w:ascii="Calibri" w:hAnsi="Calibri" w:cs="Calibri"/>
                <w:color w:val="000000"/>
                <w:sz w:val="20"/>
                <w:szCs w:val="20"/>
              </w:rPr>
            </w:pPr>
            <w:r>
              <w:rPr>
                <w:color w:val="000000"/>
                <w:sz w:val="20"/>
                <w:szCs w:val="20"/>
              </w:rPr>
              <w:t>WA-Cascade Range</w:t>
            </w:r>
          </w:p>
        </w:tc>
        <w:tc>
          <w:tcPr>
            <w:tcW w:w="990" w:type="dxa"/>
            <w:shd w:val="clear" w:color="000000" w:fill="FFFFFF"/>
            <w:noWrap/>
          </w:tcPr>
          <w:p w14:paraId="2C4773DB" w14:textId="20D97853" w:rsidR="004727FA" w:rsidRDefault="004727FA" w:rsidP="004727FA">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1073D6C7" w14:textId="0CE523D8" w:rsidR="004727FA" w:rsidRPr="00357A57" w:rsidRDefault="004727FA" w:rsidP="004727FA">
            <w:pPr>
              <w:rPr>
                <w:rFonts w:ascii="Calibri" w:hAnsi="Calibri" w:cs="Calibri"/>
                <w:sz w:val="20"/>
                <w:szCs w:val="20"/>
              </w:rPr>
            </w:pPr>
            <w:r>
              <w:rPr>
                <w:sz w:val="20"/>
                <w:szCs w:val="20"/>
              </w:rPr>
              <w:t>CNC Appendix. Diary. The Mountaineers-1946</w:t>
            </w:r>
            <w:r w:rsidR="000F783A">
              <w:rPr>
                <w:sz w:val="20"/>
                <w:szCs w:val="20"/>
              </w:rPr>
              <w:t>,</w:t>
            </w:r>
            <w:r>
              <w:rPr>
                <w:sz w:val="20"/>
                <w:szCs w:val="20"/>
              </w:rPr>
              <w:t xml:space="preserve"> 45 states July 17th for the climb of Hagen peaks.  AAJ Report published 1946, states July 17th. Diary states 8/16/45. CAG, Volume 3, 84-86, states 8/16/45.</w:t>
            </w:r>
          </w:p>
        </w:tc>
      </w:tr>
    </w:tbl>
    <w:p w14:paraId="0DA660A3" w14:textId="77777777" w:rsidR="004727FA" w:rsidRDefault="004727FA">
      <w:r>
        <w:br w:type="page"/>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437"/>
        <w:gridCol w:w="1453"/>
        <w:gridCol w:w="1530"/>
        <w:gridCol w:w="450"/>
        <w:gridCol w:w="540"/>
        <w:gridCol w:w="2520"/>
        <w:gridCol w:w="990"/>
        <w:gridCol w:w="1350"/>
        <w:gridCol w:w="990"/>
        <w:gridCol w:w="3150"/>
      </w:tblGrid>
      <w:tr w:rsidR="004727FA" w14:paraId="6CFB3B71" w14:textId="77777777" w:rsidTr="004727FA">
        <w:trPr>
          <w:trHeight w:val="510"/>
        </w:trPr>
        <w:tc>
          <w:tcPr>
            <w:tcW w:w="1255" w:type="dxa"/>
            <w:shd w:val="clear" w:color="auto" w:fill="FFFF00"/>
            <w:noWrap/>
            <w:vAlign w:val="bottom"/>
          </w:tcPr>
          <w:p w14:paraId="5EB68050" w14:textId="77777777" w:rsidR="004727FA" w:rsidRDefault="004727FA" w:rsidP="004727FA">
            <w:pPr>
              <w:rPr>
                <w:color w:val="000000"/>
                <w:sz w:val="20"/>
                <w:szCs w:val="20"/>
              </w:rPr>
            </w:pPr>
            <w:r>
              <w:rPr>
                <w:rFonts w:ascii="Calibri" w:hAnsi="Calibri" w:cs="Calibri"/>
                <w:b/>
                <w:bCs/>
                <w:color w:val="000000"/>
                <w:sz w:val="20"/>
                <w:szCs w:val="20"/>
              </w:rPr>
              <w:lastRenderedPageBreak/>
              <w:t>Ascent Date</w:t>
            </w:r>
          </w:p>
        </w:tc>
        <w:tc>
          <w:tcPr>
            <w:tcW w:w="437" w:type="dxa"/>
            <w:shd w:val="clear" w:color="auto" w:fill="FFFF00"/>
            <w:noWrap/>
            <w:vAlign w:val="bottom"/>
          </w:tcPr>
          <w:p w14:paraId="1A6568AA" w14:textId="77777777" w:rsidR="004727FA" w:rsidRDefault="004727FA" w:rsidP="004727FA">
            <w:pPr>
              <w:jc w:val="center"/>
              <w:rPr>
                <w:color w:val="000000"/>
                <w:sz w:val="20"/>
                <w:szCs w:val="20"/>
              </w:rPr>
            </w:pPr>
            <w:r>
              <w:rPr>
                <w:rFonts w:ascii="Calibri" w:hAnsi="Calibri" w:cs="Calibri"/>
                <w:b/>
                <w:bCs/>
                <w:color w:val="000000"/>
                <w:sz w:val="20"/>
                <w:szCs w:val="20"/>
              </w:rPr>
              <w:t>AT</w:t>
            </w:r>
          </w:p>
        </w:tc>
        <w:tc>
          <w:tcPr>
            <w:tcW w:w="1453" w:type="dxa"/>
            <w:shd w:val="clear" w:color="auto" w:fill="FFFF00"/>
            <w:vAlign w:val="bottom"/>
          </w:tcPr>
          <w:p w14:paraId="3F6CEEF1" w14:textId="77777777" w:rsidR="004727FA" w:rsidRDefault="004727FA" w:rsidP="004727FA">
            <w:pPr>
              <w:rPr>
                <w:color w:val="000000"/>
                <w:sz w:val="20"/>
                <w:szCs w:val="20"/>
              </w:rPr>
            </w:pPr>
            <w:r>
              <w:rPr>
                <w:rFonts w:ascii="Calibri" w:hAnsi="Calibri" w:cs="Calibri"/>
                <w:b/>
                <w:bCs/>
                <w:color w:val="000000"/>
                <w:sz w:val="20"/>
                <w:szCs w:val="20"/>
              </w:rPr>
              <w:t>Peak</w:t>
            </w:r>
          </w:p>
        </w:tc>
        <w:tc>
          <w:tcPr>
            <w:tcW w:w="1530" w:type="dxa"/>
            <w:shd w:val="clear" w:color="auto" w:fill="FFFF00"/>
            <w:vAlign w:val="bottom"/>
          </w:tcPr>
          <w:p w14:paraId="51175B55" w14:textId="77777777" w:rsidR="004727FA" w:rsidRDefault="004727FA" w:rsidP="004727FA">
            <w:pPr>
              <w:rPr>
                <w:color w:val="000000"/>
                <w:sz w:val="20"/>
                <w:szCs w:val="20"/>
              </w:rPr>
            </w:pPr>
            <w:r>
              <w:rPr>
                <w:rFonts w:ascii="Calibri" w:hAnsi="Calibri" w:cs="Calibri"/>
                <w:b/>
                <w:bCs/>
                <w:color w:val="000000"/>
                <w:sz w:val="20"/>
                <w:szCs w:val="20"/>
              </w:rPr>
              <w:t>Route</w:t>
            </w:r>
          </w:p>
        </w:tc>
        <w:tc>
          <w:tcPr>
            <w:tcW w:w="450" w:type="dxa"/>
            <w:shd w:val="clear" w:color="auto" w:fill="FFFF00"/>
            <w:vAlign w:val="bottom"/>
          </w:tcPr>
          <w:p w14:paraId="0817A62C" w14:textId="77777777" w:rsidR="004727FA" w:rsidRDefault="004727FA" w:rsidP="004727FA">
            <w:pPr>
              <w:jc w:val="center"/>
              <w:rPr>
                <w:color w:val="000000"/>
                <w:sz w:val="20"/>
                <w:szCs w:val="20"/>
              </w:rPr>
            </w:pPr>
            <w:r>
              <w:rPr>
                <w:rFonts w:ascii="Calibri" w:hAnsi="Calibri" w:cs="Calibri"/>
                <w:b/>
                <w:bCs/>
                <w:color w:val="000000"/>
                <w:sz w:val="20"/>
                <w:szCs w:val="20"/>
              </w:rPr>
              <w:t>FA</w:t>
            </w:r>
          </w:p>
        </w:tc>
        <w:tc>
          <w:tcPr>
            <w:tcW w:w="540" w:type="dxa"/>
            <w:shd w:val="clear" w:color="auto" w:fill="FFFF00"/>
            <w:vAlign w:val="bottom"/>
          </w:tcPr>
          <w:p w14:paraId="0E4E94BE" w14:textId="77777777" w:rsidR="004727FA" w:rsidRDefault="004727FA" w:rsidP="004727FA">
            <w:pPr>
              <w:jc w:val="center"/>
              <w:rPr>
                <w:rFonts w:ascii="Calibri" w:hAnsi="Calibri" w:cs="Calibri"/>
                <w:color w:val="000000"/>
                <w:sz w:val="20"/>
                <w:szCs w:val="20"/>
              </w:rPr>
            </w:pPr>
            <w:r>
              <w:rPr>
                <w:rFonts w:ascii="Calibri" w:hAnsi="Calibri" w:cs="Calibri"/>
                <w:b/>
                <w:bCs/>
                <w:color w:val="000000"/>
                <w:sz w:val="20"/>
                <w:szCs w:val="20"/>
              </w:rPr>
              <w:t>NR</w:t>
            </w:r>
          </w:p>
        </w:tc>
        <w:tc>
          <w:tcPr>
            <w:tcW w:w="2520" w:type="dxa"/>
            <w:shd w:val="clear" w:color="auto" w:fill="FFFF00"/>
            <w:vAlign w:val="bottom"/>
          </w:tcPr>
          <w:p w14:paraId="77ACFDAF" w14:textId="77777777" w:rsidR="004727FA" w:rsidRDefault="004727FA" w:rsidP="004727FA">
            <w:pPr>
              <w:rPr>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428D1969" w14:textId="77777777" w:rsidR="004727FA" w:rsidRDefault="004727FA" w:rsidP="004727FA">
            <w:pPr>
              <w:rPr>
                <w:color w:val="000000"/>
                <w:sz w:val="20"/>
                <w:szCs w:val="20"/>
              </w:rPr>
            </w:pPr>
            <w:r>
              <w:rPr>
                <w:rFonts w:ascii="Calibri" w:hAnsi="Calibri" w:cs="Calibri"/>
                <w:b/>
                <w:bCs/>
                <w:color w:val="000000"/>
                <w:sz w:val="20"/>
                <w:szCs w:val="20"/>
              </w:rPr>
              <w:t>Grade</w:t>
            </w:r>
          </w:p>
        </w:tc>
        <w:tc>
          <w:tcPr>
            <w:tcW w:w="1350" w:type="dxa"/>
            <w:shd w:val="clear" w:color="auto" w:fill="FFFF00"/>
            <w:vAlign w:val="bottom"/>
          </w:tcPr>
          <w:p w14:paraId="3A14AE48" w14:textId="77777777" w:rsidR="004727FA" w:rsidRDefault="004727FA" w:rsidP="004727FA">
            <w:pPr>
              <w:rPr>
                <w:color w:val="000000"/>
                <w:sz w:val="20"/>
                <w:szCs w:val="20"/>
              </w:rPr>
            </w:pPr>
            <w:r>
              <w:rPr>
                <w:rFonts w:ascii="Calibri" w:hAnsi="Calibri" w:cs="Calibri"/>
                <w:b/>
                <w:bCs/>
                <w:color w:val="000000"/>
                <w:sz w:val="20"/>
                <w:szCs w:val="20"/>
              </w:rPr>
              <w:t>Location</w:t>
            </w:r>
          </w:p>
        </w:tc>
        <w:tc>
          <w:tcPr>
            <w:tcW w:w="990" w:type="dxa"/>
            <w:shd w:val="clear" w:color="auto" w:fill="FFFF00"/>
            <w:noWrap/>
            <w:vAlign w:val="bottom"/>
          </w:tcPr>
          <w:p w14:paraId="466ED187" w14:textId="77777777" w:rsidR="004727FA" w:rsidRDefault="004727FA" w:rsidP="004727FA">
            <w:pPr>
              <w:jc w:val="center"/>
              <w:rPr>
                <w:color w:val="000000"/>
                <w:sz w:val="20"/>
                <w:szCs w:val="20"/>
              </w:rPr>
            </w:pPr>
            <w:r>
              <w:rPr>
                <w:rFonts w:ascii="Calibri" w:hAnsi="Calibri" w:cs="Calibri"/>
                <w:b/>
                <w:bCs/>
                <w:color w:val="000000"/>
                <w:sz w:val="20"/>
                <w:szCs w:val="20"/>
              </w:rPr>
              <w:t>Route Aspects</w:t>
            </w:r>
          </w:p>
        </w:tc>
        <w:tc>
          <w:tcPr>
            <w:tcW w:w="3150" w:type="dxa"/>
            <w:shd w:val="clear" w:color="auto" w:fill="FFFF00"/>
            <w:vAlign w:val="bottom"/>
          </w:tcPr>
          <w:p w14:paraId="24690BED" w14:textId="77777777" w:rsidR="004727FA" w:rsidRDefault="004727FA" w:rsidP="004727FA">
            <w:pPr>
              <w:rPr>
                <w:sz w:val="20"/>
                <w:szCs w:val="20"/>
              </w:rPr>
            </w:pPr>
            <w:r>
              <w:rPr>
                <w:rFonts w:ascii="Calibri" w:hAnsi="Calibri" w:cs="Calibri"/>
                <w:b/>
                <w:bCs/>
                <w:color w:val="000000"/>
                <w:sz w:val="20"/>
                <w:szCs w:val="20"/>
              </w:rPr>
              <w:t>Sources</w:t>
            </w:r>
          </w:p>
        </w:tc>
      </w:tr>
      <w:tr w:rsidR="004727FA" w14:paraId="61C2B605" w14:textId="47033A67" w:rsidTr="009E0CA4">
        <w:trPr>
          <w:trHeight w:val="510"/>
        </w:trPr>
        <w:tc>
          <w:tcPr>
            <w:tcW w:w="1255" w:type="dxa"/>
            <w:shd w:val="clear" w:color="auto" w:fill="auto"/>
            <w:noWrap/>
          </w:tcPr>
          <w:p w14:paraId="1E6EBE78" w14:textId="7E5B3FAA" w:rsidR="004727FA" w:rsidRDefault="004727FA" w:rsidP="004727FA">
            <w:pPr>
              <w:rPr>
                <w:rFonts w:ascii="Calibri" w:hAnsi="Calibri" w:cs="Calibri"/>
                <w:sz w:val="20"/>
                <w:szCs w:val="20"/>
              </w:rPr>
            </w:pPr>
            <w:r>
              <w:rPr>
                <w:sz w:val="20"/>
                <w:szCs w:val="20"/>
              </w:rPr>
              <w:t>1945-08-16</w:t>
            </w:r>
          </w:p>
        </w:tc>
        <w:tc>
          <w:tcPr>
            <w:tcW w:w="437" w:type="dxa"/>
            <w:shd w:val="clear" w:color="auto" w:fill="auto"/>
            <w:noWrap/>
          </w:tcPr>
          <w:p w14:paraId="198DCC00" w14:textId="2C728A62" w:rsidR="004727FA" w:rsidRDefault="004727FA" w:rsidP="004727FA">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6FD7DDA2" w14:textId="4133A5AC" w:rsidR="004727FA" w:rsidRDefault="004727FA" w:rsidP="004727FA">
            <w:pPr>
              <w:rPr>
                <w:rFonts w:ascii="Calibri" w:hAnsi="Calibri" w:cs="Calibri"/>
                <w:color w:val="000000"/>
                <w:sz w:val="20"/>
                <w:szCs w:val="20"/>
              </w:rPr>
            </w:pPr>
            <w:r>
              <w:rPr>
                <w:color w:val="000000"/>
                <w:sz w:val="20"/>
                <w:szCs w:val="20"/>
              </w:rPr>
              <w:t>Mt Hagen-North Peak</w:t>
            </w:r>
          </w:p>
        </w:tc>
        <w:tc>
          <w:tcPr>
            <w:tcW w:w="1530" w:type="dxa"/>
            <w:shd w:val="clear" w:color="auto" w:fill="auto"/>
          </w:tcPr>
          <w:p w14:paraId="1275B314" w14:textId="756789AE" w:rsidR="004727FA" w:rsidRDefault="004727FA" w:rsidP="004727FA">
            <w:pPr>
              <w:rPr>
                <w:rFonts w:ascii="Calibri" w:hAnsi="Calibri" w:cs="Calibri"/>
                <w:color w:val="000000"/>
                <w:sz w:val="20"/>
                <w:szCs w:val="20"/>
              </w:rPr>
            </w:pPr>
            <w:r>
              <w:rPr>
                <w:color w:val="000000"/>
                <w:sz w:val="20"/>
                <w:szCs w:val="20"/>
              </w:rPr>
              <w:t>South Face</w:t>
            </w:r>
          </w:p>
        </w:tc>
        <w:tc>
          <w:tcPr>
            <w:tcW w:w="450" w:type="dxa"/>
          </w:tcPr>
          <w:p w14:paraId="6682A211" w14:textId="2019BC05" w:rsidR="004727FA" w:rsidRDefault="004727FA" w:rsidP="004727FA">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4863AF2D" w14:textId="15579B20" w:rsidR="004727FA" w:rsidRDefault="004727FA" w:rsidP="004727FA">
            <w:pPr>
              <w:jc w:val="center"/>
              <w:rPr>
                <w:rFonts w:ascii="Calibri" w:hAnsi="Calibri" w:cs="Calibri"/>
                <w:color w:val="000000"/>
                <w:sz w:val="20"/>
                <w:szCs w:val="20"/>
              </w:rPr>
            </w:pPr>
          </w:p>
        </w:tc>
        <w:tc>
          <w:tcPr>
            <w:tcW w:w="2520" w:type="dxa"/>
            <w:shd w:val="clear" w:color="auto" w:fill="auto"/>
          </w:tcPr>
          <w:p w14:paraId="334431EE" w14:textId="164EBD32" w:rsidR="004727FA" w:rsidRDefault="004727FA" w:rsidP="004727FA">
            <w:pPr>
              <w:rPr>
                <w:rFonts w:ascii="Calibri" w:hAnsi="Calibri" w:cs="Calibri"/>
                <w:color w:val="000000"/>
                <w:sz w:val="20"/>
                <w:szCs w:val="20"/>
              </w:rPr>
            </w:pPr>
            <w:r>
              <w:rPr>
                <w:color w:val="000000"/>
                <w:sz w:val="20"/>
                <w:szCs w:val="20"/>
              </w:rPr>
              <w:t>Melvin Marcus, Martin Ochsner, Keith Rankin &amp; Herb Staley</w:t>
            </w:r>
          </w:p>
        </w:tc>
        <w:tc>
          <w:tcPr>
            <w:tcW w:w="990" w:type="dxa"/>
            <w:shd w:val="clear" w:color="auto" w:fill="auto"/>
          </w:tcPr>
          <w:p w14:paraId="5A3C5678" w14:textId="65BCF589" w:rsidR="004727FA" w:rsidRDefault="004727FA" w:rsidP="004727FA">
            <w:pPr>
              <w:rPr>
                <w:rFonts w:ascii="Calibri" w:hAnsi="Calibri" w:cs="Calibri"/>
                <w:color w:val="000000"/>
                <w:sz w:val="20"/>
                <w:szCs w:val="20"/>
              </w:rPr>
            </w:pPr>
            <w:r>
              <w:rPr>
                <w:color w:val="000000"/>
                <w:sz w:val="20"/>
                <w:szCs w:val="20"/>
              </w:rPr>
              <w:t>5.5</w:t>
            </w:r>
          </w:p>
        </w:tc>
        <w:tc>
          <w:tcPr>
            <w:tcW w:w="1350" w:type="dxa"/>
            <w:shd w:val="clear" w:color="auto" w:fill="auto"/>
          </w:tcPr>
          <w:p w14:paraId="57CE1FB8" w14:textId="1D2488D3" w:rsidR="004727FA" w:rsidRDefault="004727FA" w:rsidP="004727FA">
            <w:pPr>
              <w:rPr>
                <w:rFonts w:ascii="Calibri" w:hAnsi="Calibri" w:cs="Calibri"/>
                <w:color w:val="000000"/>
                <w:sz w:val="20"/>
                <w:szCs w:val="20"/>
              </w:rPr>
            </w:pPr>
            <w:r>
              <w:rPr>
                <w:color w:val="000000"/>
                <w:sz w:val="20"/>
                <w:szCs w:val="20"/>
              </w:rPr>
              <w:t>WA-Cascade Range</w:t>
            </w:r>
          </w:p>
        </w:tc>
        <w:tc>
          <w:tcPr>
            <w:tcW w:w="990" w:type="dxa"/>
            <w:shd w:val="clear" w:color="000000" w:fill="FFFFFF"/>
            <w:noWrap/>
          </w:tcPr>
          <w:p w14:paraId="19A3C5CA" w14:textId="1DA1CA64" w:rsidR="004727FA" w:rsidRDefault="004727FA" w:rsidP="004727FA">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61E45E67" w14:textId="65F897D1" w:rsidR="004727FA" w:rsidRPr="00357A57" w:rsidRDefault="004727FA" w:rsidP="004727FA">
            <w:pPr>
              <w:rPr>
                <w:rFonts w:ascii="Calibri" w:hAnsi="Calibri" w:cs="Calibri"/>
                <w:sz w:val="20"/>
                <w:szCs w:val="20"/>
              </w:rPr>
            </w:pPr>
            <w:r>
              <w:rPr>
                <w:sz w:val="20"/>
                <w:szCs w:val="20"/>
              </w:rPr>
              <w:t>CNC Appendix. Diary. The Mountaineers-1946</w:t>
            </w:r>
            <w:r w:rsidR="000F783A">
              <w:rPr>
                <w:sz w:val="20"/>
                <w:szCs w:val="20"/>
              </w:rPr>
              <w:t>,</w:t>
            </w:r>
            <w:r>
              <w:rPr>
                <w:sz w:val="20"/>
                <w:szCs w:val="20"/>
              </w:rPr>
              <w:t xml:space="preserve"> 45 states July 17th for the climb of Hagen peaks.  AAJ Report published 1946, states July 17th. Diary states 8/16/45. CAG, Volume 3, 84-86, states 8/16/45.</w:t>
            </w:r>
          </w:p>
        </w:tc>
      </w:tr>
      <w:tr w:rsidR="004727FA" w14:paraId="3A2DDAFF" w14:textId="11067F38" w:rsidTr="009E0CA4">
        <w:trPr>
          <w:trHeight w:val="510"/>
        </w:trPr>
        <w:tc>
          <w:tcPr>
            <w:tcW w:w="1255" w:type="dxa"/>
            <w:shd w:val="clear" w:color="auto" w:fill="auto"/>
            <w:noWrap/>
          </w:tcPr>
          <w:p w14:paraId="05CDCDD7" w14:textId="7D88D00E" w:rsidR="004727FA" w:rsidRDefault="004727FA" w:rsidP="004727FA">
            <w:pPr>
              <w:rPr>
                <w:rFonts w:ascii="Calibri" w:hAnsi="Calibri" w:cs="Calibri"/>
                <w:sz w:val="20"/>
                <w:szCs w:val="20"/>
              </w:rPr>
            </w:pPr>
            <w:r>
              <w:rPr>
                <w:sz w:val="20"/>
                <w:szCs w:val="20"/>
              </w:rPr>
              <w:t>1945-08-16</w:t>
            </w:r>
          </w:p>
        </w:tc>
        <w:tc>
          <w:tcPr>
            <w:tcW w:w="437" w:type="dxa"/>
            <w:shd w:val="clear" w:color="auto" w:fill="auto"/>
            <w:noWrap/>
          </w:tcPr>
          <w:p w14:paraId="435E536C" w14:textId="04A2A240" w:rsidR="004727FA" w:rsidRDefault="004727FA" w:rsidP="004727FA">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14B3376B" w14:textId="6E3719C9" w:rsidR="004727FA" w:rsidRDefault="004727FA" w:rsidP="004727FA">
            <w:pPr>
              <w:rPr>
                <w:rFonts w:ascii="Calibri" w:hAnsi="Calibri" w:cs="Calibri"/>
                <w:color w:val="000000"/>
                <w:sz w:val="20"/>
                <w:szCs w:val="20"/>
              </w:rPr>
            </w:pPr>
            <w:r>
              <w:rPr>
                <w:color w:val="000000"/>
                <w:sz w:val="20"/>
                <w:szCs w:val="20"/>
              </w:rPr>
              <w:t>Mt Hagen-Middle Peak</w:t>
            </w:r>
          </w:p>
        </w:tc>
        <w:tc>
          <w:tcPr>
            <w:tcW w:w="1530" w:type="dxa"/>
            <w:shd w:val="clear" w:color="auto" w:fill="auto"/>
          </w:tcPr>
          <w:p w14:paraId="5524DC13" w14:textId="52E5181F" w:rsidR="004727FA" w:rsidRDefault="004727FA" w:rsidP="004727FA">
            <w:pPr>
              <w:rPr>
                <w:rFonts w:ascii="Calibri" w:hAnsi="Calibri" w:cs="Calibri"/>
                <w:color w:val="000000"/>
                <w:sz w:val="20"/>
                <w:szCs w:val="20"/>
              </w:rPr>
            </w:pPr>
            <w:r>
              <w:rPr>
                <w:color w:val="000000"/>
                <w:sz w:val="20"/>
                <w:szCs w:val="20"/>
              </w:rPr>
              <w:t>South Route</w:t>
            </w:r>
          </w:p>
        </w:tc>
        <w:tc>
          <w:tcPr>
            <w:tcW w:w="450" w:type="dxa"/>
          </w:tcPr>
          <w:p w14:paraId="06F733FB" w14:textId="39DB50E0" w:rsidR="004727FA" w:rsidRDefault="004727FA" w:rsidP="004727FA">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021BB7D9" w14:textId="20F2E549" w:rsidR="004727FA" w:rsidRDefault="004727FA" w:rsidP="004727FA">
            <w:pPr>
              <w:jc w:val="center"/>
              <w:rPr>
                <w:rFonts w:ascii="Calibri" w:hAnsi="Calibri" w:cs="Calibri"/>
                <w:color w:val="000000"/>
                <w:sz w:val="20"/>
                <w:szCs w:val="20"/>
              </w:rPr>
            </w:pPr>
          </w:p>
        </w:tc>
        <w:tc>
          <w:tcPr>
            <w:tcW w:w="2520" w:type="dxa"/>
            <w:shd w:val="clear" w:color="auto" w:fill="auto"/>
          </w:tcPr>
          <w:p w14:paraId="7C68A55E" w14:textId="2DBA85A1" w:rsidR="004727FA" w:rsidRDefault="004727FA" w:rsidP="004727FA">
            <w:pPr>
              <w:rPr>
                <w:rFonts w:ascii="Calibri" w:hAnsi="Calibri" w:cs="Calibri"/>
                <w:color w:val="000000"/>
                <w:sz w:val="20"/>
                <w:szCs w:val="20"/>
              </w:rPr>
            </w:pPr>
            <w:r>
              <w:rPr>
                <w:color w:val="000000"/>
                <w:sz w:val="20"/>
                <w:szCs w:val="20"/>
              </w:rPr>
              <w:t>Melvin Marcus, Martin Ochsner, Keith Rankin &amp; Herb Staley</w:t>
            </w:r>
          </w:p>
        </w:tc>
        <w:tc>
          <w:tcPr>
            <w:tcW w:w="990" w:type="dxa"/>
            <w:shd w:val="clear" w:color="auto" w:fill="auto"/>
          </w:tcPr>
          <w:p w14:paraId="559D076D" w14:textId="77777777" w:rsidR="004727FA" w:rsidRDefault="004727FA" w:rsidP="004727FA">
            <w:pPr>
              <w:rPr>
                <w:rFonts w:ascii="Calibri" w:hAnsi="Calibri" w:cs="Calibri"/>
                <w:color w:val="000000"/>
                <w:sz w:val="20"/>
                <w:szCs w:val="20"/>
              </w:rPr>
            </w:pPr>
          </w:p>
        </w:tc>
        <w:tc>
          <w:tcPr>
            <w:tcW w:w="1350" w:type="dxa"/>
            <w:shd w:val="clear" w:color="auto" w:fill="auto"/>
          </w:tcPr>
          <w:p w14:paraId="0432D052" w14:textId="67A54CAD" w:rsidR="004727FA" w:rsidRDefault="004727FA" w:rsidP="004727FA">
            <w:pPr>
              <w:rPr>
                <w:rFonts w:ascii="Calibri" w:hAnsi="Calibri" w:cs="Calibri"/>
                <w:color w:val="000000"/>
                <w:sz w:val="20"/>
                <w:szCs w:val="20"/>
              </w:rPr>
            </w:pPr>
            <w:r>
              <w:rPr>
                <w:color w:val="000000"/>
                <w:sz w:val="20"/>
                <w:szCs w:val="20"/>
              </w:rPr>
              <w:t>WA-Cascade Range</w:t>
            </w:r>
          </w:p>
        </w:tc>
        <w:tc>
          <w:tcPr>
            <w:tcW w:w="990" w:type="dxa"/>
            <w:shd w:val="clear" w:color="000000" w:fill="FFFFFF"/>
            <w:noWrap/>
          </w:tcPr>
          <w:p w14:paraId="2C6E8699" w14:textId="4B7B64DC" w:rsidR="004727FA" w:rsidRDefault="004727FA" w:rsidP="004727FA">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414B4D1A" w14:textId="29FA25BB" w:rsidR="004727FA" w:rsidRPr="00357A57" w:rsidRDefault="004727FA" w:rsidP="004727FA">
            <w:pPr>
              <w:rPr>
                <w:rFonts w:ascii="Calibri" w:hAnsi="Calibri" w:cs="Calibri"/>
                <w:sz w:val="20"/>
                <w:szCs w:val="20"/>
              </w:rPr>
            </w:pPr>
            <w:r>
              <w:rPr>
                <w:sz w:val="20"/>
                <w:szCs w:val="20"/>
              </w:rPr>
              <w:t>CNC Appendix. Diary. The Mountaineers-1946</w:t>
            </w:r>
            <w:r w:rsidR="000F783A">
              <w:rPr>
                <w:sz w:val="20"/>
                <w:szCs w:val="20"/>
              </w:rPr>
              <w:t>,</w:t>
            </w:r>
            <w:r>
              <w:rPr>
                <w:sz w:val="20"/>
                <w:szCs w:val="20"/>
              </w:rPr>
              <w:t xml:space="preserve"> 45 states July 17th for the climb of Hagen peaks.  AAJ Report published 1946, states July 17th. Diary states 8/16/45. CAG, Volume 3, 84-86, states 8/16/45.</w:t>
            </w:r>
          </w:p>
        </w:tc>
      </w:tr>
      <w:tr w:rsidR="004727FA" w14:paraId="51E8E911" w14:textId="00D9BC69" w:rsidTr="009E0CA4">
        <w:trPr>
          <w:trHeight w:val="510"/>
        </w:trPr>
        <w:tc>
          <w:tcPr>
            <w:tcW w:w="1255" w:type="dxa"/>
            <w:shd w:val="clear" w:color="auto" w:fill="auto"/>
            <w:noWrap/>
          </w:tcPr>
          <w:p w14:paraId="0C373BE3" w14:textId="40DAF7E4" w:rsidR="004727FA" w:rsidRDefault="004727FA" w:rsidP="004727FA">
            <w:pPr>
              <w:rPr>
                <w:rFonts w:ascii="Calibri" w:hAnsi="Calibri" w:cs="Calibri"/>
                <w:sz w:val="20"/>
                <w:szCs w:val="20"/>
              </w:rPr>
            </w:pPr>
            <w:r>
              <w:rPr>
                <w:sz w:val="20"/>
                <w:szCs w:val="20"/>
              </w:rPr>
              <w:t>1945-08-19</w:t>
            </w:r>
          </w:p>
        </w:tc>
        <w:tc>
          <w:tcPr>
            <w:tcW w:w="437" w:type="dxa"/>
            <w:shd w:val="clear" w:color="auto" w:fill="auto"/>
            <w:noWrap/>
          </w:tcPr>
          <w:p w14:paraId="3E011F60" w14:textId="2B64BEEB" w:rsidR="004727FA" w:rsidRDefault="004727FA" w:rsidP="004727FA">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4C1D6A49" w14:textId="52FD1616" w:rsidR="004727FA" w:rsidRDefault="004727FA" w:rsidP="004727FA">
            <w:pPr>
              <w:rPr>
                <w:rFonts w:ascii="Calibri" w:hAnsi="Calibri" w:cs="Calibri"/>
                <w:color w:val="000000"/>
                <w:sz w:val="20"/>
                <w:szCs w:val="20"/>
              </w:rPr>
            </w:pPr>
            <w:r>
              <w:rPr>
                <w:color w:val="000000"/>
                <w:sz w:val="20"/>
                <w:szCs w:val="20"/>
              </w:rPr>
              <w:t>East Wilmans Spire</w:t>
            </w:r>
          </w:p>
        </w:tc>
        <w:tc>
          <w:tcPr>
            <w:tcW w:w="1530" w:type="dxa"/>
            <w:shd w:val="clear" w:color="auto" w:fill="auto"/>
          </w:tcPr>
          <w:p w14:paraId="0A26A1D5" w14:textId="5245263A" w:rsidR="004727FA" w:rsidRDefault="004727FA" w:rsidP="004727FA">
            <w:pPr>
              <w:rPr>
                <w:rFonts w:ascii="Calibri" w:hAnsi="Calibri" w:cs="Calibri"/>
                <w:color w:val="000000"/>
                <w:sz w:val="20"/>
                <w:szCs w:val="20"/>
              </w:rPr>
            </w:pPr>
            <w:r>
              <w:rPr>
                <w:color w:val="000000"/>
                <w:sz w:val="20"/>
                <w:szCs w:val="20"/>
              </w:rPr>
              <w:t>Beckey/Staley Route (SE Face)</w:t>
            </w:r>
          </w:p>
        </w:tc>
        <w:tc>
          <w:tcPr>
            <w:tcW w:w="450" w:type="dxa"/>
          </w:tcPr>
          <w:p w14:paraId="78A9AFF8" w14:textId="41D86FEA" w:rsidR="004727FA" w:rsidRDefault="004727FA" w:rsidP="004727FA">
            <w:pPr>
              <w:jc w:val="center"/>
              <w:rPr>
                <w:rFonts w:ascii="Calibri" w:hAnsi="Calibri" w:cs="Calibri"/>
                <w:color w:val="000000"/>
                <w:sz w:val="20"/>
                <w:szCs w:val="20"/>
              </w:rPr>
            </w:pPr>
            <w:r>
              <w:rPr>
                <w:color w:val="000000"/>
                <w:sz w:val="20"/>
                <w:szCs w:val="20"/>
              </w:rPr>
              <w:t>X</w:t>
            </w:r>
          </w:p>
        </w:tc>
        <w:tc>
          <w:tcPr>
            <w:tcW w:w="540" w:type="dxa"/>
            <w:shd w:val="clear" w:color="auto" w:fill="auto"/>
          </w:tcPr>
          <w:p w14:paraId="071B1830" w14:textId="06F21090" w:rsidR="004727FA" w:rsidRDefault="004727FA" w:rsidP="004727FA">
            <w:pPr>
              <w:jc w:val="center"/>
              <w:rPr>
                <w:rFonts w:ascii="Calibri" w:hAnsi="Calibri" w:cs="Calibri"/>
                <w:color w:val="000000"/>
                <w:sz w:val="20"/>
                <w:szCs w:val="20"/>
              </w:rPr>
            </w:pPr>
          </w:p>
        </w:tc>
        <w:tc>
          <w:tcPr>
            <w:tcW w:w="2520" w:type="dxa"/>
            <w:shd w:val="clear" w:color="auto" w:fill="auto"/>
          </w:tcPr>
          <w:p w14:paraId="357B9892" w14:textId="274A2C9D" w:rsidR="004727FA" w:rsidRDefault="004727FA" w:rsidP="004727FA">
            <w:pPr>
              <w:rPr>
                <w:rFonts w:ascii="Calibri" w:hAnsi="Calibri" w:cs="Calibri"/>
                <w:color w:val="000000"/>
                <w:sz w:val="20"/>
                <w:szCs w:val="20"/>
              </w:rPr>
            </w:pPr>
            <w:r>
              <w:rPr>
                <w:color w:val="000000"/>
                <w:sz w:val="20"/>
                <w:szCs w:val="20"/>
              </w:rPr>
              <w:t>Herb Staley</w:t>
            </w:r>
          </w:p>
        </w:tc>
        <w:tc>
          <w:tcPr>
            <w:tcW w:w="990" w:type="dxa"/>
            <w:shd w:val="clear" w:color="auto" w:fill="auto"/>
          </w:tcPr>
          <w:p w14:paraId="6198D62E" w14:textId="639E5D3F" w:rsidR="004727FA" w:rsidRDefault="004727FA" w:rsidP="004727FA">
            <w:pPr>
              <w:rPr>
                <w:rFonts w:ascii="Calibri" w:hAnsi="Calibri" w:cs="Calibri"/>
                <w:color w:val="000000"/>
                <w:sz w:val="20"/>
                <w:szCs w:val="20"/>
              </w:rPr>
            </w:pPr>
            <w:r>
              <w:rPr>
                <w:color w:val="000000"/>
                <w:sz w:val="20"/>
                <w:szCs w:val="20"/>
              </w:rPr>
              <w:t>III, 5.4</w:t>
            </w:r>
          </w:p>
        </w:tc>
        <w:tc>
          <w:tcPr>
            <w:tcW w:w="1350" w:type="dxa"/>
            <w:shd w:val="clear" w:color="auto" w:fill="auto"/>
          </w:tcPr>
          <w:p w14:paraId="3F5D84F1" w14:textId="4D6C2E66" w:rsidR="004727FA" w:rsidRDefault="004727FA" w:rsidP="004727FA">
            <w:pPr>
              <w:rPr>
                <w:rFonts w:ascii="Calibri" w:hAnsi="Calibri" w:cs="Calibri"/>
                <w:color w:val="000000"/>
                <w:sz w:val="20"/>
                <w:szCs w:val="20"/>
              </w:rPr>
            </w:pPr>
            <w:r>
              <w:rPr>
                <w:color w:val="000000"/>
                <w:sz w:val="20"/>
                <w:szCs w:val="20"/>
              </w:rPr>
              <w:t>WA-Cascade Range</w:t>
            </w:r>
          </w:p>
        </w:tc>
        <w:tc>
          <w:tcPr>
            <w:tcW w:w="990" w:type="dxa"/>
            <w:shd w:val="clear" w:color="000000" w:fill="FFFFFF"/>
            <w:noWrap/>
          </w:tcPr>
          <w:p w14:paraId="01C1F06A" w14:textId="4A3CEA34" w:rsidR="004727FA" w:rsidRDefault="004727FA" w:rsidP="004727FA">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3C1DB314" w14:textId="09993015" w:rsidR="004727FA" w:rsidRPr="00357A57" w:rsidRDefault="004727FA" w:rsidP="004727FA">
            <w:pPr>
              <w:rPr>
                <w:rFonts w:ascii="Calibri" w:hAnsi="Calibri" w:cs="Calibri"/>
                <w:sz w:val="20"/>
                <w:szCs w:val="20"/>
              </w:rPr>
            </w:pPr>
            <w:r>
              <w:rPr>
                <w:sz w:val="20"/>
                <w:szCs w:val="20"/>
              </w:rPr>
              <w:t>CNC Appendix. Diary. The Mountaineers-1946, 45 states 7/19/45. AAJ Report published in 1946, states 8-19-45. Selected Climbs in the Cascades, Vol II, 101-105, states August 1945. CAG, Volume 2, 73-74.</w:t>
            </w:r>
          </w:p>
        </w:tc>
      </w:tr>
      <w:tr w:rsidR="004727FA" w14:paraId="22DEDEAD" w14:textId="5A6BE32D" w:rsidTr="009E0CA4">
        <w:trPr>
          <w:trHeight w:val="510"/>
        </w:trPr>
        <w:tc>
          <w:tcPr>
            <w:tcW w:w="1255" w:type="dxa"/>
            <w:shd w:val="clear" w:color="auto" w:fill="auto"/>
            <w:noWrap/>
          </w:tcPr>
          <w:p w14:paraId="6F420921" w14:textId="5920766B" w:rsidR="004727FA" w:rsidRDefault="004727FA" w:rsidP="004727FA">
            <w:pPr>
              <w:rPr>
                <w:rFonts w:ascii="Calibri" w:hAnsi="Calibri" w:cs="Calibri"/>
                <w:color w:val="000000"/>
                <w:sz w:val="20"/>
                <w:szCs w:val="20"/>
              </w:rPr>
            </w:pPr>
            <w:r>
              <w:rPr>
                <w:color w:val="000000"/>
                <w:sz w:val="20"/>
                <w:szCs w:val="20"/>
              </w:rPr>
              <w:t>1945-09-09</w:t>
            </w:r>
          </w:p>
        </w:tc>
        <w:tc>
          <w:tcPr>
            <w:tcW w:w="437" w:type="dxa"/>
            <w:shd w:val="clear" w:color="auto" w:fill="auto"/>
            <w:noWrap/>
          </w:tcPr>
          <w:p w14:paraId="53653158" w14:textId="4D6BBEE9" w:rsidR="004727FA" w:rsidRDefault="004727FA" w:rsidP="004727FA">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6C22EEA2" w14:textId="3987DAE5" w:rsidR="004727FA" w:rsidRDefault="004727FA" w:rsidP="004727FA">
            <w:pPr>
              <w:rPr>
                <w:rFonts w:ascii="Calibri" w:hAnsi="Calibri" w:cs="Calibri"/>
                <w:color w:val="000000"/>
                <w:sz w:val="20"/>
                <w:szCs w:val="20"/>
              </w:rPr>
            </w:pPr>
            <w:r>
              <w:rPr>
                <w:color w:val="000000"/>
                <w:sz w:val="20"/>
                <w:szCs w:val="20"/>
              </w:rPr>
              <w:t>Mt Shuksan</w:t>
            </w:r>
          </w:p>
        </w:tc>
        <w:tc>
          <w:tcPr>
            <w:tcW w:w="1530" w:type="dxa"/>
            <w:shd w:val="clear" w:color="auto" w:fill="auto"/>
          </w:tcPr>
          <w:p w14:paraId="40AE91A2" w14:textId="2BE54C66" w:rsidR="004727FA" w:rsidRDefault="004727FA" w:rsidP="004727FA">
            <w:pPr>
              <w:rPr>
                <w:rFonts w:ascii="Calibri" w:hAnsi="Calibri" w:cs="Calibri"/>
                <w:color w:val="000000"/>
                <w:sz w:val="20"/>
                <w:szCs w:val="20"/>
              </w:rPr>
            </w:pPr>
            <w:r>
              <w:rPr>
                <w:color w:val="000000"/>
                <w:sz w:val="20"/>
                <w:szCs w:val="20"/>
              </w:rPr>
              <w:t>Price Glacier</w:t>
            </w:r>
          </w:p>
        </w:tc>
        <w:tc>
          <w:tcPr>
            <w:tcW w:w="450" w:type="dxa"/>
          </w:tcPr>
          <w:p w14:paraId="0422F11D" w14:textId="77777777" w:rsidR="004727FA" w:rsidRDefault="004727FA" w:rsidP="004727FA">
            <w:pPr>
              <w:jc w:val="center"/>
              <w:rPr>
                <w:rFonts w:ascii="Calibri" w:hAnsi="Calibri" w:cs="Calibri"/>
                <w:color w:val="000000"/>
                <w:sz w:val="20"/>
                <w:szCs w:val="20"/>
              </w:rPr>
            </w:pPr>
          </w:p>
        </w:tc>
        <w:tc>
          <w:tcPr>
            <w:tcW w:w="540" w:type="dxa"/>
            <w:shd w:val="clear" w:color="auto" w:fill="auto"/>
          </w:tcPr>
          <w:p w14:paraId="0415C620" w14:textId="16B0AA4B" w:rsidR="004727FA" w:rsidRDefault="004727FA" w:rsidP="004727FA">
            <w:pPr>
              <w:jc w:val="center"/>
              <w:rPr>
                <w:rFonts w:ascii="Calibri" w:hAnsi="Calibri" w:cs="Calibri"/>
                <w:color w:val="000000"/>
                <w:sz w:val="20"/>
                <w:szCs w:val="20"/>
              </w:rPr>
            </w:pPr>
            <w:r>
              <w:rPr>
                <w:color w:val="000000"/>
                <w:sz w:val="20"/>
                <w:szCs w:val="20"/>
              </w:rPr>
              <w:t>X</w:t>
            </w:r>
          </w:p>
        </w:tc>
        <w:tc>
          <w:tcPr>
            <w:tcW w:w="2520" w:type="dxa"/>
            <w:shd w:val="clear" w:color="auto" w:fill="auto"/>
          </w:tcPr>
          <w:p w14:paraId="525E7E09" w14:textId="1281AC6E" w:rsidR="004727FA" w:rsidRDefault="004727FA" w:rsidP="004727FA">
            <w:pPr>
              <w:rPr>
                <w:rFonts w:ascii="Calibri" w:hAnsi="Calibri" w:cs="Calibri"/>
                <w:sz w:val="20"/>
                <w:szCs w:val="20"/>
              </w:rPr>
            </w:pPr>
            <w:r>
              <w:rPr>
                <w:sz w:val="20"/>
                <w:szCs w:val="20"/>
              </w:rPr>
              <w:t>Bill Granston, Jack Schwabland</w:t>
            </w:r>
          </w:p>
        </w:tc>
        <w:tc>
          <w:tcPr>
            <w:tcW w:w="990" w:type="dxa"/>
            <w:shd w:val="clear" w:color="auto" w:fill="auto"/>
          </w:tcPr>
          <w:p w14:paraId="0E15F2E5" w14:textId="13C0BFBF" w:rsidR="004727FA" w:rsidRDefault="004727FA" w:rsidP="004727FA">
            <w:pPr>
              <w:rPr>
                <w:rFonts w:ascii="Calibri" w:hAnsi="Calibri" w:cs="Calibri"/>
                <w:color w:val="000000"/>
                <w:sz w:val="20"/>
                <w:szCs w:val="20"/>
              </w:rPr>
            </w:pPr>
            <w:r>
              <w:rPr>
                <w:color w:val="000000"/>
                <w:sz w:val="20"/>
                <w:szCs w:val="20"/>
              </w:rPr>
              <w:t>IV, Class 5, 55-degree ice</w:t>
            </w:r>
          </w:p>
        </w:tc>
        <w:tc>
          <w:tcPr>
            <w:tcW w:w="1350" w:type="dxa"/>
            <w:shd w:val="clear" w:color="auto" w:fill="auto"/>
          </w:tcPr>
          <w:p w14:paraId="7B13E393" w14:textId="6488B64F" w:rsidR="004727FA" w:rsidRDefault="004727FA" w:rsidP="004727FA">
            <w:pPr>
              <w:rPr>
                <w:rFonts w:ascii="Calibri" w:hAnsi="Calibri" w:cs="Calibri"/>
                <w:color w:val="000000"/>
                <w:sz w:val="20"/>
                <w:szCs w:val="20"/>
              </w:rPr>
            </w:pPr>
            <w:r>
              <w:rPr>
                <w:color w:val="000000"/>
                <w:sz w:val="20"/>
                <w:szCs w:val="20"/>
              </w:rPr>
              <w:t>WA-Cascade Range</w:t>
            </w:r>
          </w:p>
        </w:tc>
        <w:tc>
          <w:tcPr>
            <w:tcW w:w="990" w:type="dxa"/>
            <w:shd w:val="clear" w:color="000000" w:fill="FFFFFF"/>
            <w:noWrap/>
          </w:tcPr>
          <w:p w14:paraId="450E7AEF" w14:textId="6BC6F02E" w:rsidR="004727FA" w:rsidRDefault="004727FA" w:rsidP="004727FA">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77F723A4" w14:textId="2C64CB14" w:rsidR="004727FA" w:rsidRPr="00357A57" w:rsidRDefault="004727FA" w:rsidP="004727FA">
            <w:pPr>
              <w:rPr>
                <w:rFonts w:ascii="Calibri" w:hAnsi="Calibri" w:cs="Calibri"/>
                <w:sz w:val="20"/>
                <w:szCs w:val="20"/>
              </w:rPr>
            </w:pPr>
            <w:r>
              <w:rPr>
                <w:sz w:val="20"/>
                <w:szCs w:val="20"/>
              </w:rPr>
              <w:t>CNC Appendix. Diary. AAJ Report published 1946. The Mountaineers-1946, 45. CAG, Volume 3, 70-72.</w:t>
            </w:r>
          </w:p>
        </w:tc>
      </w:tr>
      <w:tr w:rsidR="004727FA" w14:paraId="0955B916" w14:textId="5F1F32CD" w:rsidTr="009E0CA4">
        <w:trPr>
          <w:trHeight w:val="510"/>
        </w:trPr>
        <w:tc>
          <w:tcPr>
            <w:tcW w:w="1255" w:type="dxa"/>
            <w:shd w:val="clear" w:color="auto" w:fill="auto"/>
            <w:noWrap/>
          </w:tcPr>
          <w:p w14:paraId="5B114679" w14:textId="6FDE5235" w:rsidR="004727FA" w:rsidRDefault="004727FA" w:rsidP="004727FA">
            <w:pPr>
              <w:rPr>
                <w:rFonts w:ascii="Calibri" w:hAnsi="Calibri" w:cs="Calibri"/>
                <w:color w:val="000000"/>
                <w:sz w:val="20"/>
                <w:szCs w:val="20"/>
              </w:rPr>
            </w:pPr>
            <w:r>
              <w:rPr>
                <w:color w:val="000000"/>
                <w:sz w:val="20"/>
                <w:szCs w:val="20"/>
              </w:rPr>
              <w:t>1945-09-30</w:t>
            </w:r>
          </w:p>
        </w:tc>
        <w:tc>
          <w:tcPr>
            <w:tcW w:w="437" w:type="dxa"/>
            <w:shd w:val="clear" w:color="auto" w:fill="auto"/>
            <w:noWrap/>
          </w:tcPr>
          <w:p w14:paraId="40C96F91" w14:textId="3F049F35" w:rsidR="004727FA" w:rsidRDefault="004727FA" w:rsidP="004727FA">
            <w:pPr>
              <w:jc w:val="center"/>
              <w:rPr>
                <w:rFonts w:ascii="Calibri" w:hAnsi="Calibri" w:cs="Calibri"/>
                <w:color w:val="000000"/>
                <w:sz w:val="20"/>
                <w:szCs w:val="20"/>
              </w:rPr>
            </w:pPr>
            <w:r>
              <w:rPr>
                <w:color w:val="000000"/>
                <w:sz w:val="20"/>
                <w:szCs w:val="20"/>
              </w:rPr>
              <w:t>S</w:t>
            </w:r>
          </w:p>
        </w:tc>
        <w:tc>
          <w:tcPr>
            <w:tcW w:w="1453" w:type="dxa"/>
            <w:shd w:val="clear" w:color="auto" w:fill="auto"/>
          </w:tcPr>
          <w:p w14:paraId="0AC9DED4" w14:textId="2F5C9A15" w:rsidR="004727FA" w:rsidRDefault="004727FA" w:rsidP="004727FA">
            <w:pPr>
              <w:rPr>
                <w:rFonts w:ascii="Calibri" w:hAnsi="Calibri" w:cs="Calibri"/>
                <w:color w:val="000000"/>
                <w:sz w:val="20"/>
                <w:szCs w:val="20"/>
              </w:rPr>
            </w:pPr>
            <w:r>
              <w:rPr>
                <w:color w:val="000000"/>
                <w:sz w:val="20"/>
                <w:szCs w:val="20"/>
              </w:rPr>
              <w:t>East Wilmans Spire</w:t>
            </w:r>
          </w:p>
        </w:tc>
        <w:tc>
          <w:tcPr>
            <w:tcW w:w="1530" w:type="dxa"/>
            <w:shd w:val="clear" w:color="auto" w:fill="auto"/>
          </w:tcPr>
          <w:p w14:paraId="35DBCC33" w14:textId="0E8FEBB4" w:rsidR="004727FA" w:rsidRDefault="004727FA" w:rsidP="004727FA">
            <w:pPr>
              <w:rPr>
                <w:rFonts w:ascii="Calibri" w:hAnsi="Calibri" w:cs="Calibri"/>
                <w:color w:val="000000"/>
                <w:sz w:val="20"/>
                <w:szCs w:val="20"/>
              </w:rPr>
            </w:pPr>
            <w:r>
              <w:rPr>
                <w:color w:val="000000"/>
                <w:sz w:val="20"/>
                <w:szCs w:val="20"/>
              </w:rPr>
              <w:t>Lower SW Face, Variation</w:t>
            </w:r>
          </w:p>
        </w:tc>
        <w:tc>
          <w:tcPr>
            <w:tcW w:w="450" w:type="dxa"/>
          </w:tcPr>
          <w:p w14:paraId="540966C0" w14:textId="77777777" w:rsidR="004727FA" w:rsidRDefault="004727FA" w:rsidP="004727FA">
            <w:pPr>
              <w:jc w:val="center"/>
              <w:rPr>
                <w:rFonts w:ascii="Calibri" w:hAnsi="Calibri" w:cs="Calibri"/>
                <w:color w:val="000000"/>
                <w:sz w:val="20"/>
                <w:szCs w:val="20"/>
              </w:rPr>
            </w:pPr>
          </w:p>
        </w:tc>
        <w:tc>
          <w:tcPr>
            <w:tcW w:w="540" w:type="dxa"/>
            <w:shd w:val="clear" w:color="000000" w:fill="FFFFFF"/>
          </w:tcPr>
          <w:p w14:paraId="4C3589BB" w14:textId="5057601B" w:rsidR="004727FA" w:rsidRDefault="004727FA" w:rsidP="004727FA">
            <w:pPr>
              <w:jc w:val="center"/>
              <w:rPr>
                <w:rFonts w:ascii="Calibri" w:hAnsi="Calibri" w:cs="Calibri"/>
                <w:color w:val="000000"/>
                <w:sz w:val="20"/>
                <w:szCs w:val="20"/>
              </w:rPr>
            </w:pPr>
          </w:p>
        </w:tc>
        <w:tc>
          <w:tcPr>
            <w:tcW w:w="2520" w:type="dxa"/>
            <w:shd w:val="clear" w:color="auto" w:fill="auto"/>
          </w:tcPr>
          <w:p w14:paraId="3CF1B688" w14:textId="42520439" w:rsidR="004727FA" w:rsidRDefault="004727FA" w:rsidP="004727FA">
            <w:pPr>
              <w:rPr>
                <w:rFonts w:ascii="Calibri" w:hAnsi="Calibri" w:cs="Calibri"/>
                <w:color w:val="000000"/>
                <w:sz w:val="20"/>
                <w:szCs w:val="20"/>
              </w:rPr>
            </w:pPr>
            <w:r>
              <w:rPr>
                <w:color w:val="000000"/>
                <w:sz w:val="20"/>
                <w:szCs w:val="20"/>
              </w:rPr>
              <w:t>Jack Schwabland</w:t>
            </w:r>
          </w:p>
        </w:tc>
        <w:tc>
          <w:tcPr>
            <w:tcW w:w="990" w:type="dxa"/>
            <w:shd w:val="clear" w:color="auto" w:fill="auto"/>
          </w:tcPr>
          <w:p w14:paraId="1FF452F4" w14:textId="5F78E283" w:rsidR="004727FA" w:rsidRDefault="004727FA" w:rsidP="004727FA">
            <w:pPr>
              <w:rPr>
                <w:rFonts w:ascii="Calibri" w:hAnsi="Calibri" w:cs="Calibri"/>
                <w:color w:val="000000"/>
                <w:sz w:val="20"/>
                <w:szCs w:val="20"/>
              </w:rPr>
            </w:pPr>
            <w:r>
              <w:rPr>
                <w:color w:val="000000"/>
                <w:sz w:val="20"/>
                <w:szCs w:val="20"/>
              </w:rPr>
              <w:t>5.5</w:t>
            </w:r>
          </w:p>
        </w:tc>
        <w:tc>
          <w:tcPr>
            <w:tcW w:w="1350" w:type="dxa"/>
            <w:shd w:val="clear" w:color="auto" w:fill="auto"/>
          </w:tcPr>
          <w:p w14:paraId="7B1F226B" w14:textId="3B969355" w:rsidR="004727FA" w:rsidRDefault="004727FA" w:rsidP="004727FA">
            <w:pPr>
              <w:rPr>
                <w:rFonts w:ascii="Calibri" w:hAnsi="Calibri" w:cs="Calibri"/>
                <w:color w:val="000000"/>
                <w:sz w:val="20"/>
                <w:szCs w:val="20"/>
              </w:rPr>
            </w:pPr>
            <w:r>
              <w:rPr>
                <w:color w:val="000000"/>
                <w:sz w:val="20"/>
                <w:szCs w:val="20"/>
              </w:rPr>
              <w:t>WA-Cascade Range</w:t>
            </w:r>
          </w:p>
        </w:tc>
        <w:tc>
          <w:tcPr>
            <w:tcW w:w="990" w:type="dxa"/>
            <w:shd w:val="clear" w:color="000000" w:fill="FFFFFF"/>
            <w:noWrap/>
          </w:tcPr>
          <w:p w14:paraId="74786385" w14:textId="1A9EF242" w:rsidR="004727FA" w:rsidRDefault="004727FA" w:rsidP="004727FA">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4AECD5C9" w14:textId="0A74AE0A" w:rsidR="004727FA" w:rsidRPr="00357A57" w:rsidRDefault="004727FA" w:rsidP="004727FA">
            <w:pPr>
              <w:rPr>
                <w:rFonts w:ascii="Calibri" w:hAnsi="Calibri" w:cs="Calibri"/>
                <w:sz w:val="20"/>
                <w:szCs w:val="20"/>
              </w:rPr>
            </w:pPr>
            <w:r>
              <w:rPr>
                <w:sz w:val="20"/>
                <w:szCs w:val="20"/>
              </w:rPr>
              <w:t>CNC Appendix. Diary. CAG, Volume 2, 74.</w:t>
            </w:r>
          </w:p>
        </w:tc>
      </w:tr>
      <w:tr w:rsidR="004727FA" w14:paraId="174601DC" w14:textId="7AD26EC3" w:rsidTr="009E0CA4">
        <w:trPr>
          <w:trHeight w:val="510"/>
        </w:trPr>
        <w:tc>
          <w:tcPr>
            <w:tcW w:w="1255" w:type="dxa"/>
            <w:shd w:val="clear" w:color="auto" w:fill="auto"/>
            <w:noWrap/>
          </w:tcPr>
          <w:p w14:paraId="38AA2DF3" w14:textId="1A2D5113" w:rsidR="004727FA" w:rsidRDefault="004727FA" w:rsidP="004727FA">
            <w:pPr>
              <w:rPr>
                <w:rFonts w:ascii="Calibri" w:hAnsi="Calibri" w:cs="Calibri"/>
                <w:color w:val="000000"/>
                <w:sz w:val="20"/>
                <w:szCs w:val="20"/>
              </w:rPr>
            </w:pPr>
            <w:r>
              <w:rPr>
                <w:color w:val="000000"/>
                <w:sz w:val="20"/>
                <w:szCs w:val="20"/>
              </w:rPr>
              <w:t>1945-10</w:t>
            </w:r>
          </w:p>
        </w:tc>
        <w:tc>
          <w:tcPr>
            <w:tcW w:w="437" w:type="dxa"/>
            <w:shd w:val="clear" w:color="auto" w:fill="auto"/>
            <w:noWrap/>
          </w:tcPr>
          <w:p w14:paraId="73B19C84" w14:textId="578C012B" w:rsidR="004727FA" w:rsidRDefault="004727FA" w:rsidP="004727FA">
            <w:pPr>
              <w:jc w:val="center"/>
              <w:rPr>
                <w:rFonts w:ascii="Calibri" w:hAnsi="Calibri" w:cs="Calibri"/>
                <w:color w:val="000000"/>
                <w:sz w:val="20"/>
                <w:szCs w:val="20"/>
              </w:rPr>
            </w:pPr>
            <w:r>
              <w:rPr>
                <w:color w:val="000000"/>
                <w:sz w:val="20"/>
                <w:szCs w:val="20"/>
              </w:rPr>
              <w:t>U</w:t>
            </w:r>
          </w:p>
        </w:tc>
        <w:tc>
          <w:tcPr>
            <w:tcW w:w="1453" w:type="dxa"/>
            <w:shd w:val="clear" w:color="auto" w:fill="auto"/>
          </w:tcPr>
          <w:p w14:paraId="7FCE5A9A" w14:textId="3115C276" w:rsidR="004727FA" w:rsidRDefault="004727FA" w:rsidP="004727FA">
            <w:pPr>
              <w:rPr>
                <w:rFonts w:ascii="Calibri" w:hAnsi="Calibri" w:cs="Calibri"/>
                <w:color w:val="000000"/>
                <w:sz w:val="20"/>
                <w:szCs w:val="20"/>
              </w:rPr>
            </w:pPr>
            <w:r>
              <w:rPr>
                <w:color w:val="000000"/>
                <w:sz w:val="20"/>
                <w:szCs w:val="20"/>
              </w:rPr>
              <w:t>Hozomeen Mtn, South Peak</w:t>
            </w:r>
          </w:p>
        </w:tc>
        <w:tc>
          <w:tcPr>
            <w:tcW w:w="1530" w:type="dxa"/>
            <w:shd w:val="clear" w:color="auto" w:fill="auto"/>
          </w:tcPr>
          <w:p w14:paraId="28C1FB62" w14:textId="2AD1FBAA" w:rsidR="004727FA" w:rsidRDefault="004727FA" w:rsidP="004727FA">
            <w:pPr>
              <w:rPr>
                <w:rFonts w:ascii="Calibri" w:hAnsi="Calibri" w:cs="Calibri"/>
                <w:color w:val="000000"/>
                <w:sz w:val="20"/>
                <w:szCs w:val="20"/>
              </w:rPr>
            </w:pPr>
            <w:r>
              <w:rPr>
                <w:color w:val="000000"/>
                <w:sz w:val="20"/>
                <w:szCs w:val="20"/>
              </w:rPr>
              <w:t>SW Route</w:t>
            </w:r>
          </w:p>
        </w:tc>
        <w:tc>
          <w:tcPr>
            <w:tcW w:w="450" w:type="dxa"/>
          </w:tcPr>
          <w:p w14:paraId="2DAD9E78" w14:textId="77777777" w:rsidR="004727FA" w:rsidRDefault="004727FA" w:rsidP="004727FA">
            <w:pPr>
              <w:jc w:val="center"/>
              <w:rPr>
                <w:rFonts w:ascii="Calibri" w:hAnsi="Calibri" w:cs="Calibri"/>
                <w:color w:val="000000"/>
                <w:sz w:val="20"/>
                <w:szCs w:val="20"/>
              </w:rPr>
            </w:pPr>
          </w:p>
        </w:tc>
        <w:tc>
          <w:tcPr>
            <w:tcW w:w="540" w:type="dxa"/>
            <w:shd w:val="clear" w:color="auto" w:fill="auto"/>
          </w:tcPr>
          <w:p w14:paraId="34D59EE4" w14:textId="724069CB" w:rsidR="004727FA" w:rsidRDefault="004727FA" w:rsidP="004727FA">
            <w:pPr>
              <w:jc w:val="center"/>
              <w:rPr>
                <w:rFonts w:ascii="Calibri" w:hAnsi="Calibri" w:cs="Calibri"/>
                <w:color w:val="000000"/>
                <w:sz w:val="20"/>
                <w:szCs w:val="20"/>
              </w:rPr>
            </w:pPr>
          </w:p>
        </w:tc>
        <w:tc>
          <w:tcPr>
            <w:tcW w:w="2520" w:type="dxa"/>
            <w:shd w:val="clear" w:color="auto" w:fill="auto"/>
          </w:tcPr>
          <w:p w14:paraId="023D64D4" w14:textId="54B07795" w:rsidR="004727FA" w:rsidRDefault="004727FA" w:rsidP="004727FA">
            <w:pPr>
              <w:rPr>
                <w:rFonts w:ascii="Calibri" w:hAnsi="Calibri" w:cs="Calibri"/>
                <w:color w:val="000000"/>
                <w:sz w:val="20"/>
                <w:szCs w:val="20"/>
              </w:rPr>
            </w:pPr>
            <w:r>
              <w:rPr>
                <w:color w:val="000000"/>
                <w:sz w:val="20"/>
                <w:szCs w:val="20"/>
              </w:rPr>
              <w:t>Wayne Swift</w:t>
            </w:r>
          </w:p>
        </w:tc>
        <w:tc>
          <w:tcPr>
            <w:tcW w:w="990" w:type="dxa"/>
            <w:shd w:val="clear" w:color="auto" w:fill="auto"/>
          </w:tcPr>
          <w:p w14:paraId="0851BDE2" w14:textId="77777777" w:rsidR="004727FA" w:rsidRDefault="004727FA" w:rsidP="004727FA">
            <w:pPr>
              <w:rPr>
                <w:rFonts w:ascii="Calibri" w:hAnsi="Calibri" w:cs="Calibri"/>
                <w:color w:val="000000"/>
                <w:sz w:val="20"/>
                <w:szCs w:val="20"/>
              </w:rPr>
            </w:pPr>
          </w:p>
        </w:tc>
        <w:tc>
          <w:tcPr>
            <w:tcW w:w="1350" w:type="dxa"/>
            <w:shd w:val="clear" w:color="auto" w:fill="auto"/>
          </w:tcPr>
          <w:p w14:paraId="42EE48AB" w14:textId="10E86C45" w:rsidR="004727FA" w:rsidRDefault="004727FA" w:rsidP="004727FA">
            <w:pPr>
              <w:rPr>
                <w:rFonts w:ascii="Calibri" w:hAnsi="Calibri" w:cs="Calibri"/>
                <w:color w:val="000000"/>
                <w:sz w:val="20"/>
                <w:szCs w:val="20"/>
              </w:rPr>
            </w:pPr>
            <w:r>
              <w:rPr>
                <w:color w:val="000000"/>
                <w:sz w:val="20"/>
                <w:szCs w:val="20"/>
              </w:rPr>
              <w:t>WA-Cascade Range</w:t>
            </w:r>
          </w:p>
        </w:tc>
        <w:tc>
          <w:tcPr>
            <w:tcW w:w="990" w:type="dxa"/>
            <w:shd w:val="clear" w:color="000000" w:fill="FFFFFF"/>
            <w:noWrap/>
          </w:tcPr>
          <w:p w14:paraId="4A66901E" w14:textId="3F8E3E13" w:rsidR="004727FA" w:rsidRDefault="004727FA" w:rsidP="004727FA">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75F01A82" w14:textId="7EB1AE33" w:rsidR="004727FA" w:rsidRPr="00357A57" w:rsidRDefault="004727FA" w:rsidP="004727FA">
            <w:pPr>
              <w:rPr>
                <w:rFonts w:ascii="Calibri" w:hAnsi="Calibri" w:cs="Calibri"/>
                <w:sz w:val="20"/>
                <w:szCs w:val="20"/>
              </w:rPr>
            </w:pPr>
            <w:r>
              <w:rPr>
                <w:sz w:val="20"/>
                <w:szCs w:val="20"/>
              </w:rPr>
              <w:t>CNC Chapter 9, 131. CAJ report published 1948, 85-88. Diary</w:t>
            </w:r>
          </w:p>
        </w:tc>
      </w:tr>
      <w:tr w:rsidR="004727FA" w14:paraId="0E4AB036" w14:textId="1735EE2E" w:rsidTr="009E0CA4">
        <w:trPr>
          <w:trHeight w:val="510"/>
        </w:trPr>
        <w:tc>
          <w:tcPr>
            <w:tcW w:w="1255" w:type="dxa"/>
            <w:shd w:val="clear" w:color="000000" w:fill="FFFFFF"/>
            <w:noWrap/>
          </w:tcPr>
          <w:p w14:paraId="73C21369" w14:textId="042C12A8" w:rsidR="004727FA" w:rsidRDefault="004727FA" w:rsidP="004727FA">
            <w:pPr>
              <w:rPr>
                <w:rFonts w:ascii="Calibri" w:hAnsi="Calibri" w:cs="Calibri"/>
                <w:color w:val="000000"/>
                <w:sz w:val="20"/>
                <w:szCs w:val="20"/>
              </w:rPr>
            </w:pPr>
            <w:r>
              <w:rPr>
                <w:color w:val="000000"/>
                <w:sz w:val="20"/>
                <w:szCs w:val="20"/>
              </w:rPr>
              <w:t>1945-10</w:t>
            </w:r>
            <w:r w:rsidR="00984810">
              <w:rPr>
                <w:color w:val="000000"/>
                <w:sz w:val="20"/>
                <w:szCs w:val="20"/>
              </w:rPr>
              <w:t>-08</w:t>
            </w:r>
          </w:p>
        </w:tc>
        <w:tc>
          <w:tcPr>
            <w:tcW w:w="437" w:type="dxa"/>
            <w:shd w:val="clear" w:color="000000" w:fill="FFFFFF"/>
            <w:noWrap/>
          </w:tcPr>
          <w:p w14:paraId="776F8FB6" w14:textId="6EF2CD66" w:rsidR="004727FA" w:rsidRDefault="004727FA" w:rsidP="004727FA">
            <w:pPr>
              <w:jc w:val="center"/>
              <w:rPr>
                <w:rFonts w:ascii="Calibri" w:hAnsi="Calibri" w:cs="Calibri"/>
                <w:color w:val="000000"/>
                <w:sz w:val="20"/>
                <w:szCs w:val="20"/>
              </w:rPr>
            </w:pPr>
            <w:r>
              <w:rPr>
                <w:color w:val="000000"/>
                <w:sz w:val="20"/>
                <w:szCs w:val="20"/>
              </w:rPr>
              <w:t>S</w:t>
            </w:r>
          </w:p>
        </w:tc>
        <w:tc>
          <w:tcPr>
            <w:tcW w:w="1453" w:type="dxa"/>
            <w:shd w:val="clear" w:color="000000" w:fill="FFFFFF"/>
          </w:tcPr>
          <w:p w14:paraId="0DE940F7" w14:textId="73BEC28E" w:rsidR="004727FA" w:rsidRDefault="004727FA" w:rsidP="004727FA">
            <w:pPr>
              <w:rPr>
                <w:rFonts w:ascii="Calibri" w:hAnsi="Calibri" w:cs="Calibri"/>
                <w:color w:val="000000"/>
                <w:sz w:val="20"/>
                <w:szCs w:val="20"/>
              </w:rPr>
            </w:pPr>
            <w:r>
              <w:rPr>
                <w:color w:val="000000"/>
                <w:sz w:val="20"/>
                <w:szCs w:val="20"/>
              </w:rPr>
              <w:t>The Triplets-SE Peak</w:t>
            </w:r>
          </w:p>
        </w:tc>
        <w:tc>
          <w:tcPr>
            <w:tcW w:w="1530" w:type="dxa"/>
            <w:shd w:val="clear" w:color="000000" w:fill="FFFFFF"/>
          </w:tcPr>
          <w:p w14:paraId="3F8328FA" w14:textId="783AAF34" w:rsidR="004727FA" w:rsidRDefault="004727FA" w:rsidP="004727FA">
            <w:pPr>
              <w:rPr>
                <w:rFonts w:ascii="Calibri" w:hAnsi="Calibri" w:cs="Calibri"/>
                <w:color w:val="000000"/>
                <w:sz w:val="20"/>
                <w:szCs w:val="20"/>
              </w:rPr>
            </w:pPr>
            <w:r>
              <w:rPr>
                <w:color w:val="000000"/>
                <w:sz w:val="20"/>
                <w:szCs w:val="20"/>
              </w:rPr>
              <w:t>NE Route</w:t>
            </w:r>
          </w:p>
        </w:tc>
        <w:tc>
          <w:tcPr>
            <w:tcW w:w="450" w:type="dxa"/>
            <w:shd w:val="clear" w:color="000000" w:fill="FFFFFF"/>
          </w:tcPr>
          <w:p w14:paraId="70F23C07" w14:textId="408786D8" w:rsidR="004727FA" w:rsidRDefault="004727FA" w:rsidP="004727FA">
            <w:pPr>
              <w:jc w:val="center"/>
              <w:rPr>
                <w:rFonts w:ascii="Calibri" w:hAnsi="Calibri" w:cs="Calibri"/>
                <w:color w:val="000000"/>
                <w:sz w:val="20"/>
                <w:szCs w:val="20"/>
              </w:rPr>
            </w:pPr>
          </w:p>
        </w:tc>
        <w:tc>
          <w:tcPr>
            <w:tcW w:w="540" w:type="dxa"/>
            <w:shd w:val="clear" w:color="000000" w:fill="FFFFFF"/>
          </w:tcPr>
          <w:p w14:paraId="25C7C8C7" w14:textId="7E605433" w:rsidR="004727FA" w:rsidRDefault="004727FA" w:rsidP="004727FA">
            <w:pPr>
              <w:jc w:val="center"/>
              <w:rPr>
                <w:rFonts w:ascii="Calibri" w:hAnsi="Calibri" w:cs="Calibri"/>
                <w:color w:val="000000"/>
                <w:sz w:val="20"/>
                <w:szCs w:val="20"/>
              </w:rPr>
            </w:pPr>
            <w:r>
              <w:rPr>
                <w:color w:val="000000"/>
                <w:sz w:val="20"/>
                <w:szCs w:val="20"/>
              </w:rPr>
              <w:t>X</w:t>
            </w:r>
          </w:p>
        </w:tc>
        <w:tc>
          <w:tcPr>
            <w:tcW w:w="2520" w:type="dxa"/>
            <w:shd w:val="clear" w:color="000000" w:fill="FFFFFF"/>
          </w:tcPr>
          <w:p w14:paraId="7C6E387B" w14:textId="508B2189" w:rsidR="004727FA" w:rsidRDefault="004727FA" w:rsidP="004727FA">
            <w:pPr>
              <w:rPr>
                <w:rFonts w:ascii="Calibri" w:hAnsi="Calibri" w:cs="Calibri"/>
                <w:color w:val="000000"/>
                <w:sz w:val="20"/>
                <w:szCs w:val="20"/>
              </w:rPr>
            </w:pPr>
            <w:r>
              <w:rPr>
                <w:color w:val="000000"/>
                <w:sz w:val="20"/>
                <w:szCs w:val="20"/>
              </w:rPr>
              <w:t>Jack Schwabland</w:t>
            </w:r>
          </w:p>
        </w:tc>
        <w:tc>
          <w:tcPr>
            <w:tcW w:w="990" w:type="dxa"/>
            <w:shd w:val="clear" w:color="000000" w:fill="FFFFFF"/>
          </w:tcPr>
          <w:p w14:paraId="2B79BDBF" w14:textId="04926C19" w:rsidR="004727FA" w:rsidRDefault="004727FA" w:rsidP="004727FA">
            <w:pPr>
              <w:rPr>
                <w:rFonts w:ascii="Calibri" w:hAnsi="Calibri" w:cs="Calibri"/>
                <w:color w:val="000000"/>
                <w:sz w:val="20"/>
                <w:szCs w:val="20"/>
              </w:rPr>
            </w:pPr>
            <w:r>
              <w:rPr>
                <w:color w:val="000000"/>
                <w:sz w:val="20"/>
                <w:szCs w:val="20"/>
              </w:rPr>
              <w:t>4</w:t>
            </w:r>
          </w:p>
        </w:tc>
        <w:tc>
          <w:tcPr>
            <w:tcW w:w="1350" w:type="dxa"/>
            <w:shd w:val="clear" w:color="000000" w:fill="FFFFFF"/>
          </w:tcPr>
          <w:p w14:paraId="787113FC" w14:textId="0049C112" w:rsidR="004727FA" w:rsidRDefault="004727FA" w:rsidP="004727FA">
            <w:pPr>
              <w:rPr>
                <w:rFonts w:ascii="Calibri" w:hAnsi="Calibri" w:cs="Calibri"/>
                <w:color w:val="000000"/>
                <w:sz w:val="20"/>
                <w:szCs w:val="20"/>
              </w:rPr>
            </w:pPr>
            <w:r>
              <w:rPr>
                <w:color w:val="000000"/>
                <w:sz w:val="20"/>
                <w:szCs w:val="20"/>
              </w:rPr>
              <w:t>WA-Cascade Range</w:t>
            </w:r>
          </w:p>
        </w:tc>
        <w:tc>
          <w:tcPr>
            <w:tcW w:w="990" w:type="dxa"/>
            <w:shd w:val="clear" w:color="000000" w:fill="FFFFFF"/>
            <w:noWrap/>
          </w:tcPr>
          <w:p w14:paraId="2518B551" w14:textId="288075AE" w:rsidR="004727FA" w:rsidRDefault="004727FA" w:rsidP="004727FA">
            <w:pPr>
              <w:jc w:val="center"/>
              <w:rPr>
                <w:rFonts w:ascii="Calibri" w:hAnsi="Calibri" w:cs="Calibri"/>
                <w:color w:val="000000"/>
                <w:sz w:val="20"/>
                <w:szCs w:val="20"/>
              </w:rPr>
            </w:pPr>
            <w:r>
              <w:rPr>
                <w:color w:val="000000"/>
                <w:sz w:val="20"/>
                <w:szCs w:val="20"/>
              </w:rPr>
              <w:t>Alp</w:t>
            </w:r>
          </w:p>
        </w:tc>
        <w:tc>
          <w:tcPr>
            <w:tcW w:w="3150" w:type="dxa"/>
            <w:shd w:val="clear" w:color="000000" w:fill="FFFFFF"/>
          </w:tcPr>
          <w:p w14:paraId="0AFF256B" w14:textId="14302A4B" w:rsidR="004727FA" w:rsidRPr="00357A57" w:rsidRDefault="004727FA" w:rsidP="004727FA">
            <w:pPr>
              <w:rPr>
                <w:rFonts w:ascii="Calibri" w:hAnsi="Calibri" w:cs="Calibri"/>
                <w:sz w:val="20"/>
                <w:szCs w:val="20"/>
              </w:rPr>
            </w:pPr>
            <w:r>
              <w:rPr>
                <w:sz w:val="20"/>
                <w:szCs w:val="20"/>
              </w:rPr>
              <w:t>CNC Appendix. Diary. CAG, Volume 2,  272-273.</w:t>
            </w:r>
          </w:p>
        </w:tc>
      </w:tr>
    </w:tbl>
    <w:p w14:paraId="7F23B7C1" w14:textId="67CAED0E" w:rsidR="001E0FBB" w:rsidRDefault="001E0FBB"/>
    <w:p w14:paraId="6EF522DA" w14:textId="77777777" w:rsidR="001E0FBB" w:rsidRDefault="001E0FBB">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1E0FBB" w:rsidRPr="00204FA7" w14:paraId="0A91719B" w14:textId="77777777" w:rsidTr="001E0FBB">
        <w:trPr>
          <w:trHeight w:val="300"/>
        </w:trPr>
        <w:tc>
          <w:tcPr>
            <w:tcW w:w="14670"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vAlign w:val="center"/>
            <w:hideMark/>
          </w:tcPr>
          <w:p w14:paraId="34CBD404" w14:textId="77777777" w:rsidR="001E0FBB" w:rsidRPr="009A4404" w:rsidRDefault="001E0FBB" w:rsidP="001E0FBB">
            <w:pPr>
              <w:jc w:val="center"/>
              <w:rPr>
                <w:rFonts w:eastAsia="Times New Roman" w:cstheme="minorHAnsi"/>
                <w:sz w:val="20"/>
                <w:szCs w:val="20"/>
              </w:rPr>
            </w:pPr>
            <w:r w:rsidRPr="009A4404">
              <w:rPr>
                <w:rFonts w:eastAsia="Times New Roman" w:cstheme="minorHAnsi"/>
                <w:b/>
                <w:bCs/>
                <w:sz w:val="20"/>
                <w:szCs w:val="20"/>
              </w:rPr>
              <w:lastRenderedPageBreak/>
              <w:t>1946</w:t>
            </w:r>
          </w:p>
        </w:tc>
      </w:tr>
      <w:tr w:rsidR="001E0FBB" w:rsidRPr="00204FA7" w14:paraId="5E55CAE0"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08BFEAC1"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b/>
                <w:bCs/>
                <w:color w:val="000000"/>
                <w:sz w:val="20"/>
                <w:szCs w:val="2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59D9E5E"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b/>
                <w:bCs/>
                <w:color w:val="000000"/>
                <w:sz w:val="20"/>
                <w:szCs w:val="20"/>
              </w:rPr>
              <w:t>AT</w:t>
            </w:r>
          </w:p>
        </w:tc>
        <w:tc>
          <w:tcPr>
            <w:tcW w:w="145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AD15517"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b/>
                <w:bCs/>
                <w:color w:val="000000"/>
                <w:sz w:val="20"/>
                <w:szCs w:val="20"/>
              </w:rPr>
              <w:t>Peak</w:t>
            </w:r>
          </w:p>
        </w:tc>
        <w:tc>
          <w:tcPr>
            <w:tcW w:w="1525"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BBA1E22"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b/>
                <w:bCs/>
                <w:color w:val="000000"/>
                <w:sz w:val="20"/>
                <w:szCs w:val="2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E22E2D5"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b/>
                <w:bCs/>
                <w:color w:val="000000"/>
                <w:sz w:val="20"/>
                <w:szCs w:val="20"/>
              </w:rPr>
              <w:t>FA</w:t>
            </w:r>
          </w:p>
        </w:tc>
        <w:tc>
          <w:tcPr>
            <w:tcW w:w="53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B64CF1B"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b/>
                <w:bCs/>
                <w:color w:val="000000"/>
                <w:sz w:val="20"/>
                <w:szCs w:val="20"/>
              </w:rPr>
              <w:t>NR</w:t>
            </w:r>
          </w:p>
        </w:tc>
        <w:tc>
          <w:tcPr>
            <w:tcW w:w="249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56A34D3"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b/>
                <w:bCs/>
                <w:color w:val="000000"/>
                <w:sz w:val="20"/>
                <w:szCs w:val="20"/>
              </w:rPr>
              <w:t>Climbing Partners</w:t>
            </w:r>
          </w:p>
        </w:tc>
        <w:tc>
          <w:tcPr>
            <w:tcW w:w="104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679396D"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b/>
                <w:bCs/>
                <w:color w:val="000000"/>
                <w:sz w:val="20"/>
                <w:szCs w:val="20"/>
              </w:rPr>
              <w:t>Grade</w:t>
            </w:r>
          </w:p>
        </w:tc>
        <w:tc>
          <w:tcPr>
            <w:tcW w:w="134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39CDBF9"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b/>
                <w:bCs/>
                <w:color w:val="000000"/>
                <w:sz w:val="20"/>
                <w:szCs w:val="20"/>
              </w:rPr>
              <w:t>Location</w:t>
            </w:r>
          </w:p>
        </w:tc>
        <w:tc>
          <w:tcPr>
            <w:tcW w:w="988"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3AF9CFA"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b/>
                <w:bCs/>
                <w:color w:val="000000"/>
                <w:sz w:val="20"/>
                <w:szCs w:val="20"/>
              </w:rPr>
              <w:t>Route Aspects</w:t>
            </w:r>
          </w:p>
        </w:tc>
        <w:tc>
          <w:tcPr>
            <w:tcW w:w="312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325DB2C"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b/>
                <w:bCs/>
                <w:color w:val="000000"/>
                <w:sz w:val="20"/>
                <w:szCs w:val="20"/>
              </w:rPr>
              <w:t>Sources</w:t>
            </w:r>
          </w:p>
        </w:tc>
      </w:tr>
      <w:tr w:rsidR="001E0FBB" w:rsidRPr="00204FA7" w14:paraId="61EB77EF"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4CD72"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1946-05</w:t>
            </w:r>
          </w:p>
        </w:tc>
        <w:tc>
          <w:tcPr>
            <w:tcW w:w="4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5A3F44"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color w:val="000000"/>
                <w:sz w:val="20"/>
                <w:szCs w:val="2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39FE07"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Tahquitz Rock</w:t>
            </w:r>
          </w:p>
        </w:tc>
        <w:tc>
          <w:tcPr>
            <w:tcW w:w="15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D322CB"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Unknown route #1</w:t>
            </w:r>
          </w:p>
        </w:tc>
        <w:tc>
          <w:tcPr>
            <w:tcW w:w="4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EA8DD4" w14:textId="77777777" w:rsidR="001E0FBB" w:rsidRPr="009A4404" w:rsidRDefault="001E0FBB" w:rsidP="00A3136C">
            <w:pPr>
              <w:jc w:val="center"/>
              <w:rPr>
                <w:rFonts w:ascii="Calibri" w:eastAsia="Times New Roman" w:hAnsi="Calibri" w:cs="Calibri"/>
                <w:sz w:val="20"/>
                <w:szCs w:val="20"/>
              </w:rPr>
            </w:pPr>
          </w:p>
        </w:tc>
        <w:tc>
          <w:tcPr>
            <w:tcW w:w="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4FCDD1" w14:textId="77777777" w:rsidR="001E0FBB" w:rsidRPr="009A4404" w:rsidRDefault="001E0FBB" w:rsidP="00A3136C">
            <w:pPr>
              <w:jc w:val="center"/>
              <w:rPr>
                <w:rFonts w:ascii="Calibri" w:eastAsia="Times New Roman" w:hAnsi="Calibri" w:cs="Calibr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F978F90" w14:textId="3B382DC9"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D</w:t>
            </w:r>
            <w:r w:rsidR="00432D60" w:rsidRPr="009A4404">
              <w:rPr>
                <w:rFonts w:ascii="Calibri" w:eastAsia="Times New Roman" w:hAnsi="Calibri" w:cs="Calibri"/>
                <w:color w:val="000000"/>
                <w:sz w:val="20"/>
                <w:szCs w:val="20"/>
              </w:rPr>
              <w:t>ave</w:t>
            </w:r>
            <w:r w:rsidRPr="009A4404">
              <w:rPr>
                <w:rFonts w:ascii="Calibri" w:eastAsia="Times New Roman" w:hAnsi="Calibri" w:cs="Calibri"/>
                <w:color w:val="000000"/>
                <w:sz w:val="20"/>
                <w:szCs w:val="20"/>
              </w:rPr>
              <w:t xml:space="preserve"> Lind, S. Wilts, Helmy Beckey</w:t>
            </w:r>
          </w:p>
        </w:tc>
        <w:tc>
          <w:tcPr>
            <w:tcW w:w="10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6B4979"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Class 5</w:t>
            </w:r>
          </w:p>
        </w:tc>
        <w:tc>
          <w:tcPr>
            <w:tcW w:w="13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EE8FB4"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CA-San Jacinto Mountains</w:t>
            </w:r>
          </w:p>
        </w:tc>
        <w:tc>
          <w:tcPr>
            <w:tcW w:w="9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0BEA0B"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sz w:val="20"/>
                <w:szCs w:val="20"/>
              </w:rPr>
              <w:t>RC</w:t>
            </w:r>
          </w:p>
        </w:tc>
        <w:tc>
          <w:tcPr>
            <w:tcW w:w="31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1E9949"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sz w:val="20"/>
                <w:szCs w:val="20"/>
              </w:rPr>
              <w:t>CNC Appendix. Diary.</w:t>
            </w:r>
          </w:p>
        </w:tc>
      </w:tr>
      <w:tr w:rsidR="001E0FBB" w:rsidRPr="00204FA7" w14:paraId="39F7A98F"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64F3AD"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1946-05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8E5043F"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color w:val="000000"/>
                <w:sz w:val="20"/>
                <w:szCs w:val="2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E0BAE8"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Tahquitz Rock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7C6F1DD6"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Unknown route #2</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DD8867D" w14:textId="77777777" w:rsidR="001E0FBB" w:rsidRPr="009A4404" w:rsidRDefault="001E0FBB" w:rsidP="00A3136C">
            <w:pPr>
              <w:rPr>
                <w:rFonts w:ascii="Calibri" w:eastAsia="Times New Roman" w:hAnsi="Calibri" w:cs="Calibri"/>
                <w:sz w:val="20"/>
                <w:szCs w:val="2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6AC4B0C" w14:textId="77777777" w:rsidR="001E0FBB" w:rsidRPr="009A4404" w:rsidRDefault="001E0FBB" w:rsidP="00A3136C">
            <w:pPr>
              <w:rPr>
                <w:rFonts w:ascii="Calibri" w:eastAsia="Times New Roman" w:hAnsi="Calibri" w:cs="Calibr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1AC7B279" w14:textId="3133621C"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D</w:t>
            </w:r>
            <w:r w:rsidR="00432D60" w:rsidRPr="009A4404">
              <w:rPr>
                <w:rFonts w:ascii="Calibri" w:eastAsia="Times New Roman" w:hAnsi="Calibri" w:cs="Calibri"/>
                <w:color w:val="000000"/>
                <w:sz w:val="20"/>
                <w:szCs w:val="20"/>
              </w:rPr>
              <w:t>ave</w:t>
            </w:r>
            <w:r w:rsidRPr="009A4404">
              <w:rPr>
                <w:rFonts w:ascii="Calibri" w:eastAsia="Times New Roman" w:hAnsi="Calibri" w:cs="Calibri"/>
                <w:color w:val="000000"/>
                <w:sz w:val="20"/>
                <w:szCs w:val="20"/>
              </w:rPr>
              <w:t xml:space="preserve"> Lind, S. Wilts, Helmy Beckey</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7A169EC0"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0D520F0"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CA-San Jacinto Mountains</w:t>
            </w:r>
          </w:p>
        </w:tc>
        <w:tc>
          <w:tcPr>
            <w:tcW w:w="9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5D7453"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sz w:val="20"/>
                <w:szCs w:val="20"/>
              </w:rPr>
              <w:t>RC</w:t>
            </w:r>
          </w:p>
        </w:tc>
        <w:tc>
          <w:tcPr>
            <w:tcW w:w="31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446586"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sz w:val="20"/>
                <w:szCs w:val="20"/>
              </w:rPr>
              <w:t>CNC Appendix. Diary.</w:t>
            </w:r>
          </w:p>
        </w:tc>
      </w:tr>
      <w:tr w:rsidR="001E0FBB" w:rsidRPr="00204FA7" w14:paraId="36DF52CC"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30B1BB"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1946-05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01F4A86"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color w:val="000000"/>
                <w:sz w:val="20"/>
                <w:szCs w:val="2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7AA642"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Tahquitz Rock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B4918EE"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Unknown route #3</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E4E3A59" w14:textId="77777777" w:rsidR="001E0FBB" w:rsidRPr="009A4404" w:rsidRDefault="001E0FBB" w:rsidP="00A3136C">
            <w:pPr>
              <w:rPr>
                <w:rFonts w:ascii="Calibri" w:eastAsia="Times New Roman" w:hAnsi="Calibri" w:cs="Calibri"/>
                <w:sz w:val="20"/>
                <w:szCs w:val="2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A216B02" w14:textId="77777777" w:rsidR="001E0FBB" w:rsidRPr="009A4404" w:rsidRDefault="001E0FBB" w:rsidP="00A3136C">
            <w:pPr>
              <w:rPr>
                <w:rFonts w:ascii="Calibri" w:eastAsia="Times New Roman" w:hAnsi="Calibri" w:cs="Calibr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F12FD2D" w14:textId="43E4022D"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D</w:t>
            </w:r>
            <w:r w:rsidR="00432D60" w:rsidRPr="009A4404">
              <w:rPr>
                <w:rFonts w:ascii="Calibri" w:eastAsia="Times New Roman" w:hAnsi="Calibri" w:cs="Calibri"/>
                <w:color w:val="000000"/>
                <w:sz w:val="20"/>
                <w:szCs w:val="20"/>
              </w:rPr>
              <w:t>ave</w:t>
            </w:r>
            <w:r w:rsidRPr="009A4404">
              <w:rPr>
                <w:rFonts w:ascii="Calibri" w:eastAsia="Times New Roman" w:hAnsi="Calibri" w:cs="Calibri"/>
                <w:color w:val="000000"/>
                <w:sz w:val="20"/>
                <w:szCs w:val="20"/>
              </w:rPr>
              <w:t xml:space="preserve"> Lind, S. Wilts, Helmy Beckey</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6876BD5"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440A4F7"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CA-San Jacinto Mountains</w:t>
            </w:r>
          </w:p>
        </w:tc>
        <w:tc>
          <w:tcPr>
            <w:tcW w:w="9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0588B8"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sz w:val="20"/>
                <w:szCs w:val="20"/>
              </w:rPr>
              <w:t>RC</w:t>
            </w:r>
          </w:p>
        </w:tc>
        <w:tc>
          <w:tcPr>
            <w:tcW w:w="31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5AF7C0"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sz w:val="20"/>
                <w:szCs w:val="20"/>
              </w:rPr>
              <w:t>CNC Appendix. Diary.</w:t>
            </w:r>
          </w:p>
        </w:tc>
      </w:tr>
      <w:tr w:rsidR="001E0FBB" w:rsidRPr="00204FA7" w14:paraId="04964288"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7831FA"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1946-05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E2223CF"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color w:val="000000"/>
                <w:sz w:val="20"/>
                <w:szCs w:val="2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C46376"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Tahquitz Rock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5F288699"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Unknown route #4</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0C08887" w14:textId="77777777" w:rsidR="001E0FBB" w:rsidRPr="009A4404" w:rsidRDefault="001E0FBB" w:rsidP="00A3136C">
            <w:pPr>
              <w:rPr>
                <w:rFonts w:ascii="Calibri" w:eastAsia="Times New Roman" w:hAnsi="Calibri" w:cs="Calibri"/>
                <w:sz w:val="20"/>
                <w:szCs w:val="2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54280ED" w14:textId="77777777" w:rsidR="001E0FBB" w:rsidRPr="009A4404" w:rsidRDefault="001E0FBB" w:rsidP="00A3136C">
            <w:pPr>
              <w:rPr>
                <w:rFonts w:ascii="Calibri" w:eastAsia="Times New Roman" w:hAnsi="Calibri" w:cs="Calibr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358F4CA" w14:textId="3F8AEEDF"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D</w:t>
            </w:r>
            <w:r w:rsidR="00432D60" w:rsidRPr="009A4404">
              <w:rPr>
                <w:rFonts w:ascii="Calibri" w:eastAsia="Times New Roman" w:hAnsi="Calibri" w:cs="Calibri"/>
                <w:color w:val="000000"/>
                <w:sz w:val="20"/>
                <w:szCs w:val="20"/>
              </w:rPr>
              <w:t>ave</w:t>
            </w:r>
            <w:r w:rsidRPr="009A4404">
              <w:rPr>
                <w:rFonts w:ascii="Calibri" w:eastAsia="Times New Roman" w:hAnsi="Calibri" w:cs="Calibri"/>
                <w:color w:val="000000"/>
                <w:sz w:val="20"/>
                <w:szCs w:val="20"/>
              </w:rPr>
              <w:t xml:space="preserve"> Lind, S. Wilts, Helmy Beckey</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6B3CA6A"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A6926F6"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CA-San Jacinto Mountains</w:t>
            </w:r>
          </w:p>
        </w:tc>
        <w:tc>
          <w:tcPr>
            <w:tcW w:w="9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089F22"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sz w:val="20"/>
                <w:szCs w:val="20"/>
              </w:rPr>
              <w:t>RC</w:t>
            </w:r>
          </w:p>
        </w:tc>
        <w:tc>
          <w:tcPr>
            <w:tcW w:w="31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CDA740"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sz w:val="20"/>
                <w:szCs w:val="20"/>
              </w:rPr>
              <w:t>CNC Appendix. Diary.</w:t>
            </w:r>
          </w:p>
        </w:tc>
      </w:tr>
      <w:tr w:rsidR="001E0FBB" w:rsidRPr="00204FA7" w14:paraId="71E38AF0" w14:textId="77777777" w:rsidTr="00A3136C">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830DB0"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1946-05-26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5B0C7D8"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color w:val="000000"/>
                <w:sz w:val="20"/>
                <w:szCs w:val="2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EF7812"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Higher Cathedral Spire, Yosemite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2DE12C5" w14:textId="77777777" w:rsidR="001E0FBB" w:rsidRPr="009A4404" w:rsidRDefault="001E0FBB" w:rsidP="00A3136C">
            <w:pPr>
              <w:rPr>
                <w:rFonts w:ascii="Calibri" w:eastAsia="Times New Roman" w:hAnsi="Calibri" w:cs="Calibri"/>
                <w:sz w:val="20"/>
                <w:szCs w:val="20"/>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C82ED4D" w14:textId="77777777" w:rsidR="001E0FBB" w:rsidRPr="009A4404" w:rsidRDefault="001E0FBB" w:rsidP="00A3136C">
            <w:pPr>
              <w:jc w:val="center"/>
              <w:rPr>
                <w:rFonts w:ascii="Calibri" w:eastAsia="Times New Roman" w:hAnsi="Calibri" w:cs="Calibri"/>
                <w:sz w:val="20"/>
                <w:szCs w:val="20"/>
              </w:rPr>
            </w:pPr>
          </w:p>
        </w:tc>
        <w:tc>
          <w:tcPr>
            <w:tcW w:w="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D685BB" w14:textId="77777777" w:rsidR="001E0FBB" w:rsidRPr="009A4404" w:rsidRDefault="001E0FBB" w:rsidP="00A3136C">
            <w:pPr>
              <w:jc w:val="center"/>
              <w:rPr>
                <w:rFonts w:ascii="Calibri" w:eastAsia="Times New Roman" w:hAnsi="Calibri" w:cs="Calibr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1D519D9"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Charles Wilts</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74D552D"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CC973CB"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CA-Sierra Nevada</w:t>
            </w:r>
          </w:p>
        </w:tc>
        <w:tc>
          <w:tcPr>
            <w:tcW w:w="9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6C016B"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sz w:val="20"/>
                <w:szCs w:val="20"/>
              </w:rPr>
              <w:t>RC</w:t>
            </w:r>
          </w:p>
        </w:tc>
        <w:tc>
          <w:tcPr>
            <w:tcW w:w="31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7F5B6F"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sz w:val="20"/>
                <w:szCs w:val="20"/>
              </w:rPr>
              <w:t>CNC Appendix. Diary.  First Free Ascent, not a new route.</w:t>
            </w:r>
          </w:p>
        </w:tc>
      </w:tr>
      <w:tr w:rsidR="001E0FBB" w:rsidRPr="00204FA7" w14:paraId="204848CB"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55FC51"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1946-05-31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ABD9542"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color w:val="000000"/>
                <w:sz w:val="20"/>
                <w:szCs w:val="2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13B2AE"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Lower Brother, Yosemite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CBAB5C5"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SW Arete-Variation</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1DC2A72" w14:textId="77777777" w:rsidR="001E0FBB" w:rsidRPr="009A4404" w:rsidRDefault="001E0FBB" w:rsidP="00A3136C">
            <w:pPr>
              <w:jc w:val="center"/>
              <w:rPr>
                <w:rFonts w:ascii="Calibri" w:eastAsia="Times New Roman" w:hAnsi="Calibri" w:cs="Calibri"/>
                <w:sz w:val="20"/>
                <w:szCs w:val="20"/>
              </w:rPr>
            </w:pPr>
          </w:p>
        </w:tc>
        <w:tc>
          <w:tcPr>
            <w:tcW w:w="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553634" w14:textId="77777777" w:rsidR="001E0FBB" w:rsidRPr="009A4404" w:rsidRDefault="001E0FBB" w:rsidP="00A3136C">
            <w:pPr>
              <w:rPr>
                <w:rFonts w:ascii="Calibri" w:eastAsia="Times New Roman" w:hAnsi="Calibri" w:cs="Calibr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E0D13C1"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Helmy Beckey</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6BB82B2"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291A742"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CA-Sierra Nevada</w:t>
            </w:r>
          </w:p>
        </w:tc>
        <w:tc>
          <w:tcPr>
            <w:tcW w:w="9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CA321F"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sz w:val="20"/>
                <w:szCs w:val="20"/>
              </w:rPr>
              <w:t>RC</w:t>
            </w:r>
          </w:p>
        </w:tc>
        <w:tc>
          <w:tcPr>
            <w:tcW w:w="31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F18A01"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sz w:val="20"/>
                <w:szCs w:val="20"/>
              </w:rPr>
              <w:t>CNC Appendix. Diary.</w:t>
            </w:r>
          </w:p>
        </w:tc>
      </w:tr>
      <w:tr w:rsidR="001E0FBB" w:rsidRPr="00204FA7" w14:paraId="4C0B6C29"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1D541D"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1946-06-01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0309122"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color w:val="000000"/>
                <w:sz w:val="20"/>
                <w:szCs w:val="2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3CB2D2"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Washington Column, Yosemite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DA50A97" w14:textId="77777777" w:rsidR="001E0FBB" w:rsidRPr="009A4404" w:rsidRDefault="001E0FBB" w:rsidP="00A3136C">
            <w:pPr>
              <w:rPr>
                <w:rFonts w:ascii="Calibri" w:eastAsia="Times New Roman" w:hAnsi="Calibri" w:cs="Calibri"/>
                <w:sz w:val="20"/>
                <w:szCs w:val="20"/>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F9416B3" w14:textId="77777777" w:rsidR="001E0FBB" w:rsidRPr="009A4404" w:rsidRDefault="001E0FBB" w:rsidP="00A3136C">
            <w:pPr>
              <w:rPr>
                <w:rFonts w:ascii="Calibri" w:eastAsia="Times New Roman" w:hAnsi="Calibri" w:cs="Calibri"/>
                <w:sz w:val="20"/>
                <w:szCs w:val="2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F37B4AE" w14:textId="77777777" w:rsidR="001E0FBB" w:rsidRPr="009A4404" w:rsidRDefault="001E0FBB" w:rsidP="00A3136C">
            <w:pPr>
              <w:rPr>
                <w:rFonts w:ascii="Calibri" w:eastAsia="Times New Roman" w:hAnsi="Calibri" w:cs="Calibr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71B6761"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K. Adam</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159CADB"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CC80C7F"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CA-Sierra Nevada</w:t>
            </w:r>
          </w:p>
        </w:tc>
        <w:tc>
          <w:tcPr>
            <w:tcW w:w="9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945548"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sz w:val="20"/>
                <w:szCs w:val="20"/>
              </w:rPr>
              <w:t>RC</w:t>
            </w:r>
          </w:p>
        </w:tc>
        <w:tc>
          <w:tcPr>
            <w:tcW w:w="31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986946"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sz w:val="20"/>
                <w:szCs w:val="20"/>
              </w:rPr>
              <w:t>CNC Appendix. Diary.</w:t>
            </w:r>
          </w:p>
        </w:tc>
      </w:tr>
      <w:tr w:rsidR="001E0FBB" w:rsidRPr="00204FA7" w14:paraId="56AFD01F"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41308A"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1946-06-02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8F0218E"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color w:val="000000"/>
                <w:sz w:val="20"/>
                <w:szCs w:val="2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443581"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Pulpit Rock, Yosemite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6C56583" w14:textId="77777777" w:rsidR="001E0FBB" w:rsidRPr="009A4404" w:rsidRDefault="001E0FBB" w:rsidP="00A3136C">
            <w:pPr>
              <w:rPr>
                <w:rFonts w:ascii="Calibri" w:eastAsia="Times New Roman" w:hAnsi="Calibri" w:cs="Calibri"/>
                <w:sz w:val="20"/>
                <w:szCs w:val="20"/>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DD42FA7" w14:textId="77777777" w:rsidR="001E0FBB" w:rsidRPr="009A4404" w:rsidRDefault="001E0FBB" w:rsidP="00A3136C">
            <w:pPr>
              <w:rPr>
                <w:rFonts w:ascii="Calibri" w:eastAsia="Times New Roman" w:hAnsi="Calibri" w:cs="Calibri"/>
                <w:sz w:val="20"/>
                <w:szCs w:val="2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034E413" w14:textId="77777777" w:rsidR="001E0FBB" w:rsidRPr="009A4404" w:rsidRDefault="001E0FBB" w:rsidP="00A3136C">
            <w:pPr>
              <w:rPr>
                <w:rFonts w:ascii="Calibri" w:eastAsia="Times New Roman" w:hAnsi="Calibri" w:cs="Calibr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81E6E8A"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R. Hansen, Helmy Beckey</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2838278"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A31035F"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CA-Sierra Nevada</w:t>
            </w:r>
          </w:p>
        </w:tc>
        <w:tc>
          <w:tcPr>
            <w:tcW w:w="9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5B1BD2"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sz w:val="20"/>
                <w:szCs w:val="20"/>
              </w:rPr>
              <w:t>RC</w:t>
            </w:r>
          </w:p>
        </w:tc>
        <w:tc>
          <w:tcPr>
            <w:tcW w:w="31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4705A2"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sz w:val="20"/>
                <w:szCs w:val="20"/>
              </w:rPr>
              <w:t>CNC Appendix. Diary.</w:t>
            </w:r>
          </w:p>
        </w:tc>
      </w:tr>
      <w:tr w:rsidR="001E0FBB" w:rsidRPr="00204FA7" w14:paraId="25613ECF" w14:textId="77777777" w:rsidTr="00A3136C">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526A7B"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1946-06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1CBCECB"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color w:val="000000"/>
                <w:sz w:val="20"/>
                <w:szCs w:val="2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2C920FA"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Hozomeen Mtn, South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90311DB"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SW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5D0BBEC" w14:textId="77777777" w:rsidR="001E0FBB" w:rsidRPr="009A4404" w:rsidRDefault="001E0FBB" w:rsidP="00A3136C">
            <w:pPr>
              <w:rPr>
                <w:rFonts w:ascii="Calibri" w:eastAsia="Times New Roman" w:hAnsi="Calibri" w:cs="Calibri"/>
                <w:sz w:val="20"/>
                <w:szCs w:val="2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3C643DE" w14:textId="77777777" w:rsidR="001E0FBB" w:rsidRPr="009A4404" w:rsidRDefault="001E0FBB" w:rsidP="00A3136C">
            <w:pPr>
              <w:rPr>
                <w:rFonts w:ascii="Calibri" w:eastAsia="Times New Roman" w:hAnsi="Calibri" w:cs="Calibr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82694A8"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Mel Marcus, Herb Staley</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B21D849" w14:textId="77777777" w:rsidR="001E0FBB" w:rsidRPr="009A4404" w:rsidRDefault="001E0FBB" w:rsidP="00A3136C">
            <w:pPr>
              <w:rPr>
                <w:rFonts w:ascii="Calibri" w:eastAsia="Times New Roman" w:hAnsi="Calibri" w:cs="Calibri"/>
                <w:sz w:val="20"/>
                <w:szCs w:val="20"/>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C732789"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8C08364"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C7D7E40" w14:textId="6764BE5F"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sz w:val="20"/>
                <w:szCs w:val="20"/>
              </w:rPr>
              <w:t>CNC Chapter 9, 135. CAJ report published 1948, 85-88. Diary.</w:t>
            </w:r>
          </w:p>
        </w:tc>
      </w:tr>
      <w:tr w:rsidR="001E0FBB" w:rsidRPr="00204FA7" w14:paraId="68FA3A93" w14:textId="77777777" w:rsidTr="00A3136C">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B351DC"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1946</w:t>
            </w:r>
          </w:p>
        </w:tc>
        <w:tc>
          <w:tcPr>
            <w:tcW w:w="4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582369"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color w:val="000000"/>
                <w:sz w:val="20"/>
                <w:szCs w:val="20"/>
              </w:rPr>
              <w:t>N</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0535FB8"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Lincoln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098BD0E4"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North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3D97366" w14:textId="77777777" w:rsidR="001E0FBB" w:rsidRPr="009A4404" w:rsidRDefault="001E0FBB" w:rsidP="00A3136C">
            <w:pPr>
              <w:rPr>
                <w:rFonts w:ascii="Calibri" w:eastAsia="Times New Roman" w:hAnsi="Calibri" w:cs="Calibri"/>
                <w:sz w:val="20"/>
                <w:szCs w:val="2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82CEF36" w14:textId="77777777" w:rsidR="001E0FBB" w:rsidRPr="009A4404" w:rsidRDefault="001E0FBB" w:rsidP="00A3136C">
            <w:pPr>
              <w:rPr>
                <w:rFonts w:ascii="Calibri" w:eastAsia="Times New Roman" w:hAnsi="Calibri" w:cs="Calibr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EE1DEAE" w14:textId="77777777" w:rsidR="001E0FBB" w:rsidRPr="009A4404" w:rsidRDefault="001E0FBB" w:rsidP="00A3136C">
            <w:pPr>
              <w:rPr>
                <w:rFonts w:ascii="Calibri" w:eastAsia="Times New Roman" w:hAnsi="Calibri" w:cs="Calibri"/>
                <w:sz w:val="20"/>
                <w:szCs w:val="20"/>
              </w:rPr>
            </w:pP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A28A0E9" w14:textId="77777777" w:rsidR="001E0FBB" w:rsidRPr="009A4404" w:rsidRDefault="001E0FBB" w:rsidP="00A3136C">
            <w:pPr>
              <w:rPr>
                <w:rFonts w:ascii="Calibri" w:eastAsia="Times New Roman" w:hAnsi="Calibri" w:cs="Calibri"/>
                <w:sz w:val="20"/>
                <w:szCs w:val="20"/>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3B1F379"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WA-Cascade Range</w:t>
            </w:r>
          </w:p>
        </w:tc>
        <w:tc>
          <w:tcPr>
            <w:tcW w:w="9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D620DB"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sz w:val="20"/>
                <w:szCs w:val="20"/>
              </w:rPr>
              <w:t>Alp</w:t>
            </w:r>
          </w:p>
        </w:tc>
        <w:tc>
          <w:tcPr>
            <w:tcW w:w="31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B7385E"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sz w:val="20"/>
                <w:szCs w:val="20"/>
              </w:rPr>
              <w:t>AAJ Report 1957, refers to recon of Lincoln Peak in 1946.</w:t>
            </w:r>
          </w:p>
        </w:tc>
      </w:tr>
      <w:tr w:rsidR="001E0FBB" w:rsidRPr="00204FA7" w14:paraId="51982DBA" w14:textId="77777777" w:rsidTr="001E0FBB">
        <w:trPr>
          <w:trHeight w:val="510"/>
        </w:trPr>
        <w:tc>
          <w:tcPr>
            <w:tcW w:w="124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62A5FDBB"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1946-07-05</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1503D118"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color w:val="000000"/>
                <w:sz w:val="20"/>
                <w:szCs w:val="2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4E79373F"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Nooksack Tower</w:t>
            </w:r>
          </w:p>
        </w:tc>
        <w:tc>
          <w:tcPr>
            <w:tcW w:w="1525" w:type="dxa"/>
            <w:tcBorders>
              <w:top w:val="nil"/>
              <w:left w:val="nil"/>
              <w:bottom w:val="single" w:sz="4" w:space="0" w:color="auto"/>
              <w:right w:val="single" w:sz="8" w:space="0" w:color="auto"/>
            </w:tcBorders>
            <w:tcMar>
              <w:top w:w="0" w:type="dxa"/>
              <w:left w:w="108" w:type="dxa"/>
              <w:bottom w:w="0" w:type="dxa"/>
              <w:right w:w="108" w:type="dxa"/>
            </w:tcMar>
            <w:hideMark/>
          </w:tcPr>
          <w:p w14:paraId="1B494833"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North Couloir (Beckey-Schmidtke Route)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65639DF9"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color w:val="000000"/>
                <w:sz w:val="20"/>
                <w:szCs w:val="20"/>
              </w:rPr>
              <w:t>X</w:t>
            </w: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39B0444E" w14:textId="77777777" w:rsidR="001E0FBB" w:rsidRPr="009A4404" w:rsidRDefault="001E0FBB" w:rsidP="00A3136C">
            <w:pPr>
              <w:rPr>
                <w:rFonts w:ascii="Calibri" w:eastAsia="Times New Roman" w:hAnsi="Calibri" w:cs="Calibri"/>
                <w:sz w:val="20"/>
                <w:szCs w:val="20"/>
              </w:rPr>
            </w:pPr>
          </w:p>
        </w:tc>
        <w:tc>
          <w:tcPr>
            <w:tcW w:w="2496" w:type="dxa"/>
            <w:tcBorders>
              <w:top w:val="nil"/>
              <w:left w:val="nil"/>
              <w:bottom w:val="single" w:sz="4" w:space="0" w:color="auto"/>
              <w:right w:val="single" w:sz="8" w:space="0" w:color="auto"/>
            </w:tcBorders>
            <w:tcMar>
              <w:top w:w="0" w:type="dxa"/>
              <w:left w:w="108" w:type="dxa"/>
              <w:bottom w:w="0" w:type="dxa"/>
              <w:right w:w="108" w:type="dxa"/>
            </w:tcMar>
            <w:hideMark/>
          </w:tcPr>
          <w:p w14:paraId="3A393EED"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Clifford Schmidtke</w:t>
            </w:r>
          </w:p>
        </w:tc>
        <w:tc>
          <w:tcPr>
            <w:tcW w:w="1044" w:type="dxa"/>
            <w:tcBorders>
              <w:top w:val="nil"/>
              <w:left w:val="nil"/>
              <w:bottom w:val="single" w:sz="4" w:space="0" w:color="auto"/>
              <w:right w:val="single" w:sz="8" w:space="0" w:color="auto"/>
            </w:tcBorders>
            <w:tcMar>
              <w:top w:w="0" w:type="dxa"/>
              <w:left w:w="108" w:type="dxa"/>
              <w:bottom w:w="0" w:type="dxa"/>
              <w:right w:w="108" w:type="dxa"/>
            </w:tcMar>
            <w:hideMark/>
          </w:tcPr>
          <w:p w14:paraId="412FD4BA"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IV, 5.4, 50-degree ice</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6300BA1C" w14:textId="77777777"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color w:val="000000"/>
                <w:sz w:val="20"/>
                <w:szCs w:val="20"/>
              </w:rPr>
              <w:t>WA-Cascade Range</w:t>
            </w:r>
          </w:p>
        </w:tc>
        <w:tc>
          <w:tcPr>
            <w:tcW w:w="988" w:type="dxa"/>
            <w:tcBorders>
              <w:top w:val="nil"/>
              <w:left w:val="nil"/>
              <w:bottom w:val="single" w:sz="4" w:space="0" w:color="auto"/>
              <w:right w:val="single" w:sz="8" w:space="0" w:color="auto"/>
            </w:tcBorders>
            <w:tcMar>
              <w:top w:w="0" w:type="dxa"/>
              <w:left w:w="108" w:type="dxa"/>
              <w:bottom w:w="0" w:type="dxa"/>
              <w:right w:w="108" w:type="dxa"/>
            </w:tcMar>
            <w:hideMark/>
          </w:tcPr>
          <w:p w14:paraId="2DF0BC82" w14:textId="77777777" w:rsidR="001E0FBB" w:rsidRPr="009A4404" w:rsidRDefault="001E0FBB" w:rsidP="00A3136C">
            <w:pPr>
              <w:jc w:val="center"/>
              <w:rPr>
                <w:rFonts w:ascii="Calibri" w:eastAsia="Times New Roman" w:hAnsi="Calibri" w:cs="Calibri"/>
                <w:sz w:val="20"/>
                <w:szCs w:val="20"/>
              </w:rPr>
            </w:pPr>
            <w:r w:rsidRPr="009A4404">
              <w:rPr>
                <w:rFonts w:ascii="Calibri" w:eastAsia="Times New Roman" w:hAnsi="Calibri" w:cs="Calibri"/>
                <w:sz w:val="20"/>
                <w:szCs w:val="20"/>
              </w:rPr>
              <w:t>Alp</w:t>
            </w:r>
          </w:p>
        </w:tc>
        <w:tc>
          <w:tcPr>
            <w:tcW w:w="3122" w:type="dxa"/>
            <w:tcBorders>
              <w:top w:val="nil"/>
              <w:left w:val="nil"/>
              <w:bottom w:val="single" w:sz="4" w:space="0" w:color="auto"/>
              <w:right w:val="single" w:sz="8" w:space="0" w:color="auto"/>
            </w:tcBorders>
            <w:tcMar>
              <w:top w:w="0" w:type="dxa"/>
              <w:left w:w="108" w:type="dxa"/>
              <w:bottom w:w="0" w:type="dxa"/>
              <w:right w:w="108" w:type="dxa"/>
            </w:tcMar>
            <w:hideMark/>
          </w:tcPr>
          <w:p w14:paraId="077C9621" w14:textId="52AF095F" w:rsidR="001E0FBB" w:rsidRPr="009A4404" w:rsidRDefault="001E0FBB" w:rsidP="00A3136C">
            <w:pPr>
              <w:rPr>
                <w:rFonts w:ascii="Calibri" w:eastAsia="Times New Roman" w:hAnsi="Calibri" w:cs="Calibri"/>
                <w:sz w:val="20"/>
                <w:szCs w:val="20"/>
              </w:rPr>
            </w:pPr>
            <w:r w:rsidRPr="009A4404">
              <w:rPr>
                <w:rFonts w:ascii="Calibri" w:eastAsia="Times New Roman" w:hAnsi="Calibri" w:cs="Calibri"/>
                <w:sz w:val="20"/>
                <w:szCs w:val="20"/>
              </w:rPr>
              <w:t>CNC Appendix. CNC Chapter 7,  108-110. The Mountaineers 1946, 46. Diary. CAG, Volume 3, 76.</w:t>
            </w:r>
          </w:p>
        </w:tc>
      </w:tr>
      <w:tr w:rsidR="001E0FBB" w:rsidRPr="009A4404" w14:paraId="3BECFCAB"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1F2C2F"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1946-07-15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4EEEB55" w14:textId="2CC86456" w:rsidR="001E0FBB" w:rsidRPr="009A4404" w:rsidRDefault="009A4404" w:rsidP="00A3136C">
            <w:pPr>
              <w:jc w:val="center"/>
              <w:rPr>
                <w:rFonts w:eastAsia="Times New Roman" w:cstheme="minorHAnsi"/>
                <w:sz w:val="20"/>
                <w:szCs w:val="20"/>
              </w:rPr>
            </w:pPr>
            <w:r>
              <w:rPr>
                <w:rFonts w:eastAsia="Times New Roman" w:cstheme="minorHAnsi"/>
                <w:sz w:val="20"/>
                <w:szCs w:val="2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CC6D0B4"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Devils Thumb</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52416567"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East Ridge (Beckey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1DBFC5B" w14:textId="77777777" w:rsidR="001E0FBB" w:rsidRPr="009A4404" w:rsidRDefault="001E0FBB" w:rsidP="00A3136C">
            <w:pPr>
              <w:jc w:val="center"/>
              <w:rPr>
                <w:rFonts w:eastAsia="Times New Roman" w:cstheme="minorHAnsi"/>
                <w:sz w:val="20"/>
                <w:szCs w:val="2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F6D0407"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44059A1"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Don Brown, Fritz Wiessner</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3BB7491"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IV, 5.8, AI 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973BAEA"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AK-Boundary Ranges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7D66D7C"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8331D04" w14:textId="6743CDFC" w:rsidR="001E0FBB" w:rsidRPr="009A4404" w:rsidRDefault="001E0FBB" w:rsidP="00A3136C">
            <w:pPr>
              <w:rPr>
                <w:rFonts w:eastAsia="Times New Roman" w:cstheme="minorHAnsi"/>
                <w:sz w:val="20"/>
                <w:szCs w:val="20"/>
              </w:rPr>
            </w:pPr>
            <w:r w:rsidRPr="009A4404">
              <w:rPr>
                <w:rFonts w:eastAsia="Times New Roman" w:cstheme="minorHAnsi"/>
                <w:sz w:val="20"/>
                <w:szCs w:val="20"/>
              </w:rPr>
              <w:t>Diary. AAJ Report published 1947. The Mountaineers-1946, 38-40. CAJ report published 1947,  32-43.</w:t>
            </w:r>
          </w:p>
        </w:tc>
      </w:tr>
    </w:tbl>
    <w:p w14:paraId="19B453D9" w14:textId="77777777" w:rsidR="00C95842" w:rsidRDefault="00C95842">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9A4404" w:rsidRPr="009A4404" w14:paraId="60D6F189" w14:textId="77777777" w:rsidTr="00202263">
        <w:trPr>
          <w:trHeight w:val="300"/>
        </w:trPr>
        <w:tc>
          <w:tcPr>
            <w:tcW w:w="1245"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DB2F9C4" w14:textId="2F42333C"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624D589"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E2089AA"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Peak</w:t>
            </w:r>
          </w:p>
        </w:tc>
        <w:tc>
          <w:tcPr>
            <w:tcW w:w="1525"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14E0EA1"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A942874"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0E0CE8B"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NR</w:t>
            </w:r>
          </w:p>
        </w:tc>
        <w:tc>
          <w:tcPr>
            <w:tcW w:w="249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B60939F"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Climbing Partners</w:t>
            </w:r>
          </w:p>
        </w:tc>
        <w:tc>
          <w:tcPr>
            <w:tcW w:w="104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30C0E88"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Grade</w:t>
            </w:r>
          </w:p>
        </w:tc>
        <w:tc>
          <w:tcPr>
            <w:tcW w:w="134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0965417"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Location</w:t>
            </w:r>
          </w:p>
        </w:tc>
        <w:tc>
          <w:tcPr>
            <w:tcW w:w="98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224EAA5"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Route Aspects</w:t>
            </w:r>
          </w:p>
        </w:tc>
        <w:tc>
          <w:tcPr>
            <w:tcW w:w="312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D4A922E"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Sources</w:t>
            </w:r>
          </w:p>
        </w:tc>
      </w:tr>
      <w:tr w:rsidR="001E0FBB" w:rsidRPr="009A4404" w14:paraId="7C930468"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A5FA46"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1946-08-06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37F1437"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D375215"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Kates Needle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E54A9C6"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West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101E8F8"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1535C57"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60A652D"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Bob Craig, Cliff Schmidtke</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7D83495"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III+ Alaskan</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C660BAD"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AK-Boundary Ranges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11DAB3A2"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E2A01C8" w14:textId="79715B24" w:rsidR="001E0FBB" w:rsidRPr="009A4404" w:rsidRDefault="001E0FBB" w:rsidP="00A3136C">
            <w:pPr>
              <w:rPr>
                <w:rFonts w:eastAsia="Times New Roman" w:cstheme="minorHAnsi"/>
                <w:sz w:val="20"/>
                <w:szCs w:val="20"/>
              </w:rPr>
            </w:pPr>
            <w:r w:rsidRPr="009A4404">
              <w:rPr>
                <w:rFonts w:eastAsia="Times New Roman" w:cstheme="minorHAnsi"/>
                <w:sz w:val="20"/>
                <w:szCs w:val="20"/>
              </w:rPr>
              <w:t>CNC Appendix. Diary. AAJ Report published 1947. The Mountaineers-1946, 38-40. Fred Beckey's 100 Favorite North American Climbs,  76-78. CAJ report published 1947, 32-43.</w:t>
            </w:r>
          </w:p>
        </w:tc>
      </w:tr>
      <w:tr w:rsidR="001E0FBB" w:rsidRPr="009A4404" w14:paraId="499A269E"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1D172C"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1946-08-19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A0EC389"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3701C5C"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Devils Thumb</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EFCDB1A"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East Ridge (Beckey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56E3AA7" w14:textId="77777777" w:rsidR="001E0FBB" w:rsidRPr="009A4404" w:rsidRDefault="001E0FBB" w:rsidP="00A3136C">
            <w:pPr>
              <w:jc w:val="center"/>
              <w:rPr>
                <w:rFonts w:eastAsia="Times New Roman" w:cstheme="minorHAnsi"/>
                <w:sz w:val="20"/>
                <w:szCs w:val="2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0CCFA13"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2A289D6"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Bob Craig, Cliff Schmidtke</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08EB5E7"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V, 5.8, AI 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DE52C9F"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AK-Boundary Ranges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BED9119"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3E454E8" w14:textId="5339A137" w:rsidR="001E0FBB" w:rsidRPr="009A4404" w:rsidRDefault="001E0FBB" w:rsidP="00A3136C">
            <w:pPr>
              <w:rPr>
                <w:rFonts w:eastAsia="Times New Roman" w:cstheme="minorHAnsi"/>
                <w:sz w:val="20"/>
                <w:szCs w:val="20"/>
              </w:rPr>
            </w:pPr>
            <w:r w:rsidRPr="009A4404">
              <w:rPr>
                <w:rFonts w:eastAsia="Times New Roman" w:cstheme="minorHAnsi"/>
                <w:sz w:val="20"/>
                <w:szCs w:val="20"/>
              </w:rPr>
              <w:t>Diary. AAJ Report published 1947. The Mountaineers-1946, 38-40. CAJ  report published 1947, 32-43.</w:t>
            </w:r>
          </w:p>
        </w:tc>
      </w:tr>
      <w:tr w:rsidR="001E0FBB" w:rsidRPr="009A4404" w14:paraId="5D835808"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C8492D"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1946-08-24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3AC0BA7"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A47EA60"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Devils Thumb</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03F71D26"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East Ridge (Beckey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A25FE17" w14:textId="77777777" w:rsidR="001E0FBB" w:rsidRPr="009A4404" w:rsidRDefault="001E0FBB" w:rsidP="00A3136C">
            <w:pPr>
              <w:jc w:val="center"/>
              <w:rPr>
                <w:rFonts w:eastAsia="Times New Roman" w:cstheme="minorHAnsi"/>
                <w:sz w:val="20"/>
                <w:szCs w:val="2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E91968A"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12491257"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Bob Craig, Cliff Schmidtke</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8513DCB"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V, 5.8, AI 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FBC5255"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AK-Boundary Ranges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6AF92EB"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8A42DF1" w14:textId="2712B5F1" w:rsidR="001E0FBB" w:rsidRPr="009A4404" w:rsidRDefault="001E0FBB" w:rsidP="00A3136C">
            <w:pPr>
              <w:rPr>
                <w:rFonts w:eastAsia="Times New Roman" w:cstheme="minorHAnsi"/>
                <w:sz w:val="20"/>
                <w:szCs w:val="20"/>
              </w:rPr>
            </w:pPr>
            <w:r w:rsidRPr="009A4404">
              <w:rPr>
                <w:rFonts w:eastAsia="Times New Roman" w:cstheme="minorHAnsi"/>
                <w:sz w:val="20"/>
                <w:szCs w:val="20"/>
              </w:rPr>
              <w:t>Alaska: A Climbing Guide, page 193. AAJ Report published 1947. The Mountaineers-1946, 38-40. CAJ report published 1947, 32-43.</w:t>
            </w:r>
          </w:p>
        </w:tc>
      </w:tr>
      <w:tr w:rsidR="001E0FBB" w:rsidRPr="009A4404" w14:paraId="12BAD2C7" w14:textId="77777777" w:rsidTr="00A3136C">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D510D0"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1946-08-25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2F2B03D"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35FE23D"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Devils Thumb</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076FBFB"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East Ridge (Beckey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FAD7A0A"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D2FB1C3"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9C387C4"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Bob Craig, Cliff Schmidtke</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D3C42D8"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V, 5.8, AI 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BDD2DBD"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AK-Boundary Ranges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F307A43"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1CF2492" w14:textId="4CC8D0DF" w:rsidR="001E0FBB" w:rsidRPr="009A4404" w:rsidRDefault="001E0FBB" w:rsidP="00A3136C">
            <w:pPr>
              <w:rPr>
                <w:rFonts w:eastAsia="Times New Roman" w:cstheme="minorHAnsi"/>
                <w:sz w:val="20"/>
                <w:szCs w:val="20"/>
              </w:rPr>
            </w:pPr>
            <w:r w:rsidRPr="009A4404">
              <w:rPr>
                <w:rFonts w:eastAsia="Times New Roman" w:cstheme="minorHAnsi"/>
                <w:sz w:val="20"/>
                <w:szCs w:val="20"/>
              </w:rPr>
              <w:t>CNC Appendix. Diary. Alaska: A Climbing Guide, page 193. AAJ Report published 1947. The Mountaineers-1946, 38-40. CAJ  report published 1947, 32-43.</w:t>
            </w:r>
          </w:p>
        </w:tc>
      </w:tr>
      <w:tr w:rsidR="001E0FBB" w:rsidRPr="009A4404" w14:paraId="35FBC50F" w14:textId="77777777" w:rsidTr="00A3136C">
        <w:trPr>
          <w:trHeight w:val="300"/>
        </w:trPr>
        <w:tc>
          <w:tcPr>
            <w:tcW w:w="124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9F5D2E5"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1946-09-15</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66A89579"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6C7B2D94"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Mt Washington</w:t>
            </w:r>
          </w:p>
        </w:tc>
        <w:tc>
          <w:tcPr>
            <w:tcW w:w="1525" w:type="dxa"/>
            <w:tcBorders>
              <w:top w:val="nil"/>
              <w:left w:val="nil"/>
              <w:bottom w:val="single" w:sz="4" w:space="0" w:color="auto"/>
              <w:right w:val="single" w:sz="8" w:space="0" w:color="auto"/>
            </w:tcBorders>
            <w:tcMar>
              <w:top w:w="0" w:type="dxa"/>
              <w:left w:w="108" w:type="dxa"/>
              <w:bottom w:w="0" w:type="dxa"/>
              <w:right w:w="108" w:type="dxa"/>
            </w:tcMar>
            <w:hideMark/>
          </w:tcPr>
          <w:p w14:paraId="4C9072D0" w14:textId="77777777" w:rsidR="001E0FBB" w:rsidRPr="009A4404" w:rsidRDefault="001E0FBB" w:rsidP="00A3136C">
            <w:pPr>
              <w:rPr>
                <w:rFonts w:eastAsia="Times New Roman" w:cstheme="minorHAnsi"/>
                <w:sz w:val="20"/>
                <w:szCs w:val="20"/>
              </w:rPr>
            </w:pP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5C916CB4" w14:textId="77777777" w:rsidR="001E0FBB" w:rsidRPr="009A4404" w:rsidRDefault="001E0FBB" w:rsidP="00A3136C">
            <w:pPr>
              <w:jc w:val="center"/>
              <w:rPr>
                <w:rFonts w:eastAsia="Times New Roman" w:cstheme="minorHAnsi"/>
                <w:sz w:val="20"/>
                <w:szCs w:val="20"/>
              </w:rPr>
            </w:pP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520418BF"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4" w:space="0" w:color="auto"/>
              <w:right w:val="single" w:sz="8" w:space="0" w:color="auto"/>
            </w:tcBorders>
            <w:tcMar>
              <w:top w:w="0" w:type="dxa"/>
              <w:left w:w="108" w:type="dxa"/>
              <w:bottom w:w="0" w:type="dxa"/>
              <w:right w:w="108" w:type="dxa"/>
            </w:tcMar>
            <w:hideMark/>
          </w:tcPr>
          <w:p w14:paraId="02362BAF" w14:textId="77777777" w:rsidR="001E0FBB" w:rsidRPr="009A4404" w:rsidRDefault="001E0FBB" w:rsidP="00A3136C">
            <w:pPr>
              <w:rPr>
                <w:rFonts w:eastAsia="Times New Roman" w:cstheme="minorHAnsi"/>
                <w:sz w:val="20"/>
                <w:szCs w:val="20"/>
              </w:rPr>
            </w:pPr>
          </w:p>
        </w:tc>
        <w:tc>
          <w:tcPr>
            <w:tcW w:w="1044" w:type="dxa"/>
            <w:tcBorders>
              <w:top w:val="nil"/>
              <w:left w:val="nil"/>
              <w:bottom w:val="single" w:sz="4" w:space="0" w:color="auto"/>
              <w:right w:val="single" w:sz="8" w:space="0" w:color="auto"/>
            </w:tcBorders>
            <w:tcMar>
              <w:top w:w="0" w:type="dxa"/>
              <w:left w:w="108" w:type="dxa"/>
              <w:bottom w:w="0" w:type="dxa"/>
              <w:right w:w="108" w:type="dxa"/>
            </w:tcMar>
            <w:hideMark/>
          </w:tcPr>
          <w:p w14:paraId="7336994F" w14:textId="77777777" w:rsidR="001E0FBB" w:rsidRPr="009A4404" w:rsidRDefault="001E0FBB" w:rsidP="00A3136C">
            <w:pPr>
              <w:rPr>
                <w:rFonts w:eastAsia="Times New Roman" w:cstheme="minorHAnsi"/>
                <w:sz w:val="20"/>
                <w:szCs w:val="20"/>
              </w:rPr>
            </w:pP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10A46982"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OR-Cascade Range</w:t>
            </w:r>
          </w:p>
        </w:tc>
        <w:tc>
          <w:tcPr>
            <w:tcW w:w="988" w:type="dxa"/>
            <w:tcBorders>
              <w:top w:val="nil"/>
              <w:left w:val="nil"/>
              <w:bottom w:val="single" w:sz="4" w:space="0" w:color="auto"/>
              <w:right w:val="single" w:sz="8" w:space="0" w:color="auto"/>
            </w:tcBorders>
            <w:tcMar>
              <w:top w:w="0" w:type="dxa"/>
              <w:left w:w="108" w:type="dxa"/>
              <w:bottom w:w="0" w:type="dxa"/>
              <w:right w:w="108" w:type="dxa"/>
            </w:tcMar>
            <w:hideMark/>
          </w:tcPr>
          <w:p w14:paraId="0E7069BC"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4" w:space="0" w:color="auto"/>
              <w:right w:val="single" w:sz="8" w:space="0" w:color="auto"/>
            </w:tcBorders>
            <w:tcMar>
              <w:top w:w="0" w:type="dxa"/>
              <w:left w:w="108" w:type="dxa"/>
              <w:bottom w:w="0" w:type="dxa"/>
              <w:right w:w="108" w:type="dxa"/>
            </w:tcMar>
            <w:hideMark/>
          </w:tcPr>
          <w:p w14:paraId="09950C0B" w14:textId="77777777" w:rsidR="001E0FBB" w:rsidRPr="009A4404" w:rsidRDefault="001E0FBB" w:rsidP="00A3136C">
            <w:pPr>
              <w:rPr>
                <w:rFonts w:eastAsia="Times New Roman" w:cstheme="minorHAnsi"/>
                <w:sz w:val="20"/>
                <w:szCs w:val="20"/>
              </w:rPr>
            </w:pPr>
            <w:r w:rsidRPr="009A4404">
              <w:rPr>
                <w:rFonts w:eastAsia="Times New Roman" w:cstheme="minorHAnsi"/>
                <w:sz w:val="20"/>
                <w:szCs w:val="20"/>
              </w:rPr>
              <w:t>CNC Appendix. Diary.</w:t>
            </w:r>
          </w:p>
        </w:tc>
      </w:tr>
      <w:tr w:rsidR="001E0FBB" w:rsidRPr="009A4404" w14:paraId="18044799" w14:textId="77777777" w:rsidTr="00A3136C">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C399BB"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1946-09-18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8ED6722"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69A7923"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Golden Horn</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F26223D"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SW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4FC2EA4"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9961110"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D195139"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Keith Rankin, Charles Walsh</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F4E03AC"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EEFC302"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F1928A6"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13394B23" w14:textId="77777777" w:rsidR="001E0FBB" w:rsidRPr="009A4404" w:rsidRDefault="001E0FBB" w:rsidP="00A3136C">
            <w:pPr>
              <w:rPr>
                <w:rFonts w:eastAsia="Times New Roman" w:cstheme="minorHAnsi"/>
                <w:sz w:val="20"/>
                <w:szCs w:val="20"/>
              </w:rPr>
            </w:pPr>
            <w:r w:rsidRPr="009A4404">
              <w:rPr>
                <w:rFonts w:eastAsia="Times New Roman" w:cstheme="minorHAnsi"/>
                <w:sz w:val="20"/>
                <w:szCs w:val="20"/>
              </w:rPr>
              <w:t>CNC Appendix. Diary. AAJ Report published 1947. The Mountaineers-1946, page 30. CAG, Volume 3, page 384.</w:t>
            </w:r>
          </w:p>
        </w:tc>
      </w:tr>
      <w:tr w:rsidR="001E0FBB" w:rsidRPr="009A4404" w14:paraId="25BD915B" w14:textId="77777777" w:rsidTr="001E0FBB">
        <w:trPr>
          <w:trHeight w:val="510"/>
        </w:trPr>
        <w:tc>
          <w:tcPr>
            <w:tcW w:w="124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73B6FCD"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1946-09-27</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3E3D06A8"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4635262F"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Liberty Bell</w:t>
            </w:r>
          </w:p>
        </w:tc>
        <w:tc>
          <w:tcPr>
            <w:tcW w:w="1525" w:type="dxa"/>
            <w:tcBorders>
              <w:top w:val="nil"/>
              <w:left w:val="nil"/>
              <w:bottom w:val="single" w:sz="4" w:space="0" w:color="auto"/>
              <w:right w:val="single" w:sz="8" w:space="0" w:color="auto"/>
            </w:tcBorders>
            <w:tcMar>
              <w:top w:w="0" w:type="dxa"/>
              <w:left w:w="108" w:type="dxa"/>
              <w:bottom w:w="0" w:type="dxa"/>
              <w:right w:w="108" w:type="dxa"/>
            </w:tcMar>
            <w:hideMark/>
          </w:tcPr>
          <w:p w14:paraId="0006BA09"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SW Face (Beckey Route)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1D1BA065"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X</w:t>
            </w: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47E51437"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4" w:space="0" w:color="auto"/>
              <w:right w:val="single" w:sz="8" w:space="0" w:color="auto"/>
            </w:tcBorders>
            <w:tcMar>
              <w:top w:w="0" w:type="dxa"/>
              <w:left w:w="108" w:type="dxa"/>
              <w:bottom w:w="0" w:type="dxa"/>
              <w:right w:w="108" w:type="dxa"/>
            </w:tcMar>
            <w:hideMark/>
          </w:tcPr>
          <w:p w14:paraId="3A455B12"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Jerry O'Neil, Charles Welsh</w:t>
            </w:r>
          </w:p>
        </w:tc>
        <w:tc>
          <w:tcPr>
            <w:tcW w:w="1044" w:type="dxa"/>
            <w:tcBorders>
              <w:top w:val="nil"/>
              <w:left w:val="nil"/>
              <w:bottom w:val="single" w:sz="4" w:space="0" w:color="auto"/>
              <w:right w:val="single" w:sz="8" w:space="0" w:color="auto"/>
            </w:tcBorders>
            <w:tcMar>
              <w:top w:w="0" w:type="dxa"/>
              <w:left w:w="108" w:type="dxa"/>
              <w:bottom w:w="0" w:type="dxa"/>
              <w:right w:w="108" w:type="dxa"/>
            </w:tcMar>
            <w:hideMark/>
          </w:tcPr>
          <w:p w14:paraId="11C39A42"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II, 5.7</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18018BDA"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WA-Cascade Range</w:t>
            </w:r>
          </w:p>
        </w:tc>
        <w:tc>
          <w:tcPr>
            <w:tcW w:w="988" w:type="dxa"/>
            <w:tcBorders>
              <w:top w:val="nil"/>
              <w:left w:val="nil"/>
              <w:bottom w:val="single" w:sz="4" w:space="0" w:color="auto"/>
              <w:right w:val="single" w:sz="8" w:space="0" w:color="auto"/>
            </w:tcBorders>
            <w:tcMar>
              <w:top w:w="0" w:type="dxa"/>
              <w:left w:w="108" w:type="dxa"/>
              <w:bottom w:w="0" w:type="dxa"/>
              <w:right w:w="108" w:type="dxa"/>
            </w:tcMar>
            <w:hideMark/>
          </w:tcPr>
          <w:p w14:paraId="0E5EF4AD"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4" w:space="0" w:color="auto"/>
              <w:right w:val="single" w:sz="8" w:space="0" w:color="auto"/>
            </w:tcBorders>
            <w:tcMar>
              <w:top w:w="0" w:type="dxa"/>
              <w:left w:w="108" w:type="dxa"/>
              <w:bottom w:w="0" w:type="dxa"/>
              <w:right w:w="108" w:type="dxa"/>
            </w:tcMar>
            <w:hideMark/>
          </w:tcPr>
          <w:p w14:paraId="6BDD5973" w14:textId="77F6557F" w:rsidR="001E0FBB" w:rsidRPr="009A4404" w:rsidRDefault="001E0FBB" w:rsidP="00A3136C">
            <w:pPr>
              <w:rPr>
                <w:rFonts w:eastAsia="Times New Roman" w:cstheme="minorHAnsi"/>
                <w:sz w:val="20"/>
                <w:szCs w:val="20"/>
              </w:rPr>
            </w:pPr>
            <w:r w:rsidRPr="009A4404">
              <w:rPr>
                <w:rFonts w:eastAsia="Times New Roman" w:cstheme="minorHAnsi"/>
                <w:sz w:val="20"/>
                <w:szCs w:val="20"/>
              </w:rPr>
              <w:t>CNC Appendix. Diary. AAJ Report published 1948. The Mountaineers-1947, 49. CAG, Volume 3, 351-353.</w:t>
            </w:r>
          </w:p>
        </w:tc>
      </w:tr>
      <w:tr w:rsidR="001E0FBB" w:rsidRPr="009A4404" w14:paraId="5807B90D" w14:textId="77777777" w:rsidTr="00A3136C">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7E1E35"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1946-09-28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559C267"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F83B9AA"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Peak 7800, aka Blue Lake Peak or Wamihaspi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7B769D33"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NE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079A3D8" w14:textId="77777777" w:rsidR="001E0FBB" w:rsidRPr="009A4404" w:rsidRDefault="001E0FBB" w:rsidP="00A3136C">
            <w:pPr>
              <w:jc w:val="center"/>
              <w:rPr>
                <w:rFonts w:eastAsia="Times New Roman" w:cstheme="minorHAnsi"/>
                <w:sz w:val="20"/>
                <w:szCs w:val="2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58F41C1"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3DA4A01"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Jerry O'Neil, Charles Welsh</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855C760"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DCEA4DD"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B9776D8"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CB71E07" w14:textId="77777777" w:rsidR="001E0FBB" w:rsidRPr="009A4404" w:rsidRDefault="001E0FBB" w:rsidP="00A3136C">
            <w:pPr>
              <w:rPr>
                <w:rFonts w:eastAsia="Times New Roman" w:cstheme="minorHAnsi"/>
                <w:sz w:val="20"/>
                <w:szCs w:val="20"/>
              </w:rPr>
            </w:pPr>
            <w:r w:rsidRPr="009A4404">
              <w:rPr>
                <w:rFonts w:eastAsia="Times New Roman" w:cstheme="minorHAnsi"/>
                <w:sz w:val="20"/>
                <w:szCs w:val="20"/>
              </w:rPr>
              <w:t>CNC Appendix. Diary. AAJ Report published 1948.</w:t>
            </w:r>
          </w:p>
        </w:tc>
      </w:tr>
      <w:tr w:rsidR="001E0FBB" w:rsidRPr="009A4404" w14:paraId="54FDA84A" w14:textId="77777777" w:rsidTr="00A3136C">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B52FEA4"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1946-09-28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9FFA806"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FDDF533"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South Early Winter Spire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1148BA7"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SW Couloir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C3E759C" w14:textId="77777777" w:rsidR="001E0FBB" w:rsidRPr="009A4404" w:rsidRDefault="001E0FBB" w:rsidP="00A3136C">
            <w:pPr>
              <w:jc w:val="center"/>
              <w:rPr>
                <w:rFonts w:eastAsia="Times New Roman" w:cstheme="minorHAnsi"/>
                <w:sz w:val="20"/>
                <w:szCs w:val="2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332C9C0"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E7289C4"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Jerry O'Neil, Charles Welsh</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B1BF4D3"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A8C2D94"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EBD41F6"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D9840DF" w14:textId="77777777" w:rsidR="001E0FBB" w:rsidRPr="009A4404" w:rsidRDefault="001E0FBB" w:rsidP="00A3136C">
            <w:pPr>
              <w:rPr>
                <w:rFonts w:eastAsia="Times New Roman" w:cstheme="minorHAnsi"/>
                <w:sz w:val="20"/>
                <w:szCs w:val="20"/>
              </w:rPr>
            </w:pPr>
            <w:r w:rsidRPr="009A4404">
              <w:rPr>
                <w:rFonts w:eastAsia="Times New Roman" w:cstheme="minorHAnsi"/>
                <w:sz w:val="20"/>
                <w:szCs w:val="20"/>
              </w:rPr>
              <w:t>CNC Appendix. Diary. AAJ Report published 1948.</w:t>
            </w:r>
          </w:p>
        </w:tc>
      </w:tr>
    </w:tbl>
    <w:p w14:paraId="73351E83" w14:textId="77777777" w:rsidR="009A4404" w:rsidRDefault="009A4404">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9A4404" w:rsidRPr="009A4404" w14:paraId="67A4AC02" w14:textId="77777777" w:rsidTr="00202263">
        <w:trPr>
          <w:trHeight w:val="300"/>
        </w:trPr>
        <w:tc>
          <w:tcPr>
            <w:tcW w:w="1245"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2B2CE19"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09942B6"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2A131B5"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Peak</w:t>
            </w:r>
          </w:p>
        </w:tc>
        <w:tc>
          <w:tcPr>
            <w:tcW w:w="1525"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CFCD4AE"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A77EE94"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60875A9"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NR</w:t>
            </w:r>
          </w:p>
        </w:tc>
        <w:tc>
          <w:tcPr>
            <w:tcW w:w="249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D96C2B0"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Climbing Partners</w:t>
            </w:r>
          </w:p>
        </w:tc>
        <w:tc>
          <w:tcPr>
            <w:tcW w:w="104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BB7C229"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Grade</w:t>
            </w:r>
          </w:p>
        </w:tc>
        <w:tc>
          <w:tcPr>
            <w:tcW w:w="134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3A09223"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Location</w:t>
            </w:r>
          </w:p>
        </w:tc>
        <w:tc>
          <w:tcPr>
            <w:tcW w:w="98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2130A21"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Route Aspects</w:t>
            </w:r>
          </w:p>
        </w:tc>
        <w:tc>
          <w:tcPr>
            <w:tcW w:w="312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F785D6C" w14:textId="77777777" w:rsidR="009A4404" w:rsidRPr="009A4404" w:rsidRDefault="009A4404" w:rsidP="00202263">
            <w:pPr>
              <w:jc w:val="center"/>
              <w:rPr>
                <w:rFonts w:eastAsia="Times New Roman" w:cstheme="minorHAnsi"/>
                <w:sz w:val="20"/>
                <w:szCs w:val="20"/>
              </w:rPr>
            </w:pPr>
            <w:r w:rsidRPr="009A4404">
              <w:rPr>
                <w:rFonts w:eastAsia="Times New Roman" w:cstheme="minorHAnsi"/>
                <w:b/>
                <w:bCs/>
                <w:color w:val="000000"/>
                <w:sz w:val="20"/>
                <w:szCs w:val="20"/>
              </w:rPr>
              <w:t>Sources</w:t>
            </w:r>
          </w:p>
        </w:tc>
      </w:tr>
      <w:tr w:rsidR="001E0FBB" w:rsidRPr="009A4404" w14:paraId="38404B4F" w14:textId="77777777" w:rsidTr="00A3136C">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2E13B3" w14:textId="30FCF44E"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1946-09-29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CB67452"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E9953C4"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Big Snagtooth</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B2F6836"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SW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4BDA993"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B1F2A98"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15B1D9EB"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Jerry O'Neil, Charles Welsh</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301D7E6" w14:textId="77777777" w:rsidR="001E0FBB" w:rsidRPr="009A4404" w:rsidRDefault="001E0FBB" w:rsidP="00A3136C">
            <w:pPr>
              <w:rPr>
                <w:rFonts w:eastAsia="Times New Roman" w:cstheme="minorHAnsi"/>
                <w:sz w:val="20"/>
                <w:szCs w:val="20"/>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8C46FFD"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3092A29"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11A313EE" w14:textId="5DE300BD" w:rsidR="001E0FBB" w:rsidRPr="009A4404" w:rsidRDefault="001E0FBB" w:rsidP="00A3136C">
            <w:pPr>
              <w:rPr>
                <w:rFonts w:eastAsia="Times New Roman" w:cstheme="minorHAnsi"/>
                <w:sz w:val="20"/>
                <w:szCs w:val="20"/>
              </w:rPr>
            </w:pPr>
            <w:r w:rsidRPr="009A4404">
              <w:rPr>
                <w:rFonts w:eastAsia="Times New Roman" w:cstheme="minorHAnsi"/>
                <w:sz w:val="20"/>
                <w:szCs w:val="20"/>
              </w:rPr>
              <w:t>CNC Appendix. Diary. AAJ Report published 1948. The Mountaineers-1947, 49. CAG, Volume 3, 295.</w:t>
            </w:r>
          </w:p>
        </w:tc>
      </w:tr>
      <w:tr w:rsidR="001E0FBB" w:rsidRPr="009A4404" w14:paraId="694D8DC8" w14:textId="77777777" w:rsidTr="00A3136C">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95E8DF"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1946-09-29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3137E51"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DE1B1F6"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Willow Tooth</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674D740"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NW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B728485"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352CD17"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A92BF0D"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Jerry O'Neil, Charles Welsh</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AB82B71"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6676018"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6DE74F2"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F396E69" w14:textId="60A7B44A" w:rsidR="001E0FBB" w:rsidRPr="009A4404" w:rsidRDefault="001E0FBB" w:rsidP="00A3136C">
            <w:pPr>
              <w:rPr>
                <w:rFonts w:eastAsia="Times New Roman" w:cstheme="minorHAnsi"/>
                <w:sz w:val="20"/>
                <w:szCs w:val="20"/>
              </w:rPr>
            </w:pPr>
            <w:r w:rsidRPr="009A4404">
              <w:rPr>
                <w:rFonts w:eastAsia="Times New Roman" w:cstheme="minorHAnsi"/>
                <w:sz w:val="20"/>
                <w:szCs w:val="20"/>
              </w:rPr>
              <w:t>CNC Appendix. Diary. AAJ Report published 1948. The Mountaineers-1947, 49. CAG, Volume 3, 296.</w:t>
            </w:r>
          </w:p>
        </w:tc>
      </w:tr>
      <w:tr w:rsidR="001E0FBB" w:rsidRPr="009A4404" w14:paraId="2BDF396D" w14:textId="77777777" w:rsidTr="00A3136C">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45111D"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1946-09-29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7AE6F1B"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9E95C63"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Cedar Tooth</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088A2C4B"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South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7D1E322"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A035770"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D3E0D20"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Jerry O'Neil, Charles Welsh</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08A4943"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4295181"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0288440"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D66628B" w14:textId="401166C0" w:rsidR="001E0FBB" w:rsidRPr="009A4404" w:rsidRDefault="001E0FBB" w:rsidP="00A3136C">
            <w:pPr>
              <w:rPr>
                <w:rFonts w:eastAsia="Times New Roman" w:cstheme="minorHAnsi"/>
                <w:sz w:val="20"/>
                <w:szCs w:val="20"/>
              </w:rPr>
            </w:pPr>
            <w:r w:rsidRPr="009A4404">
              <w:rPr>
                <w:rFonts w:eastAsia="Times New Roman" w:cstheme="minorHAnsi"/>
                <w:sz w:val="20"/>
                <w:szCs w:val="20"/>
              </w:rPr>
              <w:t>CNC Appendix. Diary. AAJ Report published 1948. The Mountaineers-1947, 49. CAG, Volume 3, 296.</w:t>
            </w:r>
          </w:p>
        </w:tc>
      </w:tr>
      <w:tr w:rsidR="001E0FBB" w:rsidRPr="009A4404" w14:paraId="507AB529" w14:textId="77777777" w:rsidTr="00A3136C">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AAD6A7"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1946-09-29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DF98629"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89C7CEE"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Red Tooth</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6718C7A"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NW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D27123E" w14:textId="77777777" w:rsidR="001E0FBB" w:rsidRPr="009A4404" w:rsidRDefault="001E0FBB" w:rsidP="00A3136C">
            <w:pPr>
              <w:jc w:val="center"/>
              <w:rPr>
                <w:rFonts w:eastAsia="Times New Roman" w:cstheme="minorHAnsi"/>
                <w:sz w:val="20"/>
                <w:szCs w:val="20"/>
              </w:rPr>
            </w:pPr>
            <w:r w:rsidRPr="009A4404">
              <w:rPr>
                <w:rFonts w:eastAsia="Times New Roman" w:cstheme="minorHAnsi"/>
                <w:color w:val="000000"/>
                <w:sz w:val="20"/>
                <w:szCs w:val="2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EF399E8" w14:textId="77777777" w:rsidR="001E0FBB" w:rsidRPr="009A4404" w:rsidRDefault="001E0FBB" w:rsidP="00A3136C">
            <w:pPr>
              <w:rPr>
                <w:rFonts w:eastAsia="Times New Roman" w:cstheme="minorHAnsi"/>
                <w:sz w:val="20"/>
                <w:szCs w:val="20"/>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2643AC3"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Jerry O'Neil, Charles Welsh</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A2F30BF"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F6DC410" w14:textId="77777777" w:rsidR="001E0FBB" w:rsidRPr="009A4404" w:rsidRDefault="001E0FBB" w:rsidP="00A3136C">
            <w:pPr>
              <w:rPr>
                <w:rFonts w:eastAsia="Times New Roman" w:cstheme="minorHAnsi"/>
                <w:sz w:val="20"/>
                <w:szCs w:val="20"/>
              </w:rPr>
            </w:pPr>
            <w:r w:rsidRPr="009A4404">
              <w:rPr>
                <w:rFonts w:eastAsia="Times New Roman" w:cstheme="minorHAnsi"/>
                <w:color w:val="000000"/>
                <w:sz w:val="20"/>
                <w:szCs w:val="2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10767E3" w14:textId="77777777" w:rsidR="001E0FBB" w:rsidRPr="009A4404" w:rsidRDefault="001E0FBB" w:rsidP="00A3136C">
            <w:pPr>
              <w:jc w:val="center"/>
              <w:rPr>
                <w:rFonts w:eastAsia="Times New Roman" w:cstheme="minorHAnsi"/>
                <w:sz w:val="20"/>
                <w:szCs w:val="20"/>
              </w:rPr>
            </w:pPr>
            <w:r w:rsidRPr="009A4404">
              <w:rPr>
                <w:rFonts w:eastAsia="Times New Roman" w:cstheme="minorHAnsi"/>
                <w:sz w:val="20"/>
                <w:szCs w:val="20"/>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42953A5" w14:textId="2BA21235" w:rsidR="001E0FBB" w:rsidRPr="009A4404" w:rsidRDefault="001E0FBB" w:rsidP="00A3136C">
            <w:pPr>
              <w:rPr>
                <w:rFonts w:eastAsia="Times New Roman" w:cstheme="minorHAnsi"/>
                <w:sz w:val="20"/>
                <w:szCs w:val="20"/>
              </w:rPr>
            </w:pPr>
            <w:r w:rsidRPr="009A4404">
              <w:rPr>
                <w:rFonts w:eastAsia="Times New Roman" w:cstheme="minorHAnsi"/>
                <w:sz w:val="20"/>
                <w:szCs w:val="20"/>
              </w:rPr>
              <w:t xml:space="preserve">CNC Appendix. Diary. AAJ Report published 1948. The Mountaineers-1947, 49. CAG, Volume 3, </w:t>
            </w:r>
            <w:bookmarkStart w:id="0" w:name="_GoBack"/>
            <w:bookmarkEnd w:id="0"/>
            <w:r w:rsidRPr="009A4404">
              <w:rPr>
                <w:rFonts w:eastAsia="Times New Roman" w:cstheme="minorHAnsi"/>
                <w:sz w:val="20"/>
                <w:szCs w:val="20"/>
              </w:rPr>
              <w:t>296.</w:t>
            </w:r>
          </w:p>
        </w:tc>
      </w:tr>
    </w:tbl>
    <w:p w14:paraId="2798D6D1" w14:textId="77777777" w:rsidR="00A9204E" w:rsidRPr="009A4404" w:rsidRDefault="00A9204E">
      <w:pPr>
        <w:rPr>
          <w:rFonts w:cstheme="minorHAnsi"/>
          <w:sz w:val="20"/>
          <w:szCs w:val="20"/>
        </w:rPr>
      </w:pPr>
    </w:p>
    <w:sectPr w:rsidR="00A9204E" w:rsidRPr="009A4404" w:rsidSect="001E0FBB">
      <w:headerReference w:type="default" r:id="rId11"/>
      <w:footerReference w:type="default" r:id="rId12"/>
      <w:pgSz w:w="15840" w:h="12240" w:orient="landscape" w:code="1"/>
      <w:pgMar w:top="288" w:right="288" w:bottom="288" w:left="43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AF694" w14:textId="77777777" w:rsidR="00276C91" w:rsidRDefault="00276C91" w:rsidP="003B2EC1">
      <w:r>
        <w:separator/>
      </w:r>
    </w:p>
  </w:endnote>
  <w:endnote w:type="continuationSeparator" w:id="0">
    <w:p w14:paraId="29695231" w14:textId="77777777" w:rsidR="00276C91" w:rsidRDefault="00276C91" w:rsidP="003B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5DD17" w14:textId="77777777" w:rsidR="00202263" w:rsidRDefault="00202263">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702D7DB6" w14:textId="77777777" w:rsidR="00202263" w:rsidRDefault="00202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1F5E5" w14:textId="77777777" w:rsidR="00276C91" w:rsidRDefault="00276C91" w:rsidP="003B2EC1">
      <w:r>
        <w:separator/>
      </w:r>
    </w:p>
  </w:footnote>
  <w:footnote w:type="continuationSeparator" w:id="0">
    <w:p w14:paraId="3711ECEC" w14:textId="77777777" w:rsidR="00276C91" w:rsidRDefault="00276C91" w:rsidP="003B2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5AF8" w14:textId="08001601" w:rsidR="00202263" w:rsidRPr="003B2EC1" w:rsidRDefault="00202263" w:rsidP="003B2EC1">
    <w:pPr>
      <w:pStyle w:val="Header"/>
      <w:jc w:val="center"/>
      <w:rPr>
        <w:rFonts w:ascii="MV Boli" w:hAnsi="MV Boli" w:cs="MV Boli"/>
        <w:b/>
        <w:color w:val="008000"/>
        <w:sz w:val="28"/>
        <w:szCs w:val="28"/>
        <w:u w:val="single"/>
      </w:rPr>
    </w:pPr>
    <w:r w:rsidRPr="003B2EC1">
      <w:rPr>
        <w:rFonts w:ascii="MV Boli" w:hAnsi="MV Boli" w:cs="MV Boli"/>
        <w:b/>
        <w:color w:val="008000"/>
        <w:sz w:val="28"/>
        <w:szCs w:val="28"/>
        <w:u w:val="single"/>
      </w:rPr>
      <w:t>List of Climbs: 1940-194</w:t>
    </w:r>
    <w:r>
      <w:rPr>
        <w:rFonts w:ascii="MV Boli" w:hAnsi="MV Boli" w:cs="MV Boli"/>
        <w:b/>
        <w:color w:val="008000"/>
        <w:sz w:val="28"/>
        <w:szCs w:val="28"/>
        <w:u w:val="single"/>
      </w:rPr>
      <w:t>6</w:t>
    </w:r>
  </w:p>
  <w:p w14:paraId="48C0FB14" w14:textId="77777777" w:rsidR="00202263" w:rsidRDefault="002022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59"/>
    <w:rsid w:val="00005205"/>
    <w:rsid w:val="0006519A"/>
    <w:rsid w:val="00070849"/>
    <w:rsid w:val="000A3C3D"/>
    <w:rsid w:val="000F783A"/>
    <w:rsid w:val="00100759"/>
    <w:rsid w:val="001041C4"/>
    <w:rsid w:val="00136053"/>
    <w:rsid w:val="00137A55"/>
    <w:rsid w:val="00172986"/>
    <w:rsid w:val="001E0FBB"/>
    <w:rsid w:val="001E12D8"/>
    <w:rsid w:val="00202263"/>
    <w:rsid w:val="00223858"/>
    <w:rsid w:val="00257A19"/>
    <w:rsid w:val="0026179F"/>
    <w:rsid w:val="00276C91"/>
    <w:rsid w:val="00280AA9"/>
    <w:rsid w:val="00286AAF"/>
    <w:rsid w:val="003111C0"/>
    <w:rsid w:val="003152EA"/>
    <w:rsid w:val="003323AD"/>
    <w:rsid w:val="00345388"/>
    <w:rsid w:val="00357A57"/>
    <w:rsid w:val="0037637A"/>
    <w:rsid w:val="00386FA3"/>
    <w:rsid w:val="003943E1"/>
    <w:rsid w:val="003B2EC1"/>
    <w:rsid w:val="00432D60"/>
    <w:rsid w:val="004727FA"/>
    <w:rsid w:val="004E125F"/>
    <w:rsid w:val="00510810"/>
    <w:rsid w:val="00530041"/>
    <w:rsid w:val="00590CDB"/>
    <w:rsid w:val="005E4562"/>
    <w:rsid w:val="005E5124"/>
    <w:rsid w:val="006070B3"/>
    <w:rsid w:val="00645252"/>
    <w:rsid w:val="00651852"/>
    <w:rsid w:val="00653F7E"/>
    <w:rsid w:val="00686109"/>
    <w:rsid w:val="00690B34"/>
    <w:rsid w:val="0069302D"/>
    <w:rsid w:val="006D3D74"/>
    <w:rsid w:val="006D50D4"/>
    <w:rsid w:val="006E684F"/>
    <w:rsid w:val="006F6F64"/>
    <w:rsid w:val="007538AD"/>
    <w:rsid w:val="00772E42"/>
    <w:rsid w:val="007F1C1A"/>
    <w:rsid w:val="008B4F39"/>
    <w:rsid w:val="008D30F6"/>
    <w:rsid w:val="009002EB"/>
    <w:rsid w:val="0090226F"/>
    <w:rsid w:val="00925280"/>
    <w:rsid w:val="00984810"/>
    <w:rsid w:val="0098629A"/>
    <w:rsid w:val="009A4404"/>
    <w:rsid w:val="009A6655"/>
    <w:rsid w:val="009E0CA4"/>
    <w:rsid w:val="00A11826"/>
    <w:rsid w:val="00A136D3"/>
    <w:rsid w:val="00A3136C"/>
    <w:rsid w:val="00A9204E"/>
    <w:rsid w:val="00A92AD7"/>
    <w:rsid w:val="00A939C2"/>
    <w:rsid w:val="00B307C2"/>
    <w:rsid w:val="00B329FF"/>
    <w:rsid w:val="00B96D33"/>
    <w:rsid w:val="00C67908"/>
    <w:rsid w:val="00C951CA"/>
    <w:rsid w:val="00C95842"/>
    <w:rsid w:val="00D21979"/>
    <w:rsid w:val="00D30CC1"/>
    <w:rsid w:val="00D5568B"/>
    <w:rsid w:val="00D65461"/>
    <w:rsid w:val="00DA3CA3"/>
    <w:rsid w:val="00E45AD5"/>
    <w:rsid w:val="00EF6B7F"/>
    <w:rsid w:val="00F86D65"/>
    <w:rsid w:val="00FA6F36"/>
    <w:rsid w:val="00FC1512"/>
    <w:rsid w:val="00FC6177"/>
    <w:rsid w:val="00FC6BD4"/>
    <w:rsid w:val="00FC7B90"/>
    <w:rsid w:val="00FF29E3"/>
    <w:rsid w:val="00FF4ECC"/>
    <w:rsid w:val="00FF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57E5"/>
  <w15:chartTrackingRefBased/>
  <w15:docId w15:val="{74F19E61-C631-4AF8-A1B3-76890E7A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100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070B3"/>
    <w:pPr>
      <w:spacing w:before="100" w:beforeAutospacing="1" w:after="100" w:afterAutospacing="1"/>
    </w:pPr>
    <w:rPr>
      <w:rFonts w:ascii="Times New Roman" w:eastAsia="Times New Roman" w:hAnsi="Times New Roman" w:cs="Times New Roman"/>
      <w:sz w:val="24"/>
      <w:szCs w:val="24"/>
    </w:rPr>
  </w:style>
  <w:style w:type="paragraph" w:customStyle="1" w:styleId="xl63">
    <w:name w:val="xl63"/>
    <w:basedOn w:val="Normal"/>
    <w:rsid w:val="006070B3"/>
    <w:pPr>
      <w:shd w:val="clear" w:color="000000" w:fill="FFFFFF"/>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64">
    <w:name w:val="xl64"/>
    <w:basedOn w:val="Normal"/>
    <w:rsid w:val="006070B3"/>
    <w:pPr>
      <w:shd w:val="clear" w:color="000000" w:fill="FFFFFF"/>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65">
    <w:name w:val="xl65"/>
    <w:basedOn w:val="Normal"/>
    <w:rsid w:val="006070B3"/>
    <w:pPr>
      <w:shd w:val="clear" w:color="000000" w:fill="FFFFFF"/>
      <w:spacing w:before="100" w:beforeAutospacing="1" w:after="100" w:afterAutospacing="1"/>
      <w:jc w:val="center"/>
      <w:textAlignment w:val="top"/>
    </w:pPr>
    <w:rPr>
      <w:rFonts w:ascii="Times New Roman" w:eastAsia="Times New Roman" w:hAnsi="Times New Roman" w:cs="Times New Roman"/>
      <w:sz w:val="20"/>
      <w:szCs w:val="20"/>
    </w:rPr>
  </w:style>
  <w:style w:type="paragraph" w:customStyle="1" w:styleId="xl66">
    <w:name w:val="xl66"/>
    <w:basedOn w:val="Normal"/>
    <w:rsid w:val="006070B3"/>
    <w:pPr>
      <w:shd w:val="clear" w:color="000000" w:fill="FFFFFF"/>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67">
    <w:name w:val="xl67"/>
    <w:basedOn w:val="Normal"/>
    <w:rsid w:val="006070B3"/>
    <w:pPr>
      <w:shd w:val="clear" w:color="000000" w:fill="FFFFFF"/>
      <w:spacing w:before="100" w:beforeAutospacing="1" w:after="100" w:afterAutospacing="1"/>
      <w:jc w:val="center"/>
      <w:textAlignment w:val="top"/>
    </w:pPr>
    <w:rPr>
      <w:rFonts w:ascii="Times New Roman" w:eastAsia="Times New Roman" w:hAnsi="Times New Roman" w:cs="Times New Roman"/>
      <w:sz w:val="20"/>
      <w:szCs w:val="20"/>
    </w:rPr>
  </w:style>
  <w:style w:type="paragraph" w:customStyle="1" w:styleId="xl68">
    <w:name w:val="xl68"/>
    <w:basedOn w:val="Normal"/>
    <w:rsid w:val="006070B3"/>
    <w:pPr>
      <w:shd w:val="clear" w:color="000000" w:fill="FFFFFF"/>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69">
    <w:name w:val="xl69"/>
    <w:basedOn w:val="Normal"/>
    <w:rsid w:val="006070B3"/>
    <w:pPr>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70">
    <w:name w:val="xl70"/>
    <w:basedOn w:val="Normal"/>
    <w:rsid w:val="006070B3"/>
    <w:pPr>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71">
    <w:name w:val="xl71"/>
    <w:basedOn w:val="Normal"/>
    <w:rsid w:val="006070B3"/>
    <w:pPr>
      <w:spacing w:before="100" w:beforeAutospacing="1" w:after="100" w:afterAutospacing="1"/>
      <w:jc w:val="center"/>
      <w:textAlignment w:val="top"/>
    </w:pPr>
    <w:rPr>
      <w:rFonts w:ascii="Times New Roman" w:eastAsia="Times New Roman" w:hAnsi="Times New Roman" w:cs="Times New Roman"/>
      <w:sz w:val="20"/>
      <w:szCs w:val="20"/>
    </w:rPr>
  </w:style>
  <w:style w:type="paragraph" w:customStyle="1" w:styleId="xl72">
    <w:name w:val="xl72"/>
    <w:basedOn w:val="Normal"/>
    <w:rsid w:val="006070B3"/>
    <w:pPr>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73">
    <w:name w:val="xl73"/>
    <w:basedOn w:val="Normal"/>
    <w:rsid w:val="006070B3"/>
    <w:pPr>
      <w:spacing w:before="100" w:beforeAutospacing="1" w:after="100" w:afterAutospacing="1"/>
      <w:jc w:val="center"/>
      <w:textAlignment w:val="top"/>
    </w:pPr>
    <w:rPr>
      <w:rFonts w:ascii="Times New Roman" w:eastAsia="Times New Roman" w:hAnsi="Times New Roman" w:cs="Times New Roman"/>
      <w:sz w:val="20"/>
      <w:szCs w:val="20"/>
    </w:rPr>
  </w:style>
  <w:style w:type="paragraph" w:customStyle="1" w:styleId="xl74">
    <w:name w:val="xl74"/>
    <w:basedOn w:val="Normal"/>
    <w:rsid w:val="006070B3"/>
    <w:pPr>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75">
    <w:name w:val="xl75"/>
    <w:basedOn w:val="Normal"/>
    <w:rsid w:val="006070B3"/>
    <w:pPr>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76">
    <w:name w:val="xl76"/>
    <w:basedOn w:val="Normal"/>
    <w:rsid w:val="006070B3"/>
    <w:pPr>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77">
    <w:name w:val="xl77"/>
    <w:basedOn w:val="Normal"/>
    <w:rsid w:val="006070B3"/>
    <w:pPr>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78">
    <w:name w:val="xl78"/>
    <w:basedOn w:val="Normal"/>
    <w:rsid w:val="006070B3"/>
    <w:pPr>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79">
    <w:name w:val="xl79"/>
    <w:basedOn w:val="Normal"/>
    <w:rsid w:val="006070B3"/>
    <w:pPr>
      <w:shd w:val="clear" w:color="000000" w:fill="FFFFFF"/>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80">
    <w:name w:val="xl80"/>
    <w:basedOn w:val="Normal"/>
    <w:rsid w:val="006070B3"/>
    <w:pPr>
      <w:shd w:val="clear" w:color="000000" w:fill="FFFFFF"/>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81">
    <w:name w:val="xl81"/>
    <w:basedOn w:val="Normal"/>
    <w:rsid w:val="006070B3"/>
    <w:pPr>
      <w:spacing w:before="100" w:beforeAutospacing="1" w:after="100" w:afterAutospacing="1"/>
      <w:textAlignment w:val="top"/>
    </w:pPr>
    <w:rPr>
      <w:rFonts w:ascii="Times New Roman" w:eastAsia="Times New Roman" w:hAnsi="Times New Roman" w:cs="Times New Roman"/>
      <w:b/>
      <w:bCs/>
      <w:color w:val="7030A0"/>
      <w:sz w:val="20"/>
      <w:szCs w:val="20"/>
    </w:rPr>
  </w:style>
  <w:style w:type="paragraph" w:customStyle="1" w:styleId="xl82">
    <w:name w:val="xl82"/>
    <w:basedOn w:val="Normal"/>
    <w:rsid w:val="006070B3"/>
    <w:pPr>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83">
    <w:name w:val="xl83"/>
    <w:basedOn w:val="Normal"/>
    <w:rsid w:val="006070B3"/>
    <w:pPr>
      <w:shd w:val="clear" w:color="000000" w:fill="FFFFFF"/>
      <w:spacing w:before="100" w:beforeAutospacing="1" w:after="100" w:afterAutospacing="1"/>
      <w:jc w:val="center"/>
      <w:textAlignment w:val="top"/>
    </w:pPr>
    <w:rPr>
      <w:rFonts w:ascii="Times New Roman" w:eastAsia="Times New Roman" w:hAnsi="Times New Roman" w:cs="Times New Roman"/>
      <w:sz w:val="20"/>
      <w:szCs w:val="20"/>
    </w:rPr>
  </w:style>
  <w:style w:type="paragraph" w:customStyle="1" w:styleId="xl84">
    <w:name w:val="xl84"/>
    <w:basedOn w:val="Normal"/>
    <w:rsid w:val="006070B3"/>
    <w:pPr>
      <w:spacing w:before="100" w:beforeAutospacing="1" w:after="100" w:afterAutospacing="1"/>
      <w:jc w:val="center"/>
      <w:textAlignment w:val="top"/>
    </w:pPr>
    <w:rPr>
      <w:rFonts w:ascii="Times New Roman" w:eastAsia="Times New Roman" w:hAnsi="Times New Roman" w:cs="Times New Roman"/>
      <w:sz w:val="20"/>
      <w:szCs w:val="20"/>
    </w:rPr>
  </w:style>
  <w:style w:type="paragraph" w:customStyle="1" w:styleId="xl85">
    <w:name w:val="xl85"/>
    <w:basedOn w:val="Normal"/>
    <w:rsid w:val="006070B3"/>
    <w:pPr>
      <w:spacing w:before="100" w:beforeAutospacing="1" w:after="100" w:afterAutospacing="1"/>
      <w:jc w:val="center"/>
      <w:textAlignment w:val="top"/>
    </w:pPr>
    <w:rPr>
      <w:rFonts w:ascii="Times New Roman" w:eastAsia="Times New Roman" w:hAnsi="Times New Roman" w:cs="Times New Roman"/>
      <w:sz w:val="20"/>
      <w:szCs w:val="20"/>
    </w:rPr>
  </w:style>
  <w:style w:type="paragraph" w:customStyle="1" w:styleId="xl86">
    <w:name w:val="xl86"/>
    <w:basedOn w:val="Normal"/>
    <w:rsid w:val="006070B3"/>
    <w:pPr>
      <w:spacing w:before="100" w:beforeAutospacing="1" w:after="100" w:afterAutospacing="1"/>
      <w:jc w:val="center"/>
      <w:textAlignment w:val="top"/>
    </w:pPr>
    <w:rPr>
      <w:rFonts w:ascii="Times New Roman" w:eastAsia="Times New Roman" w:hAnsi="Times New Roman" w:cs="Times New Roman"/>
      <w:sz w:val="20"/>
      <w:szCs w:val="20"/>
    </w:rPr>
  </w:style>
  <w:style w:type="paragraph" w:customStyle="1" w:styleId="xl87">
    <w:name w:val="xl87"/>
    <w:basedOn w:val="Normal"/>
    <w:rsid w:val="006070B3"/>
    <w:pPr>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88">
    <w:name w:val="xl88"/>
    <w:basedOn w:val="Normal"/>
    <w:rsid w:val="006070B3"/>
    <w:pPr>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89">
    <w:name w:val="xl89"/>
    <w:basedOn w:val="Normal"/>
    <w:rsid w:val="006070B3"/>
    <w:pPr>
      <w:spacing w:before="100" w:beforeAutospacing="1" w:after="100" w:afterAutospacing="1"/>
      <w:textAlignment w:val="top"/>
    </w:pPr>
    <w:rPr>
      <w:rFonts w:ascii="Times New Roman" w:eastAsia="Times New Roman" w:hAnsi="Times New Roman" w:cs="Times New Roman"/>
      <w:sz w:val="24"/>
      <w:szCs w:val="24"/>
    </w:rPr>
  </w:style>
  <w:style w:type="paragraph" w:customStyle="1" w:styleId="xl90">
    <w:name w:val="xl90"/>
    <w:basedOn w:val="Normal"/>
    <w:rsid w:val="006070B3"/>
    <w:pPr>
      <w:shd w:val="clear" w:color="000000" w:fill="FFFF00"/>
      <w:spacing w:before="100" w:beforeAutospacing="1" w:after="100" w:afterAutospacing="1"/>
      <w:jc w:val="center"/>
    </w:pPr>
    <w:rPr>
      <w:rFonts w:ascii="Times New Roman" w:eastAsia="Times New Roman" w:hAnsi="Times New Roman" w:cs="Times New Roman"/>
      <w:b/>
      <w:bCs/>
      <w:sz w:val="20"/>
      <w:szCs w:val="20"/>
    </w:rPr>
  </w:style>
  <w:style w:type="paragraph" w:customStyle="1" w:styleId="xl91">
    <w:name w:val="xl91"/>
    <w:basedOn w:val="Normal"/>
    <w:rsid w:val="006070B3"/>
    <w:pPr>
      <w:shd w:val="clear" w:color="000000" w:fill="FFFF00"/>
      <w:spacing w:before="100" w:beforeAutospacing="1" w:after="100" w:afterAutospacing="1"/>
      <w:jc w:val="center"/>
    </w:pPr>
    <w:rPr>
      <w:rFonts w:ascii="Times New Roman" w:eastAsia="Times New Roman" w:hAnsi="Times New Roman" w:cs="Times New Roman"/>
      <w:b/>
      <w:bCs/>
      <w:sz w:val="20"/>
      <w:szCs w:val="20"/>
    </w:rPr>
  </w:style>
  <w:style w:type="paragraph" w:customStyle="1" w:styleId="xl92">
    <w:name w:val="xl92"/>
    <w:basedOn w:val="Normal"/>
    <w:rsid w:val="006070B3"/>
    <w:pPr>
      <w:shd w:val="clear" w:color="000000" w:fill="FFFF00"/>
      <w:spacing w:before="100" w:beforeAutospacing="1" w:after="100" w:afterAutospacing="1"/>
      <w:jc w:val="center"/>
    </w:pPr>
    <w:rPr>
      <w:rFonts w:ascii="Times New Roman" w:eastAsia="Times New Roman" w:hAnsi="Times New Roman" w:cs="Times New Roman"/>
      <w:b/>
      <w:bCs/>
      <w:sz w:val="20"/>
      <w:szCs w:val="20"/>
    </w:rPr>
  </w:style>
  <w:style w:type="paragraph" w:customStyle="1" w:styleId="xl93">
    <w:name w:val="xl93"/>
    <w:basedOn w:val="Normal"/>
    <w:rsid w:val="006070B3"/>
    <w:pPr>
      <w:shd w:val="clear" w:color="000000" w:fill="FFFF00"/>
      <w:spacing w:before="100" w:beforeAutospacing="1" w:after="100" w:afterAutospacing="1"/>
    </w:pPr>
    <w:rPr>
      <w:rFonts w:ascii="Times New Roman" w:eastAsia="Times New Roman" w:hAnsi="Times New Roman" w:cs="Times New Roman"/>
      <w:b/>
      <w:bCs/>
      <w:sz w:val="20"/>
      <w:szCs w:val="20"/>
    </w:rPr>
  </w:style>
  <w:style w:type="paragraph" w:customStyle="1" w:styleId="xl94">
    <w:name w:val="xl94"/>
    <w:basedOn w:val="Normal"/>
    <w:rsid w:val="006070B3"/>
    <w:pPr>
      <w:shd w:val="clear" w:color="000000" w:fill="FFFF00"/>
      <w:spacing w:before="100" w:beforeAutospacing="1" w:after="100" w:afterAutospacing="1"/>
    </w:pPr>
    <w:rPr>
      <w:rFonts w:ascii="Times New Roman" w:eastAsia="Times New Roman" w:hAnsi="Times New Roman" w:cs="Times New Roman"/>
      <w:b/>
      <w:bCs/>
      <w:sz w:val="20"/>
      <w:szCs w:val="20"/>
    </w:rPr>
  </w:style>
  <w:style w:type="paragraph" w:customStyle="1" w:styleId="xl95">
    <w:name w:val="xl95"/>
    <w:basedOn w:val="Normal"/>
    <w:rsid w:val="006070B3"/>
    <w:pPr>
      <w:spacing w:before="100" w:beforeAutospacing="1" w:after="100" w:afterAutospacing="1"/>
      <w:textAlignment w:val="top"/>
    </w:pPr>
    <w:rPr>
      <w:rFonts w:ascii="Times New Roman" w:eastAsia="Times New Roman" w:hAnsi="Times New Roman" w:cs="Times New Roman"/>
      <w:b/>
      <w:bCs/>
      <w:color w:val="00B0F0"/>
      <w:sz w:val="20"/>
      <w:szCs w:val="20"/>
    </w:rPr>
  </w:style>
  <w:style w:type="paragraph" w:customStyle="1" w:styleId="xl96">
    <w:name w:val="xl96"/>
    <w:basedOn w:val="Normal"/>
    <w:rsid w:val="006070B3"/>
    <w:pPr>
      <w:shd w:val="clear" w:color="000000" w:fill="FFFFFF"/>
      <w:spacing w:before="100" w:beforeAutospacing="1" w:after="100" w:afterAutospacing="1"/>
      <w:textAlignment w:val="top"/>
    </w:pPr>
    <w:rPr>
      <w:rFonts w:ascii="Times New Roman" w:eastAsia="Times New Roman" w:hAnsi="Times New Roman" w:cs="Times New Roman"/>
      <w:b/>
      <w:bCs/>
      <w:color w:val="00B0F0"/>
      <w:sz w:val="20"/>
      <w:szCs w:val="20"/>
    </w:rPr>
  </w:style>
  <w:style w:type="paragraph" w:customStyle="1" w:styleId="xl97">
    <w:name w:val="xl97"/>
    <w:basedOn w:val="Normal"/>
    <w:rsid w:val="006070B3"/>
    <w:pPr>
      <w:spacing w:before="100" w:beforeAutospacing="1" w:after="100" w:afterAutospacing="1"/>
      <w:textAlignment w:val="top"/>
    </w:pPr>
    <w:rPr>
      <w:rFonts w:ascii="Times New Roman" w:eastAsia="Times New Roman" w:hAnsi="Times New Roman" w:cs="Times New Roman"/>
      <w:b/>
      <w:bCs/>
      <w:color w:val="00B0F0"/>
      <w:sz w:val="20"/>
      <w:szCs w:val="20"/>
    </w:rPr>
  </w:style>
  <w:style w:type="paragraph" w:customStyle="1" w:styleId="xl98">
    <w:name w:val="xl98"/>
    <w:basedOn w:val="Normal"/>
    <w:rsid w:val="006070B3"/>
    <w:pPr>
      <w:shd w:val="clear" w:color="000000" w:fill="FFFFFF"/>
      <w:spacing w:before="100" w:beforeAutospacing="1" w:after="100" w:afterAutospacing="1"/>
      <w:textAlignment w:val="top"/>
    </w:pPr>
    <w:rPr>
      <w:rFonts w:ascii="Times New Roman" w:eastAsia="Times New Roman" w:hAnsi="Times New Roman" w:cs="Times New Roman"/>
      <w:b/>
      <w:bCs/>
      <w:color w:val="00B0F0"/>
      <w:sz w:val="20"/>
      <w:szCs w:val="20"/>
    </w:rPr>
  </w:style>
  <w:style w:type="paragraph" w:customStyle="1" w:styleId="xl99">
    <w:name w:val="xl99"/>
    <w:basedOn w:val="Normal"/>
    <w:rsid w:val="006070B3"/>
    <w:pPr>
      <w:spacing w:before="100" w:beforeAutospacing="1" w:after="100" w:afterAutospacing="1"/>
    </w:pPr>
    <w:rPr>
      <w:rFonts w:ascii="Times New Roman" w:eastAsia="Times New Roman" w:hAnsi="Times New Roman" w:cs="Times New Roman"/>
      <w:b/>
      <w:bCs/>
      <w:color w:val="00B0F0"/>
      <w:sz w:val="20"/>
      <w:szCs w:val="20"/>
    </w:rPr>
  </w:style>
  <w:style w:type="paragraph" w:customStyle="1" w:styleId="xl100">
    <w:name w:val="xl100"/>
    <w:basedOn w:val="Normal"/>
    <w:rsid w:val="006070B3"/>
    <w:pPr>
      <w:shd w:val="clear" w:color="000000" w:fill="FFFFFF"/>
      <w:spacing w:before="100" w:beforeAutospacing="1" w:after="100" w:afterAutospacing="1"/>
    </w:pPr>
    <w:rPr>
      <w:rFonts w:ascii="Times New Roman" w:eastAsia="Times New Roman" w:hAnsi="Times New Roman" w:cs="Times New Roman"/>
      <w:sz w:val="24"/>
      <w:szCs w:val="24"/>
    </w:rPr>
  </w:style>
  <w:style w:type="paragraph" w:customStyle="1" w:styleId="xl101">
    <w:name w:val="xl101"/>
    <w:basedOn w:val="Normal"/>
    <w:rsid w:val="006070B3"/>
    <w:pPr>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102">
    <w:name w:val="xl102"/>
    <w:basedOn w:val="Normal"/>
    <w:rsid w:val="006070B3"/>
    <w:pPr>
      <w:spacing w:before="100" w:beforeAutospacing="1" w:after="100" w:afterAutospacing="1"/>
    </w:pPr>
    <w:rPr>
      <w:rFonts w:ascii="Times New Roman" w:eastAsia="Times New Roman" w:hAnsi="Times New Roman" w:cs="Times New Roman"/>
      <w:sz w:val="20"/>
      <w:szCs w:val="20"/>
    </w:rPr>
  </w:style>
  <w:style w:type="paragraph" w:customStyle="1" w:styleId="xl103">
    <w:name w:val="xl103"/>
    <w:basedOn w:val="Normal"/>
    <w:rsid w:val="006070B3"/>
    <w:pPr>
      <w:shd w:val="clear" w:color="000000" w:fill="92D050"/>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104">
    <w:name w:val="xl104"/>
    <w:basedOn w:val="Normal"/>
    <w:rsid w:val="006070B3"/>
    <w:pPr>
      <w:shd w:val="clear" w:color="000000" w:fill="92D050"/>
      <w:spacing w:before="100" w:beforeAutospacing="1" w:after="100" w:afterAutospacing="1"/>
    </w:pPr>
    <w:rPr>
      <w:rFonts w:ascii="Times New Roman" w:eastAsia="Times New Roman" w:hAnsi="Times New Roman" w:cs="Times New Roman"/>
      <w:sz w:val="20"/>
      <w:szCs w:val="20"/>
    </w:rPr>
  </w:style>
  <w:style w:type="paragraph" w:customStyle="1" w:styleId="xl105">
    <w:name w:val="xl105"/>
    <w:basedOn w:val="Normal"/>
    <w:rsid w:val="006070B3"/>
    <w:pPr>
      <w:shd w:val="clear" w:color="000000" w:fill="92D050"/>
      <w:spacing w:before="100" w:beforeAutospacing="1" w:after="100" w:afterAutospacing="1"/>
      <w:textAlignment w:val="top"/>
    </w:pPr>
    <w:rPr>
      <w:rFonts w:ascii="Times New Roman" w:eastAsia="Times New Roman" w:hAnsi="Times New Roman" w:cs="Times New Roman"/>
      <w:sz w:val="20"/>
      <w:szCs w:val="20"/>
    </w:rPr>
  </w:style>
  <w:style w:type="paragraph" w:customStyle="1" w:styleId="xl106">
    <w:name w:val="xl106"/>
    <w:basedOn w:val="Normal"/>
    <w:rsid w:val="006070B3"/>
    <w:pPr>
      <w:shd w:val="clear" w:color="000000" w:fill="FFFFFF"/>
      <w:spacing w:before="100" w:beforeAutospacing="1" w:after="100" w:afterAutospacing="1"/>
      <w:jc w:val="center"/>
      <w:textAlignment w:val="top"/>
    </w:pPr>
    <w:rPr>
      <w:rFonts w:ascii="Times New Roman" w:eastAsia="Times New Roman" w:hAnsi="Times New Roman" w:cs="Times New Roman"/>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8783">
      <w:bodyDiv w:val="1"/>
      <w:marLeft w:val="0"/>
      <w:marRight w:val="0"/>
      <w:marTop w:val="0"/>
      <w:marBottom w:val="0"/>
      <w:divBdr>
        <w:top w:val="none" w:sz="0" w:space="0" w:color="auto"/>
        <w:left w:val="none" w:sz="0" w:space="0" w:color="auto"/>
        <w:bottom w:val="none" w:sz="0" w:space="0" w:color="auto"/>
        <w:right w:val="none" w:sz="0" w:space="0" w:color="auto"/>
      </w:divBdr>
    </w:div>
    <w:div w:id="29152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718350-DDF1-461F-AB81-5A9CE860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177</TotalTime>
  <Pages>18</Pages>
  <Words>4560</Words>
  <Characters>25994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23</cp:revision>
  <dcterms:created xsi:type="dcterms:W3CDTF">2018-10-25T22:01:00Z</dcterms:created>
  <dcterms:modified xsi:type="dcterms:W3CDTF">2019-04-16T20:38:00Z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