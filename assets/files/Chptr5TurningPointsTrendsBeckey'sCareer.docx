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F4033" w14:textId="217B6EB7" w:rsidR="00455F50" w:rsidRPr="00455F50" w:rsidRDefault="00455F50" w:rsidP="00455F50">
      <w:pPr>
        <w:rPr>
          <w:rFonts w:eastAsia="Times New Roman" w:cstheme="minorHAnsi"/>
          <w:color w:val="000000"/>
        </w:rPr>
      </w:pPr>
      <w:r w:rsidRPr="00455F50">
        <w:rPr>
          <w:rFonts w:eastAsia="Times New Roman" w:cstheme="minorHAnsi"/>
          <w:b/>
          <w:bCs/>
          <w:color w:val="000000"/>
          <w:u w:val="single"/>
        </w:rPr>
        <w:t xml:space="preserve">Turning Point: Era of First Ascents to Era </w:t>
      </w:r>
      <w:r w:rsidR="00334497">
        <w:rPr>
          <w:rFonts w:eastAsia="Times New Roman" w:cstheme="minorHAnsi"/>
          <w:b/>
          <w:bCs/>
          <w:color w:val="000000"/>
          <w:u w:val="single"/>
        </w:rPr>
        <w:t xml:space="preserve">of </w:t>
      </w:r>
      <w:r w:rsidRPr="00455F50">
        <w:rPr>
          <w:rFonts w:eastAsia="Times New Roman" w:cstheme="minorHAnsi"/>
          <w:b/>
          <w:bCs/>
          <w:color w:val="000000"/>
          <w:u w:val="single"/>
        </w:rPr>
        <w:t>New Routes</w:t>
      </w:r>
    </w:p>
    <w:p w14:paraId="386EA9C3" w14:textId="77777777" w:rsidR="00455F50" w:rsidRPr="00455F50" w:rsidRDefault="00455F50" w:rsidP="00455F50">
      <w:pPr>
        <w:rPr>
          <w:rFonts w:eastAsia="Times New Roman" w:cstheme="minorHAnsi"/>
          <w:color w:val="000000"/>
        </w:rPr>
      </w:pPr>
    </w:p>
    <w:p w14:paraId="08737163" w14:textId="77777777" w:rsidR="00455F50" w:rsidRPr="00455F50" w:rsidRDefault="00455F50" w:rsidP="00455F50">
      <w:pPr>
        <w:rPr>
          <w:rFonts w:eastAsia="Times New Roman" w:cstheme="minorHAnsi"/>
          <w:color w:val="000000"/>
        </w:rPr>
      </w:pPr>
      <w:r w:rsidRPr="00455F50">
        <w:rPr>
          <w:rFonts w:eastAsia="Times New Roman" w:cstheme="minorHAnsi"/>
          <w:color w:val="000000"/>
        </w:rPr>
        <w:t>From 1939 to 1955, it was an era for Fred Beckey to achieve first ascents. The years 1943 and 1944 are omitted from the following table because of his active military service.</w:t>
      </w:r>
    </w:p>
    <w:p w14:paraId="4FD1AABF" w14:textId="77777777" w:rsidR="00455F50" w:rsidRPr="00455F50" w:rsidRDefault="00455F50" w:rsidP="00455F50">
      <w:pPr>
        <w:rPr>
          <w:rFonts w:eastAsia="Times New Roman" w:cstheme="minorHAnsi"/>
          <w:color w:val="000000"/>
        </w:rPr>
      </w:pPr>
    </w:p>
    <w:tbl>
      <w:tblPr>
        <w:tblW w:w="8460" w:type="dxa"/>
        <w:tblCellMar>
          <w:left w:w="0" w:type="dxa"/>
          <w:right w:w="0" w:type="dxa"/>
        </w:tblCellMar>
        <w:tblLook w:val="04A0" w:firstRow="1" w:lastRow="0" w:firstColumn="1" w:lastColumn="0" w:noHBand="0" w:noVBand="1"/>
      </w:tblPr>
      <w:tblGrid>
        <w:gridCol w:w="1086"/>
        <w:gridCol w:w="1074"/>
        <w:gridCol w:w="1256"/>
        <w:gridCol w:w="1397"/>
        <w:gridCol w:w="1156"/>
        <w:gridCol w:w="1124"/>
        <w:gridCol w:w="1367"/>
      </w:tblGrid>
      <w:tr w:rsidR="00455F50" w:rsidRPr="00455F50" w14:paraId="48572446" w14:textId="77777777" w:rsidTr="00322C49">
        <w:tc>
          <w:tcPr>
            <w:tcW w:w="108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39903BAD" w14:textId="77777777" w:rsidR="00455F50" w:rsidRPr="00455F50" w:rsidRDefault="00455F50" w:rsidP="00455F50">
            <w:pPr>
              <w:jc w:val="center"/>
              <w:rPr>
                <w:rFonts w:eastAsia="Times New Roman" w:cstheme="minorHAnsi"/>
              </w:rPr>
            </w:pPr>
            <w:r w:rsidRPr="00455F50">
              <w:rPr>
                <w:rFonts w:eastAsia="Times New Roman" w:cstheme="minorHAnsi"/>
                <w:b/>
                <w:bCs/>
              </w:rPr>
              <w:t>Year</w:t>
            </w:r>
          </w:p>
        </w:tc>
        <w:tc>
          <w:tcPr>
            <w:tcW w:w="107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D4E30F7" w14:textId="77777777" w:rsidR="00455F50" w:rsidRPr="00455F50" w:rsidRDefault="00455F50" w:rsidP="00455F50">
            <w:pPr>
              <w:jc w:val="center"/>
              <w:rPr>
                <w:rFonts w:eastAsia="Times New Roman" w:cstheme="minorHAnsi"/>
              </w:rPr>
            </w:pPr>
            <w:r w:rsidRPr="00455F50">
              <w:rPr>
                <w:rFonts w:eastAsia="Times New Roman" w:cstheme="minorHAnsi"/>
                <w:b/>
                <w:bCs/>
              </w:rPr>
              <w:t>Total Attempts</w:t>
            </w:r>
          </w:p>
        </w:tc>
        <w:tc>
          <w:tcPr>
            <w:tcW w:w="125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BB95AC1" w14:textId="77777777" w:rsidR="00455F50" w:rsidRPr="00455F50" w:rsidRDefault="00455F50" w:rsidP="00455F50">
            <w:pPr>
              <w:jc w:val="center"/>
              <w:rPr>
                <w:rFonts w:eastAsia="Times New Roman" w:cstheme="minorHAnsi"/>
              </w:rPr>
            </w:pPr>
            <w:r w:rsidRPr="00455F50">
              <w:rPr>
                <w:rFonts w:eastAsia="Times New Roman" w:cstheme="minorHAnsi"/>
                <w:b/>
                <w:bCs/>
              </w:rPr>
              <w:t>Succeeded</w:t>
            </w:r>
          </w:p>
        </w:tc>
        <w:tc>
          <w:tcPr>
            <w:tcW w:w="1397"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0DB9506" w14:textId="77777777" w:rsidR="00455F50" w:rsidRPr="00455F50" w:rsidRDefault="00455F50" w:rsidP="00455F50">
            <w:pPr>
              <w:jc w:val="center"/>
              <w:rPr>
                <w:rFonts w:eastAsia="Times New Roman" w:cstheme="minorHAnsi"/>
              </w:rPr>
            </w:pPr>
            <w:r w:rsidRPr="00455F50">
              <w:rPr>
                <w:rFonts w:eastAsia="Times New Roman" w:cstheme="minorHAnsi"/>
                <w:b/>
                <w:bCs/>
              </w:rPr>
              <w:t>Failed</w:t>
            </w:r>
          </w:p>
        </w:tc>
        <w:tc>
          <w:tcPr>
            <w:tcW w:w="115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2F0EB36" w14:textId="77777777" w:rsidR="00455F50" w:rsidRPr="00455F50" w:rsidRDefault="00455F50" w:rsidP="00455F50">
            <w:pPr>
              <w:jc w:val="center"/>
              <w:rPr>
                <w:rFonts w:eastAsia="Times New Roman" w:cstheme="minorHAnsi"/>
              </w:rPr>
            </w:pPr>
            <w:r w:rsidRPr="00455F50">
              <w:rPr>
                <w:rFonts w:eastAsia="Times New Roman" w:cstheme="minorHAnsi"/>
                <w:b/>
                <w:bCs/>
              </w:rPr>
              <w:t>First Ascents</w:t>
            </w:r>
          </w:p>
        </w:tc>
        <w:tc>
          <w:tcPr>
            <w:tcW w:w="112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2F7C3CE7" w14:textId="77777777" w:rsidR="00455F50" w:rsidRPr="00455F50" w:rsidRDefault="00455F50" w:rsidP="00455F50">
            <w:pPr>
              <w:jc w:val="center"/>
              <w:rPr>
                <w:rFonts w:eastAsia="Times New Roman" w:cstheme="minorHAnsi"/>
              </w:rPr>
            </w:pPr>
            <w:r w:rsidRPr="00455F50">
              <w:rPr>
                <w:rFonts w:eastAsia="Times New Roman" w:cstheme="minorHAnsi"/>
                <w:b/>
                <w:bCs/>
              </w:rPr>
              <w:t>New Routes</w:t>
            </w:r>
          </w:p>
        </w:tc>
        <w:tc>
          <w:tcPr>
            <w:tcW w:w="1367"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C392BEE" w14:textId="77777777" w:rsidR="00455F50" w:rsidRPr="00455F50" w:rsidRDefault="00455F50" w:rsidP="00455F50">
            <w:pPr>
              <w:jc w:val="center"/>
              <w:rPr>
                <w:rFonts w:eastAsia="Times New Roman" w:cstheme="minorHAnsi"/>
              </w:rPr>
            </w:pPr>
            <w:r w:rsidRPr="00455F50">
              <w:rPr>
                <w:rFonts w:eastAsia="Times New Roman" w:cstheme="minorHAnsi"/>
                <w:b/>
                <w:bCs/>
              </w:rPr>
              <w:t>First Winter Ascent</w:t>
            </w:r>
          </w:p>
        </w:tc>
      </w:tr>
      <w:tr w:rsidR="00455F50" w:rsidRPr="00455F50" w14:paraId="481D9B4C"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1770F6" w14:textId="77777777" w:rsidR="00455F50" w:rsidRPr="00455F50" w:rsidRDefault="00455F50" w:rsidP="00455F50">
            <w:pPr>
              <w:rPr>
                <w:rFonts w:eastAsia="Times New Roman" w:cstheme="minorHAnsi"/>
              </w:rPr>
            </w:pPr>
            <w:r w:rsidRPr="00455F50">
              <w:rPr>
                <w:rFonts w:eastAsia="Times New Roman" w:cstheme="minorHAnsi"/>
                <w:color w:val="000000"/>
              </w:rPr>
              <w:t>1939</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8557DE8" w14:textId="77777777" w:rsidR="00455F50" w:rsidRPr="00455F50" w:rsidRDefault="00455F50" w:rsidP="00455F50">
            <w:pPr>
              <w:jc w:val="center"/>
              <w:rPr>
                <w:rFonts w:eastAsia="Times New Roman" w:cstheme="minorHAnsi"/>
              </w:rPr>
            </w:pPr>
            <w:r w:rsidRPr="00455F50">
              <w:rPr>
                <w:rFonts w:eastAsia="Times New Roman" w:cstheme="minorHAnsi"/>
                <w:color w:val="000000"/>
              </w:rPr>
              <w:t>35</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CC26BE" w14:textId="77777777" w:rsidR="00455F50" w:rsidRPr="00455F50" w:rsidRDefault="00455F50" w:rsidP="00455F50">
            <w:pPr>
              <w:jc w:val="center"/>
              <w:rPr>
                <w:rFonts w:eastAsia="Times New Roman" w:cstheme="minorHAnsi"/>
              </w:rPr>
            </w:pPr>
            <w:r w:rsidRPr="00455F50">
              <w:rPr>
                <w:rFonts w:eastAsia="Times New Roman" w:cstheme="minorHAnsi"/>
              </w:rPr>
              <w:t>34</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F70B5B"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C7B9514"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C12CCC5"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78469DB8"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4FEEBAEA"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DB8B67" w14:textId="77777777" w:rsidR="00455F50" w:rsidRPr="00455F50" w:rsidRDefault="00455F50" w:rsidP="00455F50">
            <w:pPr>
              <w:rPr>
                <w:rFonts w:eastAsia="Times New Roman" w:cstheme="minorHAnsi"/>
              </w:rPr>
            </w:pPr>
            <w:r w:rsidRPr="00455F50">
              <w:rPr>
                <w:rFonts w:eastAsia="Times New Roman" w:cstheme="minorHAnsi"/>
                <w:color w:val="000000"/>
              </w:rPr>
              <w:t>1940</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7FAB43" w14:textId="10AA8BF7" w:rsidR="00455F50" w:rsidRPr="00455F50" w:rsidRDefault="00455F50" w:rsidP="00455F50">
            <w:pPr>
              <w:jc w:val="center"/>
              <w:rPr>
                <w:rFonts w:eastAsia="Times New Roman" w:cstheme="minorHAnsi"/>
              </w:rPr>
            </w:pPr>
            <w:r w:rsidRPr="00455F50">
              <w:rPr>
                <w:rFonts w:eastAsia="Times New Roman" w:cstheme="minorHAnsi"/>
                <w:color w:val="000000"/>
              </w:rPr>
              <w:t>3</w:t>
            </w:r>
            <w:r w:rsidR="0005062B">
              <w:rPr>
                <w:rFonts w:eastAsia="Times New Roman" w:cstheme="minorHAnsi"/>
                <w:color w:val="000000"/>
              </w:rPr>
              <w:t>5</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D9EFB2" w14:textId="14103BAF" w:rsidR="00455F50" w:rsidRPr="00455F50" w:rsidRDefault="00455F50" w:rsidP="00455F50">
            <w:pPr>
              <w:jc w:val="center"/>
              <w:rPr>
                <w:rFonts w:eastAsia="Times New Roman" w:cstheme="minorHAnsi"/>
              </w:rPr>
            </w:pPr>
            <w:r w:rsidRPr="00455F50">
              <w:rPr>
                <w:rFonts w:eastAsia="Times New Roman" w:cstheme="minorHAnsi"/>
                <w:color w:val="000000"/>
              </w:rPr>
              <w:t>3</w:t>
            </w:r>
            <w:r w:rsidR="0005062B">
              <w:rPr>
                <w:rFonts w:eastAsia="Times New Roman" w:cstheme="minorHAnsi"/>
                <w:color w:val="000000"/>
              </w:rPr>
              <w:t>1</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CD6F02" w14:textId="77777777" w:rsidR="00455F50" w:rsidRPr="00455F50" w:rsidRDefault="00455F50" w:rsidP="00455F50">
            <w:pPr>
              <w:jc w:val="center"/>
              <w:rPr>
                <w:rFonts w:eastAsia="Times New Roman" w:cstheme="minorHAnsi"/>
              </w:rPr>
            </w:pPr>
            <w:r w:rsidRPr="00455F50">
              <w:rPr>
                <w:rFonts w:eastAsia="Times New Roman" w:cstheme="minorHAnsi"/>
                <w:color w:val="000000"/>
              </w:rPr>
              <w:t>4</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E28766C" w14:textId="77777777" w:rsidR="00455F50" w:rsidRPr="00455F50" w:rsidRDefault="00455F50" w:rsidP="00455F50">
            <w:pPr>
              <w:jc w:val="center"/>
              <w:rPr>
                <w:rFonts w:eastAsia="Times New Roman" w:cstheme="minorHAnsi"/>
              </w:rPr>
            </w:pPr>
            <w:r w:rsidRPr="00455F50">
              <w:rPr>
                <w:rFonts w:eastAsia="Times New Roman" w:cstheme="minorHAnsi"/>
                <w:color w:val="000000"/>
              </w:rPr>
              <w:t>9</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153C6C7"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65FDAD50"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353940FC"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858F95" w14:textId="77777777" w:rsidR="00455F50" w:rsidRPr="00455F50" w:rsidRDefault="00455F50" w:rsidP="00455F50">
            <w:pPr>
              <w:rPr>
                <w:rFonts w:eastAsia="Times New Roman" w:cstheme="minorHAnsi"/>
              </w:rPr>
            </w:pPr>
            <w:r w:rsidRPr="00455F50">
              <w:rPr>
                <w:rFonts w:eastAsia="Times New Roman" w:cstheme="minorHAnsi"/>
                <w:color w:val="000000"/>
              </w:rPr>
              <w:t>1941</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E2022C" w14:textId="50369446" w:rsidR="00455F50" w:rsidRPr="00455F50" w:rsidRDefault="00455F50" w:rsidP="00455F50">
            <w:pPr>
              <w:jc w:val="center"/>
              <w:rPr>
                <w:rFonts w:eastAsia="Times New Roman" w:cstheme="minorHAnsi"/>
              </w:rPr>
            </w:pPr>
            <w:r w:rsidRPr="00455F50">
              <w:rPr>
                <w:rFonts w:eastAsia="Times New Roman" w:cstheme="minorHAnsi"/>
                <w:color w:val="000000"/>
              </w:rPr>
              <w:t>2</w:t>
            </w:r>
            <w:r w:rsidR="00144F08">
              <w:rPr>
                <w:rFonts w:eastAsia="Times New Roman" w:cstheme="minorHAnsi"/>
                <w:color w:val="000000"/>
              </w:rPr>
              <w:t>7</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7A30EC" w14:textId="2465A762" w:rsidR="00455F50" w:rsidRPr="00455F50" w:rsidRDefault="00455F50" w:rsidP="00455F50">
            <w:pPr>
              <w:jc w:val="center"/>
              <w:rPr>
                <w:rFonts w:eastAsia="Times New Roman" w:cstheme="minorHAnsi"/>
              </w:rPr>
            </w:pPr>
            <w:r w:rsidRPr="00455F50">
              <w:rPr>
                <w:rFonts w:eastAsia="Times New Roman" w:cstheme="minorHAnsi"/>
                <w:color w:val="000000"/>
              </w:rPr>
              <w:t>2</w:t>
            </w:r>
            <w:r w:rsidR="009D75B6">
              <w:rPr>
                <w:rFonts w:eastAsia="Times New Roman" w:cstheme="minorHAnsi"/>
                <w:color w:val="000000"/>
              </w:rPr>
              <w:t>2</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B38687" w14:textId="1D7CE204" w:rsidR="00455F50" w:rsidRPr="00455F50" w:rsidRDefault="00144F08" w:rsidP="00455F50">
            <w:pPr>
              <w:jc w:val="center"/>
              <w:rPr>
                <w:rFonts w:eastAsia="Times New Roman" w:cstheme="minorHAnsi"/>
              </w:rPr>
            </w:pPr>
            <w:r>
              <w:rPr>
                <w:rFonts w:eastAsia="Times New Roman" w:cstheme="minorHAnsi"/>
              </w:rPr>
              <w:t>5</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F3CDD1B" w14:textId="3F6254D5" w:rsidR="00455F50" w:rsidRPr="00455F50" w:rsidRDefault="009D75B6" w:rsidP="00455F50">
            <w:pPr>
              <w:jc w:val="center"/>
              <w:rPr>
                <w:rFonts w:eastAsia="Times New Roman" w:cstheme="minorHAnsi"/>
              </w:rPr>
            </w:pPr>
            <w:r>
              <w:rPr>
                <w:rFonts w:eastAsia="Times New Roman" w:cstheme="minorHAnsi"/>
              </w:rPr>
              <w:t>7</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CFB3C83"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1D4D300E"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3BE2BAF3"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7ECA5A" w14:textId="77777777" w:rsidR="00455F50" w:rsidRPr="00455F50" w:rsidRDefault="00455F50" w:rsidP="00455F50">
            <w:pPr>
              <w:rPr>
                <w:rFonts w:eastAsia="Times New Roman" w:cstheme="minorHAnsi"/>
              </w:rPr>
            </w:pPr>
            <w:r w:rsidRPr="00455F50">
              <w:rPr>
                <w:rFonts w:eastAsia="Times New Roman" w:cstheme="minorHAnsi"/>
                <w:color w:val="000000"/>
              </w:rPr>
              <w:t>1942</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25D17C" w14:textId="77777777" w:rsidR="00455F50" w:rsidRPr="00455F50" w:rsidRDefault="00455F50" w:rsidP="00455F50">
            <w:pPr>
              <w:jc w:val="center"/>
              <w:rPr>
                <w:rFonts w:eastAsia="Times New Roman" w:cstheme="minorHAnsi"/>
              </w:rPr>
            </w:pPr>
            <w:r w:rsidRPr="00455F50">
              <w:rPr>
                <w:rFonts w:eastAsia="Times New Roman" w:cstheme="minorHAnsi"/>
                <w:color w:val="000000"/>
              </w:rPr>
              <w:t>19</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E26661" w14:textId="77777777" w:rsidR="00455F50" w:rsidRPr="00455F50" w:rsidRDefault="00455F50" w:rsidP="00455F50">
            <w:pPr>
              <w:jc w:val="center"/>
              <w:rPr>
                <w:rFonts w:eastAsia="Times New Roman" w:cstheme="minorHAnsi"/>
              </w:rPr>
            </w:pPr>
            <w:r w:rsidRPr="00455F50">
              <w:rPr>
                <w:rFonts w:eastAsia="Times New Roman" w:cstheme="minorHAnsi"/>
                <w:color w:val="000000"/>
              </w:rPr>
              <w:t>18</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7E5307"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54431CD" w14:textId="77777777" w:rsidR="00455F50" w:rsidRPr="00455F50" w:rsidRDefault="00455F50" w:rsidP="00455F50">
            <w:pPr>
              <w:jc w:val="center"/>
              <w:rPr>
                <w:rFonts w:eastAsia="Times New Roman" w:cstheme="minorHAnsi"/>
              </w:rPr>
            </w:pPr>
            <w:r w:rsidRPr="00455F50">
              <w:rPr>
                <w:rFonts w:eastAsia="Times New Roman" w:cstheme="minorHAnsi"/>
                <w:color w:val="000000"/>
              </w:rPr>
              <w:t>9</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4373B7E"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05F24F8E"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8FEF580"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2AD73F" w14:textId="77777777" w:rsidR="00455F50" w:rsidRPr="00455F50" w:rsidRDefault="00455F50" w:rsidP="00455F50">
            <w:pPr>
              <w:rPr>
                <w:rFonts w:eastAsia="Times New Roman" w:cstheme="minorHAnsi"/>
              </w:rPr>
            </w:pPr>
            <w:r w:rsidRPr="00455F50">
              <w:rPr>
                <w:rFonts w:eastAsia="Times New Roman" w:cstheme="minorHAnsi"/>
                <w:color w:val="000000"/>
              </w:rPr>
              <w:t>1945</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902CA1" w14:textId="77777777" w:rsidR="00455F50" w:rsidRPr="00455F50" w:rsidRDefault="00455F50" w:rsidP="00455F50">
            <w:pPr>
              <w:jc w:val="center"/>
              <w:rPr>
                <w:rFonts w:eastAsia="Times New Roman" w:cstheme="minorHAnsi"/>
              </w:rPr>
            </w:pPr>
            <w:r w:rsidRPr="00455F50">
              <w:rPr>
                <w:rFonts w:eastAsia="Times New Roman" w:cstheme="minorHAnsi"/>
                <w:color w:val="000000"/>
              </w:rPr>
              <w:t>14</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0D04CB" w14:textId="77777777" w:rsidR="00455F50" w:rsidRPr="00455F50" w:rsidRDefault="00455F50" w:rsidP="00455F50">
            <w:pPr>
              <w:jc w:val="center"/>
              <w:rPr>
                <w:rFonts w:eastAsia="Times New Roman" w:cstheme="minorHAnsi"/>
              </w:rPr>
            </w:pPr>
            <w:r w:rsidRPr="00455F50">
              <w:rPr>
                <w:rFonts w:eastAsia="Times New Roman" w:cstheme="minorHAnsi"/>
                <w:color w:val="000000"/>
              </w:rPr>
              <w:t>13</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7D8D39"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99FCDBA"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2A42287"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3DCD533C"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64A7ED99"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1CD4AA" w14:textId="77777777" w:rsidR="00455F50" w:rsidRPr="00455F50" w:rsidRDefault="00455F50" w:rsidP="00455F50">
            <w:pPr>
              <w:rPr>
                <w:rFonts w:eastAsia="Times New Roman" w:cstheme="minorHAnsi"/>
              </w:rPr>
            </w:pPr>
            <w:r w:rsidRPr="00455F50">
              <w:rPr>
                <w:rFonts w:eastAsia="Times New Roman" w:cstheme="minorHAnsi"/>
                <w:color w:val="000000"/>
              </w:rPr>
              <w:t>1946</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175B32" w14:textId="77777777" w:rsidR="00455F50" w:rsidRPr="00455F50" w:rsidRDefault="00455F50" w:rsidP="00455F50">
            <w:pPr>
              <w:jc w:val="center"/>
              <w:rPr>
                <w:rFonts w:eastAsia="Times New Roman" w:cstheme="minorHAnsi"/>
              </w:rPr>
            </w:pPr>
            <w:r w:rsidRPr="00455F50">
              <w:rPr>
                <w:rFonts w:eastAsia="Times New Roman" w:cstheme="minorHAnsi"/>
                <w:color w:val="000000"/>
              </w:rPr>
              <w:t>24</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12540C" w14:textId="77777777" w:rsidR="00455F50" w:rsidRPr="00455F50" w:rsidRDefault="00455F50" w:rsidP="00455F50">
            <w:pPr>
              <w:jc w:val="center"/>
              <w:rPr>
                <w:rFonts w:eastAsia="Times New Roman" w:cstheme="minorHAnsi"/>
              </w:rPr>
            </w:pPr>
            <w:r w:rsidRPr="00455F50">
              <w:rPr>
                <w:rFonts w:eastAsia="Times New Roman" w:cstheme="minorHAnsi"/>
                <w:color w:val="000000"/>
              </w:rPr>
              <w:t>20</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2F23C1" w14:textId="77777777" w:rsidR="00455F50" w:rsidRPr="00455F50" w:rsidRDefault="00455F50" w:rsidP="00455F50">
            <w:pPr>
              <w:jc w:val="center"/>
              <w:rPr>
                <w:rFonts w:eastAsia="Times New Roman" w:cstheme="minorHAnsi"/>
              </w:rPr>
            </w:pPr>
            <w:r w:rsidRPr="00455F50">
              <w:rPr>
                <w:rFonts w:eastAsia="Times New Roman" w:cstheme="minorHAnsi"/>
                <w:color w:val="000000"/>
              </w:rPr>
              <w:t>4</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97B8352" w14:textId="77777777" w:rsidR="00455F50" w:rsidRPr="00455F50" w:rsidRDefault="00455F50" w:rsidP="00455F50">
            <w:pPr>
              <w:jc w:val="center"/>
              <w:rPr>
                <w:rFonts w:eastAsia="Times New Roman" w:cstheme="minorHAnsi"/>
              </w:rPr>
            </w:pPr>
            <w:r w:rsidRPr="00455F50">
              <w:rPr>
                <w:rFonts w:eastAsia="Times New Roman" w:cstheme="minorHAnsi"/>
              </w:rPr>
              <w:t>9</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269C352"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6E76F528"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71AC4BE9"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530058" w14:textId="77777777" w:rsidR="00455F50" w:rsidRPr="00455F50" w:rsidRDefault="00455F50" w:rsidP="00455F50">
            <w:pPr>
              <w:rPr>
                <w:rFonts w:eastAsia="Times New Roman" w:cstheme="minorHAnsi"/>
              </w:rPr>
            </w:pPr>
            <w:r w:rsidRPr="00455F50">
              <w:rPr>
                <w:rFonts w:eastAsia="Times New Roman" w:cstheme="minorHAnsi"/>
                <w:color w:val="000000"/>
              </w:rPr>
              <w:t>1947</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40E9D1" w14:textId="77777777" w:rsidR="00455F50" w:rsidRPr="00455F50" w:rsidRDefault="00455F50" w:rsidP="00455F50">
            <w:pPr>
              <w:jc w:val="center"/>
              <w:rPr>
                <w:rFonts w:eastAsia="Times New Roman" w:cstheme="minorHAnsi"/>
              </w:rPr>
            </w:pPr>
            <w:r w:rsidRPr="00455F50">
              <w:rPr>
                <w:rFonts w:eastAsia="Times New Roman" w:cstheme="minorHAnsi"/>
                <w:color w:val="000000"/>
              </w:rPr>
              <w:t>24</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56B317" w14:textId="77777777" w:rsidR="00455F50" w:rsidRPr="00455F50" w:rsidRDefault="00455F50" w:rsidP="00455F50">
            <w:pPr>
              <w:jc w:val="center"/>
              <w:rPr>
                <w:rFonts w:eastAsia="Times New Roman" w:cstheme="minorHAnsi"/>
              </w:rPr>
            </w:pPr>
            <w:r w:rsidRPr="00455F50">
              <w:rPr>
                <w:rFonts w:eastAsia="Times New Roman" w:cstheme="minorHAnsi"/>
                <w:color w:val="000000"/>
              </w:rPr>
              <w:t>19</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217417" w14:textId="77777777" w:rsidR="00455F50" w:rsidRPr="00455F50" w:rsidRDefault="00455F50" w:rsidP="00455F50">
            <w:pPr>
              <w:jc w:val="center"/>
              <w:rPr>
                <w:rFonts w:eastAsia="Times New Roman" w:cstheme="minorHAnsi"/>
              </w:rPr>
            </w:pPr>
            <w:r w:rsidRPr="00455F50">
              <w:rPr>
                <w:rFonts w:eastAsia="Times New Roman" w:cstheme="minorHAnsi"/>
                <w:color w:val="000000"/>
              </w:rPr>
              <w:t>5</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06F5E37" w14:textId="77777777" w:rsidR="00455F50" w:rsidRPr="00455F50" w:rsidRDefault="00455F50" w:rsidP="00455F50">
            <w:pPr>
              <w:jc w:val="center"/>
              <w:rPr>
                <w:rFonts w:eastAsia="Times New Roman" w:cstheme="minorHAnsi"/>
              </w:rPr>
            </w:pPr>
            <w:r w:rsidRPr="00455F50">
              <w:rPr>
                <w:rFonts w:eastAsia="Times New Roman" w:cstheme="minorHAnsi"/>
              </w:rPr>
              <w:t>12</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B7E1EE0"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5073485F"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7111EBB"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E91CF5" w14:textId="77777777" w:rsidR="00455F50" w:rsidRPr="00455F50" w:rsidRDefault="00455F50" w:rsidP="00455F50">
            <w:pPr>
              <w:rPr>
                <w:rFonts w:eastAsia="Times New Roman" w:cstheme="minorHAnsi"/>
              </w:rPr>
            </w:pPr>
            <w:r w:rsidRPr="00455F50">
              <w:rPr>
                <w:rFonts w:eastAsia="Times New Roman" w:cstheme="minorHAnsi"/>
                <w:color w:val="000000"/>
              </w:rPr>
              <w:t>1948</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08D1D2" w14:textId="77777777" w:rsidR="00455F50" w:rsidRPr="00455F50" w:rsidRDefault="00455F50" w:rsidP="00455F50">
            <w:pPr>
              <w:jc w:val="center"/>
              <w:rPr>
                <w:rFonts w:eastAsia="Times New Roman" w:cstheme="minorHAnsi"/>
              </w:rPr>
            </w:pPr>
            <w:r w:rsidRPr="00455F50">
              <w:rPr>
                <w:rFonts w:eastAsia="Times New Roman" w:cstheme="minorHAnsi"/>
                <w:color w:val="000000"/>
              </w:rPr>
              <w:t>61</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665802" w14:textId="77777777" w:rsidR="00455F50" w:rsidRPr="00455F50" w:rsidRDefault="00455F50" w:rsidP="00455F50">
            <w:pPr>
              <w:jc w:val="center"/>
              <w:rPr>
                <w:rFonts w:eastAsia="Times New Roman" w:cstheme="minorHAnsi"/>
              </w:rPr>
            </w:pPr>
            <w:r w:rsidRPr="00455F50">
              <w:rPr>
                <w:rFonts w:eastAsia="Times New Roman" w:cstheme="minorHAnsi"/>
                <w:color w:val="000000"/>
              </w:rPr>
              <w:t>57</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4AFBCD" w14:textId="77777777" w:rsidR="00455F50" w:rsidRPr="00455F50" w:rsidRDefault="00455F50" w:rsidP="00455F50">
            <w:pPr>
              <w:jc w:val="center"/>
              <w:rPr>
                <w:rFonts w:eastAsia="Times New Roman" w:cstheme="minorHAnsi"/>
              </w:rPr>
            </w:pPr>
            <w:r w:rsidRPr="00455F50">
              <w:rPr>
                <w:rFonts w:eastAsia="Times New Roman" w:cstheme="minorHAnsi"/>
              </w:rPr>
              <w:t>4</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4AAAE5A" w14:textId="77777777" w:rsidR="00455F50" w:rsidRPr="00455F50" w:rsidRDefault="00455F50" w:rsidP="00455F50">
            <w:pPr>
              <w:jc w:val="center"/>
              <w:rPr>
                <w:rFonts w:eastAsia="Times New Roman" w:cstheme="minorHAnsi"/>
              </w:rPr>
            </w:pPr>
            <w:r w:rsidRPr="00455F50">
              <w:rPr>
                <w:rFonts w:eastAsia="Times New Roman" w:cstheme="minorHAnsi"/>
                <w:b/>
                <w:bCs/>
                <w:color w:val="FF0000"/>
              </w:rPr>
              <w:t>40</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2EFAC74" w14:textId="77777777" w:rsidR="00455F50" w:rsidRPr="00455F50" w:rsidRDefault="00455F50" w:rsidP="00455F50">
            <w:pPr>
              <w:jc w:val="center"/>
              <w:rPr>
                <w:rFonts w:eastAsia="Times New Roman" w:cstheme="minorHAnsi"/>
              </w:rPr>
            </w:pPr>
            <w:r w:rsidRPr="00455F50">
              <w:rPr>
                <w:rFonts w:eastAsia="Times New Roman" w:cstheme="minorHAnsi"/>
              </w:rPr>
              <w:t>4</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4FB7BE6C"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990BAA4"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D4E28C" w14:textId="77777777" w:rsidR="00455F50" w:rsidRPr="00455F50" w:rsidRDefault="00455F50" w:rsidP="00455F50">
            <w:pPr>
              <w:rPr>
                <w:rFonts w:eastAsia="Times New Roman" w:cstheme="minorHAnsi"/>
              </w:rPr>
            </w:pPr>
            <w:r w:rsidRPr="00455F50">
              <w:rPr>
                <w:rFonts w:eastAsia="Times New Roman" w:cstheme="minorHAnsi"/>
                <w:color w:val="000000"/>
              </w:rPr>
              <w:t>1949</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3DCF0" w14:textId="069C7B53" w:rsidR="00455F50" w:rsidRPr="00455F50" w:rsidRDefault="00455F50" w:rsidP="00455F50">
            <w:pPr>
              <w:jc w:val="center"/>
              <w:rPr>
                <w:rFonts w:eastAsia="Times New Roman" w:cstheme="minorHAnsi"/>
              </w:rPr>
            </w:pPr>
            <w:r w:rsidRPr="00455F50">
              <w:rPr>
                <w:rFonts w:eastAsia="Times New Roman" w:cstheme="minorHAnsi"/>
                <w:color w:val="000000"/>
              </w:rPr>
              <w:t>2</w:t>
            </w:r>
            <w:r w:rsidR="00A52892">
              <w:rPr>
                <w:rFonts w:eastAsia="Times New Roman" w:cstheme="minorHAnsi"/>
                <w:color w:val="000000"/>
              </w:rPr>
              <w:t>9</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3FD959" w14:textId="77777777" w:rsidR="00455F50" w:rsidRPr="00455F50" w:rsidRDefault="00455F50" w:rsidP="00455F50">
            <w:pPr>
              <w:jc w:val="center"/>
              <w:rPr>
                <w:rFonts w:eastAsia="Times New Roman" w:cstheme="minorHAnsi"/>
              </w:rPr>
            </w:pPr>
            <w:r w:rsidRPr="00455F50">
              <w:rPr>
                <w:rFonts w:eastAsia="Times New Roman" w:cstheme="minorHAnsi"/>
                <w:color w:val="000000"/>
              </w:rPr>
              <w:t>25</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821668"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CA25CEA" w14:textId="77777777" w:rsidR="00455F50" w:rsidRPr="00455F50" w:rsidRDefault="00455F50" w:rsidP="00455F50">
            <w:pPr>
              <w:jc w:val="center"/>
              <w:rPr>
                <w:rFonts w:eastAsia="Times New Roman" w:cstheme="minorHAnsi"/>
              </w:rPr>
            </w:pPr>
            <w:r w:rsidRPr="00455F50">
              <w:rPr>
                <w:rFonts w:eastAsia="Times New Roman" w:cstheme="minorHAnsi"/>
              </w:rPr>
              <w:t>13</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BD33B45"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2195C419"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3BD00E74"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54EAF7" w14:textId="77777777" w:rsidR="00455F50" w:rsidRPr="00455F50" w:rsidRDefault="00455F50" w:rsidP="00455F50">
            <w:pPr>
              <w:rPr>
                <w:rFonts w:eastAsia="Times New Roman" w:cstheme="minorHAnsi"/>
              </w:rPr>
            </w:pPr>
            <w:r w:rsidRPr="00455F50">
              <w:rPr>
                <w:rFonts w:eastAsia="Times New Roman" w:cstheme="minorHAnsi"/>
                <w:color w:val="000000"/>
              </w:rPr>
              <w:t>1950</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C6C0DA" w14:textId="7E80F318" w:rsidR="00455F50" w:rsidRPr="00455F50" w:rsidRDefault="00455F50" w:rsidP="00455F50">
            <w:pPr>
              <w:jc w:val="center"/>
              <w:rPr>
                <w:rFonts w:eastAsia="Times New Roman" w:cstheme="minorHAnsi"/>
              </w:rPr>
            </w:pPr>
            <w:r w:rsidRPr="00455F50">
              <w:rPr>
                <w:rFonts w:eastAsia="Times New Roman" w:cstheme="minorHAnsi"/>
                <w:color w:val="000000"/>
              </w:rPr>
              <w:t>2</w:t>
            </w:r>
            <w:r w:rsidR="008739C6">
              <w:rPr>
                <w:rFonts w:eastAsia="Times New Roman" w:cstheme="minorHAnsi"/>
                <w:color w:val="000000"/>
              </w:rPr>
              <w:t>2</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E12ABB" w14:textId="77777777" w:rsidR="00455F50" w:rsidRPr="00455F50" w:rsidRDefault="00455F50" w:rsidP="00455F50">
            <w:pPr>
              <w:jc w:val="center"/>
              <w:rPr>
                <w:rFonts w:eastAsia="Times New Roman" w:cstheme="minorHAnsi"/>
              </w:rPr>
            </w:pPr>
            <w:r w:rsidRPr="00455F50">
              <w:rPr>
                <w:rFonts w:eastAsia="Times New Roman" w:cstheme="minorHAnsi"/>
                <w:color w:val="000000"/>
              </w:rPr>
              <w:t>20</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314956" w14:textId="2E186F07" w:rsidR="00455F50" w:rsidRPr="00455F50" w:rsidRDefault="008739C6" w:rsidP="00455F50">
            <w:pPr>
              <w:jc w:val="center"/>
              <w:rPr>
                <w:rFonts w:eastAsia="Times New Roman" w:cstheme="minorHAnsi"/>
              </w:rPr>
            </w:pPr>
            <w:r>
              <w:rPr>
                <w:rFonts w:eastAsia="Times New Roman" w:cstheme="minorHAnsi"/>
              </w:rPr>
              <w:t>2</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1D73665" w14:textId="77777777" w:rsidR="00455F50" w:rsidRPr="00455F50" w:rsidRDefault="00455F50" w:rsidP="00455F50">
            <w:pPr>
              <w:jc w:val="center"/>
              <w:rPr>
                <w:rFonts w:eastAsia="Times New Roman" w:cstheme="minorHAnsi"/>
              </w:rPr>
            </w:pPr>
            <w:r w:rsidRPr="00455F50">
              <w:rPr>
                <w:rFonts w:eastAsia="Times New Roman" w:cstheme="minorHAnsi"/>
              </w:rPr>
              <w:t>15</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84E8579" w14:textId="77777777" w:rsidR="00455F50" w:rsidRPr="00455F50" w:rsidRDefault="00455F50" w:rsidP="00455F50">
            <w:pPr>
              <w:jc w:val="center"/>
              <w:rPr>
                <w:rFonts w:eastAsia="Times New Roman" w:cstheme="minorHAnsi"/>
              </w:rPr>
            </w:pPr>
            <w:r w:rsidRPr="00455F50">
              <w:rPr>
                <w:rFonts w:eastAsia="Times New Roman" w:cstheme="minorHAnsi"/>
              </w:rPr>
              <w:t>2</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7763696A"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151B84FF"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C7573A" w14:textId="77777777" w:rsidR="00455F50" w:rsidRPr="00455F50" w:rsidRDefault="00455F50" w:rsidP="00455F50">
            <w:pPr>
              <w:rPr>
                <w:rFonts w:eastAsia="Times New Roman" w:cstheme="minorHAnsi"/>
              </w:rPr>
            </w:pPr>
            <w:r w:rsidRPr="00455F50">
              <w:rPr>
                <w:rFonts w:eastAsia="Times New Roman" w:cstheme="minorHAnsi"/>
                <w:color w:val="000000"/>
              </w:rPr>
              <w:t>1951</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6A12CD" w14:textId="0533E4D5" w:rsidR="00455F50" w:rsidRPr="00455F50" w:rsidRDefault="00455F50" w:rsidP="00455F50">
            <w:pPr>
              <w:jc w:val="center"/>
              <w:rPr>
                <w:rFonts w:eastAsia="Times New Roman" w:cstheme="minorHAnsi"/>
              </w:rPr>
            </w:pPr>
            <w:r w:rsidRPr="00455F50">
              <w:rPr>
                <w:rFonts w:eastAsia="Times New Roman" w:cstheme="minorHAnsi"/>
                <w:color w:val="000000"/>
              </w:rPr>
              <w:t>1</w:t>
            </w:r>
            <w:r w:rsidR="009D75B6">
              <w:rPr>
                <w:rFonts w:eastAsia="Times New Roman" w:cstheme="minorHAnsi"/>
                <w:color w:val="000000"/>
              </w:rPr>
              <w:t>5</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602E4C" w14:textId="77777777" w:rsidR="00455F50" w:rsidRPr="00455F50" w:rsidRDefault="00455F50" w:rsidP="00455F50">
            <w:pPr>
              <w:jc w:val="center"/>
              <w:rPr>
                <w:rFonts w:eastAsia="Times New Roman" w:cstheme="minorHAnsi"/>
              </w:rPr>
            </w:pPr>
            <w:r w:rsidRPr="00455F50">
              <w:rPr>
                <w:rFonts w:eastAsia="Times New Roman" w:cstheme="minorHAnsi"/>
                <w:color w:val="000000"/>
              </w:rPr>
              <w:t>12</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DCDBC5" w14:textId="19F79819" w:rsidR="00455F50" w:rsidRPr="00455F50" w:rsidRDefault="009D75B6" w:rsidP="00455F50">
            <w:pPr>
              <w:jc w:val="center"/>
              <w:rPr>
                <w:rFonts w:eastAsia="Times New Roman" w:cstheme="minorHAnsi"/>
              </w:rPr>
            </w:pPr>
            <w:r>
              <w:rPr>
                <w:rFonts w:eastAsia="Times New Roman" w:cstheme="minorHAnsi"/>
              </w:rPr>
              <w:t>3</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0E7FD51"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EEDEF2F" w14:textId="77777777" w:rsidR="00455F50" w:rsidRPr="00FE1C03" w:rsidRDefault="00455F50" w:rsidP="00455F50">
            <w:pPr>
              <w:jc w:val="center"/>
              <w:rPr>
                <w:rFonts w:eastAsia="Times New Roman" w:cstheme="minorHAnsi"/>
                <w:b/>
              </w:rPr>
            </w:pPr>
            <w:r w:rsidRPr="00FE1C03">
              <w:rPr>
                <w:rFonts w:eastAsia="Times New Roman" w:cstheme="minorHAnsi"/>
                <w:b/>
                <w:color w:val="FF0000"/>
              </w:rPr>
              <w:t>4</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58FDA122"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296018C8"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C9F6D6" w14:textId="77777777" w:rsidR="00455F50" w:rsidRPr="00455F50" w:rsidRDefault="00455F50" w:rsidP="00455F50">
            <w:pPr>
              <w:rPr>
                <w:rFonts w:eastAsia="Times New Roman" w:cstheme="minorHAnsi"/>
              </w:rPr>
            </w:pPr>
            <w:r w:rsidRPr="00455F50">
              <w:rPr>
                <w:rFonts w:eastAsia="Times New Roman" w:cstheme="minorHAnsi"/>
                <w:color w:val="000000"/>
              </w:rPr>
              <w:t>1952</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0F6587" w14:textId="77B740D8" w:rsidR="00455F50" w:rsidRPr="00455F50" w:rsidRDefault="00455F50" w:rsidP="00455F50">
            <w:pPr>
              <w:jc w:val="center"/>
              <w:rPr>
                <w:rFonts w:eastAsia="Times New Roman" w:cstheme="minorHAnsi"/>
              </w:rPr>
            </w:pPr>
            <w:r w:rsidRPr="00455F50">
              <w:rPr>
                <w:rFonts w:eastAsia="Times New Roman" w:cstheme="minorHAnsi"/>
                <w:color w:val="000000"/>
              </w:rPr>
              <w:t>3</w:t>
            </w:r>
            <w:r w:rsidR="009D75B6">
              <w:rPr>
                <w:rFonts w:eastAsia="Times New Roman" w:cstheme="minorHAnsi"/>
                <w:color w:val="000000"/>
              </w:rPr>
              <w:t>6</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B6DA90" w14:textId="3BF129AF" w:rsidR="00455F50" w:rsidRPr="00455F50" w:rsidRDefault="00455F50" w:rsidP="00455F50">
            <w:pPr>
              <w:jc w:val="center"/>
              <w:rPr>
                <w:rFonts w:eastAsia="Times New Roman" w:cstheme="minorHAnsi"/>
              </w:rPr>
            </w:pPr>
            <w:r w:rsidRPr="00455F50">
              <w:rPr>
                <w:rFonts w:eastAsia="Times New Roman" w:cstheme="minorHAnsi"/>
                <w:color w:val="000000"/>
              </w:rPr>
              <w:t>3</w:t>
            </w:r>
            <w:r w:rsidR="009D75B6">
              <w:rPr>
                <w:rFonts w:eastAsia="Times New Roman" w:cstheme="minorHAnsi"/>
                <w:color w:val="000000"/>
              </w:rPr>
              <w:t>4</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EB9D29"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DF8CF03" w14:textId="7942DAB8" w:rsidR="00455F50" w:rsidRPr="00455F50" w:rsidRDefault="00455F50" w:rsidP="00455F50">
            <w:pPr>
              <w:jc w:val="center"/>
              <w:rPr>
                <w:rFonts w:eastAsia="Times New Roman" w:cstheme="minorHAnsi"/>
              </w:rPr>
            </w:pPr>
            <w:r w:rsidRPr="00455F50">
              <w:rPr>
                <w:rFonts w:eastAsia="Times New Roman" w:cstheme="minorHAnsi"/>
              </w:rPr>
              <w:t>2</w:t>
            </w:r>
            <w:r w:rsidR="009D75B6">
              <w:rPr>
                <w:rFonts w:eastAsia="Times New Roman" w:cstheme="minorHAnsi"/>
              </w:rPr>
              <w:t>4</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D2A8ADF" w14:textId="77777777" w:rsidR="00455F50" w:rsidRPr="00455F50" w:rsidRDefault="00455F50" w:rsidP="00455F50">
            <w:pPr>
              <w:jc w:val="center"/>
              <w:rPr>
                <w:rFonts w:eastAsia="Times New Roman" w:cstheme="minorHAnsi"/>
              </w:rPr>
            </w:pPr>
            <w:r w:rsidRPr="00455F50">
              <w:rPr>
                <w:rFonts w:eastAsia="Times New Roman" w:cstheme="minorHAnsi"/>
                <w:b/>
                <w:bCs/>
                <w:color w:val="FF0000"/>
              </w:rPr>
              <w:t>4</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541E4C40"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9A64423"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A368DA" w14:textId="77777777" w:rsidR="00455F50" w:rsidRPr="00455F50" w:rsidRDefault="00455F50" w:rsidP="00455F50">
            <w:pPr>
              <w:rPr>
                <w:rFonts w:eastAsia="Times New Roman" w:cstheme="minorHAnsi"/>
              </w:rPr>
            </w:pPr>
            <w:r w:rsidRPr="00455F50">
              <w:rPr>
                <w:rFonts w:eastAsia="Times New Roman" w:cstheme="minorHAnsi"/>
                <w:color w:val="000000"/>
              </w:rPr>
              <w:t>1953</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FA55E1" w14:textId="77777777" w:rsidR="00455F50" w:rsidRPr="00455F50" w:rsidRDefault="00455F50" w:rsidP="00455F50">
            <w:pPr>
              <w:jc w:val="center"/>
              <w:rPr>
                <w:rFonts w:eastAsia="Times New Roman" w:cstheme="minorHAnsi"/>
              </w:rPr>
            </w:pPr>
            <w:r w:rsidRPr="00455F50">
              <w:rPr>
                <w:rFonts w:eastAsia="Times New Roman" w:cstheme="minorHAnsi"/>
                <w:color w:val="000000"/>
              </w:rPr>
              <w:t>12</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BD54AF" w14:textId="77777777" w:rsidR="00455F50" w:rsidRPr="00455F50" w:rsidRDefault="00455F50" w:rsidP="00455F50">
            <w:pPr>
              <w:jc w:val="center"/>
              <w:rPr>
                <w:rFonts w:eastAsia="Times New Roman" w:cstheme="minorHAnsi"/>
              </w:rPr>
            </w:pPr>
            <w:r w:rsidRPr="00455F50">
              <w:rPr>
                <w:rFonts w:eastAsia="Times New Roman" w:cstheme="minorHAnsi"/>
                <w:color w:val="000000"/>
              </w:rPr>
              <w:t>12</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667D09"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FD7BCB5" w14:textId="77777777" w:rsidR="00455F50" w:rsidRPr="00455F50" w:rsidRDefault="00455F50" w:rsidP="00455F50">
            <w:pPr>
              <w:jc w:val="center"/>
              <w:rPr>
                <w:rFonts w:eastAsia="Times New Roman" w:cstheme="minorHAnsi"/>
              </w:rPr>
            </w:pPr>
            <w:r w:rsidRPr="00455F50">
              <w:rPr>
                <w:rFonts w:eastAsia="Times New Roman" w:cstheme="minorHAnsi"/>
              </w:rPr>
              <w:t>11</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26F17BC"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5AEE7909"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1ED8364B"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909B7A" w14:textId="77777777" w:rsidR="00455F50" w:rsidRPr="00455F50" w:rsidRDefault="00455F50" w:rsidP="00455F50">
            <w:pPr>
              <w:rPr>
                <w:rFonts w:eastAsia="Times New Roman" w:cstheme="minorHAnsi"/>
              </w:rPr>
            </w:pPr>
            <w:r w:rsidRPr="00455F50">
              <w:rPr>
                <w:rFonts w:eastAsia="Times New Roman" w:cstheme="minorHAnsi"/>
                <w:color w:val="000000"/>
              </w:rPr>
              <w:t>1954</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969F8" w14:textId="5F2812BA" w:rsidR="00455F50" w:rsidRPr="00455F50" w:rsidRDefault="00FC4D00" w:rsidP="00455F50">
            <w:pPr>
              <w:jc w:val="center"/>
              <w:rPr>
                <w:rFonts w:eastAsia="Times New Roman" w:cstheme="minorHAnsi"/>
              </w:rPr>
            </w:pPr>
            <w:r>
              <w:rPr>
                <w:rFonts w:eastAsia="Times New Roman" w:cstheme="minorHAnsi"/>
              </w:rPr>
              <w:t>8</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530FFC" w14:textId="77777777" w:rsidR="00455F50" w:rsidRPr="00455F50" w:rsidRDefault="00455F50" w:rsidP="00455F50">
            <w:pPr>
              <w:jc w:val="center"/>
              <w:rPr>
                <w:rFonts w:eastAsia="Times New Roman" w:cstheme="minorHAnsi"/>
              </w:rPr>
            </w:pPr>
            <w:r w:rsidRPr="00455F50">
              <w:rPr>
                <w:rFonts w:eastAsia="Times New Roman" w:cstheme="minorHAnsi"/>
                <w:color w:val="000000"/>
              </w:rPr>
              <w:t>6</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98F590" w14:textId="3E1DE4D1" w:rsidR="00455F50" w:rsidRPr="00455F50" w:rsidRDefault="00FC4D00" w:rsidP="00455F50">
            <w:pPr>
              <w:jc w:val="center"/>
              <w:rPr>
                <w:rFonts w:eastAsia="Times New Roman" w:cstheme="minorHAnsi"/>
              </w:rPr>
            </w:pPr>
            <w:r>
              <w:rPr>
                <w:rFonts w:eastAsia="Times New Roman" w:cstheme="minorHAnsi"/>
              </w:rPr>
              <w:t>2</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61165EF"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4806CC0" w14:textId="77777777" w:rsidR="00455F50" w:rsidRPr="00455F50" w:rsidRDefault="00455F50" w:rsidP="00455F50">
            <w:pPr>
              <w:jc w:val="center"/>
              <w:rPr>
                <w:rFonts w:eastAsia="Times New Roman" w:cstheme="minorHAnsi"/>
              </w:rPr>
            </w:pPr>
            <w:r w:rsidRPr="00455F50">
              <w:rPr>
                <w:rFonts w:eastAsia="Times New Roman" w:cstheme="minorHAnsi"/>
              </w:rPr>
              <w:t>2</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1DD8BD05"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B18BD55" w14:textId="77777777" w:rsidTr="00322C49">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A7AE0A" w14:textId="77777777" w:rsidR="00455F50" w:rsidRPr="00455F50" w:rsidRDefault="00455F50" w:rsidP="00455F50">
            <w:pPr>
              <w:rPr>
                <w:rFonts w:eastAsia="Times New Roman" w:cstheme="minorHAnsi"/>
              </w:rPr>
            </w:pPr>
            <w:r w:rsidRPr="00455F50">
              <w:rPr>
                <w:rFonts w:eastAsia="Times New Roman" w:cstheme="minorHAnsi"/>
                <w:color w:val="000000"/>
              </w:rPr>
              <w:t>1955</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CCAAD3" w14:textId="77777777" w:rsidR="00455F50" w:rsidRPr="00455F50" w:rsidRDefault="00455F50" w:rsidP="00455F50">
            <w:pPr>
              <w:jc w:val="center"/>
              <w:rPr>
                <w:rFonts w:eastAsia="Times New Roman" w:cstheme="minorHAnsi"/>
              </w:rPr>
            </w:pPr>
            <w:r w:rsidRPr="00455F50">
              <w:rPr>
                <w:rFonts w:eastAsia="Times New Roman" w:cstheme="minorHAnsi"/>
                <w:color w:val="000000"/>
              </w:rPr>
              <w:t>15</w:t>
            </w:r>
          </w:p>
        </w:tc>
        <w:tc>
          <w:tcPr>
            <w:tcW w:w="12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C2176E" w14:textId="77777777" w:rsidR="00455F50" w:rsidRPr="00455F50" w:rsidRDefault="00455F50" w:rsidP="00455F50">
            <w:pPr>
              <w:jc w:val="center"/>
              <w:rPr>
                <w:rFonts w:eastAsia="Times New Roman" w:cstheme="minorHAnsi"/>
              </w:rPr>
            </w:pPr>
            <w:r w:rsidRPr="00455F50">
              <w:rPr>
                <w:rFonts w:eastAsia="Times New Roman" w:cstheme="minorHAnsi"/>
                <w:color w:val="000000"/>
              </w:rPr>
              <w:t>14</w:t>
            </w:r>
          </w:p>
        </w:tc>
        <w:tc>
          <w:tcPr>
            <w:tcW w:w="13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0981F8"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8CBEAFA"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112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202313F"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1367" w:type="dxa"/>
            <w:tcBorders>
              <w:top w:val="nil"/>
              <w:left w:val="nil"/>
              <w:bottom w:val="single" w:sz="8" w:space="0" w:color="auto"/>
              <w:right w:val="single" w:sz="8" w:space="0" w:color="auto"/>
            </w:tcBorders>
            <w:tcMar>
              <w:top w:w="0" w:type="dxa"/>
              <w:left w:w="108" w:type="dxa"/>
              <w:bottom w:w="0" w:type="dxa"/>
              <w:right w:w="108" w:type="dxa"/>
            </w:tcMar>
            <w:hideMark/>
          </w:tcPr>
          <w:p w14:paraId="7927E8BE"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7003956" w14:textId="77777777" w:rsidTr="00322C49">
        <w:tc>
          <w:tcPr>
            <w:tcW w:w="10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4F24268B" w14:textId="77777777" w:rsidR="00455F50" w:rsidRPr="00455F50" w:rsidRDefault="00455F50" w:rsidP="00455F50">
            <w:pPr>
              <w:rPr>
                <w:rFonts w:eastAsia="Times New Roman" w:cstheme="minorHAnsi"/>
              </w:rPr>
            </w:pPr>
            <w:r w:rsidRPr="00455F50">
              <w:rPr>
                <w:rFonts w:eastAsia="Times New Roman" w:cstheme="minorHAnsi"/>
                <w:b/>
                <w:bCs/>
                <w:color w:val="000000"/>
              </w:rPr>
              <w:t>Totals</w:t>
            </w:r>
          </w:p>
        </w:tc>
        <w:tc>
          <w:tcPr>
            <w:tcW w:w="107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38E772F8" w14:textId="38DDA462" w:rsidR="00455F50" w:rsidRPr="00455F50" w:rsidRDefault="00455F50" w:rsidP="00455F50">
            <w:pPr>
              <w:jc w:val="center"/>
              <w:rPr>
                <w:rFonts w:eastAsia="Times New Roman" w:cstheme="minorHAnsi"/>
              </w:rPr>
            </w:pPr>
            <w:r w:rsidRPr="00455F50">
              <w:rPr>
                <w:rFonts w:eastAsia="Times New Roman" w:cstheme="minorHAnsi"/>
                <w:color w:val="000000"/>
              </w:rPr>
              <w:t>3</w:t>
            </w:r>
            <w:r w:rsidR="0005062B">
              <w:rPr>
                <w:rFonts w:eastAsia="Times New Roman" w:cstheme="minorHAnsi"/>
                <w:color w:val="000000"/>
              </w:rPr>
              <w:t>7</w:t>
            </w:r>
            <w:r w:rsidR="008739C6">
              <w:rPr>
                <w:rFonts w:eastAsia="Times New Roman" w:cstheme="minorHAnsi"/>
                <w:color w:val="000000"/>
              </w:rPr>
              <w:t>6</w:t>
            </w:r>
          </w:p>
        </w:tc>
        <w:tc>
          <w:tcPr>
            <w:tcW w:w="125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22327115" w14:textId="15A10F83" w:rsidR="00455F50" w:rsidRPr="00455F50" w:rsidRDefault="00455F50" w:rsidP="00455F50">
            <w:pPr>
              <w:jc w:val="center"/>
              <w:rPr>
                <w:rFonts w:eastAsia="Times New Roman" w:cstheme="minorHAnsi"/>
              </w:rPr>
            </w:pPr>
            <w:r w:rsidRPr="00455F50">
              <w:rPr>
                <w:rFonts w:eastAsia="Times New Roman" w:cstheme="minorHAnsi"/>
                <w:color w:val="000000"/>
              </w:rPr>
              <w:t>33</w:t>
            </w:r>
            <w:r w:rsidR="009D75B6">
              <w:rPr>
                <w:rFonts w:eastAsia="Times New Roman" w:cstheme="minorHAnsi"/>
                <w:color w:val="000000"/>
              </w:rPr>
              <w:t>7</w:t>
            </w:r>
          </w:p>
        </w:tc>
        <w:tc>
          <w:tcPr>
            <w:tcW w:w="139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0428F611" w14:textId="07F03E7F" w:rsidR="00455F50" w:rsidRPr="00455F50" w:rsidRDefault="00455F50" w:rsidP="00455F50">
            <w:pPr>
              <w:jc w:val="center"/>
              <w:rPr>
                <w:rFonts w:eastAsia="Times New Roman" w:cstheme="minorHAnsi"/>
              </w:rPr>
            </w:pPr>
            <w:r w:rsidRPr="00455F50">
              <w:rPr>
                <w:rFonts w:eastAsia="Times New Roman" w:cstheme="minorHAnsi"/>
                <w:color w:val="000000"/>
              </w:rPr>
              <w:t>3</w:t>
            </w:r>
            <w:r w:rsidR="008739C6">
              <w:rPr>
                <w:rFonts w:eastAsia="Times New Roman" w:cstheme="minorHAnsi"/>
                <w:color w:val="000000"/>
              </w:rPr>
              <w:t>8</w:t>
            </w:r>
          </w:p>
        </w:tc>
        <w:tc>
          <w:tcPr>
            <w:tcW w:w="115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274AFEF" w14:textId="6385649D" w:rsidR="00455F50" w:rsidRPr="00455F50" w:rsidRDefault="00455F50" w:rsidP="00455F50">
            <w:pPr>
              <w:jc w:val="center"/>
              <w:rPr>
                <w:rFonts w:eastAsia="Times New Roman" w:cstheme="minorHAnsi"/>
              </w:rPr>
            </w:pPr>
            <w:r w:rsidRPr="00455F50">
              <w:rPr>
                <w:rFonts w:eastAsia="Times New Roman" w:cstheme="minorHAnsi"/>
                <w:b/>
                <w:bCs/>
                <w:color w:val="FF0000"/>
              </w:rPr>
              <w:t>1</w:t>
            </w:r>
            <w:r w:rsidR="0005062B">
              <w:rPr>
                <w:rFonts w:eastAsia="Times New Roman" w:cstheme="minorHAnsi"/>
                <w:b/>
                <w:bCs/>
                <w:color w:val="FF0000"/>
              </w:rPr>
              <w:t>7</w:t>
            </w:r>
            <w:r w:rsidR="009D75B6">
              <w:rPr>
                <w:rFonts w:eastAsia="Times New Roman" w:cstheme="minorHAnsi"/>
                <w:b/>
                <w:bCs/>
                <w:color w:val="FF0000"/>
              </w:rPr>
              <w:t>3</w:t>
            </w:r>
          </w:p>
        </w:tc>
        <w:tc>
          <w:tcPr>
            <w:tcW w:w="112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18E41C9" w14:textId="77777777" w:rsidR="00455F50" w:rsidRPr="00455F50" w:rsidRDefault="00455F50" w:rsidP="00455F50">
            <w:pPr>
              <w:jc w:val="center"/>
              <w:rPr>
                <w:rFonts w:eastAsia="Times New Roman" w:cstheme="minorHAnsi"/>
              </w:rPr>
            </w:pPr>
            <w:r w:rsidRPr="00455F50">
              <w:rPr>
                <w:rFonts w:eastAsia="Times New Roman" w:cstheme="minorHAnsi"/>
                <w:b/>
                <w:bCs/>
                <w:color w:val="FF0000"/>
              </w:rPr>
              <w:t>30</w:t>
            </w:r>
          </w:p>
        </w:tc>
        <w:tc>
          <w:tcPr>
            <w:tcW w:w="136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97E8D52"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bl>
    <w:p w14:paraId="3EA47B13" w14:textId="54E82EAB" w:rsidR="00334497" w:rsidRDefault="00334497" w:rsidP="00455F50">
      <w:pPr>
        <w:rPr>
          <w:rFonts w:eastAsia="Times New Roman" w:cstheme="minorHAnsi"/>
          <w:color w:val="000000"/>
        </w:rPr>
      </w:pPr>
    </w:p>
    <w:p w14:paraId="6A5332A8" w14:textId="77777777" w:rsidR="00334497" w:rsidRDefault="00334497">
      <w:pPr>
        <w:rPr>
          <w:rFonts w:eastAsia="Times New Roman" w:cstheme="minorHAnsi"/>
          <w:color w:val="000000"/>
        </w:rPr>
      </w:pPr>
      <w:r>
        <w:rPr>
          <w:rFonts w:eastAsia="Times New Roman" w:cstheme="minorHAnsi"/>
          <w:color w:val="000000"/>
        </w:rPr>
        <w:br w:type="page"/>
      </w:r>
    </w:p>
    <w:p w14:paraId="471251C8" w14:textId="3677FC4E" w:rsidR="00455F50" w:rsidRPr="00455F50" w:rsidRDefault="00455F50" w:rsidP="00455F50">
      <w:pPr>
        <w:rPr>
          <w:rFonts w:eastAsia="Times New Roman" w:cstheme="minorHAnsi"/>
          <w:color w:val="000000"/>
        </w:rPr>
      </w:pPr>
      <w:r w:rsidRPr="00455F50">
        <w:rPr>
          <w:rFonts w:eastAsia="Times New Roman" w:cstheme="minorHAnsi"/>
          <w:color w:val="000000"/>
        </w:rPr>
        <w:lastRenderedPageBreak/>
        <w:t xml:space="preserve">From 1956 onward, it was the predominately an era for </w:t>
      </w:r>
      <w:r w:rsidR="00B4638F">
        <w:rPr>
          <w:rFonts w:eastAsia="Times New Roman" w:cstheme="minorHAnsi"/>
          <w:color w:val="000000"/>
        </w:rPr>
        <w:t>Beckey</w:t>
      </w:r>
      <w:r w:rsidRPr="00455F50">
        <w:rPr>
          <w:rFonts w:eastAsia="Times New Roman" w:cstheme="minorHAnsi"/>
          <w:color w:val="000000"/>
        </w:rPr>
        <w:t xml:space="preserve"> to establish new routes.</w:t>
      </w:r>
    </w:p>
    <w:p w14:paraId="24D8433E" w14:textId="77777777" w:rsidR="00455F50" w:rsidRPr="00455F50" w:rsidRDefault="00455F50" w:rsidP="00455F50">
      <w:pPr>
        <w:rPr>
          <w:rFonts w:eastAsia="Times New Roman" w:cstheme="minorHAnsi"/>
          <w:color w:val="000000"/>
        </w:rPr>
      </w:pPr>
    </w:p>
    <w:tbl>
      <w:tblPr>
        <w:tblW w:w="8460" w:type="dxa"/>
        <w:tblCellMar>
          <w:left w:w="0" w:type="dxa"/>
          <w:right w:w="0" w:type="dxa"/>
        </w:tblCellMar>
        <w:tblLook w:val="04A0" w:firstRow="1" w:lastRow="0" w:firstColumn="1" w:lastColumn="0" w:noHBand="0" w:noVBand="1"/>
      </w:tblPr>
      <w:tblGrid>
        <w:gridCol w:w="1086"/>
        <w:gridCol w:w="1074"/>
        <w:gridCol w:w="1256"/>
        <w:gridCol w:w="1397"/>
        <w:gridCol w:w="1156"/>
        <w:gridCol w:w="1124"/>
        <w:gridCol w:w="1367"/>
      </w:tblGrid>
      <w:tr w:rsidR="00455F50" w:rsidRPr="00455F50" w14:paraId="49360D64" w14:textId="77777777" w:rsidTr="00455F50">
        <w:tc>
          <w:tcPr>
            <w:tcW w:w="108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7987658" w14:textId="77777777" w:rsidR="00455F50" w:rsidRPr="00455F50" w:rsidRDefault="00455F50" w:rsidP="00455F50">
            <w:pPr>
              <w:jc w:val="center"/>
              <w:rPr>
                <w:rFonts w:eastAsia="Times New Roman" w:cstheme="minorHAnsi"/>
              </w:rPr>
            </w:pPr>
            <w:r w:rsidRPr="00455F50">
              <w:rPr>
                <w:rFonts w:eastAsia="Times New Roman" w:cstheme="minorHAnsi"/>
                <w:b/>
                <w:bCs/>
                <w:color w:val="000000"/>
              </w:rPr>
              <w:t>Year</w:t>
            </w:r>
          </w:p>
        </w:tc>
        <w:tc>
          <w:tcPr>
            <w:tcW w:w="107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F00D91F" w14:textId="77777777" w:rsidR="00455F50" w:rsidRPr="00455F50" w:rsidRDefault="00455F50" w:rsidP="00455F50">
            <w:pPr>
              <w:jc w:val="center"/>
              <w:rPr>
                <w:rFonts w:eastAsia="Times New Roman" w:cstheme="minorHAnsi"/>
              </w:rPr>
            </w:pPr>
            <w:r w:rsidRPr="00455F50">
              <w:rPr>
                <w:rFonts w:eastAsia="Times New Roman" w:cstheme="minorHAnsi"/>
                <w:b/>
                <w:bCs/>
              </w:rPr>
              <w:t>Total Attempts</w:t>
            </w:r>
          </w:p>
        </w:tc>
        <w:tc>
          <w:tcPr>
            <w:tcW w:w="125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E965B37" w14:textId="77777777" w:rsidR="00455F50" w:rsidRPr="00455F50" w:rsidRDefault="00455F50" w:rsidP="00455F50">
            <w:pPr>
              <w:jc w:val="center"/>
              <w:rPr>
                <w:rFonts w:eastAsia="Times New Roman" w:cstheme="minorHAnsi"/>
              </w:rPr>
            </w:pPr>
            <w:r w:rsidRPr="00455F50">
              <w:rPr>
                <w:rFonts w:eastAsia="Times New Roman" w:cstheme="minorHAnsi"/>
                <w:b/>
                <w:bCs/>
              </w:rPr>
              <w:t>Succeeded</w:t>
            </w:r>
          </w:p>
        </w:tc>
        <w:tc>
          <w:tcPr>
            <w:tcW w:w="139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9364ED5" w14:textId="77777777" w:rsidR="00455F50" w:rsidRPr="00455F50" w:rsidRDefault="00455F50" w:rsidP="00455F50">
            <w:pPr>
              <w:jc w:val="center"/>
              <w:rPr>
                <w:rFonts w:eastAsia="Times New Roman" w:cstheme="minorHAnsi"/>
              </w:rPr>
            </w:pPr>
            <w:r w:rsidRPr="00455F50">
              <w:rPr>
                <w:rFonts w:eastAsia="Times New Roman" w:cstheme="minorHAnsi"/>
                <w:b/>
                <w:bCs/>
              </w:rPr>
              <w:t>Failed</w:t>
            </w:r>
          </w:p>
        </w:tc>
        <w:tc>
          <w:tcPr>
            <w:tcW w:w="115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537B12FA" w14:textId="77777777" w:rsidR="00455F50" w:rsidRPr="00455F50" w:rsidRDefault="00455F50" w:rsidP="00455F50">
            <w:pPr>
              <w:jc w:val="center"/>
              <w:rPr>
                <w:rFonts w:eastAsia="Times New Roman" w:cstheme="minorHAnsi"/>
              </w:rPr>
            </w:pPr>
            <w:r w:rsidRPr="00455F50">
              <w:rPr>
                <w:rFonts w:eastAsia="Times New Roman" w:cstheme="minorHAnsi"/>
                <w:b/>
                <w:bCs/>
              </w:rPr>
              <w:t>First Ascents</w:t>
            </w:r>
          </w:p>
        </w:tc>
        <w:tc>
          <w:tcPr>
            <w:tcW w:w="1123"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3393D33E" w14:textId="77777777" w:rsidR="00455F50" w:rsidRPr="00455F50" w:rsidRDefault="00455F50" w:rsidP="00455F50">
            <w:pPr>
              <w:jc w:val="center"/>
              <w:rPr>
                <w:rFonts w:eastAsia="Times New Roman" w:cstheme="minorHAnsi"/>
              </w:rPr>
            </w:pPr>
            <w:r w:rsidRPr="00455F50">
              <w:rPr>
                <w:rFonts w:eastAsia="Times New Roman" w:cstheme="minorHAnsi"/>
                <w:b/>
                <w:bCs/>
              </w:rPr>
              <w:t>New Routes</w:t>
            </w:r>
          </w:p>
        </w:tc>
        <w:tc>
          <w:tcPr>
            <w:tcW w:w="136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91BC3DF" w14:textId="77777777" w:rsidR="00455F50" w:rsidRPr="00455F50" w:rsidRDefault="00455F50" w:rsidP="00455F50">
            <w:pPr>
              <w:jc w:val="center"/>
              <w:rPr>
                <w:rFonts w:eastAsia="Times New Roman" w:cstheme="minorHAnsi"/>
              </w:rPr>
            </w:pPr>
            <w:r w:rsidRPr="00455F50">
              <w:rPr>
                <w:rFonts w:eastAsia="Times New Roman" w:cstheme="minorHAnsi"/>
                <w:b/>
                <w:bCs/>
              </w:rPr>
              <w:t>First Winter Ascent</w:t>
            </w:r>
          </w:p>
        </w:tc>
      </w:tr>
      <w:tr w:rsidR="00455F50" w:rsidRPr="00455F50" w14:paraId="5752F98B"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AC84D4" w14:textId="77777777" w:rsidR="00455F50" w:rsidRPr="00455F50" w:rsidRDefault="00455F50" w:rsidP="00455F50">
            <w:pPr>
              <w:rPr>
                <w:rFonts w:eastAsia="Times New Roman" w:cstheme="minorHAnsi"/>
              </w:rPr>
            </w:pPr>
            <w:r w:rsidRPr="00455F50">
              <w:rPr>
                <w:rFonts w:eastAsia="Times New Roman" w:cstheme="minorHAnsi"/>
                <w:color w:val="000000"/>
              </w:rPr>
              <w:t>1956</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708824" w14:textId="77777777" w:rsidR="00455F50" w:rsidRPr="00455F50" w:rsidRDefault="00455F50" w:rsidP="00455F50">
            <w:pPr>
              <w:jc w:val="center"/>
              <w:rPr>
                <w:rFonts w:eastAsia="Times New Roman" w:cstheme="minorHAnsi"/>
              </w:rPr>
            </w:pPr>
            <w:r w:rsidRPr="00455F50">
              <w:rPr>
                <w:rFonts w:eastAsia="Times New Roman" w:cstheme="minorHAnsi"/>
                <w:color w:val="000000"/>
              </w:rPr>
              <w:t>5</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239FBA" w14:textId="77777777" w:rsidR="00455F50" w:rsidRPr="00455F50" w:rsidRDefault="00455F50" w:rsidP="00455F50">
            <w:pPr>
              <w:jc w:val="center"/>
              <w:rPr>
                <w:rFonts w:eastAsia="Times New Roman" w:cstheme="minorHAnsi"/>
              </w:rPr>
            </w:pPr>
            <w:r w:rsidRPr="00455F50">
              <w:rPr>
                <w:rFonts w:eastAsia="Times New Roman" w:cstheme="minorHAnsi"/>
                <w:color w:val="000000"/>
              </w:rPr>
              <w:t>4</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03B36376"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3FB64E3"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E5A02BA"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4E275E21"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6361A18"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3C365E" w14:textId="77777777" w:rsidR="00455F50" w:rsidRPr="00455F50" w:rsidRDefault="00455F50" w:rsidP="00455F50">
            <w:pPr>
              <w:rPr>
                <w:rFonts w:eastAsia="Times New Roman" w:cstheme="minorHAnsi"/>
              </w:rPr>
            </w:pPr>
            <w:r w:rsidRPr="00455F50">
              <w:rPr>
                <w:rFonts w:eastAsia="Times New Roman" w:cstheme="minorHAnsi"/>
                <w:color w:val="000000"/>
              </w:rPr>
              <w:t>1957</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FE8B12" w14:textId="77777777" w:rsidR="00455F50" w:rsidRPr="00455F50" w:rsidRDefault="00455F50" w:rsidP="00455F50">
            <w:pPr>
              <w:jc w:val="center"/>
              <w:rPr>
                <w:rFonts w:eastAsia="Times New Roman" w:cstheme="minorHAnsi"/>
              </w:rPr>
            </w:pPr>
            <w:r w:rsidRPr="00455F50">
              <w:rPr>
                <w:rFonts w:eastAsia="Times New Roman" w:cstheme="minorHAnsi"/>
                <w:color w:val="000000"/>
              </w:rPr>
              <w:t>21</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29D9A0" w14:textId="77777777" w:rsidR="00455F50" w:rsidRPr="00455F50" w:rsidRDefault="00455F50" w:rsidP="00455F50">
            <w:pPr>
              <w:jc w:val="center"/>
              <w:rPr>
                <w:rFonts w:eastAsia="Times New Roman" w:cstheme="minorHAnsi"/>
              </w:rPr>
            </w:pPr>
            <w:r w:rsidRPr="00455F50">
              <w:rPr>
                <w:rFonts w:eastAsia="Times New Roman" w:cstheme="minorHAnsi"/>
                <w:color w:val="000000"/>
              </w:rPr>
              <w:t>19</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798EAFC8"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1FA71C8"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FEBF5AD" w14:textId="77777777" w:rsidR="00455F50" w:rsidRPr="00455F50" w:rsidRDefault="00455F50" w:rsidP="00455F50">
            <w:pPr>
              <w:jc w:val="center"/>
              <w:rPr>
                <w:rFonts w:eastAsia="Times New Roman" w:cstheme="minorHAnsi"/>
              </w:rPr>
            </w:pPr>
            <w:r w:rsidRPr="00455F50">
              <w:rPr>
                <w:rFonts w:eastAsia="Times New Roman" w:cstheme="minorHAnsi"/>
                <w:color w:val="002060"/>
              </w:rPr>
              <w:t>12</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0A3CB69B"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63CDF075"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93F6FD" w14:textId="77777777" w:rsidR="00455F50" w:rsidRPr="00455F50" w:rsidRDefault="00455F50" w:rsidP="00455F50">
            <w:pPr>
              <w:rPr>
                <w:rFonts w:eastAsia="Times New Roman" w:cstheme="minorHAnsi"/>
              </w:rPr>
            </w:pPr>
            <w:r w:rsidRPr="00455F50">
              <w:rPr>
                <w:rFonts w:eastAsia="Times New Roman" w:cstheme="minorHAnsi"/>
                <w:color w:val="000000"/>
              </w:rPr>
              <w:t>1958</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7733CE" w14:textId="77777777" w:rsidR="00455F50" w:rsidRPr="00455F50" w:rsidRDefault="00455F50" w:rsidP="00455F50">
            <w:pPr>
              <w:jc w:val="center"/>
              <w:rPr>
                <w:rFonts w:eastAsia="Times New Roman" w:cstheme="minorHAnsi"/>
              </w:rPr>
            </w:pPr>
            <w:r w:rsidRPr="00455F50">
              <w:rPr>
                <w:rFonts w:eastAsia="Times New Roman" w:cstheme="minorHAnsi"/>
                <w:color w:val="000000"/>
              </w:rPr>
              <w:t>35</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0B5541" w14:textId="77777777" w:rsidR="00455F50" w:rsidRPr="00455F50" w:rsidRDefault="00455F50" w:rsidP="00455F50">
            <w:pPr>
              <w:jc w:val="center"/>
              <w:rPr>
                <w:rFonts w:eastAsia="Times New Roman" w:cstheme="minorHAnsi"/>
              </w:rPr>
            </w:pPr>
            <w:r w:rsidRPr="00455F50">
              <w:rPr>
                <w:rFonts w:eastAsia="Times New Roman" w:cstheme="minorHAnsi"/>
                <w:color w:val="000000"/>
              </w:rPr>
              <w:t>26</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68D27C59" w14:textId="77777777" w:rsidR="00455F50" w:rsidRPr="00455F50" w:rsidRDefault="00455F50" w:rsidP="00455F50">
            <w:pPr>
              <w:jc w:val="center"/>
              <w:rPr>
                <w:rFonts w:eastAsia="Times New Roman" w:cstheme="minorHAnsi"/>
              </w:rPr>
            </w:pPr>
            <w:r w:rsidRPr="00455F50">
              <w:rPr>
                <w:rFonts w:eastAsia="Times New Roman" w:cstheme="minorHAnsi"/>
              </w:rPr>
              <w:t>9</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DF94516"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EDC4645" w14:textId="77777777" w:rsidR="00455F50" w:rsidRPr="00455F50" w:rsidRDefault="00455F50" w:rsidP="00455F50">
            <w:pPr>
              <w:jc w:val="center"/>
              <w:rPr>
                <w:rFonts w:eastAsia="Times New Roman" w:cstheme="minorHAnsi"/>
              </w:rPr>
            </w:pPr>
            <w:r w:rsidRPr="00455F50">
              <w:rPr>
                <w:rFonts w:eastAsia="Times New Roman" w:cstheme="minorHAnsi"/>
                <w:color w:val="000000"/>
              </w:rPr>
              <w:t>15</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3380807C"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18611054"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8EA96B" w14:textId="77777777" w:rsidR="00455F50" w:rsidRPr="00455F50" w:rsidRDefault="00455F50" w:rsidP="00455F50">
            <w:pPr>
              <w:rPr>
                <w:rFonts w:eastAsia="Times New Roman" w:cstheme="minorHAnsi"/>
              </w:rPr>
            </w:pPr>
            <w:r w:rsidRPr="00455F50">
              <w:rPr>
                <w:rFonts w:eastAsia="Times New Roman" w:cstheme="minorHAnsi"/>
                <w:color w:val="000000"/>
              </w:rPr>
              <w:t>1959</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663CE" w14:textId="77777777" w:rsidR="00455F50" w:rsidRPr="00455F50" w:rsidRDefault="00455F50" w:rsidP="00455F50">
            <w:pPr>
              <w:jc w:val="center"/>
              <w:rPr>
                <w:rFonts w:eastAsia="Times New Roman" w:cstheme="minorHAnsi"/>
              </w:rPr>
            </w:pPr>
            <w:r w:rsidRPr="00455F50">
              <w:rPr>
                <w:rFonts w:eastAsia="Times New Roman" w:cstheme="minorHAnsi"/>
                <w:color w:val="000000"/>
              </w:rPr>
              <w:t>30</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2FD270" w14:textId="77777777" w:rsidR="00455F50" w:rsidRPr="00455F50" w:rsidRDefault="00455F50" w:rsidP="00455F50">
            <w:pPr>
              <w:jc w:val="center"/>
              <w:rPr>
                <w:rFonts w:eastAsia="Times New Roman" w:cstheme="minorHAnsi"/>
              </w:rPr>
            </w:pPr>
            <w:r w:rsidRPr="00455F50">
              <w:rPr>
                <w:rFonts w:eastAsia="Times New Roman" w:cstheme="minorHAnsi"/>
                <w:color w:val="000000"/>
              </w:rPr>
              <w:t>26</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17A91597" w14:textId="77777777" w:rsidR="00455F50" w:rsidRPr="00455F50" w:rsidRDefault="00455F50" w:rsidP="00455F50">
            <w:pPr>
              <w:jc w:val="center"/>
              <w:rPr>
                <w:rFonts w:eastAsia="Times New Roman" w:cstheme="minorHAnsi"/>
              </w:rPr>
            </w:pPr>
            <w:r w:rsidRPr="00455F50">
              <w:rPr>
                <w:rFonts w:eastAsia="Times New Roman" w:cstheme="minorHAnsi"/>
                <w:color w:val="000000"/>
              </w:rPr>
              <w:t>4</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CAE01EB" w14:textId="4DF54063" w:rsidR="00455F50" w:rsidRPr="00455F50" w:rsidRDefault="00AE4410" w:rsidP="00455F50">
            <w:pPr>
              <w:jc w:val="center"/>
              <w:rPr>
                <w:rFonts w:eastAsia="Times New Roman" w:cstheme="minorHAnsi"/>
              </w:rPr>
            </w:pPr>
            <w:r>
              <w:rPr>
                <w:rFonts w:eastAsia="Times New Roman" w:cstheme="minorHAnsi"/>
              </w:rPr>
              <w:t>0</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A8C79D3" w14:textId="2FC6D010" w:rsidR="00455F50" w:rsidRPr="00455F50" w:rsidRDefault="00AE4410" w:rsidP="00455F50">
            <w:pPr>
              <w:jc w:val="center"/>
              <w:rPr>
                <w:rFonts w:eastAsia="Times New Roman" w:cstheme="minorHAnsi"/>
              </w:rPr>
            </w:pPr>
            <w:r>
              <w:rPr>
                <w:rFonts w:eastAsia="Times New Roman" w:cstheme="minorHAnsi"/>
              </w:rPr>
              <w:t>20</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0A2A6B3F"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CEDD7FA"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BC2215" w14:textId="77777777" w:rsidR="00455F50" w:rsidRPr="00455F50" w:rsidRDefault="00455F50" w:rsidP="00455F50">
            <w:pPr>
              <w:rPr>
                <w:rFonts w:eastAsia="Times New Roman" w:cstheme="minorHAnsi"/>
              </w:rPr>
            </w:pPr>
            <w:r w:rsidRPr="00455F50">
              <w:rPr>
                <w:rFonts w:eastAsia="Times New Roman" w:cstheme="minorHAnsi"/>
                <w:color w:val="000000"/>
              </w:rPr>
              <w:t>1960</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7468FA" w14:textId="77777777" w:rsidR="00455F50" w:rsidRPr="00455F50" w:rsidRDefault="00455F50" w:rsidP="00455F50">
            <w:pPr>
              <w:jc w:val="center"/>
              <w:rPr>
                <w:rFonts w:eastAsia="Times New Roman" w:cstheme="minorHAnsi"/>
              </w:rPr>
            </w:pPr>
            <w:r w:rsidRPr="00455F50">
              <w:rPr>
                <w:rFonts w:eastAsia="Times New Roman" w:cstheme="minorHAnsi"/>
              </w:rPr>
              <w:t>19</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EC277E" w14:textId="77777777" w:rsidR="00455F50" w:rsidRPr="00455F50" w:rsidRDefault="00455F50" w:rsidP="00455F50">
            <w:pPr>
              <w:jc w:val="center"/>
              <w:rPr>
                <w:rFonts w:eastAsia="Times New Roman" w:cstheme="minorHAnsi"/>
              </w:rPr>
            </w:pPr>
            <w:r w:rsidRPr="00455F50">
              <w:rPr>
                <w:rFonts w:eastAsia="Times New Roman" w:cstheme="minorHAnsi"/>
              </w:rPr>
              <w:t>16</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5CB40389"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0F874DE" w14:textId="77777777" w:rsidR="00455F50" w:rsidRPr="00455F50" w:rsidRDefault="00455F50" w:rsidP="00455F50">
            <w:pPr>
              <w:jc w:val="center"/>
              <w:rPr>
                <w:rFonts w:eastAsia="Times New Roman" w:cstheme="minorHAnsi"/>
              </w:rPr>
            </w:pPr>
            <w:r w:rsidRPr="00455F50">
              <w:rPr>
                <w:rFonts w:eastAsia="Times New Roman" w:cstheme="minorHAnsi"/>
              </w:rPr>
              <w:t>0</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6A810CF" w14:textId="77777777" w:rsidR="00455F50" w:rsidRPr="00455F50" w:rsidRDefault="00455F50" w:rsidP="00455F50">
            <w:pPr>
              <w:jc w:val="center"/>
              <w:rPr>
                <w:rFonts w:eastAsia="Times New Roman" w:cstheme="minorHAnsi"/>
              </w:rPr>
            </w:pPr>
            <w:r w:rsidRPr="00455F50">
              <w:rPr>
                <w:rFonts w:eastAsia="Times New Roman" w:cstheme="minorHAnsi"/>
              </w:rPr>
              <w:t>13</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0899BCD4"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7D850B19"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8345D3" w14:textId="77777777" w:rsidR="00455F50" w:rsidRPr="00455F50" w:rsidRDefault="00455F50" w:rsidP="00455F50">
            <w:pPr>
              <w:rPr>
                <w:rFonts w:eastAsia="Times New Roman" w:cstheme="minorHAnsi"/>
              </w:rPr>
            </w:pPr>
            <w:r w:rsidRPr="00455F50">
              <w:rPr>
                <w:rFonts w:eastAsia="Times New Roman" w:cstheme="minorHAnsi"/>
                <w:color w:val="000000"/>
              </w:rPr>
              <w:t>1961</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1A6561" w14:textId="1D262594" w:rsidR="00455F50" w:rsidRPr="00455F50" w:rsidRDefault="00455F50" w:rsidP="00455F50">
            <w:pPr>
              <w:jc w:val="center"/>
              <w:rPr>
                <w:rFonts w:eastAsia="Times New Roman" w:cstheme="minorHAnsi"/>
              </w:rPr>
            </w:pPr>
            <w:r w:rsidRPr="00455F50">
              <w:rPr>
                <w:rFonts w:eastAsia="Times New Roman" w:cstheme="minorHAnsi"/>
              </w:rPr>
              <w:t>4</w:t>
            </w:r>
            <w:r w:rsidR="00E765DE">
              <w:rPr>
                <w:rFonts w:eastAsia="Times New Roman" w:cstheme="minorHAnsi"/>
              </w:rPr>
              <w:t>8</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AFF6C9" w14:textId="4ADF0C88" w:rsidR="00455F50" w:rsidRPr="00455F50" w:rsidRDefault="00455F50" w:rsidP="00455F50">
            <w:pPr>
              <w:jc w:val="center"/>
              <w:rPr>
                <w:rFonts w:eastAsia="Times New Roman" w:cstheme="minorHAnsi"/>
              </w:rPr>
            </w:pPr>
            <w:r w:rsidRPr="00455F50">
              <w:rPr>
                <w:rFonts w:eastAsia="Times New Roman" w:cstheme="minorHAnsi"/>
              </w:rPr>
              <w:t>4</w:t>
            </w:r>
            <w:r w:rsidR="00E765DE">
              <w:rPr>
                <w:rFonts w:eastAsia="Times New Roman" w:cstheme="minorHAnsi"/>
              </w:rPr>
              <w:t>3</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329B2781" w14:textId="77777777" w:rsidR="00455F50" w:rsidRPr="00455F50" w:rsidRDefault="00455F50" w:rsidP="00455F50">
            <w:pPr>
              <w:jc w:val="center"/>
              <w:rPr>
                <w:rFonts w:eastAsia="Times New Roman" w:cstheme="minorHAnsi"/>
              </w:rPr>
            </w:pPr>
            <w:r w:rsidRPr="00455F50">
              <w:rPr>
                <w:rFonts w:eastAsia="Times New Roman" w:cstheme="minorHAnsi"/>
              </w:rPr>
              <w:t>5</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5475955" w14:textId="77777777" w:rsidR="00455F50" w:rsidRPr="00455F50" w:rsidRDefault="00455F50" w:rsidP="00455F50">
            <w:pPr>
              <w:jc w:val="center"/>
              <w:rPr>
                <w:rFonts w:eastAsia="Times New Roman" w:cstheme="minorHAnsi"/>
              </w:rPr>
            </w:pPr>
            <w:r w:rsidRPr="00455F50">
              <w:rPr>
                <w:rFonts w:eastAsia="Times New Roman" w:cstheme="minorHAnsi"/>
              </w:rPr>
              <w:t>2</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D3AC0B6" w14:textId="77777777" w:rsidR="00455F50" w:rsidRPr="00455F50" w:rsidRDefault="00455F50" w:rsidP="00455F50">
            <w:pPr>
              <w:jc w:val="center"/>
              <w:rPr>
                <w:rFonts w:eastAsia="Times New Roman" w:cstheme="minorHAnsi"/>
              </w:rPr>
            </w:pPr>
            <w:r w:rsidRPr="00455F50">
              <w:rPr>
                <w:rFonts w:eastAsia="Times New Roman" w:cstheme="minorHAnsi"/>
              </w:rPr>
              <w:t>18</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71FFCDBF"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C800999"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07C1E1" w14:textId="77777777" w:rsidR="00455F50" w:rsidRPr="00455F50" w:rsidRDefault="00455F50" w:rsidP="00455F50">
            <w:pPr>
              <w:rPr>
                <w:rFonts w:eastAsia="Times New Roman" w:cstheme="minorHAnsi"/>
              </w:rPr>
            </w:pPr>
            <w:r w:rsidRPr="00455F50">
              <w:rPr>
                <w:rFonts w:eastAsia="Times New Roman" w:cstheme="minorHAnsi"/>
                <w:color w:val="000000"/>
              </w:rPr>
              <w:t>1962</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A5C20E" w14:textId="77777777" w:rsidR="00455F50" w:rsidRPr="00455F50" w:rsidRDefault="00455F50" w:rsidP="00455F50">
            <w:pPr>
              <w:jc w:val="center"/>
              <w:rPr>
                <w:rFonts w:eastAsia="Times New Roman" w:cstheme="minorHAnsi"/>
              </w:rPr>
            </w:pPr>
            <w:r w:rsidRPr="00455F50">
              <w:rPr>
                <w:rFonts w:eastAsia="Times New Roman" w:cstheme="minorHAnsi"/>
              </w:rPr>
              <w:t>39</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1293E3" w14:textId="77777777" w:rsidR="00455F50" w:rsidRPr="00455F50" w:rsidRDefault="00455F50" w:rsidP="00455F50">
            <w:pPr>
              <w:jc w:val="center"/>
              <w:rPr>
                <w:rFonts w:eastAsia="Times New Roman" w:cstheme="minorHAnsi"/>
              </w:rPr>
            </w:pPr>
            <w:r w:rsidRPr="00455F50">
              <w:rPr>
                <w:rFonts w:eastAsia="Times New Roman" w:cstheme="minorHAnsi"/>
              </w:rPr>
              <w:t>38</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75C04E84"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D912319" w14:textId="520BE271" w:rsidR="00455F50" w:rsidRPr="00455F50" w:rsidRDefault="00E765DE" w:rsidP="00455F50">
            <w:pPr>
              <w:jc w:val="center"/>
              <w:rPr>
                <w:rFonts w:eastAsia="Times New Roman" w:cstheme="minorHAnsi"/>
              </w:rPr>
            </w:pPr>
            <w:r>
              <w:rPr>
                <w:rFonts w:eastAsia="Times New Roman" w:cstheme="minorHAnsi"/>
              </w:rPr>
              <w:t>8</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3FC6DBD" w14:textId="2EBCC390" w:rsidR="00455F50" w:rsidRPr="0082232F" w:rsidRDefault="00455F50" w:rsidP="00455F50">
            <w:pPr>
              <w:jc w:val="center"/>
              <w:rPr>
                <w:rFonts w:eastAsia="Times New Roman" w:cstheme="minorHAnsi"/>
                <w:b/>
              </w:rPr>
            </w:pPr>
            <w:r w:rsidRPr="0082232F">
              <w:rPr>
                <w:rFonts w:eastAsia="Times New Roman" w:cstheme="minorHAnsi"/>
                <w:b/>
                <w:color w:val="FF0000"/>
              </w:rPr>
              <w:t>2</w:t>
            </w:r>
            <w:r w:rsidR="00E765DE" w:rsidRPr="0082232F">
              <w:rPr>
                <w:rFonts w:eastAsia="Times New Roman" w:cstheme="minorHAnsi"/>
                <w:b/>
                <w:color w:val="FF0000"/>
              </w:rPr>
              <w:t>3</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360AEF03"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452D0939"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FD25AC" w14:textId="77777777" w:rsidR="00455F50" w:rsidRPr="00455F50" w:rsidRDefault="00455F50" w:rsidP="00455F50">
            <w:pPr>
              <w:rPr>
                <w:rFonts w:eastAsia="Times New Roman" w:cstheme="minorHAnsi"/>
              </w:rPr>
            </w:pPr>
            <w:r w:rsidRPr="00455F50">
              <w:rPr>
                <w:rFonts w:eastAsia="Times New Roman" w:cstheme="minorHAnsi"/>
                <w:color w:val="000000"/>
              </w:rPr>
              <w:t>1963</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9B1153" w14:textId="77777777" w:rsidR="00455F50" w:rsidRPr="00455F50" w:rsidRDefault="00455F50" w:rsidP="00455F50">
            <w:pPr>
              <w:jc w:val="center"/>
              <w:rPr>
                <w:rFonts w:eastAsia="Times New Roman" w:cstheme="minorHAnsi"/>
              </w:rPr>
            </w:pPr>
            <w:r w:rsidRPr="00455F50">
              <w:rPr>
                <w:rFonts w:eastAsia="Times New Roman" w:cstheme="minorHAnsi"/>
              </w:rPr>
              <w:t>52</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F46ED3" w14:textId="77777777" w:rsidR="00455F50" w:rsidRPr="00455F50" w:rsidRDefault="00455F50" w:rsidP="00455F50">
            <w:pPr>
              <w:jc w:val="center"/>
              <w:rPr>
                <w:rFonts w:eastAsia="Times New Roman" w:cstheme="minorHAnsi"/>
              </w:rPr>
            </w:pPr>
            <w:r w:rsidRPr="00455F50">
              <w:rPr>
                <w:rFonts w:eastAsia="Times New Roman" w:cstheme="minorHAnsi"/>
              </w:rPr>
              <w:t>50</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3F4C6E0B"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2266A38" w14:textId="77777777" w:rsidR="00455F50" w:rsidRPr="00455F50" w:rsidRDefault="00455F50" w:rsidP="00455F50">
            <w:pPr>
              <w:jc w:val="center"/>
              <w:rPr>
                <w:rFonts w:eastAsia="Times New Roman" w:cstheme="minorHAnsi"/>
              </w:rPr>
            </w:pPr>
            <w:r w:rsidRPr="00455F50">
              <w:rPr>
                <w:rFonts w:eastAsia="Times New Roman" w:cstheme="minorHAnsi"/>
              </w:rPr>
              <w:t>1</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6C5D876" w14:textId="77777777" w:rsidR="00455F50" w:rsidRPr="00455F50" w:rsidRDefault="00455F50" w:rsidP="00455F50">
            <w:pPr>
              <w:jc w:val="center"/>
              <w:rPr>
                <w:rFonts w:eastAsia="Times New Roman" w:cstheme="minorHAnsi"/>
              </w:rPr>
            </w:pPr>
            <w:r w:rsidRPr="00455F50">
              <w:rPr>
                <w:rFonts w:eastAsia="Times New Roman" w:cstheme="minorHAnsi"/>
              </w:rPr>
              <w:t>22</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2F0DF2EC" w14:textId="77777777" w:rsidR="00455F50" w:rsidRPr="00455F50" w:rsidRDefault="00455F50" w:rsidP="00455F50">
            <w:pPr>
              <w:jc w:val="center"/>
              <w:rPr>
                <w:rFonts w:eastAsia="Times New Roman" w:cstheme="minorHAnsi"/>
              </w:rPr>
            </w:pPr>
            <w:r w:rsidRPr="00455F50">
              <w:rPr>
                <w:rFonts w:eastAsia="Times New Roman" w:cstheme="minorHAnsi"/>
                <w:b/>
                <w:bCs/>
                <w:color w:val="FF0000"/>
              </w:rPr>
              <w:t>4</w:t>
            </w:r>
          </w:p>
        </w:tc>
      </w:tr>
      <w:tr w:rsidR="00455F50" w:rsidRPr="00455F50" w14:paraId="0EEC2DA8"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C7A01A" w14:textId="77777777" w:rsidR="00455F50" w:rsidRPr="00455F50" w:rsidRDefault="00455F50" w:rsidP="00455F50">
            <w:pPr>
              <w:rPr>
                <w:rFonts w:eastAsia="Times New Roman" w:cstheme="minorHAnsi"/>
              </w:rPr>
            </w:pPr>
            <w:r w:rsidRPr="00455F50">
              <w:rPr>
                <w:rFonts w:eastAsia="Times New Roman" w:cstheme="minorHAnsi"/>
                <w:color w:val="000000"/>
              </w:rPr>
              <w:t>1964</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5601D3" w14:textId="6783F542" w:rsidR="00455F50" w:rsidRPr="00455F50" w:rsidRDefault="00455F50" w:rsidP="00455F50">
            <w:pPr>
              <w:jc w:val="center"/>
              <w:rPr>
                <w:rFonts w:eastAsia="Times New Roman" w:cstheme="minorHAnsi"/>
              </w:rPr>
            </w:pPr>
            <w:r w:rsidRPr="00455F50">
              <w:rPr>
                <w:rFonts w:eastAsia="Times New Roman" w:cstheme="minorHAnsi"/>
              </w:rPr>
              <w:t>3</w:t>
            </w:r>
            <w:r w:rsidR="00E765DE">
              <w:rPr>
                <w:rFonts w:eastAsia="Times New Roman" w:cstheme="minorHAnsi"/>
              </w:rPr>
              <w:t>5</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90E992" w14:textId="52BF29A7" w:rsidR="00455F50" w:rsidRPr="00455F50" w:rsidRDefault="00455F50" w:rsidP="00455F50">
            <w:pPr>
              <w:jc w:val="center"/>
              <w:rPr>
                <w:rFonts w:eastAsia="Times New Roman" w:cstheme="minorHAnsi"/>
              </w:rPr>
            </w:pPr>
            <w:r w:rsidRPr="00455F50">
              <w:rPr>
                <w:rFonts w:eastAsia="Times New Roman" w:cstheme="minorHAnsi"/>
              </w:rPr>
              <w:t>3</w:t>
            </w:r>
            <w:r w:rsidR="00E765DE">
              <w:rPr>
                <w:rFonts w:eastAsia="Times New Roman" w:cstheme="minorHAnsi"/>
              </w:rPr>
              <w:t>2</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1C5D71CA" w14:textId="77777777" w:rsidR="00455F50" w:rsidRPr="00455F50" w:rsidRDefault="00455F50" w:rsidP="00455F50">
            <w:pPr>
              <w:jc w:val="center"/>
              <w:rPr>
                <w:rFonts w:eastAsia="Times New Roman" w:cstheme="minorHAnsi"/>
              </w:rPr>
            </w:pPr>
            <w:r w:rsidRPr="00455F50">
              <w:rPr>
                <w:rFonts w:eastAsia="Times New Roman" w:cstheme="minorHAnsi"/>
                <w:color w:val="000000"/>
              </w:rPr>
              <w:t>3</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7E30D80"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C89CD66" w14:textId="77777777" w:rsidR="00455F50" w:rsidRPr="00455F50" w:rsidRDefault="00455F50" w:rsidP="00455F50">
            <w:pPr>
              <w:jc w:val="center"/>
              <w:rPr>
                <w:rFonts w:eastAsia="Times New Roman" w:cstheme="minorHAnsi"/>
              </w:rPr>
            </w:pPr>
            <w:r w:rsidRPr="00455F50">
              <w:rPr>
                <w:rFonts w:eastAsia="Times New Roman" w:cstheme="minorHAnsi"/>
              </w:rPr>
              <w:t>14</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7D99C374" w14:textId="77777777" w:rsidR="00455F50" w:rsidRPr="00455F50" w:rsidRDefault="00455F50" w:rsidP="00455F50">
            <w:pPr>
              <w:jc w:val="center"/>
              <w:rPr>
                <w:rFonts w:eastAsia="Times New Roman" w:cstheme="minorHAnsi"/>
              </w:rPr>
            </w:pPr>
            <w:r w:rsidRPr="00455F50">
              <w:rPr>
                <w:rFonts w:eastAsia="Times New Roman" w:cstheme="minorHAnsi"/>
                <w:color w:val="000000"/>
              </w:rPr>
              <w:t>1</w:t>
            </w:r>
          </w:p>
        </w:tc>
      </w:tr>
      <w:tr w:rsidR="00455F50" w:rsidRPr="00455F50" w14:paraId="2B08B93B"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5A04AE5" w14:textId="77777777" w:rsidR="00455F50" w:rsidRPr="00455F50" w:rsidRDefault="00455F50" w:rsidP="00455F50">
            <w:pPr>
              <w:rPr>
                <w:rFonts w:eastAsia="Times New Roman" w:cstheme="minorHAnsi"/>
              </w:rPr>
            </w:pPr>
            <w:r w:rsidRPr="00455F50">
              <w:rPr>
                <w:rFonts w:eastAsia="Times New Roman" w:cstheme="minorHAnsi"/>
                <w:color w:val="000000"/>
              </w:rPr>
              <w:t>1965</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65E3E5" w14:textId="4F59ECE0" w:rsidR="00455F50" w:rsidRPr="00455F50" w:rsidRDefault="00455F50" w:rsidP="00455F50">
            <w:pPr>
              <w:jc w:val="center"/>
              <w:rPr>
                <w:rFonts w:eastAsia="Times New Roman" w:cstheme="minorHAnsi"/>
              </w:rPr>
            </w:pPr>
            <w:r w:rsidRPr="00455F50">
              <w:rPr>
                <w:rFonts w:eastAsia="Times New Roman" w:cstheme="minorHAnsi"/>
              </w:rPr>
              <w:t>3</w:t>
            </w:r>
            <w:r w:rsidR="00E765DE">
              <w:rPr>
                <w:rFonts w:eastAsia="Times New Roman" w:cstheme="minorHAnsi"/>
              </w:rPr>
              <w:t>8</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E4A493" w14:textId="246AD1FD" w:rsidR="00455F50" w:rsidRPr="00455F50" w:rsidRDefault="00455F50" w:rsidP="00455F50">
            <w:pPr>
              <w:jc w:val="center"/>
              <w:rPr>
                <w:rFonts w:eastAsia="Times New Roman" w:cstheme="minorHAnsi"/>
              </w:rPr>
            </w:pPr>
            <w:r w:rsidRPr="00455F50">
              <w:rPr>
                <w:rFonts w:eastAsia="Times New Roman" w:cstheme="minorHAnsi"/>
              </w:rPr>
              <w:t>3</w:t>
            </w:r>
            <w:r w:rsidR="00E765DE">
              <w:rPr>
                <w:rFonts w:eastAsia="Times New Roman" w:cstheme="minorHAnsi"/>
              </w:rPr>
              <w:t>1</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6A8A9A2E" w14:textId="77777777" w:rsidR="00455F50" w:rsidRPr="00455F50" w:rsidRDefault="00455F50" w:rsidP="00455F50">
            <w:pPr>
              <w:jc w:val="center"/>
              <w:rPr>
                <w:rFonts w:eastAsia="Times New Roman" w:cstheme="minorHAnsi"/>
              </w:rPr>
            </w:pPr>
            <w:r w:rsidRPr="00455F50">
              <w:rPr>
                <w:rFonts w:eastAsia="Times New Roman" w:cstheme="minorHAnsi"/>
              </w:rPr>
              <w:t>7</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249BD70"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1F54CA7" w14:textId="77777777" w:rsidR="00455F50" w:rsidRPr="00455F50" w:rsidRDefault="00455F50" w:rsidP="00455F50">
            <w:pPr>
              <w:jc w:val="center"/>
              <w:rPr>
                <w:rFonts w:eastAsia="Times New Roman" w:cstheme="minorHAnsi"/>
              </w:rPr>
            </w:pPr>
            <w:r w:rsidRPr="00455F50">
              <w:rPr>
                <w:rFonts w:eastAsia="Times New Roman" w:cstheme="minorHAnsi"/>
                <w:color w:val="000000"/>
              </w:rPr>
              <w:t>20</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7A8A69C6" w14:textId="77777777" w:rsidR="00455F50" w:rsidRPr="00455F50" w:rsidRDefault="00455F50" w:rsidP="00455F50">
            <w:pPr>
              <w:jc w:val="center"/>
              <w:rPr>
                <w:rFonts w:eastAsia="Times New Roman" w:cstheme="minorHAnsi"/>
              </w:rPr>
            </w:pPr>
            <w:r w:rsidRPr="00455F50">
              <w:rPr>
                <w:rFonts w:eastAsia="Times New Roman" w:cstheme="minorHAnsi"/>
                <w:color w:val="000000"/>
              </w:rPr>
              <w:t>2</w:t>
            </w:r>
          </w:p>
        </w:tc>
      </w:tr>
      <w:tr w:rsidR="00455F50" w:rsidRPr="00455F50" w14:paraId="5E4E32C3"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8B6E048" w14:textId="77777777" w:rsidR="00455F50" w:rsidRPr="00455F50" w:rsidRDefault="00455F50" w:rsidP="00455F50">
            <w:pPr>
              <w:rPr>
                <w:rFonts w:eastAsia="Times New Roman" w:cstheme="minorHAnsi"/>
              </w:rPr>
            </w:pPr>
            <w:r w:rsidRPr="00455F50">
              <w:rPr>
                <w:rFonts w:eastAsia="Times New Roman" w:cstheme="minorHAnsi"/>
                <w:color w:val="000000"/>
              </w:rPr>
              <w:t>1966</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C6E772" w14:textId="77777777" w:rsidR="00455F50" w:rsidRPr="00455F50" w:rsidRDefault="00455F50" w:rsidP="00455F50">
            <w:pPr>
              <w:jc w:val="center"/>
              <w:rPr>
                <w:rFonts w:eastAsia="Times New Roman" w:cstheme="minorHAnsi"/>
              </w:rPr>
            </w:pPr>
            <w:r w:rsidRPr="00455F50">
              <w:rPr>
                <w:rFonts w:eastAsia="Times New Roman" w:cstheme="minorHAnsi"/>
              </w:rPr>
              <w:t>38</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A9F094" w14:textId="77777777" w:rsidR="00455F50" w:rsidRPr="00455F50" w:rsidRDefault="00455F50" w:rsidP="00455F50">
            <w:pPr>
              <w:jc w:val="center"/>
              <w:rPr>
                <w:rFonts w:eastAsia="Times New Roman" w:cstheme="minorHAnsi"/>
              </w:rPr>
            </w:pPr>
            <w:r w:rsidRPr="00455F50">
              <w:rPr>
                <w:rFonts w:eastAsia="Times New Roman" w:cstheme="minorHAnsi"/>
              </w:rPr>
              <w:t>32</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717F5AD1" w14:textId="77777777" w:rsidR="00455F50" w:rsidRPr="00455F50" w:rsidRDefault="00455F50" w:rsidP="00455F50">
            <w:pPr>
              <w:jc w:val="center"/>
              <w:rPr>
                <w:rFonts w:eastAsia="Times New Roman" w:cstheme="minorHAnsi"/>
              </w:rPr>
            </w:pPr>
            <w:r w:rsidRPr="00455F50">
              <w:rPr>
                <w:rFonts w:eastAsia="Times New Roman" w:cstheme="minorHAnsi"/>
                <w:color w:val="000000"/>
              </w:rPr>
              <w:t>6</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DCC0A46" w14:textId="77777777" w:rsidR="00455F50" w:rsidRPr="00455F50" w:rsidRDefault="00455F50" w:rsidP="00455F50">
            <w:pPr>
              <w:jc w:val="center"/>
              <w:rPr>
                <w:rFonts w:eastAsia="Times New Roman" w:cstheme="minorHAnsi"/>
              </w:rPr>
            </w:pPr>
            <w:r w:rsidRPr="00455F50">
              <w:rPr>
                <w:rFonts w:eastAsia="Times New Roman" w:cstheme="minorHAnsi"/>
              </w:rPr>
              <w:t>5</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7B2ED21" w14:textId="77777777" w:rsidR="00455F50" w:rsidRPr="00455F50" w:rsidRDefault="00455F50" w:rsidP="00455F50">
            <w:pPr>
              <w:jc w:val="center"/>
              <w:rPr>
                <w:rFonts w:eastAsia="Times New Roman" w:cstheme="minorHAnsi"/>
              </w:rPr>
            </w:pPr>
            <w:r w:rsidRPr="00455F50">
              <w:rPr>
                <w:rFonts w:eastAsia="Times New Roman" w:cstheme="minorHAnsi"/>
              </w:rPr>
              <w:t>21</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063FF2B1"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0587F70D"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FE4119" w14:textId="77777777" w:rsidR="00455F50" w:rsidRPr="00455F50" w:rsidRDefault="00455F50" w:rsidP="00455F50">
            <w:pPr>
              <w:rPr>
                <w:rFonts w:eastAsia="Times New Roman" w:cstheme="minorHAnsi"/>
              </w:rPr>
            </w:pPr>
            <w:r w:rsidRPr="00455F50">
              <w:rPr>
                <w:rFonts w:eastAsia="Times New Roman" w:cstheme="minorHAnsi"/>
                <w:color w:val="000000"/>
              </w:rPr>
              <w:t>1967</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144941" w14:textId="77777777" w:rsidR="00455F50" w:rsidRPr="00455F50" w:rsidRDefault="00455F50" w:rsidP="00455F50">
            <w:pPr>
              <w:jc w:val="center"/>
              <w:rPr>
                <w:rFonts w:eastAsia="Times New Roman" w:cstheme="minorHAnsi"/>
              </w:rPr>
            </w:pPr>
            <w:r w:rsidRPr="00455F50">
              <w:rPr>
                <w:rFonts w:eastAsia="Times New Roman" w:cstheme="minorHAnsi"/>
              </w:rPr>
              <w:t>29</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4B0F1E" w14:textId="77777777" w:rsidR="00455F50" w:rsidRPr="00455F50" w:rsidRDefault="00455F50" w:rsidP="00455F50">
            <w:pPr>
              <w:jc w:val="center"/>
              <w:rPr>
                <w:rFonts w:eastAsia="Times New Roman" w:cstheme="minorHAnsi"/>
              </w:rPr>
            </w:pPr>
            <w:r w:rsidRPr="00455F50">
              <w:rPr>
                <w:rFonts w:eastAsia="Times New Roman" w:cstheme="minorHAnsi"/>
              </w:rPr>
              <w:t>22</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408FB6D5" w14:textId="77777777" w:rsidR="00455F50" w:rsidRPr="00455F50" w:rsidRDefault="00455F50" w:rsidP="00455F50">
            <w:pPr>
              <w:jc w:val="center"/>
              <w:rPr>
                <w:rFonts w:eastAsia="Times New Roman" w:cstheme="minorHAnsi"/>
              </w:rPr>
            </w:pPr>
            <w:r w:rsidRPr="00455F50">
              <w:rPr>
                <w:rFonts w:eastAsia="Times New Roman" w:cstheme="minorHAnsi"/>
                <w:color w:val="000000"/>
              </w:rPr>
              <w:t>7</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465E769" w14:textId="77777777" w:rsidR="00455F50" w:rsidRPr="00455F50" w:rsidRDefault="00455F50" w:rsidP="00455F50">
            <w:pPr>
              <w:jc w:val="center"/>
              <w:rPr>
                <w:rFonts w:eastAsia="Times New Roman" w:cstheme="minorHAnsi"/>
              </w:rPr>
            </w:pPr>
            <w:r w:rsidRPr="00455F50">
              <w:rPr>
                <w:rFonts w:eastAsia="Times New Roman" w:cstheme="minorHAnsi"/>
              </w:rPr>
              <w:t>6</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46BA5C6" w14:textId="77777777" w:rsidR="00455F50" w:rsidRPr="00455F50" w:rsidRDefault="00455F50" w:rsidP="00455F50">
            <w:pPr>
              <w:jc w:val="center"/>
              <w:rPr>
                <w:rFonts w:eastAsia="Times New Roman" w:cstheme="minorHAnsi"/>
              </w:rPr>
            </w:pPr>
            <w:r w:rsidRPr="00455F50">
              <w:rPr>
                <w:rFonts w:eastAsia="Times New Roman" w:cstheme="minorHAnsi"/>
              </w:rPr>
              <w:t>13</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20C375B9"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1461C36"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1D7414" w14:textId="77777777" w:rsidR="00455F50" w:rsidRPr="00455F50" w:rsidRDefault="00455F50" w:rsidP="00455F50">
            <w:pPr>
              <w:rPr>
                <w:rFonts w:eastAsia="Times New Roman" w:cstheme="minorHAnsi"/>
              </w:rPr>
            </w:pPr>
            <w:r w:rsidRPr="00455F50">
              <w:rPr>
                <w:rFonts w:eastAsia="Times New Roman" w:cstheme="minorHAnsi"/>
                <w:color w:val="000000"/>
              </w:rPr>
              <w:t>1968</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FB129C" w14:textId="77777777" w:rsidR="00455F50" w:rsidRPr="00455F50" w:rsidRDefault="00455F50" w:rsidP="00455F50">
            <w:pPr>
              <w:jc w:val="center"/>
              <w:rPr>
                <w:rFonts w:eastAsia="Times New Roman" w:cstheme="minorHAnsi"/>
              </w:rPr>
            </w:pPr>
            <w:r w:rsidRPr="00455F50">
              <w:rPr>
                <w:rFonts w:eastAsia="Times New Roman" w:cstheme="minorHAnsi"/>
              </w:rPr>
              <w:t>26</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05C15D" w14:textId="77777777" w:rsidR="00455F50" w:rsidRPr="00455F50" w:rsidRDefault="00455F50" w:rsidP="00455F50">
            <w:pPr>
              <w:jc w:val="center"/>
              <w:rPr>
                <w:rFonts w:eastAsia="Times New Roman" w:cstheme="minorHAnsi"/>
              </w:rPr>
            </w:pPr>
            <w:r w:rsidRPr="00455F50">
              <w:rPr>
                <w:rFonts w:eastAsia="Times New Roman" w:cstheme="minorHAnsi"/>
              </w:rPr>
              <w:t>16</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06D7ECB2" w14:textId="77777777" w:rsidR="00455F50" w:rsidRPr="00455F50" w:rsidRDefault="00455F50" w:rsidP="00455F50">
            <w:pPr>
              <w:jc w:val="center"/>
              <w:rPr>
                <w:rFonts w:eastAsia="Times New Roman" w:cstheme="minorHAnsi"/>
              </w:rPr>
            </w:pPr>
            <w:r w:rsidRPr="00455F50">
              <w:rPr>
                <w:rFonts w:eastAsia="Times New Roman" w:cstheme="minorHAnsi"/>
                <w:color w:val="000000"/>
              </w:rPr>
              <w:t>10</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4A02F53" w14:textId="77777777" w:rsidR="00455F50" w:rsidRPr="00455F50" w:rsidRDefault="00455F50" w:rsidP="00455F50">
            <w:pPr>
              <w:jc w:val="center"/>
              <w:rPr>
                <w:rFonts w:eastAsia="Times New Roman" w:cstheme="minorHAnsi"/>
              </w:rPr>
            </w:pPr>
            <w:r w:rsidRPr="00455F50">
              <w:rPr>
                <w:rFonts w:eastAsia="Times New Roman" w:cstheme="minorHAnsi"/>
              </w:rPr>
              <w:t>2</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04441A5" w14:textId="77777777" w:rsidR="00455F50" w:rsidRPr="00455F50" w:rsidRDefault="00455F50" w:rsidP="00455F50">
            <w:pPr>
              <w:jc w:val="center"/>
              <w:rPr>
                <w:rFonts w:eastAsia="Times New Roman" w:cstheme="minorHAnsi"/>
              </w:rPr>
            </w:pPr>
            <w:r w:rsidRPr="00455F50">
              <w:rPr>
                <w:rFonts w:eastAsia="Times New Roman" w:cstheme="minorHAnsi"/>
              </w:rPr>
              <w:t>9</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45971D26"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718CA1C6"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B5228E" w14:textId="77777777" w:rsidR="00455F50" w:rsidRPr="00455F50" w:rsidRDefault="00455F50" w:rsidP="00455F50">
            <w:pPr>
              <w:rPr>
                <w:rFonts w:eastAsia="Times New Roman" w:cstheme="minorHAnsi"/>
              </w:rPr>
            </w:pPr>
            <w:r w:rsidRPr="00455F50">
              <w:rPr>
                <w:rFonts w:eastAsia="Times New Roman" w:cstheme="minorHAnsi"/>
                <w:color w:val="000000"/>
              </w:rPr>
              <w:t>1969</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FB5A63" w14:textId="77777777" w:rsidR="00455F50" w:rsidRPr="00455F50" w:rsidRDefault="00455F50" w:rsidP="00455F50">
            <w:pPr>
              <w:jc w:val="center"/>
              <w:rPr>
                <w:rFonts w:eastAsia="Times New Roman" w:cstheme="minorHAnsi"/>
              </w:rPr>
            </w:pPr>
            <w:r w:rsidRPr="00455F50">
              <w:rPr>
                <w:rFonts w:eastAsia="Times New Roman" w:cstheme="minorHAnsi"/>
              </w:rPr>
              <w:t>30</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C72F4E" w14:textId="77777777" w:rsidR="00455F50" w:rsidRPr="00455F50" w:rsidRDefault="00455F50" w:rsidP="00455F50">
            <w:pPr>
              <w:jc w:val="center"/>
              <w:rPr>
                <w:rFonts w:eastAsia="Times New Roman" w:cstheme="minorHAnsi"/>
              </w:rPr>
            </w:pPr>
            <w:r w:rsidRPr="00455F50">
              <w:rPr>
                <w:rFonts w:eastAsia="Times New Roman" w:cstheme="minorHAnsi"/>
              </w:rPr>
              <w:t>22</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296E84AD" w14:textId="77777777" w:rsidR="00455F50" w:rsidRPr="00455F50" w:rsidRDefault="00455F50" w:rsidP="00455F50">
            <w:pPr>
              <w:jc w:val="center"/>
              <w:rPr>
                <w:rFonts w:eastAsia="Times New Roman" w:cstheme="minorHAnsi"/>
              </w:rPr>
            </w:pPr>
            <w:r w:rsidRPr="00455F50">
              <w:rPr>
                <w:rFonts w:eastAsia="Times New Roman" w:cstheme="minorHAnsi"/>
              </w:rPr>
              <w:t>8</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FE4A350"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159EBF5" w14:textId="77777777" w:rsidR="00455F50" w:rsidRPr="00455F50" w:rsidRDefault="00455F50" w:rsidP="00455F50">
            <w:pPr>
              <w:jc w:val="center"/>
              <w:rPr>
                <w:rFonts w:eastAsia="Times New Roman" w:cstheme="minorHAnsi"/>
              </w:rPr>
            </w:pPr>
            <w:r w:rsidRPr="00455F50">
              <w:rPr>
                <w:rFonts w:eastAsia="Times New Roman" w:cstheme="minorHAnsi"/>
              </w:rPr>
              <w:t>14</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01BE032E"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3F33338" w14:textId="77777777" w:rsidTr="00455F50">
        <w:tc>
          <w:tcPr>
            <w:tcW w:w="1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270D43" w14:textId="77777777" w:rsidR="00455F50" w:rsidRPr="00455F50" w:rsidRDefault="00455F50" w:rsidP="00455F50">
            <w:pPr>
              <w:rPr>
                <w:rFonts w:eastAsia="Times New Roman" w:cstheme="minorHAnsi"/>
              </w:rPr>
            </w:pPr>
            <w:r w:rsidRPr="00455F50">
              <w:rPr>
                <w:rFonts w:eastAsia="Times New Roman" w:cstheme="minorHAnsi"/>
                <w:color w:val="000000"/>
              </w:rPr>
              <w:t>1970</w:t>
            </w:r>
          </w:p>
        </w:tc>
        <w:tc>
          <w:tcPr>
            <w:tcW w:w="10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349622" w14:textId="77777777" w:rsidR="00455F50" w:rsidRPr="00455F50" w:rsidRDefault="00455F50" w:rsidP="00455F50">
            <w:pPr>
              <w:jc w:val="center"/>
              <w:rPr>
                <w:rFonts w:eastAsia="Times New Roman" w:cstheme="minorHAnsi"/>
              </w:rPr>
            </w:pPr>
            <w:r w:rsidRPr="00455F50">
              <w:rPr>
                <w:rFonts w:eastAsia="Times New Roman" w:cstheme="minorHAnsi"/>
              </w:rPr>
              <w:t>22</w:t>
            </w:r>
          </w:p>
        </w:tc>
        <w:tc>
          <w:tcPr>
            <w:tcW w:w="12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708B8A" w14:textId="77777777" w:rsidR="00455F50" w:rsidRPr="00455F50" w:rsidRDefault="00455F50" w:rsidP="00455F50">
            <w:pPr>
              <w:jc w:val="center"/>
              <w:rPr>
                <w:rFonts w:eastAsia="Times New Roman" w:cstheme="minorHAnsi"/>
              </w:rPr>
            </w:pPr>
            <w:r w:rsidRPr="00455F50">
              <w:rPr>
                <w:rFonts w:eastAsia="Times New Roman" w:cstheme="minorHAnsi"/>
              </w:rPr>
              <w:t>13</w:t>
            </w:r>
          </w:p>
        </w:tc>
        <w:tc>
          <w:tcPr>
            <w:tcW w:w="1396" w:type="dxa"/>
            <w:tcBorders>
              <w:top w:val="nil"/>
              <w:left w:val="nil"/>
              <w:bottom w:val="single" w:sz="8" w:space="0" w:color="auto"/>
              <w:right w:val="single" w:sz="8" w:space="0" w:color="auto"/>
            </w:tcBorders>
            <w:tcMar>
              <w:top w:w="0" w:type="dxa"/>
              <w:left w:w="108" w:type="dxa"/>
              <w:bottom w:w="0" w:type="dxa"/>
              <w:right w:w="108" w:type="dxa"/>
            </w:tcMar>
            <w:hideMark/>
          </w:tcPr>
          <w:p w14:paraId="08A60A46" w14:textId="77777777" w:rsidR="00455F50" w:rsidRPr="00455F50" w:rsidRDefault="00455F50" w:rsidP="00455F50">
            <w:pPr>
              <w:jc w:val="center"/>
              <w:rPr>
                <w:rFonts w:eastAsia="Times New Roman" w:cstheme="minorHAnsi"/>
              </w:rPr>
            </w:pPr>
            <w:r w:rsidRPr="00455F50">
              <w:rPr>
                <w:rFonts w:eastAsia="Times New Roman" w:cstheme="minorHAnsi"/>
                <w:color w:val="000000"/>
              </w:rPr>
              <w:t>9</w:t>
            </w:r>
          </w:p>
        </w:tc>
        <w:tc>
          <w:tcPr>
            <w:tcW w:w="115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4E4CA70" w14:textId="77777777" w:rsidR="00455F50" w:rsidRPr="00455F50" w:rsidRDefault="00455F50" w:rsidP="00455F50">
            <w:pPr>
              <w:jc w:val="center"/>
              <w:rPr>
                <w:rFonts w:eastAsia="Times New Roman" w:cstheme="minorHAnsi"/>
              </w:rPr>
            </w:pPr>
            <w:r w:rsidRPr="00455F50">
              <w:rPr>
                <w:rFonts w:eastAsia="Times New Roman" w:cstheme="minorHAnsi"/>
              </w:rPr>
              <w:t>3</w:t>
            </w:r>
          </w:p>
        </w:tc>
        <w:tc>
          <w:tcPr>
            <w:tcW w:w="112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8370E91" w14:textId="77777777" w:rsidR="00455F50" w:rsidRPr="00455F50" w:rsidRDefault="00455F50" w:rsidP="00455F50">
            <w:pPr>
              <w:jc w:val="center"/>
              <w:rPr>
                <w:rFonts w:eastAsia="Times New Roman" w:cstheme="minorHAnsi"/>
              </w:rPr>
            </w:pPr>
            <w:r w:rsidRPr="00455F50">
              <w:rPr>
                <w:rFonts w:eastAsia="Times New Roman" w:cstheme="minorHAnsi"/>
              </w:rPr>
              <w:t>7</w:t>
            </w:r>
          </w:p>
        </w:tc>
        <w:tc>
          <w:tcPr>
            <w:tcW w:w="1366" w:type="dxa"/>
            <w:tcBorders>
              <w:top w:val="nil"/>
              <w:left w:val="nil"/>
              <w:bottom w:val="single" w:sz="8" w:space="0" w:color="auto"/>
              <w:right w:val="single" w:sz="8" w:space="0" w:color="auto"/>
            </w:tcBorders>
            <w:tcMar>
              <w:top w:w="0" w:type="dxa"/>
              <w:left w:w="108" w:type="dxa"/>
              <w:bottom w:w="0" w:type="dxa"/>
              <w:right w:w="108" w:type="dxa"/>
            </w:tcMar>
            <w:hideMark/>
          </w:tcPr>
          <w:p w14:paraId="3336AF63" w14:textId="77777777" w:rsidR="00455F50" w:rsidRPr="00455F50" w:rsidRDefault="00455F50" w:rsidP="00455F50">
            <w:pPr>
              <w:jc w:val="center"/>
              <w:rPr>
                <w:rFonts w:eastAsia="Times New Roman" w:cstheme="minorHAnsi"/>
              </w:rPr>
            </w:pPr>
            <w:r w:rsidRPr="00455F50">
              <w:rPr>
                <w:rFonts w:eastAsia="Times New Roman" w:cstheme="minorHAnsi"/>
                <w:color w:val="000000"/>
              </w:rPr>
              <w:t>0</w:t>
            </w:r>
          </w:p>
        </w:tc>
      </w:tr>
      <w:tr w:rsidR="00455F50" w:rsidRPr="00455F50" w14:paraId="5A88E208" w14:textId="77777777" w:rsidTr="00455F50">
        <w:tc>
          <w:tcPr>
            <w:tcW w:w="108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400C569" w14:textId="77777777" w:rsidR="00455F50" w:rsidRPr="00455F50" w:rsidRDefault="00455F50" w:rsidP="00455F50">
            <w:pPr>
              <w:rPr>
                <w:rFonts w:eastAsia="Times New Roman" w:cstheme="minorHAnsi"/>
              </w:rPr>
            </w:pPr>
            <w:r w:rsidRPr="00455F50">
              <w:rPr>
                <w:rFonts w:eastAsia="Times New Roman" w:cstheme="minorHAnsi"/>
                <w:b/>
                <w:bCs/>
                <w:color w:val="000000"/>
              </w:rPr>
              <w:t>Totals</w:t>
            </w:r>
          </w:p>
        </w:tc>
        <w:tc>
          <w:tcPr>
            <w:tcW w:w="107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1CA20D5C" w14:textId="5EF279E8" w:rsidR="00455F50" w:rsidRPr="00455F50" w:rsidRDefault="00455F50" w:rsidP="00455F50">
            <w:pPr>
              <w:jc w:val="center"/>
              <w:rPr>
                <w:rFonts w:eastAsia="Times New Roman" w:cstheme="minorHAnsi"/>
              </w:rPr>
            </w:pPr>
            <w:r w:rsidRPr="00455F50">
              <w:rPr>
                <w:rFonts w:eastAsia="Times New Roman" w:cstheme="minorHAnsi"/>
                <w:color w:val="000000"/>
              </w:rPr>
              <w:t>46</w:t>
            </w:r>
            <w:r w:rsidR="00E765DE">
              <w:rPr>
                <w:rFonts w:eastAsia="Times New Roman" w:cstheme="minorHAnsi"/>
                <w:color w:val="000000"/>
              </w:rPr>
              <w:t>7</w:t>
            </w:r>
          </w:p>
        </w:tc>
        <w:tc>
          <w:tcPr>
            <w:tcW w:w="125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0FE74F74" w14:textId="1397C768" w:rsidR="00455F50" w:rsidRPr="00455F50" w:rsidRDefault="00455F50" w:rsidP="00455F50">
            <w:pPr>
              <w:jc w:val="center"/>
              <w:rPr>
                <w:rFonts w:eastAsia="Times New Roman" w:cstheme="minorHAnsi"/>
              </w:rPr>
            </w:pPr>
            <w:r w:rsidRPr="00455F50">
              <w:rPr>
                <w:rFonts w:eastAsia="Times New Roman" w:cstheme="minorHAnsi"/>
                <w:color w:val="000000"/>
              </w:rPr>
              <w:t>3</w:t>
            </w:r>
            <w:r w:rsidR="00E765DE">
              <w:rPr>
                <w:rFonts w:eastAsia="Times New Roman" w:cstheme="minorHAnsi"/>
                <w:color w:val="000000"/>
              </w:rPr>
              <w:t>90</w:t>
            </w:r>
          </w:p>
        </w:tc>
        <w:tc>
          <w:tcPr>
            <w:tcW w:w="139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bottom"/>
            <w:hideMark/>
          </w:tcPr>
          <w:p w14:paraId="37DFBE21" w14:textId="77777777" w:rsidR="00455F50" w:rsidRPr="00455F50" w:rsidRDefault="00455F50" w:rsidP="00455F50">
            <w:pPr>
              <w:jc w:val="center"/>
              <w:rPr>
                <w:rFonts w:eastAsia="Times New Roman" w:cstheme="minorHAnsi"/>
              </w:rPr>
            </w:pPr>
            <w:r w:rsidRPr="00455F50">
              <w:rPr>
                <w:rFonts w:eastAsia="Times New Roman" w:cstheme="minorHAnsi"/>
                <w:color w:val="000000"/>
              </w:rPr>
              <w:t>77</w:t>
            </w:r>
          </w:p>
        </w:tc>
        <w:tc>
          <w:tcPr>
            <w:tcW w:w="1155"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D8DB92E" w14:textId="2BBC01F9" w:rsidR="00455F50" w:rsidRPr="00455F50" w:rsidRDefault="00455F50" w:rsidP="00455F50">
            <w:pPr>
              <w:jc w:val="center"/>
              <w:rPr>
                <w:rFonts w:eastAsia="Times New Roman" w:cstheme="minorHAnsi"/>
              </w:rPr>
            </w:pPr>
            <w:r w:rsidRPr="00455F50">
              <w:rPr>
                <w:rFonts w:eastAsia="Times New Roman" w:cstheme="minorHAnsi"/>
              </w:rPr>
              <w:t>3</w:t>
            </w:r>
            <w:r w:rsidR="00AE4410">
              <w:rPr>
                <w:rFonts w:eastAsia="Times New Roman" w:cstheme="minorHAnsi"/>
              </w:rPr>
              <w:t>7</w:t>
            </w:r>
          </w:p>
        </w:tc>
        <w:tc>
          <w:tcPr>
            <w:tcW w:w="1123"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105CE3C" w14:textId="4FB0CE3F" w:rsidR="00455F50" w:rsidRPr="00455F50" w:rsidRDefault="00455F50" w:rsidP="00455F50">
            <w:pPr>
              <w:jc w:val="center"/>
              <w:rPr>
                <w:rFonts w:eastAsia="Times New Roman" w:cstheme="minorHAnsi"/>
              </w:rPr>
            </w:pPr>
            <w:r w:rsidRPr="00455F50">
              <w:rPr>
                <w:rFonts w:eastAsia="Times New Roman" w:cstheme="minorHAnsi"/>
                <w:b/>
                <w:bCs/>
                <w:color w:val="FF0000"/>
              </w:rPr>
              <w:t>22</w:t>
            </w:r>
            <w:r w:rsidR="00AE4410">
              <w:rPr>
                <w:rFonts w:eastAsia="Times New Roman" w:cstheme="minorHAnsi"/>
                <w:b/>
                <w:bCs/>
                <w:color w:val="FF0000"/>
              </w:rPr>
              <w:t>3</w:t>
            </w:r>
          </w:p>
        </w:tc>
        <w:tc>
          <w:tcPr>
            <w:tcW w:w="1366"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6C5BA4D" w14:textId="77777777" w:rsidR="00455F50" w:rsidRPr="00455F50" w:rsidRDefault="00455F50" w:rsidP="00455F50">
            <w:pPr>
              <w:jc w:val="center"/>
              <w:rPr>
                <w:rFonts w:eastAsia="Times New Roman" w:cstheme="minorHAnsi"/>
              </w:rPr>
            </w:pPr>
            <w:r w:rsidRPr="00455F50">
              <w:rPr>
                <w:rFonts w:eastAsia="Times New Roman" w:cstheme="minorHAnsi"/>
                <w:color w:val="000000"/>
              </w:rPr>
              <w:t>7</w:t>
            </w:r>
          </w:p>
        </w:tc>
      </w:tr>
    </w:tbl>
    <w:p w14:paraId="50542060" w14:textId="77777777" w:rsidR="00455F50" w:rsidRPr="00455F50" w:rsidRDefault="00455F50" w:rsidP="00455F50">
      <w:pPr>
        <w:rPr>
          <w:rFonts w:eastAsia="Times New Roman" w:cstheme="minorHAnsi"/>
          <w:color w:val="000000"/>
        </w:rPr>
      </w:pPr>
    </w:p>
    <w:p w14:paraId="6540F26F" w14:textId="77777777" w:rsidR="00455F50" w:rsidRDefault="00455F50" w:rsidP="00455F50">
      <w:pPr>
        <w:rPr>
          <w:rFonts w:cstheme="minorHAnsi"/>
        </w:rPr>
      </w:pPr>
      <w:r>
        <w:rPr>
          <w:rFonts w:cstheme="minorHAnsi"/>
        </w:rPr>
        <w:t>Here is percentage comparison between 1939-1955 and 1956-1970 eras.</w:t>
      </w:r>
    </w:p>
    <w:p w14:paraId="07A17F45" w14:textId="77777777" w:rsidR="00455F50" w:rsidRDefault="00455F50" w:rsidP="00455F50">
      <w:pPr>
        <w:rPr>
          <w:rFonts w:cstheme="minorHAnsi"/>
        </w:rPr>
      </w:pPr>
    </w:p>
    <w:p w14:paraId="599C1F9B" w14:textId="77777777" w:rsidR="00455F50" w:rsidRDefault="00455F50" w:rsidP="00455F50">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64EA2B1C" wp14:editId="0684BA73">
                <wp:simplePos x="0" y="0"/>
                <wp:positionH relativeFrom="column">
                  <wp:posOffset>-22250</wp:posOffset>
                </wp:positionH>
                <wp:positionV relativeFrom="paragraph">
                  <wp:posOffset>175564</wp:posOffset>
                </wp:positionV>
                <wp:extent cx="3084830" cy="1852654"/>
                <wp:effectExtent l="0" t="0" r="20320" b="14605"/>
                <wp:wrapNone/>
                <wp:docPr id="1" name="Text Box 1"/>
                <wp:cNvGraphicFramePr/>
                <a:graphic xmlns:a="http://schemas.openxmlformats.org/drawingml/2006/main">
                  <a:graphicData uri="http://schemas.microsoft.com/office/word/2010/wordprocessingShape">
                    <wps:wsp>
                      <wps:cNvSpPr txBox="1"/>
                      <wps:spPr>
                        <a:xfrm>
                          <a:off x="0" y="0"/>
                          <a:ext cx="3084830" cy="1852654"/>
                        </a:xfrm>
                        <a:prstGeom prst="rect">
                          <a:avLst/>
                        </a:prstGeom>
                        <a:solidFill>
                          <a:schemeClr val="lt1"/>
                        </a:solidFill>
                        <a:ln w="6350">
                          <a:solidFill>
                            <a:prstClr val="black"/>
                          </a:solidFill>
                        </a:ln>
                      </wps:spPr>
                      <wps:txbx>
                        <w:txbxContent>
                          <w:p w14:paraId="7A80B396" w14:textId="77777777" w:rsidR="009D75B6" w:rsidRPr="00BD3E2F" w:rsidRDefault="009D75B6" w:rsidP="00455F50">
                            <w:pPr>
                              <w:rPr>
                                <w:b/>
                                <w:color w:val="000000" w:themeColor="text1"/>
                              </w:rPr>
                            </w:pPr>
                            <w:r w:rsidRPr="00BD3E2F">
                              <w:rPr>
                                <w:b/>
                                <w:color w:val="000000" w:themeColor="text1"/>
                              </w:rPr>
                              <w:t xml:space="preserve">The </w:t>
                            </w:r>
                            <w:r>
                              <w:rPr>
                                <w:b/>
                                <w:color w:val="000000" w:themeColor="text1"/>
                              </w:rPr>
                              <w:t>e</w:t>
                            </w:r>
                            <w:r w:rsidRPr="00BD3E2F">
                              <w:rPr>
                                <w:b/>
                                <w:color w:val="000000" w:themeColor="text1"/>
                              </w:rPr>
                              <w:t>ra of First Ascents between 19</w:t>
                            </w:r>
                            <w:r>
                              <w:rPr>
                                <w:b/>
                                <w:color w:val="000000" w:themeColor="text1"/>
                              </w:rPr>
                              <w:t>39</w:t>
                            </w:r>
                            <w:r w:rsidRPr="00BD3E2F">
                              <w:rPr>
                                <w:b/>
                                <w:color w:val="000000" w:themeColor="text1"/>
                              </w:rPr>
                              <w:t xml:space="preserve"> </w:t>
                            </w:r>
                            <w:r>
                              <w:rPr>
                                <w:b/>
                                <w:color w:val="000000" w:themeColor="text1"/>
                              </w:rPr>
                              <w:t>&amp;</w:t>
                            </w:r>
                            <w:r w:rsidRPr="00BD3E2F">
                              <w:rPr>
                                <w:b/>
                                <w:color w:val="000000" w:themeColor="text1"/>
                              </w:rPr>
                              <w:t xml:space="preserve"> 1955</w:t>
                            </w:r>
                            <w:r>
                              <w:rPr>
                                <w:b/>
                                <w:color w:val="000000" w:themeColor="text1"/>
                              </w:rPr>
                              <w:t>, excluding 1943 and 1944</w:t>
                            </w:r>
                            <w:r w:rsidRPr="00BD3E2F">
                              <w:rPr>
                                <w:b/>
                                <w:color w:val="000000" w:themeColor="text1"/>
                              </w:rPr>
                              <w:t>.</w:t>
                            </w:r>
                          </w:p>
                          <w:p w14:paraId="36767376" w14:textId="60BF98CE" w:rsidR="009D75B6" w:rsidRDefault="009D75B6" w:rsidP="00455F50">
                            <w:pPr>
                              <w:pStyle w:val="ListParagraph"/>
                              <w:numPr>
                                <w:ilvl w:val="0"/>
                                <w:numId w:val="26"/>
                              </w:numPr>
                            </w:pPr>
                            <w:r w:rsidRPr="00F706FE">
                              <w:t>Achieved</w:t>
                            </w:r>
                            <w:r>
                              <w:rPr>
                                <w:b/>
                                <w:color w:val="FFC000"/>
                              </w:rPr>
                              <w:t xml:space="preserve"> 6</w:t>
                            </w:r>
                            <w:r w:rsidR="00AE4410">
                              <w:rPr>
                                <w:b/>
                                <w:color w:val="FFC000"/>
                              </w:rPr>
                              <w:t>7</w:t>
                            </w:r>
                            <w:r w:rsidRPr="00EE5AB7">
                              <w:rPr>
                                <w:b/>
                                <w:color w:val="FFC000"/>
                              </w:rPr>
                              <w:t>%</w:t>
                            </w:r>
                            <w:r w:rsidRPr="00EE5AB7">
                              <w:rPr>
                                <w:color w:val="FFC000"/>
                              </w:rPr>
                              <w:t xml:space="preserve"> </w:t>
                            </w:r>
                            <w:r>
                              <w:t xml:space="preserve">of </w:t>
                            </w:r>
                            <w:r w:rsidRPr="00EE5AB7">
                              <w:rPr>
                                <w:b/>
                                <w:i/>
                                <w:u w:val="single"/>
                              </w:rPr>
                              <w:t xml:space="preserve">all </w:t>
                            </w:r>
                            <w:r>
                              <w:t xml:space="preserve">his </w:t>
                            </w:r>
                            <w:r w:rsidRPr="00EE5AB7">
                              <w:rPr>
                                <w:b/>
                                <w:i/>
                                <w:u w:val="single"/>
                              </w:rPr>
                              <w:t>2</w:t>
                            </w:r>
                            <w:r>
                              <w:rPr>
                                <w:b/>
                                <w:i/>
                                <w:u w:val="single"/>
                              </w:rPr>
                              <w:t>6</w:t>
                            </w:r>
                            <w:r w:rsidR="00AE4410">
                              <w:rPr>
                                <w:b/>
                                <w:i/>
                                <w:u w:val="single"/>
                              </w:rPr>
                              <w:t>0</w:t>
                            </w:r>
                            <w:r>
                              <w:t xml:space="preserve"> first ascents.</w:t>
                            </w:r>
                          </w:p>
                          <w:p w14:paraId="793833FB" w14:textId="64A29801" w:rsidR="009D75B6" w:rsidRDefault="009D75B6" w:rsidP="00455F50">
                            <w:pPr>
                              <w:pStyle w:val="ListParagraph"/>
                              <w:numPr>
                                <w:ilvl w:val="0"/>
                                <w:numId w:val="26"/>
                              </w:numPr>
                            </w:pPr>
                            <w:r>
                              <w:rPr>
                                <w:b/>
                                <w:color w:val="FFC000"/>
                              </w:rPr>
                              <w:t>51</w:t>
                            </w:r>
                            <w:r w:rsidRPr="00EE5AB7">
                              <w:rPr>
                                <w:b/>
                                <w:color w:val="FFC000"/>
                              </w:rPr>
                              <w:t>%</w:t>
                            </w:r>
                            <w:r w:rsidRPr="00EE5AB7">
                              <w:rPr>
                                <w:color w:val="FFC000"/>
                              </w:rPr>
                              <w:t xml:space="preserve"> </w:t>
                            </w:r>
                            <w:r>
                              <w:t>of his successful climbs were first ascents.</w:t>
                            </w:r>
                          </w:p>
                          <w:p w14:paraId="7C2F1446" w14:textId="10B1BA4C" w:rsidR="009D75B6" w:rsidRDefault="009D75B6" w:rsidP="00455F50">
                            <w:pPr>
                              <w:pStyle w:val="ListParagraph"/>
                              <w:numPr>
                                <w:ilvl w:val="0"/>
                                <w:numId w:val="26"/>
                              </w:numPr>
                            </w:pPr>
                            <w:r>
                              <w:t xml:space="preserve">Achieved </w:t>
                            </w:r>
                            <w:r w:rsidR="00AE4410">
                              <w:t>8</w:t>
                            </w:r>
                            <w:r>
                              <w:t xml:space="preserve">% of </w:t>
                            </w:r>
                            <w:r w:rsidRPr="00EE5AB7">
                              <w:rPr>
                                <w:b/>
                                <w:i/>
                                <w:u w:val="single"/>
                              </w:rPr>
                              <w:t xml:space="preserve">all </w:t>
                            </w:r>
                            <w:r>
                              <w:t xml:space="preserve">his </w:t>
                            </w:r>
                            <w:r w:rsidRPr="00EE5AB7">
                              <w:rPr>
                                <w:b/>
                                <w:i/>
                                <w:u w:val="single"/>
                              </w:rPr>
                              <w:t>3</w:t>
                            </w:r>
                            <w:r>
                              <w:rPr>
                                <w:b/>
                                <w:i/>
                                <w:u w:val="single"/>
                              </w:rPr>
                              <w:t>8</w:t>
                            </w:r>
                            <w:r w:rsidR="00AE4410">
                              <w:rPr>
                                <w:b/>
                                <w:i/>
                                <w:u w:val="single"/>
                              </w:rPr>
                              <w:t>3</w:t>
                            </w:r>
                            <w:r>
                              <w:t xml:space="preserve"> new routes </w:t>
                            </w:r>
                          </w:p>
                          <w:p w14:paraId="3529B771" w14:textId="4FC9C9A6" w:rsidR="009D75B6" w:rsidRDefault="00AE4410" w:rsidP="00455F50">
                            <w:pPr>
                              <w:pStyle w:val="ListParagraph"/>
                              <w:numPr>
                                <w:ilvl w:val="0"/>
                                <w:numId w:val="26"/>
                              </w:numPr>
                            </w:pPr>
                            <w:r>
                              <w:t>9</w:t>
                            </w:r>
                            <w:r w:rsidR="009D75B6">
                              <w:t>% of his successful climbs were new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A2B1C" id="_x0000_t202" coordsize="21600,21600" o:spt="202" path="m,l,21600r21600,l21600,xe">
                <v:stroke joinstyle="miter"/>
                <v:path gradientshapeok="t" o:connecttype="rect"/>
              </v:shapetype>
              <v:shape id="Text Box 1" o:spid="_x0000_s1026" type="#_x0000_t202" style="position:absolute;margin-left:-1.75pt;margin-top:13.8pt;width:242.9pt;height:14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" fillcolor="white [3201]" strokeweight=".5pt">
                <v:textbox>
                  <w:txbxContent>
                    <w:p w14:paraId="7A80B396" w14:textId="77777777" w:rsidR="009D75B6" w:rsidRPr="00BD3E2F" w:rsidRDefault="009D75B6" w:rsidP="00455F50">
                      <w:pPr>
                        <w:rPr>
                          <w:b/>
                          <w:color w:val="000000" w:themeColor="text1"/>
                        </w:rPr>
                      </w:pPr>
                      <w:r w:rsidRPr="00BD3E2F">
                        <w:rPr>
                          <w:b/>
                          <w:color w:val="000000" w:themeColor="text1"/>
                        </w:rPr>
                        <w:t xml:space="preserve">The </w:t>
                      </w:r>
                      <w:r>
                        <w:rPr>
                          <w:b/>
                          <w:color w:val="000000" w:themeColor="text1"/>
                        </w:rPr>
                        <w:t>e</w:t>
                      </w:r>
                      <w:r w:rsidRPr="00BD3E2F">
                        <w:rPr>
                          <w:b/>
                          <w:color w:val="000000" w:themeColor="text1"/>
                        </w:rPr>
                        <w:t>ra of First Ascents between 19</w:t>
                      </w:r>
                      <w:r>
                        <w:rPr>
                          <w:b/>
                          <w:color w:val="000000" w:themeColor="text1"/>
                        </w:rPr>
                        <w:t>39</w:t>
                      </w:r>
                      <w:r w:rsidRPr="00BD3E2F">
                        <w:rPr>
                          <w:b/>
                          <w:color w:val="000000" w:themeColor="text1"/>
                        </w:rPr>
                        <w:t xml:space="preserve"> </w:t>
                      </w:r>
                      <w:r>
                        <w:rPr>
                          <w:b/>
                          <w:color w:val="000000" w:themeColor="text1"/>
                        </w:rPr>
                        <w:t>&amp;</w:t>
                      </w:r>
                      <w:r w:rsidRPr="00BD3E2F">
                        <w:rPr>
                          <w:b/>
                          <w:color w:val="000000" w:themeColor="text1"/>
                        </w:rPr>
                        <w:t xml:space="preserve"> 1955</w:t>
                      </w:r>
                      <w:r>
                        <w:rPr>
                          <w:b/>
                          <w:color w:val="000000" w:themeColor="text1"/>
                        </w:rPr>
                        <w:t>, excluding 1943 and 1944</w:t>
                      </w:r>
                      <w:r w:rsidRPr="00BD3E2F">
                        <w:rPr>
                          <w:b/>
                          <w:color w:val="000000" w:themeColor="text1"/>
                        </w:rPr>
                        <w:t>.</w:t>
                      </w:r>
                    </w:p>
                    <w:p w14:paraId="36767376" w14:textId="60BF98CE" w:rsidR="009D75B6" w:rsidRDefault="009D75B6" w:rsidP="00455F50">
                      <w:pPr>
                        <w:pStyle w:val="ListParagraph"/>
                        <w:numPr>
                          <w:ilvl w:val="0"/>
                          <w:numId w:val="26"/>
                        </w:numPr>
                      </w:pPr>
                      <w:r w:rsidRPr="00F706FE">
                        <w:t>Achieved</w:t>
                      </w:r>
                      <w:r>
                        <w:rPr>
                          <w:b/>
                          <w:color w:val="FFC000"/>
                        </w:rPr>
                        <w:t xml:space="preserve"> 6</w:t>
                      </w:r>
                      <w:r w:rsidR="00AE4410">
                        <w:rPr>
                          <w:b/>
                          <w:color w:val="FFC000"/>
                        </w:rPr>
                        <w:t>7</w:t>
                      </w:r>
                      <w:r w:rsidRPr="00EE5AB7">
                        <w:rPr>
                          <w:b/>
                          <w:color w:val="FFC000"/>
                        </w:rPr>
                        <w:t>%</w:t>
                      </w:r>
                      <w:r w:rsidRPr="00EE5AB7">
                        <w:rPr>
                          <w:color w:val="FFC000"/>
                        </w:rPr>
                        <w:t xml:space="preserve"> </w:t>
                      </w:r>
                      <w:r>
                        <w:t xml:space="preserve">of </w:t>
                      </w:r>
                      <w:r w:rsidRPr="00EE5AB7">
                        <w:rPr>
                          <w:b/>
                          <w:i/>
                          <w:u w:val="single"/>
                        </w:rPr>
                        <w:t xml:space="preserve">all </w:t>
                      </w:r>
                      <w:r>
                        <w:t xml:space="preserve">his </w:t>
                      </w:r>
                      <w:r w:rsidRPr="00EE5AB7">
                        <w:rPr>
                          <w:b/>
                          <w:i/>
                          <w:u w:val="single"/>
                        </w:rPr>
                        <w:t>2</w:t>
                      </w:r>
                      <w:r>
                        <w:rPr>
                          <w:b/>
                          <w:i/>
                          <w:u w:val="single"/>
                        </w:rPr>
                        <w:t>6</w:t>
                      </w:r>
                      <w:r w:rsidR="00AE4410">
                        <w:rPr>
                          <w:b/>
                          <w:i/>
                          <w:u w:val="single"/>
                        </w:rPr>
                        <w:t>0</w:t>
                      </w:r>
                      <w:r>
                        <w:t xml:space="preserve"> first ascents.</w:t>
                      </w:r>
                    </w:p>
                    <w:p w14:paraId="793833FB" w14:textId="64A29801" w:rsidR="009D75B6" w:rsidRDefault="009D75B6" w:rsidP="00455F50">
                      <w:pPr>
                        <w:pStyle w:val="ListParagraph"/>
                        <w:numPr>
                          <w:ilvl w:val="0"/>
                          <w:numId w:val="26"/>
                        </w:numPr>
                      </w:pPr>
                      <w:r>
                        <w:rPr>
                          <w:b/>
                          <w:color w:val="FFC000"/>
                        </w:rPr>
                        <w:t>51</w:t>
                      </w:r>
                      <w:r w:rsidRPr="00EE5AB7">
                        <w:rPr>
                          <w:b/>
                          <w:color w:val="FFC000"/>
                        </w:rPr>
                        <w:t>%</w:t>
                      </w:r>
                      <w:r w:rsidRPr="00EE5AB7">
                        <w:rPr>
                          <w:color w:val="FFC000"/>
                        </w:rPr>
                        <w:t xml:space="preserve"> </w:t>
                      </w:r>
                      <w:r>
                        <w:t>of his successful climbs were first ascents.</w:t>
                      </w:r>
                    </w:p>
                    <w:p w14:paraId="7C2F1446" w14:textId="10B1BA4C" w:rsidR="009D75B6" w:rsidRDefault="009D75B6" w:rsidP="00455F50">
                      <w:pPr>
                        <w:pStyle w:val="ListParagraph"/>
                        <w:numPr>
                          <w:ilvl w:val="0"/>
                          <w:numId w:val="26"/>
                        </w:numPr>
                      </w:pPr>
                      <w:r>
                        <w:t xml:space="preserve">Achieved </w:t>
                      </w:r>
                      <w:r w:rsidR="00AE4410">
                        <w:t>8</w:t>
                      </w:r>
                      <w:r>
                        <w:t xml:space="preserve">% of </w:t>
                      </w:r>
                      <w:r w:rsidRPr="00EE5AB7">
                        <w:rPr>
                          <w:b/>
                          <w:i/>
                          <w:u w:val="single"/>
                        </w:rPr>
                        <w:t xml:space="preserve">all </w:t>
                      </w:r>
                      <w:r>
                        <w:t xml:space="preserve">his </w:t>
                      </w:r>
                      <w:r w:rsidRPr="00EE5AB7">
                        <w:rPr>
                          <w:b/>
                          <w:i/>
                          <w:u w:val="single"/>
                        </w:rPr>
                        <w:t>3</w:t>
                      </w:r>
                      <w:r>
                        <w:rPr>
                          <w:b/>
                          <w:i/>
                          <w:u w:val="single"/>
                        </w:rPr>
                        <w:t>8</w:t>
                      </w:r>
                      <w:r w:rsidR="00AE4410">
                        <w:rPr>
                          <w:b/>
                          <w:i/>
                          <w:u w:val="single"/>
                        </w:rPr>
                        <w:t>3</w:t>
                      </w:r>
                      <w:r>
                        <w:t xml:space="preserve"> new routes </w:t>
                      </w:r>
                    </w:p>
                    <w:p w14:paraId="3529B771" w14:textId="4FC9C9A6" w:rsidR="009D75B6" w:rsidRDefault="00AE4410" w:rsidP="00455F50">
                      <w:pPr>
                        <w:pStyle w:val="ListParagraph"/>
                        <w:numPr>
                          <w:ilvl w:val="0"/>
                          <w:numId w:val="26"/>
                        </w:numPr>
                      </w:pPr>
                      <w:r>
                        <w:t>9</w:t>
                      </w:r>
                      <w:r w:rsidR="009D75B6">
                        <w:t>% of his successful climbs were new routes.</w:t>
                      </w:r>
                    </w:p>
                  </w:txbxContent>
                </v:textbox>
              </v:shape>
            </w:pict>
          </mc:Fallback>
        </mc:AlternateContent>
      </w:r>
    </w:p>
    <w:p w14:paraId="55755739" w14:textId="77777777" w:rsidR="00455F50" w:rsidRDefault="00455F50" w:rsidP="00455F50">
      <w:p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2CF1891F" wp14:editId="49263EB5">
                <wp:simplePos x="0" y="0"/>
                <wp:positionH relativeFrom="column">
                  <wp:posOffset>3244132</wp:posOffset>
                </wp:positionH>
                <wp:positionV relativeFrom="paragraph">
                  <wp:posOffset>20016</wp:posOffset>
                </wp:positionV>
                <wp:extent cx="2901315" cy="1828800"/>
                <wp:effectExtent l="0" t="0" r="13335" b="19050"/>
                <wp:wrapNone/>
                <wp:docPr id="2" name="Text Box 2"/>
                <wp:cNvGraphicFramePr/>
                <a:graphic xmlns:a="http://schemas.openxmlformats.org/drawingml/2006/main">
                  <a:graphicData uri="http://schemas.microsoft.com/office/word/2010/wordprocessingShape">
                    <wps:wsp>
                      <wps:cNvSpPr txBox="1"/>
                      <wps:spPr>
                        <a:xfrm>
                          <a:off x="0" y="0"/>
                          <a:ext cx="2901315" cy="1828800"/>
                        </a:xfrm>
                        <a:prstGeom prst="rect">
                          <a:avLst/>
                        </a:prstGeom>
                        <a:solidFill>
                          <a:schemeClr val="lt1"/>
                        </a:solidFill>
                        <a:ln w="6350">
                          <a:solidFill>
                            <a:prstClr val="black"/>
                          </a:solidFill>
                        </a:ln>
                      </wps:spPr>
                      <wps:txbx>
                        <w:txbxContent>
                          <w:p w14:paraId="740ACDCF" w14:textId="77777777" w:rsidR="009D75B6" w:rsidRPr="00BD3E2F" w:rsidRDefault="009D75B6" w:rsidP="00455F50">
                            <w:pPr>
                              <w:rPr>
                                <w:b/>
                                <w:color w:val="000000" w:themeColor="text1"/>
                              </w:rPr>
                            </w:pPr>
                            <w:r w:rsidRPr="00BD3E2F">
                              <w:rPr>
                                <w:b/>
                                <w:color w:val="000000" w:themeColor="text1"/>
                              </w:rPr>
                              <w:t xml:space="preserve">The era of New Routes between 1956 </w:t>
                            </w:r>
                            <w:r>
                              <w:rPr>
                                <w:b/>
                                <w:color w:val="000000" w:themeColor="text1"/>
                              </w:rPr>
                              <w:t>&amp;</w:t>
                            </w:r>
                            <w:r w:rsidRPr="00BD3E2F">
                              <w:rPr>
                                <w:b/>
                                <w:color w:val="000000" w:themeColor="text1"/>
                              </w:rPr>
                              <w:t xml:space="preserve"> 19</w:t>
                            </w:r>
                            <w:r>
                              <w:rPr>
                                <w:b/>
                                <w:color w:val="000000" w:themeColor="text1"/>
                              </w:rPr>
                              <w:t>70</w:t>
                            </w:r>
                            <w:r w:rsidRPr="00BD3E2F">
                              <w:rPr>
                                <w:b/>
                                <w:color w:val="000000" w:themeColor="text1"/>
                              </w:rPr>
                              <w:t>.</w:t>
                            </w:r>
                          </w:p>
                          <w:p w14:paraId="5D866214" w14:textId="4D90D9E2" w:rsidR="009D75B6" w:rsidRDefault="009D75B6" w:rsidP="00455F50">
                            <w:pPr>
                              <w:pStyle w:val="ListParagraph"/>
                              <w:numPr>
                                <w:ilvl w:val="0"/>
                                <w:numId w:val="27"/>
                              </w:numPr>
                            </w:pPr>
                            <w:r>
                              <w:rPr>
                                <w:color w:val="000000" w:themeColor="text1"/>
                              </w:rPr>
                              <w:t xml:space="preserve">Achieved </w:t>
                            </w:r>
                            <w:r w:rsidRPr="00106700">
                              <w:rPr>
                                <w:color w:val="000000" w:themeColor="text1"/>
                              </w:rPr>
                              <w:t>1</w:t>
                            </w:r>
                            <w:r>
                              <w:rPr>
                                <w:color w:val="000000" w:themeColor="text1"/>
                              </w:rPr>
                              <w:t>4</w:t>
                            </w:r>
                            <w:r>
                              <w:t xml:space="preserve">% of </w:t>
                            </w:r>
                            <w:r w:rsidRPr="00106700">
                              <w:rPr>
                                <w:b/>
                                <w:i/>
                                <w:u w:val="single"/>
                              </w:rPr>
                              <w:t xml:space="preserve">all </w:t>
                            </w:r>
                            <w:r>
                              <w:t xml:space="preserve">his </w:t>
                            </w:r>
                            <w:r w:rsidRPr="00106700">
                              <w:rPr>
                                <w:b/>
                                <w:i/>
                                <w:u w:val="single"/>
                              </w:rPr>
                              <w:t>2</w:t>
                            </w:r>
                            <w:r>
                              <w:rPr>
                                <w:b/>
                                <w:i/>
                                <w:u w:val="single"/>
                              </w:rPr>
                              <w:t>6</w:t>
                            </w:r>
                            <w:r w:rsidR="00AE4410">
                              <w:rPr>
                                <w:b/>
                                <w:i/>
                                <w:u w:val="single"/>
                              </w:rPr>
                              <w:t>0</w:t>
                            </w:r>
                            <w:r>
                              <w:t xml:space="preserve"> first ascents.</w:t>
                            </w:r>
                          </w:p>
                          <w:p w14:paraId="076D780E" w14:textId="2929CE1E" w:rsidR="009D75B6" w:rsidRDefault="00AE4410" w:rsidP="00455F50">
                            <w:pPr>
                              <w:pStyle w:val="ListParagraph"/>
                              <w:numPr>
                                <w:ilvl w:val="0"/>
                                <w:numId w:val="27"/>
                              </w:numPr>
                            </w:pPr>
                            <w:r>
                              <w:t>9</w:t>
                            </w:r>
                            <w:r w:rsidR="009D75B6">
                              <w:t>% of his successful climbs were first ascents.</w:t>
                            </w:r>
                          </w:p>
                          <w:p w14:paraId="0DA35BF3" w14:textId="4FC43DE0" w:rsidR="009D75B6" w:rsidRDefault="009D75B6" w:rsidP="00455F50">
                            <w:pPr>
                              <w:pStyle w:val="ListParagraph"/>
                              <w:numPr>
                                <w:ilvl w:val="0"/>
                                <w:numId w:val="27"/>
                              </w:numPr>
                            </w:pPr>
                            <w:r w:rsidRPr="00F706FE">
                              <w:t>Achieved</w:t>
                            </w:r>
                            <w:r>
                              <w:rPr>
                                <w:b/>
                                <w:color w:val="00B050"/>
                              </w:rPr>
                              <w:t xml:space="preserve"> 58</w:t>
                            </w:r>
                            <w:r w:rsidRPr="00106700">
                              <w:rPr>
                                <w:b/>
                                <w:color w:val="00B050"/>
                              </w:rPr>
                              <w:t>%</w:t>
                            </w:r>
                            <w:r w:rsidRPr="00106700">
                              <w:rPr>
                                <w:color w:val="00B050"/>
                              </w:rPr>
                              <w:t xml:space="preserve"> </w:t>
                            </w:r>
                            <w:r>
                              <w:t xml:space="preserve">of </w:t>
                            </w:r>
                            <w:r w:rsidRPr="00106700">
                              <w:rPr>
                                <w:b/>
                                <w:i/>
                                <w:u w:val="single"/>
                              </w:rPr>
                              <w:t xml:space="preserve">all </w:t>
                            </w:r>
                            <w:r>
                              <w:t xml:space="preserve">his </w:t>
                            </w:r>
                            <w:r w:rsidRPr="00106700">
                              <w:rPr>
                                <w:b/>
                                <w:i/>
                                <w:u w:val="single"/>
                              </w:rPr>
                              <w:t>3</w:t>
                            </w:r>
                            <w:r>
                              <w:rPr>
                                <w:b/>
                                <w:i/>
                                <w:u w:val="single"/>
                              </w:rPr>
                              <w:t>8</w:t>
                            </w:r>
                            <w:r w:rsidR="00AE4410">
                              <w:rPr>
                                <w:b/>
                                <w:i/>
                                <w:u w:val="single"/>
                              </w:rPr>
                              <w:t>3</w:t>
                            </w:r>
                            <w:r>
                              <w:t xml:space="preserve"> new routes.</w:t>
                            </w:r>
                          </w:p>
                          <w:p w14:paraId="4F0B28DB" w14:textId="77777777" w:rsidR="009D75B6" w:rsidRDefault="009D75B6" w:rsidP="00455F50">
                            <w:pPr>
                              <w:pStyle w:val="ListParagraph"/>
                              <w:numPr>
                                <w:ilvl w:val="0"/>
                                <w:numId w:val="27"/>
                              </w:numPr>
                            </w:pPr>
                            <w:r>
                              <w:rPr>
                                <w:b/>
                                <w:color w:val="00B050"/>
                              </w:rPr>
                              <w:t>57</w:t>
                            </w:r>
                            <w:r w:rsidRPr="00106700">
                              <w:rPr>
                                <w:b/>
                                <w:color w:val="00B050"/>
                              </w:rPr>
                              <w:t>%</w:t>
                            </w:r>
                            <w:r w:rsidRPr="00106700">
                              <w:rPr>
                                <w:color w:val="00B050"/>
                              </w:rPr>
                              <w:t xml:space="preserve"> </w:t>
                            </w:r>
                            <w:r>
                              <w:t>of his successful climbs were new routes.</w:t>
                            </w:r>
                          </w:p>
                          <w:p w14:paraId="7A2B4082" w14:textId="77777777" w:rsidR="009D75B6" w:rsidRDefault="009D75B6" w:rsidP="00455F50"/>
                          <w:p w14:paraId="6856AB18" w14:textId="77777777" w:rsidR="009D75B6" w:rsidRDefault="009D75B6" w:rsidP="00455F50"/>
                          <w:p w14:paraId="5FEE98E6" w14:textId="77777777" w:rsidR="009D75B6" w:rsidRDefault="009D75B6" w:rsidP="00455F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1891F" id="Text Box 2" o:spid="_x0000_s1027" type="#_x0000_t202" style="position:absolute;margin-left:255.45pt;margin-top:1.6pt;width:228.45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" fillcolor="white [3201]" strokeweight=".5pt">
                <v:textbox>
                  <w:txbxContent>
                    <w:p w14:paraId="740ACDCF" w14:textId="77777777" w:rsidR="009D75B6" w:rsidRPr="00BD3E2F" w:rsidRDefault="009D75B6" w:rsidP="00455F50">
                      <w:pPr>
                        <w:rPr>
                          <w:b/>
                          <w:color w:val="000000" w:themeColor="text1"/>
                        </w:rPr>
                      </w:pPr>
                      <w:r w:rsidRPr="00BD3E2F">
                        <w:rPr>
                          <w:b/>
                          <w:color w:val="000000" w:themeColor="text1"/>
                        </w:rPr>
                        <w:t xml:space="preserve">The era of New Routes between 1956 </w:t>
                      </w:r>
                      <w:r>
                        <w:rPr>
                          <w:b/>
                          <w:color w:val="000000" w:themeColor="text1"/>
                        </w:rPr>
                        <w:t>&amp;</w:t>
                      </w:r>
                      <w:r w:rsidRPr="00BD3E2F">
                        <w:rPr>
                          <w:b/>
                          <w:color w:val="000000" w:themeColor="text1"/>
                        </w:rPr>
                        <w:t xml:space="preserve"> 19</w:t>
                      </w:r>
                      <w:r>
                        <w:rPr>
                          <w:b/>
                          <w:color w:val="000000" w:themeColor="text1"/>
                        </w:rPr>
                        <w:t>70</w:t>
                      </w:r>
                      <w:r w:rsidRPr="00BD3E2F">
                        <w:rPr>
                          <w:b/>
                          <w:color w:val="000000" w:themeColor="text1"/>
                        </w:rPr>
                        <w:t>.</w:t>
                      </w:r>
                    </w:p>
                    <w:p w14:paraId="5D866214" w14:textId="4D90D9E2" w:rsidR="009D75B6" w:rsidRDefault="009D75B6" w:rsidP="00455F50">
                      <w:pPr>
                        <w:pStyle w:val="ListParagraph"/>
                        <w:numPr>
                          <w:ilvl w:val="0"/>
                          <w:numId w:val="27"/>
                        </w:numPr>
                      </w:pPr>
                      <w:r>
                        <w:rPr>
                          <w:color w:val="000000" w:themeColor="text1"/>
                        </w:rPr>
                        <w:t xml:space="preserve">Achieved </w:t>
                      </w:r>
                      <w:r w:rsidRPr="00106700">
                        <w:rPr>
                          <w:color w:val="000000" w:themeColor="text1"/>
                        </w:rPr>
                        <w:t>1</w:t>
                      </w:r>
                      <w:r>
                        <w:rPr>
                          <w:color w:val="000000" w:themeColor="text1"/>
                        </w:rPr>
                        <w:t>4</w:t>
                      </w:r>
                      <w:r>
                        <w:t xml:space="preserve">% of </w:t>
                      </w:r>
                      <w:r w:rsidRPr="00106700">
                        <w:rPr>
                          <w:b/>
                          <w:i/>
                          <w:u w:val="single"/>
                        </w:rPr>
                        <w:t xml:space="preserve">all </w:t>
                      </w:r>
                      <w:r>
                        <w:t xml:space="preserve">his </w:t>
                      </w:r>
                      <w:r w:rsidRPr="00106700">
                        <w:rPr>
                          <w:b/>
                          <w:i/>
                          <w:u w:val="single"/>
                        </w:rPr>
                        <w:t>2</w:t>
                      </w:r>
                      <w:r>
                        <w:rPr>
                          <w:b/>
                          <w:i/>
                          <w:u w:val="single"/>
                        </w:rPr>
                        <w:t>6</w:t>
                      </w:r>
                      <w:r w:rsidR="00AE4410">
                        <w:rPr>
                          <w:b/>
                          <w:i/>
                          <w:u w:val="single"/>
                        </w:rPr>
                        <w:t>0</w:t>
                      </w:r>
                      <w:r>
                        <w:t xml:space="preserve"> first ascents.</w:t>
                      </w:r>
                    </w:p>
                    <w:p w14:paraId="076D780E" w14:textId="2929CE1E" w:rsidR="009D75B6" w:rsidRDefault="00AE4410" w:rsidP="00455F50">
                      <w:pPr>
                        <w:pStyle w:val="ListParagraph"/>
                        <w:numPr>
                          <w:ilvl w:val="0"/>
                          <w:numId w:val="27"/>
                        </w:numPr>
                      </w:pPr>
                      <w:r>
                        <w:t>9</w:t>
                      </w:r>
                      <w:r w:rsidR="009D75B6">
                        <w:t>% of his successful climbs were first ascents.</w:t>
                      </w:r>
                    </w:p>
                    <w:p w14:paraId="0DA35BF3" w14:textId="4FC43DE0" w:rsidR="009D75B6" w:rsidRDefault="009D75B6" w:rsidP="00455F50">
                      <w:pPr>
                        <w:pStyle w:val="ListParagraph"/>
                        <w:numPr>
                          <w:ilvl w:val="0"/>
                          <w:numId w:val="27"/>
                        </w:numPr>
                      </w:pPr>
                      <w:r w:rsidRPr="00F706FE">
                        <w:t>Achieved</w:t>
                      </w:r>
                      <w:r>
                        <w:rPr>
                          <w:b/>
                          <w:color w:val="00B050"/>
                        </w:rPr>
                        <w:t xml:space="preserve"> 58</w:t>
                      </w:r>
                      <w:r w:rsidRPr="00106700">
                        <w:rPr>
                          <w:b/>
                          <w:color w:val="00B050"/>
                        </w:rPr>
                        <w:t>%</w:t>
                      </w:r>
                      <w:r w:rsidRPr="00106700">
                        <w:rPr>
                          <w:color w:val="00B050"/>
                        </w:rPr>
                        <w:t xml:space="preserve"> </w:t>
                      </w:r>
                      <w:r>
                        <w:t xml:space="preserve">of </w:t>
                      </w:r>
                      <w:r w:rsidRPr="00106700">
                        <w:rPr>
                          <w:b/>
                          <w:i/>
                          <w:u w:val="single"/>
                        </w:rPr>
                        <w:t xml:space="preserve">all </w:t>
                      </w:r>
                      <w:r>
                        <w:t xml:space="preserve">his </w:t>
                      </w:r>
                      <w:r w:rsidRPr="00106700">
                        <w:rPr>
                          <w:b/>
                          <w:i/>
                          <w:u w:val="single"/>
                        </w:rPr>
                        <w:t>3</w:t>
                      </w:r>
                      <w:r>
                        <w:rPr>
                          <w:b/>
                          <w:i/>
                          <w:u w:val="single"/>
                        </w:rPr>
                        <w:t>8</w:t>
                      </w:r>
                      <w:r w:rsidR="00AE4410">
                        <w:rPr>
                          <w:b/>
                          <w:i/>
                          <w:u w:val="single"/>
                        </w:rPr>
                        <w:t>3</w:t>
                      </w:r>
                      <w:r>
                        <w:t xml:space="preserve"> new routes.</w:t>
                      </w:r>
                    </w:p>
                    <w:p w14:paraId="4F0B28DB" w14:textId="77777777" w:rsidR="009D75B6" w:rsidRDefault="009D75B6" w:rsidP="00455F50">
                      <w:pPr>
                        <w:pStyle w:val="ListParagraph"/>
                        <w:numPr>
                          <w:ilvl w:val="0"/>
                          <w:numId w:val="27"/>
                        </w:numPr>
                      </w:pPr>
                      <w:r>
                        <w:rPr>
                          <w:b/>
                          <w:color w:val="00B050"/>
                        </w:rPr>
                        <w:t>57</w:t>
                      </w:r>
                      <w:r w:rsidRPr="00106700">
                        <w:rPr>
                          <w:b/>
                          <w:color w:val="00B050"/>
                        </w:rPr>
                        <w:t>%</w:t>
                      </w:r>
                      <w:r w:rsidRPr="00106700">
                        <w:rPr>
                          <w:color w:val="00B050"/>
                        </w:rPr>
                        <w:t xml:space="preserve"> </w:t>
                      </w:r>
                      <w:r>
                        <w:t>of his successful climbs were new routes.</w:t>
                      </w:r>
                    </w:p>
                    <w:p w14:paraId="7A2B4082" w14:textId="77777777" w:rsidR="009D75B6" w:rsidRDefault="009D75B6" w:rsidP="00455F50"/>
                    <w:p w14:paraId="6856AB18" w14:textId="77777777" w:rsidR="009D75B6" w:rsidRDefault="009D75B6" w:rsidP="00455F50"/>
                    <w:p w14:paraId="5FEE98E6" w14:textId="77777777" w:rsidR="009D75B6" w:rsidRDefault="009D75B6" w:rsidP="00455F50"/>
                  </w:txbxContent>
                </v:textbox>
              </v:shape>
            </w:pict>
          </mc:Fallback>
        </mc:AlternateContent>
      </w:r>
    </w:p>
    <w:p w14:paraId="119FFE5A" w14:textId="77777777" w:rsidR="00455F50" w:rsidRDefault="00455F50" w:rsidP="00455F50">
      <w:pPr>
        <w:rPr>
          <w:rFonts w:cstheme="minorHAnsi"/>
        </w:rPr>
      </w:pPr>
    </w:p>
    <w:p w14:paraId="41ED719A" w14:textId="77777777" w:rsidR="00455F50" w:rsidRDefault="00455F50" w:rsidP="00455F50">
      <w:pPr>
        <w:rPr>
          <w:rFonts w:cstheme="minorHAnsi"/>
        </w:rPr>
      </w:pPr>
    </w:p>
    <w:p w14:paraId="4D2BEF8B" w14:textId="77777777" w:rsidR="00455F50" w:rsidRDefault="00455F50" w:rsidP="00455F50">
      <w:pPr>
        <w:rPr>
          <w:rFonts w:cstheme="minorHAnsi"/>
        </w:rPr>
      </w:pPr>
    </w:p>
    <w:p w14:paraId="29919618" w14:textId="77777777" w:rsidR="00455F50" w:rsidRDefault="00455F50" w:rsidP="00455F50">
      <w:pPr>
        <w:rPr>
          <w:rFonts w:cstheme="minorHAnsi"/>
        </w:rPr>
      </w:pPr>
    </w:p>
    <w:p w14:paraId="5137CE17" w14:textId="77777777" w:rsidR="00455F50" w:rsidRDefault="00455F50" w:rsidP="00455F50">
      <w:pPr>
        <w:rPr>
          <w:rFonts w:cstheme="minorHAnsi"/>
        </w:rPr>
      </w:pPr>
    </w:p>
    <w:p w14:paraId="466AEA0D" w14:textId="77777777" w:rsidR="00455F50" w:rsidRPr="00455F50" w:rsidRDefault="00455F50" w:rsidP="00455F50">
      <w:pPr>
        <w:rPr>
          <w:rFonts w:eastAsia="Times New Roman" w:cstheme="minorHAnsi"/>
          <w:color w:val="000000"/>
        </w:rPr>
      </w:pPr>
    </w:p>
    <w:p w14:paraId="0EA1D323" w14:textId="77777777" w:rsidR="00455F50" w:rsidRPr="00455F50" w:rsidRDefault="00455F50" w:rsidP="00455F50">
      <w:pPr>
        <w:rPr>
          <w:rFonts w:eastAsia="Times New Roman" w:cstheme="minorHAnsi"/>
          <w:color w:val="000000"/>
        </w:rPr>
      </w:pPr>
    </w:p>
    <w:p w14:paraId="5AE2F396" w14:textId="44A82C4D" w:rsidR="00455F50" w:rsidRPr="00455F50" w:rsidRDefault="00455F50" w:rsidP="00455F50">
      <w:pPr>
        <w:rPr>
          <w:rFonts w:eastAsia="Times New Roman" w:cstheme="minorHAnsi"/>
          <w:color w:val="000000"/>
        </w:rPr>
      </w:pPr>
    </w:p>
    <w:p w14:paraId="4FA79543" w14:textId="77777777" w:rsidR="00455F50" w:rsidRPr="00455F50" w:rsidRDefault="00455F50" w:rsidP="00455F50">
      <w:pPr>
        <w:rPr>
          <w:rFonts w:eastAsia="Times New Roman" w:cstheme="minorHAnsi"/>
          <w:color w:val="000000"/>
        </w:rPr>
      </w:pPr>
    </w:p>
    <w:p w14:paraId="793F4777" w14:textId="77777777" w:rsidR="00455F50" w:rsidRPr="00455F50" w:rsidRDefault="00455F50" w:rsidP="00455F50">
      <w:pPr>
        <w:rPr>
          <w:rFonts w:eastAsia="Times New Roman" w:cstheme="minorHAnsi"/>
          <w:color w:val="000000"/>
        </w:rPr>
      </w:pPr>
    </w:p>
    <w:p w14:paraId="0BA59C3E" w14:textId="1558DB5A" w:rsidR="009F2153" w:rsidRDefault="009F2153">
      <w:pPr>
        <w:rPr>
          <w:rFonts w:eastAsia="Times New Roman" w:cstheme="minorHAnsi"/>
          <w:color w:val="000000"/>
        </w:rPr>
      </w:pPr>
      <w:r>
        <w:rPr>
          <w:rFonts w:eastAsia="Times New Roman" w:cstheme="minorHAnsi"/>
          <w:color w:val="000000"/>
        </w:rPr>
        <w:br w:type="page"/>
      </w:r>
    </w:p>
    <w:p w14:paraId="6B679B50" w14:textId="58CF98B8" w:rsidR="00455F50" w:rsidRPr="00455F50" w:rsidRDefault="00455F50" w:rsidP="00455F50">
      <w:pPr>
        <w:rPr>
          <w:rFonts w:eastAsia="Times New Roman" w:cstheme="minorHAnsi"/>
          <w:color w:val="000000"/>
        </w:rPr>
      </w:pPr>
      <w:r w:rsidRPr="00455F50">
        <w:rPr>
          <w:rFonts w:eastAsia="Times New Roman" w:cstheme="minorHAnsi"/>
          <w:color w:val="000000"/>
        </w:rPr>
        <w:lastRenderedPageBreak/>
        <w:t xml:space="preserve">The following chart graphically shows the trend line of </w:t>
      </w:r>
      <w:r w:rsidR="009F2153">
        <w:rPr>
          <w:rFonts w:eastAsia="Times New Roman" w:cstheme="minorHAnsi"/>
          <w:color w:val="000000"/>
        </w:rPr>
        <w:t>f</w:t>
      </w:r>
      <w:r w:rsidRPr="00455F50">
        <w:rPr>
          <w:rFonts w:eastAsia="Times New Roman" w:cstheme="minorHAnsi"/>
          <w:color w:val="000000"/>
        </w:rPr>
        <w:t xml:space="preserve">irst </w:t>
      </w:r>
      <w:r w:rsidR="009F2153">
        <w:rPr>
          <w:rFonts w:eastAsia="Times New Roman" w:cstheme="minorHAnsi"/>
          <w:color w:val="000000"/>
        </w:rPr>
        <w:t>a</w:t>
      </w:r>
      <w:r w:rsidRPr="00455F50">
        <w:rPr>
          <w:rFonts w:eastAsia="Times New Roman" w:cstheme="minorHAnsi"/>
          <w:color w:val="000000"/>
        </w:rPr>
        <w:t xml:space="preserve">scents versus </w:t>
      </w:r>
      <w:r w:rsidR="009F2153">
        <w:rPr>
          <w:rFonts w:eastAsia="Times New Roman" w:cstheme="minorHAnsi"/>
          <w:color w:val="000000"/>
        </w:rPr>
        <w:t>n</w:t>
      </w:r>
      <w:r w:rsidRPr="00455F50">
        <w:rPr>
          <w:rFonts w:eastAsia="Times New Roman" w:cstheme="minorHAnsi"/>
          <w:color w:val="000000"/>
        </w:rPr>
        <w:t xml:space="preserve">ew </w:t>
      </w:r>
      <w:r w:rsidR="009F2153">
        <w:rPr>
          <w:rFonts w:eastAsia="Times New Roman" w:cstheme="minorHAnsi"/>
          <w:color w:val="000000"/>
        </w:rPr>
        <w:t>r</w:t>
      </w:r>
      <w:r w:rsidRPr="00455F50">
        <w:rPr>
          <w:rFonts w:eastAsia="Times New Roman" w:cstheme="minorHAnsi"/>
          <w:color w:val="000000"/>
        </w:rPr>
        <w:t>outes between 1939 and 1970</w:t>
      </w:r>
      <w:r w:rsidR="00322C49">
        <w:rPr>
          <w:rFonts w:eastAsia="Times New Roman" w:cstheme="minorHAnsi"/>
          <w:color w:val="000000"/>
        </w:rPr>
        <w:t>, omitting the years 1943 and 1944.</w:t>
      </w:r>
    </w:p>
    <w:p w14:paraId="1AD1F475" w14:textId="77777777" w:rsidR="00455F50" w:rsidRPr="00455F50" w:rsidRDefault="00455F50" w:rsidP="00455F50">
      <w:pPr>
        <w:rPr>
          <w:rFonts w:eastAsia="Times New Roman" w:cstheme="minorHAnsi"/>
          <w:color w:val="000000"/>
        </w:rPr>
      </w:pPr>
    </w:p>
    <w:p w14:paraId="039BE59B" w14:textId="2C06780C" w:rsidR="00455F50" w:rsidRPr="00455F50" w:rsidRDefault="00B4638F" w:rsidP="00455F50">
      <w:pPr>
        <w:rPr>
          <w:rFonts w:eastAsia="Times New Roman" w:cstheme="minorHAnsi"/>
          <w:color w:val="000000"/>
        </w:rPr>
      </w:pPr>
      <w:bookmarkStart w:id="0" w:name="_GoBack"/>
      <w:r w:rsidRPr="00827260">
        <w:rPr>
          <w:rFonts w:cstheme="minorHAnsi"/>
          <w:noProof/>
          <w:u w:val="single"/>
        </w:rPr>
        <w:drawing>
          <wp:inline distT="0" distB="0" distL="0" distR="0" wp14:anchorId="0F3839EE" wp14:editId="03EF7057">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p w14:paraId="0EC413A9" w14:textId="77777777" w:rsidR="00455F50" w:rsidRPr="00455F50" w:rsidRDefault="00455F50" w:rsidP="00455F50">
      <w:pPr>
        <w:rPr>
          <w:rFonts w:eastAsia="Times New Roman" w:cstheme="minorHAnsi"/>
          <w:color w:val="000000"/>
        </w:rPr>
      </w:pPr>
    </w:p>
    <w:p w14:paraId="54276180" w14:textId="12CFC5C0" w:rsidR="00455F50" w:rsidRPr="00455F50" w:rsidRDefault="00455F50" w:rsidP="00455F50">
      <w:pPr>
        <w:rPr>
          <w:rFonts w:eastAsia="Times New Roman" w:cstheme="minorHAnsi"/>
          <w:color w:val="000000"/>
        </w:rPr>
      </w:pPr>
      <w:r w:rsidRPr="00455F50">
        <w:rPr>
          <w:rFonts w:eastAsia="Times New Roman" w:cstheme="minorHAnsi"/>
          <w:color w:val="000000"/>
        </w:rPr>
        <w:t xml:space="preserve">The trend on the number of new routes exceeding the number of first ascents he climbed each year continued after 1970, except for the year 1972. In that year he recorded </w:t>
      </w:r>
      <w:r w:rsidR="00FA6C15">
        <w:rPr>
          <w:rFonts w:eastAsia="Times New Roman" w:cstheme="minorHAnsi"/>
          <w:color w:val="000000"/>
        </w:rPr>
        <w:t>ten</w:t>
      </w:r>
      <w:r w:rsidRPr="00455F50">
        <w:rPr>
          <w:rFonts w:eastAsia="Times New Roman" w:cstheme="minorHAnsi"/>
          <w:color w:val="000000"/>
        </w:rPr>
        <w:t xml:space="preserve"> first ascents and </w:t>
      </w:r>
      <w:r w:rsidR="00FA6C15">
        <w:rPr>
          <w:rFonts w:eastAsia="Times New Roman" w:cstheme="minorHAnsi"/>
          <w:color w:val="000000"/>
        </w:rPr>
        <w:t>seven</w:t>
      </w:r>
      <w:r w:rsidRPr="00455F50">
        <w:rPr>
          <w:rFonts w:eastAsia="Times New Roman" w:cstheme="minorHAnsi"/>
          <w:color w:val="000000"/>
        </w:rPr>
        <w:t xml:space="preserve"> new routes.</w:t>
      </w:r>
    </w:p>
    <w:p w14:paraId="3AE532BF" w14:textId="77777777" w:rsidR="00455F50" w:rsidRPr="00455F50" w:rsidRDefault="00455F50" w:rsidP="00455F50">
      <w:pPr>
        <w:rPr>
          <w:rFonts w:eastAsia="Times New Roman" w:cstheme="minorHAnsi"/>
          <w:color w:val="000000"/>
        </w:rPr>
      </w:pPr>
    </w:p>
    <w:p w14:paraId="05D88AA7" w14:textId="22389228" w:rsidR="00455F50" w:rsidRDefault="00455F50" w:rsidP="00455F50">
      <w:pPr>
        <w:rPr>
          <w:rFonts w:eastAsia="Times New Roman" w:cstheme="minorHAnsi"/>
          <w:color w:val="000000"/>
        </w:rPr>
      </w:pPr>
      <w:r w:rsidRPr="00455F50">
        <w:rPr>
          <w:rFonts w:eastAsia="Times New Roman" w:cstheme="minorHAnsi"/>
          <w:color w:val="000000"/>
        </w:rPr>
        <w:t>After 1977, the combination of first ascents and new routes in a single year, never exceeded double digits. He achieved at least a single first ascent or new route every year through 1989. His last first ascent was appropriately Mt Beckey, then called Cathedral Mountains, in Alaska, in June 1996. His last new route was the Northwest Buttress of Mt Denman in the British Columbia Coast Range, on the date of September 22, 1997.</w:t>
      </w:r>
    </w:p>
    <w:p w14:paraId="6F4BDF98" w14:textId="14CB3D63" w:rsidR="00334497" w:rsidRDefault="00334497">
      <w:pPr>
        <w:rPr>
          <w:rFonts w:eastAsia="Times New Roman" w:cstheme="minorHAnsi"/>
          <w:color w:val="000000"/>
        </w:rPr>
      </w:pPr>
      <w:r>
        <w:rPr>
          <w:rFonts w:eastAsia="Times New Roman" w:cstheme="minorHAnsi"/>
          <w:color w:val="000000"/>
        </w:rPr>
        <w:br w:type="page"/>
      </w:r>
    </w:p>
    <w:p w14:paraId="24472B6D" w14:textId="77777777" w:rsidR="00334497" w:rsidRPr="00455F50" w:rsidRDefault="00334497" w:rsidP="00334497">
      <w:pPr>
        <w:rPr>
          <w:rFonts w:eastAsia="Times New Roman" w:cstheme="minorHAnsi"/>
          <w:color w:val="000000"/>
        </w:rPr>
      </w:pPr>
      <w:r w:rsidRPr="00455F50">
        <w:rPr>
          <w:rFonts w:eastAsia="Times New Roman" w:cstheme="minorHAnsi"/>
          <w:b/>
          <w:bCs/>
          <w:color w:val="000000"/>
          <w:u w:val="single"/>
        </w:rPr>
        <w:lastRenderedPageBreak/>
        <w:t>Shift to doing more Rock Climbs in Washington State</w:t>
      </w:r>
    </w:p>
    <w:p w14:paraId="5959C093" w14:textId="77777777" w:rsidR="00334497" w:rsidRPr="00455F50" w:rsidRDefault="00334497" w:rsidP="00334497">
      <w:pPr>
        <w:rPr>
          <w:rFonts w:eastAsia="Times New Roman" w:cstheme="minorHAnsi"/>
          <w:color w:val="000000"/>
        </w:rPr>
      </w:pPr>
    </w:p>
    <w:p w14:paraId="633DA848" w14:textId="77777777" w:rsidR="00334497" w:rsidRPr="00455F50" w:rsidRDefault="00334497" w:rsidP="00334497">
      <w:pPr>
        <w:rPr>
          <w:rFonts w:eastAsia="Times New Roman" w:cstheme="minorHAnsi"/>
          <w:color w:val="000000"/>
        </w:rPr>
      </w:pPr>
      <w:r w:rsidRPr="00455F50">
        <w:rPr>
          <w:rFonts w:eastAsia="Times New Roman" w:cstheme="minorHAnsi"/>
          <w:color w:val="000000"/>
        </w:rPr>
        <w:t>Prior to 1957, Beckey had certainly done rock climbs, but nearly 90% of his climbing activity was alpine climbs, regardless of location.</w:t>
      </w:r>
    </w:p>
    <w:p w14:paraId="4F6DCD0A" w14:textId="77777777" w:rsidR="00334497" w:rsidRPr="00455F50" w:rsidRDefault="00334497" w:rsidP="00334497">
      <w:pPr>
        <w:rPr>
          <w:rFonts w:eastAsia="Times New Roman" w:cstheme="minorHAnsi"/>
          <w:color w:val="000000"/>
        </w:rPr>
      </w:pPr>
    </w:p>
    <w:p w14:paraId="425FCE47" w14:textId="5DC70C50" w:rsidR="00334497" w:rsidRPr="00455F50" w:rsidRDefault="00334497" w:rsidP="00334497">
      <w:pPr>
        <w:rPr>
          <w:rFonts w:eastAsia="Times New Roman" w:cstheme="minorHAnsi"/>
          <w:color w:val="000000"/>
        </w:rPr>
      </w:pPr>
      <w:r w:rsidRPr="00455F50">
        <w:rPr>
          <w:rFonts w:eastAsia="Times New Roman" w:cstheme="minorHAnsi"/>
          <w:color w:val="000000"/>
        </w:rPr>
        <w:t>This table shows that from 1957 to 1964 in Washington State, Beckey was making more and more of his climbing activity not of the alpine variety, but rock climbs (64%). And furthermore, getting most of his new routes via rock climbs, specifically in the Leavenworth Area. His number of first ascents in Washington State trickled down to one a year, for just two of the eight years during this time</w:t>
      </w:r>
      <w:r w:rsidR="00FE1C03">
        <w:rPr>
          <w:rFonts w:eastAsia="Times New Roman" w:cstheme="minorHAnsi"/>
          <w:color w:val="000000"/>
        </w:rPr>
        <w:t xml:space="preserve"> period</w:t>
      </w:r>
      <w:r w:rsidRPr="00455F50">
        <w:rPr>
          <w:rFonts w:eastAsia="Times New Roman" w:cstheme="minorHAnsi"/>
          <w:color w:val="000000"/>
        </w:rPr>
        <w:t>.</w:t>
      </w:r>
    </w:p>
    <w:p w14:paraId="707944DE" w14:textId="77777777" w:rsidR="00334497" w:rsidRPr="00455F50" w:rsidRDefault="00334497" w:rsidP="00334497">
      <w:pPr>
        <w:rPr>
          <w:rFonts w:eastAsia="Times New Roman" w:cstheme="minorHAnsi"/>
          <w:color w:val="000000"/>
        </w:rPr>
      </w:pPr>
    </w:p>
    <w:tbl>
      <w:tblPr>
        <w:tblW w:w="0" w:type="auto"/>
        <w:tblCellMar>
          <w:left w:w="0" w:type="dxa"/>
          <w:right w:w="0" w:type="dxa"/>
        </w:tblCellMar>
        <w:tblLook w:val="04A0" w:firstRow="1" w:lastRow="0" w:firstColumn="1" w:lastColumn="0" w:noHBand="0" w:noVBand="1"/>
      </w:tblPr>
      <w:tblGrid>
        <w:gridCol w:w="915"/>
        <w:gridCol w:w="915"/>
        <w:gridCol w:w="1191"/>
        <w:gridCol w:w="920"/>
        <w:gridCol w:w="898"/>
        <w:gridCol w:w="902"/>
        <w:gridCol w:w="883"/>
        <w:gridCol w:w="913"/>
        <w:gridCol w:w="904"/>
        <w:gridCol w:w="899"/>
      </w:tblGrid>
      <w:tr w:rsidR="00334497" w:rsidRPr="00455F50" w14:paraId="6B8454AE" w14:textId="77777777" w:rsidTr="00322C49">
        <w:tc>
          <w:tcPr>
            <w:tcW w:w="9350" w:type="dxa"/>
            <w:gridSpan w:val="10"/>
            <w:tcBorders>
              <w:top w:val="single" w:sz="8" w:space="0" w:color="auto"/>
              <w:left w:val="single" w:sz="8" w:space="0" w:color="auto"/>
              <w:bottom w:val="single" w:sz="8" w:space="0" w:color="auto"/>
              <w:right w:val="single" w:sz="8" w:space="0" w:color="auto"/>
            </w:tcBorders>
            <w:shd w:val="clear" w:color="auto" w:fill="C5E0B3"/>
            <w:tcMar>
              <w:top w:w="0" w:type="dxa"/>
              <w:left w:w="108" w:type="dxa"/>
              <w:bottom w:w="0" w:type="dxa"/>
              <w:right w:w="108" w:type="dxa"/>
            </w:tcMar>
            <w:hideMark/>
          </w:tcPr>
          <w:p w14:paraId="7753F8FF" w14:textId="77777777" w:rsidR="00334497" w:rsidRPr="00455F50" w:rsidRDefault="00334497" w:rsidP="00322C49">
            <w:pPr>
              <w:jc w:val="center"/>
              <w:rPr>
                <w:rFonts w:eastAsia="Times New Roman" w:cstheme="minorHAnsi"/>
              </w:rPr>
            </w:pPr>
            <w:r w:rsidRPr="00455F50">
              <w:rPr>
                <w:rFonts w:eastAsia="Times New Roman" w:cstheme="minorHAnsi"/>
                <w:b/>
                <w:bCs/>
              </w:rPr>
              <w:t>Washington State</w:t>
            </w:r>
          </w:p>
        </w:tc>
      </w:tr>
      <w:tr w:rsidR="00334497" w:rsidRPr="00455F50" w14:paraId="3B4666A5"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4EB195C4" w14:textId="77777777" w:rsidR="00334497" w:rsidRPr="00455F50" w:rsidRDefault="00334497" w:rsidP="00322C49">
            <w:pPr>
              <w:rPr>
                <w:rFonts w:eastAsia="Times New Roman" w:cstheme="minorHAnsi"/>
              </w:rPr>
            </w:pPr>
            <w:r w:rsidRPr="00455F50">
              <w:rPr>
                <w:rFonts w:eastAsia="Times New Roman" w:cstheme="minorHAnsi"/>
                <w:b/>
                <w:bCs/>
              </w:rPr>
              <w:t>Year</w:t>
            </w:r>
          </w:p>
        </w:tc>
        <w:tc>
          <w:tcPr>
            <w:tcW w:w="917"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0DCB521A" w14:textId="77777777" w:rsidR="00334497" w:rsidRPr="00455F50" w:rsidRDefault="00334497" w:rsidP="00322C49">
            <w:pPr>
              <w:jc w:val="center"/>
              <w:rPr>
                <w:rFonts w:eastAsia="Times New Roman" w:cstheme="minorHAnsi"/>
              </w:rPr>
            </w:pPr>
            <w:r w:rsidRPr="00455F50">
              <w:rPr>
                <w:rFonts w:eastAsia="Times New Roman" w:cstheme="minorHAnsi"/>
                <w:b/>
                <w:bCs/>
              </w:rPr>
              <w:t>Total</w:t>
            </w:r>
          </w:p>
        </w:tc>
        <w:tc>
          <w:tcPr>
            <w:tcW w:w="119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4C197760" w14:textId="77777777" w:rsidR="00334497" w:rsidRPr="00455F50" w:rsidRDefault="00334497" w:rsidP="00322C49">
            <w:pPr>
              <w:jc w:val="center"/>
              <w:rPr>
                <w:rFonts w:eastAsia="Times New Roman" w:cstheme="minorHAnsi"/>
              </w:rPr>
            </w:pPr>
            <w:r w:rsidRPr="00455F50">
              <w:rPr>
                <w:rFonts w:eastAsia="Times New Roman" w:cstheme="minorHAnsi"/>
                <w:b/>
                <w:bCs/>
              </w:rPr>
              <w:t>Succeeded</w:t>
            </w:r>
          </w:p>
        </w:tc>
        <w:tc>
          <w:tcPr>
            <w:tcW w:w="92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0805861B" w14:textId="77777777" w:rsidR="00334497" w:rsidRPr="00455F50" w:rsidRDefault="00334497" w:rsidP="00322C49">
            <w:pPr>
              <w:jc w:val="center"/>
              <w:rPr>
                <w:rFonts w:eastAsia="Times New Roman" w:cstheme="minorHAnsi"/>
              </w:rPr>
            </w:pPr>
            <w:r w:rsidRPr="00455F50">
              <w:rPr>
                <w:rFonts w:eastAsia="Times New Roman" w:cstheme="minorHAnsi"/>
                <w:b/>
                <w:bCs/>
              </w:rPr>
              <w:t>Failed</w:t>
            </w:r>
          </w:p>
        </w:tc>
        <w:tc>
          <w:tcPr>
            <w:tcW w:w="90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56F66052" w14:textId="77777777" w:rsidR="00334497" w:rsidRPr="00455F50" w:rsidRDefault="00334497" w:rsidP="00322C49">
            <w:pPr>
              <w:jc w:val="center"/>
              <w:rPr>
                <w:rFonts w:eastAsia="Times New Roman" w:cstheme="minorHAnsi"/>
              </w:rPr>
            </w:pPr>
            <w:r w:rsidRPr="00455F50">
              <w:rPr>
                <w:rFonts w:eastAsia="Times New Roman" w:cstheme="minorHAnsi"/>
                <w:b/>
                <w:bCs/>
              </w:rPr>
              <w:t>FA</w:t>
            </w:r>
          </w:p>
        </w:tc>
        <w:tc>
          <w:tcPr>
            <w:tcW w:w="1786" w:type="dxa"/>
            <w:gridSpan w:val="2"/>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44DA1191" w14:textId="77777777" w:rsidR="00334497" w:rsidRPr="00455F50" w:rsidRDefault="00334497" w:rsidP="00322C49">
            <w:pPr>
              <w:jc w:val="center"/>
              <w:rPr>
                <w:rFonts w:eastAsia="Times New Roman" w:cstheme="minorHAnsi"/>
              </w:rPr>
            </w:pPr>
            <w:r w:rsidRPr="00455F50">
              <w:rPr>
                <w:rFonts w:eastAsia="Times New Roman" w:cstheme="minorHAnsi"/>
                <w:b/>
                <w:bCs/>
              </w:rPr>
              <w:t>New Routes</w:t>
            </w:r>
          </w:p>
        </w:tc>
        <w:tc>
          <w:tcPr>
            <w:tcW w:w="91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7CE0B11A" w14:textId="77777777" w:rsidR="00334497" w:rsidRPr="00455F50" w:rsidRDefault="00334497" w:rsidP="00322C49">
            <w:pPr>
              <w:jc w:val="center"/>
              <w:rPr>
                <w:rFonts w:eastAsia="Times New Roman" w:cstheme="minorHAnsi"/>
              </w:rPr>
            </w:pPr>
            <w:r w:rsidRPr="00455F50">
              <w:rPr>
                <w:rFonts w:eastAsia="Times New Roman" w:cstheme="minorHAnsi"/>
                <w:b/>
                <w:bCs/>
              </w:rPr>
              <w:t>FWA</w:t>
            </w:r>
          </w:p>
        </w:tc>
        <w:tc>
          <w:tcPr>
            <w:tcW w:w="90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52F732F2" w14:textId="77777777" w:rsidR="00334497" w:rsidRPr="00455F50" w:rsidRDefault="00334497" w:rsidP="00322C49">
            <w:pPr>
              <w:jc w:val="center"/>
              <w:rPr>
                <w:rFonts w:eastAsia="Times New Roman" w:cstheme="minorHAnsi"/>
              </w:rPr>
            </w:pPr>
            <w:r w:rsidRPr="00455F50">
              <w:rPr>
                <w:rFonts w:eastAsia="Times New Roman" w:cstheme="minorHAnsi"/>
                <w:b/>
                <w:bCs/>
              </w:rPr>
              <w:t>Alpine</w:t>
            </w:r>
          </w:p>
        </w:tc>
        <w:tc>
          <w:tcPr>
            <w:tcW w:w="90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706A5B88" w14:textId="77777777" w:rsidR="00334497" w:rsidRPr="00455F50" w:rsidRDefault="00334497" w:rsidP="00322C49">
            <w:pPr>
              <w:jc w:val="center"/>
              <w:rPr>
                <w:rFonts w:eastAsia="Times New Roman" w:cstheme="minorHAnsi"/>
              </w:rPr>
            </w:pPr>
            <w:r w:rsidRPr="00455F50">
              <w:rPr>
                <w:rFonts w:eastAsia="Times New Roman" w:cstheme="minorHAnsi"/>
                <w:b/>
                <w:bCs/>
              </w:rPr>
              <w:t>Rock</w:t>
            </w:r>
          </w:p>
        </w:tc>
      </w:tr>
      <w:tr w:rsidR="00334497" w:rsidRPr="00455F50" w14:paraId="3023639F"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16DC93B2"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71ADFA5" w14:textId="77777777" w:rsidR="00334497" w:rsidRPr="00455F50" w:rsidRDefault="00334497" w:rsidP="00322C49">
            <w:pPr>
              <w:jc w:val="cente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D027776" w14:textId="77777777" w:rsidR="00334497" w:rsidRPr="00455F50" w:rsidRDefault="00334497" w:rsidP="00322C49">
            <w:pPr>
              <w:jc w:val="cente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2ADBE62" w14:textId="77777777" w:rsidR="00334497" w:rsidRPr="00455F50" w:rsidRDefault="00334497" w:rsidP="00322C49">
            <w:pPr>
              <w:jc w:val="cente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E6DB19C" w14:textId="77777777" w:rsidR="00334497" w:rsidRPr="00455F50" w:rsidRDefault="00334497" w:rsidP="00322C49">
            <w:pPr>
              <w:jc w:val="center"/>
              <w:rPr>
                <w:rFonts w:eastAsia="Times New Roman" w:cstheme="minorHAnsi"/>
              </w:rPr>
            </w:pPr>
          </w:p>
        </w:tc>
        <w:tc>
          <w:tcPr>
            <w:tcW w:w="90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214378D4" w14:textId="77777777" w:rsidR="00334497" w:rsidRPr="00455F50" w:rsidRDefault="00334497" w:rsidP="00322C49">
            <w:pPr>
              <w:jc w:val="center"/>
              <w:rPr>
                <w:rFonts w:eastAsia="Times New Roman" w:cstheme="minorHAnsi"/>
              </w:rPr>
            </w:pPr>
            <w:r w:rsidRPr="00455F50">
              <w:rPr>
                <w:rFonts w:eastAsia="Times New Roman" w:cstheme="minorHAnsi"/>
                <w:b/>
                <w:bCs/>
              </w:rPr>
              <w:t>Alpine</w:t>
            </w:r>
          </w:p>
        </w:tc>
        <w:tc>
          <w:tcPr>
            <w:tcW w:w="88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hideMark/>
          </w:tcPr>
          <w:p w14:paraId="347F179C" w14:textId="77777777" w:rsidR="00334497" w:rsidRPr="00455F50" w:rsidRDefault="00334497" w:rsidP="00322C49">
            <w:pPr>
              <w:jc w:val="center"/>
              <w:rPr>
                <w:rFonts w:eastAsia="Times New Roman" w:cstheme="minorHAnsi"/>
              </w:rPr>
            </w:pPr>
            <w:r w:rsidRPr="00455F50">
              <w:rPr>
                <w:rFonts w:eastAsia="Times New Roman" w:cstheme="minorHAnsi"/>
                <w:b/>
                <w:bCs/>
              </w:rPr>
              <w:t>Rock</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AB9972A" w14:textId="77777777" w:rsidR="00334497" w:rsidRPr="00455F50" w:rsidRDefault="00334497" w:rsidP="00322C49">
            <w:pPr>
              <w:jc w:val="cente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CE8D16C" w14:textId="77777777" w:rsidR="00334497" w:rsidRPr="00455F50" w:rsidRDefault="00334497" w:rsidP="00322C49">
            <w:pPr>
              <w:jc w:val="cente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AB6C153" w14:textId="77777777" w:rsidR="00334497" w:rsidRPr="00455F50" w:rsidRDefault="00334497" w:rsidP="00322C49">
            <w:pPr>
              <w:jc w:val="center"/>
              <w:rPr>
                <w:rFonts w:eastAsia="Times New Roman" w:cstheme="minorHAnsi"/>
              </w:rPr>
            </w:pPr>
          </w:p>
        </w:tc>
      </w:tr>
      <w:tr w:rsidR="00334497" w:rsidRPr="00455F50" w14:paraId="0AB4FDBE" w14:textId="77777777" w:rsidTr="00322C49">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B195C4" w14:textId="77777777" w:rsidR="00334497" w:rsidRPr="00455F50" w:rsidRDefault="00334497" w:rsidP="00322C49">
            <w:pPr>
              <w:rPr>
                <w:rFonts w:eastAsia="Times New Roman" w:cstheme="minorHAnsi"/>
              </w:rPr>
            </w:pPr>
            <w:r w:rsidRPr="00455F50">
              <w:rPr>
                <w:rFonts w:eastAsia="Times New Roman" w:cstheme="minorHAnsi"/>
              </w:rPr>
              <w:t>1957</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2FCB533A" w14:textId="77777777" w:rsidR="00334497" w:rsidRPr="00455F50" w:rsidRDefault="00334497" w:rsidP="00322C49">
            <w:pPr>
              <w:jc w:val="center"/>
              <w:rPr>
                <w:rFonts w:eastAsia="Times New Roman" w:cstheme="minorHAnsi"/>
              </w:rPr>
            </w:pPr>
            <w:r w:rsidRPr="00455F50">
              <w:rPr>
                <w:rFonts w:eastAsia="Times New Roman" w:cstheme="minorHAnsi"/>
              </w:rPr>
              <w:t>18</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26449570" w14:textId="77777777" w:rsidR="00334497" w:rsidRPr="00455F50" w:rsidRDefault="00334497" w:rsidP="00322C49">
            <w:pPr>
              <w:jc w:val="center"/>
              <w:rPr>
                <w:rFonts w:eastAsia="Times New Roman" w:cstheme="minorHAnsi"/>
              </w:rPr>
            </w:pPr>
            <w:r w:rsidRPr="00455F50">
              <w:rPr>
                <w:rFonts w:eastAsia="Times New Roman" w:cstheme="minorHAnsi"/>
              </w:rPr>
              <w:t>18</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3025BA76"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326F135D"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46B019" w14:textId="77777777" w:rsidR="00334497" w:rsidRPr="00455F50" w:rsidRDefault="00334497" w:rsidP="00322C49">
            <w:pPr>
              <w:jc w:val="center"/>
              <w:rPr>
                <w:rFonts w:eastAsia="Times New Roman" w:cstheme="minorHAnsi"/>
              </w:rPr>
            </w:pPr>
            <w:r w:rsidRPr="00455F50">
              <w:rPr>
                <w:rFonts w:eastAsia="Times New Roman" w:cstheme="minorHAnsi"/>
              </w:rPr>
              <w:t>12</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34DE9CB4"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5B2E7543" w14:textId="77777777" w:rsidR="00334497" w:rsidRPr="00455F50" w:rsidRDefault="00334497" w:rsidP="00322C49">
            <w:pPr>
              <w:jc w:val="center"/>
              <w:rPr>
                <w:rFonts w:eastAsia="Times New Roman" w:cstheme="minorHAnsi"/>
              </w:rPr>
            </w:pPr>
            <w:r w:rsidRPr="00455F50">
              <w:rPr>
                <w:rFonts w:eastAsia="Times New Roman" w:cstheme="minorHAnsi"/>
              </w:rPr>
              <w:t>7</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20557D4F" w14:textId="77777777" w:rsidR="00334497" w:rsidRPr="00455F50" w:rsidRDefault="00334497" w:rsidP="00322C49">
            <w:pPr>
              <w:jc w:val="center"/>
              <w:rPr>
                <w:rFonts w:eastAsia="Times New Roman" w:cstheme="minorHAnsi"/>
              </w:rPr>
            </w:pPr>
            <w:r w:rsidRPr="00455F50">
              <w:rPr>
                <w:rFonts w:eastAsia="Times New Roman" w:cstheme="minorHAnsi"/>
              </w:rPr>
              <w:t>11</w:t>
            </w:r>
          </w:p>
        </w:tc>
      </w:tr>
      <w:tr w:rsidR="00334497" w:rsidRPr="00455F50" w14:paraId="53CE89BD"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C7724C8"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1CB06CA"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4D05012"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69C9078"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F5EFB79"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39E22D6B" w14:textId="77777777" w:rsidR="00334497" w:rsidRPr="00455F50" w:rsidRDefault="00334497" w:rsidP="00322C49">
            <w:pPr>
              <w:jc w:val="center"/>
              <w:rPr>
                <w:rFonts w:eastAsia="Times New Roman" w:cstheme="minorHAnsi"/>
              </w:rPr>
            </w:pPr>
            <w:r w:rsidRPr="00455F50">
              <w:rPr>
                <w:rFonts w:eastAsia="Times New Roman" w:cstheme="minorHAnsi"/>
              </w:rPr>
              <w:t>5</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34F54141" w14:textId="77777777" w:rsidR="00334497" w:rsidRPr="00455F50" w:rsidRDefault="00334497" w:rsidP="00322C49">
            <w:pPr>
              <w:jc w:val="center"/>
              <w:rPr>
                <w:rFonts w:eastAsia="Times New Roman" w:cstheme="minorHAnsi"/>
              </w:rPr>
            </w:pPr>
            <w:r w:rsidRPr="00455F50">
              <w:rPr>
                <w:rFonts w:eastAsia="Times New Roman" w:cstheme="minorHAnsi"/>
              </w:rPr>
              <w:t>7</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FD53D38"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29A68AE"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8AEC529" w14:textId="77777777" w:rsidR="00334497" w:rsidRPr="00455F50" w:rsidRDefault="00334497" w:rsidP="00322C49">
            <w:pPr>
              <w:rPr>
                <w:rFonts w:eastAsia="Times New Roman" w:cstheme="minorHAnsi"/>
              </w:rPr>
            </w:pPr>
          </w:p>
        </w:tc>
      </w:tr>
      <w:tr w:rsidR="00334497" w:rsidRPr="00455F50" w14:paraId="62203B82"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586FB51"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6641C3C"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99BDA0E"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B08FDAB"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2F82D89"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5F7C540" w14:textId="77777777" w:rsidR="00334497" w:rsidRPr="00455F50" w:rsidRDefault="00334497" w:rsidP="00322C49">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D56F20D" w14:textId="77777777" w:rsidR="00334497" w:rsidRPr="00455F50" w:rsidRDefault="00334497" w:rsidP="00322C49">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B90D9B5"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EFCA754"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DAC32A8" w14:textId="77777777" w:rsidR="00334497" w:rsidRPr="00455F50" w:rsidRDefault="00334497" w:rsidP="00322C49">
            <w:pPr>
              <w:rPr>
                <w:rFonts w:eastAsia="Times New Roman" w:cstheme="minorHAnsi"/>
              </w:rPr>
            </w:pPr>
          </w:p>
        </w:tc>
      </w:tr>
      <w:tr w:rsidR="00334497" w:rsidRPr="00455F50" w14:paraId="1E84A515" w14:textId="77777777" w:rsidTr="00322C49">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97DA53" w14:textId="77777777" w:rsidR="00334497" w:rsidRPr="00455F50" w:rsidRDefault="00334497" w:rsidP="00322C49">
            <w:pPr>
              <w:rPr>
                <w:rFonts w:eastAsia="Times New Roman" w:cstheme="minorHAnsi"/>
              </w:rPr>
            </w:pPr>
            <w:r w:rsidRPr="00455F50">
              <w:rPr>
                <w:rFonts w:eastAsia="Times New Roman" w:cstheme="minorHAnsi"/>
              </w:rPr>
              <w:t>1958</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219F4B71" w14:textId="77777777" w:rsidR="00334497" w:rsidRPr="00455F50" w:rsidRDefault="00334497" w:rsidP="00322C49">
            <w:pPr>
              <w:jc w:val="center"/>
              <w:rPr>
                <w:rFonts w:eastAsia="Times New Roman" w:cstheme="minorHAnsi"/>
              </w:rPr>
            </w:pPr>
            <w:r w:rsidRPr="00455F50">
              <w:rPr>
                <w:rFonts w:eastAsia="Times New Roman" w:cstheme="minorHAnsi"/>
              </w:rPr>
              <w:t>33</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771DE4BF" w14:textId="77777777" w:rsidR="00334497" w:rsidRPr="00455F50" w:rsidRDefault="00334497" w:rsidP="00322C49">
            <w:pPr>
              <w:jc w:val="center"/>
              <w:rPr>
                <w:rFonts w:eastAsia="Times New Roman" w:cstheme="minorHAnsi"/>
              </w:rPr>
            </w:pPr>
            <w:r w:rsidRPr="00455F50">
              <w:rPr>
                <w:rFonts w:eastAsia="Times New Roman" w:cstheme="minorHAnsi"/>
              </w:rPr>
              <w:t>25</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50DD6427" w14:textId="77777777" w:rsidR="00334497" w:rsidRPr="00455F50" w:rsidRDefault="00334497" w:rsidP="00322C49">
            <w:pPr>
              <w:jc w:val="center"/>
              <w:rPr>
                <w:rFonts w:eastAsia="Times New Roman" w:cstheme="minorHAnsi"/>
              </w:rPr>
            </w:pPr>
            <w:r w:rsidRPr="00455F50">
              <w:rPr>
                <w:rFonts w:eastAsia="Times New Roman" w:cstheme="minorHAnsi"/>
              </w:rPr>
              <w:t>8</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5858143E" w14:textId="77777777" w:rsidR="00334497" w:rsidRPr="00455F50" w:rsidRDefault="00334497" w:rsidP="00322C49">
            <w:pPr>
              <w:jc w:val="center"/>
              <w:rPr>
                <w:rFonts w:eastAsia="Times New Roman" w:cstheme="minorHAnsi"/>
              </w:rPr>
            </w:pPr>
            <w:r w:rsidRPr="00455F50">
              <w:rPr>
                <w:rFonts w:eastAsia="Times New Roman" w:cstheme="minorHAnsi"/>
              </w:rPr>
              <w:t>1</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60D73D4" w14:textId="77777777" w:rsidR="00334497" w:rsidRPr="00455F50" w:rsidRDefault="00334497" w:rsidP="00322C49">
            <w:pPr>
              <w:jc w:val="center"/>
              <w:rPr>
                <w:rFonts w:eastAsia="Times New Roman" w:cstheme="minorHAnsi"/>
              </w:rPr>
            </w:pPr>
            <w:r w:rsidRPr="00455F50">
              <w:rPr>
                <w:rFonts w:eastAsia="Times New Roman" w:cstheme="minorHAnsi"/>
              </w:rPr>
              <w:t>15</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0D2155AC"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52E0702A" w14:textId="77777777" w:rsidR="00334497" w:rsidRPr="00455F50" w:rsidRDefault="00334497" w:rsidP="00322C49">
            <w:pPr>
              <w:jc w:val="center"/>
              <w:rPr>
                <w:rFonts w:eastAsia="Times New Roman" w:cstheme="minorHAnsi"/>
              </w:rPr>
            </w:pPr>
            <w:r w:rsidRPr="00455F50">
              <w:rPr>
                <w:rFonts w:eastAsia="Times New Roman" w:cstheme="minorHAnsi"/>
              </w:rPr>
              <w:t>15</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073BDC72" w14:textId="77777777" w:rsidR="00334497" w:rsidRPr="00455F50" w:rsidRDefault="00334497" w:rsidP="00322C49">
            <w:pPr>
              <w:jc w:val="center"/>
              <w:rPr>
                <w:rFonts w:eastAsia="Times New Roman" w:cstheme="minorHAnsi"/>
              </w:rPr>
            </w:pPr>
            <w:r w:rsidRPr="00455F50">
              <w:rPr>
                <w:rFonts w:eastAsia="Times New Roman" w:cstheme="minorHAnsi"/>
              </w:rPr>
              <w:t>18</w:t>
            </w:r>
          </w:p>
        </w:tc>
      </w:tr>
      <w:tr w:rsidR="00334497" w:rsidRPr="00455F50" w14:paraId="0AB0F55B"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1BDDBC9"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BA5A0F6"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C1CC945"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76235FA"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DBDB6D3"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321B91EC" w14:textId="77777777" w:rsidR="00334497" w:rsidRPr="00455F50" w:rsidRDefault="00334497" w:rsidP="00322C49">
            <w:pPr>
              <w:jc w:val="center"/>
              <w:rPr>
                <w:rFonts w:eastAsia="Times New Roman" w:cstheme="minorHAnsi"/>
              </w:rPr>
            </w:pPr>
            <w:r w:rsidRPr="00455F50">
              <w:rPr>
                <w:rFonts w:eastAsia="Times New Roman" w:cstheme="minorHAnsi"/>
              </w:rPr>
              <w:t>9</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66B9D955" w14:textId="77777777" w:rsidR="00334497" w:rsidRPr="00455F50" w:rsidRDefault="00334497" w:rsidP="00322C49">
            <w:pPr>
              <w:jc w:val="center"/>
              <w:rPr>
                <w:rFonts w:eastAsia="Times New Roman" w:cstheme="minorHAnsi"/>
              </w:rPr>
            </w:pPr>
            <w:r w:rsidRPr="00455F50">
              <w:rPr>
                <w:rFonts w:eastAsia="Times New Roman" w:cstheme="minorHAnsi"/>
              </w:rPr>
              <w:t>6</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2D3807A"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6F47FB2"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CD38C0E" w14:textId="77777777" w:rsidR="00334497" w:rsidRPr="00455F50" w:rsidRDefault="00334497" w:rsidP="00322C49">
            <w:pPr>
              <w:rPr>
                <w:rFonts w:eastAsia="Times New Roman" w:cstheme="minorHAnsi"/>
              </w:rPr>
            </w:pPr>
          </w:p>
        </w:tc>
      </w:tr>
      <w:tr w:rsidR="00334497" w:rsidRPr="00455F50" w14:paraId="485774D5"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1C16D90"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4950E6C"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557084B"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6E614E5"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3BC3B08"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7317155" w14:textId="77777777" w:rsidR="00334497" w:rsidRPr="00455F50" w:rsidRDefault="00334497" w:rsidP="00322C49">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ED59209" w14:textId="77777777" w:rsidR="00334497" w:rsidRPr="00455F50" w:rsidRDefault="00334497" w:rsidP="00322C49">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2503A09"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ACF5225"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E8F3E58" w14:textId="77777777" w:rsidR="00334497" w:rsidRPr="00455F50" w:rsidRDefault="00334497" w:rsidP="00322C49">
            <w:pPr>
              <w:rPr>
                <w:rFonts w:eastAsia="Times New Roman" w:cstheme="minorHAnsi"/>
              </w:rPr>
            </w:pPr>
          </w:p>
        </w:tc>
      </w:tr>
      <w:tr w:rsidR="00334497" w:rsidRPr="00455F50" w14:paraId="61C19987" w14:textId="77777777" w:rsidTr="00322C49">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29F86D" w14:textId="77777777" w:rsidR="00334497" w:rsidRPr="00455F50" w:rsidRDefault="00334497" w:rsidP="00322C49">
            <w:pPr>
              <w:rPr>
                <w:rFonts w:eastAsia="Times New Roman" w:cstheme="minorHAnsi"/>
              </w:rPr>
            </w:pPr>
            <w:r w:rsidRPr="00455F50">
              <w:rPr>
                <w:rFonts w:eastAsia="Times New Roman" w:cstheme="minorHAnsi"/>
              </w:rPr>
              <w:t>1959</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0B2C60C4" w14:textId="77777777" w:rsidR="00334497" w:rsidRPr="00455F50" w:rsidRDefault="00334497" w:rsidP="00322C49">
            <w:pPr>
              <w:jc w:val="center"/>
              <w:rPr>
                <w:rFonts w:eastAsia="Times New Roman" w:cstheme="minorHAnsi"/>
              </w:rPr>
            </w:pPr>
            <w:r w:rsidRPr="00455F50">
              <w:rPr>
                <w:rFonts w:eastAsia="Times New Roman" w:cstheme="minorHAnsi"/>
              </w:rPr>
              <w:t>13</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4088F9A6" w14:textId="77777777" w:rsidR="00334497" w:rsidRPr="00455F50" w:rsidRDefault="00334497" w:rsidP="00322C49">
            <w:pPr>
              <w:jc w:val="center"/>
              <w:rPr>
                <w:rFonts w:eastAsia="Times New Roman" w:cstheme="minorHAnsi"/>
              </w:rPr>
            </w:pPr>
            <w:r w:rsidRPr="00455F50">
              <w:rPr>
                <w:rFonts w:eastAsia="Times New Roman" w:cstheme="minorHAnsi"/>
              </w:rPr>
              <w:t>12</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61DE22DB" w14:textId="77777777" w:rsidR="00334497" w:rsidRPr="00455F50" w:rsidRDefault="00334497" w:rsidP="00322C49">
            <w:pPr>
              <w:jc w:val="center"/>
              <w:rPr>
                <w:rFonts w:eastAsia="Times New Roman" w:cstheme="minorHAnsi"/>
              </w:rPr>
            </w:pPr>
            <w:r w:rsidRPr="00455F50">
              <w:rPr>
                <w:rFonts w:eastAsia="Times New Roman" w:cstheme="minorHAnsi"/>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21EC0553"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6950BDA" w14:textId="77777777" w:rsidR="00334497" w:rsidRPr="00455F50" w:rsidRDefault="00334497" w:rsidP="00322C49">
            <w:pPr>
              <w:jc w:val="center"/>
              <w:rPr>
                <w:rFonts w:eastAsia="Times New Roman" w:cstheme="minorHAnsi"/>
              </w:rPr>
            </w:pPr>
            <w:r w:rsidRPr="00455F50">
              <w:rPr>
                <w:rFonts w:eastAsia="Times New Roman" w:cstheme="minorHAnsi"/>
              </w:rPr>
              <w:t>10</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4EF4AE12"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1BC6B664" w14:textId="77777777" w:rsidR="00334497" w:rsidRPr="00455F50" w:rsidRDefault="00334497" w:rsidP="00322C49">
            <w:pPr>
              <w:jc w:val="center"/>
              <w:rPr>
                <w:rFonts w:eastAsia="Times New Roman" w:cstheme="minorHAnsi"/>
              </w:rPr>
            </w:pPr>
            <w:r w:rsidRPr="00455F50">
              <w:rPr>
                <w:rFonts w:eastAsia="Times New Roman" w:cstheme="minorHAnsi"/>
              </w:rPr>
              <w:t>4</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314FE99A" w14:textId="77777777" w:rsidR="00334497" w:rsidRPr="00455F50" w:rsidRDefault="00334497" w:rsidP="00322C49">
            <w:pPr>
              <w:jc w:val="center"/>
              <w:rPr>
                <w:rFonts w:eastAsia="Times New Roman" w:cstheme="minorHAnsi"/>
              </w:rPr>
            </w:pPr>
            <w:r w:rsidRPr="00455F50">
              <w:rPr>
                <w:rFonts w:eastAsia="Times New Roman" w:cstheme="minorHAnsi"/>
              </w:rPr>
              <w:t>9</w:t>
            </w:r>
          </w:p>
        </w:tc>
      </w:tr>
      <w:tr w:rsidR="00334497" w:rsidRPr="00455F50" w14:paraId="30D47BF5"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B2BAF0D"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5E76BDA"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A2153C7"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B97BB01"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6EDFAAB"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32B63BC7" w14:textId="77777777" w:rsidR="00334497" w:rsidRPr="00455F50" w:rsidRDefault="00334497" w:rsidP="00322C49">
            <w:pPr>
              <w:jc w:val="center"/>
              <w:rPr>
                <w:rFonts w:eastAsia="Times New Roman" w:cstheme="minorHAnsi"/>
              </w:rPr>
            </w:pPr>
            <w:r w:rsidRPr="00455F50">
              <w:rPr>
                <w:rFonts w:eastAsia="Times New Roman" w:cstheme="minorHAnsi"/>
              </w:rPr>
              <w:t>3</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142009FA" w14:textId="77777777" w:rsidR="00334497" w:rsidRPr="00455F50" w:rsidRDefault="00334497" w:rsidP="00322C49">
            <w:pPr>
              <w:jc w:val="center"/>
              <w:rPr>
                <w:rFonts w:eastAsia="Times New Roman" w:cstheme="minorHAnsi"/>
              </w:rPr>
            </w:pPr>
            <w:r w:rsidRPr="00455F50">
              <w:rPr>
                <w:rFonts w:eastAsia="Times New Roman" w:cstheme="minorHAnsi"/>
              </w:rPr>
              <w:t>7</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C2B76A4"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A733B9C"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1C294D4" w14:textId="77777777" w:rsidR="00334497" w:rsidRPr="00455F50" w:rsidRDefault="00334497" w:rsidP="00322C49">
            <w:pPr>
              <w:rPr>
                <w:rFonts w:eastAsia="Times New Roman" w:cstheme="minorHAnsi"/>
              </w:rPr>
            </w:pPr>
          </w:p>
        </w:tc>
      </w:tr>
      <w:tr w:rsidR="00334497" w:rsidRPr="00455F50" w14:paraId="57F31A31"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62A431E8"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01B6B32"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6EC35CE"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ED8F51A"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43FDB69"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0D11373" w14:textId="77777777" w:rsidR="00334497" w:rsidRPr="00455F50" w:rsidRDefault="00334497" w:rsidP="00322C49">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FE4077C" w14:textId="77777777" w:rsidR="00334497" w:rsidRPr="00455F50" w:rsidRDefault="00334497" w:rsidP="00322C49">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9FFD852"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71A8513"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F700817" w14:textId="77777777" w:rsidR="00334497" w:rsidRPr="00455F50" w:rsidRDefault="00334497" w:rsidP="00322C49">
            <w:pPr>
              <w:rPr>
                <w:rFonts w:eastAsia="Times New Roman" w:cstheme="minorHAnsi"/>
              </w:rPr>
            </w:pPr>
          </w:p>
        </w:tc>
      </w:tr>
      <w:tr w:rsidR="00334497" w:rsidRPr="00455F50" w14:paraId="57E76E61" w14:textId="77777777" w:rsidTr="00322C49">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40C0B7" w14:textId="77777777" w:rsidR="00334497" w:rsidRPr="00455F50" w:rsidRDefault="00334497" w:rsidP="00322C49">
            <w:pPr>
              <w:rPr>
                <w:rFonts w:eastAsia="Times New Roman" w:cstheme="minorHAnsi"/>
              </w:rPr>
            </w:pPr>
            <w:r w:rsidRPr="00455F50">
              <w:rPr>
                <w:rFonts w:eastAsia="Times New Roman" w:cstheme="minorHAnsi"/>
              </w:rPr>
              <w:t>1960</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632DEA12" w14:textId="77777777" w:rsidR="00334497" w:rsidRPr="00455F50" w:rsidRDefault="00334497" w:rsidP="00322C49">
            <w:pPr>
              <w:jc w:val="center"/>
              <w:rPr>
                <w:rFonts w:eastAsia="Times New Roman" w:cstheme="minorHAnsi"/>
              </w:rPr>
            </w:pPr>
            <w:r w:rsidRPr="00455F50">
              <w:rPr>
                <w:rFonts w:eastAsia="Times New Roman" w:cstheme="minorHAnsi"/>
              </w:rPr>
              <w:t>13</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73799A37" w14:textId="77777777" w:rsidR="00334497" w:rsidRPr="00455F50" w:rsidRDefault="00334497" w:rsidP="00322C49">
            <w:pPr>
              <w:jc w:val="center"/>
              <w:rPr>
                <w:rFonts w:eastAsia="Times New Roman" w:cstheme="minorHAnsi"/>
              </w:rPr>
            </w:pPr>
            <w:r w:rsidRPr="00455F50">
              <w:rPr>
                <w:rFonts w:eastAsia="Times New Roman" w:cstheme="minorHAnsi"/>
              </w:rPr>
              <w:t>10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1B1E1C7B" w14:textId="77777777" w:rsidR="00334497" w:rsidRPr="00455F50" w:rsidRDefault="00334497" w:rsidP="00322C49">
            <w:pPr>
              <w:jc w:val="center"/>
              <w:rPr>
                <w:rFonts w:eastAsia="Times New Roman" w:cstheme="minorHAnsi"/>
              </w:rPr>
            </w:pPr>
            <w:r w:rsidRPr="00455F50">
              <w:rPr>
                <w:rFonts w:eastAsia="Times New Roman" w:cstheme="minorHAnsi"/>
              </w:rPr>
              <w:t>3</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6D374EC2"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DD54B87" w14:textId="77777777" w:rsidR="00334497" w:rsidRPr="00455F50" w:rsidRDefault="00334497" w:rsidP="00322C49">
            <w:pPr>
              <w:jc w:val="center"/>
              <w:rPr>
                <w:rFonts w:eastAsia="Times New Roman" w:cstheme="minorHAnsi"/>
              </w:rPr>
            </w:pPr>
            <w:r w:rsidRPr="00455F50">
              <w:rPr>
                <w:rFonts w:eastAsia="Times New Roman" w:cstheme="minorHAnsi"/>
              </w:rPr>
              <w:t>9</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7ABF7F56"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1F850BD7" w14:textId="77777777" w:rsidR="00334497" w:rsidRPr="00455F50" w:rsidRDefault="00334497" w:rsidP="00322C49">
            <w:pPr>
              <w:jc w:val="center"/>
              <w:rPr>
                <w:rFonts w:eastAsia="Times New Roman" w:cstheme="minorHAnsi"/>
              </w:rPr>
            </w:pPr>
            <w:r w:rsidRPr="00455F50">
              <w:rPr>
                <w:rFonts w:eastAsia="Times New Roman" w:cstheme="minorHAnsi"/>
              </w:rPr>
              <w:t>6</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4E240BD9" w14:textId="77777777" w:rsidR="00334497" w:rsidRPr="00455F50" w:rsidRDefault="00334497" w:rsidP="00322C49">
            <w:pPr>
              <w:jc w:val="center"/>
              <w:rPr>
                <w:rFonts w:eastAsia="Times New Roman" w:cstheme="minorHAnsi"/>
              </w:rPr>
            </w:pPr>
            <w:r w:rsidRPr="00455F50">
              <w:rPr>
                <w:rFonts w:eastAsia="Times New Roman" w:cstheme="minorHAnsi"/>
              </w:rPr>
              <w:t>7</w:t>
            </w:r>
          </w:p>
        </w:tc>
      </w:tr>
      <w:tr w:rsidR="00334497" w:rsidRPr="00455F50" w14:paraId="0728A6F3"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64826451"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94F5289"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31E4D2C"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C83977A"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F572553"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1D3F9A53" w14:textId="77777777" w:rsidR="00334497" w:rsidRPr="00455F50" w:rsidRDefault="00334497" w:rsidP="00322C49">
            <w:pPr>
              <w:jc w:val="center"/>
              <w:rPr>
                <w:rFonts w:eastAsia="Times New Roman" w:cstheme="minorHAnsi"/>
              </w:rPr>
            </w:pPr>
            <w:r w:rsidRPr="00455F50">
              <w:rPr>
                <w:rFonts w:eastAsia="Times New Roman" w:cstheme="minorHAnsi"/>
              </w:rPr>
              <w:t>3</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2C102C55" w14:textId="77777777" w:rsidR="00334497" w:rsidRPr="00455F50" w:rsidRDefault="00334497" w:rsidP="00322C49">
            <w:pPr>
              <w:jc w:val="center"/>
              <w:rPr>
                <w:rFonts w:eastAsia="Times New Roman" w:cstheme="minorHAnsi"/>
              </w:rPr>
            </w:pPr>
            <w:r w:rsidRPr="00455F50">
              <w:rPr>
                <w:rFonts w:eastAsia="Times New Roman" w:cstheme="minorHAnsi"/>
              </w:rPr>
              <w:t>6</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3818BFA"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BE3BA28"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A695D30" w14:textId="77777777" w:rsidR="00334497" w:rsidRPr="00455F50" w:rsidRDefault="00334497" w:rsidP="00322C49">
            <w:pPr>
              <w:rPr>
                <w:rFonts w:eastAsia="Times New Roman" w:cstheme="minorHAnsi"/>
              </w:rPr>
            </w:pPr>
          </w:p>
        </w:tc>
      </w:tr>
      <w:tr w:rsidR="00334497" w:rsidRPr="00455F50" w14:paraId="6E9BE9AA"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3D9967B5"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12C63C5"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EFC4E50"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055336C"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FA28057"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82255BD" w14:textId="77777777" w:rsidR="00334497" w:rsidRPr="00455F50" w:rsidRDefault="00334497" w:rsidP="00322C49">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83FD5C1" w14:textId="77777777" w:rsidR="00334497" w:rsidRPr="00455F50" w:rsidRDefault="00334497" w:rsidP="00322C49">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3F81964"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FF2E7B8"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4B0683E" w14:textId="77777777" w:rsidR="00334497" w:rsidRPr="00455F50" w:rsidRDefault="00334497" w:rsidP="00322C49">
            <w:pPr>
              <w:rPr>
                <w:rFonts w:eastAsia="Times New Roman" w:cstheme="minorHAnsi"/>
              </w:rPr>
            </w:pPr>
          </w:p>
        </w:tc>
      </w:tr>
      <w:tr w:rsidR="00334497" w:rsidRPr="00455F50" w14:paraId="01D13870" w14:textId="77777777" w:rsidTr="00322C49">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60021C" w14:textId="77777777" w:rsidR="00334497" w:rsidRPr="00455F50" w:rsidRDefault="00334497" w:rsidP="00322C49">
            <w:pPr>
              <w:rPr>
                <w:rFonts w:eastAsia="Times New Roman" w:cstheme="minorHAnsi"/>
              </w:rPr>
            </w:pPr>
            <w:r w:rsidRPr="00455F50">
              <w:rPr>
                <w:rFonts w:eastAsia="Times New Roman" w:cstheme="minorHAnsi"/>
              </w:rPr>
              <w:t>1961</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743DE6FA" w14:textId="77777777" w:rsidR="00334497" w:rsidRPr="00455F50" w:rsidRDefault="00334497" w:rsidP="00322C49">
            <w:pPr>
              <w:jc w:val="center"/>
              <w:rPr>
                <w:rFonts w:eastAsia="Times New Roman" w:cstheme="minorHAnsi"/>
              </w:rPr>
            </w:pPr>
            <w:r w:rsidRPr="00455F50">
              <w:rPr>
                <w:rFonts w:eastAsia="Times New Roman" w:cstheme="minorHAnsi"/>
              </w:rPr>
              <w:t>15</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05D2F9F0" w14:textId="77777777" w:rsidR="00334497" w:rsidRPr="00455F50" w:rsidRDefault="00334497" w:rsidP="00322C49">
            <w:pPr>
              <w:jc w:val="center"/>
              <w:rPr>
                <w:rFonts w:eastAsia="Times New Roman" w:cstheme="minorHAnsi"/>
              </w:rPr>
            </w:pPr>
            <w:r w:rsidRPr="00455F50">
              <w:rPr>
                <w:rFonts w:eastAsia="Times New Roman" w:cstheme="minorHAnsi"/>
              </w:rPr>
              <w:t>14</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09CB1C12" w14:textId="77777777" w:rsidR="00334497" w:rsidRPr="00455F50" w:rsidRDefault="00334497" w:rsidP="00322C49">
            <w:pPr>
              <w:jc w:val="center"/>
              <w:rPr>
                <w:rFonts w:eastAsia="Times New Roman" w:cstheme="minorHAnsi"/>
              </w:rPr>
            </w:pPr>
            <w:r w:rsidRPr="00455F50">
              <w:rPr>
                <w:rFonts w:eastAsia="Times New Roman" w:cstheme="minorHAnsi"/>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500094A3"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1531099" w14:textId="77777777" w:rsidR="00334497" w:rsidRPr="00455F50" w:rsidRDefault="00334497" w:rsidP="00322C49">
            <w:pPr>
              <w:jc w:val="center"/>
              <w:rPr>
                <w:rFonts w:eastAsia="Times New Roman" w:cstheme="minorHAnsi"/>
              </w:rPr>
            </w:pPr>
            <w:r w:rsidRPr="00455F50">
              <w:rPr>
                <w:rFonts w:eastAsia="Times New Roman" w:cstheme="minorHAnsi"/>
              </w:rPr>
              <w:t>4</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2AB0A030"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54FE2CC6" w14:textId="77777777" w:rsidR="00334497" w:rsidRPr="00455F50" w:rsidRDefault="00334497" w:rsidP="00322C49">
            <w:pPr>
              <w:jc w:val="center"/>
              <w:rPr>
                <w:rFonts w:eastAsia="Times New Roman" w:cstheme="minorHAnsi"/>
              </w:rPr>
            </w:pPr>
            <w:r w:rsidRPr="00455F50">
              <w:rPr>
                <w:rFonts w:eastAsia="Times New Roman" w:cstheme="minorHAnsi"/>
              </w:rPr>
              <w:t>3</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360891E1" w14:textId="77777777" w:rsidR="00334497" w:rsidRPr="00455F50" w:rsidRDefault="00334497" w:rsidP="00322C49">
            <w:pPr>
              <w:jc w:val="center"/>
              <w:rPr>
                <w:rFonts w:eastAsia="Times New Roman" w:cstheme="minorHAnsi"/>
              </w:rPr>
            </w:pPr>
            <w:r w:rsidRPr="00455F50">
              <w:rPr>
                <w:rFonts w:eastAsia="Times New Roman" w:cstheme="minorHAnsi"/>
              </w:rPr>
              <w:t>12</w:t>
            </w:r>
          </w:p>
        </w:tc>
      </w:tr>
      <w:tr w:rsidR="00334497" w:rsidRPr="00455F50" w14:paraId="795BC076"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26ED00B"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030080D"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DB17ADE"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CC36D91"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04F3083"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5904ED73"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2D164924" w14:textId="77777777" w:rsidR="00334497" w:rsidRPr="00455F50" w:rsidRDefault="00334497" w:rsidP="00322C49">
            <w:pPr>
              <w:jc w:val="center"/>
              <w:rPr>
                <w:rFonts w:eastAsia="Times New Roman" w:cstheme="minorHAnsi"/>
              </w:rPr>
            </w:pPr>
            <w:r w:rsidRPr="00455F50">
              <w:rPr>
                <w:rFonts w:eastAsia="Times New Roman" w:cstheme="minorHAnsi"/>
              </w:rPr>
              <w:t>4</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B00C74A"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7EA3A38"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FC87C76" w14:textId="77777777" w:rsidR="00334497" w:rsidRPr="00455F50" w:rsidRDefault="00334497" w:rsidP="00322C49">
            <w:pPr>
              <w:rPr>
                <w:rFonts w:eastAsia="Times New Roman" w:cstheme="minorHAnsi"/>
              </w:rPr>
            </w:pPr>
          </w:p>
        </w:tc>
      </w:tr>
      <w:tr w:rsidR="00334497" w:rsidRPr="00455F50" w14:paraId="0345F396"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FF369F9"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8356014"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2B3CB50"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68B930F"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3955581"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2FE1267" w14:textId="77777777" w:rsidR="00334497" w:rsidRPr="00455F50" w:rsidRDefault="00334497" w:rsidP="00322C49">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814B968" w14:textId="77777777" w:rsidR="00334497" w:rsidRPr="00455F50" w:rsidRDefault="00334497" w:rsidP="00322C49">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E19A944"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97F886B"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CA14E4E" w14:textId="77777777" w:rsidR="00334497" w:rsidRPr="00455F50" w:rsidRDefault="00334497" w:rsidP="00322C49">
            <w:pPr>
              <w:rPr>
                <w:rFonts w:eastAsia="Times New Roman" w:cstheme="minorHAnsi"/>
              </w:rPr>
            </w:pPr>
          </w:p>
        </w:tc>
      </w:tr>
      <w:tr w:rsidR="00334497" w:rsidRPr="00455F50" w14:paraId="4F87A7F7" w14:textId="77777777" w:rsidTr="00322C49">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9E6EAD" w14:textId="77777777" w:rsidR="00334497" w:rsidRPr="00455F50" w:rsidRDefault="00334497" w:rsidP="00322C49">
            <w:pPr>
              <w:rPr>
                <w:rFonts w:eastAsia="Times New Roman" w:cstheme="minorHAnsi"/>
              </w:rPr>
            </w:pPr>
            <w:r w:rsidRPr="00455F50">
              <w:rPr>
                <w:rFonts w:eastAsia="Times New Roman" w:cstheme="minorHAnsi"/>
              </w:rPr>
              <w:t>1962</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3208AAA2" w14:textId="77777777" w:rsidR="00334497" w:rsidRPr="00455F50" w:rsidRDefault="00334497" w:rsidP="00322C49">
            <w:pPr>
              <w:jc w:val="center"/>
              <w:rPr>
                <w:rFonts w:eastAsia="Times New Roman" w:cstheme="minorHAnsi"/>
              </w:rPr>
            </w:pPr>
            <w:r w:rsidRPr="00455F50">
              <w:rPr>
                <w:rFonts w:eastAsia="Times New Roman" w:cstheme="minorHAnsi"/>
              </w:rPr>
              <w:t>19</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1186D3C8" w14:textId="77777777" w:rsidR="00334497" w:rsidRPr="00455F50" w:rsidRDefault="00334497" w:rsidP="00322C49">
            <w:pPr>
              <w:jc w:val="center"/>
              <w:rPr>
                <w:rFonts w:eastAsia="Times New Roman" w:cstheme="minorHAnsi"/>
              </w:rPr>
            </w:pPr>
            <w:r w:rsidRPr="00455F50">
              <w:rPr>
                <w:rFonts w:eastAsia="Times New Roman" w:cstheme="minorHAnsi"/>
              </w:rPr>
              <w:t>19</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7C776BB5"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0C6BE69C" w14:textId="77777777" w:rsidR="00334497" w:rsidRPr="00455F50" w:rsidRDefault="00334497" w:rsidP="00322C49">
            <w:pPr>
              <w:jc w:val="center"/>
              <w:rPr>
                <w:rFonts w:eastAsia="Times New Roman" w:cstheme="minorHAnsi"/>
              </w:rPr>
            </w:pPr>
            <w:r w:rsidRPr="00455F50">
              <w:rPr>
                <w:rFonts w:eastAsia="Times New Roman" w:cstheme="minorHAnsi"/>
              </w:rPr>
              <w:t>1</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27A98DC" w14:textId="77777777" w:rsidR="00334497" w:rsidRPr="00455F50" w:rsidRDefault="00334497" w:rsidP="00322C49">
            <w:pPr>
              <w:jc w:val="center"/>
              <w:rPr>
                <w:rFonts w:eastAsia="Times New Roman" w:cstheme="minorHAnsi"/>
              </w:rPr>
            </w:pPr>
            <w:r w:rsidRPr="00455F50">
              <w:rPr>
                <w:rFonts w:eastAsia="Times New Roman" w:cstheme="minorHAnsi"/>
              </w:rPr>
              <w:t>11</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5446ED83"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4012A045" w14:textId="77777777" w:rsidR="00334497" w:rsidRPr="00455F50" w:rsidRDefault="00334497" w:rsidP="00322C49">
            <w:pPr>
              <w:jc w:val="center"/>
              <w:rPr>
                <w:rFonts w:eastAsia="Times New Roman" w:cstheme="minorHAnsi"/>
              </w:rPr>
            </w:pPr>
            <w:r w:rsidRPr="00455F50">
              <w:rPr>
                <w:rFonts w:eastAsia="Times New Roman" w:cstheme="minorHAnsi"/>
              </w:rPr>
              <w:t>9</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259B3D34" w14:textId="77777777" w:rsidR="00334497" w:rsidRPr="00455F50" w:rsidRDefault="00334497" w:rsidP="00322C49">
            <w:pPr>
              <w:jc w:val="center"/>
              <w:rPr>
                <w:rFonts w:eastAsia="Times New Roman" w:cstheme="minorHAnsi"/>
              </w:rPr>
            </w:pPr>
            <w:r w:rsidRPr="00455F50">
              <w:rPr>
                <w:rFonts w:eastAsia="Times New Roman" w:cstheme="minorHAnsi"/>
              </w:rPr>
              <w:t>10</w:t>
            </w:r>
          </w:p>
        </w:tc>
      </w:tr>
      <w:tr w:rsidR="00334497" w:rsidRPr="00455F50" w14:paraId="55F57FD8"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224391CA"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53CAACF"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371720F"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2317F64"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FF10647"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5C8AC1A9" w14:textId="77777777" w:rsidR="00334497" w:rsidRPr="00455F50" w:rsidRDefault="00334497" w:rsidP="00322C49">
            <w:pPr>
              <w:jc w:val="center"/>
              <w:rPr>
                <w:rFonts w:eastAsia="Times New Roman" w:cstheme="minorHAnsi"/>
              </w:rPr>
            </w:pPr>
            <w:r w:rsidRPr="00455F50">
              <w:rPr>
                <w:rFonts w:eastAsia="Times New Roman" w:cstheme="minorHAnsi"/>
              </w:rPr>
              <w:t>6</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52345193" w14:textId="77777777" w:rsidR="00334497" w:rsidRPr="00455F50" w:rsidRDefault="00334497" w:rsidP="00322C49">
            <w:pPr>
              <w:jc w:val="center"/>
              <w:rPr>
                <w:rFonts w:eastAsia="Times New Roman" w:cstheme="minorHAnsi"/>
              </w:rPr>
            </w:pPr>
            <w:r w:rsidRPr="00455F50">
              <w:rPr>
                <w:rFonts w:eastAsia="Times New Roman" w:cstheme="minorHAnsi"/>
              </w:rPr>
              <w:t>5</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C2A64CC"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169AB45"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DDC42A6" w14:textId="77777777" w:rsidR="00334497" w:rsidRPr="00455F50" w:rsidRDefault="00334497" w:rsidP="00322C49">
            <w:pPr>
              <w:rPr>
                <w:rFonts w:eastAsia="Times New Roman" w:cstheme="minorHAnsi"/>
              </w:rPr>
            </w:pPr>
          </w:p>
        </w:tc>
      </w:tr>
      <w:tr w:rsidR="00334497" w:rsidRPr="00455F50" w14:paraId="18B6143F"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6365B62"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E5C973E"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122FACB"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5FC0C59"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1727A90"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FD4C40D" w14:textId="77777777" w:rsidR="00334497" w:rsidRPr="00455F50" w:rsidRDefault="00334497" w:rsidP="00322C49">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071E31E" w14:textId="77777777" w:rsidR="00334497" w:rsidRPr="00455F50" w:rsidRDefault="00334497" w:rsidP="00322C49">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C22B8CE"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B18BEE8"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F609EB9" w14:textId="77777777" w:rsidR="00334497" w:rsidRPr="00455F50" w:rsidRDefault="00334497" w:rsidP="00322C49">
            <w:pPr>
              <w:rPr>
                <w:rFonts w:eastAsia="Times New Roman" w:cstheme="minorHAnsi"/>
              </w:rPr>
            </w:pPr>
          </w:p>
        </w:tc>
      </w:tr>
      <w:tr w:rsidR="00334497" w:rsidRPr="00455F50" w14:paraId="07170D0D" w14:textId="77777777" w:rsidTr="00322C49">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338417" w14:textId="77777777" w:rsidR="00334497" w:rsidRPr="00455F50" w:rsidRDefault="00334497" w:rsidP="00322C49">
            <w:pPr>
              <w:rPr>
                <w:rFonts w:eastAsia="Times New Roman" w:cstheme="minorHAnsi"/>
              </w:rPr>
            </w:pPr>
            <w:r w:rsidRPr="00455F50">
              <w:rPr>
                <w:rFonts w:eastAsia="Times New Roman" w:cstheme="minorHAnsi"/>
              </w:rPr>
              <w:t>1963</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7F5F199A" w14:textId="1A051DDB" w:rsidR="00334497" w:rsidRPr="00455F50" w:rsidRDefault="00FE1C03" w:rsidP="00322C49">
            <w:pPr>
              <w:jc w:val="center"/>
              <w:rPr>
                <w:rFonts w:eastAsia="Times New Roman" w:cstheme="minorHAnsi"/>
              </w:rPr>
            </w:pPr>
            <w:r>
              <w:rPr>
                <w:rFonts w:eastAsia="Times New Roman" w:cstheme="minorHAnsi"/>
              </w:rPr>
              <w:t>20</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7E66326F" w14:textId="231CC42D" w:rsidR="00334497" w:rsidRPr="00455F50" w:rsidRDefault="00FE1C03" w:rsidP="00322C49">
            <w:pPr>
              <w:jc w:val="center"/>
              <w:rPr>
                <w:rFonts w:eastAsia="Times New Roman" w:cstheme="minorHAnsi"/>
              </w:rPr>
            </w:pPr>
            <w:r>
              <w:rPr>
                <w:rFonts w:eastAsia="Times New Roman" w:cstheme="minorHAnsi"/>
              </w:rPr>
              <w:t>20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31A9D884"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5BE41419"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7E3DC3F" w14:textId="77777777" w:rsidR="00334497" w:rsidRPr="00455F50" w:rsidRDefault="00334497" w:rsidP="00322C49">
            <w:pPr>
              <w:jc w:val="center"/>
              <w:rPr>
                <w:rFonts w:eastAsia="Times New Roman" w:cstheme="minorHAnsi"/>
              </w:rPr>
            </w:pPr>
            <w:r w:rsidRPr="00455F50">
              <w:rPr>
                <w:rFonts w:eastAsia="Times New Roman" w:cstheme="minorHAnsi"/>
              </w:rPr>
              <w:t>5</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5B853C92" w14:textId="77777777" w:rsidR="00334497" w:rsidRPr="00455F50" w:rsidRDefault="00334497" w:rsidP="00322C49">
            <w:pPr>
              <w:jc w:val="center"/>
              <w:rPr>
                <w:rFonts w:eastAsia="Times New Roman" w:cstheme="minorHAnsi"/>
              </w:rPr>
            </w:pPr>
            <w:r w:rsidRPr="00455F50">
              <w:rPr>
                <w:rFonts w:eastAsia="Times New Roman" w:cstheme="minorHAnsi"/>
              </w:rPr>
              <w:t>4</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21718528" w14:textId="5F6BD464" w:rsidR="00334497" w:rsidRPr="00455F50" w:rsidRDefault="00FE1C03" w:rsidP="00322C49">
            <w:pPr>
              <w:jc w:val="center"/>
              <w:rPr>
                <w:rFonts w:eastAsia="Times New Roman" w:cstheme="minorHAnsi"/>
              </w:rPr>
            </w:pPr>
            <w:r>
              <w:rPr>
                <w:rFonts w:eastAsia="Times New Roman" w:cstheme="minorHAnsi"/>
              </w:rPr>
              <w:t>7</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1B0E1A63" w14:textId="77777777" w:rsidR="00334497" w:rsidRPr="00455F50" w:rsidRDefault="00334497" w:rsidP="00322C49">
            <w:pPr>
              <w:jc w:val="center"/>
              <w:rPr>
                <w:rFonts w:eastAsia="Times New Roman" w:cstheme="minorHAnsi"/>
              </w:rPr>
            </w:pPr>
            <w:r w:rsidRPr="00455F50">
              <w:rPr>
                <w:rFonts w:eastAsia="Times New Roman" w:cstheme="minorHAnsi"/>
              </w:rPr>
              <w:t>13</w:t>
            </w:r>
          </w:p>
        </w:tc>
      </w:tr>
      <w:tr w:rsidR="00334497" w:rsidRPr="00455F50" w14:paraId="2345A675"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1A5C7155"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77499E6"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F410C74"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7D87C0AA"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BF723C8"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33248A65" w14:textId="77777777" w:rsidR="00334497" w:rsidRPr="00455F50" w:rsidRDefault="00334497" w:rsidP="00322C49">
            <w:pPr>
              <w:jc w:val="center"/>
              <w:rPr>
                <w:rFonts w:eastAsia="Times New Roman" w:cstheme="minorHAnsi"/>
              </w:rPr>
            </w:pPr>
            <w:r w:rsidRPr="00455F50">
              <w:rPr>
                <w:rFonts w:eastAsia="Times New Roman" w:cstheme="minorHAnsi"/>
              </w:rPr>
              <w:t>1</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1BDE1D42" w14:textId="77777777" w:rsidR="00334497" w:rsidRPr="00455F50" w:rsidRDefault="00334497" w:rsidP="00322C49">
            <w:pPr>
              <w:jc w:val="center"/>
              <w:rPr>
                <w:rFonts w:eastAsia="Times New Roman" w:cstheme="minorHAnsi"/>
              </w:rPr>
            </w:pPr>
            <w:r w:rsidRPr="00455F50">
              <w:rPr>
                <w:rFonts w:eastAsia="Times New Roman" w:cstheme="minorHAnsi"/>
              </w:rPr>
              <w:t>4</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3153B47"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08FE583"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B64C0CF" w14:textId="77777777" w:rsidR="00334497" w:rsidRPr="00455F50" w:rsidRDefault="00334497" w:rsidP="00322C49">
            <w:pPr>
              <w:rPr>
                <w:rFonts w:eastAsia="Times New Roman" w:cstheme="minorHAnsi"/>
              </w:rPr>
            </w:pPr>
          </w:p>
        </w:tc>
      </w:tr>
      <w:tr w:rsidR="00334497" w:rsidRPr="00455F50" w14:paraId="2F1ACD21"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420FA780"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D99C0E6"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E8A2ADF"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59B7577"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7F648DF"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E566967" w14:textId="77777777" w:rsidR="00334497" w:rsidRPr="00455F50" w:rsidRDefault="00334497" w:rsidP="00322C49">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4167ED0" w14:textId="77777777" w:rsidR="00334497" w:rsidRPr="00455F50" w:rsidRDefault="00334497" w:rsidP="00322C49">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E0BEF11"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ADF4288"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2082FB4" w14:textId="77777777" w:rsidR="00334497" w:rsidRPr="00455F50" w:rsidRDefault="00334497" w:rsidP="00322C49">
            <w:pPr>
              <w:rPr>
                <w:rFonts w:eastAsia="Times New Roman" w:cstheme="minorHAnsi"/>
              </w:rPr>
            </w:pPr>
          </w:p>
        </w:tc>
      </w:tr>
      <w:tr w:rsidR="00334497" w:rsidRPr="00455F50" w14:paraId="51A4E162" w14:textId="77777777" w:rsidTr="00322C49">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3C426E" w14:textId="77777777" w:rsidR="00334497" w:rsidRPr="00455F50" w:rsidRDefault="00334497" w:rsidP="00322C49">
            <w:pPr>
              <w:rPr>
                <w:rFonts w:eastAsia="Times New Roman" w:cstheme="minorHAnsi"/>
              </w:rPr>
            </w:pPr>
            <w:r w:rsidRPr="00455F50">
              <w:rPr>
                <w:rFonts w:eastAsia="Times New Roman" w:cstheme="minorHAnsi"/>
              </w:rPr>
              <w:t>1964</w:t>
            </w:r>
          </w:p>
        </w:tc>
        <w:tc>
          <w:tcPr>
            <w:tcW w:w="917" w:type="dxa"/>
            <w:tcBorders>
              <w:top w:val="nil"/>
              <w:left w:val="nil"/>
              <w:bottom w:val="single" w:sz="8" w:space="0" w:color="auto"/>
              <w:right w:val="single" w:sz="8" w:space="0" w:color="auto"/>
            </w:tcBorders>
            <w:tcMar>
              <w:top w:w="0" w:type="dxa"/>
              <w:left w:w="108" w:type="dxa"/>
              <w:bottom w:w="0" w:type="dxa"/>
              <w:right w:w="108" w:type="dxa"/>
            </w:tcMar>
            <w:hideMark/>
          </w:tcPr>
          <w:p w14:paraId="4CCD4ED3" w14:textId="36E2D5F3" w:rsidR="00334497" w:rsidRPr="00455F50" w:rsidRDefault="00334497" w:rsidP="00322C49">
            <w:pPr>
              <w:jc w:val="center"/>
              <w:rPr>
                <w:rFonts w:eastAsia="Times New Roman" w:cstheme="minorHAnsi"/>
              </w:rPr>
            </w:pPr>
            <w:r w:rsidRPr="00455F50">
              <w:rPr>
                <w:rFonts w:eastAsia="Times New Roman" w:cstheme="minorHAnsi"/>
              </w:rPr>
              <w:t>2</w:t>
            </w:r>
            <w:r w:rsidR="00B0099A">
              <w:rPr>
                <w:rFonts w:eastAsia="Times New Roman" w:cstheme="minorHAnsi"/>
              </w:rPr>
              <w:t>1</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7B55DED3" w14:textId="424A5108" w:rsidR="00334497" w:rsidRPr="00455F50" w:rsidRDefault="00334497" w:rsidP="00322C49">
            <w:pPr>
              <w:jc w:val="center"/>
              <w:rPr>
                <w:rFonts w:eastAsia="Times New Roman" w:cstheme="minorHAnsi"/>
              </w:rPr>
            </w:pPr>
            <w:r w:rsidRPr="00455F50">
              <w:rPr>
                <w:rFonts w:eastAsia="Times New Roman" w:cstheme="minorHAnsi"/>
              </w:rPr>
              <w:t>2</w:t>
            </w:r>
            <w:r w:rsidR="00B0099A">
              <w:rPr>
                <w:rFonts w:eastAsia="Times New Roman" w:cstheme="minorHAnsi"/>
              </w:rPr>
              <w:t>0</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14:paraId="28522D41" w14:textId="77777777" w:rsidR="00334497" w:rsidRPr="00455F50" w:rsidRDefault="00334497" w:rsidP="00322C49">
            <w:pPr>
              <w:jc w:val="center"/>
              <w:rPr>
                <w:rFonts w:eastAsia="Times New Roman" w:cstheme="minorHAnsi"/>
              </w:rPr>
            </w:pPr>
            <w:r w:rsidRPr="00455F50">
              <w:rPr>
                <w:rFonts w:eastAsia="Times New Roman" w:cstheme="minorHAnsi"/>
              </w:rPr>
              <w:t>1</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739EDFF7"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178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1030044" w14:textId="77777777" w:rsidR="00334497" w:rsidRPr="00455F50" w:rsidRDefault="00334497" w:rsidP="00322C49">
            <w:pPr>
              <w:jc w:val="center"/>
              <w:rPr>
                <w:rFonts w:eastAsia="Times New Roman" w:cstheme="minorHAnsi"/>
              </w:rPr>
            </w:pPr>
            <w:r w:rsidRPr="00455F50">
              <w:rPr>
                <w:rFonts w:eastAsia="Times New Roman" w:cstheme="minorHAnsi"/>
              </w:rPr>
              <w:t>8</w:t>
            </w:r>
          </w:p>
        </w:tc>
        <w:tc>
          <w:tcPr>
            <w:tcW w:w="914" w:type="dxa"/>
            <w:tcBorders>
              <w:top w:val="nil"/>
              <w:left w:val="nil"/>
              <w:bottom w:val="single" w:sz="8" w:space="0" w:color="auto"/>
              <w:right w:val="single" w:sz="8" w:space="0" w:color="auto"/>
            </w:tcBorders>
            <w:tcMar>
              <w:top w:w="0" w:type="dxa"/>
              <w:left w:w="108" w:type="dxa"/>
              <w:bottom w:w="0" w:type="dxa"/>
              <w:right w:w="108" w:type="dxa"/>
            </w:tcMar>
            <w:hideMark/>
          </w:tcPr>
          <w:p w14:paraId="5B2DFC28" w14:textId="77777777" w:rsidR="00334497" w:rsidRPr="00455F50" w:rsidRDefault="00334497" w:rsidP="00322C49">
            <w:pPr>
              <w:jc w:val="center"/>
              <w:rPr>
                <w:rFonts w:eastAsia="Times New Roman" w:cstheme="minorHAnsi"/>
              </w:rPr>
            </w:pPr>
            <w:r w:rsidRPr="00455F50">
              <w:rPr>
                <w:rFonts w:eastAsia="Times New Roman" w:cstheme="minorHAnsi"/>
              </w:rPr>
              <w:t>1</w:t>
            </w:r>
          </w:p>
        </w:tc>
        <w:tc>
          <w:tcPr>
            <w:tcW w:w="904" w:type="dxa"/>
            <w:tcBorders>
              <w:top w:val="nil"/>
              <w:left w:val="nil"/>
              <w:bottom w:val="single" w:sz="8" w:space="0" w:color="auto"/>
              <w:right w:val="single" w:sz="8" w:space="0" w:color="auto"/>
            </w:tcBorders>
            <w:tcMar>
              <w:top w:w="0" w:type="dxa"/>
              <w:left w:w="108" w:type="dxa"/>
              <w:bottom w:w="0" w:type="dxa"/>
              <w:right w:w="108" w:type="dxa"/>
            </w:tcMar>
            <w:hideMark/>
          </w:tcPr>
          <w:p w14:paraId="0E2F6100" w14:textId="77777777" w:rsidR="00334497" w:rsidRPr="00455F50" w:rsidRDefault="00334497" w:rsidP="00322C49">
            <w:pPr>
              <w:jc w:val="center"/>
              <w:rPr>
                <w:rFonts w:eastAsia="Times New Roman" w:cstheme="minorHAnsi"/>
              </w:rPr>
            </w:pPr>
            <w:r w:rsidRPr="00455F50">
              <w:rPr>
                <w:rFonts w:eastAsia="Times New Roman" w:cstheme="minorHAnsi"/>
              </w:rPr>
              <w:t>3</w:t>
            </w:r>
          </w:p>
        </w:tc>
        <w:tc>
          <w:tcPr>
            <w:tcW w:w="900" w:type="dxa"/>
            <w:tcBorders>
              <w:top w:val="nil"/>
              <w:left w:val="nil"/>
              <w:bottom w:val="single" w:sz="8" w:space="0" w:color="auto"/>
              <w:right w:val="single" w:sz="8" w:space="0" w:color="auto"/>
            </w:tcBorders>
            <w:tcMar>
              <w:top w:w="0" w:type="dxa"/>
              <w:left w:w="108" w:type="dxa"/>
              <w:bottom w:w="0" w:type="dxa"/>
              <w:right w:w="108" w:type="dxa"/>
            </w:tcMar>
            <w:hideMark/>
          </w:tcPr>
          <w:p w14:paraId="4AA90801" w14:textId="7FE71416" w:rsidR="00334497" w:rsidRPr="00455F50" w:rsidRDefault="00334497" w:rsidP="00322C49">
            <w:pPr>
              <w:jc w:val="center"/>
              <w:rPr>
                <w:rFonts w:eastAsia="Times New Roman" w:cstheme="minorHAnsi"/>
              </w:rPr>
            </w:pPr>
            <w:r w:rsidRPr="00455F50">
              <w:rPr>
                <w:rFonts w:eastAsia="Times New Roman" w:cstheme="minorHAnsi"/>
              </w:rPr>
              <w:t>1</w:t>
            </w:r>
            <w:r w:rsidR="00B0099A">
              <w:rPr>
                <w:rFonts w:eastAsia="Times New Roman" w:cstheme="minorHAnsi"/>
              </w:rPr>
              <w:t>8</w:t>
            </w:r>
          </w:p>
        </w:tc>
      </w:tr>
      <w:tr w:rsidR="00334497" w:rsidRPr="00455F50" w14:paraId="67BAA745"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D675055"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F819DA7"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A89E229"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6B63E92"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88B54A8"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tcMar>
              <w:top w:w="0" w:type="dxa"/>
              <w:left w:w="108" w:type="dxa"/>
              <w:bottom w:w="0" w:type="dxa"/>
              <w:right w:w="108" w:type="dxa"/>
            </w:tcMar>
            <w:hideMark/>
          </w:tcPr>
          <w:p w14:paraId="743BA744" w14:textId="77777777" w:rsidR="00334497" w:rsidRPr="00455F50" w:rsidRDefault="00334497" w:rsidP="00322C49">
            <w:pPr>
              <w:jc w:val="center"/>
              <w:rPr>
                <w:rFonts w:eastAsia="Times New Roman" w:cstheme="minorHAnsi"/>
              </w:rPr>
            </w:pPr>
            <w:r w:rsidRPr="00455F50">
              <w:rPr>
                <w:rFonts w:eastAsia="Times New Roman" w:cstheme="minorHAnsi"/>
              </w:rPr>
              <w:t>0</w:t>
            </w:r>
          </w:p>
        </w:tc>
        <w:tc>
          <w:tcPr>
            <w:tcW w:w="884" w:type="dxa"/>
            <w:tcBorders>
              <w:top w:val="nil"/>
              <w:left w:val="nil"/>
              <w:bottom w:val="single" w:sz="8" w:space="0" w:color="auto"/>
              <w:right w:val="single" w:sz="8" w:space="0" w:color="auto"/>
            </w:tcBorders>
            <w:tcMar>
              <w:top w:w="0" w:type="dxa"/>
              <w:left w:w="108" w:type="dxa"/>
              <w:bottom w:w="0" w:type="dxa"/>
              <w:right w:w="108" w:type="dxa"/>
            </w:tcMar>
            <w:hideMark/>
          </w:tcPr>
          <w:p w14:paraId="2F8CCDAC" w14:textId="77777777" w:rsidR="00334497" w:rsidRPr="00455F50" w:rsidRDefault="00334497" w:rsidP="00322C49">
            <w:pPr>
              <w:jc w:val="center"/>
              <w:rPr>
                <w:rFonts w:eastAsia="Times New Roman" w:cstheme="minorHAnsi"/>
              </w:rPr>
            </w:pPr>
            <w:r w:rsidRPr="00455F50">
              <w:rPr>
                <w:rFonts w:eastAsia="Times New Roman" w:cstheme="minorHAnsi"/>
              </w:rPr>
              <w:t>8</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7BAFD9A"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B9FC6AC"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B95AA7E" w14:textId="77777777" w:rsidR="00334497" w:rsidRPr="00455F50" w:rsidRDefault="00334497" w:rsidP="00322C49">
            <w:pPr>
              <w:rPr>
                <w:rFonts w:eastAsia="Times New Roman" w:cstheme="minorHAnsi"/>
              </w:rPr>
            </w:pPr>
          </w:p>
        </w:tc>
      </w:tr>
      <w:tr w:rsidR="00334497" w:rsidRPr="00455F50" w14:paraId="51E33FD7"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7EAFF9E0"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4011F139" w14:textId="77777777" w:rsidR="00334497" w:rsidRPr="00455F50" w:rsidRDefault="00334497" w:rsidP="00322C49">
            <w:pPr>
              <w:rPr>
                <w:rFonts w:eastAsia="Times New Roman" w:cstheme="minorHAnsi"/>
              </w:rPr>
            </w:pPr>
          </w:p>
        </w:tc>
        <w:tc>
          <w:tcPr>
            <w:tcW w:w="119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0B5FF273" w14:textId="77777777" w:rsidR="00334497" w:rsidRPr="00455F50" w:rsidRDefault="00334497" w:rsidP="00322C49">
            <w:pPr>
              <w:rPr>
                <w:rFonts w:eastAsia="Times New Roman" w:cstheme="minorHAnsi"/>
              </w:rPr>
            </w:pPr>
          </w:p>
        </w:tc>
        <w:tc>
          <w:tcPr>
            <w:tcW w:w="921"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7AE4D7FA"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383E867C" w14:textId="77777777" w:rsidR="00334497" w:rsidRPr="00455F50" w:rsidRDefault="00334497" w:rsidP="00322C49">
            <w:pPr>
              <w:rPr>
                <w:rFonts w:eastAsia="Times New Roman" w:cstheme="minorHAnsi"/>
              </w:rPr>
            </w:pPr>
          </w:p>
        </w:tc>
        <w:tc>
          <w:tcPr>
            <w:tcW w:w="902"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51BA15D8" w14:textId="77777777" w:rsidR="00334497" w:rsidRPr="00455F50" w:rsidRDefault="00334497" w:rsidP="00322C49">
            <w:pPr>
              <w:rPr>
                <w:rFonts w:eastAsia="Times New Roman" w:cstheme="minorHAnsi"/>
              </w:rPr>
            </w:pPr>
          </w:p>
        </w:tc>
        <w:tc>
          <w:tcPr>
            <w:tcW w:w="88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AE4CE4B" w14:textId="77777777" w:rsidR="00334497" w:rsidRPr="00455F50" w:rsidRDefault="00334497" w:rsidP="00322C49">
            <w:pPr>
              <w:rPr>
                <w:rFonts w:eastAsia="Times New Roman" w:cstheme="minorHAnsi"/>
              </w:rPr>
            </w:pPr>
          </w:p>
        </w:tc>
        <w:tc>
          <w:tcPr>
            <w:tcW w:w="91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66CAF061" w14:textId="77777777" w:rsidR="00334497" w:rsidRPr="00455F50" w:rsidRDefault="00334497" w:rsidP="00322C49">
            <w:pPr>
              <w:rPr>
                <w:rFonts w:eastAsia="Times New Roman" w:cstheme="minorHAnsi"/>
              </w:rPr>
            </w:pPr>
          </w:p>
        </w:tc>
        <w:tc>
          <w:tcPr>
            <w:tcW w:w="904"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1274B10D" w14:textId="77777777" w:rsidR="00334497" w:rsidRPr="00455F50" w:rsidRDefault="00334497" w:rsidP="00322C49">
            <w:pPr>
              <w:rPr>
                <w:rFonts w:eastAsia="Times New Roman" w:cstheme="minorHAnsi"/>
              </w:rPr>
            </w:pPr>
          </w:p>
        </w:tc>
        <w:tc>
          <w:tcPr>
            <w:tcW w:w="900" w:type="dxa"/>
            <w:tcBorders>
              <w:top w:val="nil"/>
              <w:left w:val="nil"/>
              <w:bottom w:val="single" w:sz="8" w:space="0" w:color="auto"/>
              <w:right w:val="single" w:sz="8" w:space="0" w:color="auto"/>
            </w:tcBorders>
            <w:shd w:val="clear" w:color="auto" w:fill="00B0F0"/>
            <w:tcMar>
              <w:top w:w="0" w:type="dxa"/>
              <w:left w:w="108" w:type="dxa"/>
              <w:bottom w:w="0" w:type="dxa"/>
              <w:right w:w="108" w:type="dxa"/>
            </w:tcMar>
            <w:hideMark/>
          </w:tcPr>
          <w:p w14:paraId="21B90436" w14:textId="77777777" w:rsidR="00334497" w:rsidRPr="00455F50" w:rsidRDefault="00334497" w:rsidP="00322C49">
            <w:pPr>
              <w:rPr>
                <w:rFonts w:eastAsia="Times New Roman" w:cstheme="minorHAnsi"/>
              </w:rPr>
            </w:pPr>
          </w:p>
        </w:tc>
      </w:tr>
      <w:tr w:rsidR="00334497" w:rsidRPr="00455F50" w14:paraId="4DFD6DBE"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150C1A" w14:textId="77777777" w:rsidR="00334497" w:rsidRPr="00455F50" w:rsidRDefault="00334497" w:rsidP="00322C49">
            <w:pPr>
              <w:rPr>
                <w:rFonts w:eastAsia="Times New Roman" w:cstheme="minorHAnsi"/>
              </w:rPr>
            </w:pPr>
            <w:r w:rsidRPr="00455F50">
              <w:rPr>
                <w:rFonts w:eastAsia="Times New Roman" w:cstheme="minorHAnsi"/>
                <w:b/>
                <w:bCs/>
              </w:rPr>
              <w:t>Total</w:t>
            </w:r>
          </w:p>
        </w:tc>
        <w:tc>
          <w:tcPr>
            <w:tcW w:w="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7DF1A0" w14:textId="4A8BA4FF" w:rsidR="00334497" w:rsidRPr="00455F50" w:rsidRDefault="00334497" w:rsidP="00322C49">
            <w:pPr>
              <w:jc w:val="center"/>
              <w:rPr>
                <w:rFonts w:eastAsia="Times New Roman" w:cstheme="minorHAnsi"/>
              </w:rPr>
            </w:pPr>
            <w:r w:rsidRPr="00455F50">
              <w:rPr>
                <w:rFonts w:eastAsia="Times New Roman" w:cstheme="minorHAnsi"/>
                <w:b/>
                <w:bCs/>
              </w:rPr>
              <w:t>15</w:t>
            </w:r>
            <w:r w:rsidR="00FE1C03">
              <w:rPr>
                <w:rFonts w:eastAsia="Times New Roman" w:cstheme="minorHAnsi"/>
                <w:b/>
                <w:bCs/>
              </w:rPr>
              <w:t>2</w:t>
            </w:r>
          </w:p>
        </w:tc>
        <w:tc>
          <w:tcPr>
            <w:tcW w:w="11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AB5919" w14:textId="0F5E8FFE" w:rsidR="00334497" w:rsidRPr="00455F50" w:rsidRDefault="00334497" w:rsidP="00322C49">
            <w:pPr>
              <w:jc w:val="center"/>
              <w:rPr>
                <w:rFonts w:eastAsia="Times New Roman" w:cstheme="minorHAnsi"/>
              </w:rPr>
            </w:pPr>
            <w:r w:rsidRPr="00455F50">
              <w:rPr>
                <w:rFonts w:eastAsia="Times New Roman" w:cstheme="minorHAnsi"/>
                <w:b/>
                <w:bCs/>
              </w:rPr>
              <w:t>13</w:t>
            </w:r>
            <w:r w:rsidR="00FE1C03">
              <w:rPr>
                <w:rFonts w:eastAsia="Times New Roman" w:cstheme="minorHAnsi"/>
                <w:b/>
                <w:bCs/>
              </w:rPr>
              <w:t>8</w:t>
            </w:r>
          </w:p>
        </w:tc>
        <w:tc>
          <w:tcPr>
            <w:tcW w:w="9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85E2FB" w14:textId="77777777" w:rsidR="00334497" w:rsidRPr="00455F50" w:rsidRDefault="00334497" w:rsidP="00322C49">
            <w:pPr>
              <w:jc w:val="center"/>
              <w:rPr>
                <w:rFonts w:eastAsia="Times New Roman" w:cstheme="minorHAnsi"/>
              </w:rPr>
            </w:pPr>
            <w:r w:rsidRPr="00455F50">
              <w:rPr>
                <w:rFonts w:eastAsia="Times New Roman" w:cstheme="minorHAnsi"/>
                <w:b/>
                <w:bCs/>
              </w:rPr>
              <w:t>14</w:t>
            </w: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619B49" w14:textId="77777777" w:rsidR="00334497" w:rsidRPr="00455F50" w:rsidRDefault="00334497" w:rsidP="00322C49">
            <w:pPr>
              <w:jc w:val="center"/>
              <w:rPr>
                <w:rFonts w:eastAsia="Times New Roman" w:cstheme="minorHAnsi"/>
              </w:rPr>
            </w:pPr>
            <w:r w:rsidRPr="00455F50">
              <w:rPr>
                <w:rFonts w:eastAsia="Times New Roman" w:cstheme="minorHAnsi"/>
                <w:b/>
                <w:bCs/>
              </w:rPr>
              <w:t>2</w:t>
            </w:r>
          </w:p>
        </w:tc>
        <w:tc>
          <w:tcPr>
            <w:tcW w:w="1786"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8F3323" w14:textId="77777777" w:rsidR="00334497" w:rsidRPr="00455F50" w:rsidRDefault="00334497" w:rsidP="00322C49">
            <w:pPr>
              <w:jc w:val="center"/>
              <w:rPr>
                <w:rFonts w:eastAsia="Times New Roman" w:cstheme="minorHAnsi"/>
              </w:rPr>
            </w:pPr>
            <w:r w:rsidRPr="00455F50">
              <w:rPr>
                <w:rFonts w:eastAsia="Times New Roman" w:cstheme="minorHAnsi"/>
                <w:b/>
                <w:bCs/>
              </w:rPr>
              <w:t>74</w:t>
            </w:r>
          </w:p>
        </w:tc>
        <w:tc>
          <w:tcPr>
            <w:tcW w:w="9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A9839C" w14:textId="77777777" w:rsidR="00334497" w:rsidRPr="00455F50" w:rsidRDefault="00334497" w:rsidP="00322C49">
            <w:pPr>
              <w:jc w:val="center"/>
              <w:rPr>
                <w:rFonts w:eastAsia="Times New Roman" w:cstheme="minorHAnsi"/>
              </w:rPr>
            </w:pPr>
            <w:r w:rsidRPr="00455F50">
              <w:rPr>
                <w:rFonts w:eastAsia="Times New Roman" w:cstheme="minorHAnsi"/>
                <w:b/>
                <w:bCs/>
              </w:rPr>
              <w:t>5</w:t>
            </w:r>
          </w:p>
        </w:tc>
        <w:tc>
          <w:tcPr>
            <w:tcW w:w="9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2AAC7E" w14:textId="17BF7107" w:rsidR="00334497" w:rsidRPr="00455F50" w:rsidRDefault="00334497" w:rsidP="00322C49">
            <w:pPr>
              <w:jc w:val="center"/>
              <w:rPr>
                <w:rFonts w:eastAsia="Times New Roman" w:cstheme="minorHAnsi"/>
              </w:rPr>
            </w:pPr>
            <w:r w:rsidRPr="00455F50">
              <w:rPr>
                <w:rFonts w:eastAsia="Times New Roman" w:cstheme="minorHAnsi"/>
                <w:b/>
                <w:bCs/>
              </w:rPr>
              <w:t>5</w:t>
            </w:r>
            <w:r w:rsidR="00FE1C03">
              <w:rPr>
                <w:rFonts w:eastAsia="Times New Roman" w:cstheme="minorHAnsi"/>
                <w:b/>
                <w:bCs/>
              </w:rPr>
              <w:t>4</w:t>
            </w:r>
          </w:p>
        </w:tc>
        <w:tc>
          <w:tcPr>
            <w:tcW w:w="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286026" w14:textId="4A86A1D9" w:rsidR="00334497" w:rsidRPr="00455F50" w:rsidRDefault="00334497" w:rsidP="00322C49">
            <w:pPr>
              <w:jc w:val="center"/>
              <w:rPr>
                <w:rFonts w:eastAsia="Times New Roman" w:cstheme="minorHAnsi"/>
              </w:rPr>
            </w:pPr>
            <w:r w:rsidRPr="00455F50">
              <w:rPr>
                <w:rFonts w:eastAsia="Times New Roman" w:cstheme="minorHAnsi"/>
                <w:b/>
                <w:bCs/>
              </w:rPr>
              <w:t>9</w:t>
            </w:r>
            <w:r w:rsidR="00B0099A">
              <w:rPr>
                <w:rFonts w:eastAsia="Times New Roman" w:cstheme="minorHAnsi"/>
                <w:b/>
                <w:bCs/>
              </w:rPr>
              <w:t>8</w:t>
            </w:r>
          </w:p>
        </w:tc>
      </w:tr>
      <w:tr w:rsidR="00334497" w:rsidRPr="00455F50" w14:paraId="7C543614" w14:textId="77777777" w:rsidTr="00322C49">
        <w:tc>
          <w:tcPr>
            <w:tcW w:w="91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0E67E6FF" w14:textId="77777777" w:rsidR="00334497" w:rsidRPr="00455F50" w:rsidRDefault="00334497" w:rsidP="00322C49">
            <w:pPr>
              <w:rPr>
                <w:rFonts w:eastAsia="Times New Roman" w:cstheme="minorHAnsi"/>
              </w:rPr>
            </w:pPr>
          </w:p>
        </w:tc>
        <w:tc>
          <w:tcPr>
            <w:tcW w:w="9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4315775D" w14:textId="77777777" w:rsidR="00334497" w:rsidRPr="00455F50" w:rsidRDefault="00334497" w:rsidP="00322C49">
            <w:pPr>
              <w:jc w:val="center"/>
              <w:rPr>
                <w:rFonts w:eastAsia="Times New Roman" w:cstheme="minorHAnsi"/>
              </w:rPr>
            </w:pPr>
          </w:p>
        </w:tc>
        <w:tc>
          <w:tcPr>
            <w:tcW w:w="119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9910380" w14:textId="77777777" w:rsidR="00334497" w:rsidRPr="00455F50" w:rsidRDefault="00334497" w:rsidP="00322C49">
            <w:pPr>
              <w:jc w:val="center"/>
              <w:rPr>
                <w:rFonts w:eastAsia="Times New Roman" w:cstheme="minorHAnsi"/>
              </w:rPr>
            </w:pPr>
          </w:p>
        </w:tc>
        <w:tc>
          <w:tcPr>
            <w:tcW w:w="92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B4021BD" w14:textId="77777777" w:rsidR="00334497" w:rsidRPr="00455F50" w:rsidRDefault="00334497" w:rsidP="00322C49">
            <w:pPr>
              <w:jc w:val="cente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65B1A24" w14:textId="77777777" w:rsidR="00334497" w:rsidRPr="00455F50" w:rsidRDefault="00334497" w:rsidP="00322C49">
            <w:pPr>
              <w:jc w:val="center"/>
              <w:rPr>
                <w:rFonts w:eastAsia="Times New Roman" w:cstheme="minorHAnsi"/>
              </w:rPr>
            </w:pPr>
          </w:p>
        </w:tc>
        <w:tc>
          <w:tcPr>
            <w:tcW w:w="9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069FB0" w14:textId="77777777" w:rsidR="00334497" w:rsidRPr="00455F50" w:rsidRDefault="00334497" w:rsidP="00322C49">
            <w:pPr>
              <w:jc w:val="center"/>
              <w:rPr>
                <w:rFonts w:eastAsia="Times New Roman" w:cstheme="minorHAnsi"/>
              </w:rPr>
            </w:pPr>
            <w:r w:rsidRPr="00455F50">
              <w:rPr>
                <w:rFonts w:eastAsia="Times New Roman" w:cstheme="minorHAnsi"/>
                <w:b/>
                <w:bCs/>
              </w:rPr>
              <w:t>27</w:t>
            </w:r>
          </w:p>
        </w:tc>
        <w:tc>
          <w:tcPr>
            <w:tcW w:w="8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28D6C9" w14:textId="77777777" w:rsidR="00334497" w:rsidRPr="00455F50" w:rsidRDefault="00334497" w:rsidP="00322C49">
            <w:pPr>
              <w:jc w:val="center"/>
              <w:rPr>
                <w:rFonts w:eastAsia="Times New Roman" w:cstheme="minorHAnsi"/>
              </w:rPr>
            </w:pPr>
            <w:r w:rsidRPr="00455F50">
              <w:rPr>
                <w:rFonts w:eastAsia="Times New Roman" w:cstheme="minorHAnsi"/>
                <w:b/>
                <w:bCs/>
              </w:rPr>
              <w:t>47</w:t>
            </w:r>
          </w:p>
        </w:tc>
        <w:tc>
          <w:tcPr>
            <w:tcW w:w="91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EC4D188" w14:textId="77777777" w:rsidR="00334497" w:rsidRPr="00455F50" w:rsidRDefault="00334497" w:rsidP="00322C49">
            <w:pPr>
              <w:jc w:val="center"/>
              <w:rPr>
                <w:rFonts w:eastAsia="Times New Roman" w:cstheme="minorHAnsi"/>
              </w:rPr>
            </w:pPr>
          </w:p>
        </w:tc>
        <w:tc>
          <w:tcPr>
            <w:tcW w:w="90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3FA7398E" w14:textId="77777777" w:rsidR="00334497" w:rsidRPr="00455F50" w:rsidRDefault="00334497" w:rsidP="00322C49">
            <w:pPr>
              <w:jc w:val="center"/>
              <w:rPr>
                <w:rFonts w:eastAsia="Times New Roman" w:cstheme="minorHAnsi"/>
              </w:rPr>
            </w:pPr>
          </w:p>
        </w:tc>
        <w:tc>
          <w:tcPr>
            <w:tcW w:w="9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D57CCB0" w14:textId="77777777" w:rsidR="00334497" w:rsidRPr="00455F50" w:rsidRDefault="00334497" w:rsidP="00322C49">
            <w:pPr>
              <w:jc w:val="center"/>
              <w:rPr>
                <w:rFonts w:eastAsia="Times New Roman" w:cstheme="minorHAnsi"/>
              </w:rPr>
            </w:pPr>
          </w:p>
        </w:tc>
      </w:tr>
    </w:tbl>
    <w:p w14:paraId="45AB9BAB" w14:textId="77777777" w:rsidR="00334497" w:rsidRPr="00455F50" w:rsidRDefault="00334497" w:rsidP="00334497">
      <w:pPr>
        <w:rPr>
          <w:rFonts w:eastAsia="Times New Roman" w:cstheme="minorHAnsi"/>
          <w:color w:val="000000"/>
        </w:rPr>
      </w:pPr>
    </w:p>
    <w:p w14:paraId="637FD971" w14:textId="61BC99EA" w:rsidR="009E3DE1" w:rsidRDefault="009E3DE1">
      <w:pPr>
        <w:rPr>
          <w:rFonts w:eastAsia="Times New Roman" w:cstheme="minorHAnsi"/>
          <w:color w:val="000000"/>
        </w:rPr>
      </w:pPr>
      <w:r>
        <w:rPr>
          <w:rFonts w:eastAsia="Times New Roman" w:cstheme="minorHAnsi"/>
          <w:color w:val="000000"/>
        </w:rPr>
        <w:br w:type="page"/>
      </w:r>
    </w:p>
    <w:p w14:paraId="1B6990EF" w14:textId="49CE1688" w:rsidR="00334497" w:rsidRDefault="009E3DE1" w:rsidP="00334497">
      <w:pPr>
        <w:rPr>
          <w:rFonts w:eastAsia="Times New Roman" w:cstheme="minorHAnsi"/>
          <w:color w:val="000000"/>
        </w:rPr>
      </w:pPr>
      <w:r w:rsidRPr="009E3DE1">
        <w:rPr>
          <w:rFonts w:eastAsia="Times New Roman" w:cstheme="minorHAnsi"/>
          <w:b/>
          <w:color w:val="000000"/>
          <w:u w:val="single"/>
        </w:rPr>
        <w:lastRenderedPageBreak/>
        <w:t>Trend Towards Climbing Outside Washington State</w:t>
      </w:r>
      <w:r>
        <w:rPr>
          <w:rFonts w:eastAsia="Times New Roman" w:cstheme="minorHAnsi"/>
          <w:color w:val="000000"/>
        </w:rPr>
        <w:t>.</w:t>
      </w:r>
    </w:p>
    <w:p w14:paraId="2EEB9C1D" w14:textId="77777777" w:rsidR="009E3DE1" w:rsidRPr="00455F50" w:rsidRDefault="009E3DE1" w:rsidP="00334497">
      <w:pPr>
        <w:rPr>
          <w:rFonts w:eastAsia="Times New Roman" w:cstheme="minorHAnsi"/>
          <w:color w:val="000000"/>
        </w:rPr>
      </w:pPr>
    </w:p>
    <w:p w14:paraId="66F8A67C" w14:textId="30171955" w:rsidR="009E3DE1" w:rsidRDefault="009E3DE1" w:rsidP="009E3DE1">
      <w:pPr>
        <w:rPr>
          <w:rFonts w:eastAsia="Times New Roman" w:cstheme="minorHAnsi"/>
          <w:color w:val="000000"/>
        </w:rPr>
      </w:pPr>
      <w:r w:rsidRPr="00201D8A">
        <w:rPr>
          <w:rFonts w:eastAsia="Times New Roman" w:cstheme="minorHAnsi"/>
          <w:color w:val="000000"/>
        </w:rPr>
        <w:t>Th</w:t>
      </w:r>
      <w:r>
        <w:rPr>
          <w:rFonts w:eastAsia="Times New Roman" w:cstheme="minorHAnsi"/>
          <w:color w:val="000000"/>
        </w:rPr>
        <w:t>is</w:t>
      </w:r>
      <w:r w:rsidRPr="00201D8A">
        <w:rPr>
          <w:rFonts w:eastAsia="Times New Roman" w:cstheme="minorHAnsi"/>
          <w:color w:val="000000"/>
        </w:rPr>
        <w:t xml:space="preserve"> table shows where Beckey climbed on a percentage basis, by decade.</w:t>
      </w:r>
    </w:p>
    <w:p w14:paraId="0133A966" w14:textId="35F66787" w:rsidR="009E3DE1" w:rsidRDefault="009E3DE1" w:rsidP="009E3DE1">
      <w:pPr>
        <w:rPr>
          <w:rFonts w:eastAsia="Times New Roman" w:cstheme="minorHAnsi"/>
          <w:color w:val="000000"/>
        </w:rPr>
      </w:pPr>
    </w:p>
    <w:p w14:paraId="7CC1AB5E" w14:textId="6BFD13B5" w:rsidR="009E3DE1" w:rsidRDefault="009E3DE1" w:rsidP="009E3DE1">
      <w:r>
        <w:t xml:space="preserve">Early in Fred’s climbing career, most of his climbs were in the state of Washington. However, 1964 was the last year in which over </w:t>
      </w:r>
      <w:r w:rsidR="0082232F">
        <w:t>half</w:t>
      </w:r>
      <w:r>
        <w:t xml:space="preserve"> (6</w:t>
      </w:r>
      <w:r w:rsidR="0082232F">
        <w:t>0</w:t>
      </w:r>
      <w:r>
        <w:t xml:space="preserve">%) of his climbs were in the Evergreen State. His climbing more outside the state of Washington, had to do in large part with his quest for new routes and first ascents. This attracted him to Canada and other states in the union in the 1960s. By the 1970s there were years when he did not climb in Washington State at all and this occurred in the remaining decades of his climbing career as well. </w:t>
      </w:r>
    </w:p>
    <w:p w14:paraId="2CD83FB1" w14:textId="77777777" w:rsidR="009E3DE1" w:rsidRDefault="009E3DE1" w:rsidP="009E3DE1"/>
    <w:p w14:paraId="7F103D97" w14:textId="77777777" w:rsidR="009E3DE1" w:rsidRDefault="009E3DE1" w:rsidP="009E3DE1">
      <w:r>
        <w:t>His last successful climb in Washington State was South Early Winter Spire in October 2006.</w:t>
      </w:r>
    </w:p>
    <w:p w14:paraId="48EE65BC" w14:textId="77777777" w:rsidR="009E3DE1" w:rsidRPr="00201D8A" w:rsidRDefault="009E3DE1" w:rsidP="009E3DE1">
      <w:pPr>
        <w:rPr>
          <w:rFonts w:eastAsia="Times New Roman" w:cstheme="minorHAnsi"/>
          <w:color w:val="000000"/>
        </w:rPr>
      </w:pPr>
    </w:p>
    <w:p w14:paraId="6C17E379" w14:textId="77777777" w:rsidR="009E3DE1" w:rsidRPr="00201D8A" w:rsidRDefault="009E3DE1" w:rsidP="009E3DE1">
      <w:pPr>
        <w:rPr>
          <w:rFonts w:eastAsia="Times New Roman" w:cstheme="minorHAnsi"/>
          <w:color w:val="000000"/>
        </w:rPr>
      </w:pPr>
    </w:p>
    <w:tbl>
      <w:tblPr>
        <w:tblW w:w="0" w:type="auto"/>
        <w:tblCellMar>
          <w:left w:w="0" w:type="dxa"/>
          <w:right w:w="0" w:type="dxa"/>
        </w:tblCellMar>
        <w:tblLook w:val="04A0" w:firstRow="1" w:lastRow="0" w:firstColumn="1" w:lastColumn="0" w:noHBand="0" w:noVBand="1"/>
      </w:tblPr>
      <w:tblGrid>
        <w:gridCol w:w="1567"/>
        <w:gridCol w:w="972"/>
        <w:gridCol w:w="972"/>
        <w:gridCol w:w="969"/>
        <w:gridCol w:w="972"/>
        <w:gridCol w:w="972"/>
        <w:gridCol w:w="972"/>
        <w:gridCol w:w="972"/>
        <w:gridCol w:w="972"/>
      </w:tblGrid>
      <w:tr w:rsidR="009E3DE1" w:rsidRPr="00201D8A" w14:paraId="29A6E0E3" w14:textId="77777777" w:rsidTr="002E2A18">
        <w:tc>
          <w:tcPr>
            <w:tcW w:w="1567"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6B7E7F88" w14:textId="77777777" w:rsidR="009E3DE1" w:rsidRPr="00201D8A" w:rsidRDefault="009E3DE1" w:rsidP="00322C49">
            <w:pPr>
              <w:rPr>
                <w:rFonts w:eastAsia="Times New Roman" w:cstheme="minorHAnsi"/>
              </w:rPr>
            </w:pPr>
          </w:p>
        </w:tc>
        <w:tc>
          <w:tcPr>
            <w:tcW w:w="97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6EEF77DE" w14:textId="77777777" w:rsidR="009E3DE1" w:rsidRPr="00201D8A" w:rsidRDefault="009E3DE1" w:rsidP="00322C49">
            <w:pPr>
              <w:jc w:val="center"/>
              <w:rPr>
                <w:rFonts w:eastAsia="Times New Roman" w:cstheme="minorHAnsi"/>
              </w:rPr>
            </w:pPr>
            <w:r w:rsidRPr="00201D8A">
              <w:rPr>
                <w:rFonts w:eastAsia="Times New Roman" w:cstheme="minorHAnsi"/>
                <w:b/>
                <w:bCs/>
              </w:rPr>
              <w:t>1930s</w:t>
            </w:r>
          </w:p>
        </w:tc>
        <w:tc>
          <w:tcPr>
            <w:tcW w:w="97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73D67C67" w14:textId="77777777" w:rsidR="009E3DE1" w:rsidRPr="00201D8A" w:rsidRDefault="009E3DE1" w:rsidP="00322C49">
            <w:pPr>
              <w:jc w:val="center"/>
              <w:rPr>
                <w:rFonts w:eastAsia="Times New Roman" w:cstheme="minorHAnsi"/>
              </w:rPr>
            </w:pPr>
            <w:r w:rsidRPr="00201D8A">
              <w:rPr>
                <w:rFonts w:eastAsia="Times New Roman" w:cstheme="minorHAnsi"/>
                <w:b/>
                <w:bCs/>
              </w:rPr>
              <w:t>1940s</w:t>
            </w:r>
          </w:p>
        </w:tc>
        <w:tc>
          <w:tcPr>
            <w:tcW w:w="969"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066F65E5" w14:textId="77777777" w:rsidR="009E3DE1" w:rsidRPr="00201D8A" w:rsidRDefault="009E3DE1" w:rsidP="00322C49">
            <w:pPr>
              <w:jc w:val="center"/>
              <w:rPr>
                <w:rFonts w:eastAsia="Times New Roman" w:cstheme="minorHAnsi"/>
              </w:rPr>
            </w:pPr>
            <w:r w:rsidRPr="00201D8A">
              <w:rPr>
                <w:rFonts w:eastAsia="Times New Roman" w:cstheme="minorHAnsi"/>
                <w:b/>
                <w:bCs/>
              </w:rPr>
              <w:t>1950s</w:t>
            </w:r>
          </w:p>
        </w:tc>
        <w:tc>
          <w:tcPr>
            <w:tcW w:w="97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7AA4BA02" w14:textId="77777777" w:rsidR="009E3DE1" w:rsidRPr="00201D8A" w:rsidRDefault="009E3DE1" w:rsidP="00322C49">
            <w:pPr>
              <w:jc w:val="center"/>
              <w:rPr>
                <w:rFonts w:eastAsia="Times New Roman" w:cstheme="minorHAnsi"/>
              </w:rPr>
            </w:pPr>
            <w:r w:rsidRPr="00201D8A">
              <w:rPr>
                <w:rFonts w:eastAsia="Times New Roman" w:cstheme="minorHAnsi"/>
                <w:b/>
                <w:bCs/>
              </w:rPr>
              <w:t>1960s</w:t>
            </w:r>
          </w:p>
        </w:tc>
        <w:tc>
          <w:tcPr>
            <w:tcW w:w="97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1C80EB4B" w14:textId="77777777" w:rsidR="009E3DE1" w:rsidRPr="00201D8A" w:rsidRDefault="009E3DE1" w:rsidP="00322C49">
            <w:pPr>
              <w:jc w:val="center"/>
              <w:rPr>
                <w:rFonts w:eastAsia="Times New Roman" w:cstheme="minorHAnsi"/>
              </w:rPr>
            </w:pPr>
            <w:r w:rsidRPr="00201D8A">
              <w:rPr>
                <w:rFonts w:eastAsia="Times New Roman" w:cstheme="minorHAnsi"/>
                <w:b/>
                <w:bCs/>
              </w:rPr>
              <w:t>1970s</w:t>
            </w:r>
          </w:p>
        </w:tc>
        <w:tc>
          <w:tcPr>
            <w:tcW w:w="97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18CF6CCC" w14:textId="77777777" w:rsidR="009E3DE1" w:rsidRPr="00201D8A" w:rsidRDefault="009E3DE1" w:rsidP="00322C49">
            <w:pPr>
              <w:jc w:val="center"/>
              <w:rPr>
                <w:rFonts w:eastAsia="Times New Roman" w:cstheme="minorHAnsi"/>
              </w:rPr>
            </w:pPr>
            <w:r w:rsidRPr="00201D8A">
              <w:rPr>
                <w:rFonts w:eastAsia="Times New Roman" w:cstheme="minorHAnsi"/>
                <w:b/>
                <w:bCs/>
              </w:rPr>
              <w:t>1980s</w:t>
            </w:r>
          </w:p>
        </w:tc>
        <w:tc>
          <w:tcPr>
            <w:tcW w:w="97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688D8BB3" w14:textId="77777777" w:rsidR="009E3DE1" w:rsidRPr="00201D8A" w:rsidRDefault="009E3DE1" w:rsidP="00322C49">
            <w:pPr>
              <w:jc w:val="center"/>
              <w:rPr>
                <w:rFonts w:eastAsia="Times New Roman" w:cstheme="minorHAnsi"/>
              </w:rPr>
            </w:pPr>
            <w:r w:rsidRPr="00201D8A">
              <w:rPr>
                <w:rFonts w:eastAsia="Times New Roman" w:cstheme="minorHAnsi"/>
                <w:b/>
                <w:bCs/>
              </w:rPr>
              <w:t>1990s</w:t>
            </w:r>
          </w:p>
        </w:tc>
        <w:tc>
          <w:tcPr>
            <w:tcW w:w="972"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hideMark/>
          </w:tcPr>
          <w:p w14:paraId="193537B5" w14:textId="77777777" w:rsidR="009E3DE1" w:rsidRPr="00201D8A" w:rsidRDefault="009E3DE1" w:rsidP="00322C49">
            <w:pPr>
              <w:jc w:val="center"/>
              <w:rPr>
                <w:rFonts w:eastAsia="Times New Roman" w:cstheme="minorHAnsi"/>
              </w:rPr>
            </w:pPr>
            <w:r w:rsidRPr="00201D8A">
              <w:rPr>
                <w:rFonts w:eastAsia="Times New Roman" w:cstheme="minorHAnsi"/>
                <w:b/>
                <w:bCs/>
              </w:rPr>
              <w:t>2000s</w:t>
            </w:r>
          </w:p>
        </w:tc>
      </w:tr>
      <w:tr w:rsidR="009E3DE1" w:rsidRPr="00201D8A" w14:paraId="29832353"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0E3EE8" w14:textId="77777777" w:rsidR="009E3DE1" w:rsidRPr="0030586D" w:rsidRDefault="009E3DE1" w:rsidP="00322C49">
            <w:pPr>
              <w:rPr>
                <w:rFonts w:eastAsia="Times New Roman" w:cstheme="minorHAnsi"/>
              </w:rPr>
            </w:pPr>
            <w:r w:rsidRPr="0030586D">
              <w:rPr>
                <w:rFonts w:eastAsia="Times New Roman" w:cstheme="minorHAnsi"/>
              </w:rPr>
              <w:t>Washington</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79006F8" w14:textId="6D08A0A6" w:rsidR="009E3DE1" w:rsidRPr="00201D8A" w:rsidRDefault="00534F0C" w:rsidP="00322C49">
            <w:pPr>
              <w:jc w:val="center"/>
              <w:rPr>
                <w:rFonts w:eastAsia="Times New Roman" w:cstheme="minorHAnsi"/>
              </w:rPr>
            </w:pPr>
            <w:r>
              <w:rPr>
                <w:rFonts w:eastAsia="Times New Roman" w:cstheme="minorHAnsi"/>
                <w:b/>
                <w:bCs/>
                <w:color w:val="FF0000"/>
              </w:rPr>
              <w:t>90</w:t>
            </w:r>
            <w:r w:rsidR="00DE05AF">
              <w:rPr>
                <w:rFonts w:eastAsia="Times New Roman" w:cstheme="minorHAnsi"/>
                <w:b/>
                <w:bCs/>
                <w:color w:val="FF0000"/>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B685D3E" w14:textId="5D8D80DA" w:rsidR="009E3DE1" w:rsidRPr="00201D8A" w:rsidRDefault="009E3DE1" w:rsidP="00322C49">
            <w:pPr>
              <w:jc w:val="center"/>
              <w:rPr>
                <w:rFonts w:eastAsia="Times New Roman" w:cstheme="minorHAnsi"/>
              </w:rPr>
            </w:pPr>
            <w:r w:rsidRPr="00201D8A">
              <w:rPr>
                <w:rFonts w:eastAsia="Times New Roman" w:cstheme="minorHAnsi"/>
                <w:b/>
                <w:bCs/>
                <w:color w:val="FF0000"/>
              </w:rPr>
              <w:t>6</w:t>
            </w:r>
            <w:r w:rsidR="0085199F">
              <w:rPr>
                <w:rFonts w:eastAsia="Times New Roman" w:cstheme="minorHAnsi"/>
                <w:b/>
                <w:bCs/>
                <w:color w:val="FF0000"/>
              </w:rPr>
              <w:t>3</w:t>
            </w:r>
            <w:r w:rsidRPr="00201D8A">
              <w:rPr>
                <w:rFonts w:eastAsia="Times New Roman" w:cstheme="minorHAnsi"/>
                <w:b/>
                <w:bCs/>
                <w:color w:val="FF0000"/>
              </w:rPr>
              <w:t>%</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1DCDFBC0" w14:textId="1C538C7B" w:rsidR="009E3DE1" w:rsidRPr="00201D8A" w:rsidRDefault="009E3DE1" w:rsidP="00322C49">
            <w:pPr>
              <w:jc w:val="center"/>
              <w:rPr>
                <w:rFonts w:eastAsia="Times New Roman" w:cstheme="minorHAnsi"/>
              </w:rPr>
            </w:pPr>
            <w:r w:rsidRPr="00201D8A">
              <w:rPr>
                <w:rFonts w:eastAsia="Times New Roman" w:cstheme="minorHAnsi"/>
                <w:b/>
                <w:bCs/>
                <w:color w:val="FF0000"/>
              </w:rPr>
              <w:t>7</w:t>
            </w:r>
            <w:r w:rsidR="002B1BBF">
              <w:rPr>
                <w:rFonts w:eastAsia="Times New Roman" w:cstheme="minorHAnsi"/>
                <w:b/>
                <w:bCs/>
                <w:color w:val="FF0000"/>
              </w:rPr>
              <w:t>8.</w:t>
            </w:r>
            <w:r w:rsidR="00DB06F7">
              <w:rPr>
                <w:rFonts w:eastAsia="Times New Roman" w:cstheme="minorHAnsi"/>
                <w:b/>
                <w:bCs/>
                <w:color w:val="FF0000"/>
              </w:rPr>
              <w:t>8</w:t>
            </w:r>
            <w:r w:rsidRPr="00201D8A">
              <w:rPr>
                <w:rFonts w:eastAsia="Times New Roman" w:cstheme="minorHAnsi"/>
                <w:b/>
                <w:bCs/>
                <w:color w:val="FF0000"/>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023FC1B5" w14:textId="77F55370" w:rsidR="009E3DE1" w:rsidRPr="00201D8A" w:rsidRDefault="009E3DE1" w:rsidP="00322C49">
            <w:pPr>
              <w:jc w:val="center"/>
              <w:rPr>
                <w:rFonts w:eastAsia="Times New Roman" w:cstheme="minorHAnsi"/>
              </w:rPr>
            </w:pPr>
            <w:r w:rsidRPr="00201D8A">
              <w:rPr>
                <w:rFonts w:eastAsia="Times New Roman" w:cstheme="minorHAnsi"/>
                <w:b/>
                <w:bCs/>
                <w:color w:val="FF0000"/>
              </w:rPr>
              <w:t>34.</w:t>
            </w:r>
            <w:r w:rsidR="00DB06F7">
              <w:rPr>
                <w:rFonts w:eastAsia="Times New Roman" w:cstheme="minorHAnsi"/>
                <w:b/>
                <w:bCs/>
                <w:color w:val="FF0000"/>
              </w:rPr>
              <w:t>5</w:t>
            </w:r>
            <w:r w:rsidRPr="00201D8A">
              <w:rPr>
                <w:rFonts w:eastAsia="Times New Roman" w:cstheme="minorHAnsi"/>
                <w:b/>
                <w:bCs/>
                <w:color w:val="FF0000"/>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2F6DEC5" w14:textId="41C32AD6" w:rsidR="009E3DE1" w:rsidRPr="00201D8A" w:rsidRDefault="009E3DE1" w:rsidP="00322C49">
            <w:pPr>
              <w:jc w:val="center"/>
              <w:rPr>
                <w:rFonts w:eastAsia="Times New Roman" w:cstheme="minorHAnsi"/>
              </w:rPr>
            </w:pPr>
            <w:r w:rsidRPr="002B1BBF">
              <w:rPr>
                <w:rFonts w:eastAsia="Times New Roman" w:cstheme="minorHAnsi"/>
              </w:rPr>
              <w:t>11</w:t>
            </w:r>
            <w:r w:rsidR="002B1BBF" w:rsidRPr="002B1BBF">
              <w:rPr>
                <w:rFonts w:eastAsia="Times New Roman" w:cstheme="minorHAnsi"/>
              </w:rPr>
              <w:t>.</w:t>
            </w:r>
            <w:r w:rsidR="00DE05AF">
              <w:rPr>
                <w:rFonts w:eastAsia="Times New Roman" w:cstheme="minorHAnsi"/>
              </w:rPr>
              <w:t>8</w:t>
            </w:r>
            <w:r w:rsidRPr="002B1BBF">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3CD173E" w14:textId="4E714AA2" w:rsidR="009E3DE1" w:rsidRPr="00201D8A" w:rsidRDefault="009E3DE1" w:rsidP="00322C49">
            <w:pPr>
              <w:jc w:val="center"/>
              <w:rPr>
                <w:rFonts w:eastAsia="Times New Roman" w:cstheme="minorHAnsi"/>
              </w:rPr>
            </w:pPr>
            <w:r w:rsidRPr="002B1BBF">
              <w:rPr>
                <w:rFonts w:eastAsia="Times New Roman" w:cstheme="minorHAnsi"/>
              </w:rPr>
              <w:t>1</w:t>
            </w:r>
            <w:r w:rsidR="00DE05AF">
              <w:rPr>
                <w:rFonts w:eastAsia="Times New Roman" w:cstheme="minorHAnsi"/>
              </w:rPr>
              <w:t>4.6</w:t>
            </w:r>
            <w:r w:rsidRPr="002B1BBF">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E0170AD" w14:textId="148BBD4C" w:rsidR="009E3DE1" w:rsidRPr="00201D8A" w:rsidRDefault="00DE05AF" w:rsidP="00322C49">
            <w:pPr>
              <w:jc w:val="center"/>
              <w:rPr>
                <w:rFonts w:eastAsia="Times New Roman" w:cstheme="minorHAnsi"/>
              </w:rPr>
            </w:pPr>
            <w:r>
              <w:rPr>
                <w:rFonts w:eastAsia="Times New Roman" w:cstheme="minorHAnsi"/>
              </w:rPr>
              <w:t>10.1</w:t>
            </w:r>
            <w:r w:rsidR="009E3DE1"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84C7DCD" w14:textId="5771E708" w:rsidR="009E3DE1" w:rsidRPr="00201D8A" w:rsidRDefault="009E3DE1" w:rsidP="00322C49">
            <w:pPr>
              <w:jc w:val="center"/>
              <w:rPr>
                <w:rFonts w:eastAsia="Times New Roman" w:cstheme="minorHAnsi"/>
              </w:rPr>
            </w:pPr>
            <w:r w:rsidRPr="00201D8A">
              <w:rPr>
                <w:rFonts w:eastAsia="Times New Roman" w:cstheme="minorHAnsi"/>
              </w:rPr>
              <w:t>6.</w:t>
            </w:r>
            <w:r w:rsidR="00DE05AF">
              <w:rPr>
                <w:rFonts w:eastAsia="Times New Roman" w:cstheme="minorHAnsi"/>
              </w:rPr>
              <w:t>2</w:t>
            </w:r>
            <w:r w:rsidRPr="00201D8A">
              <w:rPr>
                <w:rFonts w:eastAsia="Times New Roman" w:cstheme="minorHAnsi"/>
              </w:rPr>
              <w:t>%</w:t>
            </w:r>
          </w:p>
        </w:tc>
      </w:tr>
      <w:tr w:rsidR="009E3DE1" w:rsidRPr="00201D8A" w14:paraId="76A72E4B"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6EEF8C0" w14:textId="77777777" w:rsidR="009E3DE1" w:rsidRPr="0030586D" w:rsidRDefault="009E3DE1" w:rsidP="00322C49">
            <w:pPr>
              <w:rPr>
                <w:rFonts w:eastAsia="Times New Roman" w:cstheme="minorHAnsi"/>
              </w:rPr>
            </w:pPr>
            <w:r w:rsidRPr="0030586D">
              <w:rPr>
                <w:rFonts w:eastAsia="Times New Roman" w:cstheme="minorHAnsi"/>
              </w:rPr>
              <w:t>California</w:t>
            </w:r>
          </w:p>
        </w:tc>
        <w:tc>
          <w:tcPr>
            <w:tcW w:w="97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8C9B02C"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C785A55" w14:textId="5A25CBAD" w:rsidR="009E3DE1" w:rsidRPr="00201D8A" w:rsidRDefault="009E3DE1" w:rsidP="00322C49">
            <w:pPr>
              <w:jc w:val="center"/>
              <w:rPr>
                <w:rFonts w:eastAsia="Times New Roman" w:cstheme="minorHAnsi"/>
              </w:rPr>
            </w:pPr>
            <w:r w:rsidRPr="00201D8A">
              <w:rPr>
                <w:rFonts w:eastAsia="Times New Roman" w:cstheme="minorHAnsi"/>
              </w:rPr>
              <w:t>3.</w:t>
            </w:r>
            <w:r w:rsidR="0085199F">
              <w:rPr>
                <w:rFonts w:eastAsia="Times New Roman" w:cstheme="minorHAnsi"/>
              </w:rPr>
              <w:t>5</w:t>
            </w:r>
            <w:r w:rsidRPr="00201D8A">
              <w:rPr>
                <w:rFonts w:eastAsia="Times New Roman" w:cstheme="minorHAnsi"/>
              </w:rPr>
              <w:t>%</w:t>
            </w:r>
          </w:p>
        </w:tc>
        <w:tc>
          <w:tcPr>
            <w:tcW w:w="96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02E3A42"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87DC57A" w14:textId="646D717F" w:rsidR="009E3DE1" w:rsidRPr="00201D8A" w:rsidRDefault="009E3DE1" w:rsidP="00322C49">
            <w:pPr>
              <w:jc w:val="center"/>
              <w:rPr>
                <w:rFonts w:eastAsia="Times New Roman" w:cstheme="minorHAnsi"/>
              </w:rPr>
            </w:pPr>
            <w:r w:rsidRPr="00201D8A">
              <w:rPr>
                <w:rFonts w:eastAsia="Times New Roman" w:cstheme="minorHAnsi"/>
              </w:rPr>
              <w:t>14.</w:t>
            </w:r>
            <w:r w:rsidR="00DA1E57">
              <w:rPr>
                <w:rFonts w:eastAsia="Times New Roman" w:cstheme="minorHAnsi"/>
              </w:rPr>
              <w:t>1</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C0DA871" w14:textId="57B069FC" w:rsidR="009E3DE1" w:rsidRPr="00201D8A" w:rsidRDefault="009E3DE1" w:rsidP="00322C49">
            <w:pPr>
              <w:jc w:val="center"/>
              <w:rPr>
                <w:rFonts w:eastAsia="Times New Roman" w:cstheme="minorHAnsi"/>
              </w:rPr>
            </w:pPr>
            <w:r w:rsidRPr="00201D8A">
              <w:rPr>
                <w:rFonts w:eastAsia="Times New Roman" w:cstheme="minorHAnsi"/>
                <w:b/>
                <w:bCs/>
                <w:color w:val="FF0000"/>
              </w:rPr>
              <w:t>45.</w:t>
            </w:r>
            <w:r w:rsidR="00CD6C89">
              <w:rPr>
                <w:rFonts w:eastAsia="Times New Roman" w:cstheme="minorHAnsi"/>
                <w:b/>
                <w:bCs/>
                <w:color w:val="FF0000"/>
              </w:rPr>
              <w:t>6</w:t>
            </w:r>
            <w:r w:rsidRPr="00201D8A">
              <w:rPr>
                <w:rFonts w:eastAsia="Times New Roman" w:cstheme="minorHAnsi"/>
                <w:b/>
                <w:bCs/>
                <w:color w:val="FF0000"/>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303F010" w14:textId="7FD4295E" w:rsidR="009E3DE1" w:rsidRPr="00201D8A" w:rsidRDefault="009E3DE1" w:rsidP="00322C49">
            <w:pPr>
              <w:jc w:val="center"/>
              <w:rPr>
                <w:rFonts w:eastAsia="Times New Roman" w:cstheme="minorHAnsi"/>
              </w:rPr>
            </w:pPr>
            <w:r w:rsidRPr="00201D8A">
              <w:rPr>
                <w:rFonts w:eastAsia="Times New Roman" w:cstheme="minorHAnsi"/>
              </w:rPr>
              <w:t>2</w:t>
            </w:r>
            <w:r w:rsidR="00CD6C89">
              <w:rPr>
                <w:rFonts w:eastAsia="Times New Roman" w:cstheme="minorHAnsi"/>
              </w:rPr>
              <w:t>0.</w:t>
            </w:r>
            <w:r w:rsidR="00952389">
              <w:rPr>
                <w:rFonts w:eastAsia="Times New Roman" w:cstheme="minorHAnsi"/>
              </w:rPr>
              <w:t>5</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91D56C7" w14:textId="6C6D4FBA" w:rsidR="009E3DE1" w:rsidRPr="00201D8A" w:rsidRDefault="009E3DE1" w:rsidP="00322C49">
            <w:pPr>
              <w:jc w:val="center"/>
              <w:rPr>
                <w:rFonts w:eastAsia="Times New Roman" w:cstheme="minorHAnsi"/>
              </w:rPr>
            </w:pPr>
            <w:r w:rsidRPr="00201D8A">
              <w:rPr>
                <w:rFonts w:eastAsia="Times New Roman" w:cstheme="minorHAnsi"/>
              </w:rPr>
              <w:t>1</w:t>
            </w:r>
            <w:r w:rsidR="00CD6C89">
              <w:rPr>
                <w:rFonts w:eastAsia="Times New Roman" w:cstheme="minorHAnsi"/>
              </w:rPr>
              <w:t>5.</w:t>
            </w:r>
            <w:r w:rsidRPr="00201D8A">
              <w:rPr>
                <w:rFonts w:eastAsia="Times New Roman" w:cstheme="minorHAnsi"/>
              </w:rPr>
              <w:t>6%</w:t>
            </w:r>
          </w:p>
        </w:tc>
        <w:tc>
          <w:tcPr>
            <w:tcW w:w="972"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596D647" w14:textId="1064B991" w:rsidR="009E3DE1" w:rsidRPr="00201D8A" w:rsidRDefault="009E3DE1" w:rsidP="00322C49">
            <w:pPr>
              <w:jc w:val="center"/>
              <w:rPr>
                <w:rFonts w:eastAsia="Times New Roman" w:cstheme="minorHAnsi"/>
              </w:rPr>
            </w:pPr>
            <w:r w:rsidRPr="00201D8A">
              <w:rPr>
                <w:rFonts w:eastAsia="Times New Roman" w:cstheme="minorHAnsi"/>
                <w:b/>
                <w:bCs/>
                <w:color w:val="FF0000"/>
              </w:rPr>
              <w:t>2</w:t>
            </w:r>
            <w:r w:rsidR="00952389">
              <w:rPr>
                <w:rFonts w:eastAsia="Times New Roman" w:cstheme="minorHAnsi"/>
                <w:b/>
                <w:bCs/>
                <w:color w:val="FF0000"/>
              </w:rPr>
              <w:t>9</w:t>
            </w:r>
            <w:r w:rsidR="004821F8">
              <w:rPr>
                <w:rFonts w:eastAsia="Times New Roman" w:cstheme="minorHAnsi"/>
                <w:b/>
                <w:bCs/>
                <w:color w:val="FF0000"/>
              </w:rPr>
              <w:t>.2</w:t>
            </w:r>
            <w:r w:rsidRPr="00201D8A">
              <w:rPr>
                <w:rFonts w:eastAsia="Times New Roman" w:cstheme="minorHAnsi"/>
                <w:b/>
                <w:bCs/>
                <w:color w:val="FF0000"/>
              </w:rPr>
              <w:t>%</w:t>
            </w:r>
          </w:p>
        </w:tc>
      </w:tr>
      <w:tr w:rsidR="009E3DE1" w:rsidRPr="00201D8A" w14:paraId="2F7B2380"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A7DE8C" w14:textId="77777777" w:rsidR="009E3DE1" w:rsidRPr="0030586D" w:rsidRDefault="009E3DE1" w:rsidP="00322C49">
            <w:pPr>
              <w:rPr>
                <w:rFonts w:eastAsia="Times New Roman" w:cstheme="minorHAnsi"/>
              </w:rPr>
            </w:pPr>
            <w:r w:rsidRPr="0030586D">
              <w:rPr>
                <w:rFonts w:eastAsia="Times New Roman" w:cstheme="minorHAnsi"/>
              </w:rPr>
              <w:t>British Columbia</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1115887"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417E31AC" w14:textId="35DBC213" w:rsidR="009E3DE1" w:rsidRPr="00201D8A" w:rsidRDefault="009E3DE1" w:rsidP="00322C49">
            <w:pPr>
              <w:jc w:val="center"/>
              <w:rPr>
                <w:rFonts w:eastAsia="Times New Roman" w:cstheme="minorHAnsi"/>
              </w:rPr>
            </w:pPr>
            <w:r w:rsidRPr="00201D8A">
              <w:rPr>
                <w:rFonts w:eastAsia="Times New Roman" w:cstheme="minorHAnsi"/>
              </w:rPr>
              <w:t>1</w:t>
            </w:r>
            <w:r w:rsidR="0085199F">
              <w:rPr>
                <w:rFonts w:eastAsia="Times New Roman" w:cstheme="minorHAnsi"/>
              </w:rPr>
              <w:t>1.8</w:t>
            </w:r>
            <w:r w:rsidRPr="00201D8A">
              <w:rPr>
                <w:rFonts w:eastAsia="Times New Roman" w:cstheme="minorHAnsi"/>
              </w:rPr>
              <w:t>%</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21446C6D" w14:textId="05FDB584" w:rsidR="009E3DE1" w:rsidRPr="00201D8A" w:rsidRDefault="009E3DE1" w:rsidP="00322C49">
            <w:pPr>
              <w:jc w:val="center"/>
              <w:rPr>
                <w:rFonts w:eastAsia="Times New Roman" w:cstheme="minorHAnsi"/>
              </w:rPr>
            </w:pPr>
            <w:r w:rsidRPr="00201D8A">
              <w:rPr>
                <w:rFonts w:eastAsia="Times New Roman" w:cstheme="minorHAnsi"/>
              </w:rPr>
              <w:t>7.</w:t>
            </w:r>
            <w:r w:rsidR="0085199F">
              <w:rPr>
                <w:rFonts w:eastAsia="Times New Roman" w:cstheme="minorHAnsi"/>
              </w:rPr>
              <w:t>6</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9005C60" w14:textId="0A78E279" w:rsidR="009E3DE1" w:rsidRPr="00201D8A" w:rsidRDefault="009E3DE1" w:rsidP="00322C49">
            <w:pPr>
              <w:jc w:val="center"/>
              <w:rPr>
                <w:rFonts w:eastAsia="Times New Roman" w:cstheme="minorHAnsi"/>
              </w:rPr>
            </w:pPr>
            <w:r w:rsidRPr="00201D8A">
              <w:rPr>
                <w:rFonts w:eastAsia="Times New Roman" w:cstheme="minorHAnsi"/>
              </w:rPr>
              <w:t>16.</w:t>
            </w:r>
            <w:r w:rsidR="007211E1">
              <w:rPr>
                <w:rFonts w:eastAsia="Times New Roman" w:cstheme="minorHAnsi"/>
              </w:rPr>
              <w:t>1</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DE4B35A" w14:textId="77777777" w:rsidR="009E3DE1" w:rsidRPr="00201D8A" w:rsidRDefault="009E3DE1" w:rsidP="00322C49">
            <w:pPr>
              <w:jc w:val="center"/>
              <w:rPr>
                <w:rFonts w:eastAsia="Times New Roman" w:cstheme="minorHAnsi"/>
              </w:rPr>
            </w:pPr>
            <w:r w:rsidRPr="00201D8A">
              <w:rPr>
                <w:rFonts w:eastAsia="Times New Roman" w:cstheme="minorHAnsi"/>
              </w:rPr>
              <w:t>11.8%</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49C173CA" w14:textId="59914252" w:rsidR="009E3DE1" w:rsidRPr="00201D8A" w:rsidRDefault="008475E8" w:rsidP="00322C49">
            <w:pPr>
              <w:jc w:val="center"/>
              <w:rPr>
                <w:rFonts w:eastAsia="Times New Roman" w:cstheme="minorHAnsi"/>
              </w:rPr>
            </w:pPr>
            <w:r>
              <w:rPr>
                <w:rFonts w:eastAsia="Times New Roman" w:cstheme="minorHAnsi"/>
                <w:b/>
                <w:bCs/>
                <w:color w:val="FF0000"/>
              </w:rPr>
              <w:t>29.7</w:t>
            </w:r>
            <w:r w:rsidR="009E3DE1" w:rsidRPr="00201D8A">
              <w:rPr>
                <w:rFonts w:eastAsia="Times New Roman" w:cstheme="minorHAnsi"/>
                <w:b/>
                <w:bCs/>
                <w:color w:val="FF0000"/>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1D83DC09" w14:textId="7EA3EB1F" w:rsidR="009E3DE1" w:rsidRPr="00201D8A" w:rsidRDefault="009E3DE1" w:rsidP="00322C49">
            <w:pPr>
              <w:jc w:val="center"/>
              <w:rPr>
                <w:rFonts w:eastAsia="Times New Roman" w:cstheme="minorHAnsi"/>
              </w:rPr>
            </w:pPr>
            <w:r w:rsidRPr="008475E8">
              <w:rPr>
                <w:rFonts w:eastAsia="Times New Roman" w:cstheme="minorHAnsi"/>
                <w:b/>
                <w:bCs/>
                <w:color w:val="FF0000"/>
              </w:rPr>
              <w:t>2</w:t>
            </w:r>
            <w:r w:rsidR="008475E8" w:rsidRPr="008475E8">
              <w:rPr>
                <w:rFonts w:eastAsia="Times New Roman" w:cstheme="minorHAnsi"/>
                <w:b/>
                <w:bCs/>
                <w:color w:val="FF0000"/>
              </w:rPr>
              <w:t>8</w:t>
            </w:r>
            <w:r w:rsidRPr="008475E8">
              <w:rPr>
                <w:rFonts w:eastAsia="Times New Roman" w:cstheme="minorHAnsi"/>
                <w:b/>
                <w:bCs/>
                <w:color w:val="FF0000"/>
              </w:rPr>
              <w:t>.4%</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69CFBF7" w14:textId="58BE6171" w:rsidR="009E3DE1" w:rsidRPr="000164DC" w:rsidRDefault="009E3DE1" w:rsidP="00322C49">
            <w:pPr>
              <w:jc w:val="center"/>
              <w:rPr>
                <w:rFonts w:eastAsia="Times New Roman" w:cstheme="minorHAnsi"/>
              </w:rPr>
            </w:pPr>
            <w:r w:rsidRPr="000164DC">
              <w:rPr>
                <w:rFonts w:eastAsia="Times New Roman" w:cstheme="minorHAnsi"/>
                <w:bCs/>
              </w:rPr>
              <w:t>2</w:t>
            </w:r>
            <w:r w:rsidR="008475E8">
              <w:rPr>
                <w:rFonts w:eastAsia="Times New Roman" w:cstheme="minorHAnsi"/>
                <w:bCs/>
              </w:rPr>
              <w:t>1.5</w:t>
            </w:r>
            <w:r w:rsidRPr="000164DC">
              <w:rPr>
                <w:rFonts w:eastAsia="Times New Roman" w:cstheme="minorHAnsi"/>
                <w:bCs/>
              </w:rPr>
              <w:t>%</w:t>
            </w:r>
          </w:p>
        </w:tc>
      </w:tr>
      <w:tr w:rsidR="009E3DE1" w:rsidRPr="00201D8A" w14:paraId="391B1F0E"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0DA724" w14:textId="77777777" w:rsidR="009E3DE1" w:rsidRPr="0030586D" w:rsidRDefault="009E3DE1" w:rsidP="00322C49">
            <w:pPr>
              <w:rPr>
                <w:rFonts w:eastAsia="Times New Roman" w:cstheme="minorHAnsi"/>
              </w:rPr>
            </w:pPr>
            <w:r w:rsidRPr="0030586D">
              <w:rPr>
                <w:rFonts w:eastAsia="Times New Roman" w:cstheme="minorHAnsi"/>
              </w:rPr>
              <w:t>Wyoming</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00D1C80E" w14:textId="5338DEE4" w:rsidR="009E3DE1" w:rsidRPr="00201D8A" w:rsidRDefault="00534F0C" w:rsidP="00322C49">
            <w:pPr>
              <w:jc w:val="center"/>
              <w:rPr>
                <w:rFonts w:eastAsia="Times New Roman" w:cstheme="minorHAnsi"/>
              </w:rPr>
            </w:pPr>
            <w:r>
              <w:rPr>
                <w:rFonts w:eastAsia="Times New Roman" w:cstheme="minorHAnsi"/>
              </w:rPr>
              <w:t>10</w:t>
            </w:r>
            <w:r w:rsidR="009E3DE1"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0AF46880" w14:textId="77777777" w:rsidR="009E3DE1" w:rsidRPr="00201D8A" w:rsidRDefault="009E3DE1" w:rsidP="00322C49">
            <w:pPr>
              <w:jc w:val="center"/>
              <w:rPr>
                <w:rFonts w:eastAsia="Times New Roman" w:cstheme="minorHAnsi"/>
              </w:rPr>
            </w:pPr>
            <w:r w:rsidRPr="00201D8A">
              <w:rPr>
                <w:rFonts w:eastAsia="Times New Roman" w:cstheme="minorHAnsi"/>
              </w:rPr>
              <w:t>1.2%</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5D59BECE" w14:textId="554821E9" w:rsidR="009E3DE1" w:rsidRPr="00201D8A" w:rsidRDefault="009E3DE1" w:rsidP="00322C49">
            <w:pPr>
              <w:jc w:val="center"/>
              <w:rPr>
                <w:rFonts w:eastAsia="Times New Roman" w:cstheme="minorHAnsi"/>
              </w:rPr>
            </w:pPr>
            <w:r w:rsidRPr="00201D8A">
              <w:rPr>
                <w:rFonts w:eastAsia="Times New Roman" w:cstheme="minorHAnsi"/>
              </w:rPr>
              <w:t>3.</w:t>
            </w:r>
            <w:r w:rsidR="0085199F">
              <w:rPr>
                <w:rFonts w:eastAsia="Times New Roman" w:cstheme="minorHAnsi"/>
              </w:rPr>
              <w:t>0</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6F9D50A" w14:textId="718C8706" w:rsidR="009E3DE1" w:rsidRPr="00201D8A" w:rsidRDefault="009E3DE1" w:rsidP="00322C49">
            <w:pPr>
              <w:jc w:val="center"/>
              <w:rPr>
                <w:rFonts w:eastAsia="Times New Roman" w:cstheme="minorHAnsi"/>
              </w:rPr>
            </w:pPr>
            <w:r w:rsidRPr="00201D8A">
              <w:rPr>
                <w:rFonts w:eastAsia="Times New Roman" w:cstheme="minorHAnsi"/>
              </w:rPr>
              <w:t>16.</w:t>
            </w:r>
            <w:r w:rsidR="00534F0C">
              <w:rPr>
                <w:rFonts w:eastAsia="Times New Roman" w:cstheme="minorHAnsi"/>
              </w:rPr>
              <w:t>4</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496ECDE1" w14:textId="77777777" w:rsidR="009E3DE1" w:rsidRPr="00201D8A" w:rsidRDefault="009E3DE1" w:rsidP="00322C49">
            <w:pPr>
              <w:jc w:val="center"/>
              <w:rPr>
                <w:rFonts w:eastAsia="Times New Roman" w:cstheme="minorHAnsi"/>
              </w:rPr>
            </w:pPr>
            <w:r w:rsidRPr="00201D8A">
              <w:rPr>
                <w:rFonts w:eastAsia="Times New Roman" w:cstheme="minorHAnsi"/>
              </w:rPr>
              <w:t>5.7%</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ADD0422" w14:textId="43E640A7" w:rsidR="009E3DE1" w:rsidRPr="00201D8A" w:rsidRDefault="009E3DE1" w:rsidP="00322C49">
            <w:pPr>
              <w:jc w:val="center"/>
              <w:rPr>
                <w:rFonts w:eastAsia="Times New Roman" w:cstheme="minorHAnsi"/>
              </w:rPr>
            </w:pPr>
            <w:r>
              <w:rPr>
                <w:rFonts w:eastAsia="Times New Roman" w:cstheme="minorHAnsi"/>
              </w:rPr>
              <w:t>4</w:t>
            </w:r>
            <w:r w:rsidRPr="00201D8A">
              <w:rPr>
                <w:rFonts w:eastAsia="Times New Roman" w:cstheme="minorHAnsi"/>
              </w:rPr>
              <w:t>.</w:t>
            </w:r>
            <w:r w:rsidR="00DC1610">
              <w:rPr>
                <w:rFonts w:eastAsia="Times New Roman" w:cstheme="minorHAnsi"/>
              </w:rPr>
              <w:t>1</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4BF46C8F" w14:textId="249DE7BA" w:rsidR="009E3DE1" w:rsidRPr="00201D8A" w:rsidRDefault="009E3DE1" w:rsidP="00322C49">
            <w:pPr>
              <w:jc w:val="center"/>
              <w:rPr>
                <w:rFonts w:eastAsia="Times New Roman" w:cstheme="minorHAnsi"/>
              </w:rPr>
            </w:pPr>
            <w:r w:rsidRPr="00201D8A">
              <w:rPr>
                <w:rFonts w:eastAsia="Times New Roman" w:cstheme="minorHAnsi"/>
              </w:rPr>
              <w:t>5.</w:t>
            </w:r>
            <w:r w:rsidR="00DC1610">
              <w:rPr>
                <w:rFonts w:eastAsia="Times New Roman" w:cstheme="minorHAnsi"/>
              </w:rPr>
              <w:t>5</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AF58C7A" w14:textId="77777777" w:rsidR="009E3DE1" w:rsidRPr="00201D8A" w:rsidRDefault="009E3DE1" w:rsidP="00322C49">
            <w:pPr>
              <w:jc w:val="center"/>
              <w:rPr>
                <w:rFonts w:eastAsia="Times New Roman" w:cstheme="minorHAnsi"/>
              </w:rPr>
            </w:pPr>
            <w:r w:rsidRPr="00201D8A">
              <w:rPr>
                <w:rFonts w:eastAsia="Times New Roman" w:cstheme="minorHAnsi"/>
              </w:rPr>
              <w:t>0%</w:t>
            </w:r>
          </w:p>
        </w:tc>
      </w:tr>
      <w:tr w:rsidR="009E3DE1" w:rsidRPr="00201D8A" w14:paraId="26AC4FB5"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8323F1" w14:textId="77777777" w:rsidR="009E3DE1" w:rsidRPr="0030586D" w:rsidRDefault="009E3DE1" w:rsidP="00322C49">
            <w:pPr>
              <w:rPr>
                <w:rFonts w:eastAsia="Times New Roman" w:cstheme="minorHAnsi"/>
              </w:rPr>
            </w:pPr>
            <w:r w:rsidRPr="0030586D">
              <w:rPr>
                <w:rFonts w:eastAsia="Times New Roman" w:cstheme="minorHAnsi"/>
              </w:rPr>
              <w:t>Alaska</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2206B5CF"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6799732" w14:textId="2A91D719" w:rsidR="009E3DE1" w:rsidRPr="00201D8A" w:rsidRDefault="009E3DE1" w:rsidP="00322C49">
            <w:pPr>
              <w:jc w:val="center"/>
              <w:rPr>
                <w:rFonts w:eastAsia="Times New Roman" w:cstheme="minorHAnsi"/>
              </w:rPr>
            </w:pPr>
            <w:r w:rsidRPr="00201D8A">
              <w:rPr>
                <w:rFonts w:eastAsia="Times New Roman" w:cstheme="minorHAnsi"/>
              </w:rPr>
              <w:t>4.</w:t>
            </w:r>
            <w:r w:rsidR="00FC4D00">
              <w:rPr>
                <w:rFonts w:eastAsia="Times New Roman" w:cstheme="minorHAnsi"/>
              </w:rPr>
              <w:t>7</w:t>
            </w:r>
            <w:r w:rsidRPr="00201D8A">
              <w:rPr>
                <w:rFonts w:eastAsia="Times New Roman" w:cstheme="minorHAnsi"/>
              </w:rPr>
              <w:t>%</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31AA4091" w14:textId="1AE0814E" w:rsidR="009E3DE1" w:rsidRPr="00201D8A" w:rsidRDefault="0085199F" w:rsidP="00322C49">
            <w:pPr>
              <w:jc w:val="center"/>
              <w:rPr>
                <w:rFonts w:eastAsia="Times New Roman" w:cstheme="minorHAnsi"/>
              </w:rPr>
            </w:pPr>
            <w:r>
              <w:rPr>
                <w:rFonts w:eastAsia="Times New Roman" w:cstheme="minorHAnsi"/>
              </w:rPr>
              <w:t>4</w:t>
            </w:r>
            <w:r w:rsidR="009E3DE1"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B7BC7A0" w14:textId="77777777" w:rsidR="009E3DE1" w:rsidRPr="00201D8A" w:rsidRDefault="009E3DE1" w:rsidP="00322C49">
            <w:pPr>
              <w:jc w:val="center"/>
              <w:rPr>
                <w:rFonts w:eastAsia="Times New Roman" w:cstheme="minorHAnsi"/>
              </w:rPr>
            </w:pPr>
            <w:r w:rsidRPr="00201D8A">
              <w:rPr>
                <w:rFonts w:eastAsia="Times New Roman" w:cstheme="minorHAnsi"/>
              </w:rPr>
              <w:t>1.7%</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06A633DF" w14:textId="77777777" w:rsidR="009E3DE1" w:rsidRPr="00201D8A" w:rsidRDefault="009E3DE1" w:rsidP="00322C49">
            <w:pPr>
              <w:jc w:val="center"/>
              <w:rPr>
                <w:rFonts w:eastAsia="Times New Roman" w:cstheme="minorHAnsi"/>
              </w:rPr>
            </w:pPr>
            <w:r w:rsidRPr="00201D8A">
              <w:rPr>
                <w:rFonts w:eastAsia="Times New Roman" w:cstheme="minorHAnsi"/>
              </w:rPr>
              <w:t>7.9%</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120B779" w14:textId="441CE333" w:rsidR="009E3DE1" w:rsidRPr="00201D8A" w:rsidRDefault="009E3DE1" w:rsidP="00322C49">
            <w:pPr>
              <w:jc w:val="center"/>
              <w:rPr>
                <w:rFonts w:eastAsia="Times New Roman" w:cstheme="minorHAnsi"/>
              </w:rPr>
            </w:pPr>
            <w:r w:rsidRPr="00201D8A">
              <w:rPr>
                <w:rFonts w:eastAsia="Times New Roman" w:cstheme="minorHAnsi"/>
              </w:rPr>
              <w:t>3.</w:t>
            </w:r>
            <w:r w:rsidR="00055FD5">
              <w:rPr>
                <w:rFonts w:eastAsia="Times New Roman" w:cstheme="minorHAnsi"/>
              </w:rPr>
              <w:t>2</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4F2B5F0B" w14:textId="24A04A30" w:rsidR="009E3DE1" w:rsidRPr="00201D8A" w:rsidRDefault="009E3DE1" w:rsidP="00322C49">
            <w:pPr>
              <w:jc w:val="center"/>
              <w:rPr>
                <w:rFonts w:eastAsia="Times New Roman" w:cstheme="minorHAnsi"/>
              </w:rPr>
            </w:pPr>
            <w:r w:rsidRPr="00201D8A">
              <w:rPr>
                <w:rFonts w:eastAsia="Times New Roman" w:cstheme="minorHAnsi"/>
              </w:rPr>
              <w:t>7.</w:t>
            </w:r>
            <w:r w:rsidR="00055FD5">
              <w:rPr>
                <w:rFonts w:eastAsia="Times New Roman" w:cstheme="minorHAnsi"/>
              </w:rPr>
              <w:t>3</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4DEA0AC7" w14:textId="5538B72A" w:rsidR="009E3DE1" w:rsidRPr="00201D8A" w:rsidRDefault="00055FD5" w:rsidP="00322C49">
            <w:pPr>
              <w:jc w:val="center"/>
              <w:rPr>
                <w:rFonts w:eastAsia="Times New Roman" w:cstheme="minorHAnsi"/>
              </w:rPr>
            </w:pPr>
            <w:r>
              <w:rPr>
                <w:rFonts w:eastAsia="Times New Roman" w:cstheme="minorHAnsi"/>
              </w:rPr>
              <w:t>4.6</w:t>
            </w:r>
            <w:r w:rsidR="009E3DE1" w:rsidRPr="00201D8A">
              <w:rPr>
                <w:rFonts w:eastAsia="Times New Roman" w:cstheme="minorHAnsi"/>
              </w:rPr>
              <w:t>%</w:t>
            </w:r>
          </w:p>
        </w:tc>
      </w:tr>
      <w:tr w:rsidR="009E3DE1" w:rsidRPr="00201D8A" w14:paraId="30DFE9E9"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7A9D4F" w14:textId="77777777" w:rsidR="009E3DE1" w:rsidRPr="0030586D" w:rsidRDefault="009E3DE1" w:rsidP="00322C49">
            <w:pPr>
              <w:rPr>
                <w:rFonts w:eastAsia="Times New Roman" w:cstheme="minorHAnsi"/>
              </w:rPr>
            </w:pPr>
            <w:r w:rsidRPr="0030586D">
              <w:rPr>
                <w:rFonts w:eastAsia="Times New Roman" w:cstheme="minorHAnsi"/>
              </w:rPr>
              <w:t>Utah</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9F1AF45"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7DDE685"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16E17135"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1C0BF84" w14:textId="77777777" w:rsidR="009E3DE1" w:rsidRPr="00201D8A" w:rsidRDefault="009E3DE1" w:rsidP="00322C49">
            <w:pPr>
              <w:jc w:val="center"/>
              <w:rPr>
                <w:rFonts w:eastAsia="Times New Roman" w:cstheme="minorHAnsi"/>
              </w:rPr>
            </w:pPr>
            <w:r w:rsidRPr="00201D8A">
              <w:rPr>
                <w:rFonts w:eastAsia="Times New Roman" w:cstheme="minorHAnsi"/>
              </w:rPr>
              <w:t>3.7%</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A800CCF" w14:textId="77777777" w:rsidR="009E3DE1" w:rsidRPr="00201D8A" w:rsidRDefault="009E3DE1" w:rsidP="00322C49">
            <w:pPr>
              <w:jc w:val="center"/>
              <w:rPr>
                <w:rFonts w:eastAsia="Times New Roman" w:cstheme="minorHAnsi"/>
              </w:rPr>
            </w:pPr>
            <w:r w:rsidRPr="00201D8A">
              <w:rPr>
                <w:rFonts w:eastAsia="Times New Roman" w:cstheme="minorHAnsi"/>
              </w:rPr>
              <w:t>3.1%</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D784394" w14:textId="67E33736" w:rsidR="009E3DE1" w:rsidRPr="00201D8A" w:rsidRDefault="009E3DE1" w:rsidP="00322C49">
            <w:pPr>
              <w:jc w:val="center"/>
              <w:rPr>
                <w:rFonts w:eastAsia="Times New Roman" w:cstheme="minorHAnsi"/>
              </w:rPr>
            </w:pPr>
            <w:r w:rsidRPr="00201D8A">
              <w:rPr>
                <w:rFonts w:eastAsia="Times New Roman" w:cstheme="minorHAnsi"/>
              </w:rPr>
              <w:t>2.</w:t>
            </w:r>
            <w:r w:rsidR="00EB7ACD">
              <w:rPr>
                <w:rFonts w:eastAsia="Times New Roman" w:cstheme="minorHAnsi"/>
              </w:rPr>
              <w:t>3</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9C5718F" w14:textId="684A4D1F" w:rsidR="009E3DE1" w:rsidRPr="00201D8A" w:rsidRDefault="009E3DE1" w:rsidP="00322C49">
            <w:pPr>
              <w:jc w:val="center"/>
              <w:rPr>
                <w:rFonts w:eastAsia="Times New Roman" w:cstheme="minorHAnsi"/>
              </w:rPr>
            </w:pPr>
            <w:r w:rsidRPr="00201D8A">
              <w:rPr>
                <w:rFonts w:eastAsia="Times New Roman" w:cstheme="minorHAnsi"/>
              </w:rPr>
              <w:t>6.</w:t>
            </w:r>
            <w:r w:rsidR="00EB7ACD">
              <w:rPr>
                <w:rFonts w:eastAsia="Times New Roman" w:cstheme="minorHAnsi"/>
              </w:rPr>
              <w:t>4</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6A27143" w14:textId="446E14C6" w:rsidR="009E3DE1" w:rsidRPr="00201D8A" w:rsidRDefault="00EB7ACD" w:rsidP="00322C49">
            <w:pPr>
              <w:jc w:val="center"/>
              <w:rPr>
                <w:rFonts w:eastAsia="Times New Roman" w:cstheme="minorHAnsi"/>
              </w:rPr>
            </w:pPr>
            <w:r>
              <w:rPr>
                <w:rFonts w:eastAsia="Times New Roman" w:cstheme="minorHAnsi"/>
              </w:rPr>
              <w:t>4.6</w:t>
            </w:r>
            <w:r w:rsidR="009E3DE1" w:rsidRPr="00201D8A">
              <w:rPr>
                <w:rFonts w:eastAsia="Times New Roman" w:cstheme="minorHAnsi"/>
              </w:rPr>
              <w:t>%</w:t>
            </w:r>
          </w:p>
        </w:tc>
      </w:tr>
      <w:tr w:rsidR="009E3DE1" w:rsidRPr="00201D8A" w14:paraId="4613ACEC"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1D6FEE" w14:textId="77777777" w:rsidR="009E3DE1" w:rsidRPr="0030586D" w:rsidRDefault="009E3DE1" w:rsidP="00322C49">
            <w:pPr>
              <w:rPr>
                <w:rFonts w:eastAsia="Times New Roman" w:cstheme="minorHAnsi"/>
              </w:rPr>
            </w:pPr>
            <w:r w:rsidRPr="0030586D">
              <w:rPr>
                <w:rFonts w:eastAsia="Times New Roman" w:cstheme="minorHAnsi"/>
              </w:rPr>
              <w:t>Alberta</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195BC099"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FF87DD4" w14:textId="77777777" w:rsidR="009E3DE1" w:rsidRPr="00201D8A" w:rsidRDefault="009E3DE1" w:rsidP="00322C49">
            <w:pPr>
              <w:jc w:val="center"/>
              <w:rPr>
                <w:rFonts w:eastAsia="Times New Roman" w:cstheme="minorHAnsi"/>
              </w:rPr>
            </w:pPr>
            <w:r w:rsidRPr="00201D8A">
              <w:rPr>
                <w:rFonts w:eastAsia="Times New Roman" w:cstheme="minorHAnsi"/>
              </w:rPr>
              <w:t>0.8%</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2B001C76"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E50AAD1" w14:textId="4EDD7D69" w:rsidR="009E3DE1" w:rsidRPr="00201D8A" w:rsidRDefault="009E3DE1" w:rsidP="00322C49">
            <w:pPr>
              <w:jc w:val="center"/>
              <w:rPr>
                <w:rFonts w:eastAsia="Times New Roman" w:cstheme="minorHAnsi"/>
              </w:rPr>
            </w:pPr>
            <w:r w:rsidRPr="00201D8A">
              <w:rPr>
                <w:rFonts w:eastAsia="Times New Roman" w:cstheme="minorHAnsi"/>
              </w:rPr>
              <w:t>4.</w:t>
            </w:r>
            <w:r w:rsidR="002D5248">
              <w:rPr>
                <w:rFonts w:eastAsia="Times New Roman" w:cstheme="minorHAnsi"/>
              </w:rPr>
              <w:t>2</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7B5E67F" w14:textId="77777777" w:rsidR="009E3DE1" w:rsidRPr="00201D8A" w:rsidRDefault="009E3DE1" w:rsidP="00322C49">
            <w:pPr>
              <w:jc w:val="center"/>
              <w:rPr>
                <w:rFonts w:eastAsia="Times New Roman" w:cstheme="minorHAnsi"/>
              </w:rPr>
            </w:pPr>
            <w:r w:rsidRPr="00201D8A">
              <w:rPr>
                <w:rFonts w:eastAsia="Times New Roman" w:cstheme="minorHAnsi"/>
              </w:rPr>
              <w:t>1.3%</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858766B"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4C3D05F" w14:textId="77777777" w:rsidR="009E3DE1" w:rsidRPr="00201D8A" w:rsidRDefault="009E3DE1" w:rsidP="00322C49">
            <w:pPr>
              <w:jc w:val="center"/>
              <w:rPr>
                <w:rFonts w:eastAsia="Times New Roman" w:cstheme="minorHAnsi"/>
              </w:rPr>
            </w:pPr>
            <w:r w:rsidRPr="00201D8A">
              <w:rPr>
                <w:rFonts w:eastAsia="Times New Roman" w:cstheme="minorHAnsi"/>
              </w:rPr>
              <w:t>2.8%</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71D9CC2" w14:textId="24311F91" w:rsidR="009E3DE1" w:rsidRPr="00201D8A" w:rsidRDefault="009E3DE1" w:rsidP="00322C49">
            <w:pPr>
              <w:jc w:val="center"/>
              <w:rPr>
                <w:rFonts w:eastAsia="Times New Roman" w:cstheme="minorHAnsi"/>
              </w:rPr>
            </w:pPr>
            <w:r w:rsidRPr="00201D8A">
              <w:rPr>
                <w:rFonts w:eastAsia="Times New Roman" w:cstheme="minorHAnsi"/>
              </w:rPr>
              <w:t>13.</w:t>
            </w:r>
            <w:r w:rsidR="00EB7ACD">
              <w:rPr>
                <w:rFonts w:eastAsia="Times New Roman" w:cstheme="minorHAnsi"/>
              </w:rPr>
              <w:t>8</w:t>
            </w:r>
            <w:r w:rsidRPr="00201D8A">
              <w:rPr>
                <w:rFonts w:eastAsia="Times New Roman" w:cstheme="minorHAnsi"/>
              </w:rPr>
              <w:t>%</w:t>
            </w:r>
          </w:p>
        </w:tc>
      </w:tr>
      <w:tr w:rsidR="009E3DE1" w:rsidRPr="00201D8A" w14:paraId="3488469B"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DDA9AE" w14:textId="77777777" w:rsidR="009E3DE1" w:rsidRPr="0030586D" w:rsidRDefault="009E3DE1" w:rsidP="00322C49">
            <w:pPr>
              <w:rPr>
                <w:rFonts w:eastAsia="Times New Roman" w:cstheme="minorHAnsi"/>
              </w:rPr>
            </w:pPr>
            <w:r w:rsidRPr="0030586D">
              <w:rPr>
                <w:rFonts w:eastAsia="Times New Roman" w:cstheme="minorHAnsi"/>
              </w:rPr>
              <w:t>Idaho</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01C37126"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41D878E0" w14:textId="529BBB5C" w:rsidR="009E3DE1" w:rsidRPr="00201D8A" w:rsidRDefault="009E3DE1" w:rsidP="00322C49">
            <w:pPr>
              <w:jc w:val="center"/>
              <w:rPr>
                <w:rFonts w:eastAsia="Times New Roman" w:cstheme="minorHAnsi"/>
              </w:rPr>
            </w:pPr>
            <w:r w:rsidRPr="00201D8A">
              <w:rPr>
                <w:rFonts w:eastAsia="Times New Roman" w:cstheme="minorHAnsi"/>
              </w:rPr>
              <w:t>5.</w:t>
            </w:r>
            <w:r w:rsidR="004F18CF">
              <w:rPr>
                <w:rFonts w:eastAsia="Times New Roman" w:cstheme="minorHAnsi"/>
              </w:rPr>
              <w:t>1</w:t>
            </w:r>
            <w:r w:rsidRPr="00201D8A">
              <w:rPr>
                <w:rFonts w:eastAsia="Times New Roman" w:cstheme="minorHAnsi"/>
              </w:rPr>
              <w:t>%</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28A1FA74"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911ECC9" w14:textId="1361A307" w:rsidR="009E3DE1" w:rsidRPr="00201D8A" w:rsidRDefault="009E3DE1" w:rsidP="00322C49">
            <w:pPr>
              <w:jc w:val="center"/>
              <w:rPr>
                <w:rFonts w:eastAsia="Times New Roman" w:cstheme="minorHAnsi"/>
              </w:rPr>
            </w:pPr>
            <w:r w:rsidRPr="00201D8A">
              <w:rPr>
                <w:rFonts w:eastAsia="Times New Roman" w:cstheme="minorHAnsi"/>
              </w:rPr>
              <w:t>4.</w:t>
            </w:r>
            <w:r w:rsidR="00396D92">
              <w:rPr>
                <w:rFonts w:eastAsia="Times New Roman" w:cstheme="minorHAnsi"/>
              </w:rPr>
              <w:t>6</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FB5C125"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2ABF9863" w14:textId="623BFB9E" w:rsidR="009E3DE1" w:rsidRPr="00201D8A" w:rsidRDefault="009E3DE1" w:rsidP="00322C49">
            <w:pPr>
              <w:jc w:val="center"/>
              <w:rPr>
                <w:rFonts w:eastAsia="Times New Roman" w:cstheme="minorHAnsi"/>
              </w:rPr>
            </w:pPr>
            <w:r w:rsidRPr="00396D92">
              <w:rPr>
                <w:rFonts w:eastAsia="Times New Roman" w:cstheme="minorHAnsi"/>
                <w:color w:val="000000" w:themeColor="text1"/>
              </w:rPr>
              <w:t>1.</w:t>
            </w:r>
            <w:r w:rsidR="00396D92" w:rsidRPr="00396D92">
              <w:rPr>
                <w:rFonts w:eastAsia="Times New Roman" w:cstheme="minorHAnsi"/>
                <w:color w:val="000000" w:themeColor="text1"/>
              </w:rPr>
              <w:t>8</w:t>
            </w:r>
            <w:r w:rsidRPr="00396D92">
              <w:rPr>
                <w:rFonts w:eastAsia="Times New Roman" w:cstheme="minorHAnsi"/>
                <w:color w:val="000000" w:themeColor="text1"/>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1345CFD4"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842C4E4" w14:textId="77777777" w:rsidR="009E3DE1" w:rsidRPr="00201D8A" w:rsidRDefault="009E3DE1" w:rsidP="00322C49">
            <w:pPr>
              <w:jc w:val="center"/>
              <w:rPr>
                <w:rFonts w:eastAsia="Times New Roman" w:cstheme="minorHAnsi"/>
              </w:rPr>
            </w:pPr>
            <w:r w:rsidRPr="00201D8A">
              <w:rPr>
                <w:rFonts w:eastAsia="Times New Roman" w:cstheme="minorHAnsi"/>
              </w:rPr>
              <w:t>0%</w:t>
            </w:r>
          </w:p>
        </w:tc>
      </w:tr>
      <w:tr w:rsidR="002E2A18" w:rsidRPr="00201D8A" w14:paraId="3116F8E6"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453959F" w14:textId="77777777" w:rsidR="002E2A18" w:rsidRPr="0030586D" w:rsidRDefault="002E2A18" w:rsidP="00322C49">
            <w:pPr>
              <w:rPr>
                <w:rFonts w:eastAsia="Times New Roman" w:cstheme="minorHAnsi"/>
              </w:rPr>
            </w:pPr>
            <w:r w:rsidRPr="0030586D">
              <w:rPr>
                <w:rFonts w:eastAsia="Times New Roman" w:cstheme="minorHAnsi"/>
              </w:rPr>
              <w:t>Colorado</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59FDF62" w14:textId="77777777" w:rsidR="002E2A18" w:rsidRPr="00787F6F" w:rsidRDefault="002E2A18" w:rsidP="00322C49">
            <w:pPr>
              <w:jc w:val="center"/>
              <w:rPr>
                <w:rFonts w:eastAsia="Times New Roman" w:cstheme="minorHAnsi"/>
              </w:rPr>
            </w:pPr>
            <w:r w:rsidRPr="00787F6F">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1499EA5" w14:textId="29F4CE05" w:rsidR="002E2A18" w:rsidRPr="00787F6F" w:rsidRDefault="00787F6F" w:rsidP="00322C49">
            <w:pPr>
              <w:jc w:val="center"/>
              <w:rPr>
                <w:rFonts w:eastAsia="Times New Roman" w:cstheme="minorHAnsi"/>
              </w:rPr>
            </w:pPr>
            <w:r w:rsidRPr="00787F6F">
              <w:rPr>
                <w:rFonts w:eastAsia="Times New Roman" w:cstheme="minorHAnsi"/>
              </w:rPr>
              <w:t>2.</w:t>
            </w:r>
            <w:r w:rsidR="007E5A55">
              <w:rPr>
                <w:rFonts w:eastAsia="Times New Roman" w:cstheme="minorHAnsi"/>
              </w:rPr>
              <w:t>7</w:t>
            </w:r>
            <w:r w:rsidRPr="00787F6F">
              <w:rPr>
                <w:rFonts w:eastAsia="Times New Roman" w:cstheme="minorHAnsi"/>
              </w:rPr>
              <w:t>%</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30581D4C" w14:textId="77777777" w:rsidR="002E2A18" w:rsidRPr="00201D8A" w:rsidRDefault="002E2A18"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F68C21A" w14:textId="77777777" w:rsidR="002E2A18" w:rsidRPr="00201D8A" w:rsidRDefault="002E2A18" w:rsidP="00322C49">
            <w:pPr>
              <w:jc w:val="center"/>
              <w:rPr>
                <w:rFonts w:eastAsia="Times New Roman" w:cstheme="minorHAnsi"/>
              </w:rPr>
            </w:pPr>
            <w:r w:rsidRPr="00201D8A">
              <w:rPr>
                <w:rFonts w:eastAsia="Times New Roman" w:cstheme="minorHAnsi"/>
              </w:rPr>
              <w:t>0.3%</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0EB42F4" w14:textId="77777777" w:rsidR="002E2A18" w:rsidRPr="00201D8A" w:rsidRDefault="002E2A18" w:rsidP="00322C49">
            <w:pPr>
              <w:jc w:val="center"/>
              <w:rPr>
                <w:rFonts w:eastAsia="Times New Roman" w:cstheme="minorHAnsi"/>
              </w:rPr>
            </w:pPr>
            <w:r w:rsidRPr="00201D8A">
              <w:rPr>
                <w:rFonts w:eastAsia="Times New Roman" w:cstheme="minorHAnsi"/>
              </w:rPr>
              <w:t>0.4%</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4C744682" w14:textId="01C670D1" w:rsidR="002E2A18" w:rsidRPr="00201D8A" w:rsidRDefault="006E4AEE" w:rsidP="00322C49">
            <w:pPr>
              <w:jc w:val="center"/>
              <w:rPr>
                <w:rFonts w:eastAsia="Times New Roman" w:cstheme="minorHAnsi"/>
              </w:rPr>
            </w:pPr>
            <w:r w:rsidRPr="006E4AEE">
              <w:rPr>
                <w:rFonts w:eastAsia="Times New Roman" w:cstheme="minorHAnsi"/>
              </w:rPr>
              <w:t>6.8</w:t>
            </w:r>
            <w:r w:rsidR="002E2A18" w:rsidRPr="006E4AEE">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23C1C816" w14:textId="28DE1C3D" w:rsidR="002E2A18" w:rsidRPr="00201D8A" w:rsidRDefault="006E4AEE" w:rsidP="00322C49">
            <w:pPr>
              <w:jc w:val="center"/>
              <w:rPr>
                <w:rFonts w:eastAsia="Times New Roman" w:cstheme="minorHAnsi"/>
              </w:rPr>
            </w:pPr>
            <w:r>
              <w:rPr>
                <w:rFonts w:eastAsia="Times New Roman" w:cstheme="minorHAnsi"/>
              </w:rPr>
              <w:t>1</w:t>
            </w:r>
            <w:r w:rsidR="002E2A18" w:rsidRPr="00201D8A">
              <w:rPr>
                <w:rFonts w:eastAsia="Times New Roman" w:cstheme="minorHAnsi"/>
              </w:rPr>
              <w:t>.</w:t>
            </w:r>
            <w:r>
              <w:rPr>
                <w:rFonts w:eastAsia="Times New Roman" w:cstheme="minorHAnsi"/>
              </w:rPr>
              <w:t>8</w:t>
            </w:r>
            <w:r w:rsidR="002E2A18"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C25CC2E" w14:textId="29164776" w:rsidR="002E2A18" w:rsidRPr="00201D8A" w:rsidRDefault="002E2A18" w:rsidP="00322C49">
            <w:pPr>
              <w:jc w:val="center"/>
              <w:rPr>
                <w:rFonts w:eastAsia="Times New Roman" w:cstheme="minorHAnsi"/>
              </w:rPr>
            </w:pPr>
            <w:r w:rsidRPr="00201D8A">
              <w:rPr>
                <w:rFonts w:eastAsia="Times New Roman" w:cstheme="minorHAnsi"/>
              </w:rPr>
              <w:t>1.</w:t>
            </w:r>
            <w:r w:rsidR="006E4AEE">
              <w:rPr>
                <w:rFonts w:eastAsia="Times New Roman" w:cstheme="minorHAnsi"/>
              </w:rPr>
              <w:t>5</w:t>
            </w:r>
            <w:r w:rsidRPr="00201D8A">
              <w:rPr>
                <w:rFonts w:eastAsia="Times New Roman" w:cstheme="minorHAnsi"/>
              </w:rPr>
              <w:t>%</w:t>
            </w:r>
          </w:p>
        </w:tc>
      </w:tr>
      <w:tr w:rsidR="009E3DE1" w:rsidRPr="00201D8A" w14:paraId="38051155"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0971D0" w14:textId="77777777" w:rsidR="009E3DE1" w:rsidRPr="0030586D" w:rsidRDefault="009E3DE1" w:rsidP="00322C49">
            <w:pPr>
              <w:rPr>
                <w:rFonts w:eastAsia="Times New Roman" w:cstheme="minorHAnsi"/>
              </w:rPr>
            </w:pPr>
            <w:r w:rsidRPr="0030586D">
              <w:rPr>
                <w:rFonts w:eastAsia="Times New Roman" w:cstheme="minorHAnsi"/>
              </w:rPr>
              <w:t>Mexico</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46019AB"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5C59E8B"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19602A24"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193D7348"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57C6094" w14:textId="77777777" w:rsidR="009E3DE1" w:rsidRPr="00201D8A" w:rsidRDefault="009E3DE1" w:rsidP="00322C49">
            <w:pPr>
              <w:jc w:val="center"/>
              <w:rPr>
                <w:rFonts w:eastAsia="Times New Roman" w:cstheme="minorHAnsi"/>
              </w:rPr>
            </w:pPr>
            <w:r w:rsidRPr="00201D8A">
              <w:rPr>
                <w:rFonts w:eastAsia="Times New Roman" w:cstheme="minorHAnsi"/>
              </w:rPr>
              <w:t>5.3%</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F91FC48" w14:textId="7D07FBD5" w:rsidR="009E3DE1" w:rsidRPr="00201D8A" w:rsidRDefault="009E3DE1" w:rsidP="00322C49">
            <w:pPr>
              <w:jc w:val="center"/>
              <w:rPr>
                <w:rFonts w:eastAsia="Times New Roman" w:cstheme="minorHAnsi"/>
              </w:rPr>
            </w:pPr>
            <w:r w:rsidRPr="00201D8A">
              <w:rPr>
                <w:rFonts w:eastAsia="Times New Roman" w:cstheme="minorHAnsi"/>
              </w:rPr>
              <w:t>2.</w:t>
            </w:r>
            <w:r w:rsidR="00AB0CBC">
              <w:rPr>
                <w:rFonts w:eastAsia="Times New Roman" w:cstheme="minorHAnsi"/>
              </w:rPr>
              <w:t>7</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4E885349" w14:textId="7B8D44FE" w:rsidR="009E3DE1" w:rsidRPr="00201D8A" w:rsidRDefault="009E3DE1" w:rsidP="00322C49">
            <w:pPr>
              <w:jc w:val="center"/>
              <w:rPr>
                <w:rFonts w:eastAsia="Times New Roman" w:cstheme="minorHAnsi"/>
              </w:rPr>
            </w:pPr>
            <w:r w:rsidRPr="00201D8A">
              <w:rPr>
                <w:rFonts w:eastAsia="Times New Roman" w:cstheme="minorHAnsi"/>
              </w:rPr>
              <w:t>3.</w:t>
            </w:r>
            <w:r w:rsidR="00AB0CBC">
              <w:rPr>
                <w:rFonts w:eastAsia="Times New Roman" w:cstheme="minorHAnsi"/>
              </w:rPr>
              <w:t>7</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EEFFE8B" w14:textId="77777777" w:rsidR="009E3DE1" w:rsidRPr="00201D8A" w:rsidRDefault="009E3DE1" w:rsidP="00322C49">
            <w:pPr>
              <w:jc w:val="center"/>
              <w:rPr>
                <w:rFonts w:eastAsia="Times New Roman" w:cstheme="minorHAnsi"/>
              </w:rPr>
            </w:pPr>
            <w:r w:rsidRPr="00201D8A">
              <w:rPr>
                <w:rFonts w:eastAsia="Times New Roman" w:cstheme="minorHAnsi"/>
              </w:rPr>
              <w:t>0%</w:t>
            </w:r>
          </w:p>
        </w:tc>
      </w:tr>
      <w:tr w:rsidR="009E3DE1" w:rsidRPr="00201D8A" w14:paraId="5A48B17C"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76C6DE" w14:textId="77777777" w:rsidR="009E3DE1" w:rsidRPr="0030586D" w:rsidRDefault="009E3DE1" w:rsidP="00322C49">
            <w:pPr>
              <w:rPr>
                <w:rFonts w:eastAsia="Times New Roman" w:cstheme="minorHAnsi"/>
              </w:rPr>
            </w:pPr>
            <w:r w:rsidRPr="0030586D">
              <w:rPr>
                <w:rFonts w:eastAsia="Times New Roman" w:cstheme="minorHAnsi"/>
              </w:rPr>
              <w:t>Arizona</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28B7F616"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4686FC0"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2593F6B6"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86C756A" w14:textId="77777777" w:rsidR="009E3DE1" w:rsidRPr="00201D8A" w:rsidRDefault="009E3DE1" w:rsidP="00322C49">
            <w:pPr>
              <w:jc w:val="center"/>
              <w:rPr>
                <w:rFonts w:eastAsia="Times New Roman" w:cstheme="minorHAnsi"/>
              </w:rPr>
            </w:pPr>
            <w:r w:rsidRPr="00201D8A">
              <w:rPr>
                <w:rFonts w:eastAsia="Times New Roman" w:cstheme="minorHAnsi"/>
              </w:rPr>
              <w:t>1.1%</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3E1406C" w14:textId="77777777" w:rsidR="009E3DE1" w:rsidRPr="00201D8A" w:rsidRDefault="009E3DE1" w:rsidP="00322C49">
            <w:pPr>
              <w:jc w:val="center"/>
              <w:rPr>
                <w:rFonts w:eastAsia="Times New Roman" w:cstheme="minorHAnsi"/>
              </w:rPr>
            </w:pPr>
            <w:r w:rsidRPr="00201D8A">
              <w:rPr>
                <w:rFonts w:eastAsia="Times New Roman" w:cstheme="minorHAnsi"/>
              </w:rPr>
              <w:t>4.4%</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3712BB3" w14:textId="77777777" w:rsidR="009E3DE1" w:rsidRPr="00201D8A" w:rsidRDefault="009E3DE1" w:rsidP="00322C49">
            <w:pPr>
              <w:jc w:val="center"/>
              <w:rPr>
                <w:rFonts w:eastAsia="Times New Roman" w:cstheme="minorHAnsi"/>
              </w:rPr>
            </w:pPr>
            <w:r w:rsidRPr="00201D8A">
              <w:rPr>
                <w:rFonts w:eastAsia="Times New Roman" w:cstheme="minorHAnsi"/>
              </w:rPr>
              <w:t>1.4%</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07A66246" w14:textId="77777777" w:rsidR="009E3DE1" w:rsidRPr="00201D8A" w:rsidRDefault="009E3DE1" w:rsidP="00322C49">
            <w:pPr>
              <w:jc w:val="center"/>
              <w:rPr>
                <w:rFonts w:eastAsia="Times New Roman" w:cstheme="minorHAnsi"/>
              </w:rPr>
            </w:pPr>
            <w:r w:rsidRPr="00201D8A">
              <w:rPr>
                <w:rFonts w:eastAsia="Times New Roman" w:cstheme="minorHAnsi"/>
              </w:rPr>
              <w:t>0.9%</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1514CEA8" w14:textId="1DA38E4C" w:rsidR="009E3DE1" w:rsidRPr="00201D8A" w:rsidRDefault="009E3DE1" w:rsidP="00322C49">
            <w:pPr>
              <w:jc w:val="center"/>
              <w:rPr>
                <w:rFonts w:eastAsia="Times New Roman" w:cstheme="minorHAnsi"/>
              </w:rPr>
            </w:pPr>
            <w:r w:rsidRPr="00201D8A">
              <w:rPr>
                <w:rFonts w:eastAsia="Times New Roman" w:cstheme="minorHAnsi"/>
              </w:rPr>
              <w:t>3.</w:t>
            </w:r>
            <w:r w:rsidR="00AB0CBC">
              <w:rPr>
                <w:rFonts w:eastAsia="Times New Roman" w:cstheme="minorHAnsi"/>
              </w:rPr>
              <w:t>1</w:t>
            </w:r>
            <w:r w:rsidRPr="00201D8A">
              <w:rPr>
                <w:rFonts w:eastAsia="Times New Roman" w:cstheme="minorHAnsi"/>
              </w:rPr>
              <w:t>%</w:t>
            </w:r>
          </w:p>
        </w:tc>
      </w:tr>
      <w:tr w:rsidR="009E3DE1" w:rsidRPr="00201D8A" w14:paraId="54C89360"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C9609F" w14:textId="77777777" w:rsidR="009E3DE1" w:rsidRPr="0030586D" w:rsidRDefault="009E3DE1" w:rsidP="00322C49">
            <w:pPr>
              <w:rPr>
                <w:rFonts w:eastAsia="Times New Roman" w:cstheme="minorHAnsi"/>
              </w:rPr>
            </w:pPr>
            <w:r w:rsidRPr="0030586D">
              <w:rPr>
                <w:rFonts w:eastAsia="Times New Roman" w:cstheme="minorHAnsi"/>
              </w:rPr>
              <w:t>Oregon</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38C8A4D"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21A2A44F" w14:textId="77777777" w:rsidR="009E3DE1" w:rsidRPr="00201D8A" w:rsidRDefault="009E3DE1" w:rsidP="00322C49">
            <w:pPr>
              <w:jc w:val="center"/>
              <w:rPr>
                <w:rFonts w:eastAsia="Times New Roman" w:cstheme="minorHAnsi"/>
              </w:rPr>
            </w:pPr>
            <w:r w:rsidRPr="00201D8A">
              <w:rPr>
                <w:rFonts w:eastAsia="Times New Roman" w:cstheme="minorHAnsi"/>
              </w:rPr>
              <w:t>0.4%</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77863998" w14:textId="77777777" w:rsidR="009E3DE1" w:rsidRPr="00201D8A" w:rsidRDefault="009E3DE1" w:rsidP="00322C49">
            <w:pPr>
              <w:jc w:val="center"/>
              <w:rPr>
                <w:rFonts w:eastAsia="Times New Roman" w:cstheme="minorHAnsi"/>
              </w:rPr>
            </w:pPr>
            <w:r w:rsidRPr="00201D8A">
              <w:rPr>
                <w:rFonts w:eastAsia="Times New Roman" w:cstheme="minorHAnsi"/>
              </w:rPr>
              <w:t>1.0%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35C86AF" w14:textId="77777777" w:rsidR="009E3DE1" w:rsidRPr="00201D8A" w:rsidRDefault="009E3DE1" w:rsidP="00322C49">
            <w:pPr>
              <w:jc w:val="center"/>
              <w:rPr>
                <w:rFonts w:eastAsia="Times New Roman" w:cstheme="minorHAnsi"/>
              </w:rPr>
            </w:pPr>
            <w:r w:rsidRPr="00201D8A">
              <w:rPr>
                <w:rFonts w:eastAsia="Times New Roman" w:cstheme="minorHAnsi"/>
              </w:rPr>
              <w:t>1.7%</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FA7DB30"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2590A4C5" w14:textId="1F300BE7" w:rsidR="009E3DE1" w:rsidRPr="00201D8A" w:rsidRDefault="009E3DE1" w:rsidP="00322C49">
            <w:pPr>
              <w:jc w:val="center"/>
              <w:rPr>
                <w:rFonts w:eastAsia="Times New Roman" w:cstheme="minorHAnsi"/>
              </w:rPr>
            </w:pPr>
            <w:r w:rsidRPr="00201D8A">
              <w:rPr>
                <w:rFonts w:eastAsia="Times New Roman" w:cstheme="minorHAnsi"/>
              </w:rPr>
              <w:t>2.</w:t>
            </w:r>
            <w:r w:rsidR="00396D92">
              <w:rPr>
                <w:rFonts w:eastAsia="Times New Roman" w:cstheme="minorHAnsi"/>
              </w:rPr>
              <w:t>3</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390DD55C" w14:textId="2B52428E" w:rsidR="009E3DE1" w:rsidRPr="00201D8A" w:rsidRDefault="009E3DE1" w:rsidP="00322C49">
            <w:pPr>
              <w:jc w:val="center"/>
              <w:rPr>
                <w:rFonts w:eastAsia="Times New Roman" w:cstheme="minorHAnsi"/>
              </w:rPr>
            </w:pPr>
            <w:r w:rsidRPr="00201D8A">
              <w:rPr>
                <w:rFonts w:eastAsia="Times New Roman" w:cstheme="minorHAnsi"/>
              </w:rPr>
              <w:t>3.</w:t>
            </w:r>
            <w:r w:rsidR="00396D92">
              <w:rPr>
                <w:rFonts w:eastAsia="Times New Roman" w:cstheme="minorHAnsi"/>
              </w:rPr>
              <w:t>7</w:t>
            </w:r>
            <w:r w:rsidRPr="00201D8A">
              <w:rPr>
                <w:rFonts w:eastAsia="Times New Roman" w:cstheme="minorHAnsi"/>
              </w:rPr>
              <w:t>%</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62BF0250" w14:textId="00C2186A" w:rsidR="009E3DE1" w:rsidRPr="00201D8A" w:rsidRDefault="009E3DE1" w:rsidP="00322C49">
            <w:pPr>
              <w:jc w:val="center"/>
              <w:rPr>
                <w:rFonts w:eastAsia="Times New Roman" w:cstheme="minorHAnsi"/>
              </w:rPr>
            </w:pPr>
            <w:r w:rsidRPr="00201D8A">
              <w:rPr>
                <w:rFonts w:eastAsia="Times New Roman" w:cstheme="minorHAnsi"/>
              </w:rPr>
              <w:t>1.</w:t>
            </w:r>
            <w:r w:rsidR="00396D92">
              <w:rPr>
                <w:rFonts w:eastAsia="Times New Roman" w:cstheme="minorHAnsi"/>
              </w:rPr>
              <w:t>5</w:t>
            </w:r>
            <w:r w:rsidRPr="00201D8A">
              <w:rPr>
                <w:rFonts w:eastAsia="Times New Roman" w:cstheme="minorHAnsi"/>
              </w:rPr>
              <w:t>%</w:t>
            </w:r>
          </w:p>
        </w:tc>
      </w:tr>
      <w:tr w:rsidR="009E3DE1" w:rsidRPr="00201D8A" w14:paraId="3C3877DC" w14:textId="77777777" w:rsidTr="002E2A18">
        <w:tc>
          <w:tcPr>
            <w:tcW w:w="1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CA9B53" w14:textId="77777777" w:rsidR="009E3DE1" w:rsidRPr="002F1FB6" w:rsidRDefault="009E3DE1" w:rsidP="00322C49">
            <w:pPr>
              <w:rPr>
                <w:rFonts w:eastAsia="Times New Roman" w:cstheme="minorHAnsi"/>
              </w:rPr>
            </w:pPr>
            <w:r w:rsidRPr="002F1FB6">
              <w:rPr>
                <w:rFonts w:eastAsia="Times New Roman" w:cstheme="minorHAnsi"/>
              </w:rPr>
              <w:t>Nevada</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0B583A3"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E87DECD"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69" w:type="dxa"/>
            <w:tcBorders>
              <w:top w:val="nil"/>
              <w:left w:val="nil"/>
              <w:bottom w:val="single" w:sz="8" w:space="0" w:color="auto"/>
              <w:right w:val="single" w:sz="8" w:space="0" w:color="auto"/>
            </w:tcBorders>
            <w:tcMar>
              <w:top w:w="0" w:type="dxa"/>
              <w:left w:w="108" w:type="dxa"/>
              <w:bottom w:w="0" w:type="dxa"/>
              <w:right w:w="108" w:type="dxa"/>
            </w:tcMar>
            <w:hideMark/>
          </w:tcPr>
          <w:p w14:paraId="1D7B4F78"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1EA45EC6" w14:textId="77777777" w:rsidR="009E3DE1" w:rsidRPr="00201D8A" w:rsidRDefault="009E3DE1" w:rsidP="00322C49">
            <w:pPr>
              <w:jc w:val="center"/>
              <w:rPr>
                <w:rFonts w:eastAsia="Times New Roman" w:cstheme="minorHAnsi"/>
              </w:rPr>
            </w:pPr>
            <w:r w:rsidRPr="00201D8A">
              <w:rPr>
                <w:rFonts w:eastAsia="Times New Roman" w:cstheme="minorHAnsi"/>
              </w:rPr>
              <w:t>0%</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22D4A3E7" w14:textId="77777777" w:rsidR="009E3DE1" w:rsidRPr="00201D8A" w:rsidRDefault="009E3DE1" w:rsidP="00322C49">
            <w:pPr>
              <w:jc w:val="center"/>
              <w:rPr>
                <w:rFonts w:eastAsia="Times New Roman" w:cstheme="minorHAnsi"/>
              </w:rPr>
            </w:pPr>
            <w:r w:rsidRPr="00201D8A">
              <w:rPr>
                <w:rFonts w:eastAsia="Times New Roman" w:cstheme="minorHAnsi"/>
              </w:rPr>
              <w:t>2.6%</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52A0A3D1" w14:textId="77777777" w:rsidR="009E3DE1" w:rsidRPr="00201D8A" w:rsidRDefault="009E3DE1" w:rsidP="00322C49">
            <w:pPr>
              <w:jc w:val="center"/>
              <w:rPr>
                <w:rFonts w:eastAsia="Times New Roman" w:cstheme="minorHAnsi"/>
              </w:rPr>
            </w:pPr>
            <w:r w:rsidRPr="00201D8A">
              <w:rPr>
                <w:rFonts w:eastAsia="Times New Roman" w:cstheme="minorHAnsi"/>
              </w:rPr>
              <w:t>0.5%</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77B96D07" w14:textId="77777777" w:rsidR="009E3DE1" w:rsidRPr="00201D8A" w:rsidRDefault="009E3DE1" w:rsidP="00322C49">
            <w:pPr>
              <w:jc w:val="center"/>
              <w:rPr>
                <w:rFonts w:eastAsia="Times New Roman" w:cstheme="minorHAnsi"/>
              </w:rPr>
            </w:pPr>
            <w:r w:rsidRPr="00201D8A">
              <w:rPr>
                <w:rFonts w:eastAsia="Times New Roman" w:cstheme="minorHAnsi"/>
              </w:rPr>
              <w:t>2.8%</w:t>
            </w:r>
          </w:p>
        </w:tc>
        <w:tc>
          <w:tcPr>
            <w:tcW w:w="972" w:type="dxa"/>
            <w:tcBorders>
              <w:top w:val="nil"/>
              <w:left w:val="nil"/>
              <w:bottom w:val="single" w:sz="8" w:space="0" w:color="auto"/>
              <w:right w:val="single" w:sz="8" w:space="0" w:color="auto"/>
            </w:tcBorders>
            <w:tcMar>
              <w:top w:w="0" w:type="dxa"/>
              <w:left w:w="108" w:type="dxa"/>
              <w:bottom w:w="0" w:type="dxa"/>
              <w:right w:w="108" w:type="dxa"/>
            </w:tcMar>
            <w:hideMark/>
          </w:tcPr>
          <w:p w14:paraId="1F989929" w14:textId="0E97F3D1" w:rsidR="009E3DE1" w:rsidRPr="00201D8A" w:rsidRDefault="009E3DE1" w:rsidP="00322C49">
            <w:pPr>
              <w:jc w:val="center"/>
              <w:rPr>
                <w:rFonts w:eastAsia="Times New Roman" w:cstheme="minorHAnsi"/>
              </w:rPr>
            </w:pPr>
            <w:r w:rsidRPr="00201D8A">
              <w:rPr>
                <w:rFonts w:eastAsia="Times New Roman" w:cstheme="minorHAnsi"/>
              </w:rPr>
              <w:t>1</w:t>
            </w:r>
            <w:r w:rsidR="00396D92">
              <w:rPr>
                <w:rFonts w:eastAsia="Times New Roman" w:cstheme="minorHAnsi"/>
              </w:rPr>
              <w:t>0.8</w:t>
            </w:r>
            <w:r w:rsidRPr="00201D8A">
              <w:rPr>
                <w:rFonts w:eastAsia="Times New Roman" w:cstheme="minorHAnsi"/>
              </w:rPr>
              <w:t>%</w:t>
            </w:r>
          </w:p>
        </w:tc>
      </w:tr>
    </w:tbl>
    <w:p w14:paraId="5D5B1514" w14:textId="77777777" w:rsidR="009E3DE1" w:rsidRPr="00201D8A" w:rsidRDefault="009E3DE1" w:rsidP="009E3DE1">
      <w:pPr>
        <w:rPr>
          <w:rFonts w:eastAsia="Times New Roman" w:cstheme="minorHAnsi"/>
          <w:color w:val="000000"/>
        </w:rPr>
      </w:pPr>
    </w:p>
    <w:p w14:paraId="48AB4B55" w14:textId="75282A08" w:rsidR="009E3DE1" w:rsidRDefault="009E3DE1" w:rsidP="009E3DE1">
      <w:r>
        <w:t xml:space="preserve">From 1968 to 1982, California was the place where Beckey attempted the most climbs each year. The highest percentage being 59% of his climbs in 1972. </w:t>
      </w:r>
    </w:p>
    <w:p w14:paraId="6E75CF0C" w14:textId="77777777" w:rsidR="009E3DE1" w:rsidRDefault="009E3DE1" w:rsidP="009E3DE1"/>
    <w:p w14:paraId="3894F107" w14:textId="20E17290" w:rsidR="009E3DE1" w:rsidRDefault="009E3DE1" w:rsidP="009E3DE1">
      <w:r>
        <w:t>Between 1983 and 1988, British Columbia was the location where he recorded his largest number of climbs each year.</w:t>
      </w:r>
    </w:p>
    <w:p w14:paraId="03F4C952" w14:textId="60DBFB72" w:rsidR="009E3DE1" w:rsidRDefault="009E3DE1" w:rsidP="009E3DE1"/>
    <w:p w14:paraId="724A2824" w14:textId="269A50E6" w:rsidR="009E3DE1" w:rsidRDefault="009E3DE1" w:rsidP="009E3DE1">
      <w:r>
        <w:t>Author: Dave Creeden</w:t>
      </w:r>
      <w:r w:rsidR="008739C6">
        <w:t>.</w:t>
      </w:r>
    </w:p>
    <w:p w14:paraId="3AC5BA97" w14:textId="77777777" w:rsidR="00334497" w:rsidRDefault="00334497" w:rsidP="00334497">
      <w:pPr>
        <w:rPr>
          <w:rFonts w:eastAsia="Times New Roman" w:cstheme="minorHAnsi"/>
          <w:color w:val="000000"/>
        </w:rPr>
      </w:pPr>
    </w:p>
    <w:p w14:paraId="0E3D1E96" w14:textId="77777777" w:rsidR="00334497" w:rsidRPr="00455F50" w:rsidRDefault="00334497" w:rsidP="00455F50">
      <w:pPr>
        <w:rPr>
          <w:rFonts w:eastAsia="Times New Roman" w:cstheme="minorHAnsi"/>
          <w:color w:val="000000"/>
        </w:rPr>
      </w:pPr>
    </w:p>
    <w:p w14:paraId="5F4BE429" w14:textId="77777777" w:rsidR="00455F50" w:rsidRPr="00455F50" w:rsidRDefault="00455F50" w:rsidP="00455F50">
      <w:pPr>
        <w:rPr>
          <w:rFonts w:eastAsia="Times New Roman" w:cstheme="minorHAnsi"/>
          <w:color w:val="000000"/>
        </w:rPr>
      </w:pPr>
    </w:p>
    <w:sectPr w:rsidR="00455F50" w:rsidRPr="00455F50" w:rsidSect="00035629">
      <w:headerReference w:type="default" r:id="rId11"/>
      <w:footerReference w:type="default" r:id="rId12"/>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84925" w14:textId="77777777" w:rsidR="00607D3F" w:rsidRDefault="00607D3F" w:rsidP="000F117E">
      <w:r>
        <w:separator/>
      </w:r>
    </w:p>
  </w:endnote>
  <w:endnote w:type="continuationSeparator" w:id="0">
    <w:p w14:paraId="38D8F2C8" w14:textId="77777777" w:rsidR="00607D3F" w:rsidRDefault="00607D3F" w:rsidP="000F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56BE5" w14:textId="77777777" w:rsidR="009D75B6" w:rsidRDefault="009D75B6">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12ECEAFF" w14:textId="77777777" w:rsidR="009D75B6" w:rsidRDefault="009D7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B8D0B" w14:textId="77777777" w:rsidR="00607D3F" w:rsidRDefault="00607D3F" w:rsidP="000F117E">
      <w:r>
        <w:separator/>
      </w:r>
    </w:p>
  </w:footnote>
  <w:footnote w:type="continuationSeparator" w:id="0">
    <w:p w14:paraId="56CCBA61" w14:textId="77777777" w:rsidR="00607D3F" w:rsidRDefault="00607D3F" w:rsidP="000F1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D51FA" w14:textId="04910088" w:rsidR="009D75B6" w:rsidRPr="00035629" w:rsidRDefault="009D75B6">
    <w:pPr>
      <w:pStyle w:val="Header"/>
      <w:rPr>
        <w:rFonts w:ascii="MV Boli" w:hAnsi="MV Boli" w:cs="MV Boli"/>
        <w:b/>
        <w:color w:val="538135" w:themeColor="accent6" w:themeShade="BF"/>
        <w:sz w:val="28"/>
        <w:u w:val="single"/>
      </w:rPr>
    </w:pPr>
    <w:r w:rsidRPr="00035629">
      <w:rPr>
        <w:rFonts w:ascii="MV Boli" w:hAnsi="MV Boli" w:cs="MV Boli"/>
        <w:b/>
        <w:color w:val="538135" w:themeColor="accent6" w:themeShade="BF"/>
        <w:sz w:val="28"/>
        <w:u w:val="single"/>
      </w:rPr>
      <w:t>Chapter 5: Turning Points &amp; Trends in Fred Beckey’s Climbing Career</w:t>
    </w:r>
  </w:p>
  <w:p w14:paraId="5214C980" w14:textId="77777777" w:rsidR="009D75B6" w:rsidRDefault="009D7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94FF3"/>
    <w:multiLevelType w:val="multilevel"/>
    <w:tmpl w:val="A5E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B4962B8"/>
    <w:multiLevelType w:val="multilevel"/>
    <w:tmpl w:val="EDFE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1"/>
  </w:num>
  <w:num w:numId="4">
    <w:abstractNumId w:val="25"/>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18"/>
  </w:num>
  <w:num w:numId="22">
    <w:abstractNumId w:val="12"/>
  </w:num>
  <w:num w:numId="23">
    <w:abstractNumId w:val="26"/>
  </w:num>
  <w:num w:numId="24">
    <w:abstractNumId w:val="10"/>
  </w:num>
  <w:num w:numId="25">
    <w:abstractNumId w:val="21"/>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50"/>
    <w:rsid w:val="00035629"/>
    <w:rsid w:val="0005062B"/>
    <w:rsid w:val="00055FD5"/>
    <w:rsid w:val="00091CBB"/>
    <w:rsid w:val="000F117E"/>
    <w:rsid w:val="001010C0"/>
    <w:rsid w:val="00144F08"/>
    <w:rsid w:val="001865B2"/>
    <w:rsid w:val="001F7839"/>
    <w:rsid w:val="00205008"/>
    <w:rsid w:val="00260CED"/>
    <w:rsid w:val="002B1BBF"/>
    <w:rsid w:val="002B75F3"/>
    <w:rsid w:val="002D5248"/>
    <w:rsid w:val="002E2A18"/>
    <w:rsid w:val="002F1FB6"/>
    <w:rsid w:val="0030586D"/>
    <w:rsid w:val="00322C49"/>
    <w:rsid w:val="00334497"/>
    <w:rsid w:val="003801B7"/>
    <w:rsid w:val="00396D92"/>
    <w:rsid w:val="00455F50"/>
    <w:rsid w:val="004821F8"/>
    <w:rsid w:val="004A2D96"/>
    <w:rsid w:val="004F18CF"/>
    <w:rsid w:val="0052158E"/>
    <w:rsid w:val="00534F0C"/>
    <w:rsid w:val="00553E51"/>
    <w:rsid w:val="005A5036"/>
    <w:rsid w:val="00602397"/>
    <w:rsid w:val="00607D3F"/>
    <w:rsid w:val="00645252"/>
    <w:rsid w:val="006D3D74"/>
    <w:rsid w:val="006E4AEE"/>
    <w:rsid w:val="007211E1"/>
    <w:rsid w:val="00787F6F"/>
    <w:rsid w:val="007B25FB"/>
    <w:rsid w:val="007E5A55"/>
    <w:rsid w:val="0082232F"/>
    <w:rsid w:val="008475E8"/>
    <w:rsid w:val="0085199F"/>
    <w:rsid w:val="008739C6"/>
    <w:rsid w:val="00893758"/>
    <w:rsid w:val="008D0D4D"/>
    <w:rsid w:val="00952389"/>
    <w:rsid w:val="009D75B6"/>
    <w:rsid w:val="009E3DE1"/>
    <w:rsid w:val="009F2153"/>
    <w:rsid w:val="00A027B5"/>
    <w:rsid w:val="00A52892"/>
    <w:rsid w:val="00A9204E"/>
    <w:rsid w:val="00AB0CBC"/>
    <w:rsid w:val="00AD7068"/>
    <w:rsid w:val="00AE4410"/>
    <w:rsid w:val="00B0099A"/>
    <w:rsid w:val="00B12A6B"/>
    <w:rsid w:val="00B2448B"/>
    <w:rsid w:val="00B4638F"/>
    <w:rsid w:val="00B76522"/>
    <w:rsid w:val="00B83370"/>
    <w:rsid w:val="00CD6C89"/>
    <w:rsid w:val="00DA1E57"/>
    <w:rsid w:val="00DB06F7"/>
    <w:rsid w:val="00DB1440"/>
    <w:rsid w:val="00DC1610"/>
    <w:rsid w:val="00DE05AF"/>
    <w:rsid w:val="00E765DE"/>
    <w:rsid w:val="00EB7ACD"/>
    <w:rsid w:val="00ED0B39"/>
    <w:rsid w:val="00FA6C15"/>
    <w:rsid w:val="00FC4D00"/>
    <w:rsid w:val="00FD5ED8"/>
    <w:rsid w:val="00FE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3FA6"/>
  <w15:chartTrackingRefBased/>
  <w15:docId w15:val="{60593B6F-1963-4FFE-8AA0-7AD5AFAD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rmalWeb">
    <w:name w:val="Normal (Web)"/>
    <w:basedOn w:val="Normal"/>
    <w:uiPriority w:val="99"/>
    <w:semiHidden/>
    <w:unhideWhenUsed/>
    <w:rsid w:val="00455F5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455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12451">
      <w:bodyDiv w:val="1"/>
      <w:marLeft w:val="0"/>
      <w:marRight w:val="0"/>
      <w:marTop w:val="0"/>
      <w:marBottom w:val="0"/>
      <w:divBdr>
        <w:top w:val="none" w:sz="0" w:space="0" w:color="auto"/>
        <w:left w:val="none" w:sz="0" w:space="0" w:color="auto"/>
        <w:bottom w:val="none" w:sz="0" w:space="0" w:color="auto"/>
        <w:right w:val="none" w:sz="0" w:space="0" w:color="auto"/>
      </w:divBdr>
      <w:divsChild>
        <w:div w:id="1394503681">
          <w:marLeft w:val="0"/>
          <w:marRight w:val="0"/>
          <w:marTop w:val="0"/>
          <w:marBottom w:val="0"/>
          <w:divBdr>
            <w:top w:val="none" w:sz="0" w:space="0" w:color="auto"/>
            <w:left w:val="none" w:sz="0" w:space="0" w:color="auto"/>
            <w:bottom w:val="none" w:sz="0" w:space="0" w:color="auto"/>
            <w:right w:val="none" w:sz="0" w:space="0" w:color="auto"/>
          </w:divBdr>
        </w:div>
        <w:div w:id="115607871">
          <w:marLeft w:val="0"/>
          <w:marRight w:val="0"/>
          <w:marTop w:val="0"/>
          <w:marBottom w:val="0"/>
          <w:divBdr>
            <w:top w:val="none" w:sz="0" w:space="0" w:color="auto"/>
            <w:left w:val="none" w:sz="0" w:space="0" w:color="auto"/>
            <w:bottom w:val="none" w:sz="0" w:space="0" w:color="auto"/>
            <w:right w:val="none" w:sz="0" w:space="0" w:color="auto"/>
          </w:divBdr>
        </w:div>
        <w:div w:id="1360624964">
          <w:marLeft w:val="0"/>
          <w:marRight w:val="0"/>
          <w:marTop w:val="0"/>
          <w:marBottom w:val="0"/>
          <w:divBdr>
            <w:top w:val="none" w:sz="0" w:space="0" w:color="auto"/>
            <w:left w:val="none" w:sz="0" w:space="0" w:color="auto"/>
            <w:bottom w:val="none" w:sz="0" w:space="0" w:color="auto"/>
            <w:right w:val="none" w:sz="0" w:space="0" w:color="auto"/>
          </w:divBdr>
        </w:div>
        <w:div w:id="908609817">
          <w:marLeft w:val="0"/>
          <w:marRight w:val="0"/>
          <w:marTop w:val="0"/>
          <w:marBottom w:val="0"/>
          <w:divBdr>
            <w:top w:val="none" w:sz="0" w:space="0" w:color="auto"/>
            <w:left w:val="none" w:sz="0" w:space="0" w:color="auto"/>
            <w:bottom w:val="none" w:sz="0" w:space="0" w:color="auto"/>
            <w:right w:val="none" w:sz="0" w:space="0" w:color="auto"/>
          </w:divBdr>
        </w:div>
        <w:div w:id="1961186346">
          <w:marLeft w:val="0"/>
          <w:marRight w:val="0"/>
          <w:marTop w:val="0"/>
          <w:marBottom w:val="0"/>
          <w:divBdr>
            <w:top w:val="none" w:sz="0" w:space="0" w:color="auto"/>
            <w:left w:val="none" w:sz="0" w:space="0" w:color="auto"/>
            <w:bottom w:val="none" w:sz="0" w:space="0" w:color="auto"/>
            <w:right w:val="none" w:sz="0" w:space="0" w:color="auto"/>
          </w:divBdr>
        </w:div>
        <w:div w:id="1887831349">
          <w:marLeft w:val="0"/>
          <w:marRight w:val="0"/>
          <w:marTop w:val="0"/>
          <w:marBottom w:val="0"/>
          <w:divBdr>
            <w:top w:val="none" w:sz="0" w:space="0" w:color="auto"/>
            <w:left w:val="none" w:sz="0" w:space="0" w:color="auto"/>
            <w:bottom w:val="none" w:sz="0" w:space="0" w:color="auto"/>
            <w:right w:val="none" w:sz="0" w:space="0" w:color="auto"/>
          </w:divBdr>
        </w:div>
        <w:div w:id="1319654814">
          <w:marLeft w:val="0"/>
          <w:marRight w:val="0"/>
          <w:marTop w:val="0"/>
          <w:marBottom w:val="0"/>
          <w:divBdr>
            <w:top w:val="none" w:sz="0" w:space="0" w:color="auto"/>
            <w:left w:val="none" w:sz="0" w:space="0" w:color="auto"/>
            <w:bottom w:val="none" w:sz="0" w:space="0" w:color="auto"/>
            <w:right w:val="none" w:sz="0" w:space="0" w:color="auto"/>
          </w:divBdr>
        </w:div>
        <w:div w:id="757603484">
          <w:marLeft w:val="0"/>
          <w:marRight w:val="0"/>
          <w:marTop w:val="0"/>
          <w:marBottom w:val="0"/>
          <w:divBdr>
            <w:top w:val="none" w:sz="0" w:space="0" w:color="auto"/>
            <w:left w:val="none" w:sz="0" w:space="0" w:color="auto"/>
            <w:bottom w:val="none" w:sz="0" w:space="0" w:color="auto"/>
            <w:right w:val="none" w:sz="0" w:space="0" w:color="auto"/>
          </w:divBdr>
        </w:div>
        <w:div w:id="668019496">
          <w:marLeft w:val="0"/>
          <w:marRight w:val="0"/>
          <w:marTop w:val="0"/>
          <w:marBottom w:val="0"/>
          <w:divBdr>
            <w:top w:val="none" w:sz="0" w:space="0" w:color="auto"/>
            <w:left w:val="none" w:sz="0" w:space="0" w:color="auto"/>
            <w:bottom w:val="none" w:sz="0" w:space="0" w:color="auto"/>
            <w:right w:val="none" w:sz="0" w:space="0" w:color="auto"/>
          </w:divBdr>
        </w:div>
        <w:div w:id="1159077855">
          <w:marLeft w:val="0"/>
          <w:marRight w:val="0"/>
          <w:marTop w:val="0"/>
          <w:marBottom w:val="0"/>
          <w:divBdr>
            <w:top w:val="none" w:sz="0" w:space="0" w:color="auto"/>
            <w:left w:val="none" w:sz="0" w:space="0" w:color="auto"/>
            <w:bottom w:val="none" w:sz="0" w:space="0" w:color="auto"/>
            <w:right w:val="none" w:sz="0" w:space="0" w:color="auto"/>
          </w:divBdr>
        </w:div>
        <w:div w:id="1006908260">
          <w:marLeft w:val="0"/>
          <w:marRight w:val="0"/>
          <w:marTop w:val="0"/>
          <w:marBottom w:val="0"/>
          <w:divBdr>
            <w:top w:val="none" w:sz="0" w:space="0" w:color="auto"/>
            <w:left w:val="none" w:sz="0" w:space="0" w:color="auto"/>
            <w:bottom w:val="none" w:sz="0" w:space="0" w:color="auto"/>
            <w:right w:val="none" w:sz="0" w:space="0" w:color="auto"/>
          </w:divBdr>
        </w:div>
        <w:div w:id="283004562">
          <w:marLeft w:val="0"/>
          <w:marRight w:val="0"/>
          <w:marTop w:val="0"/>
          <w:marBottom w:val="0"/>
          <w:divBdr>
            <w:top w:val="none" w:sz="0" w:space="0" w:color="auto"/>
            <w:left w:val="none" w:sz="0" w:space="0" w:color="auto"/>
            <w:bottom w:val="none" w:sz="0" w:space="0" w:color="auto"/>
            <w:right w:val="none" w:sz="0" w:space="0" w:color="auto"/>
          </w:divBdr>
        </w:div>
        <w:div w:id="1178815519">
          <w:marLeft w:val="0"/>
          <w:marRight w:val="0"/>
          <w:marTop w:val="0"/>
          <w:marBottom w:val="0"/>
          <w:divBdr>
            <w:top w:val="none" w:sz="0" w:space="0" w:color="auto"/>
            <w:left w:val="none" w:sz="0" w:space="0" w:color="auto"/>
            <w:bottom w:val="none" w:sz="0" w:space="0" w:color="auto"/>
            <w:right w:val="none" w:sz="0" w:space="0" w:color="auto"/>
          </w:divBdr>
        </w:div>
        <w:div w:id="1789616658">
          <w:marLeft w:val="0"/>
          <w:marRight w:val="0"/>
          <w:marTop w:val="0"/>
          <w:marBottom w:val="0"/>
          <w:divBdr>
            <w:top w:val="none" w:sz="0" w:space="0" w:color="auto"/>
            <w:left w:val="none" w:sz="0" w:space="0" w:color="auto"/>
            <w:bottom w:val="none" w:sz="0" w:space="0" w:color="auto"/>
            <w:right w:val="none" w:sz="0" w:space="0" w:color="auto"/>
          </w:divBdr>
        </w:div>
        <w:div w:id="21631488">
          <w:marLeft w:val="0"/>
          <w:marRight w:val="0"/>
          <w:marTop w:val="0"/>
          <w:marBottom w:val="0"/>
          <w:divBdr>
            <w:top w:val="none" w:sz="0" w:space="0" w:color="auto"/>
            <w:left w:val="none" w:sz="0" w:space="0" w:color="auto"/>
            <w:bottom w:val="none" w:sz="0" w:space="0" w:color="auto"/>
            <w:right w:val="none" w:sz="0" w:space="0" w:color="auto"/>
          </w:divBdr>
        </w:div>
        <w:div w:id="397479154">
          <w:marLeft w:val="0"/>
          <w:marRight w:val="0"/>
          <w:marTop w:val="0"/>
          <w:marBottom w:val="0"/>
          <w:divBdr>
            <w:top w:val="none" w:sz="0" w:space="0" w:color="auto"/>
            <w:left w:val="none" w:sz="0" w:space="0" w:color="auto"/>
            <w:bottom w:val="none" w:sz="0" w:space="0" w:color="auto"/>
            <w:right w:val="none" w:sz="0" w:space="0" w:color="auto"/>
          </w:divBdr>
        </w:div>
        <w:div w:id="1031221911">
          <w:marLeft w:val="0"/>
          <w:marRight w:val="0"/>
          <w:marTop w:val="0"/>
          <w:marBottom w:val="0"/>
          <w:divBdr>
            <w:top w:val="none" w:sz="0" w:space="0" w:color="auto"/>
            <w:left w:val="none" w:sz="0" w:space="0" w:color="auto"/>
            <w:bottom w:val="none" w:sz="0" w:space="0" w:color="auto"/>
            <w:right w:val="none" w:sz="0" w:space="0" w:color="auto"/>
          </w:divBdr>
        </w:div>
        <w:div w:id="1645086635">
          <w:marLeft w:val="0"/>
          <w:marRight w:val="0"/>
          <w:marTop w:val="0"/>
          <w:marBottom w:val="0"/>
          <w:divBdr>
            <w:top w:val="none" w:sz="0" w:space="0" w:color="auto"/>
            <w:left w:val="none" w:sz="0" w:space="0" w:color="auto"/>
            <w:bottom w:val="none" w:sz="0" w:space="0" w:color="auto"/>
            <w:right w:val="none" w:sz="0" w:space="0" w:color="auto"/>
          </w:divBdr>
        </w:div>
        <w:div w:id="1004086938">
          <w:marLeft w:val="0"/>
          <w:marRight w:val="0"/>
          <w:marTop w:val="0"/>
          <w:marBottom w:val="0"/>
          <w:divBdr>
            <w:top w:val="none" w:sz="0" w:space="0" w:color="auto"/>
            <w:left w:val="none" w:sz="0" w:space="0" w:color="auto"/>
            <w:bottom w:val="none" w:sz="0" w:space="0" w:color="auto"/>
            <w:right w:val="none" w:sz="0" w:space="0" w:color="auto"/>
          </w:divBdr>
        </w:div>
        <w:div w:id="2081824652">
          <w:marLeft w:val="0"/>
          <w:marRight w:val="0"/>
          <w:marTop w:val="0"/>
          <w:marBottom w:val="0"/>
          <w:divBdr>
            <w:top w:val="none" w:sz="0" w:space="0" w:color="auto"/>
            <w:left w:val="none" w:sz="0" w:space="0" w:color="auto"/>
            <w:bottom w:val="none" w:sz="0" w:space="0" w:color="auto"/>
            <w:right w:val="none" w:sz="0" w:space="0" w:color="auto"/>
          </w:divBdr>
        </w:div>
        <w:div w:id="1583299339">
          <w:marLeft w:val="0"/>
          <w:marRight w:val="0"/>
          <w:marTop w:val="0"/>
          <w:marBottom w:val="0"/>
          <w:divBdr>
            <w:top w:val="none" w:sz="0" w:space="0" w:color="auto"/>
            <w:left w:val="none" w:sz="0" w:space="0" w:color="auto"/>
            <w:bottom w:val="none" w:sz="0" w:space="0" w:color="auto"/>
            <w:right w:val="none" w:sz="0" w:space="0" w:color="auto"/>
          </w:divBdr>
        </w:div>
        <w:div w:id="745152108">
          <w:marLeft w:val="0"/>
          <w:marRight w:val="0"/>
          <w:marTop w:val="0"/>
          <w:marBottom w:val="0"/>
          <w:divBdr>
            <w:top w:val="none" w:sz="0" w:space="0" w:color="auto"/>
            <w:left w:val="none" w:sz="0" w:space="0" w:color="auto"/>
            <w:bottom w:val="none" w:sz="0" w:space="0" w:color="auto"/>
            <w:right w:val="none" w:sz="0" w:space="0" w:color="auto"/>
          </w:divBdr>
        </w:div>
        <w:div w:id="732852927">
          <w:marLeft w:val="0"/>
          <w:marRight w:val="0"/>
          <w:marTop w:val="0"/>
          <w:marBottom w:val="0"/>
          <w:divBdr>
            <w:top w:val="none" w:sz="0" w:space="0" w:color="auto"/>
            <w:left w:val="none" w:sz="0" w:space="0" w:color="auto"/>
            <w:bottom w:val="none" w:sz="0" w:space="0" w:color="auto"/>
            <w:right w:val="none" w:sz="0" w:space="0" w:color="auto"/>
          </w:divBdr>
        </w:div>
        <w:div w:id="852568026">
          <w:marLeft w:val="0"/>
          <w:marRight w:val="0"/>
          <w:marTop w:val="0"/>
          <w:marBottom w:val="0"/>
          <w:divBdr>
            <w:top w:val="none" w:sz="0" w:space="0" w:color="auto"/>
            <w:left w:val="none" w:sz="0" w:space="0" w:color="auto"/>
            <w:bottom w:val="none" w:sz="0" w:space="0" w:color="auto"/>
            <w:right w:val="none" w:sz="0" w:space="0" w:color="auto"/>
          </w:divBdr>
        </w:div>
        <w:div w:id="1716586526">
          <w:marLeft w:val="0"/>
          <w:marRight w:val="0"/>
          <w:marTop w:val="0"/>
          <w:marBottom w:val="0"/>
          <w:divBdr>
            <w:top w:val="none" w:sz="0" w:space="0" w:color="auto"/>
            <w:left w:val="none" w:sz="0" w:space="0" w:color="auto"/>
            <w:bottom w:val="none" w:sz="0" w:space="0" w:color="auto"/>
            <w:right w:val="none" w:sz="0" w:space="0" w:color="auto"/>
          </w:divBdr>
        </w:div>
        <w:div w:id="1948151158">
          <w:marLeft w:val="0"/>
          <w:marRight w:val="0"/>
          <w:marTop w:val="0"/>
          <w:marBottom w:val="0"/>
          <w:divBdr>
            <w:top w:val="none" w:sz="0" w:space="0" w:color="auto"/>
            <w:left w:val="none" w:sz="0" w:space="0" w:color="auto"/>
            <w:bottom w:val="none" w:sz="0" w:space="0" w:color="auto"/>
            <w:right w:val="none" w:sz="0" w:space="0" w:color="auto"/>
          </w:divBdr>
        </w:div>
        <w:div w:id="1884555037">
          <w:marLeft w:val="0"/>
          <w:marRight w:val="0"/>
          <w:marTop w:val="0"/>
          <w:marBottom w:val="0"/>
          <w:divBdr>
            <w:top w:val="none" w:sz="0" w:space="0" w:color="auto"/>
            <w:left w:val="none" w:sz="0" w:space="0" w:color="auto"/>
            <w:bottom w:val="none" w:sz="0" w:space="0" w:color="auto"/>
            <w:right w:val="none" w:sz="0" w:space="0" w:color="auto"/>
          </w:divBdr>
        </w:div>
        <w:div w:id="1693804838">
          <w:marLeft w:val="0"/>
          <w:marRight w:val="0"/>
          <w:marTop w:val="0"/>
          <w:marBottom w:val="0"/>
          <w:divBdr>
            <w:top w:val="none" w:sz="0" w:space="0" w:color="auto"/>
            <w:left w:val="none" w:sz="0" w:space="0" w:color="auto"/>
            <w:bottom w:val="none" w:sz="0" w:space="0" w:color="auto"/>
            <w:right w:val="none" w:sz="0" w:space="0" w:color="auto"/>
          </w:divBdr>
        </w:div>
        <w:div w:id="148518946">
          <w:marLeft w:val="0"/>
          <w:marRight w:val="0"/>
          <w:marTop w:val="0"/>
          <w:marBottom w:val="0"/>
          <w:divBdr>
            <w:top w:val="none" w:sz="0" w:space="0" w:color="auto"/>
            <w:left w:val="none" w:sz="0" w:space="0" w:color="auto"/>
            <w:bottom w:val="none" w:sz="0" w:space="0" w:color="auto"/>
            <w:right w:val="none" w:sz="0" w:space="0" w:color="auto"/>
          </w:divBdr>
        </w:div>
        <w:div w:id="19865116">
          <w:marLeft w:val="0"/>
          <w:marRight w:val="0"/>
          <w:marTop w:val="0"/>
          <w:marBottom w:val="0"/>
          <w:divBdr>
            <w:top w:val="none" w:sz="0" w:space="0" w:color="auto"/>
            <w:left w:val="none" w:sz="0" w:space="0" w:color="auto"/>
            <w:bottom w:val="none" w:sz="0" w:space="0" w:color="auto"/>
            <w:right w:val="none" w:sz="0" w:space="0" w:color="auto"/>
          </w:divBdr>
        </w:div>
        <w:div w:id="764494967">
          <w:marLeft w:val="0"/>
          <w:marRight w:val="0"/>
          <w:marTop w:val="0"/>
          <w:marBottom w:val="0"/>
          <w:divBdr>
            <w:top w:val="none" w:sz="0" w:space="0" w:color="auto"/>
            <w:left w:val="none" w:sz="0" w:space="0" w:color="auto"/>
            <w:bottom w:val="none" w:sz="0" w:space="0" w:color="auto"/>
            <w:right w:val="none" w:sz="0" w:space="0" w:color="auto"/>
          </w:divBdr>
        </w:div>
        <w:div w:id="557859675">
          <w:marLeft w:val="0"/>
          <w:marRight w:val="0"/>
          <w:marTop w:val="0"/>
          <w:marBottom w:val="0"/>
          <w:divBdr>
            <w:top w:val="none" w:sz="0" w:space="0" w:color="auto"/>
            <w:left w:val="none" w:sz="0" w:space="0" w:color="auto"/>
            <w:bottom w:val="none" w:sz="0" w:space="0" w:color="auto"/>
            <w:right w:val="none" w:sz="0" w:space="0" w:color="auto"/>
          </w:divBdr>
        </w:div>
        <w:div w:id="287005164">
          <w:marLeft w:val="0"/>
          <w:marRight w:val="0"/>
          <w:marTop w:val="0"/>
          <w:marBottom w:val="0"/>
          <w:divBdr>
            <w:top w:val="none" w:sz="0" w:space="0" w:color="auto"/>
            <w:left w:val="none" w:sz="0" w:space="0" w:color="auto"/>
            <w:bottom w:val="none" w:sz="0" w:space="0" w:color="auto"/>
            <w:right w:val="none" w:sz="0" w:space="0" w:color="auto"/>
          </w:divBdr>
        </w:div>
        <w:div w:id="1456438876">
          <w:marLeft w:val="0"/>
          <w:marRight w:val="0"/>
          <w:marTop w:val="0"/>
          <w:marBottom w:val="0"/>
          <w:divBdr>
            <w:top w:val="none" w:sz="0" w:space="0" w:color="auto"/>
            <w:left w:val="none" w:sz="0" w:space="0" w:color="auto"/>
            <w:bottom w:val="none" w:sz="0" w:space="0" w:color="auto"/>
            <w:right w:val="none" w:sz="0" w:space="0" w:color="auto"/>
          </w:divBdr>
        </w:div>
        <w:div w:id="1110931695">
          <w:marLeft w:val="0"/>
          <w:marRight w:val="0"/>
          <w:marTop w:val="0"/>
          <w:marBottom w:val="0"/>
          <w:divBdr>
            <w:top w:val="none" w:sz="0" w:space="0" w:color="auto"/>
            <w:left w:val="none" w:sz="0" w:space="0" w:color="auto"/>
            <w:bottom w:val="none" w:sz="0" w:space="0" w:color="auto"/>
            <w:right w:val="none" w:sz="0" w:space="0" w:color="auto"/>
          </w:divBdr>
        </w:div>
        <w:div w:id="424308699">
          <w:marLeft w:val="0"/>
          <w:marRight w:val="0"/>
          <w:marTop w:val="0"/>
          <w:marBottom w:val="0"/>
          <w:divBdr>
            <w:top w:val="none" w:sz="0" w:space="0" w:color="auto"/>
            <w:left w:val="none" w:sz="0" w:space="0" w:color="auto"/>
            <w:bottom w:val="none" w:sz="0" w:space="0" w:color="auto"/>
            <w:right w:val="none" w:sz="0" w:space="0" w:color="auto"/>
          </w:divBdr>
        </w:div>
        <w:div w:id="1221866749">
          <w:marLeft w:val="0"/>
          <w:marRight w:val="0"/>
          <w:marTop w:val="0"/>
          <w:marBottom w:val="0"/>
          <w:divBdr>
            <w:top w:val="none" w:sz="0" w:space="0" w:color="auto"/>
            <w:left w:val="none" w:sz="0" w:space="0" w:color="auto"/>
            <w:bottom w:val="none" w:sz="0" w:space="0" w:color="auto"/>
            <w:right w:val="none" w:sz="0" w:space="0" w:color="auto"/>
          </w:divBdr>
        </w:div>
        <w:div w:id="1998024692">
          <w:marLeft w:val="0"/>
          <w:marRight w:val="0"/>
          <w:marTop w:val="0"/>
          <w:marBottom w:val="0"/>
          <w:divBdr>
            <w:top w:val="none" w:sz="0" w:space="0" w:color="auto"/>
            <w:left w:val="none" w:sz="0" w:space="0" w:color="auto"/>
            <w:bottom w:val="none" w:sz="0" w:space="0" w:color="auto"/>
            <w:right w:val="none" w:sz="0" w:space="0" w:color="auto"/>
          </w:divBdr>
        </w:div>
        <w:div w:id="321393268">
          <w:marLeft w:val="0"/>
          <w:marRight w:val="0"/>
          <w:marTop w:val="0"/>
          <w:marBottom w:val="0"/>
          <w:divBdr>
            <w:top w:val="none" w:sz="0" w:space="0" w:color="auto"/>
            <w:left w:val="none" w:sz="0" w:space="0" w:color="auto"/>
            <w:bottom w:val="none" w:sz="0" w:space="0" w:color="auto"/>
            <w:right w:val="none" w:sz="0" w:space="0" w:color="auto"/>
          </w:divBdr>
        </w:div>
        <w:div w:id="1991134360">
          <w:marLeft w:val="0"/>
          <w:marRight w:val="0"/>
          <w:marTop w:val="0"/>
          <w:marBottom w:val="0"/>
          <w:divBdr>
            <w:top w:val="none" w:sz="0" w:space="0" w:color="auto"/>
            <w:left w:val="none" w:sz="0" w:space="0" w:color="auto"/>
            <w:bottom w:val="none" w:sz="0" w:space="0" w:color="auto"/>
            <w:right w:val="none" w:sz="0" w:space="0" w:color="auto"/>
          </w:divBdr>
        </w:div>
        <w:div w:id="2038391165">
          <w:marLeft w:val="0"/>
          <w:marRight w:val="0"/>
          <w:marTop w:val="0"/>
          <w:marBottom w:val="0"/>
          <w:divBdr>
            <w:top w:val="none" w:sz="0" w:space="0" w:color="auto"/>
            <w:left w:val="none" w:sz="0" w:space="0" w:color="auto"/>
            <w:bottom w:val="none" w:sz="0" w:space="0" w:color="auto"/>
            <w:right w:val="none" w:sz="0" w:space="0" w:color="auto"/>
          </w:divBdr>
        </w:div>
        <w:div w:id="636186072">
          <w:marLeft w:val="0"/>
          <w:marRight w:val="0"/>
          <w:marTop w:val="0"/>
          <w:marBottom w:val="0"/>
          <w:divBdr>
            <w:top w:val="none" w:sz="0" w:space="0" w:color="auto"/>
            <w:left w:val="none" w:sz="0" w:space="0" w:color="auto"/>
            <w:bottom w:val="none" w:sz="0" w:space="0" w:color="auto"/>
            <w:right w:val="none" w:sz="0" w:space="0" w:color="auto"/>
          </w:divBdr>
        </w:div>
        <w:div w:id="231161593">
          <w:marLeft w:val="0"/>
          <w:marRight w:val="0"/>
          <w:marTop w:val="0"/>
          <w:marBottom w:val="0"/>
          <w:divBdr>
            <w:top w:val="none" w:sz="0" w:space="0" w:color="auto"/>
            <w:left w:val="none" w:sz="0" w:space="0" w:color="auto"/>
            <w:bottom w:val="none" w:sz="0" w:space="0" w:color="auto"/>
            <w:right w:val="none" w:sz="0" w:space="0" w:color="auto"/>
          </w:divBdr>
        </w:div>
        <w:div w:id="1977223942">
          <w:marLeft w:val="0"/>
          <w:marRight w:val="0"/>
          <w:marTop w:val="0"/>
          <w:marBottom w:val="0"/>
          <w:divBdr>
            <w:top w:val="none" w:sz="0" w:space="0" w:color="auto"/>
            <w:left w:val="none" w:sz="0" w:space="0" w:color="auto"/>
            <w:bottom w:val="none" w:sz="0" w:space="0" w:color="auto"/>
            <w:right w:val="none" w:sz="0" w:space="0" w:color="auto"/>
          </w:divBdr>
        </w:div>
        <w:div w:id="1914310915">
          <w:marLeft w:val="0"/>
          <w:marRight w:val="0"/>
          <w:marTop w:val="0"/>
          <w:marBottom w:val="0"/>
          <w:divBdr>
            <w:top w:val="none" w:sz="0" w:space="0" w:color="auto"/>
            <w:left w:val="none" w:sz="0" w:space="0" w:color="auto"/>
            <w:bottom w:val="none" w:sz="0" w:space="0" w:color="auto"/>
            <w:right w:val="none" w:sz="0" w:space="0" w:color="auto"/>
          </w:divBdr>
        </w:div>
        <w:div w:id="866723282">
          <w:marLeft w:val="0"/>
          <w:marRight w:val="0"/>
          <w:marTop w:val="0"/>
          <w:marBottom w:val="0"/>
          <w:divBdr>
            <w:top w:val="none" w:sz="0" w:space="0" w:color="auto"/>
            <w:left w:val="none" w:sz="0" w:space="0" w:color="auto"/>
            <w:bottom w:val="none" w:sz="0" w:space="0" w:color="auto"/>
            <w:right w:val="none" w:sz="0" w:space="0" w:color="auto"/>
          </w:divBdr>
        </w:div>
        <w:div w:id="212738735">
          <w:marLeft w:val="0"/>
          <w:marRight w:val="0"/>
          <w:marTop w:val="0"/>
          <w:marBottom w:val="0"/>
          <w:divBdr>
            <w:top w:val="none" w:sz="0" w:space="0" w:color="auto"/>
            <w:left w:val="none" w:sz="0" w:space="0" w:color="auto"/>
            <w:bottom w:val="none" w:sz="0" w:space="0" w:color="auto"/>
            <w:right w:val="none" w:sz="0" w:space="0" w:color="auto"/>
          </w:divBdr>
        </w:div>
        <w:div w:id="630405312">
          <w:marLeft w:val="0"/>
          <w:marRight w:val="0"/>
          <w:marTop w:val="0"/>
          <w:marBottom w:val="0"/>
          <w:divBdr>
            <w:top w:val="none" w:sz="0" w:space="0" w:color="auto"/>
            <w:left w:val="none" w:sz="0" w:space="0" w:color="auto"/>
            <w:bottom w:val="none" w:sz="0" w:space="0" w:color="auto"/>
            <w:right w:val="none" w:sz="0" w:space="0" w:color="auto"/>
          </w:divBdr>
        </w:div>
        <w:div w:id="995382075">
          <w:marLeft w:val="0"/>
          <w:marRight w:val="0"/>
          <w:marTop w:val="0"/>
          <w:marBottom w:val="0"/>
          <w:divBdr>
            <w:top w:val="none" w:sz="0" w:space="0" w:color="auto"/>
            <w:left w:val="none" w:sz="0" w:space="0" w:color="auto"/>
            <w:bottom w:val="none" w:sz="0" w:space="0" w:color="auto"/>
            <w:right w:val="none" w:sz="0" w:space="0" w:color="auto"/>
          </w:divBdr>
        </w:div>
        <w:div w:id="662053617">
          <w:marLeft w:val="0"/>
          <w:marRight w:val="0"/>
          <w:marTop w:val="0"/>
          <w:marBottom w:val="0"/>
          <w:divBdr>
            <w:top w:val="none" w:sz="0" w:space="0" w:color="auto"/>
            <w:left w:val="none" w:sz="0" w:space="0" w:color="auto"/>
            <w:bottom w:val="none" w:sz="0" w:space="0" w:color="auto"/>
            <w:right w:val="none" w:sz="0" w:space="0" w:color="auto"/>
          </w:divBdr>
        </w:div>
        <w:div w:id="2093382397">
          <w:marLeft w:val="0"/>
          <w:marRight w:val="0"/>
          <w:marTop w:val="0"/>
          <w:marBottom w:val="0"/>
          <w:divBdr>
            <w:top w:val="none" w:sz="0" w:space="0" w:color="auto"/>
            <w:left w:val="none" w:sz="0" w:space="0" w:color="auto"/>
            <w:bottom w:val="none" w:sz="0" w:space="0" w:color="auto"/>
            <w:right w:val="none" w:sz="0" w:space="0" w:color="auto"/>
          </w:divBdr>
        </w:div>
        <w:div w:id="2053993095">
          <w:marLeft w:val="0"/>
          <w:marRight w:val="0"/>
          <w:marTop w:val="0"/>
          <w:marBottom w:val="0"/>
          <w:divBdr>
            <w:top w:val="none" w:sz="0" w:space="0" w:color="auto"/>
            <w:left w:val="none" w:sz="0" w:space="0" w:color="auto"/>
            <w:bottom w:val="none" w:sz="0" w:space="0" w:color="auto"/>
            <w:right w:val="none" w:sz="0" w:space="0" w:color="auto"/>
          </w:divBdr>
        </w:div>
        <w:div w:id="1170220281">
          <w:marLeft w:val="0"/>
          <w:marRight w:val="0"/>
          <w:marTop w:val="0"/>
          <w:marBottom w:val="0"/>
          <w:divBdr>
            <w:top w:val="none" w:sz="0" w:space="0" w:color="auto"/>
            <w:left w:val="none" w:sz="0" w:space="0" w:color="auto"/>
            <w:bottom w:val="none" w:sz="0" w:space="0" w:color="auto"/>
            <w:right w:val="none" w:sz="0" w:space="0" w:color="auto"/>
          </w:divBdr>
        </w:div>
        <w:div w:id="36588333">
          <w:marLeft w:val="0"/>
          <w:marRight w:val="0"/>
          <w:marTop w:val="0"/>
          <w:marBottom w:val="0"/>
          <w:divBdr>
            <w:top w:val="none" w:sz="0" w:space="0" w:color="auto"/>
            <w:left w:val="none" w:sz="0" w:space="0" w:color="auto"/>
            <w:bottom w:val="none" w:sz="0" w:space="0" w:color="auto"/>
            <w:right w:val="none" w:sz="0" w:space="0" w:color="auto"/>
          </w:divBdr>
        </w:div>
        <w:div w:id="649749674">
          <w:marLeft w:val="0"/>
          <w:marRight w:val="0"/>
          <w:marTop w:val="0"/>
          <w:marBottom w:val="0"/>
          <w:divBdr>
            <w:top w:val="none" w:sz="0" w:space="0" w:color="auto"/>
            <w:left w:val="none" w:sz="0" w:space="0" w:color="auto"/>
            <w:bottom w:val="none" w:sz="0" w:space="0" w:color="auto"/>
            <w:right w:val="none" w:sz="0" w:space="0" w:color="auto"/>
          </w:divBdr>
        </w:div>
        <w:div w:id="1993368918">
          <w:marLeft w:val="0"/>
          <w:marRight w:val="0"/>
          <w:marTop w:val="0"/>
          <w:marBottom w:val="0"/>
          <w:divBdr>
            <w:top w:val="none" w:sz="0" w:space="0" w:color="auto"/>
            <w:left w:val="none" w:sz="0" w:space="0" w:color="auto"/>
            <w:bottom w:val="none" w:sz="0" w:space="0" w:color="auto"/>
            <w:right w:val="none" w:sz="0" w:space="0" w:color="auto"/>
          </w:divBdr>
        </w:div>
        <w:div w:id="1281061779">
          <w:marLeft w:val="0"/>
          <w:marRight w:val="0"/>
          <w:marTop w:val="0"/>
          <w:marBottom w:val="0"/>
          <w:divBdr>
            <w:top w:val="none" w:sz="0" w:space="0" w:color="auto"/>
            <w:left w:val="none" w:sz="0" w:space="0" w:color="auto"/>
            <w:bottom w:val="none" w:sz="0" w:space="0" w:color="auto"/>
            <w:right w:val="none" w:sz="0" w:space="0" w:color="auto"/>
          </w:divBdr>
        </w:div>
        <w:div w:id="2130850128">
          <w:marLeft w:val="0"/>
          <w:marRight w:val="0"/>
          <w:marTop w:val="0"/>
          <w:marBottom w:val="0"/>
          <w:divBdr>
            <w:top w:val="none" w:sz="0" w:space="0" w:color="auto"/>
            <w:left w:val="none" w:sz="0" w:space="0" w:color="auto"/>
            <w:bottom w:val="none" w:sz="0" w:space="0" w:color="auto"/>
            <w:right w:val="none" w:sz="0" w:space="0" w:color="auto"/>
          </w:divBdr>
        </w:div>
        <w:div w:id="1752505403">
          <w:marLeft w:val="0"/>
          <w:marRight w:val="0"/>
          <w:marTop w:val="0"/>
          <w:marBottom w:val="0"/>
          <w:divBdr>
            <w:top w:val="none" w:sz="0" w:space="0" w:color="auto"/>
            <w:left w:val="none" w:sz="0" w:space="0" w:color="auto"/>
            <w:bottom w:val="none" w:sz="0" w:space="0" w:color="auto"/>
            <w:right w:val="none" w:sz="0" w:space="0" w:color="auto"/>
          </w:divBdr>
        </w:div>
        <w:div w:id="10106585">
          <w:marLeft w:val="0"/>
          <w:marRight w:val="0"/>
          <w:marTop w:val="0"/>
          <w:marBottom w:val="0"/>
          <w:divBdr>
            <w:top w:val="none" w:sz="0" w:space="0" w:color="auto"/>
            <w:left w:val="none" w:sz="0" w:space="0" w:color="auto"/>
            <w:bottom w:val="none" w:sz="0" w:space="0" w:color="auto"/>
            <w:right w:val="none" w:sz="0" w:space="0" w:color="auto"/>
          </w:divBdr>
        </w:div>
        <w:div w:id="1117868856">
          <w:marLeft w:val="0"/>
          <w:marRight w:val="0"/>
          <w:marTop w:val="0"/>
          <w:marBottom w:val="0"/>
          <w:divBdr>
            <w:top w:val="none" w:sz="0" w:space="0" w:color="auto"/>
            <w:left w:val="none" w:sz="0" w:space="0" w:color="auto"/>
            <w:bottom w:val="none" w:sz="0" w:space="0" w:color="auto"/>
            <w:right w:val="none" w:sz="0" w:space="0" w:color="auto"/>
          </w:divBdr>
        </w:div>
        <w:div w:id="636451444">
          <w:marLeft w:val="0"/>
          <w:marRight w:val="0"/>
          <w:marTop w:val="0"/>
          <w:marBottom w:val="0"/>
          <w:divBdr>
            <w:top w:val="none" w:sz="0" w:space="0" w:color="auto"/>
            <w:left w:val="none" w:sz="0" w:space="0" w:color="auto"/>
            <w:bottom w:val="none" w:sz="0" w:space="0" w:color="auto"/>
            <w:right w:val="none" w:sz="0" w:space="0" w:color="auto"/>
          </w:divBdr>
        </w:div>
        <w:div w:id="1859192717">
          <w:marLeft w:val="0"/>
          <w:marRight w:val="0"/>
          <w:marTop w:val="0"/>
          <w:marBottom w:val="0"/>
          <w:divBdr>
            <w:top w:val="none" w:sz="0" w:space="0" w:color="auto"/>
            <w:left w:val="none" w:sz="0" w:space="0" w:color="auto"/>
            <w:bottom w:val="none" w:sz="0" w:space="0" w:color="auto"/>
            <w:right w:val="none" w:sz="0" w:space="0" w:color="auto"/>
          </w:divBdr>
        </w:div>
        <w:div w:id="1153832714">
          <w:marLeft w:val="0"/>
          <w:marRight w:val="0"/>
          <w:marTop w:val="0"/>
          <w:marBottom w:val="0"/>
          <w:divBdr>
            <w:top w:val="none" w:sz="0" w:space="0" w:color="auto"/>
            <w:left w:val="none" w:sz="0" w:space="0" w:color="auto"/>
            <w:bottom w:val="none" w:sz="0" w:space="0" w:color="auto"/>
            <w:right w:val="none" w:sz="0" w:space="0" w:color="auto"/>
          </w:divBdr>
        </w:div>
        <w:div w:id="1966307233">
          <w:marLeft w:val="0"/>
          <w:marRight w:val="0"/>
          <w:marTop w:val="0"/>
          <w:marBottom w:val="0"/>
          <w:divBdr>
            <w:top w:val="none" w:sz="0" w:space="0" w:color="auto"/>
            <w:left w:val="none" w:sz="0" w:space="0" w:color="auto"/>
            <w:bottom w:val="none" w:sz="0" w:space="0" w:color="auto"/>
            <w:right w:val="none" w:sz="0" w:space="0" w:color="auto"/>
          </w:divBdr>
        </w:div>
        <w:div w:id="426509404">
          <w:marLeft w:val="0"/>
          <w:marRight w:val="0"/>
          <w:marTop w:val="0"/>
          <w:marBottom w:val="0"/>
          <w:divBdr>
            <w:top w:val="none" w:sz="0" w:space="0" w:color="auto"/>
            <w:left w:val="none" w:sz="0" w:space="0" w:color="auto"/>
            <w:bottom w:val="none" w:sz="0" w:space="0" w:color="auto"/>
            <w:right w:val="none" w:sz="0" w:space="0" w:color="auto"/>
          </w:divBdr>
        </w:div>
        <w:div w:id="1038319035">
          <w:marLeft w:val="0"/>
          <w:marRight w:val="0"/>
          <w:marTop w:val="0"/>
          <w:marBottom w:val="0"/>
          <w:divBdr>
            <w:top w:val="none" w:sz="0" w:space="0" w:color="auto"/>
            <w:left w:val="none" w:sz="0" w:space="0" w:color="auto"/>
            <w:bottom w:val="none" w:sz="0" w:space="0" w:color="auto"/>
            <w:right w:val="none" w:sz="0" w:space="0" w:color="auto"/>
          </w:divBdr>
        </w:div>
        <w:div w:id="790317939">
          <w:marLeft w:val="0"/>
          <w:marRight w:val="0"/>
          <w:marTop w:val="0"/>
          <w:marBottom w:val="0"/>
          <w:divBdr>
            <w:top w:val="none" w:sz="0" w:space="0" w:color="auto"/>
            <w:left w:val="none" w:sz="0" w:space="0" w:color="auto"/>
            <w:bottom w:val="none" w:sz="0" w:space="0" w:color="auto"/>
            <w:right w:val="none" w:sz="0" w:space="0" w:color="auto"/>
          </w:divBdr>
        </w:div>
        <w:div w:id="406732308">
          <w:marLeft w:val="0"/>
          <w:marRight w:val="0"/>
          <w:marTop w:val="0"/>
          <w:marBottom w:val="0"/>
          <w:divBdr>
            <w:top w:val="none" w:sz="0" w:space="0" w:color="auto"/>
            <w:left w:val="none" w:sz="0" w:space="0" w:color="auto"/>
            <w:bottom w:val="none" w:sz="0" w:space="0" w:color="auto"/>
            <w:right w:val="none" w:sz="0" w:space="0" w:color="auto"/>
          </w:divBdr>
        </w:div>
        <w:div w:id="291444948">
          <w:marLeft w:val="0"/>
          <w:marRight w:val="0"/>
          <w:marTop w:val="0"/>
          <w:marBottom w:val="0"/>
          <w:divBdr>
            <w:top w:val="none" w:sz="0" w:space="0" w:color="auto"/>
            <w:left w:val="none" w:sz="0" w:space="0" w:color="auto"/>
            <w:bottom w:val="none" w:sz="0" w:space="0" w:color="auto"/>
            <w:right w:val="none" w:sz="0" w:space="0" w:color="auto"/>
          </w:divBdr>
        </w:div>
        <w:div w:id="2058356073">
          <w:marLeft w:val="0"/>
          <w:marRight w:val="0"/>
          <w:marTop w:val="0"/>
          <w:marBottom w:val="0"/>
          <w:divBdr>
            <w:top w:val="none" w:sz="0" w:space="0" w:color="auto"/>
            <w:left w:val="none" w:sz="0" w:space="0" w:color="auto"/>
            <w:bottom w:val="none" w:sz="0" w:space="0" w:color="auto"/>
            <w:right w:val="none" w:sz="0" w:space="0" w:color="auto"/>
          </w:divBdr>
        </w:div>
        <w:div w:id="616529427">
          <w:marLeft w:val="0"/>
          <w:marRight w:val="0"/>
          <w:marTop w:val="0"/>
          <w:marBottom w:val="0"/>
          <w:divBdr>
            <w:top w:val="none" w:sz="0" w:space="0" w:color="auto"/>
            <w:left w:val="none" w:sz="0" w:space="0" w:color="auto"/>
            <w:bottom w:val="none" w:sz="0" w:space="0" w:color="auto"/>
            <w:right w:val="none" w:sz="0" w:space="0" w:color="auto"/>
          </w:divBdr>
        </w:div>
        <w:div w:id="1469981279">
          <w:marLeft w:val="0"/>
          <w:marRight w:val="0"/>
          <w:marTop w:val="0"/>
          <w:marBottom w:val="0"/>
          <w:divBdr>
            <w:top w:val="none" w:sz="0" w:space="0" w:color="auto"/>
            <w:left w:val="none" w:sz="0" w:space="0" w:color="auto"/>
            <w:bottom w:val="none" w:sz="0" w:space="0" w:color="auto"/>
            <w:right w:val="none" w:sz="0" w:space="0" w:color="auto"/>
          </w:divBdr>
        </w:div>
        <w:div w:id="557279697">
          <w:marLeft w:val="0"/>
          <w:marRight w:val="0"/>
          <w:marTop w:val="0"/>
          <w:marBottom w:val="0"/>
          <w:divBdr>
            <w:top w:val="none" w:sz="0" w:space="0" w:color="auto"/>
            <w:left w:val="none" w:sz="0" w:space="0" w:color="auto"/>
            <w:bottom w:val="none" w:sz="0" w:space="0" w:color="auto"/>
            <w:right w:val="none" w:sz="0" w:space="0" w:color="auto"/>
          </w:divBdr>
        </w:div>
        <w:div w:id="390464784">
          <w:marLeft w:val="0"/>
          <w:marRight w:val="0"/>
          <w:marTop w:val="0"/>
          <w:marBottom w:val="0"/>
          <w:divBdr>
            <w:top w:val="none" w:sz="0" w:space="0" w:color="auto"/>
            <w:left w:val="none" w:sz="0" w:space="0" w:color="auto"/>
            <w:bottom w:val="none" w:sz="0" w:space="0" w:color="auto"/>
            <w:right w:val="none" w:sz="0" w:space="0" w:color="auto"/>
          </w:divBdr>
        </w:div>
        <w:div w:id="888959207">
          <w:marLeft w:val="0"/>
          <w:marRight w:val="0"/>
          <w:marTop w:val="0"/>
          <w:marBottom w:val="0"/>
          <w:divBdr>
            <w:top w:val="none" w:sz="0" w:space="0" w:color="auto"/>
            <w:left w:val="none" w:sz="0" w:space="0" w:color="auto"/>
            <w:bottom w:val="none" w:sz="0" w:space="0" w:color="auto"/>
            <w:right w:val="none" w:sz="0" w:space="0" w:color="auto"/>
          </w:divBdr>
        </w:div>
        <w:div w:id="2042824838">
          <w:marLeft w:val="0"/>
          <w:marRight w:val="0"/>
          <w:marTop w:val="0"/>
          <w:marBottom w:val="0"/>
          <w:divBdr>
            <w:top w:val="none" w:sz="0" w:space="0" w:color="auto"/>
            <w:left w:val="none" w:sz="0" w:space="0" w:color="auto"/>
            <w:bottom w:val="none" w:sz="0" w:space="0" w:color="auto"/>
            <w:right w:val="none" w:sz="0" w:space="0" w:color="auto"/>
          </w:divBdr>
        </w:div>
        <w:div w:id="1947807278">
          <w:marLeft w:val="0"/>
          <w:marRight w:val="0"/>
          <w:marTop w:val="0"/>
          <w:marBottom w:val="0"/>
          <w:divBdr>
            <w:top w:val="none" w:sz="0" w:space="0" w:color="auto"/>
            <w:left w:val="none" w:sz="0" w:space="0" w:color="auto"/>
            <w:bottom w:val="none" w:sz="0" w:space="0" w:color="auto"/>
            <w:right w:val="none" w:sz="0" w:space="0" w:color="auto"/>
          </w:divBdr>
        </w:div>
        <w:div w:id="889414518">
          <w:marLeft w:val="0"/>
          <w:marRight w:val="0"/>
          <w:marTop w:val="0"/>
          <w:marBottom w:val="0"/>
          <w:divBdr>
            <w:top w:val="none" w:sz="0" w:space="0" w:color="auto"/>
            <w:left w:val="none" w:sz="0" w:space="0" w:color="auto"/>
            <w:bottom w:val="none" w:sz="0" w:space="0" w:color="auto"/>
            <w:right w:val="none" w:sz="0" w:space="0" w:color="auto"/>
          </w:divBdr>
        </w:div>
        <w:div w:id="1468622779">
          <w:marLeft w:val="0"/>
          <w:marRight w:val="0"/>
          <w:marTop w:val="0"/>
          <w:marBottom w:val="0"/>
          <w:divBdr>
            <w:top w:val="none" w:sz="0" w:space="0" w:color="auto"/>
            <w:left w:val="none" w:sz="0" w:space="0" w:color="auto"/>
            <w:bottom w:val="none" w:sz="0" w:space="0" w:color="auto"/>
            <w:right w:val="none" w:sz="0" w:space="0" w:color="auto"/>
          </w:divBdr>
        </w:div>
        <w:div w:id="499927213">
          <w:marLeft w:val="0"/>
          <w:marRight w:val="0"/>
          <w:marTop w:val="0"/>
          <w:marBottom w:val="0"/>
          <w:divBdr>
            <w:top w:val="none" w:sz="0" w:space="0" w:color="auto"/>
            <w:left w:val="none" w:sz="0" w:space="0" w:color="auto"/>
            <w:bottom w:val="none" w:sz="0" w:space="0" w:color="auto"/>
            <w:right w:val="none" w:sz="0" w:space="0" w:color="auto"/>
          </w:divBdr>
        </w:div>
        <w:div w:id="958798085">
          <w:marLeft w:val="0"/>
          <w:marRight w:val="0"/>
          <w:marTop w:val="0"/>
          <w:marBottom w:val="0"/>
          <w:divBdr>
            <w:top w:val="none" w:sz="0" w:space="0" w:color="auto"/>
            <w:left w:val="none" w:sz="0" w:space="0" w:color="auto"/>
            <w:bottom w:val="none" w:sz="0" w:space="0" w:color="auto"/>
            <w:right w:val="none" w:sz="0" w:space="0" w:color="auto"/>
          </w:divBdr>
        </w:div>
        <w:div w:id="1982152722">
          <w:marLeft w:val="0"/>
          <w:marRight w:val="0"/>
          <w:marTop w:val="0"/>
          <w:marBottom w:val="0"/>
          <w:divBdr>
            <w:top w:val="none" w:sz="0" w:space="0" w:color="auto"/>
            <w:left w:val="none" w:sz="0" w:space="0" w:color="auto"/>
            <w:bottom w:val="none" w:sz="0" w:space="0" w:color="auto"/>
            <w:right w:val="none" w:sz="0" w:space="0" w:color="auto"/>
          </w:divBdr>
        </w:div>
        <w:div w:id="72239606">
          <w:marLeft w:val="0"/>
          <w:marRight w:val="0"/>
          <w:marTop w:val="0"/>
          <w:marBottom w:val="0"/>
          <w:divBdr>
            <w:top w:val="none" w:sz="0" w:space="0" w:color="auto"/>
            <w:left w:val="none" w:sz="0" w:space="0" w:color="auto"/>
            <w:bottom w:val="none" w:sz="0" w:space="0" w:color="auto"/>
            <w:right w:val="none" w:sz="0" w:space="0" w:color="auto"/>
          </w:divBdr>
        </w:div>
        <w:div w:id="1993440133">
          <w:marLeft w:val="0"/>
          <w:marRight w:val="0"/>
          <w:marTop w:val="0"/>
          <w:marBottom w:val="0"/>
          <w:divBdr>
            <w:top w:val="none" w:sz="0" w:space="0" w:color="auto"/>
            <w:left w:val="none" w:sz="0" w:space="0" w:color="auto"/>
            <w:bottom w:val="none" w:sz="0" w:space="0" w:color="auto"/>
            <w:right w:val="none" w:sz="0" w:space="0" w:color="auto"/>
          </w:divBdr>
        </w:div>
        <w:div w:id="1017076613">
          <w:marLeft w:val="0"/>
          <w:marRight w:val="0"/>
          <w:marTop w:val="0"/>
          <w:marBottom w:val="0"/>
          <w:divBdr>
            <w:top w:val="none" w:sz="0" w:space="0" w:color="auto"/>
            <w:left w:val="none" w:sz="0" w:space="0" w:color="auto"/>
            <w:bottom w:val="none" w:sz="0" w:space="0" w:color="auto"/>
            <w:right w:val="none" w:sz="0" w:space="0" w:color="auto"/>
          </w:divBdr>
        </w:div>
        <w:div w:id="429859433">
          <w:marLeft w:val="0"/>
          <w:marRight w:val="0"/>
          <w:marTop w:val="0"/>
          <w:marBottom w:val="0"/>
          <w:divBdr>
            <w:top w:val="none" w:sz="0" w:space="0" w:color="auto"/>
            <w:left w:val="none" w:sz="0" w:space="0" w:color="auto"/>
            <w:bottom w:val="none" w:sz="0" w:space="0" w:color="auto"/>
            <w:right w:val="none" w:sz="0" w:space="0" w:color="auto"/>
          </w:divBdr>
        </w:div>
        <w:div w:id="707415309">
          <w:marLeft w:val="0"/>
          <w:marRight w:val="0"/>
          <w:marTop w:val="0"/>
          <w:marBottom w:val="0"/>
          <w:divBdr>
            <w:top w:val="none" w:sz="0" w:space="0" w:color="auto"/>
            <w:left w:val="none" w:sz="0" w:space="0" w:color="auto"/>
            <w:bottom w:val="none" w:sz="0" w:space="0" w:color="auto"/>
            <w:right w:val="none" w:sz="0" w:space="0" w:color="auto"/>
          </w:divBdr>
        </w:div>
        <w:div w:id="194999507">
          <w:marLeft w:val="0"/>
          <w:marRight w:val="0"/>
          <w:marTop w:val="0"/>
          <w:marBottom w:val="0"/>
          <w:divBdr>
            <w:top w:val="none" w:sz="0" w:space="0" w:color="auto"/>
            <w:left w:val="none" w:sz="0" w:space="0" w:color="auto"/>
            <w:bottom w:val="none" w:sz="0" w:space="0" w:color="auto"/>
            <w:right w:val="none" w:sz="0" w:space="0" w:color="auto"/>
          </w:divBdr>
        </w:div>
        <w:div w:id="1869483182">
          <w:marLeft w:val="0"/>
          <w:marRight w:val="0"/>
          <w:marTop w:val="0"/>
          <w:marBottom w:val="0"/>
          <w:divBdr>
            <w:top w:val="none" w:sz="0" w:space="0" w:color="auto"/>
            <w:left w:val="none" w:sz="0" w:space="0" w:color="auto"/>
            <w:bottom w:val="none" w:sz="0" w:space="0" w:color="auto"/>
            <w:right w:val="none" w:sz="0" w:space="0" w:color="auto"/>
          </w:divBdr>
        </w:div>
        <w:div w:id="1908611762">
          <w:marLeft w:val="0"/>
          <w:marRight w:val="0"/>
          <w:marTop w:val="0"/>
          <w:marBottom w:val="0"/>
          <w:divBdr>
            <w:top w:val="none" w:sz="0" w:space="0" w:color="auto"/>
            <w:left w:val="none" w:sz="0" w:space="0" w:color="auto"/>
            <w:bottom w:val="none" w:sz="0" w:space="0" w:color="auto"/>
            <w:right w:val="none" w:sz="0" w:space="0" w:color="auto"/>
          </w:divBdr>
        </w:div>
        <w:div w:id="939214813">
          <w:marLeft w:val="0"/>
          <w:marRight w:val="0"/>
          <w:marTop w:val="0"/>
          <w:marBottom w:val="0"/>
          <w:divBdr>
            <w:top w:val="none" w:sz="0" w:space="0" w:color="auto"/>
            <w:left w:val="none" w:sz="0" w:space="0" w:color="auto"/>
            <w:bottom w:val="none" w:sz="0" w:space="0" w:color="auto"/>
            <w:right w:val="none" w:sz="0" w:space="0" w:color="auto"/>
          </w:divBdr>
        </w:div>
        <w:div w:id="89931149">
          <w:marLeft w:val="0"/>
          <w:marRight w:val="0"/>
          <w:marTop w:val="0"/>
          <w:marBottom w:val="0"/>
          <w:divBdr>
            <w:top w:val="none" w:sz="0" w:space="0" w:color="auto"/>
            <w:left w:val="none" w:sz="0" w:space="0" w:color="auto"/>
            <w:bottom w:val="none" w:sz="0" w:space="0" w:color="auto"/>
            <w:right w:val="none" w:sz="0" w:space="0" w:color="auto"/>
          </w:divBdr>
        </w:div>
        <w:div w:id="1563055475">
          <w:marLeft w:val="0"/>
          <w:marRight w:val="0"/>
          <w:marTop w:val="0"/>
          <w:marBottom w:val="0"/>
          <w:divBdr>
            <w:top w:val="none" w:sz="0" w:space="0" w:color="auto"/>
            <w:left w:val="none" w:sz="0" w:space="0" w:color="auto"/>
            <w:bottom w:val="none" w:sz="0" w:space="0" w:color="auto"/>
            <w:right w:val="none" w:sz="0" w:space="0" w:color="auto"/>
          </w:divBdr>
        </w:div>
        <w:div w:id="1298994606">
          <w:marLeft w:val="0"/>
          <w:marRight w:val="0"/>
          <w:marTop w:val="0"/>
          <w:marBottom w:val="0"/>
          <w:divBdr>
            <w:top w:val="none" w:sz="0" w:space="0" w:color="auto"/>
            <w:left w:val="none" w:sz="0" w:space="0" w:color="auto"/>
            <w:bottom w:val="none" w:sz="0" w:space="0" w:color="auto"/>
            <w:right w:val="none" w:sz="0" w:space="0" w:color="auto"/>
          </w:divBdr>
        </w:div>
        <w:div w:id="1235628809">
          <w:marLeft w:val="0"/>
          <w:marRight w:val="0"/>
          <w:marTop w:val="0"/>
          <w:marBottom w:val="0"/>
          <w:divBdr>
            <w:top w:val="none" w:sz="0" w:space="0" w:color="auto"/>
            <w:left w:val="none" w:sz="0" w:space="0" w:color="auto"/>
            <w:bottom w:val="none" w:sz="0" w:space="0" w:color="auto"/>
            <w:right w:val="none" w:sz="0" w:space="0" w:color="auto"/>
          </w:divBdr>
        </w:div>
        <w:div w:id="1803838458">
          <w:marLeft w:val="0"/>
          <w:marRight w:val="0"/>
          <w:marTop w:val="0"/>
          <w:marBottom w:val="0"/>
          <w:divBdr>
            <w:top w:val="none" w:sz="0" w:space="0" w:color="auto"/>
            <w:left w:val="none" w:sz="0" w:space="0" w:color="auto"/>
            <w:bottom w:val="none" w:sz="0" w:space="0" w:color="auto"/>
            <w:right w:val="none" w:sz="0" w:space="0" w:color="auto"/>
          </w:divBdr>
        </w:div>
        <w:div w:id="284893402">
          <w:marLeft w:val="0"/>
          <w:marRight w:val="0"/>
          <w:marTop w:val="0"/>
          <w:marBottom w:val="0"/>
          <w:divBdr>
            <w:top w:val="none" w:sz="0" w:space="0" w:color="auto"/>
            <w:left w:val="none" w:sz="0" w:space="0" w:color="auto"/>
            <w:bottom w:val="none" w:sz="0" w:space="0" w:color="auto"/>
            <w:right w:val="none" w:sz="0" w:space="0" w:color="auto"/>
          </w:divBdr>
        </w:div>
        <w:div w:id="1611811844">
          <w:marLeft w:val="0"/>
          <w:marRight w:val="0"/>
          <w:marTop w:val="0"/>
          <w:marBottom w:val="0"/>
          <w:divBdr>
            <w:top w:val="none" w:sz="0" w:space="0" w:color="auto"/>
            <w:left w:val="none" w:sz="0" w:space="0" w:color="auto"/>
            <w:bottom w:val="none" w:sz="0" w:space="0" w:color="auto"/>
            <w:right w:val="none" w:sz="0" w:space="0" w:color="auto"/>
          </w:divBdr>
        </w:div>
        <w:div w:id="1538855297">
          <w:marLeft w:val="0"/>
          <w:marRight w:val="0"/>
          <w:marTop w:val="0"/>
          <w:marBottom w:val="0"/>
          <w:divBdr>
            <w:top w:val="none" w:sz="0" w:space="0" w:color="auto"/>
            <w:left w:val="none" w:sz="0" w:space="0" w:color="auto"/>
            <w:bottom w:val="none" w:sz="0" w:space="0" w:color="auto"/>
            <w:right w:val="none" w:sz="0" w:space="0" w:color="auto"/>
          </w:divBdr>
        </w:div>
        <w:div w:id="146433531">
          <w:marLeft w:val="0"/>
          <w:marRight w:val="0"/>
          <w:marTop w:val="0"/>
          <w:marBottom w:val="0"/>
          <w:divBdr>
            <w:top w:val="none" w:sz="0" w:space="0" w:color="auto"/>
            <w:left w:val="none" w:sz="0" w:space="0" w:color="auto"/>
            <w:bottom w:val="none" w:sz="0" w:space="0" w:color="auto"/>
            <w:right w:val="none" w:sz="0" w:space="0" w:color="auto"/>
          </w:divBdr>
        </w:div>
        <w:div w:id="1865556102">
          <w:marLeft w:val="0"/>
          <w:marRight w:val="0"/>
          <w:marTop w:val="0"/>
          <w:marBottom w:val="0"/>
          <w:divBdr>
            <w:top w:val="none" w:sz="0" w:space="0" w:color="auto"/>
            <w:left w:val="none" w:sz="0" w:space="0" w:color="auto"/>
            <w:bottom w:val="none" w:sz="0" w:space="0" w:color="auto"/>
            <w:right w:val="none" w:sz="0" w:space="0" w:color="auto"/>
          </w:divBdr>
        </w:div>
        <w:div w:id="1267230355">
          <w:marLeft w:val="0"/>
          <w:marRight w:val="0"/>
          <w:marTop w:val="0"/>
          <w:marBottom w:val="0"/>
          <w:divBdr>
            <w:top w:val="none" w:sz="0" w:space="0" w:color="auto"/>
            <w:left w:val="none" w:sz="0" w:space="0" w:color="auto"/>
            <w:bottom w:val="none" w:sz="0" w:space="0" w:color="auto"/>
            <w:right w:val="none" w:sz="0" w:space="0" w:color="auto"/>
          </w:divBdr>
        </w:div>
        <w:div w:id="888801530">
          <w:marLeft w:val="0"/>
          <w:marRight w:val="0"/>
          <w:marTop w:val="0"/>
          <w:marBottom w:val="0"/>
          <w:divBdr>
            <w:top w:val="none" w:sz="0" w:space="0" w:color="auto"/>
            <w:left w:val="none" w:sz="0" w:space="0" w:color="auto"/>
            <w:bottom w:val="none" w:sz="0" w:space="0" w:color="auto"/>
            <w:right w:val="none" w:sz="0" w:space="0" w:color="auto"/>
          </w:divBdr>
        </w:div>
        <w:div w:id="1916356830">
          <w:marLeft w:val="0"/>
          <w:marRight w:val="0"/>
          <w:marTop w:val="0"/>
          <w:marBottom w:val="0"/>
          <w:divBdr>
            <w:top w:val="none" w:sz="0" w:space="0" w:color="auto"/>
            <w:left w:val="none" w:sz="0" w:space="0" w:color="auto"/>
            <w:bottom w:val="none" w:sz="0" w:space="0" w:color="auto"/>
            <w:right w:val="none" w:sz="0" w:space="0" w:color="auto"/>
          </w:divBdr>
        </w:div>
        <w:div w:id="156385636">
          <w:marLeft w:val="0"/>
          <w:marRight w:val="0"/>
          <w:marTop w:val="0"/>
          <w:marBottom w:val="0"/>
          <w:divBdr>
            <w:top w:val="none" w:sz="0" w:space="0" w:color="auto"/>
            <w:left w:val="none" w:sz="0" w:space="0" w:color="auto"/>
            <w:bottom w:val="none" w:sz="0" w:space="0" w:color="auto"/>
            <w:right w:val="none" w:sz="0" w:space="0" w:color="auto"/>
          </w:divBdr>
        </w:div>
        <w:div w:id="1049452342">
          <w:marLeft w:val="0"/>
          <w:marRight w:val="0"/>
          <w:marTop w:val="0"/>
          <w:marBottom w:val="0"/>
          <w:divBdr>
            <w:top w:val="none" w:sz="0" w:space="0" w:color="auto"/>
            <w:left w:val="none" w:sz="0" w:space="0" w:color="auto"/>
            <w:bottom w:val="none" w:sz="0" w:space="0" w:color="auto"/>
            <w:right w:val="none" w:sz="0" w:space="0" w:color="auto"/>
          </w:divBdr>
        </w:div>
        <w:div w:id="1266614815">
          <w:marLeft w:val="0"/>
          <w:marRight w:val="0"/>
          <w:marTop w:val="0"/>
          <w:marBottom w:val="0"/>
          <w:divBdr>
            <w:top w:val="none" w:sz="0" w:space="0" w:color="auto"/>
            <w:left w:val="none" w:sz="0" w:space="0" w:color="auto"/>
            <w:bottom w:val="none" w:sz="0" w:space="0" w:color="auto"/>
            <w:right w:val="none" w:sz="0" w:space="0" w:color="auto"/>
          </w:divBdr>
        </w:div>
        <w:div w:id="1932540835">
          <w:marLeft w:val="0"/>
          <w:marRight w:val="0"/>
          <w:marTop w:val="0"/>
          <w:marBottom w:val="0"/>
          <w:divBdr>
            <w:top w:val="none" w:sz="0" w:space="0" w:color="auto"/>
            <w:left w:val="none" w:sz="0" w:space="0" w:color="auto"/>
            <w:bottom w:val="none" w:sz="0" w:space="0" w:color="auto"/>
            <w:right w:val="none" w:sz="0" w:space="0" w:color="auto"/>
          </w:divBdr>
        </w:div>
        <w:div w:id="28530608">
          <w:marLeft w:val="0"/>
          <w:marRight w:val="0"/>
          <w:marTop w:val="0"/>
          <w:marBottom w:val="0"/>
          <w:divBdr>
            <w:top w:val="none" w:sz="0" w:space="0" w:color="auto"/>
            <w:left w:val="none" w:sz="0" w:space="0" w:color="auto"/>
            <w:bottom w:val="none" w:sz="0" w:space="0" w:color="auto"/>
            <w:right w:val="none" w:sz="0" w:space="0" w:color="auto"/>
          </w:divBdr>
        </w:div>
        <w:div w:id="634063747">
          <w:marLeft w:val="0"/>
          <w:marRight w:val="0"/>
          <w:marTop w:val="0"/>
          <w:marBottom w:val="0"/>
          <w:divBdr>
            <w:top w:val="none" w:sz="0" w:space="0" w:color="auto"/>
            <w:left w:val="none" w:sz="0" w:space="0" w:color="auto"/>
            <w:bottom w:val="none" w:sz="0" w:space="0" w:color="auto"/>
            <w:right w:val="none" w:sz="0" w:space="0" w:color="auto"/>
          </w:divBdr>
        </w:div>
        <w:div w:id="800265790">
          <w:marLeft w:val="0"/>
          <w:marRight w:val="0"/>
          <w:marTop w:val="0"/>
          <w:marBottom w:val="0"/>
          <w:divBdr>
            <w:top w:val="none" w:sz="0" w:space="0" w:color="auto"/>
            <w:left w:val="none" w:sz="0" w:space="0" w:color="auto"/>
            <w:bottom w:val="none" w:sz="0" w:space="0" w:color="auto"/>
            <w:right w:val="none" w:sz="0" w:space="0" w:color="auto"/>
          </w:divBdr>
        </w:div>
        <w:div w:id="1769229958">
          <w:marLeft w:val="0"/>
          <w:marRight w:val="0"/>
          <w:marTop w:val="0"/>
          <w:marBottom w:val="0"/>
          <w:divBdr>
            <w:top w:val="none" w:sz="0" w:space="0" w:color="auto"/>
            <w:left w:val="none" w:sz="0" w:space="0" w:color="auto"/>
            <w:bottom w:val="none" w:sz="0" w:space="0" w:color="auto"/>
            <w:right w:val="none" w:sz="0" w:space="0" w:color="auto"/>
          </w:divBdr>
        </w:div>
        <w:div w:id="12730704">
          <w:marLeft w:val="0"/>
          <w:marRight w:val="0"/>
          <w:marTop w:val="0"/>
          <w:marBottom w:val="0"/>
          <w:divBdr>
            <w:top w:val="none" w:sz="0" w:space="0" w:color="auto"/>
            <w:left w:val="none" w:sz="0" w:space="0" w:color="auto"/>
            <w:bottom w:val="none" w:sz="0" w:space="0" w:color="auto"/>
            <w:right w:val="none" w:sz="0" w:space="0" w:color="auto"/>
          </w:divBdr>
        </w:div>
        <w:div w:id="594870417">
          <w:marLeft w:val="0"/>
          <w:marRight w:val="0"/>
          <w:marTop w:val="0"/>
          <w:marBottom w:val="0"/>
          <w:divBdr>
            <w:top w:val="none" w:sz="0" w:space="0" w:color="auto"/>
            <w:left w:val="none" w:sz="0" w:space="0" w:color="auto"/>
            <w:bottom w:val="none" w:sz="0" w:space="0" w:color="auto"/>
            <w:right w:val="none" w:sz="0" w:space="0" w:color="auto"/>
          </w:divBdr>
        </w:div>
        <w:div w:id="1323267188">
          <w:marLeft w:val="0"/>
          <w:marRight w:val="0"/>
          <w:marTop w:val="0"/>
          <w:marBottom w:val="0"/>
          <w:divBdr>
            <w:top w:val="none" w:sz="0" w:space="0" w:color="auto"/>
            <w:left w:val="none" w:sz="0" w:space="0" w:color="auto"/>
            <w:bottom w:val="none" w:sz="0" w:space="0" w:color="auto"/>
            <w:right w:val="none" w:sz="0" w:space="0" w:color="auto"/>
          </w:divBdr>
        </w:div>
        <w:div w:id="645202455">
          <w:marLeft w:val="0"/>
          <w:marRight w:val="0"/>
          <w:marTop w:val="0"/>
          <w:marBottom w:val="0"/>
          <w:divBdr>
            <w:top w:val="none" w:sz="0" w:space="0" w:color="auto"/>
            <w:left w:val="none" w:sz="0" w:space="0" w:color="auto"/>
            <w:bottom w:val="none" w:sz="0" w:space="0" w:color="auto"/>
            <w:right w:val="none" w:sz="0" w:space="0" w:color="auto"/>
          </w:divBdr>
        </w:div>
        <w:div w:id="781532127">
          <w:marLeft w:val="0"/>
          <w:marRight w:val="0"/>
          <w:marTop w:val="0"/>
          <w:marBottom w:val="0"/>
          <w:divBdr>
            <w:top w:val="none" w:sz="0" w:space="0" w:color="auto"/>
            <w:left w:val="none" w:sz="0" w:space="0" w:color="auto"/>
            <w:bottom w:val="none" w:sz="0" w:space="0" w:color="auto"/>
            <w:right w:val="none" w:sz="0" w:space="0" w:color="auto"/>
          </w:divBdr>
        </w:div>
        <w:div w:id="1910650776">
          <w:marLeft w:val="0"/>
          <w:marRight w:val="0"/>
          <w:marTop w:val="0"/>
          <w:marBottom w:val="0"/>
          <w:divBdr>
            <w:top w:val="none" w:sz="0" w:space="0" w:color="auto"/>
            <w:left w:val="none" w:sz="0" w:space="0" w:color="auto"/>
            <w:bottom w:val="none" w:sz="0" w:space="0" w:color="auto"/>
            <w:right w:val="none" w:sz="0" w:space="0" w:color="auto"/>
          </w:divBdr>
        </w:div>
        <w:div w:id="1789086726">
          <w:marLeft w:val="0"/>
          <w:marRight w:val="0"/>
          <w:marTop w:val="0"/>
          <w:marBottom w:val="0"/>
          <w:divBdr>
            <w:top w:val="none" w:sz="0" w:space="0" w:color="auto"/>
            <w:left w:val="none" w:sz="0" w:space="0" w:color="auto"/>
            <w:bottom w:val="none" w:sz="0" w:space="0" w:color="auto"/>
            <w:right w:val="none" w:sz="0" w:space="0" w:color="auto"/>
          </w:divBdr>
        </w:div>
        <w:div w:id="360668748">
          <w:marLeft w:val="0"/>
          <w:marRight w:val="0"/>
          <w:marTop w:val="0"/>
          <w:marBottom w:val="0"/>
          <w:divBdr>
            <w:top w:val="none" w:sz="0" w:space="0" w:color="auto"/>
            <w:left w:val="none" w:sz="0" w:space="0" w:color="auto"/>
            <w:bottom w:val="none" w:sz="0" w:space="0" w:color="auto"/>
            <w:right w:val="none" w:sz="0" w:space="0" w:color="auto"/>
          </w:divBdr>
        </w:div>
        <w:div w:id="717316741">
          <w:marLeft w:val="0"/>
          <w:marRight w:val="0"/>
          <w:marTop w:val="0"/>
          <w:marBottom w:val="0"/>
          <w:divBdr>
            <w:top w:val="none" w:sz="0" w:space="0" w:color="auto"/>
            <w:left w:val="none" w:sz="0" w:space="0" w:color="auto"/>
            <w:bottom w:val="none" w:sz="0" w:space="0" w:color="auto"/>
            <w:right w:val="none" w:sz="0" w:space="0" w:color="auto"/>
          </w:divBdr>
        </w:div>
        <w:div w:id="541482136">
          <w:marLeft w:val="0"/>
          <w:marRight w:val="0"/>
          <w:marTop w:val="0"/>
          <w:marBottom w:val="0"/>
          <w:divBdr>
            <w:top w:val="none" w:sz="0" w:space="0" w:color="auto"/>
            <w:left w:val="none" w:sz="0" w:space="0" w:color="auto"/>
            <w:bottom w:val="none" w:sz="0" w:space="0" w:color="auto"/>
            <w:right w:val="none" w:sz="0" w:space="0" w:color="auto"/>
          </w:divBdr>
        </w:div>
        <w:div w:id="1137063495">
          <w:marLeft w:val="0"/>
          <w:marRight w:val="0"/>
          <w:marTop w:val="0"/>
          <w:marBottom w:val="0"/>
          <w:divBdr>
            <w:top w:val="none" w:sz="0" w:space="0" w:color="auto"/>
            <w:left w:val="none" w:sz="0" w:space="0" w:color="auto"/>
            <w:bottom w:val="none" w:sz="0" w:space="0" w:color="auto"/>
            <w:right w:val="none" w:sz="0" w:space="0" w:color="auto"/>
          </w:divBdr>
        </w:div>
        <w:div w:id="1409039628">
          <w:marLeft w:val="0"/>
          <w:marRight w:val="0"/>
          <w:marTop w:val="0"/>
          <w:marBottom w:val="0"/>
          <w:divBdr>
            <w:top w:val="none" w:sz="0" w:space="0" w:color="auto"/>
            <w:left w:val="none" w:sz="0" w:space="0" w:color="auto"/>
            <w:bottom w:val="none" w:sz="0" w:space="0" w:color="auto"/>
            <w:right w:val="none" w:sz="0" w:space="0" w:color="auto"/>
          </w:divBdr>
        </w:div>
        <w:div w:id="227418103">
          <w:marLeft w:val="0"/>
          <w:marRight w:val="0"/>
          <w:marTop w:val="0"/>
          <w:marBottom w:val="0"/>
          <w:divBdr>
            <w:top w:val="none" w:sz="0" w:space="0" w:color="auto"/>
            <w:left w:val="none" w:sz="0" w:space="0" w:color="auto"/>
            <w:bottom w:val="none" w:sz="0" w:space="0" w:color="auto"/>
            <w:right w:val="none" w:sz="0" w:space="0" w:color="auto"/>
          </w:divBdr>
        </w:div>
        <w:div w:id="1718123836">
          <w:marLeft w:val="0"/>
          <w:marRight w:val="0"/>
          <w:marTop w:val="0"/>
          <w:marBottom w:val="0"/>
          <w:divBdr>
            <w:top w:val="none" w:sz="0" w:space="0" w:color="auto"/>
            <w:left w:val="none" w:sz="0" w:space="0" w:color="auto"/>
            <w:bottom w:val="none" w:sz="0" w:space="0" w:color="auto"/>
            <w:right w:val="none" w:sz="0" w:space="0" w:color="auto"/>
          </w:divBdr>
        </w:div>
        <w:div w:id="659652016">
          <w:marLeft w:val="0"/>
          <w:marRight w:val="0"/>
          <w:marTop w:val="0"/>
          <w:marBottom w:val="0"/>
          <w:divBdr>
            <w:top w:val="none" w:sz="0" w:space="0" w:color="auto"/>
            <w:left w:val="none" w:sz="0" w:space="0" w:color="auto"/>
            <w:bottom w:val="none" w:sz="0" w:space="0" w:color="auto"/>
            <w:right w:val="none" w:sz="0" w:space="0" w:color="auto"/>
          </w:divBdr>
        </w:div>
        <w:div w:id="1971399529">
          <w:marLeft w:val="0"/>
          <w:marRight w:val="0"/>
          <w:marTop w:val="0"/>
          <w:marBottom w:val="0"/>
          <w:divBdr>
            <w:top w:val="none" w:sz="0" w:space="0" w:color="auto"/>
            <w:left w:val="none" w:sz="0" w:space="0" w:color="auto"/>
            <w:bottom w:val="none" w:sz="0" w:space="0" w:color="auto"/>
            <w:right w:val="none" w:sz="0" w:space="0" w:color="auto"/>
          </w:divBdr>
        </w:div>
        <w:div w:id="2139688756">
          <w:marLeft w:val="0"/>
          <w:marRight w:val="0"/>
          <w:marTop w:val="0"/>
          <w:marBottom w:val="0"/>
          <w:divBdr>
            <w:top w:val="none" w:sz="0" w:space="0" w:color="auto"/>
            <w:left w:val="none" w:sz="0" w:space="0" w:color="auto"/>
            <w:bottom w:val="none" w:sz="0" w:space="0" w:color="auto"/>
            <w:right w:val="none" w:sz="0" w:space="0" w:color="auto"/>
          </w:divBdr>
        </w:div>
        <w:div w:id="1142456287">
          <w:marLeft w:val="0"/>
          <w:marRight w:val="0"/>
          <w:marTop w:val="0"/>
          <w:marBottom w:val="0"/>
          <w:divBdr>
            <w:top w:val="none" w:sz="0" w:space="0" w:color="auto"/>
            <w:left w:val="none" w:sz="0" w:space="0" w:color="auto"/>
            <w:bottom w:val="none" w:sz="0" w:space="0" w:color="auto"/>
            <w:right w:val="none" w:sz="0" w:space="0" w:color="auto"/>
          </w:divBdr>
        </w:div>
        <w:div w:id="1117142403">
          <w:marLeft w:val="0"/>
          <w:marRight w:val="0"/>
          <w:marTop w:val="0"/>
          <w:marBottom w:val="0"/>
          <w:divBdr>
            <w:top w:val="none" w:sz="0" w:space="0" w:color="auto"/>
            <w:left w:val="none" w:sz="0" w:space="0" w:color="auto"/>
            <w:bottom w:val="none" w:sz="0" w:space="0" w:color="auto"/>
            <w:right w:val="none" w:sz="0" w:space="0" w:color="auto"/>
          </w:divBdr>
        </w:div>
        <w:div w:id="1796293587">
          <w:marLeft w:val="0"/>
          <w:marRight w:val="0"/>
          <w:marTop w:val="0"/>
          <w:marBottom w:val="0"/>
          <w:divBdr>
            <w:top w:val="none" w:sz="0" w:space="0" w:color="auto"/>
            <w:left w:val="none" w:sz="0" w:space="0" w:color="auto"/>
            <w:bottom w:val="none" w:sz="0" w:space="0" w:color="auto"/>
            <w:right w:val="none" w:sz="0" w:space="0" w:color="auto"/>
          </w:divBdr>
        </w:div>
        <w:div w:id="157381075">
          <w:marLeft w:val="0"/>
          <w:marRight w:val="0"/>
          <w:marTop w:val="0"/>
          <w:marBottom w:val="0"/>
          <w:divBdr>
            <w:top w:val="none" w:sz="0" w:space="0" w:color="auto"/>
            <w:left w:val="none" w:sz="0" w:space="0" w:color="auto"/>
            <w:bottom w:val="none" w:sz="0" w:space="0" w:color="auto"/>
            <w:right w:val="none" w:sz="0" w:space="0" w:color="auto"/>
          </w:divBdr>
        </w:div>
        <w:div w:id="1488667703">
          <w:marLeft w:val="0"/>
          <w:marRight w:val="0"/>
          <w:marTop w:val="0"/>
          <w:marBottom w:val="0"/>
          <w:divBdr>
            <w:top w:val="none" w:sz="0" w:space="0" w:color="auto"/>
            <w:left w:val="none" w:sz="0" w:space="0" w:color="auto"/>
            <w:bottom w:val="none" w:sz="0" w:space="0" w:color="auto"/>
            <w:right w:val="none" w:sz="0" w:space="0" w:color="auto"/>
          </w:divBdr>
        </w:div>
        <w:div w:id="186332069">
          <w:marLeft w:val="0"/>
          <w:marRight w:val="0"/>
          <w:marTop w:val="0"/>
          <w:marBottom w:val="0"/>
          <w:divBdr>
            <w:top w:val="none" w:sz="0" w:space="0" w:color="auto"/>
            <w:left w:val="none" w:sz="0" w:space="0" w:color="auto"/>
            <w:bottom w:val="none" w:sz="0" w:space="0" w:color="auto"/>
            <w:right w:val="none" w:sz="0" w:space="0" w:color="auto"/>
          </w:divBdr>
        </w:div>
        <w:div w:id="1403943341">
          <w:marLeft w:val="0"/>
          <w:marRight w:val="0"/>
          <w:marTop w:val="0"/>
          <w:marBottom w:val="0"/>
          <w:divBdr>
            <w:top w:val="none" w:sz="0" w:space="0" w:color="auto"/>
            <w:left w:val="none" w:sz="0" w:space="0" w:color="auto"/>
            <w:bottom w:val="none" w:sz="0" w:space="0" w:color="auto"/>
            <w:right w:val="none" w:sz="0" w:space="0" w:color="auto"/>
          </w:divBdr>
        </w:div>
        <w:div w:id="281038141">
          <w:marLeft w:val="0"/>
          <w:marRight w:val="0"/>
          <w:marTop w:val="0"/>
          <w:marBottom w:val="0"/>
          <w:divBdr>
            <w:top w:val="none" w:sz="0" w:space="0" w:color="auto"/>
            <w:left w:val="none" w:sz="0" w:space="0" w:color="auto"/>
            <w:bottom w:val="none" w:sz="0" w:space="0" w:color="auto"/>
            <w:right w:val="none" w:sz="0" w:space="0" w:color="auto"/>
          </w:divBdr>
        </w:div>
        <w:div w:id="1071922402">
          <w:marLeft w:val="0"/>
          <w:marRight w:val="0"/>
          <w:marTop w:val="0"/>
          <w:marBottom w:val="0"/>
          <w:divBdr>
            <w:top w:val="none" w:sz="0" w:space="0" w:color="auto"/>
            <w:left w:val="none" w:sz="0" w:space="0" w:color="auto"/>
            <w:bottom w:val="none" w:sz="0" w:space="0" w:color="auto"/>
            <w:right w:val="none" w:sz="0" w:space="0" w:color="auto"/>
          </w:divBdr>
        </w:div>
        <w:div w:id="858394092">
          <w:marLeft w:val="0"/>
          <w:marRight w:val="0"/>
          <w:marTop w:val="0"/>
          <w:marBottom w:val="0"/>
          <w:divBdr>
            <w:top w:val="none" w:sz="0" w:space="0" w:color="auto"/>
            <w:left w:val="none" w:sz="0" w:space="0" w:color="auto"/>
            <w:bottom w:val="none" w:sz="0" w:space="0" w:color="auto"/>
            <w:right w:val="none" w:sz="0" w:space="0" w:color="auto"/>
          </w:divBdr>
        </w:div>
        <w:div w:id="339086851">
          <w:marLeft w:val="0"/>
          <w:marRight w:val="0"/>
          <w:marTop w:val="0"/>
          <w:marBottom w:val="0"/>
          <w:divBdr>
            <w:top w:val="none" w:sz="0" w:space="0" w:color="auto"/>
            <w:left w:val="none" w:sz="0" w:space="0" w:color="auto"/>
            <w:bottom w:val="none" w:sz="0" w:space="0" w:color="auto"/>
            <w:right w:val="none" w:sz="0" w:space="0" w:color="auto"/>
          </w:divBdr>
        </w:div>
        <w:div w:id="412120126">
          <w:marLeft w:val="0"/>
          <w:marRight w:val="0"/>
          <w:marTop w:val="0"/>
          <w:marBottom w:val="0"/>
          <w:divBdr>
            <w:top w:val="none" w:sz="0" w:space="0" w:color="auto"/>
            <w:left w:val="none" w:sz="0" w:space="0" w:color="auto"/>
            <w:bottom w:val="none" w:sz="0" w:space="0" w:color="auto"/>
            <w:right w:val="none" w:sz="0" w:space="0" w:color="auto"/>
          </w:divBdr>
        </w:div>
        <w:div w:id="326985249">
          <w:marLeft w:val="0"/>
          <w:marRight w:val="0"/>
          <w:marTop w:val="0"/>
          <w:marBottom w:val="0"/>
          <w:divBdr>
            <w:top w:val="none" w:sz="0" w:space="0" w:color="auto"/>
            <w:left w:val="none" w:sz="0" w:space="0" w:color="auto"/>
            <w:bottom w:val="none" w:sz="0" w:space="0" w:color="auto"/>
            <w:right w:val="none" w:sz="0" w:space="0" w:color="auto"/>
          </w:divBdr>
        </w:div>
        <w:div w:id="667710227">
          <w:marLeft w:val="0"/>
          <w:marRight w:val="0"/>
          <w:marTop w:val="0"/>
          <w:marBottom w:val="0"/>
          <w:divBdr>
            <w:top w:val="none" w:sz="0" w:space="0" w:color="auto"/>
            <w:left w:val="none" w:sz="0" w:space="0" w:color="auto"/>
            <w:bottom w:val="none" w:sz="0" w:space="0" w:color="auto"/>
            <w:right w:val="none" w:sz="0" w:space="0" w:color="auto"/>
          </w:divBdr>
        </w:div>
        <w:div w:id="941575512">
          <w:marLeft w:val="0"/>
          <w:marRight w:val="0"/>
          <w:marTop w:val="0"/>
          <w:marBottom w:val="0"/>
          <w:divBdr>
            <w:top w:val="none" w:sz="0" w:space="0" w:color="auto"/>
            <w:left w:val="none" w:sz="0" w:space="0" w:color="auto"/>
            <w:bottom w:val="none" w:sz="0" w:space="0" w:color="auto"/>
            <w:right w:val="none" w:sz="0" w:space="0" w:color="auto"/>
          </w:divBdr>
        </w:div>
        <w:div w:id="1108042965">
          <w:marLeft w:val="0"/>
          <w:marRight w:val="0"/>
          <w:marTop w:val="0"/>
          <w:marBottom w:val="0"/>
          <w:divBdr>
            <w:top w:val="none" w:sz="0" w:space="0" w:color="auto"/>
            <w:left w:val="none" w:sz="0" w:space="0" w:color="auto"/>
            <w:bottom w:val="none" w:sz="0" w:space="0" w:color="auto"/>
            <w:right w:val="none" w:sz="0" w:space="0" w:color="auto"/>
          </w:divBdr>
        </w:div>
        <w:div w:id="1653218745">
          <w:marLeft w:val="0"/>
          <w:marRight w:val="0"/>
          <w:marTop w:val="0"/>
          <w:marBottom w:val="0"/>
          <w:divBdr>
            <w:top w:val="none" w:sz="0" w:space="0" w:color="auto"/>
            <w:left w:val="none" w:sz="0" w:space="0" w:color="auto"/>
            <w:bottom w:val="none" w:sz="0" w:space="0" w:color="auto"/>
            <w:right w:val="none" w:sz="0" w:space="0" w:color="auto"/>
          </w:divBdr>
        </w:div>
        <w:div w:id="1363674974">
          <w:marLeft w:val="0"/>
          <w:marRight w:val="0"/>
          <w:marTop w:val="0"/>
          <w:marBottom w:val="0"/>
          <w:divBdr>
            <w:top w:val="none" w:sz="0" w:space="0" w:color="auto"/>
            <w:left w:val="none" w:sz="0" w:space="0" w:color="auto"/>
            <w:bottom w:val="none" w:sz="0" w:space="0" w:color="auto"/>
            <w:right w:val="none" w:sz="0" w:space="0" w:color="auto"/>
          </w:divBdr>
        </w:div>
        <w:div w:id="847672743">
          <w:marLeft w:val="0"/>
          <w:marRight w:val="0"/>
          <w:marTop w:val="0"/>
          <w:marBottom w:val="0"/>
          <w:divBdr>
            <w:top w:val="none" w:sz="0" w:space="0" w:color="auto"/>
            <w:left w:val="none" w:sz="0" w:space="0" w:color="auto"/>
            <w:bottom w:val="none" w:sz="0" w:space="0" w:color="auto"/>
            <w:right w:val="none" w:sz="0" w:space="0" w:color="auto"/>
          </w:divBdr>
        </w:div>
        <w:div w:id="596672433">
          <w:marLeft w:val="0"/>
          <w:marRight w:val="0"/>
          <w:marTop w:val="0"/>
          <w:marBottom w:val="0"/>
          <w:divBdr>
            <w:top w:val="none" w:sz="0" w:space="0" w:color="auto"/>
            <w:left w:val="none" w:sz="0" w:space="0" w:color="auto"/>
            <w:bottom w:val="none" w:sz="0" w:space="0" w:color="auto"/>
            <w:right w:val="none" w:sz="0" w:space="0" w:color="auto"/>
          </w:divBdr>
        </w:div>
        <w:div w:id="1651204273">
          <w:marLeft w:val="0"/>
          <w:marRight w:val="0"/>
          <w:marTop w:val="0"/>
          <w:marBottom w:val="0"/>
          <w:divBdr>
            <w:top w:val="none" w:sz="0" w:space="0" w:color="auto"/>
            <w:left w:val="none" w:sz="0" w:space="0" w:color="auto"/>
            <w:bottom w:val="none" w:sz="0" w:space="0" w:color="auto"/>
            <w:right w:val="none" w:sz="0" w:space="0" w:color="auto"/>
          </w:divBdr>
        </w:div>
        <w:div w:id="465512883">
          <w:marLeft w:val="0"/>
          <w:marRight w:val="0"/>
          <w:marTop w:val="0"/>
          <w:marBottom w:val="0"/>
          <w:divBdr>
            <w:top w:val="none" w:sz="0" w:space="0" w:color="auto"/>
            <w:left w:val="none" w:sz="0" w:space="0" w:color="auto"/>
            <w:bottom w:val="none" w:sz="0" w:space="0" w:color="auto"/>
            <w:right w:val="none" w:sz="0" w:space="0" w:color="auto"/>
          </w:divBdr>
        </w:div>
        <w:div w:id="1223909397">
          <w:marLeft w:val="0"/>
          <w:marRight w:val="0"/>
          <w:marTop w:val="0"/>
          <w:marBottom w:val="0"/>
          <w:divBdr>
            <w:top w:val="none" w:sz="0" w:space="0" w:color="auto"/>
            <w:left w:val="none" w:sz="0" w:space="0" w:color="auto"/>
            <w:bottom w:val="none" w:sz="0" w:space="0" w:color="auto"/>
            <w:right w:val="none" w:sz="0" w:space="0" w:color="auto"/>
          </w:divBdr>
        </w:div>
        <w:div w:id="1005354014">
          <w:marLeft w:val="0"/>
          <w:marRight w:val="0"/>
          <w:marTop w:val="0"/>
          <w:marBottom w:val="0"/>
          <w:divBdr>
            <w:top w:val="none" w:sz="0" w:space="0" w:color="auto"/>
            <w:left w:val="none" w:sz="0" w:space="0" w:color="auto"/>
            <w:bottom w:val="none" w:sz="0" w:space="0" w:color="auto"/>
            <w:right w:val="none" w:sz="0" w:space="0" w:color="auto"/>
          </w:divBdr>
        </w:div>
        <w:div w:id="785780529">
          <w:marLeft w:val="0"/>
          <w:marRight w:val="0"/>
          <w:marTop w:val="0"/>
          <w:marBottom w:val="0"/>
          <w:divBdr>
            <w:top w:val="none" w:sz="0" w:space="0" w:color="auto"/>
            <w:left w:val="none" w:sz="0" w:space="0" w:color="auto"/>
            <w:bottom w:val="none" w:sz="0" w:space="0" w:color="auto"/>
            <w:right w:val="none" w:sz="0" w:space="0" w:color="auto"/>
          </w:divBdr>
        </w:div>
        <w:div w:id="1291060205">
          <w:marLeft w:val="0"/>
          <w:marRight w:val="0"/>
          <w:marTop w:val="0"/>
          <w:marBottom w:val="0"/>
          <w:divBdr>
            <w:top w:val="none" w:sz="0" w:space="0" w:color="auto"/>
            <w:left w:val="none" w:sz="0" w:space="0" w:color="auto"/>
            <w:bottom w:val="none" w:sz="0" w:space="0" w:color="auto"/>
            <w:right w:val="none" w:sz="0" w:space="0" w:color="auto"/>
          </w:divBdr>
        </w:div>
        <w:div w:id="600841686">
          <w:marLeft w:val="0"/>
          <w:marRight w:val="0"/>
          <w:marTop w:val="0"/>
          <w:marBottom w:val="0"/>
          <w:divBdr>
            <w:top w:val="none" w:sz="0" w:space="0" w:color="auto"/>
            <w:left w:val="none" w:sz="0" w:space="0" w:color="auto"/>
            <w:bottom w:val="none" w:sz="0" w:space="0" w:color="auto"/>
            <w:right w:val="none" w:sz="0" w:space="0" w:color="auto"/>
          </w:divBdr>
        </w:div>
        <w:div w:id="812452754">
          <w:marLeft w:val="0"/>
          <w:marRight w:val="0"/>
          <w:marTop w:val="0"/>
          <w:marBottom w:val="0"/>
          <w:divBdr>
            <w:top w:val="none" w:sz="0" w:space="0" w:color="auto"/>
            <w:left w:val="none" w:sz="0" w:space="0" w:color="auto"/>
            <w:bottom w:val="none" w:sz="0" w:space="0" w:color="auto"/>
            <w:right w:val="none" w:sz="0" w:space="0" w:color="auto"/>
          </w:divBdr>
        </w:div>
        <w:div w:id="1952009272">
          <w:marLeft w:val="0"/>
          <w:marRight w:val="0"/>
          <w:marTop w:val="0"/>
          <w:marBottom w:val="0"/>
          <w:divBdr>
            <w:top w:val="none" w:sz="0" w:space="0" w:color="auto"/>
            <w:left w:val="none" w:sz="0" w:space="0" w:color="auto"/>
            <w:bottom w:val="none" w:sz="0" w:space="0" w:color="auto"/>
            <w:right w:val="none" w:sz="0" w:space="0" w:color="auto"/>
          </w:divBdr>
        </w:div>
        <w:div w:id="838422161">
          <w:marLeft w:val="0"/>
          <w:marRight w:val="0"/>
          <w:marTop w:val="0"/>
          <w:marBottom w:val="0"/>
          <w:divBdr>
            <w:top w:val="none" w:sz="0" w:space="0" w:color="auto"/>
            <w:left w:val="none" w:sz="0" w:space="0" w:color="auto"/>
            <w:bottom w:val="none" w:sz="0" w:space="0" w:color="auto"/>
            <w:right w:val="none" w:sz="0" w:space="0" w:color="auto"/>
          </w:divBdr>
        </w:div>
        <w:div w:id="970091309">
          <w:marLeft w:val="0"/>
          <w:marRight w:val="0"/>
          <w:marTop w:val="0"/>
          <w:marBottom w:val="0"/>
          <w:divBdr>
            <w:top w:val="none" w:sz="0" w:space="0" w:color="auto"/>
            <w:left w:val="none" w:sz="0" w:space="0" w:color="auto"/>
            <w:bottom w:val="none" w:sz="0" w:space="0" w:color="auto"/>
            <w:right w:val="none" w:sz="0" w:space="0" w:color="auto"/>
          </w:divBdr>
        </w:div>
        <w:div w:id="1206481363">
          <w:marLeft w:val="0"/>
          <w:marRight w:val="0"/>
          <w:marTop w:val="0"/>
          <w:marBottom w:val="0"/>
          <w:divBdr>
            <w:top w:val="none" w:sz="0" w:space="0" w:color="auto"/>
            <w:left w:val="none" w:sz="0" w:space="0" w:color="auto"/>
            <w:bottom w:val="none" w:sz="0" w:space="0" w:color="auto"/>
            <w:right w:val="none" w:sz="0" w:space="0" w:color="auto"/>
          </w:divBdr>
        </w:div>
        <w:div w:id="66804255">
          <w:marLeft w:val="0"/>
          <w:marRight w:val="0"/>
          <w:marTop w:val="0"/>
          <w:marBottom w:val="0"/>
          <w:divBdr>
            <w:top w:val="none" w:sz="0" w:space="0" w:color="auto"/>
            <w:left w:val="none" w:sz="0" w:space="0" w:color="auto"/>
            <w:bottom w:val="none" w:sz="0" w:space="0" w:color="auto"/>
            <w:right w:val="none" w:sz="0" w:space="0" w:color="auto"/>
          </w:divBdr>
        </w:div>
        <w:div w:id="1831211230">
          <w:marLeft w:val="0"/>
          <w:marRight w:val="0"/>
          <w:marTop w:val="0"/>
          <w:marBottom w:val="0"/>
          <w:divBdr>
            <w:top w:val="none" w:sz="0" w:space="0" w:color="auto"/>
            <w:left w:val="none" w:sz="0" w:space="0" w:color="auto"/>
            <w:bottom w:val="none" w:sz="0" w:space="0" w:color="auto"/>
            <w:right w:val="none" w:sz="0" w:space="0" w:color="auto"/>
          </w:divBdr>
        </w:div>
        <w:div w:id="281303892">
          <w:marLeft w:val="0"/>
          <w:marRight w:val="0"/>
          <w:marTop w:val="0"/>
          <w:marBottom w:val="0"/>
          <w:divBdr>
            <w:top w:val="none" w:sz="0" w:space="0" w:color="auto"/>
            <w:left w:val="none" w:sz="0" w:space="0" w:color="auto"/>
            <w:bottom w:val="none" w:sz="0" w:space="0" w:color="auto"/>
            <w:right w:val="none" w:sz="0" w:space="0" w:color="auto"/>
          </w:divBdr>
        </w:div>
        <w:div w:id="1405957596">
          <w:marLeft w:val="0"/>
          <w:marRight w:val="0"/>
          <w:marTop w:val="0"/>
          <w:marBottom w:val="0"/>
          <w:divBdr>
            <w:top w:val="none" w:sz="0" w:space="0" w:color="auto"/>
            <w:left w:val="none" w:sz="0" w:space="0" w:color="auto"/>
            <w:bottom w:val="none" w:sz="0" w:space="0" w:color="auto"/>
            <w:right w:val="none" w:sz="0" w:space="0" w:color="auto"/>
          </w:divBdr>
        </w:div>
        <w:div w:id="1661302272">
          <w:marLeft w:val="0"/>
          <w:marRight w:val="0"/>
          <w:marTop w:val="0"/>
          <w:marBottom w:val="0"/>
          <w:divBdr>
            <w:top w:val="none" w:sz="0" w:space="0" w:color="auto"/>
            <w:left w:val="none" w:sz="0" w:space="0" w:color="auto"/>
            <w:bottom w:val="none" w:sz="0" w:space="0" w:color="auto"/>
            <w:right w:val="none" w:sz="0" w:space="0" w:color="auto"/>
          </w:divBdr>
        </w:div>
        <w:div w:id="175048115">
          <w:marLeft w:val="0"/>
          <w:marRight w:val="0"/>
          <w:marTop w:val="0"/>
          <w:marBottom w:val="0"/>
          <w:divBdr>
            <w:top w:val="none" w:sz="0" w:space="0" w:color="auto"/>
            <w:left w:val="none" w:sz="0" w:space="0" w:color="auto"/>
            <w:bottom w:val="none" w:sz="0" w:space="0" w:color="auto"/>
            <w:right w:val="none" w:sz="0" w:space="0" w:color="auto"/>
          </w:divBdr>
        </w:div>
        <w:div w:id="1032344370">
          <w:marLeft w:val="0"/>
          <w:marRight w:val="0"/>
          <w:marTop w:val="0"/>
          <w:marBottom w:val="0"/>
          <w:divBdr>
            <w:top w:val="none" w:sz="0" w:space="0" w:color="auto"/>
            <w:left w:val="none" w:sz="0" w:space="0" w:color="auto"/>
            <w:bottom w:val="none" w:sz="0" w:space="0" w:color="auto"/>
            <w:right w:val="none" w:sz="0" w:space="0" w:color="auto"/>
          </w:divBdr>
        </w:div>
        <w:div w:id="1028529466">
          <w:marLeft w:val="0"/>
          <w:marRight w:val="0"/>
          <w:marTop w:val="0"/>
          <w:marBottom w:val="0"/>
          <w:divBdr>
            <w:top w:val="none" w:sz="0" w:space="0" w:color="auto"/>
            <w:left w:val="none" w:sz="0" w:space="0" w:color="auto"/>
            <w:bottom w:val="none" w:sz="0" w:space="0" w:color="auto"/>
            <w:right w:val="none" w:sz="0" w:space="0" w:color="auto"/>
          </w:divBdr>
        </w:div>
        <w:div w:id="956302265">
          <w:marLeft w:val="0"/>
          <w:marRight w:val="0"/>
          <w:marTop w:val="0"/>
          <w:marBottom w:val="0"/>
          <w:divBdr>
            <w:top w:val="none" w:sz="0" w:space="0" w:color="auto"/>
            <w:left w:val="none" w:sz="0" w:space="0" w:color="auto"/>
            <w:bottom w:val="none" w:sz="0" w:space="0" w:color="auto"/>
            <w:right w:val="none" w:sz="0" w:space="0" w:color="auto"/>
          </w:divBdr>
        </w:div>
        <w:div w:id="1222446885">
          <w:marLeft w:val="0"/>
          <w:marRight w:val="0"/>
          <w:marTop w:val="0"/>
          <w:marBottom w:val="0"/>
          <w:divBdr>
            <w:top w:val="none" w:sz="0" w:space="0" w:color="auto"/>
            <w:left w:val="none" w:sz="0" w:space="0" w:color="auto"/>
            <w:bottom w:val="none" w:sz="0" w:space="0" w:color="auto"/>
            <w:right w:val="none" w:sz="0" w:space="0" w:color="auto"/>
          </w:divBdr>
        </w:div>
        <w:div w:id="469908028">
          <w:marLeft w:val="0"/>
          <w:marRight w:val="0"/>
          <w:marTop w:val="0"/>
          <w:marBottom w:val="0"/>
          <w:divBdr>
            <w:top w:val="none" w:sz="0" w:space="0" w:color="auto"/>
            <w:left w:val="none" w:sz="0" w:space="0" w:color="auto"/>
            <w:bottom w:val="none" w:sz="0" w:space="0" w:color="auto"/>
            <w:right w:val="none" w:sz="0" w:space="0" w:color="auto"/>
          </w:divBdr>
        </w:div>
        <w:div w:id="858275802">
          <w:marLeft w:val="0"/>
          <w:marRight w:val="0"/>
          <w:marTop w:val="0"/>
          <w:marBottom w:val="0"/>
          <w:divBdr>
            <w:top w:val="none" w:sz="0" w:space="0" w:color="auto"/>
            <w:left w:val="none" w:sz="0" w:space="0" w:color="auto"/>
            <w:bottom w:val="none" w:sz="0" w:space="0" w:color="auto"/>
            <w:right w:val="none" w:sz="0" w:space="0" w:color="auto"/>
          </w:divBdr>
        </w:div>
        <w:div w:id="459686450">
          <w:marLeft w:val="0"/>
          <w:marRight w:val="0"/>
          <w:marTop w:val="0"/>
          <w:marBottom w:val="0"/>
          <w:divBdr>
            <w:top w:val="none" w:sz="0" w:space="0" w:color="auto"/>
            <w:left w:val="none" w:sz="0" w:space="0" w:color="auto"/>
            <w:bottom w:val="none" w:sz="0" w:space="0" w:color="auto"/>
            <w:right w:val="none" w:sz="0" w:space="0" w:color="auto"/>
          </w:divBdr>
        </w:div>
        <w:div w:id="298149595">
          <w:marLeft w:val="0"/>
          <w:marRight w:val="0"/>
          <w:marTop w:val="0"/>
          <w:marBottom w:val="0"/>
          <w:divBdr>
            <w:top w:val="none" w:sz="0" w:space="0" w:color="auto"/>
            <w:left w:val="none" w:sz="0" w:space="0" w:color="auto"/>
            <w:bottom w:val="none" w:sz="0" w:space="0" w:color="auto"/>
            <w:right w:val="none" w:sz="0" w:space="0" w:color="auto"/>
          </w:divBdr>
        </w:div>
        <w:div w:id="51512395">
          <w:marLeft w:val="0"/>
          <w:marRight w:val="0"/>
          <w:marTop w:val="0"/>
          <w:marBottom w:val="0"/>
          <w:divBdr>
            <w:top w:val="none" w:sz="0" w:space="0" w:color="auto"/>
            <w:left w:val="none" w:sz="0" w:space="0" w:color="auto"/>
            <w:bottom w:val="none" w:sz="0" w:space="0" w:color="auto"/>
            <w:right w:val="none" w:sz="0" w:space="0" w:color="auto"/>
          </w:divBdr>
        </w:div>
        <w:div w:id="994070374">
          <w:marLeft w:val="0"/>
          <w:marRight w:val="0"/>
          <w:marTop w:val="0"/>
          <w:marBottom w:val="0"/>
          <w:divBdr>
            <w:top w:val="none" w:sz="0" w:space="0" w:color="auto"/>
            <w:left w:val="none" w:sz="0" w:space="0" w:color="auto"/>
            <w:bottom w:val="none" w:sz="0" w:space="0" w:color="auto"/>
            <w:right w:val="none" w:sz="0" w:space="0" w:color="auto"/>
          </w:divBdr>
        </w:div>
        <w:div w:id="707611968">
          <w:marLeft w:val="0"/>
          <w:marRight w:val="0"/>
          <w:marTop w:val="0"/>
          <w:marBottom w:val="0"/>
          <w:divBdr>
            <w:top w:val="none" w:sz="0" w:space="0" w:color="auto"/>
            <w:left w:val="none" w:sz="0" w:space="0" w:color="auto"/>
            <w:bottom w:val="none" w:sz="0" w:space="0" w:color="auto"/>
            <w:right w:val="none" w:sz="0" w:space="0" w:color="auto"/>
          </w:divBdr>
        </w:div>
        <w:div w:id="765616261">
          <w:marLeft w:val="0"/>
          <w:marRight w:val="0"/>
          <w:marTop w:val="0"/>
          <w:marBottom w:val="0"/>
          <w:divBdr>
            <w:top w:val="none" w:sz="0" w:space="0" w:color="auto"/>
            <w:left w:val="none" w:sz="0" w:space="0" w:color="auto"/>
            <w:bottom w:val="none" w:sz="0" w:space="0" w:color="auto"/>
            <w:right w:val="none" w:sz="0" w:space="0" w:color="auto"/>
          </w:divBdr>
        </w:div>
        <w:div w:id="1929384149">
          <w:marLeft w:val="0"/>
          <w:marRight w:val="0"/>
          <w:marTop w:val="0"/>
          <w:marBottom w:val="0"/>
          <w:divBdr>
            <w:top w:val="none" w:sz="0" w:space="0" w:color="auto"/>
            <w:left w:val="none" w:sz="0" w:space="0" w:color="auto"/>
            <w:bottom w:val="none" w:sz="0" w:space="0" w:color="auto"/>
            <w:right w:val="none" w:sz="0" w:space="0" w:color="auto"/>
          </w:divBdr>
        </w:div>
        <w:div w:id="1259363293">
          <w:marLeft w:val="0"/>
          <w:marRight w:val="0"/>
          <w:marTop w:val="0"/>
          <w:marBottom w:val="0"/>
          <w:divBdr>
            <w:top w:val="none" w:sz="0" w:space="0" w:color="auto"/>
            <w:left w:val="none" w:sz="0" w:space="0" w:color="auto"/>
            <w:bottom w:val="none" w:sz="0" w:space="0" w:color="auto"/>
            <w:right w:val="none" w:sz="0" w:space="0" w:color="auto"/>
          </w:divBdr>
        </w:div>
        <w:div w:id="1213231654">
          <w:marLeft w:val="0"/>
          <w:marRight w:val="0"/>
          <w:marTop w:val="0"/>
          <w:marBottom w:val="0"/>
          <w:divBdr>
            <w:top w:val="none" w:sz="0" w:space="0" w:color="auto"/>
            <w:left w:val="none" w:sz="0" w:space="0" w:color="auto"/>
            <w:bottom w:val="none" w:sz="0" w:space="0" w:color="auto"/>
            <w:right w:val="none" w:sz="0" w:space="0" w:color="auto"/>
          </w:divBdr>
        </w:div>
        <w:div w:id="1221284245">
          <w:marLeft w:val="0"/>
          <w:marRight w:val="0"/>
          <w:marTop w:val="0"/>
          <w:marBottom w:val="0"/>
          <w:divBdr>
            <w:top w:val="none" w:sz="0" w:space="0" w:color="auto"/>
            <w:left w:val="none" w:sz="0" w:space="0" w:color="auto"/>
            <w:bottom w:val="none" w:sz="0" w:space="0" w:color="auto"/>
            <w:right w:val="none" w:sz="0" w:space="0" w:color="auto"/>
          </w:divBdr>
        </w:div>
        <w:div w:id="1403406601">
          <w:marLeft w:val="0"/>
          <w:marRight w:val="0"/>
          <w:marTop w:val="0"/>
          <w:marBottom w:val="0"/>
          <w:divBdr>
            <w:top w:val="none" w:sz="0" w:space="0" w:color="auto"/>
            <w:left w:val="none" w:sz="0" w:space="0" w:color="auto"/>
            <w:bottom w:val="none" w:sz="0" w:space="0" w:color="auto"/>
            <w:right w:val="none" w:sz="0" w:space="0" w:color="auto"/>
          </w:divBdr>
        </w:div>
        <w:div w:id="1798988933">
          <w:marLeft w:val="0"/>
          <w:marRight w:val="0"/>
          <w:marTop w:val="0"/>
          <w:marBottom w:val="0"/>
          <w:divBdr>
            <w:top w:val="none" w:sz="0" w:space="0" w:color="auto"/>
            <w:left w:val="none" w:sz="0" w:space="0" w:color="auto"/>
            <w:bottom w:val="none" w:sz="0" w:space="0" w:color="auto"/>
            <w:right w:val="none" w:sz="0" w:space="0" w:color="auto"/>
          </w:divBdr>
        </w:div>
        <w:div w:id="1688865468">
          <w:marLeft w:val="0"/>
          <w:marRight w:val="0"/>
          <w:marTop w:val="0"/>
          <w:marBottom w:val="0"/>
          <w:divBdr>
            <w:top w:val="none" w:sz="0" w:space="0" w:color="auto"/>
            <w:left w:val="none" w:sz="0" w:space="0" w:color="auto"/>
            <w:bottom w:val="none" w:sz="0" w:space="0" w:color="auto"/>
            <w:right w:val="none" w:sz="0" w:space="0" w:color="auto"/>
          </w:divBdr>
        </w:div>
        <w:div w:id="1398824145">
          <w:marLeft w:val="0"/>
          <w:marRight w:val="0"/>
          <w:marTop w:val="0"/>
          <w:marBottom w:val="0"/>
          <w:divBdr>
            <w:top w:val="none" w:sz="0" w:space="0" w:color="auto"/>
            <w:left w:val="none" w:sz="0" w:space="0" w:color="auto"/>
            <w:bottom w:val="none" w:sz="0" w:space="0" w:color="auto"/>
            <w:right w:val="none" w:sz="0" w:space="0" w:color="auto"/>
          </w:divBdr>
        </w:div>
        <w:div w:id="1539077608">
          <w:marLeft w:val="0"/>
          <w:marRight w:val="0"/>
          <w:marTop w:val="0"/>
          <w:marBottom w:val="0"/>
          <w:divBdr>
            <w:top w:val="none" w:sz="0" w:space="0" w:color="auto"/>
            <w:left w:val="none" w:sz="0" w:space="0" w:color="auto"/>
            <w:bottom w:val="none" w:sz="0" w:space="0" w:color="auto"/>
            <w:right w:val="none" w:sz="0" w:space="0" w:color="auto"/>
          </w:divBdr>
        </w:div>
        <w:div w:id="2028174645">
          <w:marLeft w:val="0"/>
          <w:marRight w:val="0"/>
          <w:marTop w:val="0"/>
          <w:marBottom w:val="0"/>
          <w:divBdr>
            <w:top w:val="none" w:sz="0" w:space="0" w:color="auto"/>
            <w:left w:val="none" w:sz="0" w:space="0" w:color="auto"/>
            <w:bottom w:val="none" w:sz="0" w:space="0" w:color="auto"/>
            <w:right w:val="none" w:sz="0" w:space="0" w:color="auto"/>
          </w:divBdr>
        </w:div>
        <w:div w:id="220287459">
          <w:marLeft w:val="0"/>
          <w:marRight w:val="0"/>
          <w:marTop w:val="0"/>
          <w:marBottom w:val="0"/>
          <w:divBdr>
            <w:top w:val="none" w:sz="0" w:space="0" w:color="auto"/>
            <w:left w:val="none" w:sz="0" w:space="0" w:color="auto"/>
            <w:bottom w:val="none" w:sz="0" w:space="0" w:color="auto"/>
            <w:right w:val="none" w:sz="0" w:space="0" w:color="auto"/>
          </w:divBdr>
        </w:div>
        <w:div w:id="200098411">
          <w:marLeft w:val="0"/>
          <w:marRight w:val="0"/>
          <w:marTop w:val="0"/>
          <w:marBottom w:val="0"/>
          <w:divBdr>
            <w:top w:val="none" w:sz="0" w:space="0" w:color="auto"/>
            <w:left w:val="none" w:sz="0" w:space="0" w:color="auto"/>
            <w:bottom w:val="none" w:sz="0" w:space="0" w:color="auto"/>
            <w:right w:val="none" w:sz="0" w:space="0" w:color="auto"/>
          </w:divBdr>
        </w:div>
        <w:div w:id="811752903">
          <w:marLeft w:val="0"/>
          <w:marRight w:val="0"/>
          <w:marTop w:val="0"/>
          <w:marBottom w:val="0"/>
          <w:divBdr>
            <w:top w:val="none" w:sz="0" w:space="0" w:color="auto"/>
            <w:left w:val="none" w:sz="0" w:space="0" w:color="auto"/>
            <w:bottom w:val="none" w:sz="0" w:space="0" w:color="auto"/>
            <w:right w:val="none" w:sz="0" w:space="0" w:color="auto"/>
          </w:divBdr>
        </w:div>
        <w:div w:id="1300187422">
          <w:marLeft w:val="0"/>
          <w:marRight w:val="0"/>
          <w:marTop w:val="0"/>
          <w:marBottom w:val="0"/>
          <w:divBdr>
            <w:top w:val="none" w:sz="0" w:space="0" w:color="auto"/>
            <w:left w:val="none" w:sz="0" w:space="0" w:color="auto"/>
            <w:bottom w:val="none" w:sz="0" w:space="0" w:color="auto"/>
            <w:right w:val="none" w:sz="0" w:space="0" w:color="auto"/>
          </w:divBdr>
        </w:div>
        <w:div w:id="514227530">
          <w:marLeft w:val="0"/>
          <w:marRight w:val="0"/>
          <w:marTop w:val="0"/>
          <w:marBottom w:val="0"/>
          <w:divBdr>
            <w:top w:val="none" w:sz="0" w:space="0" w:color="auto"/>
            <w:left w:val="none" w:sz="0" w:space="0" w:color="auto"/>
            <w:bottom w:val="none" w:sz="0" w:space="0" w:color="auto"/>
            <w:right w:val="none" w:sz="0" w:space="0" w:color="auto"/>
          </w:divBdr>
        </w:div>
        <w:div w:id="698162811">
          <w:marLeft w:val="0"/>
          <w:marRight w:val="0"/>
          <w:marTop w:val="0"/>
          <w:marBottom w:val="0"/>
          <w:divBdr>
            <w:top w:val="none" w:sz="0" w:space="0" w:color="auto"/>
            <w:left w:val="none" w:sz="0" w:space="0" w:color="auto"/>
            <w:bottom w:val="none" w:sz="0" w:space="0" w:color="auto"/>
            <w:right w:val="none" w:sz="0" w:space="0" w:color="auto"/>
          </w:divBdr>
        </w:div>
        <w:div w:id="1967810496">
          <w:marLeft w:val="0"/>
          <w:marRight w:val="0"/>
          <w:marTop w:val="0"/>
          <w:marBottom w:val="0"/>
          <w:divBdr>
            <w:top w:val="none" w:sz="0" w:space="0" w:color="auto"/>
            <w:left w:val="none" w:sz="0" w:space="0" w:color="auto"/>
            <w:bottom w:val="none" w:sz="0" w:space="0" w:color="auto"/>
            <w:right w:val="none" w:sz="0" w:space="0" w:color="auto"/>
          </w:divBdr>
        </w:div>
        <w:div w:id="1591041849">
          <w:marLeft w:val="0"/>
          <w:marRight w:val="0"/>
          <w:marTop w:val="0"/>
          <w:marBottom w:val="0"/>
          <w:divBdr>
            <w:top w:val="none" w:sz="0" w:space="0" w:color="auto"/>
            <w:left w:val="none" w:sz="0" w:space="0" w:color="auto"/>
            <w:bottom w:val="none" w:sz="0" w:space="0" w:color="auto"/>
            <w:right w:val="none" w:sz="0" w:space="0" w:color="auto"/>
          </w:divBdr>
        </w:div>
        <w:div w:id="1023828529">
          <w:marLeft w:val="0"/>
          <w:marRight w:val="0"/>
          <w:marTop w:val="0"/>
          <w:marBottom w:val="0"/>
          <w:divBdr>
            <w:top w:val="none" w:sz="0" w:space="0" w:color="auto"/>
            <w:left w:val="none" w:sz="0" w:space="0" w:color="auto"/>
            <w:bottom w:val="none" w:sz="0" w:space="0" w:color="auto"/>
            <w:right w:val="none" w:sz="0" w:space="0" w:color="auto"/>
          </w:divBdr>
        </w:div>
        <w:div w:id="621957959">
          <w:marLeft w:val="0"/>
          <w:marRight w:val="0"/>
          <w:marTop w:val="0"/>
          <w:marBottom w:val="0"/>
          <w:divBdr>
            <w:top w:val="none" w:sz="0" w:space="0" w:color="auto"/>
            <w:left w:val="none" w:sz="0" w:space="0" w:color="auto"/>
            <w:bottom w:val="none" w:sz="0" w:space="0" w:color="auto"/>
            <w:right w:val="none" w:sz="0" w:space="0" w:color="auto"/>
          </w:divBdr>
        </w:div>
        <w:div w:id="1876656005">
          <w:marLeft w:val="0"/>
          <w:marRight w:val="0"/>
          <w:marTop w:val="0"/>
          <w:marBottom w:val="0"/>
          <w:divBdr>
            <w:top w:val="none" w:sz="0" w:space="0" w:color="auto"/>
            <w:left w:val="none" w:sz="0" w:space="0" w:color="auto"/>
            <w:bottom w:val="none" w:sz="0" w:space="0" w:color="auto"/>
            <w:right w:val="none" w:sz="0" w:space="0" w:color="auto"/>
          </w:divBdr>
        </w:div>
        <w:div w:id="1073504785">
          <w:marLeft w:val="0"/>
          <w:marRight w:val="0"/>
          <w:marTop w:val="0"/>
          <w:marBottom w:val="0"/>
          <w:divBdr>
            <w:top w:val="none" w:sz="0" w:space="0" w:color="auto"/>
            <w:left w:val="none" w:sz="0" w:space="0" w:color="auto"/>
            <w:bottom w:val="none" w:sz="0" w:space="0" w:color="auto"/>
            <w:right w:val="none" w:sz="0" w:space="0" w:color="auto"/>
          </w:divBdr>
        </w:div>
        <w:div w:id="1225488244">
          <w:marLeft w:val="0"/>
          <w:marRight w:val="0"/>
          <w:marTop w:val="0"/>
          <w:marBottom w:val="0"/>
          <w:divBdr>
            <w:top w:val="none" w:sz="0" w:space="0" w:color="auto"/>
            <w:left w:val="none" w:sz="0" w:space="0" w:color="auto"/>
            <w:bottom w:val="none" w:sz="0" w:space="0" w:color="auto"/>
            <w:right w:val="none" w:sz="0" w:space="0" w:color="auto"/>
          </w:divBdr>
        </w:div>
        <w:div w:id="1456484012">
          <w:marLeft w:val="0"/>
          <w:marRight w:val="0"/>
          <w:marTop w:val="0"/>
          <w:marBottom w:val="0"/>
          <w:divBdr>
            <w:top w:val="none" w:sz="0" w:space="0" w:color="auto"/>
            <w:left w:val="none" w:sz="0" w:space="0" w:color="auto"/>
            <w:bottom w:val="none" w:sz="0" w:space="0" w:color="auto"/>
            <w:right w:val="none" w:sz="0" w:space="0" w:color="auto"/>
          </w:divBdr>
        </w:div>
        <w:div w:id="1955823246">
          <w:marLeft w:val="0"/>
          <w:marRight w:val="0"/>
          <w:marTop w:val="0"/>
          <w:marBottom w:val="0"/>
          <w:divBdr>
            <w:top w:val="none" w:sz="0" w:space="0" w:color="auto"/>
            <w:left w:val="none" w:sz="0" w:space="0" w:color="auto"/>
            <w:bottom w:val="none" w:sz="0" w:space="0" w:color="auto"/>
            <w:right w:val="none" w:sz="0" w:space="0" w:color="auto"/>
          </w:divBdr>
        </w:div>
        <w:div w:id="1182162764">
          <w:marLeft w:val="0"/>
          <w:marRight w:val="0"/>
          <w:marTop w:val="0"/>
          <w:marBottom w:val="0"/>
          <w:divBdr>
            <w:top w:val="none" w:sz="0" w:space="0" w:color="auto"/>
            <w:left w:val="none" w:sz="0" w:space="0" w:color="auto"/>
            <w:bottom w:val="none" w:sz="0" w:space="0" w:color="auto"/>
            <w:right w:val="none" w:sz="0" w:space="0" w:color="auto"/>
          </w:divBdr>
        </w:div>
        <w:div w:id="2089842713">
          <w:marLeft w:val="0"/>
          <w:marRight w:val="0"/>
          <w:marTop w:val="0"/>
          <w:marBottom w:val="0"/>
          <w:divBdr>
            <w:top w:val="none" w:sz="0" w:space="0" w:color="auto"/>
            <w:left w:val="none" w:sz="0" w:space="0" w:color="auto"/>
            <w:bottom w:val="none" w:sz="0" w:space="0" w:color="auto"/>
            <w:right w:val="none" w:sz="0" w:space="0" w:color="auto"/>
          </w:divBdr>
        </w:div>
        <w:div w:id="1661423860">
          <w:marLeft w:val="0"/>
          <w:marRight w:val="0"/>
          <w:marTop w:val="0"/>
          <w:marBottom w:val="0"/>
          <w:divBdr>
            <w:top w:val="none" w:sz="0" w:space="0" w:color="auto"/>
            <w:left w:val="none" w:sz="0" w:space="0" w:color="auto"/>
            <w:bottom w:val="none" w:sz="0" w:space="0" w:color="auto"/>
            <w:right w:val="none" w:sz="0" w:space="0" w:color="auto"/>
          </w:divBdr>
        </w:div>
        <w:div w:id="1992443545">
          <w:marLeft w:val="0"/>
          <w:marRight w:val="0"/>
          <w:marTop w:val="0"/>
          <w:marBottom w:val="0"/>
          <w:divBdr>
            <w:top w:val="none" w:sz="0" w:space="0" w:color="auto"/>
            <w:left w:val="none" w:sz="0" w:space="0" w:color="auto"/>
            <w:bottom w:val="none" w:sz="0" w:space="0" w:color="auto"/>
            <w:right w:val="none" w:sz="0" w:space="0" w:color="auto"/>
          </w:divBdr>
        </w:div>
        <w:div w:id="2034921101">
          <w:marLeft w:val="0"/>
          <w:marRight w:val="0"/>
          <w:marTop w:val="0"/>
          <w:marBottom w:val="0"/>
          <w:divBdr>
            <w:top w:val="none" w:sz="0" w:space="0" w:color="auto"/>
            <w:left w:val="none" w:sz="0" w:space="0" w:color="auto"/>
            <w:bottom w:val="none" w:sz="0" w:space="0" w:color="auto"/>
            <w:right w:val="none" w:sz="0" w:space="0" w:color="auto"/>
          </w:divBdr>
        </w:div>
        <w:div w:id="1302878315">
          <w:marLeft w:val="0"/>
          <w:marRight w:val="0"/>
          <w:marTop w:val="0"/>
          <w:marBottom w:val="0"/>
          <w:divBdr>
            <w:top w:val="none" w:sz="0" w:space="0" w:color="auto"/>
            <w:left w:val="none" w:sz="0" w:space="0" w:color="auto"/>
            <w:bottom w:val="none" w:sz="0" w:space="0" w:color="auto"/>
            <w:right w:val="none" w:sz="0" w:space="0" w:color="auto"/>
          </w:divBdr>
        </w:div>
        <w:div w:id="36294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7030A0"/>
                </a:solidFill>
              </a:rPr>
              <a:t>Trend line of First Ascents vs New Routes: 1939 to 1970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First Ascents</c:v>
                </c:pt>
              </c:strCache>
            </c:strRef>
          </c:tx>
          <c:spPr>
            <a:ln w="28575" cap="rnd">
              <a:solidFill>
                <a:schemeClr val="accent1"/>
              </a:solidFill>
              <a:round/>
            </a:ln>
            <a:effectLst/>
          </c:spPr>
          <c:marker>
            <c:symbol val="none"/>
          </c:marker>
          <c:cat>
            <c:numRef>
              <c:f>Sheet1!$A$2:$A$31</c:f>
              <c:numCache>
                <c:formatCode>General</c:formatCode>
                <c:ptCount val="30"/>
                <c:pt idx="0">
                  <c:v>1939</c:v>
                </c:pt>
                <c:pt idx="1">
                  <c:v>1940</c:v>
                </c:pt>
                <c:pt idx="2">
                  <c:v>1941</c:v>
                </c:pt>
                <c:pt idx="3">
                  <c:v>1942</c:v>
                </c:pt>
                <c:pt idx="4">
                  <c:v>1945</c:v>
                </c:pt>
                <c:pt idx="5">
                  <c:v>1946</c:v>
                </c:pt>
                <c:pt idx="6">
                  <c:v>1947</c:v>
                </c:pt>
                <c:pt idx="7">
                  <c:v>1948</c:v>
                </c:pt>
                <c:pt idx="8">
                  <c:v>1949</c:v>
                </c:pt>
                <c:pt idx="9">
                  <c:v>1950</c:v>
                </c:pt>
                <c:pt idx="10">
                  <c:v>1951</c:v>
                </c:pt>
                <c:pt idx="11">
                  <c:v>1952</c:v>
                </c:pt>
                <c:pt idx="12">
                  <c:v>1953</c:v>
                </c:pt>
                <c:pt idx="13">
                  <c:v>1954</c:v>
                </c:pt>
                <c:pt idx="14">
                  <c:v>1955</c:v>
                </c:pt>
                <c:pt idx="15">
                  <c:v>1956</c:v>
                </c:pt>
                <c:pt idx="16">
                  <c:v>1957</c:v>
                </c:pt>
                <c:pt idx="17">
                  <c:v>1958</c:v>
                </c:pt>
                <c:pt idx="18">
                  <c:v>1959</c:v>
                </c:pt>
                <c:pt idx="19">
                  <c:v>1960</c:v>
                </c:pt>
                <c:pt idx="20">
                  <c:v>1961</c:v>
                </c:pt>
                <c:pt idx="21">
                  <c:v>1962</c:v>
                </c:pt>
                <c:pt idx="22">
                  <c:v>1963</c:v>
                </c:pt>
                <c:pt idx="23">
                  <c:v>1964</c:v>
                </c:pt>
                <c:pt idx="24">
                  <c:v>1965</c:v>
                </c:pt>
                <c:pt idx="25">
                  <c:v>1966</c:v>
                </c:pt>
                <c:pt idx="26">
                  <c:v>1967</c:v>
                </c:pt>
                <c:pt idx="27">
                  <c:v>1968</c:v>
                </c:pt>
                <c:pt idx="28">
                  <c:v>1969</c:v>
                </c:pt>
                <c:pt idx="29">
                  <c:v>1970</c:v>
                </c:pt>
              </c:numCache>
            </c:numRef>
          </c:cat>
          <c:val>
            <c:numRef>
              <c:f>Sheet1!$B$2:$B$31</c:f>
              <c:numCache>
                <c:formatCode>General</c:formatCode>
                <c:ptCount val="30"/>
                <c:pt idx="0">
                  <c:v>3</c:v>
                </c:pt>
                <c:pt idx="1">
                  <c:v>9</c:v>
                </c:pt>
                <c:pt idx="2">
                  <c:v>7</c:v>
                </c:pt>
                <c:pt idx="3">
                  <c:v>9</c:v>
                </c:pt>
                <c:pt idx="4">
                  <c:v>6</c:v>
                </c:pt>
                <c:pt idx="5">
                  <c:v>9</c:v>
                </c:pt>
                <c:pt idx="6">
                  <c:v>12</c:v>
                </c:pt>
                <c:pt idx="7">
                  <c:v>40</c:v>
                </c:pt>
                <c:pt idx="8">
                  <c:v>13</c:v>
                </c:pt>
                <c:pt idx="9">
                  <c:v>15</c:v>
                </c:pt>
                <c:pt idx="10">
                  <c:v>6</c:v>
                </c:pt>
                <c:pt idx="11">
                  <c:v>24</c:v>
                </c:pt>
                <c:pt idx="12">
                  <c:v>11</c:v>
                </c:pt>
                <c:pt idx="13">
                  <c:v>3</c:v>
                </c:pt>
                <c:pt idx="14">
                  <c:v>6</c:v>
                </c:pt>
                <c:pt idx="15">
                  <c:v>1</c:v>
                </c:pt>
                <c:pt idx="16">
                  <c:v>1</c:v>
                </c:pt>
                <c:pt idx="17">
                  <c:v>1</c:v>
                </c:pt>
                <c:pt idx="18">
                  <c:v>0</c:v>
                </c:pt>
                <c:pt idx="19">
                  <c:v>0</c:v>
                </c:pt>
                <c:pt idx="20">
                  <c:v>2</c:v>
                </c:pt>
                <c:pt idx="21">
                  <c:v>8</c:v>
                </c:pt>
                <c:pt idx="22">
                  <c:v>1</c:v>
                </c:pt>
                <c:pt idx="23">
                  <c:v>3</c:v>
                </c:pt>
                <c:pt idx="24">
                  <c:v>2</c:v>
                </c:pt>
                <c:pt idx="25">
                  <c:v>5</c:v>
                </c:pt>
                <c:pt idx="26">
                  <c:v>6</c:v>
                </c:pt>
                <c:pt idx="27">
                  <c:v>2</c:v>
                </c:pt>
                <c:pt idx="28">
                  <c:v>3</c:v>
                </c:pt>
                <c:pt idx="29">
                  <c:v>3</c:v>
                </c:pt>
              </c:numCache>
            </c:numRef>
          </c:val>
          <c:smooth val="0"/>
          <c:extLst>
            <c:ext xmlns:c16="http://schemas.microsoft.com/office/drawing/2014/chart" uri="{C3380CC4-5D6E-409C-BE32-E72D297353CC}">
              <c16:uniqueId val="{00000000-C8A4-483C-A07B-2123DE2D250B}"/>
            </c:ext>
          </c:extLst>
        </c:ser>
        <c:ser>
          <c:idx val="1"/>
          <c:order val="1"/>
          <c:tx>
            <c:strRef>
              <c:f>Sheet1!$C$1</c:f>
              <c:strCache>
                <c:ptCount val="1"/>
                <c:pt idx="0">
                  <c:v>New Routes</c:v>
                </c:pt>
              </c:strCache>
            </c:strRef>
          </c:tx>
          <c:spPr>
            <a:ln w="28575" cap="rnd">
              <a:solidFill>
                <a:schemeClr val="accent2"/>
              </a:solidFill>
              <a:round/>
            </a:ln>
            <a:effectLst/>
          </c:spPr>
          <c:marker>
            <c:symbol val="none"/>
          </c:marker>
          <c:cat>
            <c:numRef>
              <c:f>Sheet1!$A$2:$A$31</c:f>
              <c:numCache>
                <c:formatCode>General</c:formatCode>
                <c:ptCount val="30"/>
                <c:pt idx="0">
                  <c:v>1939</c:v>
                </c:pt>
                <c:pt idx="1">
                  <c:v>1940</c:v>
                </c:pt>
                <c:pt idx="2">
                  <c:v>1941</c:v>
                </c:pt>
                <c:pt idx="3">
                  <c:v>1942</c:v>
                </c:pt>
                <c:pt idx="4">
                  <c:v>1945</c:v>
                </c:pt>
                <c:pt idx="5">
                  <c:v>1946</c:v>
                </c:pt>
                <c:pt idx="6">
                  <c:v>1947</c:v>
                </c:pt>
                <c:pt idx="7">
                  <c:v>1948</c:v>
                </c:pt>
                <c:pt idx="8">
                  <c:v>1949</c:v>
                </c:pt>
                <c:pt idx="9">
                  <c:v>1950</c:v>
                </c:pt>
                <c:pt idx="10">
                  <c:v>1951</c:v>
                </c:pt>
                <c:pt idx="11">
                  <c:v>1952</c:v>
                </c:pt>
                <c:pt idx="12">
                  <c:v>1953</c:v>
                </c:pt>
                <c:pt idx="13">
                  <c:v>1954</c:v>
                </c:pt>
                <c:pt idx="14">
                  <c:v>1955</c:v>
                </c:pt>
                <c:pt idx="15">
                  <c:v>1956</c:v>
                </c:pt>
                <c:pt idx="16">
                  <c:v>1957</c:v>
                </c:pt>
                <c:pt idx="17">
                  <c:v>1958</c:v>
                </c:pt>
                <c:pt idx="18">
                  <c:v>1959</c:v>
                </c:pt>
                <c:pt idx="19">
                  <c:v>1960</c:v>
                </c:pt>
                <c:pt idx="20">
                  <c:v>1961</c:v>
                </c:pt>
                <c:pt idx="21">
                  <c:v>1962</c:v>
                </c:pt>
                <c:pt idx="22">
                  <c:v>1963</c:v>
                </c:pt>
                <c:pt idx="23">
                  <c:v>1964</c:v>
                </c:pt>
                <c:pt idx="24">
                  <c:v>1965</c:v>
                </c:pt>
                <c:pt idx="25">
                  <c:v>1966</c:v>
                </c:pt>
                <c:pt idx="26">
                  <c:v>1967</c:v>
                </c:pt>
                <c:pt idx="27">
                  <c:v>1968</c:v>
                </c:pt>
                <c:pt idx="28">
                  <c:v>1969</c:v>
                </c:pt>
                <c:pt idx="29">
                  <c:v>1970</c:v>
                </c:pt>
              </c:numCache>
            </c:numRef>
          </c:cat>
          <c:val>
            <c:numRef>
              <c:f>Sheet1!$C$2:$C$31</c:f>
              <c:numCache>
                <c:formatCode>General</c:formatCode>
                <c:ptCount val="30"/>
                <c:pt idx="0">
                  <c:v>1</c:v>
                </c:pt>
                <c:pt idx="1">
                  <c:v>3</c:v>
                </c:pt>
                <c:pt idx="2">
                  <c:v>1</c:v>
                </c:pt>
                <c:pt idx="3">
                  <c:v>3</c:v>
                </c:pt>
                <c:pt idx="4">
                  <c:v>3</c:v>
                </c:pt>
                <c:pt idx="5">
                  <c:v>0</c:v>
                </c:pt>
                <c:pt idx="6">
                  <c:v>0</c:v>
                </c:pt>
                <c:pt idx="7">
                  <c:v>4</c:v>
                </c:pt>
                <c:pt idx="8">
                  <c:v>1</c:v>
                </c:pt>
                <c:pt idx="9">
                  <c:v>2</c:v>
                </c:pt>
                <c:pt idx="10">
                  <c:v>4</c:v>
                </c:pt>
                <c:pt idx="11">
                  <c:v>4</c:v>
                </c:pt>
                <c:pt idx="12">
                  <c:v>1</c:v>
                </c:pt>
                <c:pt idx="13">
                  <c:v>2</c:v>
                </c:pt>
                <c:pt idx="14">
                  <c:v>1</c:v>
                </c:pt>
                <c:pt idx="15">
                  <c:v>2</c:v>
                </c:pt>
                <c:pt idx="16">
                  <c:v>12</c:v>
                </c:pt>
                <c:pt idx="17">
                  <c:v>15</c:v>
                </c:pt>
                <c:pt idx="18">
                  <c:v>20</c:v>
                </c:pt>
                <c:pt idx="19">
                  <c:v>13</c:v>
                </c:pt>
                <c:pt idx="20">
                  <c:v>18</c:v>
                </c:pt>
                <c:pt idx="21">
                  <c:v>23</c:v>
                </c:pt>
                <c:pt idx="22">
                  <c:v>22</c:v>
                </c:pt>
                <c:pt idx="23">
                  <c:v>14</c:v>
                </c:pt>
                <c:pt idx="24">
                  <c:v>20</c:v>
                </c:pt>
                <c:pt idx="25">
                  <c:v>21</c:v>
                </c:pt>
                <c:pt idx="26">
                  <c:v>13</c:v>
                </c:pt>
                <c:pt idx="27">
                  <c:v>9</c:v>
                </c:pt>
                <c:pt idx="28">
                  <c:v>14</c:v>
                </c:pt>
                <c:pt idx="29">
                  <c:v>7</c:v>
                </c:pt>
              </c:numCache>
            </c:numRef>
          </c:val>
          <c:smooth val="0"/>
          <c:extLst>
            <c:ext xmlns:c16="http://schemas.microsoft.com/office/drawing/2014/chart" uri="{C3380CC4-5D6E-409C-BE32-E72D297353CC}">
              <c16:uniqueId val="{00000001-C8A4-483C-A07B-2123DE2D250B}"/>
            </c:ext>
          </c:extLst>
        </c:ser>
        <c:dLbls>
          <c:showLegendKey val="0"/>
          <c:showVal val="0"/>
          <c:showCatName val="0"/>
          <c:showSerName val="0"/>
          <c:showPercent val="0"/>
          <c:showBubbleSize val="0"/>
        </c:dLbls>
        <c:smooth val="0"/>
        <c:axId val="274732280"/>
        <c:axId val="274731952"/>
      </c:lineChart>
      <c:catAx>
        <c:axId val="274732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731952"/>
        <c:crosses val="autoZero"/>
        <c:auto val="1"/>
        <c:lblAlgn val="ctr"/>
        <c:lblOffset val="100"/>
        <c:noMultiLvlLbl val="0"/>
      </c:catAx>
      <c:valAx>
        <c:axId val="27473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732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400</TotalTime>
  <Pages>5</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27</cp:revision>
  <dcterms:created xsi:type="dcterms:W3CDTF">2018-10-01T21:11:00Z</dcterms:created>
  <dcterms:modified xsi:type="dcterms:W3CDTF">2019-04-05T23:59:00Z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