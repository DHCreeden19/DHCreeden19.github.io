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3DDF" w14:textId="6B8BB0B9" w:rsidR="006B38AF" w:rsidRPr="0049507C" w:rsidRDefault="0049507C" w:rsidP="008E00AE">
      <w:pPr>
        <w:rPr>
          <w:b/>
          <w:u w:val="single"/>
        </w:rPr>
      </w:pPr>
      <w:bookmarkStart w:id="0" w:name="_GoBack"/>
      <w:bookmarkEnd w:id="0"/>
      <w:r w:rsidRPr="0049507C">
        <w:rPr>
          <w:b/>
          <w:u w:val="single"/>
        </w:rPr>
        <w:t>Books</w:t>
      </w:r>
    </w:p>
    <w:p w14:paraId="4C55E938" w14:textId="77777777" w:rsidR="0049507C" w:rsidRDefault="0049507C" w:rsidP="008E00AE"/>
    <w:p w14:paraId="07D7E618" w14:textId="1D8E6401" w:rsidR="008E00AE" w:rsidRDefault="008E00AE" w:rsidP="008E00AE">
      <w:pPr>
        <w:rPr>
          <w:rFonts w:cstheme="minorHAnsi"/>
        </w:rPr>
      </w:pPr>
      <w:r>
        <w:t xml:space="preserve">Anglada, Oriol. </w:t>
      </w:r>
      <w:r w:rsidRPr="00095363">
        <w:rPr>
          <w:rFonts w:cstheme="minorHAnsi"/>
          <w:i/>
        </w:rPr>
        <w:t>The Mexican Rock Climbing Guide Book-North</w:t>
      </w:r>
      <w:r>
        <w:rPr>
          <w:rFonts w:cstheme="minorHAnsi"/>
        </w:rPr>
        <w:t>. Mexico: As de Guia. 2013.</w:t>
      </w:r>
    </w:p>
    <w:p w14:paraId="4113FAB7" w14:textId="77777777" w:rsidR="008E00AE" w:rsidRDefault="008E00AE" w:rsidP="008E00AE">
      <w:pPr>
        <w:rPr>
          <w:rFonts w:cstheme="minorHAnsi"/>
        </w:rPr>
      </w:pPr>
      <w:r>
        <w:rPr>
          <w:rFonts w:cstheme="minorHAnsi"/>
        </w:rPr>
        <w:t xml:space="preserve">Barnes, Greg and DeAngelo, Larry. </w:t>
      </w:r>
      <w:r w:rsidRPr="00EC5AEC">
        <w:rPr>
          <w:rFonts w:cstheme="minorHAnsi"/>
          <w:i/>
        </w:rPr>
        <w:t>Red Rocks Climbing</w:t>
      </w:r>
      <w:r>
        <w:rPr>
          <w:rFonts w:cstheme="minorHAnsi"/>
        </w:rPr>
        <w:t>. Mill Valley, California: SuperTopo. 2014.</w:t>
      </w:r>
    </w:p>
    <w:p w14:paraId="29006D8C" w14:textId="77777777" w:rsidR="008E00AE" w:rsidRDefault="008E00AE" w:rsidP="008E00AE">
      <w:pPr>
        <w:rPr>
          <w:rFonts w:cstheme="minorHAnsi"/>
        </w:rPr>
      </w:pPr>
      <w:r>
        <w:t xml:space="preserve">Barnes, Greg, McNamara, Chris and Roper, Steve. </w:t>
      </w:r>
      <w:r w:rsidRPr="00FB23F7">
        <w:rPr>
          <w:rFonts w:cstheme="minorHAnsi"/>
          <w:i/>
        </w:rPr>
        <w:t>Tuolumne Free Climbs</w:t>
      </w:r>
      <w:r>
        <w:rPr>
          <w:rFonts w:cstheme="minorHAnsi"/>
        </w:rPr>
        <w:t>. Mill Valley, California: SuperTopo. 2009.</w:t>
      </w:r>
    </w:p>
    <w:p w14:paraId="4F28C6AE" w14:textId="77777777" w:rsidR="008E00AE" w:rsidRDefault="008E00AE" w:rsidP="008E00AE">
      <w:pPr>
        <w:rPr>
          <w:rFonts w:cstheme="minorHAnsi"/>
        </w:rPr>
      </w:pPr>
      <w:r>
        <w:t xml:space="preserve">Barnes, Greg, McNamara, Chris ,Roper, Steve and Snyder, Todd. </w:t>
      </w:r>
      <w:r w:rsidRPr="009601D7">
        <w:rPr>
          <w:rFonts w:cstheme="minorHAnsi"/>
          <w:i/>
        </w:rPr>
        <w:t>Yosemite Valley Free Climbs</w:t>
      </w:r>
      <w:r>
        <w:rPr>
          <w:rFonts w:cstheme="minorHAnsi"/>
        </w:rPr>
        <w:t>. Mill Valley, California: SuperTopo. 2003.</w:t>
      </w:r>
    </w:p>
    <w:p w14:paraId="73BBC344" w14:textId="5BF739DB" w:rsidR="008E00AE" w:rsidRDefault="008E00AE" w:rsidP="008E00AE">
      <w:pPr>
        <w:rPr>
          <w:rFonts w:cstheme="minorHAnsi"/>
        </w:rPr>
      </w:pPr>
      <w:r>
        <w:t xml:space="preserve">Bartlett, Steve. </w:t>
      </w:r>
      <w:r w:rsidRPr="00BF2EB7">
        <w:rPr>
          <w:rFonts w:cstheme="minorHAnsi"/>
          <w:i/>
        </w:rPr>
        <w:t>Fat Cat Summits and Kitty Litter</w:t>
      </w:r>
      <w:r>
        <w:rPr>
          <w:rFonts w:cstheme="minorHAnsi"/>
        </w:rPr>
        <w:t>. Boulder, Colorado: Sharp End Publishing. 2010.</w:t>
      </w:r>
    </w:p>
    <w:p w14:paraId="6A846608" w14:textId="6EA871C0" w:rsidR="008E00AE" w:rsidRDefault="008E00AE" w:rsidP="008E00AE">
      <w:r>
        <w:t xml:space="preserve">Beckey, Fred. </w:t>
      </w:r>
      <w:r w:rsidRPr="00BA2014">
        <w:rPr>
          <w:i/>
        </w:rPr>
        <w:t>Cascade Alpine Guide, Climbing and High Routes: Volume 1: Columbia R</w:t>
      </w:r>
      <w:r>
        <w:rPr>
          <w:i/>
        </w:rPr>
        <w:t>i</w:t>
      </w:r>
      <w:r w:rsidRPr="00BA2014">
        <w:rPr>
          <w:i/>
        </w:rPr>
        <w:t>ver to Stevens Pass.</w:t>
      </w:r>
      <w:r>
        <w:t xml:space="preserve"> Seattle, Washington: The Mountaineers Books. 2000.</w:t>
      </w:r>
    </w:p>
    <w:p w14:paraId="744B2ED3" w14:textId="77777777" w:rsidR="008E00AE" w:rsidRDefault="008E00AE" w:rsidP="008E00AE">
      <w:r>
        <w:t xml:space="preserve">Beckey, Fred. </w:t>
      </w:r>
      <w:r w:rsidRPr="00BA2014">
        <w:rPr>
          <w:i/>
        </w:rPr>
        <w:t xml:space="preserve">Cascade Alpine Guide, Climbing and High Routes: Volume </w:t>
      </w:r>
      <w:r>
        <w:rPr>
          <w:i/>
        </w:rPr>
        <w:t>2</w:t>
      </w:r>
      <w:r w:rsidRPr="00BA2014">
        <w:rPr>
          <w:i/>
        </w:rPr>
        <w:t>: Stevens Pass</w:t>
      </w:r>
      <w:r>
        <w:rPr>
          <w:i/>
        </w:rPr>
        <w:t xml:space="preserve"> to Rainy Pass</w:t>
      </w:r>
      <w:r w:rsidRPr="00BA2014">
        <w:rPr>
          <w:i/>
        </w:rPr>
        <w:t>.</w:t>
      </w:r>
      <w:r>
        <w:t xml:space="preserve"> Seattle, Washington: The Mountaineers Books. 2003.</w:t>
      </w:r>
    </w:p>
    <w:p w14:paraId="03504067" w14:textId="77777777" w:rsidR="008E00AE" w:rsidRDefault="008E00AE" w:rsidP="008E00AE">
      <w:r>
        <w:t xml:space="preserve">Beckey, Fred. </w:t>
      </w:r>
      <w:r w:rsidRPr="00BA2014">
        <w:rPr>
          <w:i/>
        </w:rPr>
        <w:t xml:space="preserve">Cascade Alpine Guide, Climbing and High Routes: Volume </w:t>
      </w:r>
      <w:r>
        <w:rPr>
          <w:i/>
        </w:rPr>
        <w:t>3</w:t>
      </w:r>
      <w:r w:rsidRPr="00BA2014">
        <w:rPr>
          <w:i/>
        </w:rPr>
        <w:t xml:space="preserve">: </w:t>
      </w:r>
      <w:r>
        <w:rPr>
          <w:i/>
        </w:rPr>
        <w:t>Rainy</w:t>
      </w:r>
      <w:r w:rsidRPr="00BA2014">
        <w:rPr>
          <w:i/>
        </w:rPr>
        <w:t xml:space="preserve"> Pass</w:t>
      </w:r>
      <w:r>
        <w:rPr>
          <w:i/>
        </w:rPr>
        <w:t xml:space="preserve"> to Fraser River</w:t>
      </w:r>
      <w:r w:rsidRPr="00BA2014">
        <w:rPr>
          <w:i/>
        </w:rPr>
        <w:t>.</w:t>
      </w:r>
      <w:r>
        <w:t xml:space="preserve"> Seattle, Washington: The Mountaineers Books. 2008.</w:t>
      </w:r>
    </w:p>
    <w:p w14:paraId="4B8AA977" w14:textId="0423501F" w:rsidR="008E00AE" w:rsidRDefault="008E00AE" w:rsidP="008E00AE">
      <w:r>
        <w:t xml:space="preserve">Beckey, Fred. </w:t>
      </w:r>
      <w:r w:rsidRPr="00626CE4">
        <w:rPr>
          <w:i/>
        </w:rPr>
        <w:t>Challenge of the North Cascades</w:t>
      </w:r>
      <w:r>
        <w:t>. Seattle, Washington: The Mountaineers Books. 1969.</w:t>
      </w:r>
    </w:p>
    <w:p w14:paraId="06DF85DB" w14:textId="3C9DF3B8" w:rsidR="008E00AE" w:rsidRDefault="008E00AE" w:rsidP="008E00AE">
      <w:pPr>
        <w:rPr>
          <w:rFonts w:cstheme="minorHAnsi"/>
        </w:rPr>
      </w:pPr>
      <w:r>
        <w:t xml:space="preserve">Beckey, Fred. </w:t>
      </w:r>
      <w:r w:rsidRPr="00BB30A1">
        <w:rPr>
          <w:rFonts w:cstheme="minorHAnsi"/>
          <w:i/>
        </w:rPr>
        <w:t>Fred Beckey's 100 Favorite North American Climbs</w:t>
      </w:r>
      <w:r>
        <w:rPr>
          <w:rFonts w:cstheme="minorHAnsi"/>
        </w:rPr>
        <w:t>. Ventura, California: Patagonia Books. 2012.</w:t>
      </w:r>
    </w:p>
    <w:p w14:paraId="129BB868" w14:textId="7633EEAB" w:rsidR="00FE5372" w:rsidRDefault="00FE5372" w:rsidP="008E00AE">
      <w:pPr>
        <w:rPr>
          <w:rFonts w:cstheme="minorHAnsi"/>
        </w:rPr>
      </w:pPr>
      <w:r>
        <w:rPr>
          <w:rFonts w:cstheme="minorHAnsi"/>
        </w:rPr>
        <w:t xml:space="preserve">Beckey, Fred. </w:t>
      </w:r>
      <w:r w:rsidRPr="00FE5372">
        <w:rPr>
          <w:rFonts w:cstheme="minorHAnsi"/>
          <w:i/>
        </w:rPr>
        <w:t>Mountains of North America</w:t>
      </w:r>
      <w:r>
        <w:rPr>
          <w:rFonts w:cstheme="minorHAnsi"/>
        </w:rPr>
        <w:t>. San Francisco, California: Sierra Club Books. 1982.</w:t>
      </w:r>
    </w:p>
    <w:p w14:paraId="571D9C06" w14:textId="3523E1E6" w:rsidR="00FE5372" w:rsidRDefault="00FE5372" w:rsidP="008E00AE">
      <w:pPr>
        <w:rPr>
          <w:rFonts w:cstheme="minorHAnsi"/>
        </w:rPr>
      </w:pPr>
      <w:r>
        <w:rPr>
          <w:rFonts w:cstheme="minorHAnsi"/>
        </w:rPr>
        <w:t xml:space="preserve">Bertulis, Alex. </w:t>
      </w:r>
      <w:r w:rsidRPr="00FE5372">
        <w:rPr>
          <w:rFonts w:cstheme="minorHAnsi"/>
          <w:i/>
        </w:rPr>
        <w:t>Fred Beckey Stories: A Tribute to a Climbing Legend</w:t>
      </w:r>
      <w:r>
        <w:rPr>
          <w:rFonts w:cstheme="minorHAnsi"/>
        </w:rPr>
        <w:t>. Seattle, Washington. 2009</w:t>
      </w:r>
    </w:p>
    <w:p w14:paraId="65EC0753" w14:textId="77777777" w:rsidR="008E00AE" w:rsidRDefault="008E00AE" w:rsidP="008E00AE">
      <w:r>
        <w:t xml:space="preserve">Bjornstad, Eric. </w:t>
      </w:r>
      <w:r w:rsidRPr="00BF2EB7">
        <w:rPr>
          <w:rFonts w:cstheme="minorHAnsi"/>
          <w:i/>
        </w:rPr>
        <w:t>Desert Rock: A Climber’s Guide to the Canyon Country of the American Southwest</w:t>
      </w:r>
      <w:r>
        <w:rPr>
          <w:rFonts w:cstheme="minorHAnsi"/>
        </w:rPr>
        <w:t>. Evergreen, Colorado: Chockstone Press. 1996.</w:t>
      </w:r>
    </w:p>
    <w:p w14:paraId="2AE1F656" w14:textId="77777777" w:rsidR="008E00AE" w:rsidRDefault="008E00AE" w:rsidP="008E00AE">
      <w:r>
        <w:t xml:space="preserve">Bjornstad, Eric. </w:t>
      </w:r>
      <w:r w:rsidRPr="00BF2EB7">
        <w:rPr>
          <w:rFonts w:cstheme="minorHAnsi"/>
          <w:i/>
        </w:rPr>
        <w:t>Desert Rock</w:t>
      </w:r>
      <w:r>
        <w:rPr>
          <w:rFonts w:cstheme="minorHAnsi"/>
          <w:i/>
        </w:rPr>
        <w:t xml:space="preserve"> III</w:t>
      </w:r>
      <w:r w:rsidRPr="00BF2EB7">
        <w:rPr>
          <w:rFonts w:cstheme="minorHAnsi"/>
          <w:i/>
        </w:rPr>
        <w:t xml:space="preserve">: </w:t>
      </w:r>
      <w:r>
        <w:rPr>
          <w:rFonts w:cstheme="minorHAnsi"/>
          <w:i/>
        </w:rPr>
        <w:t>Moab to Colorado National Monument</w:t>
      </w:r>
      <w:r>
        <w:rPr>
          <w:rFonts w:cstheme="minorHAnsi"/>
        </w:rPr>
        <w:t>. Guilford, Connecticut: Falcon Guide. 1999.</w:t>
      </w:r>
    </w:p>
    <w:p w14:paraId="39B40C65" w14:textId="43B38ABF" w:rsidR="008E00AE" w:rsidRDefault="008E00AE" w:rsidP="008E00AE">
      <w:r>
        <w:t xml:space="preserve">Bjornstad, Eric. </w:t>
      </w:r>
      <w:bookmarkStart w:id="1" w:name="_Hlk532415168"/>
      <w:r w:rsidRPr="00BF2EB7">
        <w:rPr>
          <w:rFonts w:cstheme="minorHAnsi"/>
          <w:i/>
        </w:rPr>
        <w:t>Desert Rock</w:t>
      </w:r>
      <w:r w:rsidR="0033292F">
        <w:rPr>
          <w:rFonts w:cstheme="minorHAnsi"/>
          <w:i/>
        </w:rPr>
        <w:t xml:space="preserve"> I</w:t>
      </w:r>
      <w:r w:rsidRPr="00BF2EB7">
        <w:rPr>
          <w:rFonts w:cstheme="minorHAnsi"/>
          <w:i/>
        </w:rPr>
        <w:t xml:space="preserve">: </w:t>
      </w:r>
      <w:r>
        <w:rPr>
          <w:rFonts w:cstheme="minorHAnsi"/>
          <w:i/>
        </w:rPr>
        <w:t>Rock Climbs in the National Parks</w:t>
      </w:r>
      <w:bookmarkEnd w:id="1"/>
      <w:r>
        <w:rPr>
          <w:rFonts w:cstheme="minorHAnsi"/>
        </w:rPr>
        <w:t>. Guilford, Connecticut: Falcon Guide. 1996.</w:t>
      </w:r>
    </w:p>
    <w:p w14:paraId="4B4C5FA6" w14:textId="7681EA01" w:rsidR="008E00AE" w:rsidRDefault="008E00AE" w:rsidP="008E00AE">
      <w:pPr>
        <w:rPr>
          <w:rFonts w:cstheme="minorHAnsi"/>
        </w:rPr>
      </w:pPr>
      <w:r>
        <w:t xml:space="preserve">Bjornstad, Eric. </w:t>
      </w:r>
      <w:r w:rsidRPr="00BF2EB7">
        <w:rPr>
          <w:rFonts w:cstheme="minorHAnsi"/>
          <w:i/>
        </w:rPr>
        <w:t xml:space="preserve">Desert Rock: </w:t>
      </w:r>
      <w:r>
        <w:rPr>
          <w:rFonts w:cstheme="minorHAnsi"/>
          <w:i/>
        </w:rPr>
        <w:t>Wall Street to the San Rafael Swell</w:t>
      </w:r>
      <w:r>
        <w:rPr>
          <w:rFonts w:cstheme="minorHAnsi"/>
        </w:rPr>
        <w:t>. Guilford, Connecticut: Falcon Guide. 1997.</w:t>
      </w:r>
    </w:p>
    <w:p w14:paraId="6B75F545" w14:textId="77777777" w:rsidR="008E00AE" w:rsidRDefault="008E00AE" w:rsidP="008E00AE">
      <w:r>
        <w:rPr>
          <w:rFonts w:cstheme="minorHAnsi"/>
        </w:rPr>
        <w:t xml:space="preserve">Bjornstad, Eric and Beckey, Fred. </w:t>
      </w:r>
      <w:r w:rsidRPr="00095363">
        <w:rPr>
          <w:rFonts w:cstheme="minorHAnsi"/>
          <w:i/>
        </w:rPr>
        <w:t>Guide to Leavenworth Rock Climbing Areas</w:t>
      </w:r>
      <w:r>
        <w:rPr>
          <w:rFonts w:cstheme="minorHAnsi"/>
        </w:rPr>
        <w:t xml:space="preserve">. </w:t>
      </w:r>
      <w:r>
        <w:t>Seattle, Washington: The Mountaineers Books. 1965.</w:t>
      </w:r>
    </w:p>
    <w:p w14:paraId="4E8C98AF" w14:textId="77777777" w:rsidR="008E00AE" w:rsidRDefault="008E00AE" w:rsidP="008E00AE">
      <w:pPr>
        <w:rPr>
          <w:rFonts w:cstheme="minorHAnsi"/>
        </w:rPr>
      </w:pPr>
      <w:r>
        <w:rPr>
          <w:rFonts w:cstheme="minorHAnsi"/>
        </w:rPr>
        <w:t xml:space="preserve">Bourdon, Marc. </w:t>
      </w:r>
      <w:r w:rsidRPr="00D26B4A">
        <w:rPr>
          <w:rFonts w:cstheme="minorHAnsi"/>
          <w:i/>
        </w:rPr>
        <w:t>Squamish Select: Best Routes in Canada's Top Climbing Destination</w:t>
      </w:r>
      <w:r>
        <w:rPr>
          <w:rFonts w:cstheme="minorHAnsi"/>
        </w:rPr>
        <w:t>. Squamish, British Columbia: Quickdraw Publication. 2012.</w:t>
      </w:r>
    </w:p>
    <w:p w14:paraId="37754291" w14:textId="4FB4A92D" w:rsidR="00CC66BF" w:rsidRDefault="00CC66BF" w:rsidP="008E00AE">
      <w:r>
        <w:t xml:space="preserve">Bridge, Kathryn. </w:t>
      </w:r>
      <w:r w:rsidRPr="00CC66BF">
        <w:rPr>
          <w:i/>
        </w:rPr>
        <w:t>The Lives of Don and Phyllis Munday: A Passion for Mountains</w:t>
      </w:r>
      <w:r>
        <w:t>. Surrey, British Columbia. Rocky Mountain Books. 2006.</w:t>
      </w:r>
    </w:p>
    <w:p w14:paraId="63677908" w14:textId="2BFD821C" w:rsidR="008E00AE" w:rsidRDefault="008E00AE" w:rsidP="008E00AE">
      <w:pPr>
        <w:rPr>
          <w:rFonts w:cstheme="minorHAnsi"/>
        </w:rPr>
      </w:pPr>
      <w:r>
        <w:t xml:space="preserve">Burns, Cameron. </w:t>
      </w:r>
      <w:r w:rsidRPr="00EC5AEC">
        <w:rPr>
          <w:rFonts w:cstheme="minorHAnsi"/>
          <w:i/>
        </w:rPr>
        <w:t>Postcards from the Trailer Park: The Secret Lives of Climbers</w:t>
      </w:r>
      <w:r>
        <w:rPr>
          <w:rFonts w:cstheme="minorHAnsi"/>
        </w:rPr>
        <w:t>. Guilford, Connecticut: Lyons Press. 2004.</w:t>
      </w:r>
    </w:p>
    <w:p w14:paraId="38C0A859" w14:textId="77777777" w:rsidR="008E00AE" w:rsidRDefault="008E00AE" w:rsidP="008E00AE">
      <w:pPr>
        <w:rPr>
          <w:rFonts w:cstheme="minorHAnsi"/>
        </w:rPr>
      </w:pPr>
      <w:r>
        <w:rPr>
          <w:rFonts w:cstheme="minorHAnsi"/>
        </w:rPr>
        <w:t xml:space="preserve">Cooper, Ed. </w:t>
      </w:r>
      <w:r w:rsidRPr="00D26B4A">
        <w:rPr>
          <w:rFonts w:cstheme="minorHAnsi"/>
          <w:i/>
        </w:rPr>
        <w:t>Soul of the Heights: 50 Years Going to The Mountains</w:t>
      </w:r>
      <w:r>
        <w:rPr>
          <w:rFonts w:cstheme="minorHAnsi"/>
        </w:rPr>
        <w:t>. Guilford, Connecticut: Falcon Guide. 2007.</w:t>
      </w:r>
    </w:p>
    <w:p w14:paraId="4557BC53" w14:textId="470B3290" w:rsidR="009D06AD" w:rsidRDefault="009D06AD" w:rsidP="00526DF5">
      <w:r>
        <w:t xml:space="preserve">Dorworth, Dick. </w:t>
      </w:r>
      <w:r w:rsidRPr="009D06AD">
        <w:rPr>
          <w:i/>
        </w:rPr>
        <w:t>Climbing to Freedom: Climbs, Climber &amp; the Climbing Life</w:t>
      </w:r>
      <w:r>
        <w:t>. Sedona Arizona: Western Eye Press. 2015.</w:t>
      </w:r>
    </w:p>
    <w:p w14:paraId="721D8869" w14:textId="559B63FD" w:rsidR="00526DF5" w:rsidRDefault="00526DF5" w:rsidP="00526DF5">
      <w:pPr>
        <w:rPr>
          <w:rFonts w:cstheme="minorHAnsi"/>
        </w:rPr>
      </w:pPr>
      <w:r>
        <w:t xml:space="preserve">Edwards, J, Gordon. </w:t>
      </w:r>
      <w:r w:rsidRPr="00BF2EB7">
        <w:rPr>
          <w:rFonts w:cstheme="minorHAnsi"/>
          <w:i/>
        </w:rPr>
        <w:t>A Climber's Guide to Glacier National Park</w:t>
      </w:r>
      <w:r>
        <w:rPr>
          <w:rFonts w:cstheme="minorHAnsi"/>
        </w:rPr>
        <w:t>. Tucson, Arizona: Rio Nuevo Publishers. 2017.</w:t>
      </w:r>
    </w:p>
    <w:p w14:paraId="4F4479D8" w14:textId="77777777" w:rsidR="00346979" w:rsidRDefault="00346979" w:rsidP="00346979">
      <w:pPr>
        <w:rPr>
          <w:rFonts w:cstheme="minorHAnsi"/>
        </w:rPr>
      </w:pPr>
      <w:r>
        <w:t xml:space="preserve">Ellison, Les and Smoot, Brian. </w:t>
      </w:r>
      <w:r w:rsidRPr="00FB23F7">
        <w:rPr>
          <w:rFonts w:cstheme="minorHAnsi"/>
          <w:i/>
        </w:rPr>
        <w:t>Wasatch Rock Climbs</w:t>
      </w:r>
      <w:r>
        <w:rPr>
          <w:rFonts w:cstheme="minorHAnsi"/>
        </w:rPr>
        <w:t>. Golden, Colorado: American Alpine Club. 1984.</w:t>
      </w:r>
    </w:p>
    <w:p w14:paraId="3C00DF6B" w14:textId="77777777" w:rsidR="0015338A" w:rsidRDefault="0015338A" w:rsidP="0015338A">
      <w:r>
        <w:t xml:space="preserve">Fox, John Kevin, Laurilla, Roger W, Putnam, William L and Whipple, Earle R. </w:t>
      </w:r>
      <w:r w:rsidRPr="00626CE4">
        <w:rPr>
          <w:i/>
        </w:rPr>
        <w:t xml:space="preserve">The American Alpine Club Climber’s Guide: The Columbia Mountains of Canada. </w:t>
      </w:r>
      <w:r>
        <w:rPr>
          <w:i/>
        </w:rPr>
        <w:t>Central</w:t>
      </w:r>
      <w:r w:rsidRPr="00626CE4">
        <w:rPr>
          <w:i/>
        </w:rPr>
        <w:t>.</w:t>
      </w:r>
      <w:r>
        <w:t xml:space="preserve"> New York: The AAC press. 1992.</w:t>
      </w:r>
    </w:p>
    <w:p w14:paraId="626D4D05" w14:textId="62377487" w:rsidR="0015338A" w:rsidRDefault="0015338A" w:rsidP="0015338A">
      <w:r>
        <w:t xml:space="preserve">Fox, John, Whipple, Earle R, Laurilla, Roger W, and Putnam, William L. </w:t>
      </w:r>
      <w:r w:rsidRPr="00626CE4">
        <w:rPr>
          <w:i/>
        </w:rPr>
        <w:t>The American Alpine Club Climber’s Guide: The Columbia Mountains of Canada. West &amp; South.</w:t>
      </w:r>
      <w:r>
        <w:t xml:space="preserve"> New York: The AAC press. 1992.</w:t>
      </w:r>
    </w:p>
    <w:p w14:paraId="575BFB6D" w14:textId="08090059" w:rsidR="00FE5372" w:rsidRDefault="00FE5372">
      <w:r>
        <w:t xml:space="preserve">Gardner J. F. </w:t>
      </w:r>
      <w:r w:rsidRPr="00AB0E48">
        <w:rPr>
          <w:i/>
        </w:rPr>
        <w:t>The Bugaboos: An Alpine History.</w:t>
      </w:r>
      <w:r>
        <w:t xml:space="preserve"> Revelstoke, British Columbia: Footprint Publishing. 1987.</w:t>
      </w:r>
    </w:p>
    <w:p w14:paraId="59FFC4A1" w14:textId="57F759A1" w:rsidR="00826E70" w:rsidRPr="00826E70" w:rsidRDefault="00826E70" w:rsidP="0015338A">
      <w:pPr>
        <w:rPr>
          <w:b/>
          <w:u w:val="single"/>
        </w:rPr>
      </w:pPr>
      <w:r w:rsidRPr="00826E70">
        <w:rPr>
          <w:b/>
          <w:u w:val="single"/>
        </w:rPr>
        <w:lastRenderedPageBreak/>
        <w:t>Books, continued.</w:t>
      </w:r>
    </w:p>
    <w:p w14:paraId="75A5A26E" w14:textId="77777777" w:rsidR="00826E70" w:rsidRDefault="00826E70" w:rsidP="0015338A"/>
    <w:p w14:paraId="66E90AFA" w14:textId="77777777" w:rsidR="00CC66BF" w:rsidRDefault="00CC66BF" w:rsidP="00CC66BF">
      <w:r>
        <w:t xml:space="preserve">Govan, Thomas G. </w:t>
      </w:r>
      <w:r w:rsidRPr="00645331">
        <w:rPr>
          <w:i/>
        </w:rPr>
        <w:t>Training for Mountain and Winter Warfare</w:t>
      </w:r>
      <w:r>
        <w:t>. Morrisville, North Carolina: Lulu.com. 2011</w:t>
      </w:r>
    </w:p>
    <w:p w14:paraId="7CFE9383" w14:textId="77777777" w:rsidR="00645331" w:rsidRDefault="00645331" w:rsidP="00645331">
      <w:r>
        <w:t xml:space="preserve">Gray, Kelsey. </w:t>
      </w:r>
      <w:r w:rsidRPr="00245937">
        <w:rPr>
          <w:i/>
        </w:rPr>
        <w:t xml:space="preserve">Alaska Rock </w:t>
      </w:r>
      <w:r>
        <w:rPr>
          <w:i/>
        </w:rPr>
        <w:t>C</w:t>
      </w:r>
      <w:r w:rsidRPr="00245937">
        <w:rPr>
          <w:i/>
        </w:rPr>
        <w:t>limbing Guide</w:t>
      </w:r>
      <w:r>
        <w:t>. Anchorage, Alaska: Todd Communications. 2012.</w:t>
      </w:r>
    </w:p>
    <w:p w14:paraId="2E83F38F" w14:textId="77777777" w:rsidR="00AB0E48" w:rsidRDefault="00AB0E48" w:rsidP="00AB0E48">
      <w:r>
        <w:t xml:space="preserve">Green, Randall and Benson, Joe. </w:t>
      </w:r>
      <w:r w:rsidRPr="00BA2014">
        <w:rPr>
          <w:i/>
        </w:rPr>
        <w:t>Bugaboo Rock, A Climbing Guide</w:t>
      </w:r>
      <w:r>
        <w:t>. Seattle, Washington: The Mountaineers Books. 2003</w:t>
      </w:r>
    </w:p>
    <w:p w14:paraId="0EA518BF" w14:textId="2F41429F" w:rsidR="0015338A" w:rsidRDefault="0015338A" w:rsidP="0015338A">
      <w:pPr>
        <w:rPr>
          <w:rFonts w:cstheme="minorHAnsi"/>
        </w:rPr>
      </w:pPr>
      <w:r>
        <w:t xml:space="preserve">Harlin III, John. </w:t>
      </w:r>
      <w:r w:rsidRPr="001D270D">
        <w:rPr>
          <w:rFonts w:cstheme="minorHAnsi"/>
          <w:i/>
        </w:rPr>
        <w:t>The Climber's Guide to North America: Rocky Mountain Rock Climbs</w:t>
      </w:r>
      <w:r>
        <w:rPr>
          <w:rFonts w:cstheme="minorHAnsi"/>
        </w:rPr>
        <w:t>. Evergreen, Colorado: Chockstone Press. 1985.</w:t>
      </w:r>
    </w:p>
    <w:p w14:paraId="31A876A4" w14:textId="26DC3BAF" w:rsidR="00CC66BF" w:rsidRDefault="00CC66BF" w:rsidP="0015338A">
      <w:pPr>
        <w:rPr>
          <w:rFonts w:cstheme="minorHAnsi"/>
        </w:rPr>
      </w:pPr>
      <w:r>
        <w:t xml:space="preserve">Heinrichs, Waldo and Gallicchio, Marc. Implacable foes: </w:t>
      </w:r>
      <w:r w:rsidRPr="005514ED">
        <w:rPr>
          <w:i/>
        </w:rPr>
        <w:t>War in the Pacific 1944-1945</w:t>
      </w:r>
      <w:r>
        <w:t>. Oxford University Press, New York, NY. 2017.</w:t>
      </w:r>
    </w:p>
    <w:p w14:paraId="355798EC" w14:textId="60EAFAE8" w:rsidR="0015338A" w:rsidRDefault="0015338A" w:rsidP="0015338A">
      <w:pPr>
        <w:rPr>
          <w:rFonts w:cstheme="minorHAnsi"/>
        </w:rPr>
      </w:pPr>
      <w:r>
        <w:rPr>
          <w:rFonts w:cstheme="minorHAnsi"/>
        </w:rPr>
        <w:t xml:space="preserve">Jones, David, J. </w:t>
      </w:r>
      <w:r w:rsidRPr="00EC5AEC">
        <w:rPr>
          <w:rFonts w:cstheme="minorHAnsi"/>
          <w:i/>
        </w:rPr>
        <w:t>Rockies Central: A Climbing Guide to the Rocky Mountains of Canada-Vol</w:t>
      </w:r>
      <w:r>
        <w:rPr>
          <w:rFonts w:cstheme="minorHAnsi"/>
          <w:i/>
        </w:rPr>
        <w:t>ume</w:t>
      </w:r>
      <w:r w:rsidRPr="00EC5AEC">
        <w:rPr>
          <w:rFonts w:cstheme="minorHAnsi"/>
          <w:i/>
        </w:rPr>
        <w:t xml:space="preserve"> 2</w:t>
      </w:r>
      <w:r>
        <w:rPr>
          <w:rFonts w:cstheme="minorHAnsi"/>
        </w:rPr>
        <w:t>. Squamish, British Columbia. High Col Press. 2015.</w:t>
      </w:r>
    </w:p>
    <w:p w14:paraId="7C926707" w14:textId="77777777" w:rsidR="0015338A" w:rsidRDefault="0015338A" w:rsidP="0015338A">
      <w:pPr>
        <w:rPr>
          <w:rFonts w:cstheme="minorHAnsi"/>
        </w:rPr>
      </w:pPr>
      <w:r>
        <w:t xml:space="preserve">Jones, David J. </w:t>
      </w:r>
      <w:r w:rsidRPr="001D270D">
        <w:rPr>
          <w:rFonts w:cstheme="minorHAnsi"/>
          <w:i/>
        </w:rPr>
        <w:t>Roger’s Pass Alpine Guide-The Heart of the Selkirk Range</w:t>
      </w:r>
      <w:r>
        <w:rPr>
          <w:rFonts w:cstheme="minorHAnsi"/>
        </w:rPr>
        <w:t>. Squamish, British Columbia. High Col Press. 2012.</w:t>
      </w:r>
    </w:p>
    <w:p w14:paraId="17877AD2" w14:textId="77777777" w:rsidR="0015338A" w:rsidRDefault="0015338A" w:rsidP="0015338A">
      <w:pPr>
        <w:rPr>
          <w:rFonts w:cstheme="minorHAnsi"/>
        </w:rPr>
      </w:pPr>
      <w:r>
        <w:rPr>
          <w:rFonts w:cstheme="minorHAnsi"/>
        </w:rPr>
        <w:t xml:space="preserve">Jones, David, J. </w:t>
      </w:r>
      <w:r w:rsidRPr="00194B5A">
        <w:rPr>
          <w:rFonts w:cstheme="minorHAnsi"/>
          <w:i/>
        </w:rPr>
        <w:t>Selkirks North.</w:t>
      </w:r>
      <w:r>
        <w:rPr>
          <w:rFonts w:cstheme="minorHAnsi"/>
        </w:rPr>
        <w:t xml:space="preserve"> Squamish, British Columbia: Elaho. 2004.</w:t>
      </w:r>
    </w:p>
    <w:p w14:paraId="0E618A5C" w14:textId="77777777" w:rsidR="0015338A" w:rsidRDefault="0015338A" w:rsidP="0015338A">
      <w:pPr>
        <w:rPr>
          <w:rFonts w:cstheme="minorHAnsi"/>
        </w:rPr>
      </w:pPr>
      <w:r>
        <w:t xml:space="preserve">Kearney, Alan. </w:t>
      </w:r>
      <w:r w:rsidRPr="00EC5AEC">
        <w:rPr>
          <w:rFonts w:cstheme="minorHAnsi"/>
          <w:i/>
        </w:rPr>
        <w:t>Classic Climbs of the Northwest</w:t>
      </w:r>
      <w:r>
        <w:rPr>
          <w:rFonts w:cstheme="minorHAnsi"/>
        </w:rPr>
        <w:t>. Mukilteo, Washington: Alpen Books Press. 2002.</w:t>
      </w:r>
    </w:p>
    <w:p w14:paraId="263D68C3" w14:textId="77777777" w:rsidR="0015338A" w:rsidRDefault="0015338A" w:rsidP="0015338A">
      <w:pPr>
        <w:rPr>
          <w:rFonts w:cstheme="minorHAnsi"/>
        </w:rPr>
      </w:pPr>
      <w:r>
        <w:t xml:space="preserve">Kelsey, Joe. </w:t>
      </w:r>
      <w:r w:rsidRPr="009601D7">
        <w:rPr>
          <w:rFonts w:cstheme="minorHAnsi"/>
          <w:i/>
        </w:rPr>
        <w:t>Climbing &amp; Hiking in the Wind River Mountains</w:t>
      </w:r>
      <w:r>
        <w:rPr>
          <w:rFonts w:cstheme="minorHAnsi"/>
        </w:rPr>
        <w:t>. Guilford, Connecticut: Falcon Guide. 2013.</w:t>
      </w:r>
    </w:p>
    <w:p w14:paraId="29E6B03B" w14:textId="269B7173" w:rsidR="0015338A" w:rsidRDefault="0015338A" w:rsidP="0015338A">
      <w:r>
        <w:t xml:space="preserve">Lopez, Tom. </w:t>
      </w:r>
      <w:r w:rsidRPr="00095363">
        <w:rPr>
          <w:rFonts w:cstheme="minorHAnsi"/>
          <w:i/>
        </w:rPr>
        <w:t>Idaho: A Climbing Guide, Climbs, Scrambles &amp; Hikes.</w:t>
      </w:r>
      <w:r>
        <w:rPr>
          <w:rFonts w:cstheme="minorHAnsi"/>
        </w:rPr>
        <w:t xml:space="preserve"> </w:t>
      </w:r>
      <w:r>
        <w:t>Seattle, Washington: The Mountaineers Books. 2000.</w:t>
      </w:r>
    </w:p>
    <w:p w14:paraId="4B86B1A4" w14:textId="77777777" w:rsidR="00C05184" w:rsidRDefault="00C05184" w:rsidP="00C05184">
      <w:pPr>
        <w:rPr>
          <w:rFonts w:cstheme="minorHAnsi"/>
        </w:rPr>
      </w:pPr>
      <w:r>
        <w:rPr>
          <w:rFonts w:cstheme="minorHAnsi"/>
        </w:rPr>
        <w:t xml:space="preserve">McLane, Kevin. </w:t>
      </w:r>
      <w:r w:rsidRPr="00D26B4A">
        <w:rPr>
          <w:rFonts w:cstheme="minorHAnsi"/>
          <w:i/>
        </w:rPr>
        <w:t>The Rock Climber's Guide to Squamish.</w:t>
      </w:r>
      <w:r>
        <w:rPr>
          <w:rFonts w:cstheme="minorHAnsi"/>
        </w:rPr>
        <w:t xml:space="preserve"> Squamish, British Columbia: Merlin Productions. 2001.</w:t>
      </w:r>
    </w:p>
    <w:p w14:paraId="2F0B3651" w14:textId="77777777" w:rsidR="00C05184" w:rsidRDefault="00C05184" w:rsidP="00C05184">
      <w:pPr>
        <w:rPr>
          <w:rFonts w:cstheme="minorHAnsi"/>
        </w:rPr>
      </w:pPr>
      <w:r>
        <w:rPr>
          <w:rFonts w:cstheme="minorHAnsi"/>
        </w:rPr>
        <w:t xml:space="preserve">Moser, Sally and Vernon, Greg. </w:t>
      </w:r>
      <w:r w:rsidRPr="00D26B4A">
        <w:rPr>
          <w:rFonts w:cstheme="minorHAnsi"/>
          <w:i/>
        </w:rPr>
        <w:t>Southern Sierra Rock Climbing: Domelands.</w:t>
      </w:r>
      <w:r>
        <w:rPr>
          <w:rFonts w:cstheme="minorHAnsi"/>
        </w:rPr>
        <w:t xml:space="preserve"> Evergreen, Colorado: Chockstone Press. 1992.</w:t>
      </w:r>
    </w:p>
    <w:p w14:paraId="308E0942" w14:textId="77777777" w:rsidR="0015338A" w:rsidRDefault="0015338A" w:rsidP="0015338A">
      <w:pPr>
        <w:rPr>
          <w:rFonts w:cstheme="minorHAnsi"/>
        </w:rPr>
      </w:pPr>
      <w:r>
        <w:t xml:space="preserve">Mullee, Bill. </w:t>
      </w:r>
      <w:r w:rsidRPr="00095363">
        <w:rPr>
          <w:rFonts w:cstheme="minorHAnsi"/>
          <w:i/>
        </w:rPr>
        <w:t>Mt Hood Climber’s Guide</w:t>
      </w:r>
      <w:r>
        <w:rPr>
          <w:rFonts w:cstheme="minorHAnsi"/>
        </w:rPr>
        <w:t>. 2014. Boulder, Colorado: Sharp End Publishing. 2009.</w:t>
      </w:r>
    </w:p>
    <w:p w14:paraId="5C4B8A39" w14:textId="59251AA5" w:rsidR="00626CE4" w:rsidRDefault="00626CE4" w:rsidP="00626CE4">
      <w:r>
        <w:t xml:space="preserve">Nelson, Jim and Potterfield, Peter. </w:t>
      </w:r>
      <w:r w:rsidRPr="00245937">
        <w:rPr>
          <w:i/>
        </w:rPr>
        <w:t>Selected Climbs in the Cascades. Volume I</w:t>
      </w:r>
      <w:r>
        <w:t xml:space="preserve">. </w:t>
      </w:r>
      <w:r w:rsidR="00EC5AEC">
        <w:t>Seattle, Washington</w:t>
      </w:r>
      <w:r>
        <w:t>: The Mountaineers Books.</w:t>
      </w:r>
      <w:r w:rsidR="009E4A27">
        <w:t xml:space="preserve"> 2003.</w:t>
      </w:r>
    </w:p>
    <w:p w14:paraId="13EE3C69" w14:textId="549BD229" w:rsidR="00626CE4" w:rsidRDefault="00626CE4" w:rsidP="00626CE4">
      <w:r>
        <w:t xml:space="preserve">Nelson, Jim and Potterfield, Peter. </w:t>
      </w:r>
      <w:r w:rsidRPr="00245937">
        <w:rPr>
          <w:i/>
        </w:rPr>
        <w:t>Selected Climbs in the Cascades. Volume II.</w:t>
      </w:r>
      <w:r>
        <w:t xml:space="preserve"> </w:t>
      </w:r>
      <w:r w:rsidR="00EC5AEC">
        <w:t>Seattle, Washington</w:t>
      </w:r>
      <w:r>
        <w:t>: The Mountaineers Books.</w:t>
      </w:r>
      <w:r w:rsidR="009E4A27">
        <w:t xml:space="preserve"> 2004.</w:t>
      </w:r>
    </w:p>
    <w:p w14:paraId="6992610D" w14:textId="77777777" w:rsidR="00C05184" w:rsidRDefault="00C05184" w:rsidP="00C05184">
      <w:r>
        <w:t xml:space="preserve">Olympic Mountain Rescue. </w:t>
      </w:r>
      <w:r w:rsidRPr="00EC5AEC">
        <w:rPr>
          <w:rFonts w:cstheme="minorHAnsi"/>
          <w:i/>
        </w:rPr>
        <w:t>Climber’s Guide to the Olympic Mountains</w:t>
      </w:r>
      <w:r>
        <w:rPr>
          <w:rFonts w:cstheme="minorHAnsi"/>
        </w:rPr>
        <w:t xml:space="preserve">. </w:t>
      </w:r>
      <w:r>
        <w:t>Seattle, Washington: The Mountaineers Books. 1988.</w:t>
      </w:r>
    </w:p>
    <w:p w14:paraId="491A0582" w14:textId="7B8B6EF9" w:rsidR="00626CE4" w:rsidRDefault="00626CE4" w:rsidP="00626CE4">
      <w:r>
        <w:t xml:space="preserve">Ormes, Robert M. </w:t>
      </w:r>
      <w:r w:rsidRPr="00626CE4">
        <w:rPr>
          <w:i/>
        </w:rPr>
        <w:t>Guide to Colorado Mountains</w:t>
      </w:r>
      <w:r>
        <w:t xml:space="preserve">. </w:t>
      </w:r>
      <w:r w:rsidR="00EC5AEC">
        <w:t>Seattle, Washington</w:t>
      </w:r>
      <w:r>
        <w:t>: The Mountaineers Books.</w:t>
      </w:r>
      <w:r w:rsidR="009E4A27">
        <w:t xml:space="preserve"> 2000.</w:t>
      </w:r>
    </w:p>
    <w:p w14:paraId="77D14991" w14:textId="77777777" w:rsidR="00C05184" w:rsidRDefault="00C05184" w:rsidP="00C05184">
      <w:pPr>
        <w:rPr>
          <w:rFonts w:cstheme="minorHAnsi"/>
        </w:rPr>
      </w:pPr>
      <w:r>
        <w:rPr>
          <w:rFonts w:cstheme="minorHAnsi"/>
        </w:rPr>
        <w:t xml:space="preserve">Ortenburger, Leigh. </w:t>
      </w:r>
      <w:r w:rsidRPr="00D26B4A">
        <w:rPr>
          <w:rFonts w:cstheme="minorHAnsi"/>
          <w:i/>
        </w:rPr>
        <w:t>A Climber's Guide to the Tetons Range</w:t>
      </w:r>
      <w:r>
        <w:rPr>
          <w:rFonts w:cstheme="minorHAnsi"/>
        </w:rPr>
        <w:t xml:space="preserve">. </w:t>
      </w:r>
      <w:r>
        <w:t>Seattle, Washington: The Mountaineers Books. 1996.</w:t>
      </w:r>
    </w:p>
    <w:p w14:paraId="3DFBCE52" w14:textId="77777777" w:rsidR="00C05184" w:rsidRDefault="00C05184" w:rsidP="00C05184">
      <w:pPr>
        <w:rPr>
          <w:rFonts w:cstheme="minorHAnsi"/>
        </w:rPr>
      </w:pPr>
      <w:r>
        <w:t xml:space="preserve">Piana, Paul. </w:t>
      </w:r>
      <w:r w:rsidRPr="00BB30A1">
        <w:rPr>
          <w:rFonts w:cstheme="minorHAnsi"/>
          <w:i/>
        </w:rPr>
        <w:t>Touch the Sky: The Needles in the Black Hills of South Dakota</w:t>
      </w:r>
      <w:r>
        <w:rPr>
          <w:rFonts w:cstheme="minorHAnsi"/>
        </w:rPr>
        <w:t>. Golden, Colorado: American Alpine Club. 1983.</w:t>
      </w:r>
    </w:p>
    <w:p w14:paraId="22D45756" w14:textId="6C533815" w:rsidR="00095363" w:rsidRDefault="00095363">
      <w:r>
        <w:t xml:space="preserve">Secor, R, J. </w:t>
      </w:r>
      <w:r w:rsidRPr="00095363">
        <w:rPr>
          <w:rFonts w:cstheme="minorHAnsi"/>
          <w:i/>
        </w:rPr>
        <w:t>The High Sierra: Peaks, Passes &amp; Trails</w:t>
      </w:r>
      <w:r>
        <w:rPr>
          <w:rFonts w:cstheme="minorHAnsi"/>
        </w:rPr>
        <w:t xml:space="preserve">. </w:t>
      </w:r>
      <w:r>
        <w:t>Seattle</w:t>
      </w:r>
      <w:r w:rsidR="00EC5AEC">
        <w:t>, Washington</w:t>
      </w:r>
      <w:r>
        <w:t>: The Mountaineers Books.</w:t>
      </w:r>
    </w:p>
    <w:p w14:paraId="6D85B697" w14:textId="4D6DF310" w:rsidR="00C05184" w:rsidRDefault="00C05184" w:rsidP="00C05184">
      <w:pPr>
        <w:rPr>
          <w:rFonts w:cstheme="minorHAnsi"/>
        </w:rPr>
      </w:pPr>
      <w:r>
        <w:t xml:space="preserve">Serl, Don. </w:t>
      </w:r>
      <w:r w:rsidRPr="00FB23F7">
        <w:rPr>
          <w:rFonts w:cstheme="minorHAnsi"/>
          <w:i/>
        </w:rPr>
        <w:t>The Waddington Guide: Alpine Climbs in One of the World’s Great Ranges.</w:t>
      </w:r>
      <w:r>
        <w:rPr>
          <w:rFonts w:cstheme="minorHAnsi"/>
        </w:rPr>
        <w:t xml:space="preserve"> Squamish, British Columbia: Elaho. 2003.</w:t>
      </w:r>
    </w:p>
    <w:p w14:paraId="0E128B00" w14:textId="4BF85B9B" w:rsidR="00645331" w:rsidRDefault="00645331" w:rsidP="00C05184">
      <w:pPr>
        <w:rPr>
          <w:rFonts w:cstheme="minorHAnsi"/>
        </w:rPr>
      </w:pPr>
      <w:r>
        <w:rPr>
          <w:rFonts w:cstheme="minorHAnsi"/>
        </w:rPr>
        <w:t>Shelton, Peter</w:t>
      </w:r>
      <w:r w:rsidR="00A33641">
        <w:rPr>
          <w:rFonts w:cstheme="minorHAnsi"/>
        </w:rPr>
        <w:t xml:space="preserve">. </w:t>
      </w:r>
      <w:r w:rsidR="00A33641" w:rsidRPr="00A33641">
        <w:rPr>
          <w:rFonts w:cstheme="minorHAnsi"/>
          <w:i/>
        </w:rPr>
        <w:t>Climb to Conquer</w:t>
      </w:r>
      <w:r w:rsidR="00A33641">
        <w:rPr>
          <w:rFonts w:cstheme="minorHAnsi"/>
        </w:rPr>
        <w:t xml:space="preserve">: </w:t>
      </w:r>
      <w:r w:rsidR="00A33641" w:rsidRPr="00A33641">
        <w:rPr>
          <w:rFonts w:cstheme="minorHAnsi"/>
          <w:i/>
        </w:rPr>
        <w:t xml:space="preserve">The Untold Story </w:t>
      </w:r>
      <w:r w:rsidR="00A33641">
        <w:rPr>
          <w:rFonts w:cstheme="minorHAnsi"/>
          <w:i/>
        </w:rPr>
        <w:t>o</w:t>
      </w:r>
      <w:r w:rsidR="00A33641" w:rsidRPr="00A33641">
        <w:rPr>
          <w:rFonts w:cstheme="minorHAnsi"/>
          <w:i/>
        </w:rPr>
        <w:t>f World War II’s 10</w:t>
      </w:r>
      <w:r w:rsidR="00A33641" w:rsidRPr="00A33641">
        <w:rPr>
          <w:rFonts w:cstheme="minorHAnsi"/>
          <w:i/>
          <w:vertAlign w:val="superscript"/>
        </w:rPr>
        <w:t>th</w:t>
      </w:r>
      <w:r w:rsidR="00A33641" w:rsidRPr="00A33641">
        <w:rPr>
          <w:rFonts w:cstheme="minorHAnsi"/>
          <w:i/>
        </w:rPr>
        <w:t xml:space="preserve"> Mountain Division Ski Troops</w:t>
      </w:r>
      <w:r w:rsidR="00A33641">
        <w:rPr>
          <w:rFonts w:cstheme="minorHAnsi"/>
        </w:rPr>
        <w:t>. New York, New York: Scribner. 2003</w:t>
      </w:r>
    </w:p>
    <w:p w14:paraId="6F3164AE" w14:textId="4A9F15AC" w:rsidR="00095363" w:rsidRDefault="00095363">
      <w:pPr>
        <w:rPr>
          <w:rFonts w:cstheme="minorHAnsi"/>
        </w:rPr>
      </w:pPr>
      <w:r>
        <w:t xml:space="preserve">Solem, Kristian. </w:t>
      </w:r>
      <w:r w:rsidRPr="00095363">
        <w:rPr>
          <w:rFonts w:cstheme="minorHAnsi"/>
          <w:i/>
        </w:rPr>
        <w:t>The Needles Climbing Guide</w:t>
      </w:r>
      <w:r>
        <w:rPr>
          <w:rFonts w:cstheme="minorHAnsi"/>
        </w:rPr>
        <w:t>. Bishop, California: K. Daniels Associates.</w:t>
      </w:r>
      <w:r w:rsidR="009E4A27">
        <w:rPr>
          <w:rFonts w:cstheme="minorHAnsi"/>
        </w:rPr>
        <w:t xml:space="preserve"> 2017.</w:t>
      </w:r>
    </w:p>
    <w:p w14:paraId="602723F8" w14:textId="77777777" w:rsidR="00D26B4A" w:rsidRDefault="00D26B4A">
      <w:pPr>
        <w:rPr>
          <w:rFonts w:cstheme="minorHAnsi"/>
        </w:rPr>
      </w:pPr>
      <w:r>
        <w:rPr>
          <w:rFonts w:cstheme="minorHAnsi"/>
        </w:rPr>
        <w:t xml:space="preserve">Vogel, Randy and Gaines, Bob. </w:t>
      </w:r>
      <w:r w:rsidRPr="00D26B4A">
        <w:rPr>
          <w:rFonts w:cstheme="minorHAnsi"/>
          <w:i/>
        </w:rPr>
        <w:t>Rock Climbing Tahquitz and Suicide Rocks.</w:t>
      </w:r>
      <w:r>
        <w:rPr>
          <w:rFonts w:cstheme="minorHAnsi"/>
        </w:rPr>
        <w:t xml:space="preserve"> Guilford, Connecticut: Falcon. 2001.</w:t>
      </w:r>
    </w:p>
    <w:p w14:paraId="38172E2D" w14:textId="26DCA3E6" w:rsidR="00C05184" w:rsidRDefault="00C05184" w:rsidP="00C05184">
      <w:pPr>
        <w:rPr>
          <w:rFonts w:cstheme="minorHAnsi"/>
        </w:rPr>
      </w:pPr>
      <w:r>
        <w:t xml:space="preserve">Webster, Bill. </w:t>
      </w:r>
      <w:r w:rsidRPr="00194B5A">
        <w:rPr>
          <w:rFonts w:cstheme="minorHAnsi"/>
          <w:i/>
        </w:rPr>
        <w:t>Seneca: The Climbers Guide</w:t>
      </w:r>
      <w:r>
        <w:rPr>
          <w:rFonts w:cstheme="minorHAnsi"/>
        </w:rPr>
        <w:t>. Berkshire, Massachusetts: Earthbound. 1990.</w:t>
      </w:r>
    </w:p>
    <w:p w14:paraId="2E38A9E9" w14:textId="48AF217C" w:rsidR="00C05184" w:rsidRDefault="00C05184" w:rsidP="00C05184">
      <w:pPr>
        <w:rPr>
          <w:rFonts w:cstheme="minorHAnsi"/>
        </w:rPr>
      </w:pPr>
      <w:r>
        <w:t xml:space="preserve">Winger, Charlie and Winger, Diane. </w:t>
      </w:r>
      <w:r w:rsidRPr="00095363">
        <w:rPr>
          <w:rFonts w:cstheme="minorHAnsi"/>
          <w:i/>
        </w:rPr>
        <w:t>Highpoint Adventures: The Complete Guide to the 50 State Highpoints</w:t>
      </w:r>
      <w:r>
        <w:rPr>
          <w:rFonts w:cstheme="minorHAnsi"/>
        </w:rPr>
        <w:t>. Golden, Colorado: The Colorado Mountain Club Press. 2002.</w:t>
      </w:r>
    </w:p>
    <w:p w14:paraId="18E17C90" w14:textId="77777777" w:rsidR="00CC66BF" w:rsidRDefault="00CC66BF" w:rsidP="00C05184">
      <w:pPr>
        <w:rPr>
          <w:rFonts w:cstheme="minorHAnsi"/>
        </w:rPr>
      </w:pPr>
    </w:p>
    <w:p w14:paraId="4527FF5D" w14:textId="77777777" w:rsidR="00CC66BF" w:rsidRPr="00826E70" w:rsidRDefault="00CC66BF" w:rsidP="00CC66BF">
      <w:pPr>
        <w:rPr>
          <w:b/>
          <w:u w:val="single"/>
        </w:rPr>
      </w:pPr>
      <w:r w:rsidRPr="00826E70">
        <w:rPr>
          <w:b/>
          <w:u w:val="single"/>
        </w:rPr>
        <w:lastRenderedPageBreak/>
        <w:t>Books, continued.</w:t>
      </w:r>
    </w:p>
    <w:p w14:paraId="16F80D6E" w14:textId="77777777" w:rsidR="00CC66BF" w:rsidRDefault="00CC66BF" w:rsidP="00C05184">
      <w:pPr>
        <w:rPr>
          <w:rFonts w:cstheme="minorHAnsi"/>
        </w:rPr>
      </w:pPr>
    </w:p>
    <w:p w14:paraId="01A46585" w14:textId="1D746FF7" w:rsidR="008570A2" w:rsidRDefault="008570A2" w:rsidP="00C05184">
      <w:pPr>
        <w:rPr>
          <w:rFonts w:cstheme="minorHAnsi"/>
        </w:rPr>
      </w:pPr>
      <w:r>
        <w:rPr>
          <w:rFonts w:cstheme="minorHAnsi"/>
        </w:rPr>
        <w:t xml:space="preserve">Witte, David R. </w:t>
      </w:r>
      <w:r w:rsidRPr="00CD2509">
        <w:rPr>
          <w:rFonts w:cstheme="minorHAnsi"/>
          <w:i/>
        </w:rPr>
        <w:t>Wor</w:t>
      </w:r>
      <w:r w:rsidR="00CD2509" w:rsidRPr="00CD2509">
        <w:rPr>
          <w:rFonts w:cstheme="minorHAnsi"/>
          <w:i/>
        </w:rPr>
        <w:t>l</w:t>
      </w:r>
      <w:r w:rsidRPr="00CD2509">
        <w:rPr>
          <w:rFonts w:cstheme="minorHAnsi"/>
          <w:i/>
        </w:rPr>
        <w:t>d War II at Camp Hale: Blazing a New Trail in the Rockies</w:t>
      </w:r>
      <w:r>
        <w:rPr>
          <w:rFonts w:cstheme="minorHAnsi"/>
        </w:rPr>
        <w:t>.</w:t>
      </w:r>
      <w:r w:rsidR="00CD2509">
        <w:rPr>
          <w:rFonts w:cstheme="minorHAnsi"/>
        </w:rPr>
        <w:t xml:space="preserve"> Charleston, South Carolina: The History Press. 2015</w:t>
      </w:r>
    </w:p>
    <w:p w14:paraId="04FACB9C" w14:textId="77777777" w:rsidR="008E00AE" w:rsidRDefault="008E00AE" w:rsidP="008E00AE">
      <w:r>
        <w:t>Wood, Michael and Coombs, Colby</w:t>
      </w:r>
      <w:r w:rsidRPr="00BA2014">
        <w:rPr>
          <w:i/>
        </w:rPr>
        <w:t>. Alaska: A Climbing Guide</w:t>
      </w:r>
      <w:r>
        <w:rPr>
          <w:i/>
        </w:rPr>
        <w:t>.</w:t>
      </w:r>
      <w:r>
        <w:t xml:space="preserve"> Seattle, Washington: The Mountaineers Books. 2001.</w:t>
      </w:r>
    </w:p>
    <w:p w14:paraId="0668FE92" w14:textId="69079D0B" w:rsidR="008E00AE" w:rsidRDefault="008E00AE"/>
    <w:p w14:paraId="2995B4FA" w14:textId="71B4F09E" w:rsidR="0049507C" w:rsidRPr="0049507C" w:rsidRDefault="00DC46A3">
      <w:pPr>
        <w:rPr>
          <w:b/>
          <w:u w:val="single"/>
        </w:rPr>
      </w:pPr>
      <w:r>
        <w:rPr>
          <w:b/>
          <w:u w:val="single"/>
        </w:rPr>
        <w:t xml:space="preserve">Climbing </w:t>
      </w:r>
      <w:r w:rsidR="0049507C" w:rsidRPr="0049507C">
        <w:rPr>
          <w:b/>
          <w:u w:val="single"/>
        </w:rPr>
        <w:t>Diar</w:t>
      </w:r>
      <w:r w:rsidR="005A70D1">
        <w:rPr>
          <w:b/>
          <w:u w:val="single"/>
        </w:rPr>
        <w:t>y</w:t>
      </w:r>
      <w:r w:rsidR="0034352F">
        <w:rPr>
          <w:b/>
          <w:u w:val="single"/>
        </w:rPr>
        <w:t xml:space="preserve">, </w:t>
      </w:r>
      <w:r>
        <w:rPr>
          <w:b/>
          <w:u w:val="single"/>
        </w:rPr>
        <w:t xml:space="preserve">Climbing </w:t>
      </w:r>
      <w:r w:rsidR="0034352F">
        <w:rPr>
          <w:b/>
          <w:u w:val="single"/>
        </w:rPr>
        <w:t>Journal</w:t>
      </w:r>
      <w:r w:rsidR="0049507C" w:rsidRPr="0049507C">
        <w:rPr>
          <w:b/>
          <w:u w:val="single"/>
        </w:rPr>
        <w:t xml:space="preserve"> or Papers</w:t>
      </w:r>
    </w:p>
    <w:p w14:paraId="2FDDEB74" w14:textId="6F9E94FC" w:rsidR="0049507C" w:rsidRDefault="0049507C"/>
    <w:p w14:paraId="27B12634" w14:textId="2647925B" w:rsidR="00826E70" w:rsidRDefault="00826E70" w:rsidP="00826E70">
      <w:pPr>
        <w:rPr>
          <w:rFonts w:cstheme="minorHAnsi"/>
        </w:rPr>
      </w:pPr>
      <w:r>
        <w:rPr>
          <w:rFonts w:cstheme="minorHAnsi"/>
        </w:rPr>
        <w:t xml:space="preserve">Beckey, Fred. </w:t>
      </w:r>
      <w:r w:rsidRPr="00826E70">
        <w:rPr>
          <w:rFonts w:cstheme="minorHAnsi"/>
          <w:i/>
        </w:rPr>
        <w:t xml:space="preserve">Climbing </w:t>
      </w:r>
      <w:r w:rsidR="008941B7">
        <w:rPr>
          <w:rFonts w:cstheme="minorHAnsi"/>
          <w:i/>
        </w:rPr>
        <w:t>D</w:t>
      </w:r>
      <w:r w:rsidRPr="00826E70">
        <w:rPr>
          <w:rFonts w:cstheme="minorHAnsi"/>
          <w:i/>
        </w:rPr>
        <w:t>iary.</w:t>
      </w:r>
      <w:r>
        <w:rPr>
          <w:rFonts w:cstheme="minorHAnsi"/>
        </w:rPr>
        <w:t xml:space="preserve"> </w:t>
      </w:r>
      <w:r w:rsidRPr="00826E70">
        <w:rPr>
          <w:rFonts w:cstheme="minorHAnsi"/>
        </w:rPr>
        <w:t xml:space="preserve">Spreadsheet containing a partial list of Fred Beckey’s climbs transcribed from his </w:t>
      </w:r>
      <w:r>
        <w:rPr>
          <w:rFonts w:cstheme="minorHAnsi"/>
        </w:rPr>
        <w:t xml:space="preserve">original </w:t>
      </w:r>
      <w:r w:rsidRPr="00826E70">
        <w:rPr>
          <w:rFonts w:cstheme="minorHAnsi"/>
        </w:rPr>
        <w:t>climbing diary</w:t>
      </w:r>
      <w:r>
        <w:rPr>
          <w:rFonts w:cstheme="minorHAnsi"/>
        </w:rPr>
        <w:t>.</w:t>
      </w:r>
    </w:p>
    <w:p w14:paraId="0252FCF9" w14:textId="065D1FD1" w:rsidR="005A70D1" w:rsidRPr="00826E70" w:rsidRDefault="005A70D1" w:rsidP="00826E70">
      <w:pPr>
        <w:rPr>
          <w:rFonts w:cstheme="minorHAnsi"/>
        </w:rPr>
      </w:pPr>
      <w:r>
        <w:rPr>
          <w:rFonts w:cstheme="minorHAnsi"/>
        </w:rPr>
        <w:t>Bullitt, Stimson</w:t>
      </w:r>
      <w:r w:rsidR="008941B7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8941B7">
        <w:rPr>
          <w:rFonts w:cstheme="minorHAnsi"/>
          <w:i/>
        </w:rPr>
        <w:t>Climbing Journal</w:t>
      </w:r>
      <w:r w:rsidR="008941B7" w:rsidRPr="008941B7">
        <w:rPr>
          <w:rFonts w:cstheme="minorHAnsi"/>
          <w:i/>
        </w:rPr>
        <w:t>.</w:t>
      </w:r>
    </w:p>
    <w:p w14:paraId="0A3F2600" w14:textId="1D21E4CA" w:rsidR="00694B6A" w:rsidRDefault="00694B6A" w:rsidP="00826E70">
      <w:pPr>
        <w:rPr>
          <w:rFonts w:cstheme="minorHAnsi"/>
        </w:rPr>
      </w:pPr>
      <w:r>
        <w:rPr>
          <w:rFonts w:cstheme="minorHAnsi"/>
        </w:rPr>
        <w:t xml:space="preserve">Callis, Pat. </w:t>
      </w:r>
      <w:r w:rsidRPr="00694B6A">
        <w:rPr>
          <w:rFonts w:cstheme="minorHAnsi"/>
          <w:i/>
        </w:rPr>
        <w:t>Climbing Journal</w:t>
      </w:r>
      <w:r>
        <w:rPr>
          <w:rFonts w:cstheme="minorHAnsi"/>
        </w:rPr>
        <w:t xml:space="preserve"> via e-mail March 25, 2019.</w:t>
      </w:r>
    </w:p>
    <w:p w14:paraId="3C88DCE9" w14:textId="71D4C2B9" w:rsidR="00826E70" w:rsidRDefault="00826E70" w:rsidP="00826E70">
      <w:pPr>
        <w:rPr>
          <w:rFonts w:cstheme="minorHAnsi"/>
        </w:rPr>
      </w:pPr>
      <w:r w:rsidRPr="00826E70">
        <w:rPr>
          <w:rFonts w:cstheme="minorHAnsi"/>
        </w:rPr>
        <w:t>Cooper</w:t>
      </w:r>
      <w:r>
        <w:rPr>
          <w:rFonts w:cstheme="minorHAnsi"/>
        </w:rPr>
        <w:t>, Ed.</w:t>
      </w:r>
      <w:r w:rsidRPr="00826E70">
        <w:rPr>
          <w:rFonts w:cstheme="minorHAnsi"/>
        </w:rPr>
        <w:t xml:space="preserve"> </w:t>
      </w:r>
      <w:r w:rsidRPr="00826E70">
        <w:rPr>
          <w:rFonts w:cstheme="minorHAnsi"/>
          <w:i/>
        </w:rPr>
        <w:t xml:space="preserve">Climbing </w:t>
      </w:r>
      <w:r w:rsidR="008941B7">
        <w:rPr>
          <w:rFonts w:cstheme="minorHAnsi"/>
          <w:i/>
        </w:rPr>
        <w:t>D</w:t>
      </w:r>
      <w:r w:rsidRPr="00826E70">
        <w:rPr>
          <w:rFonts w:cstheme="minorHAnsi"/>
          <w:i/>
        </w:rPr>
        <w:t>iary containing entries from 1957 to 1959</w:t>
      </w:r>
      <w:r w:rsidRPr="00826E7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6C9BA11C" w14:textId="6804B4F2" w:rsidR="005A70D1" w:rsidRDefault="005A70D1" w:rsidP="00826E70">
      <w:pPr>
        <w:rPr>
          <w:rFonts w:cstheme="minorHAnsi"/>
          <w:i/>
        </w:rPr>
      </w:pPr>
      <w:r>
        <w:rPr>
          <w:rFonts w:cstheme="minorHAnsi"/>
        </w:rPr>
        <w:t xml:space="preserve">Davis, Dan. </w:t>
      </w:r>
      <w:r w:rsidRPr="008941B7">
        <w:rPr>
          <w:rFonts w:cstheme="minorHAnsi"/>
          <w:i/>
        </w:rPr>
        <w:t>Climbing Journal 1959 to 2005.</w:t>
      </w:r>
    </w:p>
    <w:p w14:paraId="179EA2B9" w14:textId="5C058008" w:rsidR="00DF6783" w:rsidRPr="00DF6783" w:rsidRDefault="00DF6783" w:rsidP="00826E70">
      <w:pPr>
        <w:rPr>
          <w:rFonts w:cstheme="minorHAnsi"/>
        </w:rPr>
      </w:pPr>
      <w:r>
        <w:rPr>
          <w:rFonts w:cstheme="minorHAnsi"/>
        </w:rPr>
        <w:t xml:space="preserve">McCarty, Dougal. </w:t>
      </w:r>
      <w:r w:rsidRPr="00694B6A">
        <w:rPr>
          <w:rFonts w:cstheme="minorHAnsi"/>
          <w:i/>
        </w:rPr>
        <w:t>Climbing Journal</w:t>
      </w:r>
      <w:r w:rsidR="00694B6A">
        <w:rPr>
          <w:rFonts w:cstheme="minorHAnsi"/>
        </w:rPr>
        <w:t xml:space="preserve"> via e-mail March 28, 2019.</w:t>
      </w:r>
    </w:p>
    <w:p w14:paraId="698FA5D7" w14:textId="76228473" w:rsidR="00826E70" w:rsidRPr="00826E70" w:rsidRDefault="00826E70" w:rsidP="00826E70">
      <w:pPr>
        <w:rPr>
          <w:rFonts w:cstheme="minorHAnsi"/>
        </w:rPr>
      </w:pPr>
      <w:r>
        <w:rPr>
          <w:rFonts w:cstheme="minorHAnsi"/>
        </w:rPr>
        <w:t xml:space="preserve">Swayne, Mike. </w:t>
      </w:r>
      <w:r w:rsidRPr="00826E70">
        <w:rPr>
          <w:rFonts w:cstheme="minorHAnsi"/>
          <w:i/>
        </w:rPr>
        <w:t xml:space="preserve">Climbing </w:t>
      </w:r>
      <w:r w:rsidR="008941B7">
        <w:rPr>
          <w:rFonts w:cstheme="minorHAnsi"/>
          <w:i/>
        </w:rPr>
        <w:t>D</w:t>
      </w:r>
      <w:r w:rsidRPr="00826E70">
        <w:rPr>
          <w:rFonts w:cstheme="minorHAnsi"/>
          <w:i/>
        </w:rPr>
        <w:t>iary containing trip reports with Fred Beckey in 1961</w:t>
      </w:r>
      <w:r>
        <w:rPr>
          <w:rFonts w:cstheme="minorHAnsi"/>
        </w:rPr>
        <w:t>.</w:t>
      </w:r>
    </w:p>
    <w:p w14:paraId="402CD4F6" w14:textId="12F2B4C4" w:rsidR="0049507C" w:rsidRDefault="0049507C"/>
    <w:p w14:paraId="040D7D0D" w14:textId="4D5029DC" w:rsidR="0049507C" w:rsidRPr="0049507C" w:rsidRDefault="0049507C">
      <w:pPr>
        <w:rPr>
          <w:b/>
          <w:u w:val="single"/>
        </w:rPr>
      </w:pPr>
      <w:r w:rsidRPr="0049507C">
        <w:rPr>
          <w:b/>
          <w:u w:val="single"/>
        </w:rPr>
        <w:t>Films</w:t>
      </w:r>
    </w:p>
    <w:p w14:paraId="1762B411" w14:textId="40A2AD2B" w:rsidR="0049507C" w:rsidRDefault="0049507C"/>
    <w:p w14:paraId="1CB34FAD" w14:textId="0F3EEB9A" w:rsidR="005C1B00" w:rsidRPr="005C1B00" w:rsidRDefault="005C1B00" w:rsidP="005C1B00">
      <w:pPr>
        <w:rPr>
          <w:rFonts w:cstheme="minorHAnsi"/>
        </w:rPr>
      </w:pPr>
      <w:r w:rsidRPr="005C1B00">
        <w:rPr>
          <w:rFonts w:cstheme="minorHAnsi"/>
        </w:rPr>
        <w:t>Mountaineers archived film of a climb of Lighthouse Tower in 1949.</w:t>
      </w:r>
      <w:r w:rsidR="00630145">
        <w:rPr>
          <w:rFonts w:cstheme="minorHAnsi"/>
        </w:rPr>
        <w:t xml:space="preserve"> By Burge Bickford and Ira Spring.</w:t>
      </w:r>
    </w:p>
    <w:p w14:paraId="26046EAD" w14:textId="0A462BD7" w:rsidR="005C1B00" w:rsidRDefault="005C1B00" w:rsidP="005C1B00">
      <w:pPr>
        <w:rPr>
          <w:rFonts w:cstheme="minorHAnsi"/>
        </w:rPr>
      </w:pPr>
      <w:r w:rsidRPr="005C1B00">
        <w:rPr>
          <w:rFonts w:cstheme="minorHAnsi"/>
        </w:rPr>
        <w:t>Mountaineers archived film of a climb of Midway Route at Castle Rock, circa 1947-1949. Actual date of climb was 10-10-48.</w:t>
      </w:r>
    </w:p>
    <w:p w14:paraId="17643C5E" w14:textId="6C5FFA8A" w:rsidR="005C1B00" w:rsidRPr="005C1B00" w:rsidRDefault="005C1B00" w:rsidP="005C1B00">
      <w:pPr>
        <w:rPr>
          <w:rFonts w:cstheme="minorHAnsi"/>
        </w:rPr>
      </w:pPr>
      <w:r w:rsidRPr="005C1B00">
        <w:rPr>
          <w:rFonts w:cstheme="minorHAnsi"/>
        </w:rPr>
        <w:t>Mountaineers digital archived film of climb of Mount Shuksan</w:t>
      </w:r>
      <w:r w:rsidR="009B7313">
        <w:rPr>
          <w:rFonts w:cstheme="minorHAnsi"/>
        </w:rPr>
        <w:t>.</w:t>
      </w:r>
      <w:r w:rsidRPr="005C1B00">
        <w:rPr>
          <w:rFonts w:cstheme="minorHAnsi"/>
        </w:rPr>
        <w:t xml:space="preserve"> </w:t>
      </w:r>
      <w:r w:rsidR="009B7313">
        <w:rPr>
          <w:rFonts w:cstheme="minorHAnsi"/>
        </w:rPr>
        <w:t>B</w:t>
      </w:r>
      <w:r w:rsidRPr="005C1B00">
        <w:rPr>
          <w:rFonts w:cstheme="minorHAnsi"/>
        </w:rPr>
        <w:t>y Dwight Watson.</w:t>
      </w:r>
      <w:r w:rsidR="009B7313">
        <w:rPr>
          <w:rFonts w:cstheme="minorHAnsi"/>
        </w:rPr>
        <w:t xml:space="preserve"> 1939</w:t>
      </w:r>
    </w:p>
    <w:p w14:paraId="7B6C983E" w14:textId="470E0825" w:rsidR="005C1B00" w:rsidRPr="005C1B00" w:rsidRDefault="005C1B00" w:rsidP="005C1B00">
      <w:pPr>
        <w:rPr>
          <w:rFonts w:cstheme="minorHAnsi"/>
        </w:rPr>
      </w:pPr>
      <w:r w:rsidRPr="005C1B00">
        <w:rPr>
          <w:rFonts w:cstheme="minorHAnsi"/>
        </w:rPr>
        <w:t>Mountaineers archived film of a climb The Tooth</w:t>
      </w:r>
      <w:r w:rsidR="009B7313">
        <w:rPr>
          <w:rFonts w:cstheme="minorHAnsi"/>
        </w:rPr>
        <w:t>.</w:t>
      </w:r>
      <w:r w:rsidRPr="005C1B00">
        <w:rPr>
          <w:rFonts w:cstheme="minorHAnsi"/>
        </w:rPr>
        <w:t xml:space="preserve"> </w:t>
      </w:r>
      <w:r w:rsidR="009B7313">
        <w:rPr>
          <w:rFonts w:cstheme="minorHAnsi"/>
        </w:rPr>
        <w:t>B</w:t>
      </w:r>
      <w:r w:rsidRPr="005C1B00">
        <w:rPr>
          <w:rFonts w:cstheme="minorHAnsi"/>
        </w:rPr>
        <w:t>y Burge Bickford and Lyman Boyer.</w:t>
      </w:r>
      <w:r w:rsidR="009B7313">
        <w:rPr>
          <w:rFonts w:cstheme="minorHAnsi"/>
        </w:rPr>
        <w:t xml:space="preserve"> 1940</w:t>
      </w:r>
    </w:p>
    <w:p w14:paraId="131699A0" w14:textId="07B2CF46" w:rsidR="005C1B00" w:rsidRPr="005C1B00" w:rsidRDefault="005C1B00" w:rsidP="005C1B00">
      <w:pPr>
        <w:rPr>
          <w:rFonts w:cstheme="minorHAnsi"/>
        </w:rPr>
      </w:pPr>
      <w:r w:rsidRPr="005C1B00">
        <w:rPr>
          <w:rFonts w:cstheme="minorHAnsi"/>
        </w:rPr>
        <w:t>YouTube video of Fred Beckey climbing at the Gunks</w:t>
      </w:r>
      <w:r w:rsidR="009B7313">
        <w:rPr>
          <w:rFonts w:cstheme="minorHAnsi"/>
        </w:rPr>
        <w:t>.</w:t>
      </w:r>
      <w:r w:rsidRPr="005C1B00">
        <w:rPr>
          <w:rFonts w:cstheme="minorHAnsi"/>
        </w:rPr>
        <w:t xml:space="preserve"> </w:t>
      </w:r>
      <w:r w:rsidR="00ED57C0">
        <w:rPr>
          <w:rFonts w:cstheme="minorHAnsi"/>
        </w:rPr>
        <w:t xml:space="preserve">By: unknown. </w:t>
      </w:r>
      <w:r w:rsidR="009E05ED">
        <w:rPr>
          <w:rFonts w:cstheme="minorHAnsi"/>
        </w:rPr>
        <w:t xml:space="preserve">November </w:t>
      </w:r>
      <w:r w:rsidRPr="005C1B00">
        <w:rPr>
          <w:rFonts w:cstheme="minorHAnsi"/>
        </w:rPr>
        <w:t>2007.</w:t>
      </w:r>
    </w:p>
    <w:p w14:paraId="65103A22" w14:textId="259F0D2C" w:rsidR="005C1B00" w:rsidRDefault="005C1B00" w:rsidP="005C1B00">
      <w:pPr>
        <w:rPr>
          <w:rFonts w:cstheme="minorHAnsi"/>
        </w:rPr>
      </w:pPr>
      <w:r w:rsidRPr="005C1B00">
        <w:rPr>
          <w:rFonts w:cstheme="minorHAnsi"/>
        </w:rPr>
        <w:t xml:space="preserve">YouTube video of Fred Beckey climbing </w:t>
      </w:r>
      <w:r w:rsidR="009B7313">
        <w:rPr>
          <w:rFonts w:cstheme="minorHAnsi"/>
        </w:rPr>
        <w:t xml:space="preserve">with Phil and Eric Fox </w:t>
      </w:r>
      <w:r w:rsidRPr="005C1B00">
        <w:rPr>
          <w:rFonts w:cstheme="minorHAnsi"/>
        </w:rPr>
        <w:t>at Red Rocks</w:t>
      </w:r>
      <w:r w:rsidR="009B7313">
        <w:rPr>
          <w:rFonts w:cstheme="minorHAnsi"/>
        </w:rPr>
        <w:t>.</w:t>
      </w:r>
      <w:r w:rsidRPr="005C1B00">
        <w:rPr>
          <w:rFonts w:cstheme="minorHAnsi"/>
        </w:rPr>
        <w:t xml:space="preserve"> </w:t>
      </w:r>
      <w:r w:rsidR="00ED57C0">
        <w:rPr>
          <w:rFonts w:cstheme="minorHAnsi"/>
        </w:rPr>
        <w:t xml:space="preserve">By: unknown. </w:t>
      </w:r>
      <w:r w:rsidRPr="005C1B00">
        <w:rPr>
          <w:rFonts w:cstheme="minorHAnsi"/>
        </w:rPr>
        <w:t>2012</w:t>
      </w:r>
      <w:r w:rsidR="009B7313">
        <w:rPr>
          <w:rFonts w:cstheme="minorHAnsi"/>
        </w:rPr>
        <w:t>.</w:t>
      </w:r>
    </w:p>
    <w:p w14:paraId="15B3B26E" w14:textId="3E940D87" w:rsidR="009B7313" w:rsidRDefault="009B7313" w:rsidP="009B7313">
      <w:r>
        <w:t xml:space="preserve">YouTube video of Fred Beckey and Yvon Chouinard climbing at Sespe Gorge. </w:t>
      </w:r>
      <w:r w:rsidR="00ED57C0">
        <w:t xml:space="preserve">By: unknown. </w:t>
      </w:r>
      <w:r>
        <w:t>December 2010.</w:t>
      </w:r>
    </w:p>
    <w:p w14:paraId="3A930E3B" w14:textId="37E8C141" w:rsidR="005C1B00" w:rsidRDefault="005C1B00" w:rsidP="005C1B00">
      <w:pPr>
        <w:rPr>
          <w:rFonts w:cstheme="minorHAnsi"/>
        </w:rPr>
      </w:pPr>
      <w:r w:rsidRPr="005C1B00">
        <w:rPr>
          <w:rFonts w:cstheme="minorHAnsi"/>
        </w:rPr>
        <w:t>YouTube video of Fred Beckey coiling rope at Touchstone Wall</w:t>
      </w:r>
      <w:r w:rsidR="009B7313">
        <w:rPr>
          <w:rFonts w:cstheme="minorHAnsi"/>
        </w:rPr>
        <w:t>.</w:t>
      </w:r>
      <w:r w:rsidRPr="005C1B00">
        <w:rPr>
          <w:rFonts w:cstheme="minorHAnsi"/>
        </w:rPr>
        <w:t xml:space="preserve"> </w:t>
      </w:r>
      <w:r w:rsidR="009B7313">
        <w:rPr>
          <w:rFonts w:cstheme="minorHAnsi"/>
        </w:rPr>
        <w:t>B</w:t>
      </w:r>
      <w:r w:rsidRPr="005C1B00">
        <w:rPr>
          <w:rFonts w:cstheme="minorHAnsi"/>
        </w:rPr>
        <w:t>y Cameron Burns</w:t>
      </w:r>
      <w:r w:rsidR="009B7313">
        <w:rPr>
          <w:rFonts w:cstheme="minorHAnsi"/>
        </w:rPr>
        <w:t>.</w:t>
      </w:r>
      <w:r w:rsidRPr="005C1B00">
        <w:rPr>
          <w:rFonts w:cstheme="minorHAnsi"/>
        </w:rPr>
        <w:t xml:space="preserve"> April 2000.</w:t>
      </w:r>
    </w:p>
    <w:p w14:paraId="4AE7DE3B" w14:textId="081096C8" w:rsidR="009B7313" w:rsidRPr="005C1B00" w:rsidRDefault="009B7313" w:rsidP="005C1B00">
      <w:pPr>
        <w:rPr>
          <w:rFonts w:cstheme="minorHAnsi"/>
        </w:rPr>
      </w:pPr>
      <w:r>
        <w:rPr>
          <w:rFonts w:cstheme="minorHAnsi"/>
        </w:rPr>
        <w:t>Video of Fred Beckey climbing with Colin Haley in the Dolomites. By Aidan Haley. July 2012.</w:t>
      </w:r>
    </w:p>
    <w:p w14:paraId="33343CE7" w14:textId="77777777" w:rsidR="008550F8" w:rsidRDefault="008550F8"/>
    <w:p w14:paraId="2A8164A3" w14:textId="7C1E7F04" w:rsidR="0049507C" w:rsidRPr="0049507C" w:rsidRDefault="0049507C">
      <w:pPr>
        <w:rPr>
          <w:b/>
          <w:u w:val="single"/>
        </w:rPr>
      </w:pPr>
      <w:r w:rsidRPr="0049507C">
        <w:rPr>
          <w:b/>
          <w:u w:val="single"/>
        </w:rPr>
        <w:t>Journals</w:t>
      </w:r>
    </w:p>
    <w:p w14:paraId="01AF03D9" w14:textId="32335D65" w:rsidR="0049507C" w:rsidRDefault="0049507C"/>
    <w:p w14:paraId="2F16D8D4" w14:textId="7A13C124" w:rsidR="00DF0DF0" w:rsidRDefault="00DF0DF0">
      <w:r>
        <w:t>Alpine Journal</w:t>
      </w:r>
      <w:r w:rsidR="00EB3113">
        <w:t xml:space="preserve">. London, United Kingdom. May 1955. Vol LX, No. 290. </w:t>
      </w:r>
      <w:r w:rsidR="00EB3113" w:rsidRPr="00EB3113">
        <w:rPr>
          <w:i/>
        </w:rPr>
        <w:t>Climbs in Alaska</w:t>
      </w:r>
      <w:r w:rsidR="00EB3113">
        <w:t>, pages 31-37. Fred Beckey.</w:t>
      </w:r>
    </w:p>
    <w:p w14:paraId="7792C30F" w14:textId="72F5245D" w:rsidR="0049507C" w:rsidRDefault="00D65C98">
      <w:r>
        <w:t xml:space="preserve">American Alpine Club Journal. Golden, Colorado. Reports from 1943 to 2014. Specific reports are cited in the </w:t>
      </w:r>
      <w:r w:rsidR="00ED57C0">
        <w:t xml:space="preserve">List of Climbs </w:t>
      </w:r>
      <w:r>
        <w:t>in the “Source” field.</w:t>
      </w:r>
    </w:p>
    <w:p w14:paraId="4180F633" w14:textId="21A147AD" w:rsidR="006D4B30" w:rsidRDefault="006D4B30">
      <w:pPr>
        <w:rPr>
          <w:rFonts w:eastAsia="Times New Roman" w:cstheme="minorHAnsi"/>
        </w:rPr>
      </w:pPr>
      <w:r>
        <w:t xml:space="preserve">Appalachia Journal. Boston Massachusetts. </w:t>
      </w:r>
      <w:r>
        <w:rPr>
          <w:rFonts w:eastAsia="Times New Roman" w:cstheme="minorHAnsi"/>
        </w:rPr>
        <w:t>December 1952, page 401. Various Notes: Alpine.</w:t>
      </w:r>
    </w:p>
    <w:p w14:paraId="43478C84" w14:textId="39F9D142" w:rsidR="00115881" w:rsidRDefault="00115881">
      <w:r>
        <w:rPr>
          <w:rFonts w:eastAsia="Times New Roman" w:cstheme="minorHAnsi"/>
        </w:rPr>
        <w:t xml:space="preserve">Appalachia Journal. </w:t>
      </w:r>
      <w:r>
        <w:t xml:space="preserve">Boston Massachusetts. </w:t>
      </w:r>
      <w:r>
        <w:t>June</w:t>
      </w:r>
      <w:r>
        <w:rPr>
          <w:rFonts w:eastAsia="Times New Roman" w:cstheme="minorHAnsi"/>
        </w:rPr>
        <w:t xml:space="preserve"> 19</w:t>
      </w:r>
      <w:r>
        <w:rPr>
          <w:rFonts w:eastAsia="Times New Roman" w:cstheme="minorHAnsi"/>
        </w:rPr>
        <w:t>74</w:t>
      </w:r>
      <w:r>
        <w:rPr>
          <w:rFonts w:eastAsia="Times New Roman" w:cstheme="minorHAnsi"/>
        </w:rPr>
        <w:t>, page 401. Various Notes: Alpine.</w:t>
      </w:r>
    </w:p>
    <w:p w14:paraId="6EE5D0E3" w14:textId="5B3469DE" w:rsidR="00D65C98" w:rsidRDefault="00D65C98" w:rsidP="00D65C98">
      <w:r>
        <w:t xml:space="preserve">Canadian Alpine Journal. Canmore, Alberta. Reports from 1947 to 2005. Specific reports are cited in the </w:t>
      </w:r>
      <w:r w:rsidR="00ED57C0">
        <w:t xml:space="preserve">List of </w:t>
      </w:r>
      <w:r>
        <w:t>Climbs in the “Source” field.</w:t>
      </w:r>
    </w:p>
    <w:p w14:paraId="04CE52ED" w14:textId="3F1D384B" w:rsidR="004405EE" w:rsidRDefault="004405EE" w:rsidP="00D65C98">
      <w:r>
        <w:t xml:space="preserve">BOEALPS: Alpine Echo. Seattle, Washington. December 1991. </w:t>
      </w:r>
      <w:r w:rsidRPr="004405EE">
        <w:rPr>
          <w:i/>
        </w:rPr>
        <w:t>Plummer: An Epic Adventure with Fred Beckey and Ambrose Bittner. 8/13/91 to 8/19/91</w:t>
      </w:r>
      <w:r>
        <w:t>, pages 10-20. Shawn Pare.</w:t>
      </w:r>
    </w:p>
    <w:p w14:paraId="326029E6" w14:textId="2BFDC923" w:rsidR="008550F8" w:rsidRDefault="008550F8" w:rsidP="00D65C98">
      <w:r>
        <w:t xml:space="preserve">The Iowa Climber. Iowa City, Iowa. 1950. Volume III, No. 3. </w:t>
      </w:r>
      <w:r w:rsidRPr="008550F8">
        <w:rPr>
          <w:i/>
        </w:rPr>
        <w:t>Washington Climbing Holiday</w:t>
      </w:r>
      <w:r w:rsidR="00C70DBB">
        <w:rPr>
          <w:i/>
        </w:rPr>
        <w:t>,</w:t>
      </w:r>
      <w:r>
        <w:t xml:space="preserve"> </w:t>
      </w:r>
      <w:r w:rsidR="004405EE">
        <w:t>p</w:t>
      </w:r>
      <w:r w:rsidR="00C70DBB">
        <w:t xml:space="preserve">ages 58-65.  </w:t>
      </w:r>
      <w:r>
        <w:t xml:space="preserve">Joan Cox. </w:t>
      </w:r>
    </w:p>
    <w:p w14:paraId="3FDE6F90" w14:textId="35C501D1" w:rsidR="00113685" w:rsidRDefault="00113685" w:rsidP="00D65C98">
      <w:r>
        <w:t xml:space="preserve">Los Alamos Mountaineers Journal. Los Alamos, New Mexico. </w:t>
      </w:r>
      <w:r w:rsidR="00550FAF">
        <w:t xml:space="preserve">December 2007. LAM History Project. </w:t>
      </w:r>
      <w:r w:rsidR="00550FAF" w:rsidRPr="00550FAF">
        <w:rPr>
          <w:i/>
        </w:rPr>
        <w:t>The Failed 1975 Expedition to Mount Saint Elias: June and July 1975.</w:t>
      </w:r>
      <w:r w:rsidR="00550FAF">
        <w:t xml:space="preserve"> </w:t>
      </w:r>
      <w:r w:rsidR="00EB3113">
        <w:t>Don Liska.</w:t>
      </w:r>
    </w:p>
    <w:p w14:paraId="77302057" w14:textId="581F3960" w:rsidR="009D3205" w:rsidRPr="009D3205" w:rsidRDefault="009D3205" w:rsidP="00D65C98">
      <w:pPr>
        <w:rPr>
          <w:b/>
          <w:u w:val="single"/>
        </w:rPr>
      </w:pPr>
      <w:r w:rsidRPr="009D3205">
        <w:rPr>
          <w:b/>
          <w:u w:val="single"/>
        </w:rPr>
        <w:lastRenderedPageBreak/>
        <w:t>Journals, continued.</w:t>
      </w:r>
    </w:p>
    <w:p w14:paraId="4E6B8FD8" w14:textId="77777777" w:rsidR="009D3205" w:rsidRDefault="009D3205" w:rsidP="00D65C98"/>
    <w:p w14:paraId="5E72284E" w14:textId="0C55B0C8" w:rsidR="00D65C98" w:rsidRDefault="00D65C98" w:rsidP="00D65C98">
      <w:r>
        <w:t xml:space="preserve">The Mountaineers Journal. Seattle, Washington. Reports from 1939 to 1976. Specific reports are cited in the </w:t>
      </w:r>
      <w:r w:rsidR="00ED57C0">
        <w:t>List of Climbs</w:t>
      </w:r>
      <w:r>
        <w:t xml:space="preserve"> in the “Source” field.</w:t>
      </w:r>
    </w:p>
    <w:p w14:paraId="730A9634" w14:textId="7F3ACA54" w:rsidR="00D43FCB" w:rsidRDefault="00D43FCB" w:rsidP="00D65C98">
      <w:r>
        <w:t xml:space="preserve">NorthWest Mountaineering Journal. Seattle, Washington. Issue 4, 2007. </w:t>
      </w:r>
      <w:r w:rsidRPr="00D43FCB">
        <w:rPr>
          <w:i/>
        </w:rPr>
        <w:t>The Serious Sixties</w:t>
      </w:r>
      <w:r>
        <w:t>. Mike Swayne.</w:t>
      </w:r>
    </w:p>
    <w:p w14:paraId="3F719E3E" w14:textId="40E8FD8E" w:rsidR="00CC66BF" w:rsidRDefault="00193BFB" w:rsidP="00D65C98">
      <w:r>
        <w:t xml:space="preserve">Western Quarterly Journal, Oxford, United Kingdom. April 1984. Vol 15, No. 2. </w:t>
      </w:r>
      <w:r w:rsidRPr="00193BFB">
        <w:rPr>
          <w:i/>
        </w:rPr>
        <w:t>Skiing at Camp Hale: Mountain Troops During World War II</w:t>
      </w:r>
      <w:r>
        <w:rPr>
          <w:i/>
        </w:rPr>
        <w:t xml:space="preserve">, </w:t>
      </w:r>
      <w:r w:rsidRPr="00193BFB">
        <w:t>pages 163-174.</w:t>
      </w:r>
      <w:r>
        <w:t xml:space="preserve"> Jack A. Benson.</w:t>
      </w:r>
    </w:p>
    <w:p w14:paraId="4553F6B8" w14:textId="77777777" w:rsidR="009D3205" w:rsidRDefault="009D3205" w:rsidP="00D65C98"/>
    <w:p w14:paraId="12D13CA2" w14:textId="3BEBEBC9" w:rsidR="009B41D6" w:rsidRDefault="009B41D6">
      <w:pPr>
        <w:rPr>
          <w:b/>
          <w:u w:val="single"/>
        </w:rPr>
      </w:pPr>
      <w:r>
        <w:rPr>
          <w:b/>
          <w:u w:val="single"/>
        </w:rPr>
        <w:t>Letters</w:t>
      </w:r>
    </w:p>
    <w:p w14:paraId="7AFE563E" w14:textId="77777777" w:rsidR="009B41D6" w:rsidRDefault="009B41D6">
      <w:pPr>
        <w:rPr>
          <w:b/>
          <w:u w:val="single"/>
        </w:rPr>
      </w:pPr>
    </w:p>
    <w:p w14:paraId="3F4B2B1C" w14:textId="629DD8BD" w:rsidR="009B41D6" w:rsidRPr="009B41D6" w:rsidRDefault="009B41D6">
      <w:pPr>
        <w:rPr>
          <w:u w:val="single"/>
        </w:rPr>
      </w:pPr>
      <w:r w:rsidRPr="0005789E">
        <w:rPr>
          <w:rFonts w:cstheme="minorHAnsi"/>
        </w:rPr>
        <w:t xml:space="preserve">University of Washington Libraries, </w:t>
      </w:r>
      <w:r>
        <w:rPr>
          <w:rFonts w:cstheme="minorHAnsi"/>
        </w:rPr>
        <w:t>Digital</w:t>
      </w:r>
      <w:r w:rsidRPr="0005789E">
        <w:rPr>
          <w:rFonts w:cstheme="minorHAnsi"/>
        </w:rPr>
        <w:t xml:space="preserve"> Collections</w:t>
      </w:r>
      <w:r>
        <w:rPr>
          <w:rFonts w:cstheme="minorHAnsi"/>
        </w:rPr>
        <w:t>: Fred Beckey letter to Dee Molenaar regarding ascent of Mowich Face, June 2</w:t>
      </w:r>
      <w:r w:rsidR="00D43FCB">
        <w:rPr>
          <w:rFonts w:cstheme="minorHAnsi"/>
        </w:rPr>
        <w:t>4</w:t>
      </w:r>
      <w:r>
        <w:rPr>
          <w:rFonts w:cstheme="minorHAnsi"/>
        </w:rPr>
        <w:t>, 1957</w:t>
      </w:r>
      <w:r w:rsidRPr="0005789E">
        <w:rPr>
          <w:rFonts w:cstheme="minorHAnsi"/>
        </w:rPr>
        <w:t>.</w:t>
      </w:r>
    </w:p>
    <w:p w14:paraId="3FFAEA8B" w14:textId="271FC0B4" w:rsidR="009B41D6" w:rsidRPr="009B41D6" w:rsidRDefault="009B41D6">
      <w:pPr>
        <w:rPr>
          <w:u w:val="single"/>
        </w:rPr>
      </w:pPr>
      <w:r w:rsidRPr="0005789E">
        <w:rPr>
          <w:rFonts w:cstheme="minorHAnsi"/>
        </w:rPr>
        <w:t xml:space="preserve">University of Washington Libraries, </w:t>
      </w:r>
      <w:r>
        <w:rPr>
          <w:rFonts w:cstheme="minorHAnsi"/>
        </w:rPr>
        <w:t>Digital</w:t>
      </w:r>
      <w:r w:rsidRPr="0005789E">
        <w:rPr>
          <w:rFonts w:cstheme="minorHAnsi"/>
        </w:rPr>
        <w:t xml:space="preserve"> Collections</w:t>
      </w:r>
      <w:r>
        <w:rPr>
          <w:rFonts w:cstheme="minorHAnsi"/>
        </w:rPr>
        <w:t>: Fred Beckey letter to Dee Molenaar describing his ascent of Mount Rainier’s</w:t>
      </w:r>
      <w:r w:rsidR="00C8578D">
        <w:rPr>
          <w:rFonts w:cstheme="minorHAnsi"/>
        </w:rPr>
        <w:t xml:space="preserve"> South Tahoma Glacier, 1963.</w:t>
      </w:r>
    </w:p>
    <w:p w14:paraId="072A0234" w14:textId="77777777" w:rsidR="009B41D6" w:rsidRPr="009B41D6" w:rsidRDefault="009B41D6">
      <w:pPr>
        <w:rPr>
          <w:u w:val="single"/>
        </w:rPr>
      </w:pPr>
    </w:p>
    <w:p w14:paraId="09BEF0BB" w14:textId="1804B1E9" w:rsidR="0049507C" w:rsidRPr="0049507C" w:rsidRDefault="0049507C">
      <w:pPr>
        <w:rPr>
          <w:b/>
          <w:u w:val="single"/>
        </w:rPr>
      </w:pPr>
      <w:r w:rsidRPr="0049507C">
        <w:rPr>
          <w:b/>
          <w:u w:val="single"/>
        </w:rPr>
        <w:t>Magazines</w:t>
      </w:r>
    </w:p>
    <w:p w14:paraId="352CF3A6" w14:textId="188C050B" w:rsidR="0049507C" w:rsidRDefault="0049507C"/>
    <w:p w14:paraId="0D4BC98F" w14:textId="2A3587E9" w:rsidR="00A11BBE" w:rsidRDefault="00A11BBE" w:rsidP="00113685">
      <w:r>
        <w:t>The Alpinist</w:t>
      </w:r>
      <w:r w:rsidR="00727B19">
        <w:t xml:space="preserve"> </w:t>
      </w:r>
      <w:r w:rsidR="00D22E73">
        <w:t>M</w:t>
      </w:r>
      <w:r w:rsidR="00727B19">
        <w:t xml:space="preserve">agazine. October 4, 2013. </w:t>
      </w:r>
      <w:r w:rsidR="00727B19" w:rsidRPr="00727B19">
        <w:rPr>
          <w:i/>
        </w:rPr>
        <w:t>Squamish Series: The Early Days</w:t>
      </w:r>
      <w:r w:rsidR="00727B19">
        <w:t>. Ed Cooper and Dick Culbert.</w:t>
      </w:r>
    </w:p>
    <w:p w14:paraId="63C0E1BB" w14:textId="720A7353" w:rsidR="00113685" w:rsidRDefault="00113685" w:rsidP="00113685">
      <w:r>
        <w:t xml:space="preserve">Climbing </w:t>
      </w:r>
      <w:r w:rsidR="00D22E73">
        <w:t>M</w:t>
      </w:r>
      <w:r>
        <w:t xml:space="preserve">agazine. </w:t>
      </w:r>
      <w:r w:rsidRPr="00113685">
        <w:rPr>
          <w:i/>
        </w:rPr>
        <w:t>Cairns</w:t>
      </w:r>
      <w:r>
        <w:t xml:space="preserve"> section. </w:t>
      </w:r>
      <w:r w:rsidR="00592247">
        <w:t>Short trip r</w:t>
      </w:r>
      <w:r>
        <w:t xml:space="preserve">eports from May 1970 to May 1973. Specific reports are cited in the </w:t>
      </w:r>
      <w:r w:rsidR="00ED57C0">
        <w:t>L</w:t>
      </w:r>
      <w:r w:rsidR="00592247">
        <w:t xml:space="preserve">ist of </w:t>
      </w:r>
      <w:r w:rsidR="00ED57C0">
        <w:t>C</w:t>
      </w:r>
      <w:r>
        <w:t>limb</w:t>
      </w:r>
      <w:r w:rsidR="00592247">
        <w:t>s</w:t>
      </w:r>
      <w:r>
        <w:t xml:space="preserve"> in the “Source” field</w:t>
      </w:r>
      <w:r w:rsidR="00592247">
        <w:t xml:space="preserve"> on this website</w:t>
      </w:r>
      <w:r>
        <w:t>.</w:t>
      </w:r>
    </w:p>
    <w:p w14:paraId="487A8074" w14:textId="3B56484B" w:rsidR="00AB0E48" w:rsidRDefault="00AB0E48" w:rsidP="00113685">
      <w:r>
        <w:t xml:space="preserve">Climbing Magazine. May 9, 2012. </w:t>
      </w:r>
      <w:r w:rsidRPr="00AB0E48">
        <w:rPr>
          <w:i/>
        </w:rPr>
        <w:t>Beckey’s Favorites</w:t>
      </w:r>
      <w:r>
        <w:rPr>
          <w:i/>
        </w:rPr>
        <w:t>: 8 Amazing Rock Routes Spanning the West</w:t>
      </w:r>
      <w:r>
        <w:t>. Fred Beckey.</w:t>
      </w:r>
    </w:p>
    <w:p w14:paraId="5AF4D611" w14:textId="77777777" w:rsidR="00295A3E" w:rsidRDefault="009B7313" w:rsidP="00113685">
      <w:r>
        <w:t xml:space="preserve">Climbing </w:t>
      </w:r>
      <w:r w:rsidR="00D22E73">
        <w:t>M</w:t>
      </w:r>
      <w:r>
        <w:t>agazine.</w:t>
      </w:r>
      <w:r w:rsidR="0024506A">
        <w:t xml:space="preserve"> January 29, 2013.</w:t>
      </w:r>
      <w:r>
        <w:t xml:space="preserve"> </w:t>
      </w:r>
      <w:r w:rsidRPr="0024506A">
        <w:rPr>
          <w:i/>
        </w:rPr>
        <w:t>Interviewing Fred Beckey at  90 Years Old</w:t>
      </w:r>
      <w:r>
        <w:t xml:space="preserve">. Amanda </w:t>
      </w:r>
      <w:r w:rsidR="0024506A">
        <w:t>F</w:t>
      </w:r>
      <w:r>
        <w:t>ox</w:t>
      </w:r>
      <w:r w:rsidR="0024506A">
        <w:t>.</w:t>
      </w:r>
    </w:p>
    <w:p w14:paraId="4DA1A33B" w14:textId="2CDCAA2F" w:rsidR="009B7313" w:rsidRDefault="00295A3E" w:rsidP="00113685">
      <w:r>
        <w:t xml:space="preserve">Off Belay Magazine, April 1973. Pages 25-26. </w:t>
      </w:r>
      <w:r w:rsidRPr="00295A3E">
        <w:rPr>
          <w:i/>
        </w:rPr>
        <w:t>War Stories</w:t>
      </w:r>
      <w:r>
        <w:t>. Duke Watson</w:t>
      </w:r>
      <w:r w:rsidR="0024506A">
        <w:t xml:space="preserve"> </w:t>
      </w:r>
    </w:p>
    <w:p w14:paraId="265009AA" w14:textId="09936F0C" w:rsidR="0049507C" w:rsidRDefault="00113685">
      <w:r>
        <w:t xml:space="preserve">Outside </w:t>
      </w:r>
      <w:r w:rsidR="00D22E73">
        <w:t>M</w:t>
      </w:r>
      <w:r>
        <w:t xml:space="preserve">agazine. July 1992. </w:t>
      </w:r>
      <w:r w:rsidRPr="00113685">
        <w:rPr>
          <w:i/>
        </w:rPr>
        <w:t>Warning Fred Beckey is (Still) on the Loose</w:t>
      </w:r>
      <w:r>
        <w:t>. Jon Krakauer. P</w:t>
      </w:r>
      <w:r w:rsidR="00C55B1B">
        <w:t>a</w:t>
      </w:r>
      <w:r>
        <w:t>g</w:t>
      </w:r>
      <w:r w:rsidR="00C55B1B">
        <w:t>es</w:t>
      </w:r>
      <w:r>
        <w:t xml:space="preserve"> 50-53 and 115-117.</w:t>
      </w:r>
    </w:p>
    <w:p w14:paraId="6C1D6049" w14:textId="2DA97BE4" w:rsidR="009E05ED" w:rsidRDefault="009E05ED">
      <w:r>
        <w:t xml:space="preserve">Patagonia: The Cleanest Line magazine. March 5, 2012. </w:t>
      </w:r>
      <w:r w:rsidRPr="00BD1039">
        <w:rPr>
          <w:i/>
        </w:rPr>
        <w:t>Beyond and Back: Fred Beckey</w:t>
      </w:r>
      <w:r>
        <w:t>. Jeff Johnson</w:t>
      </w:r>
      <w:r w:rsidR="00630145">
        <w:t>.</w:t>
      </w:r>
    </w:p>
    <w:p w14:paraId="0A21B87E" w14:textId="6F64BF07" w:rsidR="00630145" w:rsidRDefault="00630145" w:rsidP="00592247">
      <w:r>
        <w:t xml:space="preserve">Rock and Ice. November 1, 2017. </w:t>
      </w:r>
      <w:r w:rsidRPr="00630145">
        <w:rPr>
          <w:i/>
        </w:rPr>
        <w:t>A Day in the Cascades with Fred Beckey</w:t>
      </w:r>
      <w:r>
        <w:t>. Mark Kroese.</w:t>
      </w:r>
    </w:p>
    <w:p w14:paraId="1C10FCF2" w14:textId="4C2C3A71" w:rsidR="00592247" w:rsidRDefault="00113685" w:rsidP="00592247">
      <w:r>
        <w:t xml:space="preserve">Summit </w:t>
      </w:r>
      <w:r w:rsidR="00D22E73">
        <w:t>M</w:t>
      </w:r>
      <w:r>
        <w:t xml:space="preserve">agazine. Reports from April 1962 to September 1977. </w:t>
      </w:r>
      <w:r w:rsidR="00012AC4">
        <w:t>The month and pages</w:t>
      </w:r>
      <w:r w:rsidR="00592247">
        <w:t xml:space="preserve"> are cited in the </w:t>
      </w:r>
      <w:r w:rsidR="00ED57C0">
        <w:t>L</w:t>
      </w:r>
      <w:r w:rsidR="00592247">
        <w:t xml:space="preserve">ist of </w:t>
      </w:r>
      <w:r w:rsidR="00ED57C0">
        <w:t>C</w:t>
      </w:r>
      <w:r w:rsidR="00592247">
        <w:t>limbs in the “Source” field on this website.</w:t>
      </w:r>
    </w:p>
    <w:p w14:paraId="7E7B0A9E" w14:textId="06375E75" w:rsidR="008941B7" w:rsidRPr="008941B7" w:rsidRDefault="008941B7" w:rsidP="008941B7">
      <w:r w:rsidRPr="00D72AE7">
        <w:t>The Sunday Oregonian Magazine</w:t>
      </w:r>
      <w:r>
        <w:rPr>
          <w:i/>
        </w:rPr>
        <w:t xml:space="preserve">, </w:t>
      </w:r>
      <w:r w:rsidRPr="008941B7">
        <w:t xml:space="preserve">October 23, 1988, p 1-13. </w:t>
      </w:r>
      <w:r w:rsidRPr="00D72AE7">
        <w:rPr>
          <w:i/>
        </w:rPr>
        <w:t>Mountain Man: Climbing Legend Fred Beckey</w:t>
      </w:r>
      <w:r w:rsidRPr="008941B7">
        <w:t xml:space="preserve">. Ben </w:t>
      </w:r>
      <w:r>
        <w:t>G</w:t>
      </w:r>
      <w:r w:rsidRPr="008941B7">
        <w:t>roff.</w:t>
      </w:r>
    </w:p>
    <w:p w14:paraId="48722C55" w14:textId="77777777" w:rsidR="00A33641" w:rsidRDefault="00A33641" w:rsidP="00592247"/>
    <w:p w14:paraId="6CC2840C" w14:textId="77777777" w:rsidR="00A33641" w:rsidRPr="00CD2509" w:rsidRDefault="00A33641" w:rsidP="00A33641">
      <w:pPr>
        <w:rPr>
          <w:b/>
          <w:u w:val="single"/>
        </w:rPr>
      </w:pPr>
      <w:r w:rsidRPr="00CD2509">
        <w:rPr>
          <w:b/>
          <w:u w:val="single"/>
        </w:rPr>
        <w:t>Master’s Thesis</w:t>
      </w:r>
    </w:p>
    <w:p w14:paraId="7D50ACB4" w14:textId="77777777" w:rsidR="00A33641" w:rsidRDefault="00A33641" w:rsidP="00A33641"/>
    <w:p w14:paraId="1AFE6868" w14:textId="705A6956" w:rsidR="00A33641" w:rsidRDefault="00A33641" w:rsidP="00A33641">
      <w:r>
        <w:t xml:space="preserve">Chabalko (Maj), Justin J., U.S. Army. </w:t>
      </w:r>
      <w:r w:rsidRPr="008570A2">
        <w:rPr>
          <w:i/>
        </w:rPr>
        <w:t>Forging The 10</w:t>
      </w:r>
      <w:r w:rsidRPr="008570A2">
        <w:rPr>
          <w:i/>
          <w:vertAlign w:val="superscript"/>
        </w:rPr>
        <w:t>th</w:t>
      </w:r>
      <w:r w:rsidRPr="008570A2">
        <w:rPr>
          <w:i/>
        </w:rPr>
        <w:t xml:space="preserve"> </w:t>
      </w:r>
      <w:r>
        <w:rPr>
          <w:i/>
        </w:rPr>
        <w:t>M</w:t>
      </w:r>
      <w:r w:rsidRPr="008570A2">
        <w:rPr>
          <w:i/>
        </w:rPr>
        <w:t>ountain Division for War, 1940-1945: How Innovation Created a Highly Adaptive Formation</w:t>
      </w:r>
      <w:r>
        <w:t>. Fort Leavenworth, Kansas, 2017</w:t>
      </w:r>
    </w:p>
    <w:p w14:paraId="5D059BE5" w14:textId="45146E4E" w:rsidR="008550F8" w:rsidRDefault="008550F8" w:rsidP="00592247"/>
    <w:p w14:paraId="3BD88D96" w14:textId="1F20B42C" w:rsidR="00733943" w:rsidRPr="00733943" w:rsidRDefault="00733943" w:rsidP="00592247">
      <w:pPr>
        <w:rPr>
          <w:b/>
          <w:u w:val="single"/>
        </w:rPr>
      </w:pPr>
      <w:r w:rsidRPr="00733943">
        <w:rPr>
          <w:b/>
          <w:u w:val="single"/>
        </w:rPr>
        <w:t>Newspaper</w:t>
      </w:r>
      <w:r w:rsidR="0062515A">
        <w:rPr>
          <w:b/>
          <w:u w:val="single"/>
        </w:rPr>
        <w:t>s</w:t>
      </w:r>
    </w:p>
    <w:p w14:paraId="2EC8CCDA" w14:textId="35AEF895" w:rsidR="00733943" w:rsidRDefault="00733943" w:rsidP="00592247"/>
    <w:p w14:paraId="6C6A2A85" w14:textId="783633B6" w:rsidR="009859EF" w:rsidRDefault="009859EF" w:rsidP="00592247">
      <w:pPr>
        <w:rPr>
          <w:i/>
        </w:rPr>
      </w:pPr>
      <w:r>
        <w:rPr>
          <w:i/>
        </w:rPr>
        <w:t>The Campus Crier</w:t>
      </w:r>
      <w:r w:rsidR="00015D91">
        <w:rPr>
          <w:i/>
        </w:rPr>
        <w:t>.</w:t>
      </w:r>
      <w:r>
        <w:rPr>
          <w:i/>
        </w:rPr>
        <w:t xml:space="preserve"> </w:t>
      </w:r>
      <w:r w:rsidRPr="009859EF">
        <w:t>October 16, 1959.</w:t>
      </w:r>
      <w:r>
        <w:t xml:space="preserve"> 5. “Central Student Seeks Data Perched A</w:t>
      </w:r>
      <w:r w:rsidR="005F7D71">
        <w:t>t</w:t>
      </w:r>
      <w:r>
        <w:t>op Mount Rainier”.</w:t>
      </w:r>
    </w:p>
    <w:p w14:paraId="3F6FC31A" w14:textId="63205978" w:rsidR="00A02511" w:rsidRPr="00A02511" w:rsidRDefault="00A02511" w:rsidP="00592247">
      <w:r>
        <w:rPr>
          <w:i/>
        </w:rPr>
        <w:t>The Cedar Rapids Gazette</w:t>
      </w:r>
      <w:r w:rsidR="00015D91">
        <w:rPr>
          <w:i/>
        </w:rPr>
        <w:t>.</w:t>
      </w:r>
      <w:r>
        <w:rPr>
          <w:i/>
        </w:rPr>
        <w:t xml:space="preserve"> </w:t>
      </w:r>
      <w:r>
        <w:t>August 26, 1949, 12. “Mountaineers Fail in One High Climb”.</w:t>
      </w:r>
    </w:p>
    <w:p w14:paraId="3442BE49" w14:textId="25D8D832" w:rsidR="00643C3B" w:rsidRDefault="00643C3B" w:rsidP="00643C3B">
      <w:r w:rsidRPr="004D2CFF">
        <w:rPr>
          <w:i/>
        </w:rPr>
        <w:t xml:space="preserve">Chicago </w:t>
      </w:r>
      <w:r>
        <w:rPr>
          <w:i/>
        </w:rPr>
        <w:t xml:space="preserve">Daily </w:t>
      </w:r>
      <w:r w:rsidRPr="004D2CFF">
        <w:rPr>
          <w:i/>
        </w:rPr>
        <w:t>Tribune</w:t>
      </w:r>
      <w:r w:rsidR="00015D91">
        <w:rPr>
          <w:i/>
        </w:rPr>
        <w:t>.</w:t>
      </w:r>
      <w:r>
        <w:t xml:space="preserve"> March 21, 1952, 1. “Fight to Save 3 Dogs from Snowy Ledge”.</w:t>
      </w:r>
    </w:p>
    <w:p w14:paraId="0FC7D396" w14:textId="6C2C5430" w:rsidR="00643C3B" w:rsidRDefault="00643C3B" w:rsidP="00643C3B">
      <w:r w:rsidRPr="00D25E58">
        <w:rPr>
          <w:i/>
        </w:rPr>
        <w:t>Daily Oklahoman</w:t>
      </w:r>
      <w:r w:rsidR="00015D91">
        <w:rPr>
          <w:i/>
        </w:rPr>
        <w:t>.</w:t>
      </w:r>
      <w:r>
        <w:rPr>
          <w:i/>
        </w:rPr>
        <w:t xml:space="preserve"> </w:t>
      </w:r>
      <w:r>
        <w:t xml:space="preserve">March 22, 1952, 22. “Dogs Lose Battle </w:t>
      </w:r>
      <w:r w:rsidR="00B5140B">
        <w:t>W</w:t>
      </w:r>
      <w:r>
        <w:t>ith Cruel Nature”.</w:t>
      </w:r>
    </w:p>
    <w:p w14:paraId="783B2127" w14:textId="4611A0A2" w:rsidR="005F7D71" w:rsidRDefault="005F7D71" w:rsidP="00592247">
      <w:pPr>
        <w:rPr>
          <w:i/>
        </w:rPr>
      </w:pPr>
      <w:r w:rsidRPr="00815CF4">
        <w:rPr>
          <w:i/>
        </w:rPr>
        <w:t>Edmonton Journal</w:t>
      </w:r>
      <w:r w:rsidR="00015D91">
        <w:rPr>
          <w:i/>
        </w:rPr>
        <w:t>.</w:t>
      </w:r>
      <w:r>
        <w:t xml:space="preserve"> July 30, 1947, 18. “Thinks Earthquake Caused B.C. Slide”.</w:t>
      </w:r>
    </w:p>
    <w:p w14:paraId="10EA428A" w14:textId="63E9FA7C" w:rsidR="001042F7" w:rsidRDefault="001042F7" w:rsidP="001042F7">
      <w:r w:rsidRPr="005B2C3A">
        <w:rPr>
          <w:i/>
        </w:rPr>
        <w:t>Edmonton Journal</w:t>
      </w:r>
      <w:r w:rsidR="00015D91">
        <w:rPr>
          <w:i/>
        </w:rPr>
        <w:t>.</w:t>
      </w:r>
      <w:r>
        <w:t xml:space="preserve"> July 24, 1961, 20. “Mount Edith Cavell North Face Scaled”.</w:t>
      </w:r>
    </w:p>
    <w:p w14:paraId="0771DCF0" w14:textId="590F3549" w:rsidR="00A02511" w:rsidRDefault="00A02511" w:rsidP="00592247">
      <w:r>
        <w:rPr>
          <w:i/>
        </w:rPr>
        <w:t>Everett Daily Herald</w:t>
      </w:r>
      <w:r w:rsidR="00015D91">
        <w:rPr>
          <w:i/>
        </w:rPr>
        <w:t>.</w:t>
      </w:r>
      <w:r>
        <w:rPr>
          <w:i/>
        </w:rPr>
        <w:t xml:space="preserve"> </w:t>
      </w:r>
      <w:r w:rsidRPr="00A02511">
        <w:t>March 19, 1952</w:t>
      </w:r>
      <w:r>
        <w:t>, 1. “Rescuers Seek Trapped Dogs”.</w:t>
      </w:r>
    </w:p>
    <w:p w14:paraId="6E7F6C35" w14:textId="128AED1C" w:rsidR="009D3205" w:rsidRPr="009D3205" w:rsidRDefault="009D3205" w:rsidP="00592247">
      <w:pPr>
        <w:rPr>
          <w:b/>
          <w:u w:val="single"/>
        </w:rPr>
      </w:pPr>
      <w:r w:rsidRPr="009D3205">
        <w:rPr>
          <w:b/>
          <w:u w:val="single"/>
        </w:rPr>
        <w:lastRenderedPageBreak/>
        <w:t>Newspapers, continued.</w:t>
      </w:r>
    </w:p>
    <w:p w14:paraId="77056AB6" w14:textId="77777777" w:rsidR="009D3205" w:rsidRPr="009D3205" w:rsidRDefault="009D3205" w:rsidP="00592247"/>
    <w:p w14:paraId="3D4F4FFB" w14:textId="29673267" w:rsidR="00A02511" w:rsidRDefault="00A02511" w:rsidP="00592247">
      <w:r>
        <w:rPr>
          <w:i/>
        </w:rPr>
        <w:t>Everett Daily Herald</w:t>
      </w:r>
      <w:r w:rsidR="00015D91">
        <w:rPr>
          <w:i/>
        </w:rPr>
        <w:t>.</w:t>
      </w:r>
      <w:r>
        <w:rPr>
          <w:i/>
        </w:rPr>
        <w:t xml:space="preserve"> </w:t>
      </w:r>
      <w:r w:rsidRPr="00A02511">
        <w:t xml:space="preserve">March </w:t>
      </w:r>
      <w:r>
        <w:t>20</w:t>
      </w:r>
      <w:r w:rsidRPr="00A02511">
        <w:t>, 1952</w:t>
      </w:r>
      <w:r>
        <w:t xml:space="preserve">, 1. “Snow Blocks Aid </w:t>
      </w:r>
      <w:r w:rsidR="006164BA">
        <w:t>t</w:t>
      </w:r>
      <w:r>
        <w:t>o Trapped Dogs”.</w:t>
      </w:r>
    </w:p>
    <w:p w14:paraId="15070E80" w14:textId="249E1D65" w:rsidR="00A02511" w:rsidRDefault="00A02511" w:rsidP="00592247">
      <w:r>
        <w:rPr>
          <w:i/>
        </w:rPr>
        <w:t>Everett Daily Herald</w:t>
      </w:r>
      <w:r w:rsidR="00015D91">
        <w:rPr>
          <w:i/>
        </w:rPr>
        <w:t>.</w:t>
      </w:r>
      <w:r>
        <w:rPr>
          <w:i/>
        </w:rPr>
        <w:t xml:space="preserve"> </w:t>
      </w:r>
      <w:r w:rsidRPr="00A02511">
        <w:t xml:space="preserve">March </w:t>
      </w:r>
      <w:r>
        <w:t>21</w:t>
      </w:r>
      <w:r w:rsidRPr="00A02511">
        <w:t>, 1952</w:t>
      </w:r>
      <w:r>
        <w:t>, 1. “Skilled Party Attempting Dog Rescue”.</w:t>
      </w:r>
    </w:p>
    <w:p w14:paraId="5B4F2084" w14:textId="7EABB3F9" w:rsidR="00A02511" w:rsidRDefault="00A02511" w:rsidP="00592247">
      <w:r>
        <w:rPr>
          <w:i/>
        </w:rPr>
        <w:t>Everett Daily Herald</w:t>
      </w:r>
      <w:r w:rsidR="00015D91">
        <w:rPr>
          <w:i/>
        </w:rPr>
        <w:t>.</w:t>
      </w:r>
      <w:r>
        <w:rPr>
          <w:i/>
        </w:rPr>
        <w:t xml:space="preserve"> </w:t>
      </w:r>
      <w:r w:rsidRPr="00A02511">
        <w:t xml:space="preserve">March </w:t>
      </w:r>
      <w:r>
        <w:t>22</w:t>
      </w:r>
      <w:r w:rsidRPr="00A02511">
        <w:t>, 1952</w:t>
      </w:r>
      <w:r>
        <w:t>, 1</w:t>
      </w:r>
      <w:r w:rsidR="008B4969">
        <w:t xml:space="preserve"> &amp; 11</w:t>
      </w:r>
      <w:r>
        <w:t xml:space="preserve">. “Help Arrives Too Late </w:t>
      </w:r>
      <w:r w:rsidR="006164BA">
        <w:t>t</w:t>
      </w:r>
      <w:r>
        <w:t>o Save Dogs”.</w:t>
      </w:r>
    </w:p>
    <w:p w14:paraId="4CA59825" w14:textId="05F1871A" w:rsidR="00A02511" w:rsidRDefault="00A02511" w:rsidP="00592247">
      <w:r>
        <w:rPr>
          <w:i/>
        </w:rPr>
        <w:t>Everett Daily Herald</w:t>
      </w:r>
      <w:r w:rsidR="00015D91">
        <w:rPr>
          <w:i/>
        </w:rPr>
        <w:t>.</w:t>
      </w:r>
      <w:r>
        <w:rPr>
          <w:i/>
        </w:rPr>
        <w:t xml:space="preserve"> </w:t>
      </w:r>
      <w:r w:rsidRPr="00A02511">
        <w:t xml:space="preserve">March </w:t>
      </w:r>
      <w:r>
        <w:t>24</w:t>
      </w:r>
      <w:r w:rsidRPr="00A02511">
        <w:t>, 1952</w:t>
      </w:r>
      <w:r>
        <w:t>, 6. “Cougar Hunter Is Invited to Sportsmen’s Meet”.</w:t>
      </w:r>
    </w:p>
    <w:p w14:paraId="2C139A38" w14:textId="577A0BBF" w:rsidR="00643C3B" w:rsidRPr="00643C3B" w:rsidRDefault="00643C3B" w:rsidP="00643C3B">
      <w:r w:rsidRPr="00D25E58">
        <w:rPr>
          <w:i/>
        </w:rPr>
        <w:t>Hattiesburg-American</w:t>
      </w:r>
      <w:r w:rsidR="00015D91">
        <w:rPr>
          <w:i/>
        </w:rPr>
        <w:t>.</w:t>
      </w:r>
      <w:r>
        <w:rPr>
          <w:i/>
        </w:rPr>
        <w:t xml:space="preserve"> </w:t>
      </w:r>
      <w:r w:rsidRPr="008C48A6">
        <w:t>March 21, 1952, 7</w:t>
      </w:r>
      <w:r>
        <w:rPr>
          <w:i/>
        </w:rPr>
        <w:t xml:space="preserve">. </w:t>
      </w:r>
      <w:r w:rsidRPr="00643C3B">
        <w:t>“Rescuers Strive to Save Trapped Hounds Beset by Angry Eagles”.</w:t>
      </w:r>
    </w:p>
    <w:p w14:paraId="394B2EA4" w14:textId="77921480" w:rsidR="00643C3B" w:rsidRDefault="00643C3B" w:rsidP="00643C3B">
      <w:r w:rsidRPr="00D25E58">
        <w:rPr>
          <w:i/>
        </w:rPr>
        <w:t>Herald-Press</w:t>
      </w:r>
      <w:r w:rsidR="00015D91">
        <w:rPr>
          <w:i/>
        </w:rPr>
        <w:t>.</w:t>
      </w:r>
      <w:r>
        <w:rPr>
          <w:i/>
        </w:rPr>
        <w:t xml:space="preserve"> </w:t>
      </w:r>
      <w:r w:rsidRPr="008C48A6">
        <w:t>March 21, 1952, 3</w:t>
      </w:r>
      <w:r>
        <w:t>. “Trapped Dogs Fight Eagles”.</w:t>
      </w:r>
    </w:p>
    <w:p w14:paraId="3A2968D0" w14:textId="154977F7" w:rsidR="00EC7C4A" w:rsidRDefault="00EC7C4A" w:rsidP="00643C3B">
      <w:r w:rsidRPr="00EC7C4A">
        <w:rPr>
          <w:rFonts w:eastAsia="Times New Roman" w:cstheme="minorHAnsi"/>
          <w:i/>
        </w:rPr>
        <w:t>The Iowa City Press-Citizen.</w:t>
      </w:r>
      <w:r>
        <w:rPr>
          <w:rFonts w:eastAsia="Times New Roman" w:cstheme="minorHAnsi"/>
        </w:rPr>
        <w:t xml:space="preserve"> August 26, 1949, 9. “Iowans Go High on Mt. Rainier”.</w:t>
      </w:r>
    </w:p>
    <w:p w14:paraId="39A61A1D" w14:textId="6EBCCFBF" w:rsidR="00B5140B" w:rsidRDefault="00B5140B" w:rsidP="00B5140B">
      <w:r w:rsidRPr="00D25E58">
        <w:rPr>
          <w:i/>
        </w:rPr>
        <w:t>News-Review</w:t>
      </w:r>
      <w:r w:rsidR="00015D91">
        <w:rPr>
          <w:i/>
        </w:rPr>
        <w:t>.</w:t>
      </w:r>
      <w:r>
        <w:rPr>
          <w:i/>
        </w:rPr>
        <w:t xml:space="preserve"> </w:t>
      </w:r>
      <w:r>
        <w:t>March 24, 1952, 1</w:t>
      </w:r>
      <w:r w:rsidR="001A1C85">
        <w:t xml:space="preserve"> &amp; 4</w:t>
      </w:r>
      <w:r>
        <w:t>. “In the Day’s News”.</w:t>
      </w:r>
    </w:p>
    <w:p w14:paraId="7D44A916" w14:textId="760D26A4" w:rsidR="005541FF" w:rsidRDefault="005541FF" w:rsidP="00592247">
      <w:pPr>
        <w:rPr>
          <w:i/>
        </w:rPr>
      </w:pPr>
      <w:bookmarkStart w:id="2" w:name="_Hlk4243572"/>
      <w:r w:rsidRPr="005541FF">
        <w:rPr>
          <w:rFonts w:eastAsia="Times New Roman" w:cstheme="minorHAnsi"/>
          <w:i/>
        </w:rPr>
        <w:t>The Oregonian.</w:t>
      </w:r>
      <w:r>
        <w:rPr>
          <w:rFonts w:eastAsia="Times New Roman" w:cstheme="minorHAnsi"/>
        </w:rPr>
        <w:t xml:space="preserve"> February 11, 2012. “Fred Beckey, legendary climber of Alaska, Cascade Peaks, shares stores, photos”.</w:t>
      </w:r>
      <w:bookmarkEnd w:id="2"/>
    </w:p>
    <w:p w14:paraId="789D475A" w14:textId="00C99EA3" w:rsidR="005F7D71" w:rsidRDefault="005F7D71" w:rsidP="00592247">
      <w:r w:rsidRPr="00815CF4">
        <w:rPr>
          <w:i/>
        </w:rPr>
        <w:t>Ottawa Citizen</w:t>
      </w:r>
      <w:r w:rsidR="00015D91">
        <w:rPr>
          <w:i/>
        </w:rPr>
        <w:t>.</w:t>
      </w:r>
      <w:r>
        <w:t xml:space="preserve"> July 28, 1947, 1. “Scaling Party Comes to Grief”.</w:t>
      </w:r>
    </w:p>
    <w:p w14:paraId="51D77E00" w14:textId="0A35FA0F" w:rsidR="00086CA3" w:rsidRDefault="00086CA3" w:rsidP="00592247">
      <w:r w:rsidRPr="00086CA3">
        <w:rPr>
          <w:i/>
        </w:rPr>
        <w:t>The Park Record.</w:t>
      </w:r>
      <w:r>
        <w:t xml:space="preserve"> December 10, 1942, 5. “Mountain Forces To Be Enlarges”’</w:t>
      </w:r>
    </w:p>
    <w:p w14:paraId="06913D19" w14:textId="24D0FEBF" w:rsidR="00086CA3" w:rsidRDefault="00086CA3" w:rsidP="00592247">
      <w:pPr>
        <w:rPr>
          <w:i/>
        </w:rPr>
      </w:pPr>
      <w:r w:rsidRPr="00086CA3">
        <w:rPr>
          <w:i/>
        </w:rPr>
        <w:t>The Press Democrat.</w:t>
      </w:r>
      <w:r>
        <w:t xml:space="preserve"> March 23, 1952, 10. “Dogs Lose Battle With Cruel Nature”.</w:t>
      </w:r>
    </w:p>
    <w:p w14:paraId="136D2E5D" w14:textId="3BBEDBB2" w:rsidR="00886186" w:rsidRDefault="00886186" w:rsidP="00592247">
      <w:r>
        <w:rPr>
          <w:i/>
        </w:rPr>
        <w:t xml:space="preserve">The </w:t>
      </w:r>
      <w:r w:rsidRPr="0084410C">
        <w:rPr>
          <w:i/>
        </w:rPr>
        <w:t>Province</w:t>
      </w:r>
      <w:r w:rsidR="00015D91">
        <w:rPr>
          <w:i/>
        </w:rPr>
        <w:t>.</w:t>
      </w:r>
      <w:r>
        <w:t xml:space="preserve"> March 15, 1965, 1. “On top of </w:t>
      </w:r>
      <w:r w:rsidR="005F7D71">
        <w:t>o</w:t>
      </w:r>
      <w:r>
        <w:t xml:space="preserve">ur </w:t>
      </w:r>
      <w:r w:rsidR="005F7D71">
        <w:t>w</w:t>
      </w:r>
      <w:r>
        <w:t>orld</w:t>
      </w:r>
      <w:r w:rsidR="005F7D71">
        <w:t>”.</w:t>
      </w:r>
    </w:p>
    <w:p w14:paraId="0A5C1963" w14:textId="2FEE716D" w:rsidR="00086CA3" w:rsidRDefault="00086CA3" w:rsidP="00086CA3">
      <w:r w:rsidRPr="00FD38E5">
        <w:rPr>
          <w:i/>
        </w:rPr>
        <w:t>The Province</w:t>
      </w:r>
      <w:r>
        <w:t>. February 7, 1952, 15. “Beckey There First 100 Times”.</w:t>
      </w:r>
    </w:p>
    <w:p w14:paraId="02A47EAE" w14:textId="2EED57E9" w:rsidR="001042F7" w:rsidRDefault="001042F7" w:rsidP="001042F7">
      <w:pPr>
        <w:rPr>
          <w:noProof/>
        </w:rPr>
      </w:pPr>
      <w:r w:rsidRPr="00783D34">
        <w:rPr>
          <w:i/>
          <w:noProof/>
        </w:rPr>
        <w:t>Seattle Post Intelligencer</w:t>
      </w:r>
      <w:r w:rsidR="00015D91">
        <w:rPr>
          <w:i/>
          <w:noProof/>
        </w:rPr>
        <w:t>.</w:t>
      </w:r>
      <w:r>
        <w:rPr>
          <w:noProof/>
        </w:rPr>
        <w:t xml:space="preserve"> August 22, 1942, 11. “Brothers Climb Mt</w:t>
      </w:r>
      <w:r w:rsidR="00015D91">
        <w:rPr>
          <w:noProof/>
        </w:rPr>
        <w:t>.</w:t>
      </w:r>
      <w:r>
        <w:rPr>
          <w:noProof/>
        </w:rPr>
        <w:t xml:space="preserve"> Waddington”.</w:t>
      </w:r>
    </w:p>
    <w:p w14:paraId="14833E1A" w14:textId="53C6B7F6" w:rsidR="00733943" w:rsidRDefault="00733943" w:rsidP="00592247">
      <w:r w:rsidRPr="00733943">
        <w:rPr>
          <w:i/>
        </w:rPr>
        <w:t>Seattle Post Intelligencer</w:t>
      </w:r>
      <w:r w:rsidR="00015D91">
        <w:rPr>
          <w:i/>
        </w:rPr>
        <w:t>.</w:t>
      </w:r>
      <w:r>
        <w:t xml:space="preserve"> April 13, 1947, </w:t>
      </w:r>
      <w:r w:rsidR="00295A3E">
        <w:t>29</w:t>
      </w:r>
      <w:r>
        <w:t>. “Party of Five Climbs Mount Baker, Finds Coming Down Much Faster”</w:t>
      </w:r>
      <w:r w:rsidR="007C57D9">
        <w:t>.</w:t>
      </w:r>
    </w:p>
    <w:p w14:paraId="098C4026" w14:textId="640E6D97" w:rsidR="00086CA3" w:rsidRDefault="00086CA3" w:rsidP="00592247">
      <w:r w:rsidRPr="00A92C7A">
        <w:rPr>
          <w:i/>
        </w:rPr>
        <w:t>Seattle Post Intelligencer</w:t>
      </w:r>
      <w:r>
        <w:t>. November 21, 1955, 2. “Seattle Mountaineer Bares-Near Tragedy”.</w:t>
      </w:r>
    </w:p>
    <w:p w14:paraId="570A795D" w14:textId="5C6BA5CE" w:rsidR="007C57D9" w:rsidRDefault="007C57D9" w:rsidP="007C57D9">
      <w:r w:rsidRPr="00733943">
        <w:rPr>
          <w:i/>
        </w:rPr>
        <w:t>Seattle Post Intelligencer</w:t>
      </w:r>
      <w:r>
        <w:rPr>
          <w:i/>
        </w:rPr>
        <w:t xml:space="preserve">. </w:t>
      </w:r>
      <w:r w:rsidRPr="00CC66BF">
        <w:t xml:space="preserve">June </w:t>
      </w:r>
      <w:r>
        <w:t>12</w:t>
      </w:r>
      <w:r w:rsidRPr="00CC66BF">
        <w:t xml:space="preserve">, 1962, </w:t>
      </w:r>
      <w:r>
        <w:t>7. “Mountain Climbers Scale 7,800 Foot Peak by New Route”.</w:t>
      </w:r>
    </w:p>
    <w:p w14:paraId="231423D6" w14:textId="2D15BE84" w:rsidR="00CC66BF" w:rsidRDefault="00CC66BF" w:rsidP="00592247">
      <w:r w:rsidRPr="00733943">
        <w:rPr>
          <w:i/>
        </w:rPr>
        <w:t>Seattle Post Intelligencer</w:t>
      </w:r>
      <w:r>
        <w:rPr>
          <w:i/>
        </w:rPr>
        <w:t xml:space="preserve">. </w:t>
      </w:r>
      <w:r w:rsidRPr="00CC66BF">
        <w:t xml:space="preserve">June </w:t>
      </w:r>
      <w:r w:rsidR="007C57D9">
        <w:t>25</w:t>
      </w:r>
      <w:r w:rsidRPr="00CC66BF">
        <w:t xml:space="preserve">, 1962, </w:t>
      </w:r>
      <w:r w:rsidR="007C57D9">
        <w:t>1</w:t>
      </w:r>
      <w:r>
        <w:t>. “</w:t>
      </w:r>
      <w:r w:rsidR="00A02511">
        <w:t>Climbers</w:t>
      </w:r>
      <w:r>
        <w:t xml:space="preserve"> C</w:t>
      </w:r>
      <w:r w:rsidR="007C57D9">
        <w:t>onquer Rainier Hard Way</w:t>
      </w:r>
      <w:r>
        <w:t>”</w:t>
      </w:r>
      <w:r w:rsidR="007C57D9">
        <w:t>.</w:t>
      </w:r>
    </w:p>
    <w:p w14:paraId="777E549C" w14:textId="4C4E34E2" w:rsidR="005D2388" w:rsidRPr="00DB7BA6" w:rsidRDefault="005D2388" w:rsidP="005D2388">
      <w:pPr>
        <w:rPr>
          <w:rFonts w:eastAsia="Times New Roman" w:cstheme="minorHAnsi"/>
        </w:rPr>
      </w:pPr>
      <w:r w:rsidRPr="00B86E29">
        <w:rPr>
          <w:rFonts w:eastAsia="Times New Roman" w:cstheme="minorHAnsi"/>
          <w:i/>
        </w:rPr>
        <w:t>Seattle P</w:t>
      </w:r>
      <w:r>
        <w:rPr>
          <w:rFonts w:eastAsia="Times New Roman" w:cstheme="minorHAnsi"/>
          <w:i/>
        </w:rPr>
        <w:t xml:space="preserve">ost </w:t>
      </w:r>
      <w:r w:rsidRPr="00B86E29">
        <w:rPr>
          <w:rFonts w:eastAsia="Times New Roman" w:cstheme="minorHAnsi"/>
          <w:i/>
        </w:rPr>
        <w:t>I</w:t>
      </w:r>
      <w:r>
        <w:rPr>
          <w:rFonts w:eastAsia="Times New Roman" w:cstheme="minorHAnsi"/>
          <w:i/>
        </w:rPr>
        <w:t>ntelligencer</w:t>
      </w:r>
      <w:r w:rsidRPr="00B86E29">
        <w:rPr>
          <w:rFonts w:eastAsia="Times New Roman" w:cstheme="minorHAnsi"/>
          <w:i/>
        </w:rPr>
        <w:t>,</w:t>
      </w:r>
      <w:r>
        <w:rPr>
          <w:rFonts w:eastAsia="Times New Roman" w:cstheme="minorHAnsi"/>
        </w:rPr>
        <w:t xml:space="preserve"> March 7, 2003. “Icon to some, legendary climber Beckey still obscure to many.”</w:t>
      </w:r>
    </w:p>
    <w:p w14:paraId="3CDC9539" w14:textId="06691C93" w:rsidR="00086CA3" w:rsidRPr="00086CA3" w:rsidRDefault="00086CA3" w:rsidP="00B5140B">
      <w:pPr>
        <w:rPr>
          <w:noProof/>
        </w:rPr>
      </w:pPr>
      <w:r w:rsidRPr="00003B1A">
        <w:rPr>
          <w:i/>
          <w:noProof/>
        </w:rPr>
        <w:t>Seattle Time</w:t>
      </w:r>
      <w:r>
        <w:rPr>
          <w:i/>
          <w:noProof/>
        </w:rPr>
        <w:t xml:space="preserve">s. </w:t>
      </w:r>
      <w:r>
        <w:rPr>
          <w:noProof/>
        </w:rPr>
        <w:t>July 30, 1941</w:t>
      </w:r>
      <w:r w:rsidRPr="00086CA3">
        <w:rPr>
          <w:noProof/>
        </w:rPr>
        <w:t>, 2.</w:t>
      </w:r>
      <w:r>
        <w:rPr>
          <w:noProof/>
        </w:rPr>
        <w:t xml:space="preserve"> “Mountaineer Recovering From Fall Off Peak”.</w:t>
      </w:r>
    </w:p>
    <w:p w14:paraId="0CFF5150" w14:textId="6B692C7D" w:rsidR="00B5140B" w:rsidRDefault="00B5140B" w:rsidP="00B5140B">
      <w:pPr>
        <w:rPr>
          <w:noProof/>
        </w:rPr>
      </w:pPr>
      <w:r w:rsidRPr="00003B1A">
        <w:rPr>
          <w:i/>
          <w:noProof/>
        </w:rPr>
        <w:t>Seattle Time</w:t>
      </w:r>
      <w:r w:rsidR="00015D91">
        <w:rPr>
          <w:i/>
          <w:noProof/>
        </w:rPr>
        <w:t>s.</w:t>
      </w:r>
      <w:r>
        <w:rPr>
          <w:noProof/>
        </w:rPr>
        <w:t xml:space="preserve"> August 21, 1942, 1. “2 Seattleites Escape Death in Avalanche on Canadian Mountain”.</w:t>
      </w:r>
    </w:p>
    <w:p w14:paraId="0B781AF0" w14:textId="4AB94FDA" w:rsidR="001042F7" w:rsidRDefault="001042F7" w:rsidP="001042F7">
      <w:pPr>
        <w:rPr>
          <w:noProof/>
        </w:rPr>
      </w:pPr>
      <w:r w:rsidRPr="00783D34">
        <w:rPr>
          <w:i/>
          <w:noProof/>
        </w:rPr>
        <w:t xml:space="preserve">Seattle </w:t>
      </w:r>
      <w:r w:rsidR="00015D91">
        <w:rPr>
          <w:i/>
          <w:noProof/>
        </w:rPr>
        <w:t>Times.</w:t>
      </w:r>
      <w:r>
        <w:rPr>
          <w:noProof/>
        </w:rPr>
        <w:t xml:space="preserve"> August 22, 1942, 11. “Brothers Spend Two Nights on Ledge of Perilous Peak”.</w:t>
      </w:r>
    </w:p>
    <w:p w14:paraId="42394DEA" w14:textId="605122C3" w:rsidR="007149E2" w:rsidRDefault="007149E2" w:rsidP="001042F7">
      <w:pPr>
        <w:rPr>
          <w:noProof/>
        </w:rPr>
      </w:pPr>
      <w:r w:rsidRPr="007149E2">
        <w:rPr>
          <w:i/>
          <w:noProof/>
        </w:rPr>
        <w:t>Seattle Times.</w:t>
      </w:r>
      <w:r>
        <w:rPr>
          <w:noProof/>
        </w:rPr>
        <w:t xml:space="preserve"> June 18, 1947, 3. “First Ascent of Mount By 5 Seattleites”.</w:t>
      </w:r>
    </w:p>
    <w:p w14:paraId="23AF72FA" w14:textId="7366CD92" w:rsidR="00EC7C4A" w:rsidRDefault="00EC7C4A" w:rsidP="001042F7">
      <w:pPr>
        <w:rPr>
          <w:noProof/>
        </w:rPr>
      </w:pPr>
      <w:r w:rsidRPr="00EC7C4A">
        <w:rPr>
          <w:rFonts w:eastAsia="Times New Roman" w:cstheme="minorHAnsi"/>
          <w:i/>
        </w:rPr>
        <w:t>Seattle Times.</w:t>
      </w:r>
      <w:r>
        <w:rPr>
          <w:rFonts w:eastAsia="Times New Roman" w:cstheme="minorHAnsi"/>
        </w:rPr>
        <w:t xml:space="preserve"> April 16, 1950, 68-69. “Conquering ‘Old Smoothie’”.</w:t>
      </w:r>
    </w:p>
    <w:p w14:paraId="6F69A6A4" w14:textId="6E0613CF" w:rsidR="00643C3B" w:rsidRDefault="00643C3B" w:rsidP="00643C3B">
      <w:r w:rsidRPr="00F95CB3">
        <w:rPr>
          <w:i/>
        </w:rPr>
        <w:t>Seattle Times</w:t>
      </w:r>
      <w:r w:rsidR="00015D91">
        <w:rPr>
          <w:i/>
        </w:rPr>
        <w:t>.</w:t>
      </w:r>
      <w:r>
        <w:t xml:space="preserve"> March 22, 1952, 1. “Hunters at Home”.</w:t>
      </w:r>
    </w:p>
    <w:p w14:paraId="781D2C99" w14:textId="549136BB" w:rsidR="00086CA3" w:rsidRPr="00086CA3" w:rsidRDefault="00086CA3" w:rsidP="005F7D71">
      <w:r>
        <w:rPr>
          <w:i/>
        </w:rPr>
        <w:t xml:space="preserve">Seattle Times. </w:t>
      </w:r>
      <w:r>
        <w:t>May 1, 1953, 2. “Latest entry”.</w:t>
      </w:r>
    </w:p>
    <w:p w14:paraId="2C175968" w14:textId="0979E0F6" w:rsidR="005F7D71" w:rsidRDefault="005F7D71" w:rsidP="005F7D71">
      <w:r w:rsidRPr="009F59FF">
        <w:rPr>
          <w:i/>
        </w:rPr>
        <w:t>Seattle Times</w:t>
      </w:r>
      <w:r w:rsidR="00015D91">
        <w:rPr>
          <w:i/>
        </w:rPr>
        <w:t>.</w:t>
      </w:r>
      <w:r>
        <w:t xml:space="preserve"> May 24, 1953, 10. “Clam Shovelers”.</w:t>
      </w:r>
    </w:p>
    <w:p w14:paraId="23B801A1" w14:textId="748792D6" w:rsidR="00086CA3" w:rsidRDefault="00086CA3" w:rsidP="005F7D71">
      <w:r w:rsidRPr="00086CA3">
        <w:rPr>
          <w:i/>
        </w:rPr>
        <w:t>Seattle Times.</w:t>
      </w:r>
      <w:r>
        <w:t xml:space="preserve"> February 6, 1955, 9-10. “A Sailing-Alpine Adventure”.</w:t>
      </w:r>
    </w:p>
    <w:p w14:paraId="0D19D11C" w14:textId="223F6DF3" w:rsidR="006164BA" w:rsidRDefault="006164BA" w:rsidP="007C57D9">
      <w:r w:rsidRPr="00581EE7">
        <w:rPr>
          <w:i/>
        </w:rPr>
        <w:t>Seattle Times</w:t>
      </w:r>
      <w:r w:rsidR="00E26D88">
        <w:rPr>
          <w:i/>
        </w:rPr>
        <w:t>.</w:t>
      </w:r>
      <w:r>
        <w:t xml:space="preserve"> May 11, 1955, 28. “Mountain Climbers Snooze at 26 Below”.</w:t>
      </w:r>
    </w:p>
    <w:p w14:paraId="5C269EF9" w14:textId="01A99F33" w:rsidR="00E26D88" w:rsidRDefault="00E26D88" w:rsidP="007C57D9">
      <w:pPr>
        <w:rPr>
          <w:i/>
        </w:rPr>
      </w:pPr>
      <w:r w:rsidRPr="00293FCB">
        <w:rPr>
          <w:rFonts w:eastAsia="Times New Roman" w:cstheme="minorHAnsi"/>
          <w:i/>
        </w:rPr>
        <w:t>Seattle Times</w:t>
      </w:r>
      <w:r>
        <w:rPr>
          <w:rFonts w:eastAsia="Times New Roman" w:cstheme="minorHAnsi"/>
        </w:rPr>
        <w:t>. August 22, 1956, 25. “Seattleites Scales Rainier Hard Way”.</w:t>
      </w:r>
    </w:p>
    <w:p w14:paraId="2755B2B5" w14:textId="624BB2DE" w:rsidR="007C57D9" w:rsidRDefault="007C57D9" w:rsidP="007C57D9">
      <w:r w:rsidRPr="00733943">
        <w:rPr>
          <w:i/>
        </w:rPr>
        <w:t xml:space="preserve">Seattle </w:t>
      </w:r>
      <w:r>
        <w:rPr>
          <w:i/>
        </w:rPr>
        <w:t xml:space="preserve">Times. </w:t>
      </w:r>
      <w:r w:rsidRPr="00CC66BF">
        <w:t>Ju</w:t>
      </w:r>
      <w:r>
        <w:t>ly</w:t>
      </w:r>
      <w:r w:rsidRPr="00CC66BF">
        <w:t xml:space="preserve"> 1</w:t>
      </w:r>
      <w:r>
        <w:t>0</w:t>
      </w:r>
      <w:r w:rsidRPr="00CC66BF">
        <w:t xml:space="preserve">, 1962, </w:t>
      </w:r>
      <w:r>
        <w:t>2. “Rainier Climber Fined $150 For Violation”.</w:t>
      </w:r>
    </w:p>
    <w:p w14:paraId="2EF99704" w14:textId="425E5CFE" w:rsidR="00643C3B" w:rsidRDefault="00643C3B" w:rsidP="00643C3B">
      <w:r w:rsidRPr="00D25E58">
        <w:rPr>
          <w:i/>
        </w:rPr>
        <w:t>Tampa Times</w:t>
      </w:r>
      <w:r w:rsidR="00015D91">
        <w:rPr>
          <w:i/>
        </w:rPr>
        <w:t>.</w:t>
      </w:r>
      <w:r>
        <w:t xml:space="preserve"> March 21, 1952, 13. “Volunteers Try to Reach 3 Dogs Trapped on Ledge”.</w:t>
      </w:r>
    </w:p>
    <w:p w14:paraId="7415164D" w14:textId="101922C4" w:rsidR="00086CA3" w:rsidRDefault="00086CA3" w:rsidP="00086CA3">
      <w:r w:rsidRPr="005069B1">
        <w:rPr>
          <w:i/>
        </w:rPr>
        <w:t>Tacoma News Tribune</w:t>
      </w:r>
      <w:r>
        <w:t>. May 6, 1951, 71. “Strange as it seems”.</w:t>
      </w:r>
    </w:p>
    <w:p w14:paraId="2F5778F8" w14:textId="45A7E91F" w:rsidR="00086CA3" w:rsidRDefault="00086CA3" w:rsidP="00086CA3">
      <w:r w:rsidRPr="00086CA3">
        <w:rPr>
          <w:i/>
        </w:rPr>
        <w:t>Tacoma News Tribune.</w:t>
      </w:r>
      <w:r>
        <w:t xml:space="preserve"> March 21, 1952, 7. “Fear Eagles May Kill Stranded Dogs On Peak”.</w:t>
      </w:r>
    </w:p>
    <w:p w14:paraId="39224DF2" w14:textId="77777777" w:rsidR="00086CA3" w:rsidRDefault="00086CA3" w:rsidP="00086CA3">
      <w:pPr>
        <w:jc w:val="both"/>
      </w:pPr>
    </w:p>
    <w:p w14:paraId="3D538638" w14:textId="76B6F80D" w:rsidR="009D3205" w:rsidRDefault="009D320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B758F4" w14:textId="4E5F6932" w:rsidR="0049507C" w:rsidRPr="0049507C" w:rsidRDefault="0049507C">
      <w:pPr>
        <w:rPr>
          <w:b/>
          <w:u w:val="single"/>
        </w:rPr>
      </w:pPr>
      <w:r w:rsidRPr="0049507C">
        <w:rPr>
          <w:b/>
          <w:u w:val="single"/>
        </w:rPr>
        <w:lastRenderedPageBreak/>
        <w:t>Summit Registers</w:t>
      </w:r>
    </w:p>
    <w:p w14:paraId="7E4613DD" w14:textId="61750915" w:rsidR="0049507C" w:rsidRDefault="0049507C"/>
    <w:p w14:paraId="61EA57F3" w14:textId="62C09C53" w:rsidR="0049507C" w:rsidRDefault="00113685">
      <w:r w:rsidRPr="00FC72EB">
        <w:rPr>
          <w:rFonts w:cstheme="minorHAnsi"/>
        </w:rPr>
        <w:t xml:space="preserve">Bancroft Library Collection of Sierra </w:t>
      </w:r>
      <w:r>
        <w:rPr>
          <w:rFonts w:cstheme="minorHAnsi"/>
        </w:rPr>
        <w:t>C</w:t>
      </w:r>
      <w:r w:rsidRPr="00FC72EB">
        <w:rPr>
          <w:rFonts w:cstheme="minorHAnsi"/>
        </w:rPr>
        <w:t>lub Mountain Registers</w:t>
      </w:r>
      <w:r>
        <w:rPr>
          <w:rFonts w:cstheme="minorHAnsi"/>
        </w:rPr>
        <w:t xml:space="preserve"> </w:t>
      </w:r>
      <w:r w:rsidRPr="00FC72EB">
        <w:rPr>
          <w:rFonts w:cstheme="minorHAnsi"/>
        </w:rPr>
        <w:t>and Records 1860-2015</w:t>
      </w:r>
      <w:r>
        <w:rPr>
          <w:rFonts w:cstheme="minorHAnsi"/>
        </w:rPr>
        <w:t xml:space="preserve">. </w:t>
      </w:r>
      <w:r>
        <w:t xml:space="preserve">Specific summit register entries are cited in the </w:t>
      </w:r>
      <w:r w:rsidR="00012AC4">
        <w:t>L</w:t>
      </w:r>
      <w:r w:rsidR="001267B8">
        <w:t xml:space="preserve">ist of </w:t>
      </w:r>
      <w:r w:rsidR="00012AC4">
        <w:t>C</w:t>
      </w:r>
      <w:r w:rsidR="001267B8">
        <w:t>limbs</w:t>
      </w:r>
      <w:r>
        <w:t xml:space="preserve"> in the “Source” field</w:t>
      </w:r>
      <w:r w:rsidR="001267B8">
        <w:t xml:space="preserve"> on this website</w:t>
      </w:r>
      <w:r>
        <w:t>.</w:t>
      </w:r>
    </w:p>
    <w:p w14:paraId="642F5E12" w14:textId="16F64EDC" w:rsidR="00F45323" w:rsidRDefault="00F45323">
      <w:r>
        <w:t>North Vancouver Museum and Archives, Summit Registers. Mt Rexford: 1951-1998. Mt Slesse: 1989-2003.</w:t>
      </w:r>
    </w:p>
    <w:p w14:paraId="1239F77E" w14:textId="7D1A6A4B" w:rsidR="0096127E" w:rsidRDefault="0096127E">
      <w:r>
        <w:t xml:space="preserve">National Archives at Seattle. Mount Rainier Summit Register Records, </w:t>
      </w:r>
      <w:r w:rsidR="00B5140B">
        <w:t xml:space="preserve">1947-1958 and </w:t>
      </w:r>
      <w:r>
        <w:t>1959-1962.</w:t>
      </w:r>
    </w:p>
    <w:p w14:paraId="41DA1763" w14:textId="34B430CB" w:rsidR="00B5140B" w:rsidRDefault="00B5140B">
      <w:r>
        <w:rPr>
          <w:noProof/>
        </w:rPr>
        <w:t>Royal BC Museum and Archives, Special Collections.</w:t>
      </w:r>
    </w:p>
    <w:p w14:paraId="6BB7DB39" w14:textId="2D521AC7" w:rsidR="00113685" w:rsidRDefault="00113685">
      <w:r>
        <w:t xml:space="preserve">Teton Summit Registers. From 1920s to late 1980s. Website: </w:t>
      </w:r>
      <w:hyperlink r:id="rId10" w:history="1">
        <w:r w:rsidRPr="00C01ACC">
          <w:rPr>
            <w:rStyle w:val="Hyperlink"/>
          </w:rPr>
          <w:t>www.tetonclimbinghistory</w:t>
        </w:r>
      </w:hyperlink>
      <w:r>
        <w:t xml:space="preserve">. Specific summit register entries are cited in the </w:t>
      </w:r>
      <w:r w:rsidR="00012AC4">
        <w:t>L</w:t>
      </w:r>
      <w:r w:rsidR="001267B8">
        <w:t xml:space="preserve">ist of </w:t>
      </w:r>
      <w:r w:rsidR="00012AC4">
        <w:t>C</w:t>
      </w:r>
      <w:r w:rsidR="001267B8">
        <w:t>limbs</w:t>
      </w:r>
      <w:r>
        <w:t xml:space="preserve"> in the “Source” field</w:t>
      </w:r>
      <w:r w:rsidR="001267B8">
        <w:t xml:space="preserve"> on this website.</w:t>
      </w:r>
    </w:p>
    <w:p w14:paraId="185C72AB" w14:textId="49EDE4AA" w:rsidR="0049507C" w:rsidRDefault="00113685">
      <w:r w:rsidRPr="0005789E">
        <w:rPr>
          <w:rFonts w:cstheme="minorHAnsi"/>
        </w:rPr>
        <w:t>University of Washington Libraries, Special Collections: Mountaineers Summit Registers, 1907-2015.</w:t>
      </w:r>
      <w:r>
        <w:rPr>
          <w:rFonts w:cstheme="minorHAnsi"/>
        </w:rPr>
        <w:t xml:space="preserve"> Containers 1-9. </w:t>
      </w:r>
      <w:r w:rsidR="00012AC4">
        <w:rPr>
          <w:rFonts w:cstheme="minorHAnsi"/>
        </w:rPr>
        <w:t>The s</w:t>
      </w:r>
      <w:r>
        <w:t xml:space="preserve">pecific </w:t>
      </w:r>
      <w:r w:rsidR="00012AC4">
        <w:t xml:space="preserve">container for the </w:t>
      </w:r>
      <w:r>
        <w:t>summit register entr</w:t>
      </w:r>
      <w:r w:rsidR="00012AC4">
        <w:t>y</w:t>
      </w:r>
      <w:r>
        <w:t xml:space="preserve"> </w:t>
      </w:r>
      <w:r w:rsidR="00012AC4">
        <w:t>for the climb, is</w:t>
      </w:r>
      <w:r>
        <w:t xml:space="preserve"> cited in the </w:t>
      </w:r>
      <w:r w:rsidR="00012AC4">
        <w:t>Li</w:t>
      </w:r>
      <w:r w:rsidR="001267B8">
        <w:t xml:space="preserve">st of </w:t>
      </w:r>
      <w:r w:rsidR="00012AC4">
        <w:t>C</w:t>
      </w:r>
      <w:r w:rsidR="001267B8">
        <w:t>limbs</w:t>
      </w:r>
      <w:r>
        <w:t xml:space="preserve"> in the “Source” field</w:t>
      </w:r>
      <w:r w:rsidR="001267B8">
        <w:t xml:space="preserve"> on this website</w:t>
      </w:r>
      <w:r>
        <w:t>.</w:t>
      </w:r>
    </w:p>
    <w:p w14:paraId="466A18C3" w14:textId="2895533A" w:rsidR="00683128" w:rsidRDefault="00683128">
      <w:r>
        <w:t xml:space="preserve">Western Washington University Library, Special Collections: Kulshan Cabin (Mt Baker) </w:t>
      </w:r>
      <w:r w:rsidR="001925E4">
        <w:t>Register</w:t>
      </w:r>
      <w:r>
        <w:t>, 193</w:t>
      </w:r>
      <w:r w:rsidR="00B5140B">
        <w:t>5</w:t>
      </w:r>
      <w:r>
        <w:t>-1951.</w:t>
      </w:r>
    </w:p>
    <w:p w14:paraId="5C86A4CE" w14:textId="4FCCD8A0" w:rsidR="00B5140B" w:rsidRDefault="00B5140B">
      <w:r>
        <w:t xml:space="preserve">Whyte Museum of the Canadian Rockies. </w:t>
      </w:r>
      <w:r>
        <w:rPr>
          <w:noProof/>
        </w:rPr>
        <w:t>First Ascent and Summit Note Collection- 1897-1999.</w:t>
      </w:r>
    </w:p>
    <w:p w14:paraId="4A0CB053" w14:textId="4850F121" w:rsidR="00F45323" w:rsidRDefault="00F45323"/>
    <w:p w14:paraId="089CBA3D" w14:textId="39CA3E5F" w:rsidR="0049507C" w:rsidRPr="0049507C" w:rsidRDefault="0049507C">
      <w:pPr>
        <w:rPr>
          <w:b/>
          <w:u w:val="single"/>
        </w:rPr>
      </w:pPr>
      <w:r w:rsidRPr="0049507C">
        <w:rPr>
          <w:b/>
          <w:u w:val="single"/>
        </w:rPr>
        <w:t>Websites</w:t>
      </w:r>
    </w:p>
    <w:p w14:paraId="6F2D5A93" w14:textId="39F89D22" w:rsidR="0049507C" w:rsidRDefault="0049507C"/>
    <w:p w14:paraId="1D7688D2" w14:textId="6922C291" w:rsidR="0024506A" w:rsidRDefault="00D00FBD" w:rsidP="00826E70">
      <w:pPr>
        <w:rPr>
          <w:rFonts w:cstheme="minorHAnsi"/>
        </w:rPr>
      </w:pPr>
      <w:r>
        <w:rPr>
          <w:rFonts w:cstheme="minorHAnsi"/>
        </w:rPr>
        <w:t>A</w:t>
      </w:r>
      <w:r w:rsidR="0024506A">
        <w:rPr>
          <w:rFonts w:cstheme="minorHAnsi"/>
        </w:rPr>
        <w:t>tlas</w:t>
      </w:r>
      <w:r>
        <w:rPr>
          <w:rFonts w:cstheme="minorHAnsi"/>
        </w:rPr>
        <w:t>m</w:t>
      </w:r>
      <w:r w:rsidR="0024506A">
        <w:rPr>
          <w:rFonts w:cstheme="minorHAnsi"/>
        </w:rPr>
        <w:t>ountain</w:t>
      </w:r>
      <w:r>
        <w:rPr>
          <w:rFonts w:cstheme="minorHAnsi"/>
        </w:rPr>
        <w:t>g</w:t>
      </w:r>
      <w:r w:rsidR="0024506A">
        <w:rPr>
          <w:rFonts w:cstheme="minorHAnsi"/>
        </w:rPr>
        <w:t>uides</w:t>
      </w:r>
      <w:r>
        <w:rPr>
          <w:rFonts w:cstheme="minorHAnsi"/>
        </w:rPr>
        <w:t>.com</w:t>
      </w:r>
    </w:p>
    <w:p w14:paraId="114AF6D1" w14:textId="7DDC5525" w:rsidR="00826E70" w:rsidRPr="00826E70" w:rsidRDefault="00D00FBD" w:rsidP="00826E70">
      <w:pPr>
        <w:rPr>
          <w:rFonts w:cstheme="minorHAnsi"/>
        </w:rPr>
      </w:pPr>
      <w:r>
        <w:rPr>
          <w:rFonts w:cstheme="minorHAnsi"/>
        </w:rPr>
        <w:t>b</w:t>
      </w:r>
      <w:r w:rsidR="00826E70" w:rsidRPr="00826E70">
        <w:rPr>
          <w:rFonts w:cstheme="minorHAnsi"/>
        </w:rPr>
        <w:t>ackcountryskiing</w:t>
      </w:r>
      <w:r>
        <w:rPr>
          <w:rFonts w:cstheme="minorHAnsi"/>
        </w:rPr>
        <w:t>c</w:t>
      </w:r>
      <w:r w:rsidR="00826E70" w:rsidRPr="00826E70">
        <w:rPr>
          <w:rFonts w:cstheme="minorHAnsi"/>
        </w:rPr>
        <w:t>anada.com</w:t>
      </w:r>
    </w:p>
    <w:p w14:paraId="6AB717B2" w14:textId="5F242E88" w:rsidR="009D06AD" w:rsidRDefault="009D06AD" w:rsidP="00826E70">
      <w:pPr>
        <w:rPr>
          <w:rFonts w:cstheme="minorHAnsi"/>
        </w:rPr>
      </w:pPr>
      <w:r>
        <w:rPr>
          <w:rFonts w:cstheme="minorHAnsi"/>
        </w:rPr>
        <w:t>Bivouac.com – Canadian Mountain Encyclopedia</w:t>
      </w:r>
    </w:p>
    <w:p w14:paraId="17F43FB4" w14:textId="77777777" w:rsidR="008941B7" w:rsidRDefault="008941B7" w:rsidP="008941B7">
      <w:r>
        <w:t>Digital.DenverLibrary.org (Denver Public Library, Western History Collections, Digital Collections, 10</w:t>
      </w:r>
      <w:r w:rsidRPr="002379EB">
        <w:rPr>
          <w:vertAlign w:val="superscript"/>
        </w:rPr>
        <w:t>th</w:t>
      </w:r>
      <w:r>
        <w:t xml:space="preserve"> Mountain Division Records.)</w:t>
      </w:r>
    </w:p>
    <w:p w14:paraId="6E86BB6B" w14:textId="77777777" w:rsidR="0096127E" w:rsidRPr="00826E70" w:rsidRDefault="0096127E" w:rsidP="0096127E">
      <w:pPr>
        <w:rPr>
          <w:rFonts w:cstheme="minorHAnsi"/>
        </w:rPr>
      </w:pPr>
      <w:r>
        <w:rPr>
          <w:rFonts w:cstheme="minorHAnsi"/>
        </w:rPr>
        <w:t>historylink.org (Article about Fred Beckey)</w:t>
      </w:r>
    </w:p>
    <w:p w14:paraId="03EB6474" w14:textId="429320AC" w:rsidR="00826E70" w:rsidRPr="00826E70" w:rsidRDefault="00D00FBD" w:rsidP="00826E70">
      <w:pPr>
        <w:rPr>
          <w:rFonts w:cstheme="minorHAnsi"/>
        </w:rPr>
      </w:pPr>
      <w:r>
        <w:rPr>
          <w:rFonts w:cstheme="minorHAnsi"/>
        </w:rPr>
        <w:t>l</w:t>
      </w:r>
      <w:r w:rsidR="001267B8">
        <w:rPr>
          <w:rFonts w:cstheme="minorHAnsi"/>
        </w:rPr>
        <w:t>am</w:t>
      </w:r>
      <w:r w:rsidR="00826E70" w:rsidRPr="00826E70">
        <w:rPr>
          <w:rFonts w:cstheme="minorHAnsi"/>
        </w:rPr>
        <w:t>ountaineer</w:t>
      </w:r>
      <w:r w:rsidR="001267B8">
        <w:rPr>
          <w:rFonts w:cstheme="minorHAnsi"/>
        </w:rPr>
        <w:t>s</w:t>
      </w:r>
      <w:r w:rsidR="00826E70" w:rsidRPr="00826E70">
        <w:rPr>
          <w:rFonts w:cstheme="minorHAnsi"/>
        </w:rPr>
        <w:t>.org/NAC</w:t>
      </w:r>
    </w:p>
    <w:p w14:paraId="78797647" w14:textId="69119025" w:rsidR="00826E70" w:rsidRPr="00826E70" w:rsidRDefault="00D00FBD" w:rsidP="00826E70">
      <w:pPr>
        <w:rPr>
          <w:rFonts w:cstheme="minorHAnsi"/>
        </w:rPr>
      </w:pPr>
      <w:r>
        <w:rPr>
          <w:rFonts w:cstheme="minorHAnsi"/>
        </w:rPr>
        <w:t>m</w:t>
      </w:r>
      <w:r w:rsidR="00826E70" w:rsidRPr="00826E70">
        <w:rPr>
          <w:rFonts w:cstheme="minorHAnsi"/>
        </w:rPr>
        <w:t>ountaineers, advancedalpine rock/mentors, Jim Nelson's resume.</w:t>
      </w:r>
    </w:p>
    <w:p w14:paraId="66BB6E36" w14:textId="72CF492E" w:rsidR="00826E70" w:rsidRDefault="00D00FBD" w:rsidP="00826E70">
      <w:pPr>
        <w:rPr>
          <w:rFonts w:cstheme="minorHAnsi"/>
        </w:rPr>
      </w:pPr>
      <w:r>
        <w:rPr>
          <w:rFonts w:cstheme="minorHAnsi"/>
        </w:rPr>
        <w:t>m</w:t>
      </w:r>
      <w:r w:rsidR="00826E70" w:rsidRPr="00826E70">
        <w:rPr>
          <w:rFonts w:cstheme="minorHAnsi"/>
        </w:rPr>
        <w:t>ountainproject.com</w:t>
      </w:r>
    </w:p>
    <w:p w14:paraId="33A56A1D" w14:textId="03338BE5" w:rsidR="009E05ED" w:rsidRPr="00826E70" w:rsidRDefault="009E05ED" w:rsidP="00826E70">
      <w:pPr>
        <w:rPr>
          <w:rFonts w:cstheme="minorHAnsi"/>
        </w:rPr>
      </w:pPr>
      <w:r>
        <w:rPr>
          <w:rFonts w:cstheme="minorHAnsi"/>
        </w:rPr>
        <w:t>revolvy.com</w:t>
      </w:r>
    </w:p>
    <w:p w14:paraId="7EDD4CFD" w14:textId="547DC85B" w:rsidR="0024506A" w:rsidRDefault="001267B8" w:rsidP="00826E70">
      <w:pPr>
        <w:rPr>
          <w:rFonts w:cstheme="minorHAnsi"/>
        </w:rPr>
      </w:pPr>
      <w:r>
        <w:rPr>
          <w:rFonts w:cstheme="minorHAnsi"/>
        </w:rPr>
        <w:t>r</w:t>
      </w:r>
      <w:r w:rsidR="0024506A">
        <w:rPr>
          <w:rFonts w:cstheme="minorHAnsi"/>
        </w:rPr>
        <w:t>ock</w:t>
      </w:r>
      <w:r>
        <w:rPr>
          <w:rFonts w:cstheme="minorHAnsi"/>
        </w:rPr>
        <w:t>s</w:t>
      </w:r>
      <w:r w:rsidR="0024506A">
        <w:rPr>
          <w:rFonts w:cstheme="minorHAnsi"/>
        </w:rPr>
        <w:t>olid</w:t>
      </w:r>
      <w:r>
        <w:rPr>
          <w:rFonts w:cstheme="minorHAnsi"/>
        </w:rPr>
        <w:t>guides.ca</w:t>
      </w:r>
      <w:r w:rsidR="0024506A">
        <w:rPr>
          <w:rFonts w:cstheme="minorHAnsi"/>
        </w:rPr>
        <w:t xml:space="preserve"> </w:t>
      </w:r>
    </w:p>
    <w:p w14:paraId="6965F03E" w14:textId="77777777" w:rsidR="00C301C8" w:rsidRPr="00826E70" w:rsidRDefault="00C301C8" w:rsidP="00C301C8">
      <w:pPr>
        <w:rPr>
          <w:rFonts w:cstheme="minorHAnsi"/>
        </w:rPr>
      </w:pPr>
      <w:r>
        <w:rPr>
          <w:rFonts w:cstheme="minorHAnsi"/>
        </w:rPr>
        <w:t>s</w:t>
      </w:r>
      <w:r w:rsidRPr="00826E70">
        <w:rPr>
          <w:rFonts w:cstheme="minorHAnsi"/>
        </w:rPr>
        <w:t>ummit</w:t>
      </w:r>
      <w:r>
        <w:rPr>
          <w:rFonts w:cstheme="minorHAnsi"/>
        </w:rPr>
        <w:t>p</w:t>
      </w:r>
      <w:r w:rsidRPr="00826E70">
        <w:rPr>
          <w:rFonts w:cstheme="minorHAnsi"/>
        </w:rPr>
        <w:t>ost.org</w:t>
      </w:r>
    </w:p>
    <w:p w14:paraId="06BE74BC" w14:textId="77EE9AB1" w:rsidR="00C301C8" w:rsidRDefault="00C301C8" w:rsidP="00C301C8">
      <w:pPr>
        <w:rPr>
          <w:rFonts w:cstheme="minorHAnsi"/>
        </w:rPr>
      </w:pPr>
      <w:r>
        <w:rPr>
          <w:rFonts w:cstheme="minorHAnsi"/>
        </w:rPr>
        <w:t>s</w:t>
      </w:r>
      <w:r w:rsidRPr="00826E70">
        <w:rPr>
          <w:rFonts w:cstheme="minorHAnsi"/>
        </w:rPr>
        <w:t>uper</w:t>
      </w:r>
      <w:r>
        <w:rPr>
          <w:rFonts w:cstheme="minorHAnsi"/>
        </w:rPr>
        <w:t>t</w:t>
      </w:r>
      <w:r w:rsidRPr="00826E70">
        <w:rPr>
          <w:rFonts w:cstheme="minorHAnsi"/>
        </w:rPr>
        <w:t>opo.com</w:t>
      </w:r>
    </w:p>
    <w:p w14:paraId="65A988FD" w14:textId="7703825A" w:rsidR="00990BC6" w:rsidRPr="00826E70" w:rsidRDefault="00990BC6" w:rsidP="00990BC6">
      <w:pPr>
        <w:rPr>
          <w:rFonts w:cstheme="minorHAnsi"/>
        </w:rPr>
      </w:pPr>
      <w:r>
        <w:rPr>
          <w:rFonts w:cstheme="minorHAnsi"/>
        </w:rPr>
        <w:t>tetonclimbinghistory.com</w:t>
      </w:r>
    </w:p>
    <w:p w14:paraId="7225CC5F" w14:textId="77777777" w:rsidR="0024130C" w:rsidRDefault="0024130C" w:rsidP="0024130C">
      <w:pPr>
        <w:rPr>
          <w:rFonts w:cstheme="minorHAnsi"/>
        </w:rPr>
      </w:pPr>
      <w:r>
        <w:rPr>
          <w:rFonts w:cstheme="minorHAnsi"/>
        </w:rPr>
        <w:t>w</w:t>
      </w:r>
      <w:r w:rsidRPr="00826E70">
        <w:rPr>
          <w:rFonts w:cstheme="minorHAnsi"/>
        </w:rPr>
        <w:t>ildsnow.com/backcountry-skiing-history/trooper-traverse</w:t>
      </w:r>
    </w:p>
    <w:p w14:paraId="13394886" w14:textId="2ED4E9ED" w:rsidR="00C21E4C" w:rsidRDefault="00C21E4C" w:rsidP="00826E70">
      <w:pPr>
        <w:rPr>
          <w:rFonts w:cstheme="minorHAnsi"/>
        </w:rPr>
      </w:pPr>
      <w:r>
        <w:rPr>
          <w:rFonts w:cstheme="minorHAnsi"/>
        </w:rPr>
        <w:t xml:space="preserve">10thmtndivassoc.org (June 2004, </w:t>
      </w:r>
      <w:r w:rsidRPr="00C21E4C">
        <w:rPr>
          <w:rFonts w:cstheme="minorHAnsi"/>
          <w:i/>
        </w:rPr>
        <w:t>Chronology of the 10</w:t>
      </w:r>
      <w:r w:rsidRPr="00C21E4C">
        <w:rPr>
          <w:rFonts w:cstheme="minorHAnsi"/>
          <w:i/>
          <w:vertAlign w:val="superscript"/>
        </w:rPr>
        <w:t>th</w:t>
      </w:r>
      <w:r w:rsidRPr="00C21E4C">
        <w:rPr>
          <w:rFonts w:cstheme="minorHAnsi"/>
          <w:i/>
        </w:rPr>
        <w:t xml:space="preserve"> Mountain Division in World War II</w:t>
      </w:r>
      <w:r>
        <w:rPr>
          <w:rFonts w:cstheme="minorHAnsi"/>
        </w:rPr>
        <w:t>, 6 January 1940 to 30 November 1945, By John Imbrie.</w:t>
      </w:r>
      <w:r w:rsidR="00CD2509">
        <w:rPr>
          <w:rFonts w:cstheme="minorHAnsi"/>
        </w:rPr>
        <w:t xml:space="preserve"> June 2004.</w:t>
      </w:r>
      <w:r>
        <w:rPr>
          <w:rFonts w:cstheme="minorHAnsi"/>
        </w:rPr>
        <w:t>)</w:t>
      </w:r>
    </w:p>
    <w:p w14:paraId="11B0F234" w14:textId="77777777" w:rsidR="0049507C" w:rsidRDefault="0049507C"/>
    <w:sectPr w:rsidR="0049507C" w:rsidSect="002C3D4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538135" w:themeColor="accent6" w:themeShade="BF"/>
        <w:left w:val="single" w:sz="12" w:space="24" w:color="538135" w:themeColor="accent6" w:themeShade="BF"/>
        <w:bottom w:val="single" w:sz="12" w:space="24" w:color="538135" w:themeColor="accent6" w:themeShade="BF"/>
        <w:right w:val="single" w:sz="12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9D77A" w14:textId="77777777" w:rsidR="0082428F" w:rsidRDefault="0082428F" w:rsidP="008A0738">
      <w:r>
        <w:separator/>
      </w:r>
    </w:p>
  </w:endnote>
  <w:endnote w:type="continuationSeparator" w:id="0">
    <w:p w14:paraId="02558983" w14:textId="77777777" w:rsidR="0082428F" w:rsidRDefault="0082428F" w:rsidP="008A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0BA5" w14:textId="77777777" w:rsidR="008A0738" w:rsidRDefault="008A0738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50750EC3" w14:textId="77777777" w:rsidR="008A0738" w:rsidRDefault="008A0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BFF72" w14:textId="77777777" w:rsidR="0082428F" w:rsidRDefault="0082428F" w:rsidP="008A0738">
      <w:r>
        <w:separator/>
      </w:r>
    </w:p>
  </w:footnote>
  <w:footnote w:type="continuationSeparator" w:id="0">
    <w:p w14:paraId="5877B106" w14:textId="77777777" w:rsidR="0082428F" w:rsidRDefault="0082428F" w:rsidP="008A0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50F8" w14:textId="0AEA224D" w:rsidR="008A0738" w:rsidRPr="002C3D4E" w:rsidRDefault="008A0738">
    <w:pPr>
      <w:pStyle w:val="Header"/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</w:pPr>
    <w:r w:rsidRPr="002C3D4E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Bibliography</w:t>
    </w:r>
  </w:p>
  <w:p w14:paraId="43340666" w14:textId="77777777" w:rsidR="008A0738" w:rsidRDefault="008A0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8F909BA"/>
    <w:multiLevelType w:val="hybridMultilevel"/>
    <w:tmpl w:val="B9D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857576D"/>
    <w:multiLevelType w:val="hybridMultilevel"/>
    <w:tmpl w:val="86A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01"/>
    <w:rsid w:val="00012AC4"/>
    <w:rsid w:val="000145CD"/>
    <w:rsid w:val="00015D91"/>
    <w:rsid w:val="000241C1"/>
    <w:rsid w:val="00086CA3"/>
    <w:rsid w:val="00095363"/>
    <w:rsid w:val="000D3BF1"/>
    <w:rsid w:val="001042F7"/>
    <w:rsid w:val="00113685"/>
    <w:rsid w:val="00115881"/>
    <w:rsid w:val="001267B8"/>
    <w:rsid w:val="0015338A"/>
    <w:rsid w:val="001925E4"/>
    <w:rsid w:val="00193BFB"/>
    <w:rsid w:val="00194B5A"/>
    <w:rsid w:val="001A1C85"/>
    <w:rsid w:val="001D270D"/>
    <w:rsid w:val="0024130C"/>
    <w:rsid w:val="0024506A"/>
    <w:rsid w:val="00245937"/>
    <w:rsid w:val="00295A3E"/>
    <w:rsid w:val="002B5870"/>
    <w:rsid w:val="002C0E83"/>
    <w:rsid w:val="002C3D4E"/>
    <w:rsid w:val="0032423D"/>
    <w:rsid w:val="0033292F"/>
    <w:rsid w:val="0034352F"/>
    <w:rsid w:val="00346979"/>
    <w:rsid w:val="003B0B76"/>
    <w:rsid w:val="003B4955"/>
    <w:rsid w:val="00406589"/>
    <w:rsid w:val="00416FD0"/>
    <w:rsid w:val="004405EE"/>
    <w:rsid w:val="00444796"/>
    <w:rsid w:val="00462CF6"/>
    <w:rsid w:val="0049507C"/>
    <w:rsid w:val="00497A8D"/>
    <w:rsid w:val="004B1C49"/>
    <w:rsid w:val="004D7106"/>
    <w:rsid w:val="00526DF5"/>
    <w:rsid w:val="00550FAF"/>
    <w:rsid w:val="005541FF"/>
    <w:rsid w:val="00557C54"/>
    <w:rsid w:val="00575E31"/>
    <w:rsid w:val="00592247"/>
    <w:rsid w:val="005A70D1"/>
    <w:rsid w:val="005C1B00"/>
    <w:rsid w:val="005C30D2"/>
    <w:rsid w:val="005D10B9"/>
    <w:rsid w:val="005D2388"/>
    <w:rsid w:val="005E1B45"/>
    <w:rsid w:val="005F7D71"/>
    <w:rsid w:val="006164BA"/>
    <w:rsid w:val="0062515A"/>
    <w:rsid w:val="00626CE4"/>
    <w:rsid w:val="00630145"/>
    <w:rsid w:val="00643C3B"/>
    <w:rsid w:val="00645252"/>
    <w:rsid w:val="00645331"/>
    <w:rsid w:val="00653386"/>
    <w:rsid w:val="00671278"/>
    <w:rsid w:val="0068212F"/>
    <w:rsid w:val="00683128"/>
    <w:rsid w:val="00694B6A"/>
    <w:rsid w:val="006B38AF"/>
    <w:rsid w:val="006D3D74"/>
    <w:rsid w:val="006D4B30"/>
    <w:rsid w:val="007149E2"/>
    <w:rsid w:val="00727B19"/>
    <w:rsid w:val="00733943"/>
    <w:rsid w:val="00777068"/>
    <w:rsid w:val="007C11F7"/>
    <w:rsid w:val="007C57D9"/>
    <w:rsid w:val="0082428F"/>
    <w:rsid w:val="00826E70"/>
    <w:rsid w:val="008550F8"/>
    <w:rsid w:val="008570A2"/>
    <w:rsid w:val="008853DB"/>
    <w:rsid w:val="00886186"/>
    <w:rsid w:val="008941B7"/>
    <w:rsid w:val="00897261"/>
    <w:rsid w:val="008A0738"/>
    <w:rsid w:val="008A2A7C"/>
    <w:rsid w:val="008B4969"/>
    <w:rsid w:val="008E00AE"/>
    <w:rsid w:val="00921DBE"/>
    <w:rsid w:val="009601D7"/>
    <w:rsid w:val="0096127E"/>
    <w:rsid w:val="00965725"/>
    <w:rsid w:val="009859EF"/>
    <w:rsid w:val="00990BC6"/>
    <w:rsid w:val="009A3536"/>
    <w:rsid w:val="009B41D6"/>
    <w:rsid w:val="009B7313"/>
    <w:rsid w:val="009D06AD"/>
    <w:rsid w:val="009D3205"/>
    <w:rsid w:val="009D3CDF"/>
    <w:rsid w:val="009E05ED"/>
    <w:rsid w:val="009E4A27"/>
    <w:rsid w:val="00A02511"/>
    <w:rsid w:val="00A11BBE"/>
    <w:rsid w:val="00A33641"/>
    <w:rsid w:val="00A802C1"/>
    <w:rsid w:val="00A9204E"/>
    <w:rsid w:val="00A92C7A"/>
    <w:rsid w:val="00AB0E48"/>
    <w:rsid w:val="00B44A21"/>
    <w:rsid w:val="00B504B3"/>
    <w:rsid w:val="00B5140B"/>
    <w:rsid w:val="00BA2014"/>
    <w:rsid w:val="00BB30A1"/>
    <w:rsid w:val="00BD0F49"/>
    <w:rsid w:val="00BD1039"/>
    <w:rsid w:val="00BD260E"/>
    <w:rsid w:val="00BF2EB7"/>
    <w:rsid w:val="00C05184"/>
    <w:rsid w:val="00C21E4C"/>
    <w:rsid w:val="00C301C8"/>
    <w:rsid w:val="00C55B1B"/>
    <w:rsid w:val="00C70DBB"/>
    <w:rsid w:val="00C8578D"/>
    <w:rsid w:val="00CC66BF"/>
    <w:rsid w:val="00CD2509"/>
    <w:rsid w:val="00D00FBD"/>
    <w:rsid w:val="00D22E73"/>
    <w:rsid w:val="00D26B4A"/>
    <w:rsid w:val="00D43FCB"/>
    <w:rsid w:val="00D65C98"/>
    <w:rsid w:val="00D72AE7"/>
    <w:rsid w:val="00DA5C01"/>
    <w:rsid w:val="00DC46A3"/>
    <w:rsid w:val="00DF0DF0"/>
    <w:rsid w:val="00DF6783"/>
    <w:rsid w:val="00E26D88"/>
    <w:rsid w:val="00E70FD3"/>
    <w:rsid w:val="00E764BA"/>
    <w:rsid w:val="00EA5671"/>
    <w:rsid w:val="00EB3113"/>
    <w:rsid w:val="00EC0596"/>
    <w:rsid w:val="00EC5AEC"/>
    <w:rsid w:val="00EC7C4A"/>
    <w:rsid w:val="00ED57C0"/>
    <w:rsid w:val="00EE3714"/>
    <w:rsid w:val="00F00349"/>
    <w:rsid w:val="00F45323"/>
    <w:rsid w:val="00FB23F7"/>
    <w:rsid w:val="00FC6521"/>
    <w:rsid w:val="00F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B719"/>
  <w15:chartTrackingRefBased/>
  <w15:docId w15:val="{137278C0-170A-440D-B620-1445FF65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1136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C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tetonclimbinghistor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494</TotalTime>
  <Pages>6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47</cp:revision>
  <cp:lastPrinted>2019-04-05T03:23:00Z</cp:lastPrinted>
  <dcterms:created xsi:type="dcterms:W3CDTF">2018-10-25T23:37:00Z</dcterms:created>
  <dcterms:modified xsi:type="dcterms:W3CDTF">2019-04-06T21:12:00Z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