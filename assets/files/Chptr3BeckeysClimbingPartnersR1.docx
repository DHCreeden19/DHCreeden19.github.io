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ECA7E" w14:textId="2EB38FAD" w:rsidR="00A664D3" w:rsidRPr="00A664D3" w:rsidRDefault="00A664D3" w:rsidP="00A664D3">
      <w:pPr>
        <w:rPr>
          <w:rFonts w:eastAsia="Times New Roman" w:cstheme="minorHAnsi"/>
        </w:rPr>
      </w:pPr>
      <w:r w:rsidRPr="00A664D3">
        <w:rPr>
          <w:rFonts w:eastAsia="Times New Roman" w:cstheme="minorHAnsi"/>
        </w:rPr>
        <w:t>Below is a list of Beckey’s most frequent climbing partners. The list also includes other prominent climbers</w:t>
      </w:r>
      <w:r w:rsidR="00412AE3">
        <w:rPr>
          <w:rFonts w:eastAsia="Times New Roman" w:cstheme="minorHAnsi"/>
        </w:rPr>
        <w:t xml:space="preserve"> who made </w:t>
      </w:r>
      <w:r w:rsidR="005F16D5">
        <w:rPr>
          <w:rFonts w:eastAsia="Times New Roman" w:cstheme="minorHAnsi"/>
        </w:rPr>
        <w:t>some</w:t>
      </w:r>
      <w:r w:rsidR="00412AE3">
        <w:rPr>
          <w:rFonts w:eastAsia="Times New Roman" w:cstheme="minorHAnsi"/>
        </w:rPr>
        <w:t xml:space="preserve"> climbs with Beckey</w:t>
      </w:r>
      <w:r w:rsidRPr="00A664D3">
        <w:rPr>
          <w:rFonts w:eastAsia="Times New Roman" w:cstheme="minorHAnsi"/>
        </w:rPr>
        <w:t xml:space="preserve">, such as Yvon Chouinard, </w:t>
      </w:r>
      <w:r w:rsidR="005F16D5">
        <w:rPr>
          <w:rFonts w:eastAsia="Times New Roman" w:cstheme="minorHAnsi"/>
        </w:rPr>
        <w:t xml:space="preserve">Galen Rowell, </w:t>
      </w:r>
      <w:r w:rsidRPr="00A664D3">
        <w:rPr>
          <w:rFonts w:eastAsia="Times New Roman" w:cstheme="minorHAnsi"/>
        </w:rPr>
        <w:t>Layton Kor, Harvey Carter, Louis Stur, Heinrich Harrer and Br</w:t>
      </w:r>
      <w:r w:rsidR="006F6C55">
        <w:rPr>
          <w:rFonts w:eastAsia="Times New Roman" w:cstheme="minorHAnsi"/>
        </w:rPr>
        <w:t>ian</w:t>
      </w:r>
      <w:r w:rsidRPr="00A664D3">
        <w:rPr>
          <w:rFonts w:eastAsia="Times New Roman" w:cstheme="minorHAnsi"/>
        </w:rPr>
        <w:t xml:space="preserve"> Greenwood.</w:t>
      </w:r>
    </w:p>
    <w:p w14:paraId="465B12BF" w14:textId="77777777" w:rsidR="00A664D3" w:rsidRPr="00A664D3" w:rsidRDefault="00A664D3" w:rsidP="00A664D3">
      <w:pPr>
        <w:rPr>
          <w:rFonts w:eastAsia="Times New Roman" w:cstheme="minorHAnsi"/>
        </w:rPr>
      </w:pPr>
    </w:p>
    <w:p w14:paraId="2EEB1476" w14:textId="60CBACC6" w:rsidR="00A664D3" w:rsidRPr="00A664D3" w:rsidRDefault="00A664D3" w:rsidP="00A664D3">
      <w:pPr>
        <w:rPr>
          <w:rFonts w:eastAsia="Times New Roman" w:cstheme="minorHAnsi"/>
        </w:rPr>
      </w:pPr>
      <w:r w:rsidRPr="00A664D3">
        <w:rPr>
          <w:rFonts w:eastAsia="Times New Roman" w:cstheme="minorHAnsi"/>
        </w:rPr>
        <w:t>A word of caution about the accuracy of these statistics. On many of Beckey’s climbs, his climbing partners are unknown or there is a discrepancy. So</w:t>
      </w:r>
      <w:r w:rsidR="009D0F98">
        <w:rPr>
          <w:rFonts w:eastAsia="Times New Roman" w:cstheme="minorHAnsi"/>
        </w:rPr>
        <w:t>,</w:t>
      </w:r>
      <w:r w:rsidRPr="00A664D3">
        <w:rPr>
          <w:rFonts w:eastAsia="Times New Roman" w:cstheme="minorHAnsi"/>
        </w:rPr>
        <w:t xml:space="preserve"> here is </w:t>
      </w:r>
      <w:r w:rsidR="009D0F98" w:rsidRPr="00A664D3">
        <w:rPr>
          <w:rFonts w:eastAsia="Times New Roman" w:cstheme="minorHAnsi"/>
        </w:rPr>
        <w:t>an</w:t>
      </w:r>
      <w:r w:rsidRPr="00A664D3">
        <w:rPr>
          <w:rFonts w:eastAsia="Times New Roman" w:cstheme="minorHAnsi"/>
        </w:rPr>
        <w:t xml:space="preserve"> opportunity for the climbing community to provide me input to improve the accuracy of the statistics on Beckey's climbing partners.</w:t>
      </w:r>
    </w:p>
    <w:p w14:paraId="0B7CBC00" w14:textId="77777777" w:rsidR="00A664D3" w:rsidRPr="00A664D3" w:rsidRDefault="00A664D3" w:rsidP="00A664D3">
      <w:pPr>
        <w:rPr>
          <w:rFonts w:eastAsia="Times New Roman" w:cstheme="minorHAnsi"/>
        </w:rPr>
      </w:pPr>
    </w:p>
    <w:p w14:paraId="4B450A44" w14:textId="4D6ABB72" w:rsidR="00A664D3" w:rsidRPr="00A664D3" w:rsidRDefault="00A664D3" w:rsidP="00A664D3">
      <w:pPr>
        <w:rPr>
          <w:rFonts w:eastAsia="Times New Roman" w:cstheme="minorHAnsi"/>
        </w:rPr>
      </w:pPr>
      <w:r w:rsidRPr="00A664D3">
        <w:rPr>
          <w:rFonts w:eastAsia="Times New Roman" w:cstheme="minorHAnsi"/>
        </w:rPr>
        <w:t xml:space="preserve">Some recognition and praise </w:t>
      </w:r>
      <w:r w:rsidR="00BA08D0">
        <w:rPr>
          <w:rFonts w:eastAsia="Times New Roman" w:cstheme="minorHAnsi"/>
        </w:rPr>
        <w:t>should</w:t>
      </w:r>
      <w:r w:rsidRPr="00A664D3">
        <w:rPr>
          <w:rFonts w:eastAsia="Times New Roman" w:cstheme="minorHAnsi"/>
        </w:rPr>
        <w:t xml:space="preserve"> be stated about Beckey’s climbing partners, concerning Fred’s unsuccessful summit attempts. Occasionally </w:t>
      </w:r>
      <w:r w:rsidR="009D0F98">
        <w:rPr>
          <w:rFonts w:eastAsia="Times New Roman" w:cstheme="minorHAnsi"/>
        </w:rPr>
        <w:t>Beckey</w:t>
      </w:r>
      <w:r w:rsidRPr="00A664D3">
        <w:rPr>
          <w:rFonts w:eastAsia="Times New Roman" w:cstheme="minorHAnsi"/>
        </w:rPr>
        <w:t xml:space="preserve"> would fail to reach the summit because he became sick or suffered from a minor injury and believe or not he had to return home to go to work!</w:t>
      </w:r>
    </w:p>
    <w:p w14:paraId="32A7AA5F" w14:textId="77777777" w:rsidR="00A664D3" w:rsidRPr="00A664D3" w:rsidRDefault="00A664D3" w:rsidP="00A664D3">
      <w:pPr>
        <w:rPr>
          <w:rFonts w:eastAsia="Times New Roman" w:cstheme="minorHAnsi"/>
        </w:rPr>
      </w:pPr>
    </w:p>
    <w:p w14:paraId="653FC5EB" w14:textId="17AA7454" w:rsidR="00A664D3" w:rsidRPr="00A664D3" w:rsidRDefault="00A664D3" w:rsidP="00A664D3">
      <w:pPr>
        <w:rPr>
          <w:rFonts w:eastAsia="Times New Roman" w:cstheme="minorHAnsi"/>
        </w:rPr>
      </w:pPr>
      <w:r w:rsidRPr="00A664D3">
        <w:rPr>
          <w:rFonts w:eastAsia="Times New Roman" w:cstheme="minorHAnsi"/>
        </w:rPr>
        <w:t xml:space="preserve">There are over 50 of these unsuccessful climbs by Beckey, where his climbing partners would go on to reach the summit and, in most cases, they would achieve a first ascent or new route. I don’t want to leave the impression that because </w:t>
      </w:r>
      <w:r w:rsidR="00171CE9">
        <w:rPr>
          <w:rFonts w:eastAsia="Times New Roman" w:cstheme="minorHAnsi"/>
        </w:rPr>
        <w:t>Beckey</w:t>
      </w:r>
      <w:r w:rsidRPr="00A664D3">
        <w:rPr>
          <w:rFonts w:eastAsia="Times New Roman" w:cstheme="minorHAnsi"/>
        </w:rPr>
        <w:t xml:space="preserve"> was unsuccessful, that the whole climbing party failed to reach the summit each time.</w:t>
      </w:r>
    </w:p>
    <w:p w14:paraId="5A98A62E" w14:textId="77777777" w:rsidR="00A664D3" w:rsidRPr="00A664D3" w:rsidRDefault="00A664D3" w:rsidP="00A664D3">
      <w:pPr>
        <w:rPr>
          <w:rFonts w:eastAsia="Times New Roman" w:cstheme="minorHAnsi"/>
        </w:rPr>
      </w:pPr>
    </w:p>
    <w:p w14:paraId="2D2C1C70" w14:textId="1C3AC17D" w:rsidR="00A664D3" w:rsidRPr="00A664D3" w:rsidRDefault="00A664D3" w:rsidP="00A664D3">
      <w:pPr>
        <w:rPr>
          <w:rFonts w:eastAsia="Times New Roman" w:cstheme="minorHAnsi"/>
        </w:rPr>
      </w:pPr>
      <w:r w:rsidRPr="00A664D3">
        <w:rPr>
          <w:rFonts w:eastAsia="Times New Roman" w:cstheme="minorHAnsi"/>
        </w:rPr>
        <w:t xml:space="preserve">The numbers in the first table </w:t>
      </w:r>
      <w:r w:rsidR="00171CE9">
        <w:rPr>
          <w:rFonts w:eastAsia="Times New Roman" w:cstheme="minorHAnsi"/>
        </w:rPr>
        <w:t xml:space="preserve">below, </w:t>
      </w:r>
      <w:r w:rsidRPr="00A664D3">
        <w:rPr>
          <w:rFonts w:eastAsia="Times New Roman" w:cstheme="minorHAnsi"/>
        </w:rPr>
        <w:t xml:space="preserve">reflect </w:t>
      </w:r>
      <w:r w:rsidR="00171CE9">
        <w:rPr>
          <w:rFonts w:eastAsia="Times New Roman" w:cstheme="minorHAnsi"/>
        </w:rPr>
        <w:t>Beckey’s</w:t>
      </w:r>
      <w:r w:rsidRPr="00A664D3">
        <w:rPr>
          <w:rFonts w:eastAsia="Times New Roman" w:cstheme="minorHAnsi"/>
        </w:rPr>
        <w:t xml:space="preserve"> success or failure with that climbing partner. If Beckey succeeded with that climbing partner, the table shows what Fred’s first ascent or new route totals were with that person.</w:t>
      </w:r>
    </w:p>
    <w:p w14:paraId="104BB37B" w14:textId="77777777" w:rsidR="00A664D3" w:rsidRPr="00A664D3" w:rsidRDefault="00A664D3" w:rsidP="00A664D3">
      <w:pPr>
        <w:rPr>
          <w:rFonts w:eastAsia="Times New Roman" w:cstheme="minorHAnsi"/>
        </w:rPr>
      </w:pPr>
    </w:p>
    <w:p w14:paraId="43313167" w14:textId="77777777" w:rsidR="00A664D3" w:rsidRPr="00A664D3" w:rsidRDefault="00A664D3" w:rsidP="00A664D3">
      <w:pPr>
        <w:rPr>
          <w:rFonts w:eastAsia="Times New Roman" w:cstheme="minorHAnsi"/>
        </w:rPr>
      </w:pPr>
      <w:r w:rsidRPr="00A664D3">
        <w:rPr>
          <w:rFonts w:eastAsia="Times New Roman" w:cstheme="minorHAnsi"/>
        </w:rPr>
        <w:t>When Fred failed on a climb because of illness, injury or for whatever reason and the other climbing partners succeeded, the first ascent or new route for his climbing partners are </w:t>
      </w:r>
      <w:r w:rsidRPr="00A664D3">
        <w:rPr>
          <w:rFonts w:eastAsia="Times New Roman" w:cstheme="minorHAnsi"/>
          <w:b/>
          <w:bCs/>
          <w:i/>
          <w:iCs/>
          <w:u w:val="single"/>
        </w:rPr>
        <w:t>not</w:t>
      </w:r>
      <w:r w:rsidRPr="00A664D3">
        <w:rPr>
          <w:rFonts w:eastAsia="Times New Roman" w:cstheme="minorHAnsi"/>
        </w:rPr>
        <w:t> included in the first table shown below.</w:t>
      </w:r>
    </w:p>
    <w:p w14:paraId="51410D57" w14:textId="77777777" w:rsidR="00A664D3" w:rsidRPr="00A664D3" w:rsidRDefault="00A664D3" w:rsidP="00A664D3">
      <w:pPr>
        <w:rPr>
          <w:rFonts w:eastAsia="Times New Roman" w:cstheme="minorHAnsi"/>
        </w:rPr>
      </w:pPr>
    </w:p>
    <w:p w14:paraId="47A9A30A" w14:textId="66F61D92" w:rsidR="009D0F98" w:rsidRDefault="00A664D3" w:rsidP="00A664D3">
      <w:pPr>
        <w:rPr>
          <w:rFonts w:eastAsia="Times New Roman" w:cstheme="minorHAnsi"/>
        </w:rPr>
      </w:pPr>
      <w:r w:rsidRPr="00A664D3">
        <w:rPr>
          <w:rFonts w:eastAsia="Times New Roman" w:cstheme="minorHAnsi"/>
        </w:rPr>
        <w:t xml:space="preserve">For example, on September 9, 1956, John Rupley, Don Gordon and Fred Beckey set off to climb Mt Stuart, via the North Ridge. On the approach </w:t>
      </w:r>
      <w:r w:rsidR="00E44AD2">
        <w:rPr>
          <w:rFonts w:eastAsia="Times New Roman" w:cstheme="minorHAnsi"/>
        </w:rPr>
        <w:t>Beckey</w:t>
      </w:r>
      <w:r w:rsidRPr="00A664D3">
        <w:rPr>
          <w:rFonts w:eastAsia="Times New Roman" w:cstheme="minorHAnsi"/>
        </w:rPr>
        <w:t xml:space="preserve"> became ill and returned home. Don Gordon and John Rupley went on to achieve a new route on Mt Stuart by the North Ridge. This new route is not reflected in the new route totals for John Rupley and Don Gordon </w:t>
      </w:r>
      <w:r w:rsidR="00171CE9">
        <w:rPr>
          <w:rFonts w:eastAsia="Times New Roman" w:cstheme="minorHAnsi"/>
        </w:rPr>
        <w:t xml:space="preserve">in the first table </w:t>
      </w:r>
      <w:r w:rsidR="005F16D5">
        <w:rPr>
          <w:rFonts w:eastAsia="Times New Roman" w:cstheme="minorHAnsi"/>
        </w:rPr>
        <w:t xml:space="preserve">shown </w:t>
      </w:r>
      <w:r w:rsidRPr="00A664D3">
        <w:rPr>
          <w:rFonts w:eastAsia="Times New Roman" w:cstheme="minorHAnsi"/>
        </w:rPr>
        <w:t xml:space="preserve">below, because </w:t>
      </w:r>
      <w:r w:rsidR="00E44AD2">
        <w:rPr>
          <w:rFonts w:eastAsia="Times New Roman" w:cstheme="minorHAnsi"/>
        </w:rPr>
        <w:t>Beckey</w:t>
      </w:r>
      <w:r w:rsidRPr="00A664D3">
        <w:rPr>
          <w:rFonts w:eastAsia="Times New Roman" w:cstheme="minorHAnsi"/>
        </w:rPr>
        <w:t xml:space="preserve"> failed on this attempt of Mt Stuart. But John Rupley and Don Gordon certainly deserve credit for establishing a new route on Mt Stuart.</w:t>
      </w:r>
    </w:p>
    <w:p w14:paraId="75C1C40C" w14:textId="77777777" w:rsidR="009D0F98" w:rsidRDefault="009D0F98">
      <w:pPr>
        <w:rPr>
          <w:rFonts w:eastAsia="Times New Roman" w:cstheme="minorHAnsi"/>
        </w:rPr>
      </w:pPr>
      <w:r>
        <w:rPr>
          <w:rFonts w:eastAsia="Times New Roman" w:cstheme="minorHAnsi"/>
        </w:rPr>
        <w:br w:type="page"/>
      </w:r>
    </w:p>
    <w:tbl>
      <w:tblPr>
        <w:tblW w:w="10350" w:type="dxa"/>
        <w:tblInd w:w="-365" w:type="dxa"/>
        <w:tblCellMar>
          <w:left w:w="0" w:type="dxa"/>
          <w:right w:w="0" w:type="dxa"/>
        </w:tblCellMar>
        <w:tblLook w:val="04A0" w:firstRow="1" w:lastRow="0" w:firstColumn="1" w:lastColumn="0" w:noHBand="0" w:noVBand="1"/>
      </w:tblPr>
      <w:tblGrid>
        <w:gridCol w:w="2340"/>
        <w:gridCol w:w="1260"/>
        <w:gridCol w:w="726"/>
        <w:gridCol w:w="1434"/>
        <w:gridCol w:w="791"/>
        <w:gridCol w:w="791"/>
        <w:gridCol w:w="707"/>
        <w:gridCol w:w="716"/>
        <w:gridCol w:w="794"/>
        <w:gridCol w:w="791"/>
      </w:tblGrid>
      <w:tr w:rsidR="00A664D3" w:rsidRPr="00A664D3" w14:paraId="77E5F89F" w14:textId="77777777" w:rsidTr="00A664D3">
        <w:trPr>
          <w:trHeight w:val="305"/>
        </w:trPr>
        <w:tc>
          <w:tcPr>
            <w:tcW w:w="2340"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DC2F2C3" w14:textId="77777777" w:rsidR="00A664D3" w:rsidRPr="00A664D3" w:rsidRDefault="00A664D3" w:rsidP="00A664D3">
            <w:pPr>
              <w:jc w:val="center"/>
              <w:rPr>
                <w:rFonts w:eastAsia="Times New Roman" w:cstheme="minorHAnsi"/>
              </w:rPr>
            </w:pPr>
            <w:r w:rsidRPr="00A664D3">
              <w:rPr>
                <w:rFonts w:eastAsia="Times New Roman" w:cstheme="minorHAnsi"/>
                <w:b/>
                <w:bCs/>
              </w:rPr>
              <w:lastRenderedPageBreak/>
              <w:t>Climber</w:t>
            </w:r>
          </w:p>
        </w:tc>
        <w:tc>
          <w:tcPr>
            <w:tcW w:w="1260"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AE7EBAC" w14:textId="77777777" w:rsidR="00A664D3" w:rsidRPr="00A664D3" w:rsidRDefault="00A664D3" w:rsidP="00A664D3">
            <w:pPr>
              <w:jc w:val="center"/>
              <w:rPr>
                <w:rFonts w:eastAsia="Times New Roman" w:cstheme="minorHAnsi"/>
              </w:rPr>
            </w:pPr>
            <w:r w:rsidRPr="00A664D3">
              <w:rPr>
                <w:rFonts w:eastAsia="Times New Roman" w:cstheme="minorHAnsi"/>
                <w:b/>
                <w:bCs/>
              </w:rPr>
              <w:t>Years</w:t>
            </w:r>
          </w:p>
        </w:tc>
        <w:tc>
          <w:tcPr>
            <w:tcW w:w="72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E48EE3E" w14:textId="77777777" w:rsidR="00A664D3" w:rsidRPr="00A664D3" w:rsidRDefault="00A664D3" w:rsidP="00A664D3">
            <w:pPr>
              <w:jc w:val="center"/>
              <w:rPr>
                <w:rFonts w:eastAsia="Times New Roman" w:cstheme="minorHAnsi"/>
              </w:rPr>
            </w:pPr>
            <w:r w:rsidRPr="00A664D3">
              <w:rPr>
                <w:rFonts w:eastAsia="Times New Roman" w:cstheme="minorHAnsi"/>
                <w:b/>
                <w:bCs/>
              </w:rPr>
              <w:t>Total</w:t>
            </w:r>
          </w:p>
        </w:tc>
        <w:tc>
          <w:tcPr>
            <w:tcW w:w="143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EE8824F" w14:textId="77777777" w:rsidR="00A664D3" w:rsidRPr="00A664D3" w:rsidRDefault="00A664D3" w:rsidP="00A664D3">
            <w:pPr>
              <w:jc w:val="center"/>
              <w:rPr>
                <w:rFonts w:eastAsia="Times New Roman" w:cstheme="minorHAnsi"/>
              </w:rPr>
            </w:pPr>
            <w:r w:rsidRPr="00A664D3">
              <w:rPr>
                <w:rFonts w:eastAsia="Times New Roman" w:cstheme="minorHAnsi"/>
                <w:b/>
                <w:bCs/>
              </w:rPr>
              <w:t>Succeeded</w:t>
            </w:r>
          </w:p>
        </w:tc>
        <w:tc>
          <w:tcPr>
            <w:tcW w:w="791"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8DBFCF8" w14:textId="77777777" w:rsidR="00A664D3" w:rsidRPr="00A664D3" w:rsidRDefault="00A664D3" w:rsidP="00A664D3">
            <w:pPr>
              <w:jc w:val="center"/>
              <w:rPr>
                <w:rFonts w:eastAsia="Times New Roman" w:cstheme="minorHAnsi"/>
              </w:rPr>
            </w:pPr>
            <w:r w:rsidRPr="00A664D3">
              <w:rPr>
                <w:rFonts w:eastAsia="Times New Roman" w:cstheme="minorHAnsi"/>
                <w:b/>
                <w:bCs/>
              </w:rPr>
              <w:t>Failed</w:t>
            </w:r>
          </w:p>
        </w:tc>
        <w:tc>
          <w:tcPr>
            <w:tcW w:w="791"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A84A210" w14:textId="77777777" w:rsidR="00A664D3" w:rsidRPr="00A664D3" w:rsidRDefault="00A664D3" w:rsidP="00A664D3">
            <w:pPr>
              <w:jc w:val="center"/>
              <w:rPr>
                <w:rFonts w:eastAsia="Times New Roman" w:cstheme="minorHAnsi"/>
              </w:rPr>
            </w:pPr>
            <w:r w:rsidRPr="00A664D3">
              <w:rPr>
                <w:rFonts w:eastAsia="Times New Roman" w:cstheme="minorHAnsi"/>
                <w:b/>
                <w:bCs/>
              </w:rPr>
              <w:t>FA</w:t>
            </w:r>
          </w:p>
        </w:tc>
        <w:tc>
          <w:tcPr>
            <w:tcW w:w="707"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D4A3633" w14:textId="77777777" w:rsidR="00A664D3" w:rsidRPr="00A664D3" w:rsidRDefault="00A664D3" w:rsidP="00A664D3">
            <w:pPr>
              <w:jc w:val="center"/>
              <w:rPr>
                <w:rFonts w:eastAsia="Times New Roman" w:cstheme="minorHAnsi"/>
              </w:rPr>
            </w:pPr>
            <w:r w:rsidRPr="00A664D3">
              <w:rPr>
                <w:rFonts w:eastAsia="Times New Roman" w:cstheme="minorHAnsi"/>
                <w:b/>
                <w:bCs/>
              </w:rPr>
              <w:t>NR</w:t>
            </w:r>
          </w:p>
        </w:tc>
        <w:tc>
          <w:tcPr>
            <w:tcW w:w="71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30E1C12" w14:textId="77777777" w:rsidR="00A664D3" w:rsidRPr="00A664D3" w:rsidRDefault="00A664D3" w:rsidP="00A664D3">
            <w:pPr>
              <w:jc w:val="center"/>
              <w:rPr>
                <w:rFonts w:eastAsia="Times New Roman" w:cstheme="minorHAnsi"/>
              </w:rPr>
            </w:pPr>
            <w:r w:rsidRPr="00A664D3">
              <w:rPr>
                <w:rFonts w:eastAsia="Times New Roman" w:cstheme="minorHAnsi"/>
                <w:b/>
                <w:bCs/>
              </w:rPr>
              <w:t>FWA</w:t>
            </w:r>
          </w:p>
        </w:tc>
        <w:tc>
          <w:tcPr>
            <w:tcW w:w="794"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F579457" w14:textId="77777777" w:rsidR="00A664D3" w:rsidRPr="00A664D3" w:rsidRDefault="00A664D3" w:rsidP="00A664D3">
            <w:pPr>
              <w:jc w:val="center"/>
              <w:rPr>
                <w:rFonts w:eastAsia="Times New Roman" w:cstheme="minorHAnsi"/>
              </w:rPr>
            </w:pPr>
            <w:r w:rsidRPr="00A664D3">
              <w:rPr>
                <w:rFonts w:eastAsia="Times New Roman" w:cstheme="minorHAnsi"/>
                <w:b/>
                <w:bCs/>
              </w:rPr>
              <w:t>Alp</w:t>
            </w:r>
          </w:p>
        </w:tc>
        <w:tc>
          <w:tcPr>
            <w:tcW w:w="791"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7DE2911D" w14:textId="77777777" w:rsidR="00A664D3" w:rsidRPr="00A664D3" w:rsidRDefault="00A664D3" w:rsidP="00A664D3">
            <w:pPr>
              <w:jc w:val="center"/>
              <w:rPr>
                <w:rFonts w:eastAsia="Times New Roman" w:cstheme="minorHAnsi"/>
              </w:rPr>
            </w:pPr>
            <w:r w:rsidRPr="00A664D3">
              <w:rPr>
                <w:rFonts w:eastAsia="Times New Roman" w:cstheme="minorHAnsi"/>
                <w:b/>
                <w:bCs/>
              </w:rPr>
              <w:t>RC</w:t>
            </w:r>
          </w:p>
        </w:tc>
      </w:tr>
      <w:tr w:rsidR="00A664D3" w:rsidRPr="00A664D3" w14:paraId="799A549E" w14:textId="77777777" w:rsidTr="00A664D3">
        <w:trPr>
          <w:trHeight w:val="215"/>
        </w:trPr>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C7FEBF7" w14:textId="77777777" w:rsidR="00A664D3" w:rsidRPr="00A664D3" w:rsidRDefault="00A664D3" w:rsidP="00A664D3">
            <w:pPr>
              <w:rPr>
                <w:rFonts w:eastAsia="Times New Roman" w:cstheme="minorHAnsi"/>
              </w:rPr>
            </w:pPr>
            <w:r w:rsidRPr="00A664D3">
              <w:rPr>
                <w:rFonts w:eastAsia="Times New Roman" w:cstheme="minorHAnsi"/>
              </w:rPr>
              <w:t>Eric Bjornstad</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8C347A" w14:textId="77777777" w:rsidR="00A664D3" w:rsidRPr="00A664D3" w:rsidRDefault="00A664D3" w:rsidP="00A664D3">
            <w:pPr>
              <w:rPr>
                <w:rFonts w:eastAsia="Times New Roman" w:cstheme="minorHAnsi"/>
              </w:rPr>
            </w:pPr>
            <w:r w:rsidRPr="00A664D3">
              <w:rPr>
                <w:rFonts w:eastAsia="Times New Roman" w:cstheme="minorHAnsi"/>
              </w:rPr>
              <w:t>1960-1985</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C60CAE" w14:textId="29A1CB11" w:rsidR="00A664D3" w:rsidRPr="00A664D3" w:rsidRDefault="00A664D3" w:rsidP="00A664D3">
            <w:pPr>
              <w:jc w:val="center"/>
              <w:rPr>
                <w:rFonts w:eastAsia="Times New Roman" w:cstheme="minorHAnsi"/>
              </w:rPr>
            </w:pPr>
            <w:r w:rsidRPr="00A664D3">
              <w:rPr>
                <w:rFonts w:eastAsia="Times New Roman" w:cstheme="minorHAnsi"/>
                <w:b/>
                <w:bCs/>
                <w:color w:val="FF0000"/>
              </w:rPr>
              <w:t>6</w:t>
            </w:r>
            <w:r w:rsidR="00C3207F">
              <w:rPr>
                <w:rFonts w:eastAsia="Times New Roman" w:cstheme="minorHAnsi"/>
                <w:b/>
                <w:bCs/>
                <w:color w:val="FF0000"/>
              </w:rPr>
              <w:t>6</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13951" w14:textId="4203A747" w:rsidR="00A664D3" w:rsidRPr="00A664D3" w:rsidRDefault="00C3207F" w:rsidP="00A664D3">
            <w:pPr>
              <w:jc w:val="center"/>
              <w:rPr>
                <w:rFonts w:eastAsia="Times New Roman" w:cstheme="minorHAnsi"/>
              </w:rPr>
            </w:pPr>
            <w:r>
              <w:rPr>
                <w:rFonts w:eastAsia="Times New Roman" w:cstheme="minorHAnsi"/>
              </w:rPr>
              <w:t>50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60A48E" w14:textId="77777777" w:rsidR="00A664D3" w:rsidRPr="00A664D3" w:rsidRDefault="00A664D3" w:rsidP="00A664D3">
            <w:pPr>
              <w:jc w:val="center"/>
              <w:rPr>
                <w:rFonts w:eastAsia="Times New Roman" w:cstheme="minorHAnsi"/>
              </w:rPr>
            </w:pPr>
            <w:r w:rsidRPr="00A664D3">
              <w:rPr>
                <w:rFonts w:eastAsia="Times New Roman" w:cstheme="minorHAnsi"/>
              </w:rPr>
              <w:t>16</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95A40B" w14:textId="77777777" w:rsidR="00A664D3" w:rsidRPr="00A664D3" w:rsidRDefault="00A664D3" w:rsidP="00A664D3">
            <w:pPr>
              <w:jc w:val="center"/>
              <w:rPr>
                <w:rFonts w:eastAsia="Times New Roman" w:cstheme="minorHAnsi"/>
              </w:rPr>
            </w:pPr>
            <w:r w:rsidRPr="00A664D3">
              <w:rPr>
                <w:rFonts w:eastAsia="Times New Roman" w:cstheme="minorHAnsi"/>
              </w:rPr>
              <w:t>15</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C30646" w14:textId="77777777" w:rsidR="00A664D3" w:rsidRPr="00A664D3" w:rsidRDefault="00A664D3" w:rsidP="00A664D3">
            <w:pPr>
              <w:jc w:val="center"/>
              <w:rPr>
                <w:rFonts w:eastAsia="Times New Roman" w:cstheme="minorHAnsi"/>
              </w:rPr>
            </w:pPr>
            <w:r w:rsidRPr="00A664D3">
              <w:rPr>
                <w:rFonts w:eastAsia="Times New Roman" w:cstheme="minorHAnsi"/>
              </w:rPr>
              <w:t>22</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D481D3"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853FB0" w14:textId="39D680E2" w:rsidR="00A664D3" w:rsidRPr="00A664D3" w:rsidRDefault="00C3207F" w:rsidP="00A664D3">
            <w:pPr>
              <w:jc w:val="center"/>
              <w:rPr>
                <w:rFonts w:eastAsia="Times New Roman" w:cstheme="minorHAnsi"/>
              </w:rPr>
            </w:pPr>
            <w:r>
              <w:rPr>
                <w:rFonts w:eastAsia="Times New Roman" w:cstheme="minorHAnsi"/>
              </w:rPr>
              <w:t>21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E91A15" w14:textId="77777777" w:rsidR="00A664D3" w:rsidRPr="00A664D3" w:rsidRDefault="00A664D3" w:rsidP="00A664D3">
            <w:pPr>
              <w:jc w:val="center"/>
              <w:rPr>
                <w:rFonts w:eastAsia="Times New Roman" w:cstheme="minorHAnsi"/>
              </w:rPr>
            </w:pPr>
            <w:r w:rsidRPr="00A664D3">
              <w:rPr>
                <w:rFonts w:eastAsia="Times New Roman" w:cstheme="minorHAnsi"/>
                <w:b/>
                <w:bCs/>
                <w:color w:val="FF0000"/>
              </w:rPr>
              <w:t>45</w:t>
            </w:r>
          </w:p>
        </w:tc>
      </w:tr>
      <w:tr w:rsidR="00A664D3" w:rsidRPr="00A664D3" w14:paraId="1235E306"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0AD2C0F" w14:textId="77777777" w:rsidR="00A664D3" w:rsidRPr="00A664D3" w:rsidRDefault="00A664D3" w:rsidP="00A664D3">
            <w:pPr>
              <w:rPr>
                <w:rFonts w:eastAsia="Times New Roman" w:cstheme="minorHAnsi"/>
              </w:rPr>
            </w:pPr>
            <w:r w:rsidRPr="00A664D3">
              <w:rPr>
                <w:rFonts w:eastAsia="Times New Roman" w:cstheme="minorHAnsi"/>
              </w:rPr>
              <w:t>Helmy Beckey</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E7FFC42" w14:textId="77777777" w:rsidR="00A664D3" w:rsidRPr="00A664D3" w:rsidRDefault="00A664D3" w:rsidP="00A664D3">
            <w:pPr>
              <w:rPr>
                <w:rFonts w:eastAsia="Times New Roman" w:cstheme="minorHAnsi"/>
              </w:rPr>
            </w:pPr>
            <w:r w:rsidRPr="00A664D3">
              <w:rPr>
                <w:rFonts w:eastAsia="Times New Roman" w:cstheme="minorHAnsi"/>
              </w:rPr>
              <w:t>1933-1946</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FD74C1" w14:textId="04029AED" w:rsidR="00A664D3" w:rsidRPr="00A664D3" w:rsidRDefault="00A664D3" w:rsidP="00A664D3">
            <w:pPr>
              <w:jc w:val="center"/>
              <w:rPr>
                <w:rFonts w:eastAsia="Times New Roman" w:cstheme="minorHAnsi"/>
              </w:rPr>
            </w:pPr>
            <w:r w:rsidRPr="00A664D3">
              <w:rPr>
                <w:rFonts w:eastAsia="Times New Roman" w:cstheme="minorHAnsi"/>
              </w:rPr>
              <w:t>5</w:t>
            </w:r>
            <w:r w:rsidR="00BE7B80">
              <w:rPr>
                <w:rFonts w:eastAsia="Times New Roman" w:cstheme="minorHAnsi"/>
              </w:rPr>
              <w:t>7</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74BE7F" w14:textId="1B851E77" w:rsidR="00A664D3" w:rsidRPr="00A664D3" w:rsidRDefault="00A664D3" w:rsidP="00A664D3">
            <w:pPr>
              <w:jc w:val="center"/>
              <w:rPr>
                <w:rFonts w:eastAsia="Times New Roman" w:cstheme="minorHAnsi"/>
              </w:rPr>
            </w:pPr>
            <w:r w:rsidRPr="00A664D3">
              <w:rPr>
                <w:rFonts w:eastAsia="Times New Roman" w:cstheme="minorHAnsi"/>
                <w:b/>
                <w:bCs/>
                <w:color w:val="FF0000"/>
              </w:rPr>
              <w:t>5</w:t>
            </w:r>
            <w:r w:rsidR="00BE7B80">
              <w:rPr>
                <w:rFonts w:eastAsia="Times New Roman" w:cstheme="minorHAnsi"/>
                <w:b/>
                <w:bCs/>
                <w:color w:val="FF0000"/>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BCD253" w14:textId="77777777" w:rsidR="00A664D3" w:rsidRPr="00A664D3" w:rsidRDefault="00A664D3" w:rsidP="00A664D3">
            <w:pPr>
              <w:jc w:val="center"/>
              <w:rPr>
                <w:rFonts w:eastAsia="Times New Roman" w:cstheme="minorHAnsi"/>
              </w:rPr>
            </w:pPr>
            <w:r w:rsidRPr="00A664D3">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DD78DF" w14:textId="43E5D2BC" w:rsidR="00A664D3" w:rsidRPr="00A664D3" w:rsidRDefault="00A664D3" w:rsidP="00A664D3">
            <w:pPr>
              <w:jc w:val="center"/>
              <w:rPr>
                <w:rFonts w:eastAsia="Times New Roman" w:cstheme="minorHAnsi"/>
              </w:rPr>
            </w:pPr>
            <w:r w:rsidRPr="00A664D3">
              <w:rPr>
                <w:rFonts w:eastAsia="Times New Roman" w:cstheme="minorHAnsi"/>
              </w:rPr>
              <w:t>1</w:t>
            </w:r>
            <w:r w:rsidR="00BE7B80">
              <w:rPr>
                <w:rFonts w:eastAsia="Times New Roman" w:cstheme="minorHAnsi"/>
              </w:rPr>
              <w:t>8</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72B7C3" w14:textId="77777777" w:rsidR="00A664D3" w:rsidRPr="00A664D3" w:rsidRDefault="00A664D3" w:rsidP="00A664D3">
            <w:pPr>
              <w:jc w:val="center"/>
              <w:rPr>
                <w:rFonts w:eastAsia="Times New Roman" w:cstheme="minorHAnsi"/>
              </w:rPr>
            </w:pPr>
            <w:r w:rsidRPr="00A664D3">
              <w:rPr>
                <w:rFonts w:eastAsia="Times New Roman" w:cstheme="minorHAnsi"/>
              </w:rPr>
              <w:t>4</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0088E3"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902629" w14:textId="3833ED94" w:rsidR="00A664D3" w:rsidRPr="00A664D3" w:rsidRDefault="00A664D3" w:rsidP="00A664D3">
            <w:pPr>
              <w:jc w:val="center"/>
              <w:rPr>
                <w:rFonts w:eastAsia="Times New Roman" w:cstheme="minorHAnsi"/>
              </w:rPr>
            </w:pPr>
            <w:r w:rsidRPr="00A664D3">
              <w:rPr>
                <w:rFonts w:eastAsia="Times New Roman" w:cstheme="minorHAnsi"/>
                <w:b/>
                <w:bCs/>
                <w:color w:val="FF0000"/>
              </w:rPr>
              <w:t>5</w:t>
            </w:r>
            <w:r w:rsidR="00BE7B80">
              <w:rPr>
                <w:rFonts w:eastAsia="Times New Roman" w:cstheme="minorHAnsi"/>
                <w:b/>
                <w:bCs/>
                <w:color w:val="FF0000"/>
              </w:rPr>
              <w:t>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14C77E" w14:textId="77777777" w:rsidR="00A664D3" w:rsidRPr="00A664D3" w:rsidRDefault="00A664D3" w:rsidP="00A664D3">
            <w:pPr>
              <w:jc w:val="center"/>
              <w:rPr>
                <w:rFonts w:eastAsia="Times New Roman" w:cstheme="minorHAnsi"/>
              </w:rPr>
            </w:pPr>
            <w:r w:rsidRPr="00A664D3">
              <w:rPr>
                <w:rFonts w:eastAsia="Times New Roman" w:cstheme="minorHAnsi"/>
              </w:rPr>
              <w:t>6</w:t>
            </w:r>
          </w:p>
        </w:tc>
      </w:tr>
      <w:tr w:rsidR="00A664D3" w:rsidRPr="00A664D3" w14:paraId="28ACAC14"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8532423" w14:textId="77777777" w:rsidR="00A664D3" w:rsidRPr="00A664D3" w:rsidRDefault="00A664D3" w:rsidP="00A664D3">
            <w:pPr>
              <w:rPr>
                <w:rFonts w:eastAsia="Times New Roman" w:cstheme="minorHAnsi"/>
              </w:rPr>
            </w:pPr>
            <w:r w:rsidRPr="00A664D3">
              <w:rPr>
                <w:rFonts w:eastAsia="Times New Roman" w:cstheme="minorHAnsi"/>
              </w:rPr>
              <w:t>John Rupley</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89E2D14" w14:textId="77777777" w:rsidR="00A664D3" w:rsidRPr="00A664D3" w:rsidRDefault="00A664D3" w:rsidP="00A664D3">
            <w:pPr>
              <w:rPr>
                <w:rFonts w:eastAsia="Times New Roman" w:cstheme="minorHAnsi"/>
              </w:rPr>
            </w:pPr>
            <w:r w:rsidRPr="00A664D3">
              <w:rPr>
                <w:rFonts w:eastAsia="Times New Roman" w:cstheme="minorHAnsi"/>
              </w:rPr>
              <w:t>1956-1985</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34345B" w14:textId="77777777" w:rsidR="00A664D3" w:rsidRPr="00A664D3" w:rsidRDefault="00A664D3" w:rsidP="00A664D3">
            <w:pPr>
              <w:jc w:val="center"/>
              <w:rPr>
                <w:rFonts w:eastAsia="Times New Roman" w:cstheme="minorHAnsi"/>
              </w:rPr>
            </w:pPr>
            <w:r w:rsidRPr="00A664D3">
              <w:rPr>
                <w:rFonts w:eastAsia="Times New Roman" w:cstheme="minorHAnsi"/>
              </w:rPr>
              <w:t>53</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C9439A" w14:textId="77777777" w:rsidR="00A664D3" w:rsidRPr="00A664D3" w:rsidRDefault="00A664D3" w:rsidP="00A664D3">
            <w:pPr>
              <w:jc w:val="center"/>
              <w:rPr>
                <w:rFonts w:eastAsia="Times New Roman" w:cstheme="minorHAnsi"/>
              </w:rPr>
            </w:pPr>
            <w:r w:rsidRPr="00A664D3">
              <w:rPr>
                <w:rFonts w:eastAsia="Times New Roman" w:cstheme="minorHAnsi"/>
              </w:rPr>
              <w:t>36</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333BCA" w14:textId="77777777" w:rsidR="00A664D3" w:rsidRPr="00A664D3" w:rsidRDefault="00A664D3" w:rsidP="00A664D3">
            <w:pPr>
              <w:jc w:val="center"/>
              <w:rPr>
                <w:rFonts w:eastAsia="Times New Roman" w:cstheme="minorHAnsi"/>
              </w:rPr>
            </w:pPr>
            <w:r w:rsidRPr="00A664D3">
              <w:rPr>
                <w:rFonts w:eastAsia="Times New Roman" w:cstheme="minorHAnsi"/>
              </w:rPr>
              <w:t>17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89B437"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D350F6" w14:textId="77777777" w:rsidR="00A664D3" w:rsidRPr="00A664D3" w:rsidRDefault="00A664D3" w:rsidP="00A664D3">
            <w:pPr>
              <w:jc w:val="center"/>
              <w:rPr>
                <w:rFonts w:eastAsia="Times New Roman" w:cstheme="minorHAnsi"/>
              </w:rPr>
            </w:pPr>
            <w:r w:rsidRPr="00A664D3">
              <w:rPr>
                <w:rFonts w:eastAsia="Times New Roman" w:cstheme="minorHAnsi"/>
              </w:rPr>
              <w:t>22</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D5C2F0"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A4354C" w14:textId="77777777" w:rsidR="00A664D3" w:rsidRPr="00A664D3" w:rsidRDefault="00A664D3" w:rsidP="00A664D3">
            <w:pPr>
              <w:jc w:val="center"/>
              <w:rPr>
                <w:rFonts w:eastAsia="Times New Roman" w:cstheme="minorHAnsi"/>
              </w:rPr>
            </w:pPr>
            <w:r w:rsidRPr="00A664D3">
              <w:rPr>
                <w:rFonts w:eastAsia="Times New Roman" w:cstheme="minorHAnsi"/>
              </w:rPr>
              <w:t>40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9D82B9" w14:textId="77777777" w:rsidR="00A664D3" w:rsidRPr="00A664D3" w:rsidRDefault="00A664D3" w:rsidP="00A664D3">
            <w:pPr>
              <w:jc w:val="center"/>
              <w:rPr>
                <w:rFonts w:eastAsia="Times New Roman" w:cstheme="minorHAnsi"/>
              </w:rPr>
            </w:pPr>
            <w:r w:rsidRPr="00A664D3">
              <w:rPr>
                <w:rFonts w:eastAsia="Times New Roman" w:cstheme="minorHAnsi"/>
              </w:rPr>
              <w:t>13</w:t>
            </w:r>
          </w:p>
        </w:tc>
      </w:tr>
      <w:tr w:rsidR="00A664D3" w:rsidRPr="00A664D3" w14:paraId="57D908A0"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3524FF0" w14:textId="77777777" w:rsidR="00A664D3" w:rsidRPr="00A664D3" w:rsidRDefault="00A664D3" w:rsidP="00A664D3">
            <w:pPr>
              <w:rPr>
                <w:rFonts w:eastAsia="Times New Roman" w:cstheme="minorHAnsi"/>
              </w:rPr>
            </w:pPr>
            <w:r w:rsidRPr="00A664D3">
              <w:rPr>
                <w:rFonts w:eastAsia="Times New Roman" w:cstheme="minorHAnsi"/>
              </w:rPr>
              <w:t>Don Gordon</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7D16768" w14:textId="77777777" w:rsidR="00A664D3" w:rsidRPr="00A664D3" w:rsidRDefault="00A664D3" w:rsidP="00A664D3">
            <w:pPr>
              <w:rPr>
                <w:rFonts w:eastAsia="Times New Roman" w:cstheme="minorHAnsi"/>
              </w:rPr>
            </w:pPr>
            <w:r w:rsidRPr="00A664D3">
              <w:rPr>
                <w:rFonts w:eastAsia="Times New Roman" w:cstheme="minorHAnsi"/>
              </w:rPr>
              <w:t>1953-1964</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78C3A0" w14:textId="45BCC69B" w:rsidR="00A664D3" w:rsidRPr="00A664D3" w:rsidRDefault="00A664D3" w:rsidP="00A664D3">
            <w:pPr>
              <w:jc w:val="center"/>
              <w:rPr>
                <w:rFonts w:eastAsia="Times New Roman" w:cstheme="minorHAnsi"/>
              </w:rPr>
            </w:pPr>
            <w:r w:rsidRPr="00A664D3">
              <w:rPr>
                <w:rFonts w:eastAsia="Times New Roman" w:cstheme="minorHAnsi"/>
              </w:rPr>
              <w:t>4</w:t>
            </w:r>
            <w:r w:rsidR="00732ECF">
              <w:rPr>
                <w:rFonts w:eastAsia="Times New Roman" w:cstheme="minorHAnsi"/>
              </w:rPr>
              <w:t>7</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F57621" w14:textId="2CF84D0E" w:rsidR="00A664D3" w:rsidRPr="00A664D3" w:rsidRDefault="00A664D3" w:rsidP="00A664D3">
            <w:pPr>
              <w:jc w:val="center"/>
              <w:rPr>
                <w:rFonts w:eastAsia="Times New Roman" w:cstheme="minorHAnsi"/>
              </w:rPr>
            </w:pPr>
            <w:r w:rsidRPr="00A664D3">
              <w:rPr>
                <w:rFonts w:eastAsia="Times New Roman" w:cstheme="minorHAnsi"/>
              </w:rPr>
              <w:t>4</w:t>
            </w:r>
            <w:r w:rsidR="00732ECF">
              <w:rPr>
                <w:rFonts w:eastAsia="Times New Roman" w:cstheme="minorHAnsi"/>
              </w:rPr>
              <w:t>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C1B697" w14:textId="77777777" w:rsidR="00A664D3" w:rsidRPr="00A664D3" w:rsidRDefault="00A664D3" w:rsidP="00A664D3">
            <w:pPr>
              <w:jc w:val="center"/>
              <w:rPr>
                <w:rFonts w:eastAsia="Times New Roman" w:cstheme="minorHAnsi"/>
              </w:rPr>
            </w:pPr>
            <w:r w:rsidRPr="00A664D3">
              <w:rPr>
                <w:rFonts w:eastAsia="Times New Roman" w:cstheme="minorHAnsi"/>
              </w:rPr>
              <w:t>6</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86B9AA" w14:textId="1C0F4F7C" w:rsidR="00A664D3" w:rsidRPr="00A664D3" w:rsidRDefault="00013AE9" w:rsidP="00A664D3">
            <w:pPr>
              <w:jc w:val="center"/>
              <w:rPr>
                <w:rFonts w:eastAsia="Times New Roman" w:cstheme="minorHAnsi"/>
              </w:rPr>
            </w:pPr>
            <w:r>
              <w:rPr>
                <w:rFonts w:eastAsia="Times New Roman" w:cstheme="minorHAnsi"/>
              </w:rPr>
              <w:t>3</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8D7D6F" w14:textId="6174AA9E" w:rsidR="00A664D3" w:rsidRPr="00A664D3" w:rsidRDefault="00A664D3" w:rsidP="00A664D3">
            <w:pPr>
              <w:jc w:val="center"/>
              <w:rPr>
                <w:rFonts w:eastAsia="Times New Roman" w:cstheme="minorHAnsi"/>
              </w:rPr>
            </w:pPr>
            <w:r w:rsidRPr="00A664D3">
              <w:rPr>
                <w:rFonts w:eastAsia="Times New Roman" w:cstheme="minorHAnsi"/>
                <w:b/>
                <w:bCs/>
                <w:color w:val="FF0000"/>
              </w:rPr>
              <w:t>2</w:t>
            </w:r>
            <w:r w:rsidR="00013AE9">
              <w:rPr>
                <w:rFonts w:eastAsia="Times New Roman" w:cstheme="minorHAnsi"/>
                <w:b/>
                <w:bCs/>
                <w:color w:val="FF0000"/>
              </w:rPr>
              <w:t>6</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11DA86" w14:textId="77777777" w:rsidR="00A664D3" w:rsidRPr="00A664D3" w:rsidRDefault="00A664D3" w:rsidP="00A664D3">
            <w:pPr>
              <w:jc w:val="center"/>
              <w:rPr>
                <w:rFonts w:eastAsia="Times New Roman" w:cstheme="minorHAnsi"/>
              </w:rPr>
            </w:pPr>
            <w:r w:rsidRPr="00A664D3">
              <w:rPr>
                <w:rFonts w:eastAsia="Times New Roman" w:cstheme="minorHAnsi"/>
              </w:rPr>
              <w:t>1</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F9204B" w14:textId="77777777" w:rsidR="00A664D3" w:rsidRPr="00A664D3" w:rsidRDefault="00A664D3" w:rsidP="00A664D3">
            <w:pPr>
              <w:jc w:val="center"/>
              <w:rPr>
                <w:rFonts w:eastAsia="Times New Roman" w:cstheme="minorHAnsi"/>
              </w:rPr>
            </w:pPr>
            <w:r w:rsidRPr="00A664D3">
              <w:rPr>
                <w:rFonts w:eastAsia="Times New Roman" w:cstheme="minorHAnsi"/>
              </w:rPr>
              <w:t>23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58C061" w14:textId="36979FF7" w:rsidR="00A664D3" w:rsidRPr="00A664D3" w:rsidRDefault="00A664D3" w:rsidP="00A664D3">
            <w:pPr>
              <w:jc w:val="center"/>
              <w:rPr>
                <w:rFonts w:eastAsia="Times New Roman" w:cstheme="minorHAnsi"/>
              </w:rPr>
            </w:pPr>
            <w:r w:rsidRPr="00A664D3">
              <w:rPr>
                <w:rFonts w:eastAsia="Times New Roman" w:cstheme="minorHAnsi"/>
              </w:rPr>
              <w:t>2</w:t>
            </w:r>
            <w:r w:rsidR="00732ECF">
              <w:rPr>
                <w:rFonts w:eastAsia="Times New Roman" w:cstheme="minorHAnsi"/>
              </w:rPr>
              <w:t>4</w:t>
            </w:r>
          </w:p>
        </w:tc>
      </w:tr>
      <w:tr w:rsidR="00A664D3" w:rsidRPr="00A664D3" w14:paraId="01D5206E"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C2CD597" w14:textId="77777777" w:rsidR="00A664D3" w:rsidRPr="00A664D3" w:rsidRDefault="00A664D3" w:rsidP="00A664D3">
            <w:pPr>
              <w:rPr>
                <w:rFonts w:eastAsia="Times New Roman" w:cstheme="minorHAnsi"/>
              </w:rPr>
            </w:pPr>
            <w:r w:rsidRPr="00A664D3">
              <w:rPr>
                <w:rFonts w:eastAsia="Times New Roman" w:cstheme="minorHAnsi"/>
              </w:rPr>
              <w:t>Pete Schoening</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F0AD82D" w14:textId="77777777" w:rsidR="00A664D3" w:rsidRPr="00A664D3" w:rsidRDefault="00A664D3" w:rsidP="00A664D3">
            <w:pPr>
              <w:rPr>
                <w:rFonts w:eastAsia="Times New Roman" w:cstheme="minorHAnsi"/>
              </w:rPr>
            </w:pPr>
            <w:r w:rsidRPr="00A664D3">
              <w:rPr>
                <w:rFonts w:eastAsia="Times New Roman" w:cstheme="minorHAnsi"/>
              </w:rPr>
              <w:t>1949-1951</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13F369" w14:textId="050E42BF" w:rsidR="00A664D3" w:rsidRPr="00A664D3" w:rsidRDefault="00A664D3" w:rsidP="00A664D3">
            <w:pPr>
              <w:jc w:val="center"/>
              <w:rPr>
                <w:rFonts w:eastAsia="Times New Roman" w:cstheme="minorHAnsi"/>
              </w:rPr>
            </w:pPr>
            <w:r w:rsidRPr="00A664D3">
              <w:rPr>
                <w:rFonts w:eastAsia="Times New Roman" w:cstheme="minorHAnsi"/>
              </w:rPr>
              <w:t>4</w:t>
            </w:r>
            <w:r w:rsidR="006B6E5B">
              <w:rPr>
                <w:rFonts w:eastAsia="Times New Roman" w:cstheme="minorHAnsi"/>
              </w:rPr>
              <w:t>7</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6E04C5" w14:textId="544B302B" w:rsidR="00A664D3" w:rsidRPr="00A664D3" w:rsidRDefault="00A664D3" w:rsidP="00A664D3">
            <w:pPr>
              <w:jc w:val="center"/>
              <w:rPr>
                <w:rFonts w:eastAsia="Times New Roman" w:cstheme="minorHAnsi"/>
              </w:rPr>
            </w:pPr>
            <w:r w:rsidRPr="00A664D3">
              <w:rPr>
                <w:rFonts w:eastAsia="Times New Roman" w:cstheme="minorHAnsi"/>
              </w:rPr>
              <w:t>4</w:t>
            </w:r>
            <w:r w:rsidR="008031C7">
              <w:rPr>
                <w:rFonts w:eastAsia="Times New Roman" w:cstheme="minorHAnsi"/>
              </w:rPr>
              <w:t>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B9DCB2" w14:textId="58E984B7" w:rsidR="00A664D3" w:rsidRPr="00A664D3" w:rsidRDefault="006B6E5B" w:rsidP="00A664D3">
            <w:pPr>
              <w:jc w:val="center"/>
              <w:rPr>
                <w:rFonts w:eastAsia="Times New Roman" w:cstheme="minorHAnsi"/>
              </w:rPr>
            </w:pPr>
            <w:r>
              <w:rPr>
                <w:rFonts w:eastAsia="Times New Roman" w:cstheme="minorHAnsi"/>
              </w:rPr>
              <w:t>6</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547E6B" w14:textId="77777777" w:rsidR="00A664D3" w:rsidRPr="00A664D3" w:rsidRDefault="00A664D3" w:rsidP="00A664D3">
            <w:pPr>
              <w:jc w:val="center"/>
              <w:rPr>
                <w:rFonts w:eastAsia="Times New Roman" w:cstheme="minorHAnsi"/>
              </w:rPr>
            </w:pPr>
            <w:r w:rsidRPr="00A664D3">
              <w:rPr>
                <w:rFonts w:eastAsia="Times New Roman" w:cstheme="minorHAnsi"/>
                <w:b/>
                <w:bCs/>
                <w:color w:val="FF0000"/>
              </w:rPr>
              <w:t>27</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829BF9" w14:textId="4FAFF00E" w:rsidR="00A664D3" w:rsidRPr="00A664D3" w:rsidRDefault="008031C7" w:rsidP="00A664D3">
            <w:pPr>
              <w:jc w:val="center"/>
              <w:rPr>
                <w:rFonts w:eastAsia="Times New Roman" w:cstheme="minorHAnsi"/>
              </w:rPr>
            </w:pPr>
            <w:r>
              <w:rPr>
                <w:rFonts w:eastAsia="Times New Roman" w:cstheme="minorHAnsi"/>
              </w:rPr>
              <w:t>5</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A675C6"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01105C" w14:textId="24C2EF46" w:rsidR="00A664D3" w:rsidRPr="00A664D3" w:rsidRDefault="00A664D3" w:rsidP="00A664D3">
            <w:pPr>
              <w:jc w:val="center"/>
              <w:rPr>
                <w:rFonts w:eastAsia="Times New Roman" w:cstheme="minorHAnsi"/>
              </w:rPr>
            </w:pPr>
            <w:r w:rsidRPr="00A664D3">
              <w:rPr>
                <w:rFonts w:eastAsia="Times New Roman" w:cstheme="minorHAnsi"/>
              </w:rPr>
              <w:t>4</w:t>
            </w:r>
            <w:r w:rsidR="006B6E5B">
              <w:rPr>
                <w:rFonts w:eastAsia="Times New Roman" w:cstheme="minorHAnsi"/>
              </w:rPr>
              <w:t>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DD74C3" w14:textId="2F44D418" w:rsidR="00A664D3" w:rsidRPr="00A664D3" w:rsidRDefault="008031C7" w:rsidP="00A664D3">
            <w:pPr>
              <w:jc w:val="center"/>
              <w:rPr>
                <w:rFonts w:eastAsia="Times New Roman" w:cstheme="minorHAnsi"/>
              </w:rPr>
            </w:pPr>
            <w:r>
              <w:rPr>
                <w:rFonts w:eastAsia="Times New Roman" w:cstheme="minorHAnsi"/>
              </w:rPr>
              <w:t>6</w:t>
            </w:r>
          </w:p>
        </w:tc>
      </w:tr>
      <w:tr w:rsidR="00A664D3" w:rsidRPr="00A664D3" w14:paraId="2C651B0D"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49C94A" w14:textId="77777777" w:rsidR="00A664D3" w:rsidRPr="00A664D3" w:rsidRDefault="00A664D3" w:rsidP="00A664D3">
            <w:pPr>
              <w:rPr>
                <w:rFonts w:eastAsia="Times New Roman" w:cstheme="minorHAnsi"/>
              </w:rPr>
            </w:pPr>
            <w:r w:rsidRPr="00A664D3">
              <w:rPr>
                <w:rFonts w:eastAsia="Times New Roman" w:cstheme="minorHAnsi"/>
              </w:rPr>
              <w:t>Herb Staley</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BC17F7" w14:textId="77777777" w:rsidR="00A664D3" w:rsidRPr="00A664D3" w:rsidRDefault="00A664D3" w:rsidP="00A664D3">
            <w:pPr>
              <w:rPr>
                <w:rFonts w:eastAsia="Times New Roman" w:cstheme="minorHAnsi"/>
              </w:rPr>
            </w:pPr>
            <w:r w:rsidRPr="00A664D3">
              <w:rPr>
                <w:rFonts w:eastAsia="Times New Roman" w:cstheme="minorHAnsi"/>
              </w:rPr>
              <w:t>1945-1966</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F047C7" w14:textId="49A17D7B" w:rsidR="00A664D3" w:rsidRPr="00A664D3" w:rsidRDefault="008031C7" w:rsidP="00A664D3">
            <w:pPr>
              <w:jc w:val="center"/>
              <w:rPr>
                <w:rFonts w:eastAsia="Times New Roman" w:cstheme="minorHAnsi"/>
              </w:rPr>
            </w:pPr>
            <w:r>
              <w:rPr>
                <w:rFonts w:eastAsia="Times New Roman" w:cstheme="minorHAnsi"/>
              </w:rPr>
              <w:t>38</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FE909C" w14:textId="68953894" w:rsidR="00A664D3" w:rsidRPr="00A664D3" w:rsidRDefault="00A664D3" w:rsidP="00A664D3">
            <w:pPr>
              <w:jc w:val="center"/>
              <w:rPr>
                <w:rFonts w:eastAsia="Times New Roman" w:cstheme="minorHAnsi"/>
              </w:rPr>
            </w:pPr>
            <w:r w:rsidRPr="00A664D3">
              <w:rPr>
                <w:rFonts w:eastAsia="Times New Roman" w:cstheme="minorHAnsi"/>
              </w:rPr>
              <w:t>3</w:t>
            </w:r>
            <w:r w:rsidR="008031C7">
              <w:rPr>
                <w:rFonts w:eastAsia="Times New Roman" w:cstheme="minorHAnsi"/>
              </w:rPr>
              <w:t>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FE790E" w14:textId="7006B585" w:rsidR="00A664D3" w:rsidRPr="00A664D3" w:rsidRDefault="008031C7" w:rsidP="00A664D3">
            <w:pPr>
              <w:jc w:val="center"/>
              <w:rPr>
                <w:rFonts w:eastAsia="Times New Roman" w:cstheme="minorHAnsi"/>
              </w:rPr>
            </w:pPr>
            <w:r>
              <w:rPr>
                <w:rFonts w:eastAsia="Times New Roman" w:cstheme="minorHAnsi"/>
              </w:rPr>
              <w:t>5</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76D365" w14:textId="77777777" w:rsidR="00A664D3" w:rsidRPr="00A664D3" w:rsidRDefault="00A664D3" w:rsidP="00A664D3">
            <w:pPr>
              <w:jc w:val="center"/>
              <w:rPr>
                <w:rFonts w:eastAsia="Times New Roman" w:cstheme="minorHAnsi"/>
              </w:rPr>
            </w:pPr>
            <w:r w:rsidRPr="00A664D3">
              <w:rPr>
                <w:rFonts w:eastAsia="Times New Roman" w:cstheme="minorHAnsi"/>
              </w:rPr>
              <w:t>20</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98A434" w14:textId="77777777" w:rsidR="00A664D3" w:rsidRPr="00A664D3" w:rsidRDefault="00A664D3" w:rsidP="00A664D3">
            <w:pPr>
              <w:jc w:val="center"/>
              <w:rPr>
                <w:rFonts w:eastAsia="Times New Roman" w:cstheme="minorHAnsi"/>
              </w:rPr>
            </w:pPr>
            <w:r w:rsidRPr="00A664D3">
              <w:rPr>
                <w:rFonts w:eastAsia="Times New Roman" w:cstheme="minorHAnsi"/>
              </w:rPr>
              <w:t>7</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E048EA"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5A13AC" w14:textId="77777777" w:rsidR="00A664D3" w:rsidRPr="00A664D3" w:rsidRDefault="00A664D3" w:rsidP="00A664D3">
            <w:pPr>
              <w:jc w:val="center"/>
              <w:rPr>
                <w:rFonts w:eastAsia="Times New Roman" w:cstheme="minorHAnsi"/>
              </w:rPr>
            </w:pPr>
            <w:r w:rsidRPr="00A664D3">
              <w:rPr>
                <w:rFonts w:eastAsia="Times New Roman" w:cstheme="minorHAnsi"/>
              </w:rPr>
              <w:t>34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B17F15" w14:textId="3DBB3D31" w:rsidR="00A664D3" w:rsidRPr="00A664D3" w:rsidRDefault="008031C7" w:rsidP="00A664D3">
            <w:pPr>
              <w:jc w:val="center"/>
              <w:rPr>
                <w:rFonts w:eastAsia="Times New Roman" w:cstheme="minorHAnsi"/>
              </w:rPr>
            </w:pPr>
            <w:r>
              <w:rPr>
                <w:rFonts w:eastAsia="Times New Roman" w:cstheme="minorHAnsi"/>
              </w:rPr>
              <w:t>4</w:t>
            </w:r>
          </w:p>
        </w:tc>
      </w:tr>
      <w:tr w:rsidR="00A664D3" w:rsidRPr="00A664D3" w14:paraId="77410448"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DCB9412" w14:textId="77777777" w:rsidR="00A664D3" w:rsidRPr="00A664D3" w:rsidRDefault="00A664D3" w:rsidP="00A664D3">
            <w:pPr>
              <w:rPr>
                <w:rFonts w:eastAsia="Times New Roman" w:cstheme="minorHAnsi"/>
              </w:rPr>
            </w:pPr>
            <w:r w:rsidRPr="00A664D3">
              <w:rPr>
                <w:rFonts w:eastAsia="Times New Roman" w:cstheme="minorHAnsi"/>
              </w:rPr>
              <w:t>Ralph Widrig</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5FC41EB" w14:textId="77777777" w:rsidR="00A664D3" w:rsidRPr="00A664D3" w:rsidRDefault="00A664D3" w:rsidP="00A664D3">
            <w:pPr>
              <w:rPr>
                <w:rFonts w:eastAsia="Times New Roman" w:cstheme="minorHAnsi"/>
              </w:rPr>
            </w:pPr>
            <w:r w:rsidRPr="00A664D3">
              <w:rPr>
                <w:rFonts w:eastAsia="Times New Roman" w:cstheme="minorHAnsi"/>
              </w:rPr>
              <w:t>1948-1950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79A3DE" w14:textId="77777777" w:rsidR="00A664D3" w:rsidRPr="00A664D3" w:rsidRDefault="00A664D3" w:rsidP="00A664D3">
            <w:pPr>
              <w:jc w:val="center"/>
              <w:rPr>
                <w:rFonts w:eastAsia="Times New Roman" w:cstheme="minorHAnsi"/>
              </w:rPr>
            </w:pPr>
            <w:r w:rsidRPr="00A664D3">
              <w:rPr>
                <w:rFonts w:eastAsia="Times New Roman" w:cstheme="minorHAnsi"/>
              </w:rPr>
              <w:t>36</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907123" w14:textId="77777777" w:rsidR="00A664D3" w:rsidRPr="00A664D3" w:rsidRDefault="00A664D3" w:rsidP="00A664D3">
            <w:pPr>
              <w:jc w:val="center"/>
              <w:rPr>
                <w:rFonts w:eastAsia="Times New Roman" w:cstheme="minorHAnsi"/>
              </w:rPr>
            </w:pPr>
            <w:r w:rsidRPr="00A664D3">
              <w:rPr>
                <w:rFonts w:eastAsia="Times New Roman" w:cstheme="minorHAnsi"/>
              </w:rPr>
              <w:t>34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511E5D"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0696AD" w14:textId="77777777" w:rsidR="00A664D3" w:rsidRPr="00A664D3" w:rsidRDefault="00A664D3" w:rsidP="00A664D3">
            <w:pPr>
              <w:jc w:val="center"/>
              <w:rPr>
                <w:rFonts w:eastAsia="Times New Roman" w:cstheme="minorHAnsi"/>
              </w:rPr>
            </w:pPr>
            <w:r w:rsidRPr="00A664D3">
              <w:rPr>
                <w:rFonts w:eastAsia="Times New Roman" w:cstheme="minorHAnsi"/>
              </w:rPr>
              <w:t>17</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CF29DD"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85D3E8"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1F5635" w14:textId="77777777" w:rsidR="00A664D3" w:rsidRPr="00A664D3" w:rsidRDefault="00A664D3" w:rsidP="00A664D3">
            <w:pPr>
              <w:jc w:val="center"/>
              <w:rPr>
                <w:rFonts w:eastAsia="Times New Roman" w:cstheme="minorHAnsi"/>
              </w:rPr>
            </w:pPr>
            <w:r w:rsidRPr="00A664D3">
              <w:rPr>
                <w:rFonts w:eastAsia="Times New Roman" w:cstheme="minorHAnsi"/>
              </w:rPr>
              <w:t>35</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3AEA73" w14:textId="77777777" w:rsidR="00A664D3" w:rsidRPr="00A664D3" w:rsidRDefault="00A664D3" w:rsidP="00A664D3">
            <w:pPr>
              <w:jc w:val="center"/>
              <w:rPr>
                <w:rFonts w:eastAsia="Times New Roman" w:cstheme="minorHAnsi"/>
              </w:rPr>
            </w:pPr>
            <w:r w:rsidRPr="00A664D3">
              <w:rPr>
                <w:rFonts w:eastAsia="Times New Roman" w:cstheme="minorHAnsi"/>
              </w:rPr>
              <w:t>1</w:t>
            </w:r>
          </w:p>
        </w:tc>
      </w:tr>
      <w:tr w:rsidR="00A664D3" w:rsidRPr="00A664D3" w14:paraId="47B9A355"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44E3B70" w14:textId="77777777" w:rsidR="00A664D3" w:rsidRPr="00A664D3" w:rsidRDefault="00A664D3" w:rsidP="00A664D3">
            <w:pPr>
              <w:rPr>
                <w:rFonts w:eastAsia="Times New Roman" w:cstheme="minorHAnsi"/>
              </w:rPr>
            </w:pPr>
            <w:r w:rsidRPr="00A664D3">
              <w:rPr>
                <w:rFonts w:eastAsia="Times New Roman" w:cstheme="minorHAnsi"/>
              </w:rPr>
              <w:t>Dave Beckstead</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84B0624" w14:textId="77777777" w:rsidR="00A664D3" w:rsidRPr="00A664D3" w:rsidRDefault="00A664D3" w:rsidP="00A664D3">
            <w:pPr>
              <w:rPr>
                <w:rFonts w:eastAsia="Times New Roman" w:cstheme="minorHAnsi"/>
              </w:rPr>
            </w:pPr>
            <w:r w:rsidRPr="00A664D3">
              <w:rPr>
                <w:rFonts w:eastAsia="Times New Roman" w:cstheme="minorHAnsi"/>
              </w:rPr>
              <w:t>1963-1996</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374D60" w14:textId="77777777" w:rsidR="00A664D3" w:rsidRPr="00A664D3" w:rsidRDefault="00A664D3" w:rsidP="00A664D3">
            <w:pPr>
              <w:jc w:val="center"/>
              <w:rPr>
                <w:rFonts w:eastAsia="Times New Roman" w:cstheme="minorHAnsi"/>
              </w:rPr>
            </w:pPr>
            <w:r w:rsidRPr="00A664D3">
              <w:rPr>
                <w:rFonts w:eastAsia="Times New Roman" w:cstheme="minorHAnsi"/>
              </w:rPr>
              <w:t>32</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A01B7E" w14:textId="77777777" w:rsidR="00A664D3" w:rsidRPr="00A664D3" w:rsidRDefault="00A664D3" w:rsidP="00A664D3">
            <w:pPr>
              <w:jc w:val="center"/>
              <w:rPr>
                <w:rFonts w:eastAsia="Times New Roman" w:cstheme="minorHAnsi"/>
              </w:rPr>
            </w:pPr>
            <w:r w:rsidRPr="00A664D3">
              <w:rPr>
                <w:rFonts w:eastAsia="Times New Roman" w:cstheme="minorHAnsi"/>
              </w:rPr>
              <w:t>26</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4B6C6B" w14:textId="77777777" w:rsidR="00A664D3" w:rsidRPr="00A664D3" w:rsidRDefault="00A664D3" w:rsidP="00A664D3">
            <w:pPr>
              <w:jc w:val="center"/>
              <w:rPr>
                <w:rFonts w:eastAsia="Times New Roman" w:cstheme="minorHAnsi"/>
              </w:rPr>
            </w:pPr>
            <w:r w:rsidRPr="00A664D3">
              <w:rPr>
                <w:rFonts w:eastAsia="Times New Roman" w:cstheme="minorHAnsi"/>
              </w:rPr>
              <w:t>6</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8B0ED3"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C49935" w14:textId="77777777" w:rsidR="00A664D3" w:rsidRPr="00A664D3" w:rsidRDefault="00A664D3" w:rsidP="00A664D3">
            <w:pPr>
              <w:jc w:val="center"/>
              <w:rPr>
                <w:rFonts w:eastAsia="Times New Roman" w:cstheme="minorHAnsi"/>
              </w:rPr>
            </w:pPr>
            <w:r w:rsidRPr="00A664D3">
              <w:rPr>
                <w:rFonts w:eastAsia="Times New Roman" w:cstheme="minorHAnsi"/>
              </w:rPr>
              <w:t>13</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3656F4" w14:textId="77777777" w:rsidR="00A664D3" w:rsidRPr="00A664D3" w:rsidRDefault="00A664D3" w:rsidP="00A664D3">
            <w:pPr>
              <w:jc w:val="center"/>
              <w:rPr>
                <w:rFonts w:eastAsia="Times New Roman" w:cstheme="minorHAnsi"/>
              </w:rPr>
            </w:pPr>
            <w:r w:rsidRPr="00A664D3">
              <w:rPr>
                <w:rFonts w:eastAsia="Times New Roman" w:cstheme="minorHAnsi"/>
              </w:rPr>
              <w:t>1</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B29A2B" w14:textId="77777777" w:rsidR="00A664D3" w:rsidRPr="00A664D3" w:rsidRDefault="00A664D3" w:rsidP="00A664D3">
            <w:pPr>
              <w:jc w:val="center"/>
              <w:rPr>
                <w:rFonts w:eastAsia="Times New Roman" w:cstheme="minorHAnsi"/>
              </w:rPr>
            </w:pPr>
            <w:r w:rsidRPr="00A664D3">
              <w:rPr>
                <w:rFonts w:eastAsia="Times New Roman" w:cstheme="minorHAnsi"/>
              </w:rPr>
              <w:t>21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D14110" w14:textId="77777777" w:rsidR="00A664D3" w:rsidRPr="00A664D3" w:rsidRDefault="00A664D3" w:rsidP="00A664D3">
            <w:pPr>
              <w:jc w:val="center"/>
              <w:rPr>
                <w:rFonts w:eastAsia="Times New Roman" w:cstheme="minorHAnsi"/>
              </w:rPr>
            </w:pPr>
            <w:r w:rsidRPr="00A664D3">
              <w:rPr>
                <w:rFonts w:eastAsia="Times New Roman" w:cstheme="minorHAnsi"/>
              </w:rPr>
              <w:t>11</w:t>
            </w:r>
          </w:p>
        </w:tc>
      </w:tr>
      <w:tr w:rsidR="00732ECF" w:rsidRPr="00A664D3" w14:paraId="2A845AF1"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384A62FD" w14:textId="5524FB97" w:rsidR="00732ECF" w:rsidRPr="00A664D3" w:rsidRDefault="00732ECF" w:rsidP="00732ECF">
            <w:pPr>
              <w:rPr>
                <w:rFonts w:eastAsia="Times New Roman" w:cstheme="minorHAnsi"/>
              </w:rPr>
            </w:pPr>
            <w:r w:rsidRPr="00A664D3">
              <w:rPr>
                <w:rFonts w:eastAsia="Times New Roman" w:cstheme="minorHAnsi"/>
              </w:rPr>
              <w:t>Dan Davis</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tcPr>
          <w:p w14:paraId="18C466E5" w14:textId="06D4B59D" w:rsidR="00732ECF" w:rsidRPr="00A664D3" w:rsidRDefault="00732ECF" w:rsidP="00732ECF">
            <w:pPr>
              <w:rPr>
                <w:rFonts w:eastAsia="Times New Roman" w:cstheme="minorHAnsi"/>
              </w:rPr>
            </w:pPr>
            <w:r w:rsidRPr="00A664D3">
              <w:rPr>
                <w:rFonts w:eastAsia="Times New Roman" w:cstheme="minorHAnsi"/>
              </w:rPr>
              <w:t>1961-1977</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tcPr>
          <w:p w14:paraId="41AC10A5" w14:textId="2947EEC6" w:rsidR="00732ECF" w:rsidRPr="00A664D3" w:rsidRDefault="00732ECF" w:rsidP="00732ECF">
            <w:pPr>
              <w:jc w:val="center"/>
              <w:rPr>
                <w:rFonts w:eastAsia="Times New Roman" w:cstheme="minorHAnsi"/>
              </w:rPr>
            </w:pPr>
            <w:r>
              <w:rPr>
                <w:rFonts w:eastAsia="Times New Roman" w:cstheme="minorHAnsi"/>
              </w:rPr>
              <w:t>32</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1075F4A" w14:textId="479FF83F" w:rsidR="00732ECF" w:rsidRPr="00A664D3" w:rsidRDefault="00732ECF" w:rsidP="00732ECF">
            <w:pPr>
              <w:jc w:val="center"/>
              <w:rPr>
                <w:rFonts w:eastAsia="Times New Roman" w:cstheme="minorHAnsi"/>
              </w:rPr>
            </w:pPr>
            <w:r>
              <w:rPr>
                <w:rFonts w:eastAsia="Times New Roman" w:cstheme="minorHAnsi"/>
              </w:rPr>
              <w:t>32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12DF4917" w14:textId="5F036C51" w:rsidR="00732ECF" w:rsidRPr="00A664D3" w:rsidRDefault="00732ECF" w:rsidP="00732ECF">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1B03BB78" w14:textId="215F3AB1" w:rsidR="00732ECF" w:rsidRPr="00A664D3" w:rsidRDefault="00732ECF" w:rsidP="00732ECF">
            <w:pPr>
              <w:jc w:val="center"/>
              <w:rPr>
                <w:rFonts w:eastAsia="Times New Roman" w:cstheme="minorHAnsi"/>
              </w:rPr>
            </w:pPr>
            <w:r w:rsidRPr="00A664D3">
              <w:rPr>
                <w:rFonts w:eastAsia="Times New Roman" w:cstheme="minorHAnsi"/>
              </w:rPr>
              <w:t>6</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tcPr>
          <w:p w14:paraId="793BADD7" w14:textId="5D5B54EB" w:rsidR="00732ECF" w:rsidRPr="00A664D3" w:rsidRDefault="00732ECF" w:rsidP="00732ECF">
            <w:pPr>
              <w:jc w:val="center"/>
              <w:rPr>
                <w:rFonts w:eastAsia="Times New Roman" w:cstheme="minorHAnsi"/>
              </w:rPr>
            </w:pPr>
            <w:r w:rsidRPr="00A664D3">
              <w:rPr>
                <w:rFonts w:eastAsia="Times New Roman" w:cstheme="minorHAnsi"/>
              </w:rPr>
              <w:t>1</w:t>
            </w:r>
            <w:r>
              <w:rPr>
                <w:rFonts w:eastAsia="Times New Roman" w:cstheme="minorHAnsi"/>
              </w:rPr>
              <w:t>7</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tcPr>
          <w:p w14:paraId="0188FEFE" w14:textId="13D59331" w:rsidR="00732ECF" w:rsidRPr="00A664D3" w:rsidRDefault="00732ECF" w:rsidP="00732ECF">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tcPr>
          <w:p w14:paraId="7FAB051A" w14:textId="037C6DC9" w:rsidR="00732ECF" w:rsidRPr="00A664D3" w:rsidRDefault="00732ECF" w:rsidP="00732ECF">
            <w:pPr>
              <w:jc w:val="center"/>
              <w:rPr>
                <w:rFonts w:eastAsia="Times New Roman" w:cstheme="minorHAnsi"/>
              </w:rPr>
            </w:pPr>
            <w:r w:rsidRPr="00A664D3">
              <w:rPr>
                <w:rFonts w:eastAsia="Times New Roman" w:cstheme="minorHAnsi"/>
              </w:rPr>
              <w:t>2</w:t>
            </w:r>
            <w:r>
              <w:rPr>
                <w:rFonts w:eastAsia="Times New Roman" w:cstheme="minorHAnsi"/>
              </w:rPr>
              <w:t>5</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5EEFA471" w14:textId="578C6739" w:rsidR="00732ECF" w:rsidRPr="00A664D3" w:rsidRDefault="00732ECF" w:rsidP="00732ECF">
            <w:pPr>
              <w:jc w:val="center"/>
              <w:rPr>
                <w:rFonts w:eastAsia="Times New Roman" w:cstheme="minorHAnsi"/>
              </w:rPr>
            </w:pPr>
            <w:r>
              <w:rPr>
                <w:rFonts w:eastAsia="Times New Roman" w:cstheme="minorHAnsi"/>
              </w:rPr>
              <w:t>7</w:t>
            </w:r>
          </w:p>
        </w:tc>
      </w:tr>
      <w:tr w:rsidR="00A664D3" w:rsidRPr="00A664D3" w14:paraId="7EF34CA5"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7BBC746" w14:textId="77777777" w:rsidR="00A664D3" w:rsidRPr="00A664D3" w:rsidRDefault="00A664D3" w:rsidP="00A664D3">
            <w:pPr>
              <w:rPr>
                <w:rFonts w:eastAsia="Times New Roman" w:cstheme="minorHAnsi"/>
              </w:rPr>
            </w:pPr>
            <w:r w:rsidRPr="00A664D3">
              <w:rPr>
                <w:rFonts w:eastAsia="Times New Roman" w:cstheme="minorHAnsi"/>
              </w:rPr>
              <w:t>Jack Schwabland</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9D8A8A3" w14:textId="77777777" w:rsidR="00A664D3" w:rsidRPr="00A664D3" w:rsidRDefault="00A664D3" w:rsidP="00A664D3">
            <w:pPr>
              <w:rPr>
                <w:rFonts w:eastAsia="Times New Roman" w:cstheme="minorHAnsi"/>
              </w:rPr>
            </w:pPr>
            <w:r w:rsidRPr="00A664D3">
              <w:rPr>
                <w:rFonts w:eastAsia="Times New Roman" w:cstheme="minorHAnsi"/>
              </w:rPr>
              <w:t>1945-1952</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CA57BF" w14:textId="77777777" w:rsidR="00A664D3" w:rsidRPr="00A664D3" w:rsidRDefault="00A664D3" w:rsidP="00A664D3">
            <w:pPr>
              <w:jc w:val="center"/>
              <w:rPr>
                <w:rFonts w:eastAsia="Times New Roman" w:cstheme="minorHAnsi"/>
              </w:rPr>
            </w:pPr>
            <w:r w:rsidRPr="00A664D3">
              <w:rPr>
                <w:rFonts w:eastAsia="Times New Roman" w:cstheme="minorHAnsi"/>
              </w:rPr>
              <w:t>32</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950EC2" w14:textId="77777777" w:rsidR="00A664D3" w:rsidRPr="00A664D3" w:rsidRDefault="00A664D3" w:rsidP="00A664D3">
            <w:pPr>
              <w:jc w:val="center"/>
              <w:rPr>
                <w:rFonts w:eastAsia="Times New Roman" w:cstheme="minorHAnsi"/>
              </w:rPr>
            </w:pPr>
            <w:r w:rsidRPr="00A664D3">
              <w:rPr>
                <w:rFonts w:eastAsia="Times New Roman" w:cstheme="minorHAnsi"/>
              </w:rPr>
              <w:t>28</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63F02F" w14:textId="77777777" w:rsidR="00A664D3" w:rsidRPr="00A664D3" w:rsidRDefault="00A664D3" w:rsidP="00A664D3">
            <w:pPr>
              <w:jc w:val="center"/>
              <w:rPr>
                <w:rFonts w:eastAsia="Times New Roman" w:cstheme="minorHAnsi"/>
              </w:rPr>
            </w:pPr>
            <w:r w:rsidRPr="00A664D3">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020E66" w14:textId="77777777" w:rsidR="00A664D3" w:rsidRPr="00A664D3" w:rsidRDefault="00A664D3" w:rsidP="00A664D3">
            <w:pPr>
              <w:jc w:val="center"/>
              <w:rPr>
                <w:rFonts w:eastAsia="Times New Roman" w:cstheme="minorHAnsi"/>
              </w:rPr>
            </w:pPr>
            <w:r w:rsidRPr="00A664D3">
              <w:rPr>
                <w:rFonts w:eastAsia="Times New Roman" w:cstheme="minorHAnsi"/>
              </w:rPr>
              <w:t>21</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EF11EE"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8FBE1C"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7D3288" w14:textId="77777777" w:rsidR="00A664D3" w:rsidRPr="00A664D3" w:rsidRDefault="00A664D3" w:rsidP="00A664D3">
            <w:pPr>
              <w:jc w:val="center"/>
              <w:rPr>
                <w:rFonts w:eastAsia="Times New Roman" w:cstheme="minorHAnsi"/>
              </w:rPr>
            </w:pPr>
            <w:r w:rsidRPr="00A664D3">
              <w:rPr>
                <w:rFonts w:eastAsia="Times New Roman" w:cstheme="minorHAnsi"/>
              </w:rPr>
              <w:t>31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0856B5" w14:textId="77777777" w:rsidR="00A664D3" w:rsidRPr="00A664D3" w:rsidRDefault="00A664D3" w:rsidP="00A664D3">
            <w:pPr>
              <w:jc w:val="center"/>
              <w:rPr>
                <w:rFonts w:eastAsia="Times New Roman" w:cstheme="minorHAnsi"/>
              </w:rPr>
            </w:pPr>
            <w:r w:rsidRPr="00A664D3">
              <w:rPr>
                <w:rFonts w:eastAsia="Times New Roman" w:cstheme="minorHAnsi"/>
              </w:rPr>
              <w:t>1</w:t>
            </w:r>
          </w:p>
        </w:tc>
      </w:tr>
      <w:tr w:rsidR="00A664D3" w:rsidRPr="00A664D3" w14:paraId="7D08F2F2"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6D04F8D" w14:textId="77777777" w:rsidR="00A664D3" w:rsidRPr="00A664D3" w:rsidRDefault="00A664D3" w:rsidP="00A664D3">
            <w:pPr>
              <w:rPr>
                <w:rFonts w:eastAsia="Times New Roman" w:cstheme="minorHAnsi"/>
              </w:rPr>
            </w:pPr>
            <w:r w:rsidRPr="00A664D3">
              <w:rPr>
                <w:rFonts w:eastAsia="Times New Roman" w:cstheme="minorHAnsi"/>
              </w:rPr>
              <w:t>Joe Hieb</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088A692" w14:textId="77777777" w:rsidR="00A664D3" w:rsidRPr="00A664D3" w:rsidRDefault="00A664D3" w:rsidP="00A664D3">
            <w:pPr>
              <w:rPr>
                <w:rFonts w:eastAsia="Times New Roman" w:cstheme="minorHAnsi"/>
              </w:rPr>
            </w:pPr>
            <w:r w:rsidRPr="00A664D3">
              <w:rPr>
                <w:rFonts w:eastAsia="Times New Roman" w:cstheme="minorHAnsi"/>
              </w:rPr>
              <w:t>1948-1958</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6AFA6A" w14:textId="7F110C5C" w:rsidR="00A664D3" w:rsidRPr="00A664D3" w:rsidRDefault="00A664D3" w:rsidP="00A664D3">
            <w:pPr>
              <w:jc w:val="center"/>
              <w:rPr>
                <w:rFonts w:eastAsia="Times New Roman" w:cstheme="minorHAnsi"/>
              </w:rPr>
            </w:pPr>
            <w:r w:rsidRPr="00A664D3">
              <w:rPr>
                <w:rFonts w:eastAsia="Times New Roman" w:cstheme="minorHAnsi"/>
              </w:rPr>
              <w:t>3</w:t>
            </w:r>
            <w:r w:rsidR="006B6E5B">
              <w:rPr>
                <w:rFonts w:eastAsia="Times New Roman" w:cstheme="minorHAnsi"/>
              </w:rPr>
              <w:t>1</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15AA5E" w14:textId="758BB765" w:rsidR="00A664D3" w:rsidRPr="00A664D3" w:rsidRDefault="00A664D3" w:rsidP="00A664D3">
            <w:pPr>
              <w:jc w:val="center"/>
              <w:rPr>
                <w:rFonts w:eastAsia="Times New Roman" w:cstheme="minorHAnsi"/>
              </w:rPr>
            </w:pPr>
            <w:r w:rsidRPr="00A664D3">
              <w:rPr>
                <w:rFonts w:eastAsia="Times New Roman" w:cstheme="minorHAnsi"/>
              </w:rPr>
              <w:t>2</w:t>
            </w:r>
            <w:r w:rsidR="008031C7">
              <w:rPr>
                <w:rFonts w:eastAsia="Times New Roman" w:cstheme="minorHAnsi"/>
              </w:rPr>
              <w:t>8</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35CDA2" w14:textId="3B7B824E" w:rsidR="00A664D3" w:rsidRPr="00A664D3" w:rsidRDefault="006B6E5B" w:rsidP="00A664D3">
            <w:pPr>
              <w:jc w:val="center"/>
              <w:rPr>
                <w:rFonts w:eastAsia="Times New Roman" w:cstheme="minorHAnsi"/>
              </w:rPr>
            </w:pPr>
            <w:r>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1EB8DC" w14:textId="77777777" w:rsidR="00A664D3" w:rsidRPr="00A664D3" w:rsidRDefault="00A664D3" w:rsidP="00A664D3">
            <w:pPr>
              <w:jc w:val="center"/>
              <w:rPr>
                <w:rFonts w:eastAsia="Times New Roman" w:cstheme="minorHAnsi"/>
              </w:rPr>
            </w:pPr>
            <w:r w:rsidRPr="00A664D3">
              <w:rPr>
                <w:rFonts w:eastAsia="Times New Roman" w:cstheme="minorHAnsi"/>
              </w:rPr>
              <w:t>9</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A6B72D" w14:textId="77777777" w:rsidR="00A664D3" w:rsidRPr="00A664D3" w:rsidRDefault="00A664D3" w:rsidP="00A664D3">
            <w:pPr>
              <w:jc w:val="center"/>
              <w:rPr>
                <w:rFonts w:eastAsia="Times New Roman" w:cstheme="minorHAnsi"/>
              </w:rPr>
            </w:pPr>
            <w:r w:rsidRPr="00A664D3">
              <w:rPr>
                <w:rFonts w:eastAsia="Times New Roman" w:cstheme="minorHAnsi"/>
              </w:rPr>
              <w:t>4</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CDF85C"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BDD869" w14:textId="76983919" w:rsidR="00A664D3" w:rsidRPr="00A664D3" w:rsidRDefault="00A664D3" w:rsidP="00A664D3">
            <w:pPr>
              <w:jc w:val="center"/>
              <w:rPr>
                <w:rFonts w:eastAsia="Times New Roman" w:cstheme="minorHAnsi"/>
              </w:rPr>
            </w:pPr>
            <w:r w:rsidRPr="00A664D3">
              <w:rPr>
                <w:rFonts w:eastAsia="Times New Roman" w:cstheme="minorHAnsi"/>
              </w:rPr>
              <w:t>2</w:t>
            </w:r>
            <w:r w:rsidR="006B6E5B">
              <w:rPr>
                <w:rFonts w:eastAsia="Times New Roman" w:cstheme="minorHAnsi"/>
              </w:rPr>
              <w:t>8</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23F8B5" w14:textId="0EFF1D24" w:rsidR="00A664D3" w:rsidRPr="00A664D3" w:rsidRDefault="008031C7" w:rsidP="00A664D3">
            <w:pPr>
              <w:jc w:val="center"/>
              <w:rPr>
                <w:rFonts w:eastAsia="Times New Roman" w:cstheme="minorHAnsi"/>
              </w:rPr>
            </w:pPr>
            <w:r>
              <w:rPr>
                <w:rFonts w:eastAsia="Times New Roman" w:cstheme="minorHAnsi"/>
              </w:rPr>
              <w:t>3</w:t>
            </w:r>
          </w:p>
        </w:tc>
      </w:tr>
      <w:tr w:rsidR="00C3207F" w:rsidRPr="00A664D3" w14:paraId="3B5A8647"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5ED8E31A" w14:textId="22D38A7D" w:rsidR="00C3207F" w:rsidRPr="00A664D3" w:rsidRDefault="00C3207F" w:rsidP="00C3207F">
            <w:pPr>
              <w:rPr>
                <w:rFonts w:eastAsia="Times New Roman" w:cstheme="minorHAnsi"/>
              </w:rPr>
            </w:pPr>
            <w:r w:rsidRPr="00A664D3">
              <w:rPr>
                <w:rFonts w:eastAsia="Times New Roman" w:cstheme="minorHAnsi"/>
              </w:rPr>
              <w:t>Steve Marts</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tcPr>
          <w:p w14:paraId="418D3ED4" w14:textId="3F5869A0" w:rsidR="00C3207F" w:rsidRPr="00A664D3" w:rsidRDefault="00C3207F" w:rsidP="00C3207F">
            <w:pPr>
              <w:rPr>
                <w:rFonts w:eastAsia="Times New Roman" w:cstheme="minorHAnsi"/>
              </w:rPr>
            </w:pPr>
            <w:r w:rsidRPr="00A664D3">
              <w:rPr>
                <w:rFonts w:eastAsia="Times New Roman" w:cstheme="minorHAnsi"/>
              </w:rPr>
              <w:t>1962-196</w:t>
            </w:r>
            <w:r>
              <w:rPr>
                <w:rFonts w:eastAsia="Times New Roman" w:cstheme="minorHAnsi"/>
              </w:rPr>
              <w:t>5</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tcPr>
          <w:p w14:paraId="62B01172" w14:textId="59563526" w:rsidR="00C3207F" w:rsidRPr="00A664D3" w:rsidRDefault="000510BA" w:rsidP="00C3207F">
            <w:pPr>
              <w:jc w:val="center"/>
              <w:rPr>
                <w:rFonts w:eastAsia="Times New Roman" w:cstheme="minorHAnsi"/>
              </w:rPr>
            </w:pPr>
            <w:r>
              <w:rPr>
                <w:rFonts w:eastAsia="Times New Roman" w:cstheme="minorHAnsi"/>
              </w:rPr>
              <w:t>30</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tcPr>
          <w:p w14:paraId="179A38BB" w14:textId="06C7A272" w:rsidR="00C3207F" w:rsidRPr="00A664D3" w:rsidRDefault="00C3207F" w:rsidP="00C3207F">
            <w:pPr>
              <w:jc w:val="center"/>
              <w:rPr>
                <w:rFonts w:eastAsia="Times New Roman" w:cstheme="minorHAnsi"/>
              </w:rPr>
            </w:pPr>
            <w:r w:rsidRPr="00A664D3">
              <w:rPr>
                <w:rFonts w:eastAsia="Times New Roman" w:cstheme="minorHAnsi"/>
              </w:rPr>
              <w:t>2</w:t>
            </w:r>
            <w:r w:rsidR="000510BA">
              <w:rPr>
                <w:rFonts w:eastAsia="Times New Roman" w:cstheme="minorHAnsi"/>
              </w:rPr>
              <w:t>9</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127F0A25" w14:textId="7B7BD3C6" w:rsidR="00C3207F" w:rsidRPr="00A664D3" w:rsidRDefault="00C3207F" w:rsidP="00C3207F">
            <w:pPr>
              <w:jc w:val="center"/>
              <w:rPr>
                <w:rFonts w:eastAsia="Times New Roman" w:cstheme="minorHAnsi"/>
              </w:rPr>
            </w:pPr>
            <w:r w:rsidRPr="00A664D3">
              <w:rPr>
                <w:rFonts w:eastAsia="Times New Roman" w:cstheme="minorHAnsi"/>
              </w:rPr>
              <w:t>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2EB4E75D" w14:textId="58784246" w:rsidR="00C3207F" w:rsidRPr="00A664D3" w:rsidRDefault="00C3207F" w:rsidP="00C3207F">
            <w:pPr>
              <w:jc w:val="center"/>
              <w:rPr>
                <w:rFonts w:eastAsia="Times New Roman" w:cstheme="minorHAnsi"/>
              </w:rPr>
            </w:pPr>
            <w:r w:rsidRPr="00A664D3">
              <w:rPr>
                <w:rFonts w:eastAsia="Times New Roman" w:cstheme="minorHAnsi"/>
              </w:rPr>
              <w:t>6</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tcPr>
          <w:p w14:paraId="6D1C9DEB" w14:textId="18934E46" w:rsidR="00C3207F" w:rsidRPr="00A664D3" w:rsidRDefault="00C3207F" w:rsidP="00C3207F">
            <w:pPr>
              <w:jc w:val="center"/>
              <w:rPr>
                <w:rFonts w:eastAsia="Times New Roman" w:cstheme="minorHAnsi"/>
              </w:rPr>
            </w:pPr>
            <w:r w:rsidRPr="00A664D3">
              <w:rPr>
                <w:rFonts w:eastAsia="Times New Roman" w:cstheme="minorHAnsi"/>
              </w:rPr>
              <w:t>14</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tcPr>
          <w:p w14:paraId="7DE336FB" w14:textId="662E9AE9" w:rsidR="00C3207F" w:rsidRPr="00A664D3" w:rsidRDefault="00C3207F" w:rsidP="00C3207F">
            <w:pPr>
              <w:jc w:val="center"/>
              <w:rPr>
                <w:rFonts w:eastAsia="Times New Roman" w:cstheme="minorHAnsi"/>
              </w:rPr>
            </w:pPr>
            <w:r w:rsidRPr="00A664D3">
              <w:rPr>
                <w:rFonts w:eastAsia="Times New Roman" w:cstheme="minorHAnsi"/>
              </w:rPr>
              <w:t>1</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tcPr>
          <w:p w14:paraId="10C129B5" w14:textId="7242AAEE" w:rsidR="00C3207F" w:rsidRPr="00A664D3" w:rsidRDefault="00C3207F" w:rsidP="00C3207F">
            <w:pPr>
              <w:jc w:val="center"/>
              <w:rPr>
                <w:rFonts w:eastAsia="Times New Roman" w:cstheme="minorHAnsi"/>
              </w:rPr>
            </w:pPr>
            <w:r w:rsidRPr="00A664D3">
              <w:rPr>
                <w:rFonts w:eastAsia="Times New Roman" w:cstheme="minorHAnsi"/>
              </w:rPr>
              <w:t>2</w:t>
            </w:r>
            <w:r w:rsidR="000510BA">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5D69B53B" w14:textId="1C7E31D7" w:rsidR="00C3207F" w:rsidRPr="00A664D3" w:rsidRDefault="00C3207F" w:rsidP="00C3207F">
            <w:pPr>
              <w:jc w:val="center"/>
              <w:rPr>
                <w:rFonts w:eastAsia="Times New Roman" w:cstheme="minorHAnsi"/>
              </w:rPr>
            </w:pPr>
            <w:r w:rsidRPr="00A664D3">
              <w:rPr>
                <w:rFonts w:eastAsia="Times New Roman" w:cstheme="minorHAnsi"/>
              </w:rPr>
              <w:t>6</w:t>
            </w:r>
          </w:p>
        </w:tc>
      </w:tr>
      <w:tr w:rsidR="00A664D3" w:rsidRPr="00A664D3" w14:paraId="4F5A4DEB"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B5D1AC9" w14:textId="77777777" w:rsidR="00A664D3" w:rsidRPr="00A664D3" w:rsidRDefault="00A664D3" w:rsidP="00A664D3">
            <w:pPr>
              <w:rPr>
                <w:rFonts w:eastAsia="Times New Roman" w:cstheme="minorHAnsi"/>
              </w:rPr>
            </w:pPr>
            <w:r w:rsidRPr="00A664D3">
              <w:rPr>
                <w:rFonts w:eastAsia="Times New Roman" w:cstheme="minorHAnsi"/>
              </w:rPr>
              <w:t>Ed Cooper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DD96804" w14:textId="77777777" w:rsidR="00A664D3" w:rsidRPr="00A664D3" w:rsidRDefault="00A664D3" w:rsidP="00A664D3">
            <w:pPr>
              <w:rPr>
                <w:rFonts w:eastAsia="Times New Roman" w:cstheme="minorHAnsi"/>
              </w:rPr>
            </w:pPr>
            <w:r w:rsidRPr="00A664D3">
              <w:rPr>
                <w:rFonts w:eastAsia="Times New Roman" w:cstheme="minorHAnsi"/>
              </w:rPr>
              <w:t>1958-1960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781082" w14:textId="77777777" w:rsidR="00A664D3" w:rsidRPr="00A664D3" w:rsidRDefault="00A664D3" w:rsidP="00A664D3">
            <w:pPr>
              <w:jc w:val="center"/>
              <w:rPr>
                <w:rFonts w:eastAsia="Times New Roman" w:cstheme="minorHAnsi"/>
              </w:rPr>
            </w:pPr>
            <w:r w:rsidRPr="00A664D3">
              <w:rPr>
                <w:rFonts w:eastAsia="Times New Roman" w:cstheme="minorHAnsi"/>
              </w:rPr>
              <w:t>28</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1E27C3" w14:textId="77777777" w:rsidR="00A664D3" w:rsidRPr="00A664D3" w:rsidRDefault="00A664D3" w:rsidP="00A664D3">
            <w:pPr>
              <w:jc w:val="center"/>
              <w:rPr>
                <w:rFonts w:eastAsia="Times New Roman" w:cstheme="minorHAnsi"/>
              </w:rPr>
            </w:pPr>
            <w:r w:rsidRPr="00A664D3">
              <w:rPr>
                <w:rFonts w:eastAsia="Times New Roman" w:cstheme="minorHAnsi"/>
              </w:rPr>
              <w:t>19</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E84A32" w14:textId="77777777" w:rsidR="00A664D3" w:rsidRPr="00A664D3" w:rsidRDefault="00A664D3" w:rsidP="00A664D3">
            <w:pPr>
              <w:jc w:val="center"/>
              <w:rPr>
                <w:rFonts w:eastAsia="Times New Roman" w:cstheme="minorHAnsi"/>
              </w:rPr>
            </w:pPr>
            <w:r w:rsidRPr="00A664D3">
              <w:rPr>
                <w:rFonts w:eastAsia="Times New Roman" w:cstheme="minorHAnsi"/>
              </w:rPr>
              <w:t>9</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73186F"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7D43F9" w14:textId="77777777" w:rsidR="00A664D3" w:rsidRPr="00A664D3" w:rsidRDefault="00A664D3" w:rsidP="00A664D3">
            <w:pPr>
              <w:jc w:val="center"/>
              <w:rPr>
                <w:rFonts w:eastAsia="Times New Roman" w:cstheme="minorHAnsi"/>
              </w:rPr>
            </w:pPr>
            <w:r w:rsidRPr="00A664D3">
              <w:rPr>
                <w:rFonts w:eastAsia="Times New Roman" w:cstheme="minorHAnsi"/>
              </w:rPr>
              <w:t>11</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585A5"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04CAC7" w14:textId="77777777" w:rsidR="00A664D3" w:rsidRPr="00A664D3" w:rsidRDefault="00A664D3" w:rsidP="00A664D3">
            <w:pPr>
              <w:jc w:val="center"/>
              <w:rPr>
                <w:rFonts w:eastAsia="Times New Roman" w:cstheme="minorHAnsi"/>
              </w:rPr>
            </w:pPr>
            <w:r w:rsidRPr="00A664D3">
              <w:rPr>
                <w:rFonts w:eastAsia="Times New Roman" w:cstheme="minorHAnsi"/>
              </w:rPr>
              <w:t>12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E42B34" w14:textId="77777777" w:rsidR="00A664D3" w:rsidRPr="00A664D3" w:rsidRDefault="00A664D3" w:rsidP="00A664D3">
            <w:pPr>
              <w:jc w:val="center"/>
              <w:rPr>
                <w:rFonts w:eastAsia="Times New Roman" w:cstheme="minorHAnsi"/>
              </w:rPr>
            </w:pPr>
            <w:r w:rsidRPr="00A664D3">
              <w:rPr>
                <w:rFonts w:eastAsia="Times New Roman" w:cstheme="minorHAnsi"/>
              </w:rPr>
              <w:t>16</w:t>
            </w:r>
          </w:p>
        </w:tc>
      </w:tr>
      <w:tr w:rsidR="00A664D3" w:rsidRPr="00A664D3" w14:paraId="3FCDCD20"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C9946F5" w14:textId="77777777" w:rsidR="00A664D3" w:rsidRPr="00A664D3" w:rsidRDefault="00A664D3" w:rsidP="00A664D3">
            <w:pPr>
              <w:rPr>
                <w:rFonts w:eastAsia="Times New Roman" w:cstheme="minorHAnsi"/>
              </w:rPr>
            </w:pPr>
            <w:r w:rsidRPr="00A664D3">
              <w:rPr>
                <w:rFonts w:eastAsia="Times New Roman" w:cstheme="minorHAnsi"/>
              </w:rPr>
              <w:t>Jerry Fuller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F4428F4" w14:textId="77777777" w:rsidR="00A664D3" w:rsidRPr="00A664D3" w:rsidRDefault="00A664D3" w:rsidP="00A664D3">
            <w:pPr>
              <w:rPr>
                <w:rFonts w:eastAsia="Times New Roman" w:cstheme="minorHAnsi"/>
              </w:rPr>
            </w:pPr>
            <w:r w:rsidRPr="00A664D3">
              <w:rPr>
                <w:rFonts w:eastAsia="Times New Roman" w:cstheme="minorHAnsi"/>
              </w:rPr>
              <w:t>1961-1966</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E3ED8A" w14:textId="77777777" w:rsidR="00A664D3" w:rsidRPr="00A664D3" w:rsidRDefault="00A664D3" w:rsidP="00A664D3">
            <w:pPr>
              <w:jc w:val="center"/>
              <w:rPr>
                <w:rFonts w:eastAsia="Times New Roman" w:cstheme="minorHAnsi"/>
              </w:rPr>
            </w:pPr>
            <w:r w:rsidRPr="00A664D3">
              <w:rPr>
                <w:rFonts w:eastAsia="Times New Roman" w:cstheme="minorHAnsi"/>
              </w:rPr>
              <w:t>26</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1C72E4" w14:textId="77777777" w:rsidR="00A664D3" w:rsidRPr="00A664D3" w:rsidRDefault="00A664D3" w:rsidP="00A664D3">
            <w:pPr>
              <w:jc w:val="center"/>
              <w:rPr>
                <w:rFonts w:eastAsia="Times New Roman" w:cstheme="minorHAnsi"/>
              </w:rPr>
            </w:pPr>
            <w:r w:rsidRPr="00A664D3">
              <w:rPr>
                <w:rFonts w:eastAsia="Times New Roman" w:cstheme="minorHAnsi"/>
              </w:rPr>
              <w:t>22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7071AA" w14:textId="77777777" w:rsidR="00A664D3" w:rsidRPr="00A664D3" w:rsidRDefault="00A664D3" w:rsidP="00A664D3">
            <w:pPr>
              <w:jc w:val="center"/>
              <w:rPr>
                <w:rFonts w:eastAsia="Times New Roman" w:cstheme="minorHAnsi"/>
              </w:rPr>
            </w:pPr>
            <w:r w:rsidRPr="00A664D3">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C5629F"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653BC3" w14:textId="77777777" w:rsidR="00A664D3" w:rsidRPr="00A664D3" w:rsidRDefault="00A664D3" w:rsidP="00A664D3">
            <w:pPr>
              <w:jc w:val="center"/>
              <w:rPr>
                <w:rFonts w:eastAsia="Times New Roman" w:cstheme="minorHAnsi"/>
              </w:rPr>
            </w:pPr>
            <w:r w:rsidRPr="00A664D3">
              <w:rPr>
                <w:rFonts w:eastAsia="Times New Roman" w:cstheme="minorHAnsi"/>
              </w:rPr>
              <w:t>18</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B2850D"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A71C11" w14:textId="77777777" w:rsidR="00A664D3" w:rsidRPr="00A664D3" w:rsidRDefault="00A664D3" w:rsidP="00A664D3">
            <w:pPr>
              <w:jc w:val="center"/>
              <w:rPr>
                <w:rFonts w:eastAsia="Times New Roman" w:cstheme="minorHAnsi"/>
              </w:rPr>
            </w:pPr>
            <w:r w:rsidRPr="00A664D3">
              <w:rPr>
                <w:rFonts w:eastAsia="Times New Roman" w:cstheme="minorHAnsi"/>
              </w:rPr>
              <w:t>26</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EC7192" w14:textId="77777777" w:rsidR="00A664D3" w:rsidRPr="00A664D3" w:rsidRDefault="00A664D3" w:rsidP="00A664D3">
            <w:pPr>
              <w:jc w:val="center"/>
              <w:rPr>
                <w:rFonts w:eastAsia="Times New Roman" w:cstheme="minorHAnsi"/>
              </w:rPr>
            </w:pPr>
            <w:r w:rsidRPr="00A664D3">
              <w:rPr>
                <w:rFonts w:eastAsia="Times New Roman" w:cstheme="minorHAnsi"/>
              </w:rPr>
              <w:t>0</w:t>
            </w:r>
          </w:p>
        </w:tc>
      </w:tr>
      <w:tr w:rsidR="00071D90" w:rsidRPr="00A664D3" w14:paraId="6E173515"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CF51DF8" w14:textId="6A8A1E58" w:rsidR="00071D90" w:rsidRPr="00A664D3" w:rsidRDefault="00071D90" w:rsidP="00071D90">
            <w:pPr>
              <w:rPr>
                <w:rFonts w:eastAsia="Times New Roman" w:cstheme="minorHAnsi"/>
              </w:rPr>
            </w:pPr>
            <w:r w:rsidRPr="00A664D3">
              <w:rPr>
                <w:rFonts w:eastAsia="Times New Roman" w:cstheme="minorHAnsi"/>
              </w:rPr>
              <w:t>Dougal McCarty</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tcPr>
          <w:p w14:paraId="628BB6AB" w14:textId="4FBAF5BA" w:rsidR="00071D90" w:rsidRPr="00A664D3" w:rsidRDefault="00071D90" w:rsidP="00071D90">
            <w:pPr>
              <w:rPr>
                <w:rFonts w:eastAsia="Times New Roman" w:cstheme="minorHAnsi"/>
              </w:rPr>
            </w:pPr>
            <w:r w:rsidRPr="00A664D3">
              <w:rPr>
                <w:rFonts w:eastAsia="Times New Roman" w:cstheme="minorHAnsi"/>
              </w:rPr>
              <w:t>1973-1990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tcPr>
          <w:p w14:paraId="24EB9677" w14:textId="442EB639" w:rsidR="00071D90" w:rsidRPr="00A664D3" w:rsidRDefault="00071D90" w:rsidP="00071D90">
            <w:pPr>
              <w:jc w:val="center"/>
              <w:rPr>
                <w:rFonts w:eastAsia="Times New Roman" w:cstheme="minorHAnsi"/>
              </w:rPr>
            </w:pPr>
            <w:r w:rsidRPr="00A664D3">
              <w:rPr>
                <w:rFonts w:eastAsia="Times New Roman" w:cstheme="minorHAnsi"/>
              </w:rPr>
              <w:t>2</w:t>
            </w:r>
            <w:r w:rsidR="006E09B2">
              <w:rPr>
                <w:rFonts w:eastAsia="Times New Roman" w:cstheme="minorHAnsi"/>
              </w:rPr>
              <w:t>5</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CF80C9F" w14:textId="3C38E707" w:rsidR="00071D90" w:rsidRPr="00A664D3" w:rsidRDefault="00071D90" w:rsidP="00071D90">
            <w:pPr>
              <w:jc w:val="center"/>
              <w:rPr>
                <w:rFonts w:eastAsia="Times New Roman" w:cstheme="minorHAnsi"/>
              </w:rPr>
            </w:pPr>
            <w:r w:rsidRPr="00A664D3">
              <w:rPr>
                <w:rFonts w:eastAsia="Times New Roman" w:cstheme="minorHAnsi"/>
              </w:rPr>
              <w:t>1</w:t>
            </w:r>
            <w:r w:rsidR="00862B3F">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53093535" w14:textId="50C7CA66" w:rsidR="00071D90" w:rsidRPr="00A664D3" w:rsidRDefault="00071D90" w:rsidP="00071D90">
            <w:pPr>
              <w:jc w:val="center"/>
              <w:rPr>
                <w:rFonts w:eastAsia="Times New Roman" w:cstheme="minorHAnsi"/>
              </w:rPr>
            </w:pPr>
            <w:r w:rsidRPr="00A664D3">
              <w:rPr>
                <w:rFonts w:eastAsia="Times New Roman" w:cstheme="minorHAnsi"/>
              </w:rPr>
              <w:t>1</w:t>
            </w:r>
            <w:r w:rsidR="006E09B2">
              <w:rPr>
                <w:rFonts w:eastAsia="Times New Roman" w:cstheme="minorHAnsi"/>
              </w:rPr>
              <w:t>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234B1F6D" w14:textId="4370D5EB" w:rsidR="00071D90" w:rsidRPr="00A664D3" w:rsidRDefault="00071D90" w:rsidP="00071D90">
            <w:pPr>
              <w:jc w:val="center"/>
              <w:rPr>
                <w:rFonts w:eastAsia="Times New Roman" w:cstheme="minorHAnsi"/>
              </w:rPr>
            </w:pPr>
            <w:r>
              <w:rPr>
                <w:rFonts w:eastAsia="Times New Roman" w:cstheme="minorHAnsi"/>
              </w:rPr>
              <w:t>2</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tcPr>
          <w:p w14:paraId="14016507" w14:textId="5ACB811F" w:rsidR="00071D90" w:rsidRPr="00A664D3" w:rsidRDefault="00071D90" w:rsidP="00071D90">
            <w:pPr>
              <w:jc w:val="center"/>
              <w:rPr>
                <w:rFonts w:eastAsia="Times New Roman" w:cstheme="minorHAnsi"/>
              </w:rPr>
            </w:pPr>
            <w:r w:rsidRPr="00A664D3">
              <w:rPr>
                <w:rFonts w:eastAsia="Times New Roman" w:cstheme="minorHAnsi"/>
              </w:rPr>
              <w:t>5</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tcPr>
          <w:p w14:paraId="148D7B83" w14:textId="4C25598E" w:rsidR="00071D90" w:rsidRPr="00A664D3" w:rsidRDefault="00071D90" w:rsidP="00071D90">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tcPr>
          <w:p w14:paraId="12C80C63" w14:textId="6C2099AB" w:rsidR="00071D90" w:rsidRPr="00A664D3" w:rsidRDefault="00071D90" w:rsidP="00071D90">
            <w:pPr>
              <w:jc w:val="center"/>
              <w:rPr>
                <w:rFonts w:eastAsia="Times New Roman" w:cstheme="minorHAnsi"/>
              </w:rPr>
            </w:pPr>
            <w:r w:rsidRPr="00A664D3">
              <w:rPr>
                <w:rFonts w:eastAsia="Times New Roman" w:cstheme="minorHAnsi"/>
              </w:rPr>
              <w:t>2</w:t>
            </w:r>
            <w:r w:rsidR="006E09B2">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1F8FE37F" w14:textId="23874E25" w:rsidR="00071D90" w:rsidRPr="00A664D3" w:rsidRDefault="00862B3F" w:rsidP="00071D90">
            <w:pPr>
              <w:jc w:val="center"/>
              <w:rPr>
                <w:rFonts w:eastAsia="Times New Roman" w:cstheme="minorHAnsi"/>
              </w:rPr>
            </w:pPr>
            <w:r>
              <w:rPr>
                <w:rFonts w:eastAsia="Times New Roman" w:cstheme="minorHAnsi"/>
              </w:rPr>
              <w:t>2</w:t>
            </w:r>
          </w:p>
        </w:tc>
      </w:tr>
      <w:tr w:rsidR="00A664D3" w:rsidRPr="00A664D3" w14:paraId="26981628"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5430B5B" w14:textId="77777777" w:rsidR="00A664D3" w:rsidRPr="00A664D3" w:rsidRDefault="00A664D3" w:rsidP="00A664D3">
            <w:pPr>
              <w:rPr>
                <w:rFonts w:eastAsia="Times New Roman" w:cstheme="minorHAnsi"/>
              </w:rPr>
            </w:pPr>
            <w:r w:rsidRPr="00A664D3">
              <w:rPr>
                <w:rFonts w:eastAsia="Times New Roman" w:cstheme="minorHAnsi"/>
              </w:rPr>
              <w:t>Harry King</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8178DE2" w14:textId="77777777" w:rsidR="00A664D3" w:rsidRPr="00A664D3" w:rsidRDefault="00A664D3" w:rsidP="00A664D3">
            <w:pPr>
              <w:rPr>
                <w:rFonts w:eastAsia="Times New Roman" w:cstheme="minorHAnsi"/>
              </w:rPr>
            </w:pPr>
            <w:r w:rsidRPr="00A664D3">
              <w:rPr>
                <w:rFonts w:eastAsia="Times New Roman" w:cstheme="minorHAnsi"/>
              </w:rPr>
              <w:t>1948-1957</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AAD931" w14:textId="77777777" w:rsidR="00A664D3" w:rsidRPr="00A664D3" w:rsidRDefault="00A664D3" w:rsidP="00A664D3">
            <w:pPr>
              <w:jc w:val="center"/>
              <w:rPr>
                <w:rFonts w:eastAsia="Times New Roman" w:cstheme="minorHAnsi"/>
              </w:rPr>
            </w:pPr>
            <w:r w:rsidRPr="00A664D3">
              <w:rPr>
                <w:rFonts w:eastAsia="Times New Roman" w:cstheme="minorHAnsi"/>
              </w:rPr>
              <w:t>20</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5AE838" w14:textId="77777777" w:rsidR="00A664D3" w:rsidRPr="00A664D3" w:rsidRDefault="00A664D3" w:rsidP="00A664D3">
            <w:pPr>
              <w:jc w:val="center"/>
              <w:rPr>
                <w:rFonts w:eastAsia="Times New Roman" w:cstheme="minorHAnsi"/>
              </w:rPr>
            </w:pPr>
            <w:r w:rsidRPr="00A664D3">
              <w:rPr>
                <w:rFonts w:eastAsia="Times New Roman" w:cstheme="minorHAnsi"/>
              </w:rPr>
              <w:t>16</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8B87C1" w14:textId="77777777" w:rsidR="00A664D3" w:rsidRPr="00A664D3" w:rsidRDefault="00A664D3" w:rsidP="00A664D3">
            <w:pPr>
              <w:jc w:val="center"/>
              <w:rPr>
                <w:rFonts w:eastAsia="Times New Roman" w:cstheme="minorHAnsi"/>
              </w:rPr>
            </w:pPr>
            <w:r w:rsidRPr="00A664D3">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E3E807" w14:textId="77777777" w:rsidR="00A664D3" w:rsidRPr="00A664D3" w:rsidRDefault="00A664D3" w:rsidP="00A664D3">
            <w:pPr>
              <w:jc w:val="center"/>
              <w:rPr>
                <w:rFonts w:eastAsia="Times New Roman" w:cstheme="minorHAnsi"/>
              </w:rPr>
            </w:pPr>
            <w:r w:rsidRPr="00A664D3">
              <w:rPr>
                <w:rFonts w:eastAsia="Times New Roman" w:cstheme="minorHAnsi"/>
              </w:rPr>
              <w:t>9</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494A7C"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BB26C7"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CB6ED1" w14:textId="77777777" w:rsidR="00A664D3" w:rsidRPr="00A664D3" w:rsidRDefault="00A664D3" w:rsidP="00A664D3">
            <w:pPr>
              <w:jc w:val="center"/>
              <w:rPr>
                <w:rFonts w:eastAsia="Times New Roman" w:cstheme="minorHAnsi"/>
              </w:rPr>
            </w:pPr>
            <w:r w:rsidRPr="00A664D3">
              <w:rPr>
                <w:rFonts w:eastAsia="Times New Roman" w:cstheme="minorHAnsi"/>
              </w:rPr>
              <w:t>20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672F8E" w14:textId="77777777" w:rsidR="00A664D3" w:rsidRPr="00A664D3" w:rsidRDefault="00A664D3" w:rsidP="00A664D3">
            <w:pPr>
              <w:jc w:val="center"/>
              <w:rPr>
                <w:rFonts w:eastAsia="Times New Roman" w:cstheme="minorHAnsi"/>
              </w:rPr>
            </w:pPr>
            <w:r w:rsidRPr="00A664D3">
              <w:rPr>
                <w:rFonts w:eastAsia="Times New Roman" w:cstheme="minorHAnsi"/>
              </w:rPr>
              <w:t>0</w:t>
            </w:r>
          </w:p>
        </w:tc>
      </w:tr>
      <w:tr w:rsidR="00732ECF" w:rsidRPr="00A664D3" w14:paraId="064CBA81"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7A4DCED2" w14:textId="5763F83B" w:rsidR="00732ECF" w:rsidRPr="00A664D3" w:rsidRDefault="00732ECF" w:rsidP="00732ECF">
            <w:pPr>
              <w:rPr>
                <w:rFonts w:eastAsia="Times New Roman" w:cstheme="minorHAnsi"/>
              </w:rPr>
            </w:pPr>
            <w:r w:rsidRPr="00A664D3">
              <w:rPr>
                <w:rFonts w:eastAsia="Times New Roman" w:cstheme="minorHAnsi"/>
              </w:rPr>
              <w:t>Pat Callis</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tcPr>
          <w:p w14:paraId="16045264" w14:textId="3136DA35" w:rsidR="00732ECF" w:rsidRPr="00A664D3" w:rsidRDefault="00732ECF" w:rsidP="00732ECF">
            <w:pPr>
              <w:rPr>
                <w:rFonts w:eastAsia="Times New Roman" w:cstheme="minorHAnsi"/>
              </w:rPr>
            </w:pPr>
            <w:r w:rsidRPr="00A664D3">
              <w:rPr>
                <w:rFonts w:eastAsia="Times New Roman" w:cstheme="minorHAnsi"/>
              </w:rPr>
              <w:t>1963-1982</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tcPr>
          <w:p w14:paraId="3ED982CC" w14:textId="1C8D80A5" w:rsidR="00732ECF" w:rsidRPr="00A664D3" w:rsidRDefault="00732ECF" w:rsidP="00732ECF">
            <w:pPr>
              <w:jc w:val="center"/>
              <w:rPr>
                <w:rFonts w:eastAsia="Times New Roman" w:cstheme="minorHAnsi"/>
              </w:rPr>
            </w:pPr>
            <w:r w:rsidRPr="00A664D3">
              <w:rPr>
                <w:rFonts w:eastAsia="Times New Roman" w:cstheme="minorHAnsi"/>
              </w:rPr>
              <w:t>1</w:t>
            </w:r>
            <w:r w:rsidR="00320C91">
              <w:rPr>
                <w:rFonts w:eastAsia="Times New Roman" w:cstheme="minorHAnsi"/>
              </w:rPr>
              <w:t>6</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tcPr>
          <w:p w14:paraId="397B95FD" w14:textId="6906ED55" w:rsidR="00732ECF" w:rsidRPr="00A664D3" w:rsidRDefault="00732ECF" w:rsidP="00732ECF">
            <w:pPr>
              <w:jc w:val="center"/>
              <w:rPr>
                <w:rFonts w:eastAsia="Times New Roman" w:cstheme="minorHAnsi"/>
              </w:rPr>
            </w:pPr>
            <w:r w:rsidRPr="00A664D3">
              <w:rPr>
                <w:rFonts w:eastAsia="Times New Roman" w:cstheme="minorHAnsi"/>
              </w:rPr>
              <w:t>1</w:t>
            </w:r>
            <w:r w:rsidR="00320C91">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5535E87F" w14:textId="2F8EA7CB" w:rsidR="00732ECF" w:rsidRPr="00A664D3" w:rsidRDefault="00732ECF" w:rsidP="00732ECF">
            <w:pPr>
              <w:jc w:val="center"/>
              <w:rPr>
                <w:rFonts w:eastAsia="Times New Roman" w:cstheme="minorHAnsi"/>
              </w:rPr>
            </w:pPr>
            <w:r w:rsidRPr="00A664D3">
              <w:rPr>
                <w:rFonts w:eastAsia="Times New Roman" w:cstheme="minorHAnsi"/>
              </w:rPr>
              <w:t>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102524F5" w14:textId="0EC7EC3E" w:rsidR="00732ECF" w:rsidRPr="00A664D3" w:rsidRDefault="00732ECF" w:rsidP="00732ECF">
            <w:pPr>
              <w:jc w:val="center"/>
              <w:rPr>
                <w:rFonts w:eastAsia="Times New Roman" w:cstheme="minorHAnsi"/>
              </w:rPr>
            </w:pPr>
            <w:r w:rsidRPr="00A664D3">
              <w:rPr>
                <w:rFonts w:eastAsia="Times New Roman" w:cstheme="minorHAnsi"/>
              </w:rPr>
              <w:t>3</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tcPr>
          <w:p w14:paraId="7C079627" w14:textId="26BEC3AB" w:rsidR="00732ECF" w:rsidRPr="00A664D3" w:rsidRDefault="00732ECF" w:rsidP="00732ECF">
            <w:pPr>
              <w:jc w:val="center"/>
              <w:rPr>
                <w:rFonts w:eastAsia="Times New Roman" w:cstheme="minorHAnsi"/>
              </w:rPr>
            </w:pPr>
            <w:r w:rsidRPr="00A664D3">
              <w:rPr>
                <w:rFonts w:eastAsia="Times New Roman" w:cstheme="minorHAnsi"/>
              </w:rPr>
              <w:t>6</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tcPr>
          <w:p w14:paraId="4A185D7D" w14:textId="7F6532FC" w:rsidR="00732ECF" w:rsidRPr="00A664D3" w:rsidRDefault="00732ECF" w:rsidP="00732ECF">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tcPr>
          <w:p w14:paraId="23C7600D" w14:textId="6861F2C4" w:rsidR="00732ECF" w:rsidRPr="00A664D3" w:rsidRDefault="00732ECF" w:rsidP="00732ECF">
            <w:pPr>
              <w:jc w:val="center"/>
              <w:rPr>
                <w:rFonts w:eastAsia="Times New Roman" w:cstheme="minorHAnsi"/>
              </w:rPr>
            </w:pPr>
            <w:r w:rsidRPr="00A664D3">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32BC8BD2" w14:textId="2AEF402A" w:rsidR="00732ECF" w:rsidRDefault="00320C91" w:rsidP="00732ECF">
            <w:pPr>
              <w:jc w:val="center"/>
              <w:rPr>
                <w:rFonts w:eastAsia="Times New Roman" w:cstheme="minorHAnsi"/>
              </w:rPr>
            </w:pPr>
            <w:r>
              <w:rPr>
                <w:rFonts w:eastAsia="Times New Roman" w:cstheme="minorHAnsi"/>
              </w:rPr>
              <w:t>9</w:t>
            </w:r>
          </w:p>
        </w:tc>
      </w:tr>
      <w:tr w:rsidR="00A664D3" w:rsidRPr="00A664D3" w14:paraId="3A258180"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396BF85" w14:textId="486519F2" w:rsidR="00A664D3" w:rsidRPr="00A664D3" w:rsidRDefault="00A664D3" w:rsidP="00A664D3">
            <w:pPr>
              <w:rPr>
                <w:rFonts w:eastAsia="Times New Roman" w:cstheme="minorHAnsi"/>
              </w:rPr>
            </w:pPr>
            <w:r w:rsidRPr="00A664D3">
              <w:rPr>
                <w:rFonts w:eastAsia="Times New Roman" w:cstheme="minorHAnsi"/>
              </w:rPr>
              <w:t>Hank Mather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93E13A1" w14:textId="77777777" w:rsidR="00A664D3" w:rsidRPr="00A664D3" w:rsidRDefault="00A664D3" w:rsidP="00A664D3">
            <w:pPr>
              <w:rPr>
                <w:rFonts w:eastAsia="Times New Roman" w:cstheme="minorHAnsi"/>
              </w:rPr>
            </w:pPr>
            <w:r w:rsidRPr="00A664D3">
              <w:rPr>
                <w:rFonts w:eastAsia="Times New Roman" w:cstheme="minorHAnsi"/>
              </w:rPr>
              <w:t>1958-1966</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83D7D0" w14:textId="0B2ABF13" w:rsidR="00A664D3" w:rsidRPr="00A664D3" w:rsidRDefault="00A664D3" w:rsidP="00A664D3">
            <w:pPr>
              <w:jc w:val="center"/>
              <w:rPr>
                <w:rFonts w:eastAsia="Times New Roman" w:cstheme="minorHAnsi"/>
              </w:rPr>
            </w:pPr>
            <w:r w:rsidRPr="00A664D3">
              <w:rPr>
                <w:rFonts w:eastAsia="Times New Roman" w:cstheme="minorHAnsi"/>
              </w:rPr>
              <w:t>1</w:t>
            </w:r>
            <w:r w:rsidR="00732ECF">
              <w:rPr>
                <w:rFonts w:eastAsia="Times New Roman" w:cstheme="minorHAnsi"/>
              </w:rPr>
              <w:t>7</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FB159C" w14:textId="10C08912" w:rsidR="00A664D3" w:rsidRPr="00A664D3" w:rsidRDefault="00A664D3" w:rsidP="00A664D3">
            <w:pPr>
              <w:jc w:val="center"/>
              <w:rPr>
                <w:rFonts w:eastAsia="Times New Roman" w:cstheme="minorHAnsi"/>
              </w:rPr>
            </w:pPr>
            <w:r w:rsidRPr="00A664D3">
              <w:rPr>
                <w:rFonts w:eastAsia="Times New Roman" w:cstheme="minorHAnsi"/>
              </w:rPr>
              <w:t>1</w:t>
            </w:r>
            <w:r w:rsidR="00732ECF">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78F3B6"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A787D" w14:textId="5FEAD60C" w:rsidR="00A664D3" w:rsidRPr="00A664D3" w:rsidRDefault="00013AE9" w:rsidP="00A664D3">
            <w:pPr>
              <w:jc w:val="center"/>
              <w:rPr>
                <w:rFonts w:eastAsia="Times New Roman" w:cstheme="minorHAnsi"/>
              </w:rPr>
            </w:pPr>
            <w:r>
              <w:rPr>
                <w:rFonts w:eastAsia="Times New Roman" w:cstheme="minorHAnsi"/>
              </w:rPr>
              <w:t>0</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5D387D" w14:textId="757EE94A" w:rsidR="00A664D3" w:rsidRPr="00A664D3" w:rsidRDefault="00013AE9" w:rsidP="00A664D3">
            <w:pPr>
              <w:jc w:val="center"/>
              <w:rPr>
                <w:rFonts w:eastAsia="Times New Roman" w:cstheme="minorHAnsi"/>
              </w:rPr>
            </w:pPr>
            <w:r>
              <w:rPr>
                <w:rFonts w:eastAsia="Times New Roman" w:cstheme="minorHAnsi"/>
              </w:rPr>
              <w:t>9</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4CEE9A" w14:textId="77777777" w:rsidR="00A664D3" w:rsidRPr="00A664D3" w:rsidRDefault="00A664D3" w:rsidP="00A664D3">
            <w:pPr>
              <w:jc w:val="center"/>
              <w:rPr>
                <w:rFonts w:eastAsia="Times New Roman" w:cstheme="minorHAnsi"/>
              </w:rPr>
            </w:pPr>
            <w:r w:rsidRPr="00A664D3">
              <w:rPr>
                <w:rFonts w:eastAsia="Times New Roman" w:cstheme="minorHAnsi"/>
              </w:rPr>
              <w:t>1</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6A3F99" w14:textId="77777777" w:rsidR="00A664D3" w:rsidRPr="00A664D3" w:rsidRDefault="00A664D3" w:rsidP="00A664D3">
            <w:pPr>
              <w:jc w:val="center"/>
              <w:rPr>
                <w:rFonts w:eastAsia="Times New Roman" w:cstheme="minorHAnsi"/>
              </w:rPr>
            </w:pPr>
            <w:r w:rsidRPr="00A664D3">
              <w:rPr>
                <w:rFonts w:eastAsia="Times New Roman" w:cstheme="minorHAnsi"/>
              </w:rPr>
              <w:t>8</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168628" w14:textId="6E7990B2" w:rsidR="00A664D3" w:rsidRPr="00A664D3" w:rsidRDefault="00732ECF" w:rsidP="00A664D3">
            <w:pPr>
              <w:jc w:val="center"/>
              <w:rPr>
                <w:rFonts w:eastAsia="Times New Roman" w:cstheme="minorHAnsi"/>
              </w:rPr>
            </w:pPr>
            <w:r>
              <w:rPr>
                <w:rFonts w:eastAsia="Times New Roman" w:cstheme="minorHAnsi"/>
              </w:rPr>
              <w:t>9</w:t>
            </w:r>
          </w:p>
        </w:tc>
      </w:tr>
      <w:tr w:rsidR="00A664D3" w:rsidRPr="00A664D3" w14:paraId="304B235E"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2144C55" w14:textId="77777777" w:rsidR="00A664D3" w:rsidRPr="00A664D3" w:rsidRDefault="00A664D3" w:rsidP="00A664D3">
            <w:pPr>
              <w:rPr>
                <w:rFonts w:eastAsia="Times New Roman" w:cstheme="minorHAnsi"/>
              </w:rPr>
            </w:pPr>
            <w:r w:rsidRPr="00A664D3">
              <w:rPr>
                <w:rFonts w:eastAsia="Times New Roman" w:cstheme="minorHAnsi"/>
              </w:rPr>
              <w:t>Jim Nelson</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FC13797" w14:textId="77777777" w:rsidR="00A664D3" w:rsidRPr="00A664D3" w:rsidRDefault="00A664D3" w:rsidP="00A664D3">
            <w:pPr>
              <w:rPr>
                <w:rFonts w:eastAsia="Times New Roman" w:cstheme="minorHAnsi"/>
              </w:rPr>
            </w:pPr>
            <w:r w:rsidRPr="00A664D3">
              <w:rPr>
                <w:rFonts w:eastAsia="Times New Roman" w:cstheme="minorHAnsi"/>
              </w:rPr>
              <w:t>1982-2009</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7E661C" w14:textId="50ED5649" w:rsidR="00A664D3" w:rsidRPr="00A664D3" w:rsidRDefault="00A664D3" w:rsidP="00A664D3">
            <w:pPr>
              <w:jc w:val="center"/>
              <w:rPr>
                <w:rFonts w:eastAsia="Times New Roman" w:cstheme="minorHAnsi"/>
              </w:rPr>
            </w:pPr>
            <w:r w:rsidRPr="00A664D3">
              <w:rPr>
                <w:rFonts w:eastAsia="Times New Roman" w:cstheme="minorHAnsi"/>
              </w:rPr>
              <w:t>1</w:t>
            </w:r>
            <w:r w:rsidR="009C76F2">
              <w:rPr>
                <w:rFonts w:eastAsia="Times New Roman" w:cstheme="minorHAnsi"/>
              </w:rPr>
              <w:t>7</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201A3C" w14:textId="2E69674B" w:rsidR="00A664D3" w:rsidRPr="00A664D3" w:rsidRDefault="009C76F2" w:rsidP="00A664D3">
            <w:pPr>
              <w:jc w:val="center"/>
              <w:rPr>
                <w:rFonts w:eastAsia="Times New Roman" w:cstheme="minorHAnsi"/>
              </w:rPr>
            </w:pPr>
            <w:r>
              <w:rPr>
                <w:rFonts w:eastAsia="Times New Roman" w:cstheme="minorHAnsi"/>
              </w:rPr>
              <w:t>10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9B5660" w14:textId="77777777" w:rsidR="00A664D3" w:rsidRPr="00A664D3" w:rsidRDefault="00A664D3" w:rsidP="00A664D3">
            <w:pPr>
              <w:jc w:val="center"/>
              <w:rPr>
                <w:rFonts w:eastAsia="Times New Roman" w:cstheme="minorHAnsi"/>
              </w:rPr>
            </w:pPr>
            <w:r w:rsidRPr="00A664D3">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4D6DE6"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7E0645" w14:textId="77777777" w:rsidR="00A664D3" w:rsidRPr="00A664D3" w:rsidRDefault="00A664D3" w:rsidP="00A664D3">
            <w:pPr>
              <w:jc w:val="center"/>
              <w:rPr>
                <w:rFonts w:eastAsia="Times New Roman" w:cstheme="minorHAnsi"/>
              </w:rPr>
            </w:pPr>
            <w:r w:rsidRPr="00A664D3">
              <w:rPr>
                <w:rFonts w:eastAsia="Times New Roman" w:cstheme="minorHAnsi"/>
              </w:rPr>
              <w:t>6</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C34640"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6B0680" w14:textId="1E60F630" w:rsidR="00A664D3" w:rsidRPr="00A664D3" w:rsidRDefault="00A664D3" w:rsidP="00A664D3">
            <w:pPr>
              <w:jc w:val="center"/>
              <w:rPr>
                <w:rFonts w:eastAsia="Times New Roman" w:cstheme="minorHAnsi"/>
              </w:rPr>
            </w:pPr>
            <w:r w:rsidRPr="00A664D3">
              <w:rPr>
                <w:rFonts w:eastAsia="Times New Roman" w:cstheme="minorHAnsi"/>
              </w:rPr>
              <w:t>1</w:t>
            </w:r>
            <w:r w:rsidR="009C76F2">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E54315" w14:textId="77777777" w:rsidR="00A664D3" w:rsidRPr="00A664D3" w:rsidRDefault="00A664D3" w:rsidP="00A664D3">
            <w:pPr>
              <w:jc w:val="center"/>
              <w:rPr>
                <w:rFonts w:eastAsia="Times New Roman" w:cstheme="minorHAnsi"/>
              </w:rPr>
            </w:pPr>
            <w:r w:rsidRPr="00A664D3">
              <w:rPr>
                <w:rFonts w:eastAsia="Times New Roman" w:cstheme="minorHAnsi"/>
              </w:rPr>
              <w:t>0</w:t>
            </w:r>
          </w:p>
        </w:tc>
        <w:bookmarkStart w:id="0" w:name="_GoBack"/>
        <w:bookmarkEnd w:id="0"/>
      </w:tr>
      <w:tr w:rsidR="00320C91" w:rsidRPr="00A664D3" w14:paraId="3F9DBF91" w14:textId="77777777" w:rsidTr="00B44216">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35A4566B" w14:textId="0F3E0371" w:rsidR="00320C91" w:rsidRPr="00A664D3" w:rsidRDefault="00320C91" w:rsidP="00320C91">
            <w:pPr>
              <w:rPr>
                <w:rFonts w:eastAsia="Times New Roman" w:cstheme="minorHAnsi"/>
              </w:rPr>
            </w:pPr>
            <w:r w:rsidRPr="00A664D3">
              <w:rPr>
                <w:rFonts w:eastAsia="Times New Roman" w:cstheme="minorHAnsi"/>
              </w:rPr>
              <w:t>Pat Callis</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tcPr>
          <w:p w14:paraId="7C941CBC" w14:textId="5916BC26" w:rsidR="00320C91" w:rsidRPr="00A664D3" w:rsidRDefault="00320C91" w:rsidP="00320C91">
            <w:pPr>
              <w:rPr>
                <w:rFonts w:eastAsia="Times New Roman" w:cstheme="minorHAnsi"/>
                <w:b/>
                <w:bCs/>
                <w:color w:val="FF0000"/>
              </w:rPr>
            </w:pPr>
            <w:r w:rsidRPr="00A664D3">
              <w:rPr>
                <w:rFonts w:eastAsia="Times New Roman" w:cstheme="minorHAnsi"/>
              </w:rPr>
              <w:t>1963-1982</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tcPr>
          <w:p w14:paraId="591F5EA4" w14:textId="583CDD30" w:rsidR="00320C91" w:rsidRPr="00A664D3" w:rsidRDefault="00320C91" w:rsidP="00320C91">
            <w:pPr>
              <w:jc w:val="center"/>
              <w:rPr>
                <w:rFonts w:eastAsia="Times New Roman" w:cstheme="minorHAnsi"/>
              </w:rPr>
            </w:pPr>
            <w:r w:rsidRPr="00A664D3">
              <w:rPr>
                <w:rFonts w:eastAsia="Times New Roman" w:cstheme="minorHAnsi"/>
              </w:rPr>
              <w:t>1</w:t>
            </w:r>
            <w:r>
              <w:rPr>
                <w:rFonts w:eastAsia="Times New Roman" w:cstheme="minorHAnsi"/>
              </w:rPr>
              <w:t>6</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tcPr>
          <w:p w14:paraId="237EADA5" w14:textId="31FE5D0B" w:rsidR="00320C91" w:rsidRPr="00A664D3" w:rsidRDefault="00320C91" w:rsidP="00320C91">
            <w:pPr>
              <w:jc w:val="center"/>
              <w:rPr>
                <w:rFonts w:eastAsia="Times New Roman" w:cstheme="minorHAnsi"/>
              </w:rPr>
            </w:pPr>
            <w:r w:rsidRPr="00A664D3">
              <w:rPr>
                <w:rFonts w:eastAsia="Times New Roman" w:cstheme="minorHAnsi"/>
              </w:rPr>
              <w:t>1</w:t>
            </w:r>
            <w:r>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4DD85447" w14:textId="06444A56" w:rsidR="00320C91" w:rsidRPr="00A664D3" w:rsidRDefault="00320C91" w:rsidP="00320C91">
            <w:pPr>
              <w:jc w:val="center"/>
              <w:rPr>
                <w:rFonts w:eastAsia="Times New Roman" w:cstheme="minorHAnsi"/>
              </w:rPr>
            </w:pPr>
            <w:r w:rsidRPr="00A664D3">
              <w:rPr>
                <w:rFonts w:eastAsia="Times New Roman" w:cstheme="minorHAnsi"/>
              </w:rPr>
              <w:t>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7F26109D" w14:textId="04E488D5" w:rsidR="00320C91" w:rsidRPr="00A664D3" w:rsidRDefault="00320C91" w:rsidP="00320C91">
            <w:pPr>
              <w:jc w:val="center"/>
              <w:rPr>
                <w:rFonts w:eastAsia="Times New Roman" w:cstheme="minorHAnsi"/>
              </w:rPr>
            </w:pPr>
            <w:r w:rsidRPr="00A664D3">
              <w:rPr>
                <w:rFonts w:eastAsia="Times New Roman" w:cstheme="minorHAnsi"/>
              </w:rPr>
              <w:t>3</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tcPr>
          <w:p w14:paraId="72585BA8" w14:textId="4E6200B6" w:rsidR="00320C91" w:rsidRPr="00A664D3" w:rsidRDefault="00320C91" w:rsidP="00320C91">
            <w:pPr>
              <w:jc w:val="center"/>
              <w:rPr>
                <w:rFonts w:eastAsia="Times New Roman" w:cstheme="minorHAnsi"/>
              </w:rPr>
            </w:pPr>
            <w:r w:rsidRPr="00A664D3">
              <w:rPr>
                <w:rFonts w:eastAsia="Times New Roman" w:cstheme="minorHAnsi"/>
              </w:rPr>
              <w:t>6</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tcPr>
          <w:p w14:paraId="42C1295A" w14:textId="20C21BD6" w:rsidR="00320C91" w:rsidRPr="00A664D3" w:rsidRDefault="00320C91" w:rsidP="00320C91">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tcPr>
          <w:p w14:paraId="075C3C23" w14:textId="51B2B2CA" w:rsidR="00320C91" w:rsidRPr="00A664D3" w:rsidRDefault="00320C91" w:rsidP="00320C91">
            <w:pPr>
              <w:jc w:val="center"/>
              <w:rPr>
                <w:rFonts w:eastAsia="Times New Roman" w:cstheme="minorHAnsi"/>
              </w:rPr>
            </w:pPr>
            <w:r w:rsidRPr="00A664D3">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787BC767" w14:textId="4F81C540" w:rsidR="00320C91" w:rsidRPr="00A664D3" w:rsidRDefault="00320C91" w:rsidP="00320C91">
            <w:pPr>
              <w:jc w:val="center"/>
              <w:rPr>
                <w:rFonts w:eastAsia="Times New Roman" w:cstheme="minorHAnsi"/>
              </w:rPr>
            </w:pPr>
            <w:r>
              <w:rPr>
                <w:rFonts w:eastAsia="Times New Roman" w:cstheme="minorHAnsi"/>
              </w:rPr>
              <w:t>9</w:t>
            </w:r>
          </w:p>
        </w:tc>
      </w:tr>
      <w:tr w:rsidR="00C3207F" w:rsidRPr="00A664D3" w14:paraId="69AC83F0" w14:textId="77777777" w:rsidTr="00B44216">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14:paraId="0354368E" w14:textId="0E3D832C" w:rsidR="00C3207F" w:rsidRPr="00A664D3" w:rsidRDefault="00C3207F" w:rsidP="00C3207F">
            <w:pPr>
              <w:rPr>
                <w:rFonts w:eastAsia="Times New Roman" w:cstheme="minorHAnsi"/>
              </w:rPr>
            </w:pPr>
            <w:r w:rsidRPr="00A664D3">
              <w:rPr>
                <w:rFonts w:eastAsia="Times New Roman" w:cstheme="minorHAnsi"/>
              </w:rPr>
              <w:t>Yvon Chouinard</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tcPr>
          <w:p w14:paraId="50BD93F7" w14:textId="68DDEDEC" w:rsidR="00C3207F" w:rsidRPr="00A664D3" w:rsidRDefault="00C3207F" w:rsidP="00C3207F">
            <w:pPr>
              <w:rPr>
                <w:rFonts w:eastAsia="Times New Roman" w:cstheme="minorHAnsi"/>
              </w:rPr>
            </w:pPr>
            <w:r w:rsidRPr="00A664D3">
              <w:rPr>
                <w:rFonts w:eastAsia="Times New Roman" w:cstheme="minorHAnsi"/>
                <w:b/>
                <w:bCs/>
                <w:color w:val="FF0000"/>
              </w:rPr>
              <w:t>1959-2010</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tcPr>
          <w:p w14:paraId="13E25549" w14:textId="24FD66C1" w:rsidR="00C3207F" w:rsidRPr="00A664D3" w:rsidRDefault="00C3207F" w:rsidP="00C3207F">
            <w:pPr>
              <w:jc w:val="center"/>
              <w:rPr>
                <w:rFonts w:eastAsia="Times New Roman" w:cstheme="minorHAnsi"/>
              </w:rPr>
            </w:pPr>
            <w:r w:rsidRPr="00A664D3">
              <w:rPr>
                <w:rFonts w:eastAsia="Times New Roman" w:cstheme="minorHAnsi"/>
              </w:rPr>
              <w:t>1</w:t>
            </w:r>
            <w:r>
              <w:rPr>
                <w:rFonts w:eastAsia="Times New Roman" w:cstheme="minorHAnsi"/>
              </w:rPr>
              <w:t>5</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tcPr>
          <w:p w14:paraId="6CEE80DF" w14:textId="285BC2CC" w:rsidR="00C3207F" w:rsidRPr="00A664D3" w:rsidRDefault="00C3207F" w:rsidP="00C3207F">
            <w:pPr>
              <w:jc w:val="center"/>
              <w:rPr>
                <w:rFonts w:eastAsia="Times New Roman" w:cstheme="minorHAnsi"/>
              </w:rPr>
            </w:pPr>
            <w:r w:rsidRPr="00A664D3">
              <w:rPr>
                <w:rFonts w:eastAsia="Times New Roman" w:cstheme="minorHAnsi"/>
              </w:rPr>
              <w:t>1</w:t>
            </w:r>
            <w:r>
              <w:rPr>
                <w:rFonts w:eastAsia="Times New Roman" w:cstheme="minorHAnsi"/>
              </w:rPr>
              <w:t>5</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14D2E36D" w14:textId="634CC6ED" w:rsidR="00C3207F" w:rsidRPr="00A664D3" w:rsidRDefault="00C3207F" w:rsidP="00C3207F">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796B7C2D" w14:textId="1378627E" w:rsidR="00C3207F" w:rsidRDefault="00C3207F" w:rsidP="00C3207F">
            <w:pPr>
              <w:jc w:val="center"/>
              <w:rPr>
                <w:rFonts w:eastAsia="Times New Roman" w:cstheme="minorHAnsi"/>
              </w:rPr>
            </w:pPr>
            <w:r w:rsidRPr="00A664D3">
              <w:rPr>
                <w:rFonts w:eastAsia="Times New Roman" w:cstheme="minorHAnsi"/>
              </w:rPr>
              <w:t>0</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tcPr>
          <w:p w14:paraId="2B87B14D" w14:textId="0C6740F0" w:rsidR="00C3207F" w:rsidRPr="00A664D3" w:rsidRDefault="00C3207F" w:rsidP="00C3207F">
            <w:pPr>
              <w:jc w:val="center"/>
              <w:rPr>
                <w:rFonts w:eastAsia="Times New Roman" w:cstheme="minorHAnsi"/>
              </w:rPr>
            </w:pPr>
            <w:r w:rsidRPr="00A664D3">
              <w:rPr>
                <w:rFonts w:eastAsia="Times New Roman" w:cstheme="minorHAnsi"/>
              </w:rPr>
              <w:t>11</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tcPr>
          <w:p w14:paraId="0FA9A0A1" w14:textId="7032DD66" w:rsidR="00C3207F" w:rsidRPr="00A664D3" w:rsidRDefault="00C3207F" w:rsidP="00C3207F">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tcPr>
          <w:p w14:paraId="7984092A" w14:textId="6A648451" w:rsidR="00C3207F" w:rsidRPr="00A664D3" w:rsidRDefault="00C3207F" w:rsidP="00C3207F">
            <w:pPr>
              <w:jc w:val="center"/>
              <w:rPr>
                <w:rFonts w:eastAsia="Times New Roman" w:cstheme="minorHAnsi"/>
              </w:rPr>
            </w:pPr>
            <w:r w:rsidRPr="00A664D3">
              <w:rPr>
                <w:rFonts w:eastAsia="Times New Roman" w:cstheme="minorHAnsi"/>
              </w:rPr>
              <w:t>1</w:t>
            </w:r>
            <w:r>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tcPr>
          <w:p w14:paraId="596097CD" w14:textId="2D3517C8" w:rsidR="00C3207F" w:rsidRDefault="00C3207F" w:rsidP="00C3207F">
            <w:pPr>
              <w:jc w:val="center"/>
              <w:rPr>
                <w:rFonts w:eastAsia="Times New Roman" w:cstheme="minorHAnsi"/>
              </w:rPr>
            </w:pPr>
            <w:r w:rsidRPr="00A664D3">
              <w:rPr>
                <w:rFonts w:eastAsia="Times New Roman" w:cstheme="minorHAnsi"/>
              </w:rPr>
              <w:t>2</w:t>
            </w:r>
          </w:p>
        </w:tc>
      </w:tr>
      <w:tr w:rsidR="008031C7" w:rsidRPr="00A664D3" w14:paraId="3D587BCC" w14:textId="77777777" w:rsidTr="00B44216">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45F89C3" w14:textId="77777777" w:rsidR="008031C7" w:rsidRPr="00A664D3" w:rsidRDefault="008031C7" w:rsidP="00B44216">
            <w:pPr>
              <w:rPr>
                <w:rFonts w:eastAsia="Times New Roman" w:cstheme="minorHAnsi"/>
              </w:rPr>
            </w:pPr>
            <w:r w:rsidRPr="00A664D3">
              <w:rPr>
                <w:rFonts w:eastAsia="Times New Roman" w:cstheme="minorHAnsi"/>
              </w:rPr>
              <w:t>Wes Grande</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034C52C" w14:textId="77777777" w:rsidR="008031C7" w:rsidRPr="00A664D3" w:rsidRDefault="008031C7" w:rsidP="00B44216">
            <w:pPr>
              <w:rPr>
                <w:rFonts w:eastAsia="Times New Roman" w:cstheme="minorHAnsi"/>
              </w:rPr>
            </w:pPr>
            <w:r w:rsidRPr="00A664D3">
              <w:rPr>
                <w:rFonts w:eastAsia="Times New Roman" w:cstheme="minorHAnsi"/>
              </w:rPr>
              <w:t>1948-1958</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7CFFD3" w14:textId="77777777" w:rsidR="008031C7" w:rsidRPr="00A664D3" w:rsidRDefault="008031C7" w:rsidP="00B44216">
            <w:pPr>
              <w:jc w:val="center"/>
              <w:rPr>
                <w:rFonts w:eastAsia="Times New Roman" w:cstheme="minorHAnsi"/>
              </w:rPr>
            </w:pPr>
            <w:r w:rsidRPr="00A664D3">
              <w:rPr>
                <w:rFonts w:eastAsia="Times New Roman" w:cstheme="minorHAnsi"/>
              </w:rPr>
              <w:t>1</w:t>
            </w:r>
            <w:r>
              <w:rPr>
                <w:rFonts w:eastAsia="Times New Roman" w:cstheme="minorHAnsi"/>
              </w:rPr>
              <w:t>5</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6F2F80" w14:textId="77777777" w:rsidR="008031C7" w:rsidRPr="00A664D3" w:rsidRDefault="008031C7" w:rsidP="00B44216">
            <w:pPr>
              <w:jc w:val="center"/>
              <w:rPr>
                <w:rFonts w:eastAsia="Times New Roman" w:cstheme="minorHAnsi"/>
              </w:rPr>
            </w:pPr>
            <w:r w:rsidRPr="00A664D3">
              <w:rPr>
                <w:rFonts w:eastAsia="Times New Roman" w:cstheme="minorHAnsi"/>
              </w:rPr>
              <w:t>1</w:t>
            </w:r>
            <w:r>
              <w:rPr>
                <w:rFonts w:eastAsia="Times New Roman" w:cstheme="minorHAnsi"/>
              </w:rPr>
              <w:t>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7E0011" w14:textId="77777777" w:rsidR="008031C7" w:rsidRPr="00A664D3" w:rsidRDefault="008031C7" w:rsidP="00B44216">
            <w:pPr>
              <w:jc w:val="center"/>
              <w:rPr>
                <w:rFonts w:eastAsia="Times New Roman" w:cstheme="minorHAnsi"/>
              </w:rPr>
            </w:pPr>
            <w:r w:rsidRPr="00A664D3">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D55959" w14:textId="77777777" w:rsidR="008031C7" w:rsidRPr="00A664D3" w:rsidRDefault="008031C7" w:rsidP="00B44216">
            <w:pPr>
              <w:jc w:val="center"/>
              <w:rPr>
                <w:rFonts w:eastAsia="Times New Roman" w:cstheme="minorHAnsi"/>
              </w:rPr>
            </w:pPr>
            <w:r>
              <w:rPr>
                <w:rFonts w:eastAsia="Times New Roman" w:cstheme="minorHAnsi"/>
              </w:rPr>
              <w:t>5</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D1AEFC" w14:textId="77777777" w:rsidR="008031C7" w:rsidRPr="00A664D3" w:rsidRDefault="008031C7" w:rsidP="00B44216">
            <w:pPr>
              <w:jc w:val="center"/>
              <w:rPr>
                <w:rFonts w:eastAsia="Times New Roman" w:cstheme="minorHAnsi"/>
              </w:rPr>
            </w:pPr>
            <w:r w:rsidRPr="00A664D3">
              <w:rPr>
                <w:rFonts w:eastAsia="Times New Roman" w:cstheme="minorHAnsi"/>
              </w:rPr>
              <w:t>3</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32B291" w14:textId="77777777" w:rsidR="008031C7" w:rsidRPr="00A664D3" w:rsidRDefault="008031C7" w:rsidP="00B44216">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F94747" w14:textId="77777777" w:rsidR="008031C7" w:rsidRPr="00A664D3" w:rsidRDefault="008031C7" w:rsidP="00B44216">
            <w:pPr>
              <w:jc w:val="center"/>
              <w:rPr>
                <w:rFonts w:eastAsia="Times New Roman" w:cstheme="minorHAnsi"/>
              </w:rPr>
            </w:pPr>
            <w:r w:rsidRPr="00A664D3">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30707E" w14:textId="77777777" w:rsidR="008031C7" w:rsidRPr="00A664D3" w:rsidRDefault="008031C7" w:rsidP="00B44216">
            <w:pPr>
              <w:jc w:val="center"/>
              <w:rPr>
                <w:rFonts w:eastAsia="Times New Roman" w:cstheme="minorHAnsi"/>
              </w:rPr>
            </w:pPr>
            <w:r>
              <w:rPr>
                <w:rFonts w:eastAsia="Times New Roman" w:cstheme="minorHAnsi"/>
              </w:rPr>
              <w:t>8</w:t>
            </w:r>
          </w:p>
        </w:tc>
      </w:tr>
      <w:tr w:rsidR="00A664D3" w:rsidRPr="00A664D3" w14:paraId="31327B31"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D98A378" w14:textId="77777777" w:rsidR="00A664D3" w:rsidRPr="00A664D3" w:rsidRDefault="00A664D3" w:rsidP="00A664D3">
            <w:pPr>
              <w:rPr>
                <w:rFonts w:eastAsia="Times New Roman" w:cstheme="minorHAnsi"/>
              </w:rPr>
            </w:pPr>
            <w:r w:rsidRPr="00A664D3">
              <w:rPr>
                <w:rFonts w:eastAsia="Times New Roman" w:cstheme="minorHAnsi"/>
              </w:rPr>
              <w:t>Bob Craig</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3C406A9" w14:textId="77777777" w:rsidR="00A664D3" w:rsidRPr="00A664D3" w:rsidRDefault="00A664D3" w:rsidP="00A664D3">
            <w:pPr>
              <w:rPr>
                <w:rFonts w:eastAsia="Times New Roman" w:cstheme="minorHAnsi"/>
              </w:rPr>
            </w:pPr>
            <w:r w:rsidRPr="00A664D3">
              <w:rPr>
                <w:rFonts w:eastAsia="Times New Roman" w:cstheme="minorHAnsi"/>
              </w:rPr>
              <w:t>1940-1947</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4079F4" w14:textId="77777777" w:rsidR="00A664D3" w:rsidRPr="00A664D3" w:rsidRDefault="00A664D3" w:rsidP="00A664D3">
            <w:pPr>
              <w:jc w:val="center"/>
              <w:rPr>
                <w:rFonts w:eastAsia="Times New Roman" w:cstheme="minorHAnsi"/>
              </w:rPr>
            </w:pPr>
            <w:r w:rsidRPr="00A664D3">
              <w:rPr>
                <w:rFonts w:eastAsia="Times New Roman" w:cstheme="minorHAnsi"/>
              </w:rPr>
              <w:t>14</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936985" w14:textId="77777777" w:rsidR="00A664D3" w:rsidRPr="00A664D3" w:rsidRDefault="00A664D3" w:rsidP="00A664D3">
            <w:pPr>
              <w:jc w:val="center"/>
              <w:rPr>
                <w:rFonts w:eastAsia="Times New Roman" w:cstheme="minorHAnsi"/>
              </w:rPr>
            </w:pPr>
            <w:r w:rsidRPr="00A664D3">
              <w:rPr>
                <w:rFonts w:eastAsia="Times New Roman" w:cstheme="minorHAnsi"/>
              </w:rPr>
              <w:t>11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43F207"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1A8C0CD" w14:textId="77777777" w:rsidR="00A664D3" w:rsidRPr="00A664D3" w:rsidRDefault="00A664D3" w:rsidP="00A664D3">
            <w:pPr>
              <w:jc w:val="center"/>
              <w:rPr>
                <w:rFonts w:eastAsia="Times New Roman" w:cstheme="minorHAnsi"/>
              </w:rPr>
            </w:pPr>
            <w:r w:rsidRPr="00A664D3">
              <w:rPr>
                <w:rFonts w:eastAsia="Times New Roman" w:cstheme="minorHAnsi"/>
              </w:rPr>
              <w:t>4</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F92C2C"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207A90"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C0AB358" w14:textId="77777777" w:rsidR="00A664D3" w:rsidRPr="00A664D3" w:rsidRDefault="00A664D3" w:rsidP="00A664D3">
            <w:pPr>
              <w:jc w:val="center"/>
              <w:rPr>
                <w:rFonts w:eastAsia="Times New Roman" w:cstheme="minorHAnsi"/>
              </w:rPr>
            </w:pPr>
            <w:r w:rsidRPr="00A664D3">
              <w:rPr>
                <w:rFonts w:eastAsia="Times New Roman" w:cstheme="minorHAnsi"/>
              </w:rPr>
              <w:t>14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8EDFF5" w14:textId="77777777" w:rsidR="00A664D3" w:rsidRPr="00A664D3" w:rsidRDefault="00A664D3" w:rsidP="00A664D3">
            <w:pPr>
              <w:jc w:val="center"/>
              <w:rPr>
                <w:rFonts w:eastAsia="Times New Roman" w:cstheme="minorHAnsi"/>
              </w:rPr>
            </w:pPr>
            <w:r w:rsidRPr="00A664D3">
              <w:rPr>
                <w:rFonts w:eastAsia="Times New Roman" w:cstheme="minorHAnsi"/>
              </w:rPr>
              <w:t>0</w:t>
            </w:r>
          </w:p>
        </w:tc>
      </w:tr>
      <w:tr w:rsidR="00A664D3" w:rsidRPr="00A664D3" w14:paraId="36F5F830"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8ACE1B0" w14:textId="77777777" w:rsidR="00A664D3" w:rsidRPr="00A664D3" w:rsidRDefault="00A664D3" w:rsidP="00A664D3">
            <w:pPr>
              <w:rPr>
                <w:rFonts w:eastAsia="Times New Roman" w:cstheme="minorHAnsi"/>
              </w:rPr>
            </w:pPr>
            <w:r w:rsidRPr="00A664D3">
              <w:rPr>
                <w:rFonts w:eastAsia="Times New Roman" w:cstheme="minorHAnsi"/>
              </w:rPr>
              <w:t>Layton Kor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B5B0371" w14:textId="77777777" w:rsidR="00A664D3" w:rsidRPr="00A664D3" w:rsidRDefault="00A664D3" w:rsidP="00A664D3">
            <w:pPr>
              <w:rPr>
                <w:rFonts w:eastAsia="Times New Roman" w:cstheme="minorHAnsi"/>
              </w:rPr>
            </w:pPr>
            <w:r w:rsidRPr="00A664D3">
              <w:rPr>
                <w:rFonts w:eastAsia="Times New Roman" w:cstheme="minorHAnsi"/>
              </w:rPr>
              <w:t>1960-1967</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9FCC1D" w14:textId="77777777" w:rsidR="00A664D3" w:rsidRPr="00A664D3" w:rsidRDefault="00A664D3" w:rsidP="00A664D3">
            <w:pPr>
              <w:jc w:val="center"/>
              <w:rPr>
                <w:rFonts w:eastAsia="Times New Roman" w:cstheme="minorHAnsi"/>
              </w:rPr>
            </w:pPr>
            <w:r w:rsidRPr="00A664D3">
              <w:rPr>
                <w:rFonts w:eastAsia="Times New Roman" w:cstheme="minorHAnsi"/>
              </w:rPr>
              <w:t>14</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6621A4" w14:textId="77777777" w:rsidR="00A664D3" w:rsidRPr="00A664D3" w:rsidRDefault="00A664D3" w:rsidP="00A664D3">
            <w:pPr>
              <w:jc w:val="center"/>
              <w:rPr>
                <w:rFonts w:eastAsia="Times New Roman" w:cstheme="minorHAnsi"/>
              </w:rPr>
            </w:pPr>
            <w:r w:rsidRPr="00A664D3">
              <w:rPr>
                <w:rFonts w:eastAsia="Times New Roman" w:cstheme="minorHAnsi"/>
              </w:rPr>
              <w:t>14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2577C1"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00586"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90BA6D" w14:textId="77777777" w:rsidR="00A664D3" w:rsidRPr="00A664D3" w:rsidRDefault="00A664D3" w:rsidP="00A664D3">
            <w:pPr>
              <w:jc w:val="center"/>
              <w:rPr>
                <w:rFonts w:eastAsia="Times New Roman" w:cstheme="minorHAnsi"/>
              </w:rPr>
            </w:pPr>
            <w:r w:rsidRPr="00A664D3">
              <w:rPr>
                <w:rFonts w:eastAsia="Times New Roman" w:cstheme="minorHAnsi"/>
              </w:rPr>
              <w:t>7</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4CABC8"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66FCBB" w14:textId="77777777" w:rsidR="00A664D3" w:rsidRPr="00A664D3" w:rsidRDefault="00A664D3" w:rsidP="00A664D3">
            <w:pPr>
              <w:jc w:val="center"/>
              <w:rPr>
                <w:rFonts w:eastAsia="Times New Roman" w:cstheme="minorHAnsi"/>
              </w:rPr>
            </w:pPr>
            <w:r w:rsidRPr="00A664D3">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FA9369" w14:textId="77777777" w:rsidR="00A664D3" w:rsidRPr="00A664D3" w:rsidRDefault="00A664D3" w:rsidP="00A664D3">
            <w:pPr>
              <w:jc w:val="center"/>
              <w:rPr>
                <w:rFonts w:eastAsia="Times New Roman" w:cstheme="minorHAnsi"/>
              </w:rPr>
            </w:pPr>
            <w:r w:rsidRPr="00A664D3">
              <w:rPr>
                <w:rFonts w:eastAsia="Times New Roman" w:cstheme="minorHAnsi"/>
              </w:rPr>
              <w:t>7</w:t>
            </w:r>
          </w:p>
        </w:tc>
      </w:tr>
      <w:tr w:rsidR="00A664D3" w:rsidRPr="00A664D3" w14:paraId="6AD8C335"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53F2980" w14:textId="77777777" w:rsidR="00A664D3" w:rsidRPr="00A664D3" w:rsidRDefault="00A664D3" w:rsidP="00A664D3">
            <w:pPr>
              <w:rPr>
                <w:rFonts w:eastAsia="Times New Roman" w:cstheme="minorHAnsi"/>
              </w:rPr>
            </w:pPr>
            <w:r w:rsidRPr="00A664D3">
              <w:rPr>
                <w:rFonts w:eastAsia="Times New Roman" w:cstheme="minorHAnsi"/>
              </w:rPr>
              <w:t>Galen Rowell</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327C1BB" w14:textId="77777777" w:rsidR="00A664D3" w:rsidRPr="00A664D3" w:rsidRDefault="00A664D3" w:rsidP="00A664D3">
            <w:pPr>
              <w:rPr>
                <w:rFonts w:eastAsia="Times New Roman" w:cstheme="minorHAnsi"/>
              </w:rPr>
            </w:pPr>
            <w:r w:rsidRPr="00A664D3">
              <w:rPr>
                <w:rFonts w:eastAsia="Times New Roman" w:cstheme="minorHAnsi"/>
              </w:rPr>
              <w:t>1967-1976</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3FFF8C" w14:textId="77777777" w:rsidR="00A664D3" w:rsidRPr="00A664D3" w:rsidRDefault="00A664D3" w:rsidP="00A664D3">
            <w:pPr>
              <w:jc w:val="center"/>
              <w:rPr>
                <w:rFonts w:eastAsia="Times New Roman" w:cstheme="minorHAnsi"/>
              </w:rPr>
            </w:pPr>
            <w:r w:rsidRPr="00A664D3">
              <w:rPr>
                <w:rFonts w:eastAsia="Times New Roman" w:cstheme="minorHAnsi"/>
              </w:rPr>
              <w:t>14</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3B64D2" w14:textId="77777777" w:rsidR="00A664D3" w:rsidRPr="00A664D3" w:rsidRDefault="00A664D3" w:rsidP="00A664D3">
            <w:pPr>
              <w:jc w:val="center"/>
              <w:rPr>
                <w:rFonts w:eastAsia="Times New Roman" w:cstheme="minorHAnsi"/>
              </w:rPr>
            </w:pPr>
            <w:r w:rsidRPr="00A664D3">
              <w:rPr>
                <w:rFonts w:eastAsia="Times New Roman" w:cstheme="minorHAnsi"/>
              </w:rPr>
              <w:t>9</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97804A"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2172F8"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4476FF"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960BD8"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515D4C" w14:textId="77777777" w:rsidR="00A664D3" w:rsidRPr="00A664D3" w:rsidRDefault="00A664D3" w:rsidP="00A664D3">
            <w:pPr>
              <w:jc w:val="center"/>
              <w:rPr>
                <w:rFonts w:eastAsia="Times New Roman" w:cstheme="minorHAnsi"/>
              </w:rPr>
            </w:pPr>
            <w:r w:rsidRPr="00A664D3">
              <w:rPr>
                <w:rFonts w:eastAsia="Times New Roman" w:cstheme="minorHAnsi"/>
              </w:rPr>
              <w:t>10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7501F3" w14:textId="77777777" w:rsidR="00A664D3" w:rsidRPr="00A664D3" w:rsidRDefault="00A664D3" w:rsidP="00A664D3">
            <w:pPr>
              <w:jc w:val="center"/>
              <w:rPr>
                <w:rFonts w:eastAsia="Times New Roman" w:cstheme="minorHAnsi"/>
              </w:rPr>
            </w:pPr>
            <w:r w:rsidRPr="00A664D3">
              <w:rPr>
                <w:rFonts w:eastAsia="Times New Roman" w:cstheme="minorHAnsi"/>
              </w:rPr>
              <w:t>4</w:t>
            </w:r>
          </w:p>
        </w:tc>
      </w:tr>
      <w:tr w:rsidR="00A664D3" w:rsidRPr="00A664D3" w14:paraId="27E2A134"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0253AD0" w14:textId="77777777" w:rsidR="00A664D3" w:rsidRPr="00A664D3" w:rsidRDefault="00A664D3" w:rsidP="00A664D3">
            <w:pPr>
              <w:rPr>
                <w:rFonts w:eastAsia="Times New Roman" w:cstheme="minorHAnsi"/>
              </w:rPr>
            </w:pPr>
            <w:r w:rsidRPr="00A664D3">
              <w:rPr>
                <w:rFonts w:eastAsia="Times New Roman" w:cstheme="minorHAnsi"/>
              </w:rPr>
              <w:t>John Dudra</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F4E221D" w14:textId="77777777" w:rsidR="00A664D3" w:rsidRPr="00A664D3" w:rsidRDefault="00A664D3" w:rsidP="00A664D3">
            <w:pPr>
              <w:rPr>
                <w:rFonts w:eastAsia="Times New Roman" w:cstheme="minorHAnsi"/>
              </w:rPr>
            </w:pPr>
            <w:r w:rsidRPr="00A664D3">
              <w:rPr>
                <w:rFonts w:eastAsia="Times New Roman" w:cstheme="minorHAnsi"/>
              </w:rPr>
              <w:t>1952</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7FA9BF" w14:textId="77777777" w:rsidR="00A664D3" w:rsidRPr="00A664D3" w:rsidRDefault="00A664D3" w:rsidP="00A664D3">
            <w:pPr>
              <w:jc w:val="center"/>
              <w:rPr>
                <w:rFonts w:eastAsia="Times New Roman" w:cstheme="minorHAnsi"/>
              </w:rPr>
            </w:pPr>
            <w:r w:rsidRPr="00A664D3">
              <w:rPr>
                <w:rFonts w:eastAsia="Times New Roman" w:cstheme="minorHAnsi"/>
              </w:rPr>
              <w:t>12</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9FDDD9" w14:textId="77777777" w:rsidR="00A664D3" w:rsidRPr="00A664D3" w:rsidRDefault="00A664D3" w:rsidP="00A664D3">
            <w:pPr>
              <w:jc w:val="center"/>
              <w:rPr>
                <w:rFonts w:eastAsia="Times New Roman" w:cstheme="minorHAnsi"/>
              </w:rPr>
            </w:pPr>
            <w:r w:rsidRPr="00A664D3">
              <w:rPr>
                <w:rFonts w:eastAsia="Times New Roman" w:cstheme="minorHAnsi"/>
              </w:rPr>
              <w:t>12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0EC965"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50C8F5" w14:textId="77777777" w:rsidR="00A664D3" w:rsidRPr="00A664D3" w:rsidRDefault="00A664D3" w:rsidP="00A664D3">
            <w:pPr>
              <w:jc w:val="center"/>
              <w:rPr>
                <w:rFonts w:eastAsia="Times New Roman" w:cstheme="minorHAnsi"/>
              </w:rPr>
            </w:pPr>
            <w:r w:rsidRPr="00A664D3">
              <w:rPr>
                <w:rFonts w:eastAsia="Times New Roman" w:cstheme="minorHAnsi"/>
              </w:rPr>
              <w:t>8</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3A51B7"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5DDD33"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FBFA51" w14:textId="77777777" w:rsidR="00A664D3" w:rsidRPr="00A664D3" w:rsidRDefault="00A664D3" w:rsidP="00A664D3">
            <w:pPr>
              <w:jc w:val="center"/>
              <w:rPr>
                <w:rFonts w:eastAsia="Times New Roman" w:cstheme="minorHAnsi"/>
              </w:rPr>
            </w:pPr>
            <w:r w:rsidRPr="00A664D3">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BEDAF5" w14:textId="77777777" w:rsidR="00A664D3" w:rsidRPr="00A664D3" w:rsidRDefault="00A664D3" w:rsidP="00A664D3">
            <w:pPr>
              <w:jc w:val="center"/>
              <w:rPr>
                <w:rFonts w:eastAsia="Times New Roman" w:cstheme="minorHAnsi"/>
              </w:rPr>
            </w:pPr>
            <w:r w:rsidRPr="00A664D3">
              <w:rPr>
                <w:rFonts w:eastAsia="Times New Roman" w:cstheme="minorHAnsi"/>
              </w:rPr>
              <w:t>5</w:t>
            </w:r>
          </w:p>
        </w:tc>
      </w:tr>
      <w:tr w:rsidR="00A664D3" w:rsidRPr="00A664D3" w14:paraId="71AA8FE4"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C4F0435" w14:textId="77777777" w:rsidR="00A664D3" w:rsidRPr="00A664D3" w:rsidRDefault="00A664D3" w:rsidP="00A664D3">
            <w:pPr>
              <w:rPr>
                <w:rFonts w:eastAsia="Times New Roman" w:cstheme="minorHAnsi"/>
              </w:rPr>
            </w:pPr>
            <w:r w:rsidRPr="00A664D3">
              <w:rPr>
                <w:rFonts w:eastAsia="Times New Roman" w:cstheme="minorHAnsi"/>
              </w:rPr>
              <w:t>Alan Bartlett</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E61478F" w14:textId="77777777" w:rsidR="00A664D3" w:rsidRPr="00A664D3" w:rsidRDefault="00A664D3" w:rsidP="00A664D3">
            <w:pPr>
              <w:rPr>
                <w:rFonts w:eastAsia="Times New Roman" w:cstheme="minorHAnsi"/>
              </w:rPr>
            </w:pPr>
            <w:r w:rsidRPr="00A664D3">
              <w:rPr>
                <w:rFonts w:eastAsia="Times New Roman" w:cstheme="minorHAnsi"/>
              </w:rPr>
              <w:t>1974-1998</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031EC7" w14:textId="77777777" w:rsidR="00A664D3" w:rsidRPr="00A664D3" w:rsidRDefault="00A664D3" w:rsidP="00A664D3">
            <w:pPr>
              <w:jc w:val="center"/>
              <w:rPr>
                <w:rFonts w:eastAsia="Times New Roman" w:cstheme="minorHAnsi"/>
              </w:rPr>
            </w:pPr>
            <w:r w:rsidRPr="00A664D3">
              <w:rPr>
                <w:rFonts w:eastAsia="Times New Roman" w:cstheme="minorHAnsi"/>
              </w:rPr>
              <w:t>11</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C08C5D" w14:textId="77777777" w:rsidR="00A664D3" w:rsidRPr="00A664D3" w:rsidRDefault="00A664D3" w:rsidP="00A664D3">
            <w:pPr>
              <w:jc w:val="center"/>
              <w:rPr>
                <w:rFonts w:eastAsia="Times New Roman" w:cstheme="minorHAnsi"/>
              </w:rPr>
            </w:pPr>
            <w:r w:rsidRPr="00A664D3">
              <w:rPr>
                <w:rFonts w:eastAsia="Times New Roman" w:cstheme="minorHAnsi"/>
              </w:rPr>
              <w:t>11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D59DFC"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1A89FD"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C86A6" w14:textId="77777777" w:rsidR="00A664D3" w:rsidRPr="00A664D3" w:rsidRDefault="00A664D3" w:rsidP="00A664D3">
            <w:pPr>
              <w:jc w:val="center"/>
              <w:rPr>
                <w:rFonts w:eastAsia="Times New Roman" w:cstheme="minorHAnsi"/>
              </w:rPr>
            </w:pPr>
            <w:r w:rsidRPr="00A664D3">
              <w:rPr>
                <w:rFonts w:eastAsia="Times New Roman" w:cstheme="minorHAnsi"/>
              </w:rPr>
              <w:t>7</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36830C"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4E16D7"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CEE16A" w14:textId="77777777" w:rsidR="00A664D3" w:rsidRPr="00A664D3" w:rsidRDefault="00A664D3" w:rsidP="00A664D3">
            <w:pPr>
              <w:jc w:val="center"/>
              <w:rPr>
                <w:rFonts w:eastAsia="Times New Roman" w:cstheme="minorHAnsi"/>
              </w:rPr>
            </w:pPr>
            <w:r w:rsidRPr="00A664D3">
              <w:rPr>
                <w:rFonts w:eastAsia="Times New Roman" w:cstheme="minorHAnsi"/>
              </w:rPr>
              <w:t>8</w:t>
            </w:r>
          </w:p>
        </w:tc>
      </w:tr>
      <w:tr w:rsidR="009C76F2" w:rsidRPr="00A664D3" w14:paraId="765481AE" w14:textId="77777777" w:rsidTr="009C76F2">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C7F8D58" w14:textId="77777777" w:rsidR="009C76F2" w:rsidRPr="00A664D3" w:rsidRDefault="009C76F2" w:rsidP="009C76F2">
            <w:pPr>
              <w:rPr>
                <w:rFonts w:eastAsia="Times New Roman" w:cstheme="minorHAnsi"/>
              </w:rPr>
            </w:pPr>
            <w:r w:rsidRPr="00A664D3">
              <w:rPr>
                <w:rFonts w:eastAsia="Times New Roman" w:cstheme="minorHAnsi"/>
              </w:rPr>
              <w:t>Alex Bertulis</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45E3FF6" w14:textId="77777777" w:rsidR="009C76F2" w:rsidRPr="00A664D3" w:rsidRDefault="009C76F2" w:rsidP="009C76F2">
            <w:pPr>
              <w:rPr>
                <w:rFonts w:eastAsia="Times New Roman" w:cstheme="minorHAnsi"/>
              </w:rPr>
            </w:pPr>
            <w:r w:rsidRPr="00A664D3">
              <w:rPr>
                <w:rFonts w:eastAsia="Times New Roman" w:cstheme="minorHAnsi"/>
              </w:rPr>
              <w:t>1964-1988</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C895CA" w14:textId="77777777" w:rsidR="009C76F2" w:rsidRPr="00A664D3" w:rsidRDefault="009C76F2" w:rsidP="009C76F2">
            <w:pPr>
              <w:jc w:val="center"/>
              <w:rPr>
                <w:rFonts w:eastAsia="Times New Roman" w:cstheme="minorHAnsi"/>
              </w:rPr>
            </w:pPr>
            <w:r w:rsidRPr="00A664D3">
              <w:rPr>
                <w:rFonts w:eastAsia="Times New Roman" w:cstheme="minorHAnsi"/>
              </w:rPr>
              <w:t>1</w:t>
            </w:r>
            <w:r>
              <w:rPr>
                <w:rFonts w:eastAsia="Times New Roman" w:cstheme="minorHAnsi"/>
              </w:rPr>
              <w:t>1</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271C8F" w14:textId="77777777" w:rsidR="009C76F2" w:rsidRPr="00A664D3" w:rsidRDefault="009C76F2" w:rsidP="009C76F2">
            <w:pPr>
              <w:jc w:val="center"/>
              <w:rPr>
                <w:rFonts w:eastAsia="Times New Roman" w:cstheme="minorHAnsi"/>
              </w:rPr>
            </w:pPr>
            <w:r>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7F59F0" w14:textId="77777777" w:rsidR="009C76F2" w:rsidRPr="00A664D3" w:rsidRDefault="009C76F2" w:rsidP="009C76F2">
            <w:pPr>
              <w:jc w:val="center"/>
              <w:rPr>
                <w:rFonts w:eastAsia="Times New Roman" w:cstheme="minorHAnsi"/>
              </w:rPr>
            </w:pPr>
            <w:r w:rsidRPr="00A664D3">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BAA2AAB" w14:textId="77777777" w:rsidR="009C76F2" w:rsidRPr="00A664D3" w:rsidRDefault="009C76F2" w:rsidP="009C76F2">
            <w:pPr>
              <w:jc w:val="center"/>
              <w:rPr>
                <w:rFonts w:eastAsia="Times New Roman" w:cstheme="minorHAnsi"/>
              </w:rPr>
            </w:pPr>
            <w:r w:rsidRPr="00A664D3">
              <w:rPr>
                <w:rFonts w:eastAsia="Times New Roman" w:cstheme="minorHAnsi"/>
              </w:rPr>
              <w:t>3</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33E432" w14:textId="77777777" w:rsidR="009C76F2" w:rsidRPr="00A664D3" w:rsidRDefault="009C76F2" w:rsidP="009C76F2">
            <w:pPr>
              <w:jc w:val="center"/>
              <w:rPr>
                <w:rFonts w:eastAsia="Times New Roman" w:cstheme="minorHAnsi"/>
              </w:rPr>
            </w:pPr>
            <w:r w:rsidRPr="00A664D3">
              <w:rPr>
                <w:rFonts w:eastAsia="Times New Roman" w:cstheme="minorHAnsi"/>
              </w:rPr>
              <w:t>2</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C63897" w14:textId="77777777" w:rsidR="009C76F2" w:rsidRPr="00A664D3" w:rsidRDefault="009C76F2" w:rsidP="009C76F2">
            <w:pPr>
              <w:jc w:val="center"/>
              <w:rPr>
                <w:rFonts w:eastAsia="Times New Roman" w:cstheme="minorHAnsi"/>
              </w:rPr>
            </w:pPr>
            <w:r w:rsidRPr="00A664D3">
              <w:rPr>
                <w:rFonts w:eastAsia="Times New Roman" w:cstheme="minorHAnsi"/>
              </w:rPr>
              <w:t>1</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75DE4F" w14:textId="77777777" w:rsidR="009C76F2" w:rsidRPr="00A664D3" w:rsidRDefault="009C76F2" w:rsidP="009C76F2">
            <w:pPr>
              <w:jc w:val="center"/>
              <w:rPr>
                <w:rFonts w:eastAsia="Times New Roman" w:cstheme="minorHAnsi"/>
              </w:rPr>
            </w:pPr>
            <w:r>
              <w:rPr>
                <w:rFonts w:eastAsia="Times New Roman" w:cstheme="minorHAnsi"/>
              </w:rPr>
              <w:t>8</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DE544B" w14:textId="77777777" w:rsidR="009C76F2" w:rsidRPr="00A664D3" w:rsidRDefault="009C76F2" w:rsidP="009C76F2">
            <w:pPr>
              <w:jc w:val="center"/>
              <w:rPr>
                <w:rFonts w:eastAsia="Times New Roman" w:cstheme="minorHAnsi"/>
              </w:rPr>
            </w:pPr>
            <w:r w:rsidRPr="00A664D3">
              <w:rPr>
                <w:rFonts w:eastAsia="Times New Roman" w:cstheme="minorHAnsi"/>
              </w:rPr>
              <w:t>3</w:t>
            </w:r>
          </w:p>
        </w:tc>
      </w:tr>
      <w:tr w:rsidR="00A664D3" w:rsidRPr="00A664D3" w14:paraId="196F6830"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75F1F74" w14:textId="77777777" w:rsidR="00A664D3" w:rsidRPr="00A664D3" w:rsidRDefault="00A664D3" w:rsidP="00A664D3">
            <w:pPr>
              <w:rPr>
                <w:rFonts w:eastAsia="Times New Roman" w:cstheme="minorHAnsi"/>
              </w:rPr>
            </w:pPr>
            <w:r w:rsidRPr="00A664D3">
              <w:rPr>
                <w:rFonts w:eastAsia="Times New Roman" w:cstheme="minorHAnsi"/>
              </w:rPr>
              <w:t>Charles Welsh</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7468845" w14:textId="77777777" w:rsidR="00A664D3" w:rsidRPr="00A664D3" w:rsidRDefault="00A664D3" w:rsidP="00A664D3">
            <w:pPr>
              <w:rPr>
                <w:rFonts w:eastAsia="Times New Roman" w:cstheme="minorHAnsi"/>
              </w:rPr>
            </w:pPr>
            <w:r w:rsidRPr="00A664D3">
              <w:rPr>
                <w:rFonts w:eastAsia="Times New Roman" w:cstheme="minorHAnsi"/>
              </w:rPr>
              <w:t>1946-1957</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A4D2" w14:textId="77777777" w:rsidR="00A664D3" w:rsidRPr="00A664D3" w:rsidRDefault="00A664D3" w:rsidP="00A664D3">
            <w:pPr>
              <w:jc w:val="center"/>
              <w:rPr>
                <w:rFonts w:eastAsia="Times New Roman" w:cstheme="minorHAnsi"/>
              </w:rPr>
            </w:pPr>
            <w:r w:rsidRPr="00A664D3">
              <w:rPr>
                <w:rFonts w:eastAsia="Times New Roman" w:cstheme="minorHAnsi"/>
              </w:rPr>
              <w:t>11</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4DD963" w14:textId="77777777" w:rsidR="00A664D3" w:rsidRPr="00A664D3" w:rsidRDefault="00A664D3" w:rsidP="00A664D3">
            <w:pPr>
              <w:jc w:val="center"/>
              <w:rPr>
                <w:rFonts w:eastAsia="Times New Roman" w:cstheme="minorHAnsi"/>
              </w:rPr>
            </w:pPr>
            <w:r w:rsidRPr="00A664D3">
              <w:rPr>
                <w:rFonts w:eastAsia="Times New Roman" w:cstheme="minorHAnsi"/>
              </w:rPr>
              <w:t>10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99A7A6" w14:textId="77777777" w:rsidR="00A664D3" w:rsidRPr="00A664D3" w:rsidRDefault="00A664D3" w:rsidP="00A664D3">
            <w:pPr>
              <w:jc w:val="center"/>
              <w:rPr>
                <w:rFonts w:eastAsia="Times New Roman" w:cstheme="minorHAnsi"/>
              </w:rPr>
            </w:pPr>
            <w:r w:rsidRPr="00A664D3">
              <w:rPr>
                <w:rFonts w:eastAsia="Times New Roman" w:cstheme="minorHAnsi"/>
              </w:rPr>
              <w:t>1</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C1485F" w14:textId="77777777" w:rsidR="00A664D3" w:rsidRPr="00A664D3" w:rsidRDefault="00A664D3" w:rsidP="00A664D3">
            <w:pPr>
              <w:jc w:val="center"/>
              <w:rPr>
                <w:rFonts w:eastAsia="Times New Roman" w:cstheme="minorHAnsi"/>
              </w:rPr>
            </w:pPr>
            <w:r w:rsidRPr="00A664D3">
              <w:rPr>
                <w:rFonts w:eastAsia="Times New Roman" w:cstheme="minorHAnsi"/>
              </w:rPr>
              <w:t>7</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023FC7"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5571EA"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FFCF76" w14:textId="77777777" w:rsidR="00A664D3" w:rsidRPr="00A664D3" w:rsidRDefault="00A664D3" w:rsidP="00A664D3">
            <w:pPr>
              <w:jc w:val="center"/>
              <w:rPr>
                <w:rFonts w:eastAsia="Times New Roman" w:cstheme="minorHAnsi"/>
              </w:rPr>
            </w:pPr>
            <w:r w:rsidRPr="00A664D3">
              <w:rPr>
                <w:rFonts w:eastAsia="Times New Roman" w:cstheme="minorHAnsi"/>
              </w:rPr>
              <w:t>10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C6B736" w14:textId="77777777" w:rsidR="00A664D3" w:rsidRPr="00A664D3" w:rsidRDefault="00A664D3" w:rsidP="00A664D3">
            <w:pPr>
              <w:jc w:val="center"/>
              <w:rPr>
                <w:rFonts w:eastAsia="Times New Roman" w:cstheme="minorHAnsi"/>
              </w:rPr>
            </w:pPr>
            <w:r w:rsidRPr="00A664D3">
              <w:rPr>
                <w:rFonts w:eastAsia="Times New Roman" w:cstheme="minorHAnsi"/>
              </w:rPr>
              <w:t>1</w:t>
            </w:r>
          </w:p>
        </w:tc>
      </w:tr>
      <w:tr w:rsidR="00A664D3" w:rsidRPr="00A664D3" w14:paraId="5F0FC056"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F07A884" w14:textId="77777777" w:rsidR="00A664D3" w:rsidRPr="00A664D3" w:rsidRDefault="00A664D3" w:rsidP="00A664D3">
            <w:pPr>
              <w:rPr>
                <w:rFonts w:eastAsia="Times New Roman" w:cstheme="minorHAnsi"/>
              </w:rPr>
            </w:pPr>
            <w:r w:rsidRPr="00A664D3">
              <w:rPr>
                <w:rFonts w:eastAsia="Times New Roman" w:cstheme="minorHAnsi"/>
              </w:rPr>
              <w:t>Reed Cundiff</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3D89F02" w14:textId="77777777" w:rsidR="00A664D3" w:rsidRPr="00A664D3" w:rsidRDefault="00A664D3" w:rsidP="00A664D3">
            <w:pPr>
              <w:rPr>
                <w:rFonts w:eastAsia="Times New Roman" w:cstheme="minorHAnsi"/>
              </w:rPr>
            </w:pPr>
            <w:r w:rsidRPr="00A664D3">
              <w:rPr>
                <w:rFonts w:eastAsia="Times New Roman" w:cstheme="minorHAnsi"/>
              </w:rPr>
              <w:t>1971-1976</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58B50B" w14:textId="77777777" w:rsidR="00A664D3" w:rsidRPr="00A664D3" w:rsidRDefault="00A664D3" w:rsidP="00A664D3">
            <w:pPr>
              <w:jc w:val="center"/>
              <w:rPr>
                <w:rFonts w:eastAsia="Times New Roman" w:cstheme="minorHAnsi"/>
              </w:rPr>
            </w:pPr>
            <w:r w:rsidRPr="00A664D3">
              <w:rPr>
                <w:rFonts w:eastAsia="Times New Roman" w:cstheme="minorHAnsi"/>
              </w:rPr>
              <w:t>10</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262C01" w14:textId="77777777" w:rsidR="00A664D3" w:rsidRPr="00A664D3" w:rsidRDefault="00A664D3" w:rsidP="00A664D3">
            <w:pPr>
              <w:jc w:val="center"/>
              <w:rPr>
                <w:rFonts w:eastAsia="Times New Roman" w:cstheme="minorHAnsi"/>
              </w:rPr>
            </w:pPr>
            <w:r w:rsidRPr="00A664D3">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73075E"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EE754B"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169769" w14:textId="77777777" w:rsidR="00A664D3" w:rsidRPr="00A664D3" w:rsidRDefault="00A664D3" w:rsidP="00A664D3">
            <w:pPr>
              <w:jc w:val="center"/>
              <w:rPr>
                <w:rFonts w:eastAsia="Times New Roman" w:cstheme="minorHAnsi"/>
              </w:rPr>
            </w:pPr>
            <w:r w:rsidRPr="00A664D3">
              <w:rPr>
                <w:rFonts w:eastAsia="Times New Roman" w:cstheme="minorHAnsi"/>
              </w:rPr>
              <w:t>4</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BB76D4"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CA7B22" w14:textId="77777777" w:rsidR="00A664D3" w:rsidRPr="00A664D3" w:rsidRDefault="00A664D3" w:rsidP="00A664D3">
            <w:pPr>
              <w:jc w:val="center"/>
              <w:rPr>
                <w:rFonts w:eastAsia="Times New Roman" w:cstheme="minorHAnsi"/>
              </w:rPr>
            </w:pPr>
            <w:r w:rsidRPr="00A664D3">
              <w:rPr>
                <w:rFonts w:eastAsia="Times New Roman" w:cstheme="minorHAnsi"/>
              </w:rPr>
              <w:t>7</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E29235" w14:textId="77777777" w:rsidR="00A664D3" w:rsidRPr="00A664D3" w:rsidRDefault="00A664D3" w:rsidP="00A664D3">
            <w:pPr>
              <w:jc w:val="center"/>
              <w:rPr>
                <w:rFonts w:eastAsia="Times New Roman" w:cstheme="minorHAnsi"/>
              </w:rPr>
            </w:pPr>
            <w:r w:rsidRPr="00A664D3">
              <w:rPr>
                <w:rFonts w:eastAsia="Times New Roman" w:cstheme="minorHAnsi"/>
              </w:rPr>
              <w:t>3</w:t>
            </w:r>
          </w:p>
        </w:tc>
      </w:tr>
      <w:tr w:rsidR="00A664D3" w:rsidRPr="00A664D3" w14:paraId="2E81FB24"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528F36" w14:textId="77777777" w:rsidR="00A664D3" w:rsidRPr="00A664D3" w:rsidRDefault="00A664D3" w:rsidP="00A664D3">
            <w:pPr>
              <w:rPr>
                <w:rFonts w:eastAsia="Times New Roman" w:cstheme="minorHAnsi"/>
              </w:rPr>
            </w:pPr>
            <w:r w:rsidRPr="00A664D3">
              <w:rPr>
                <w:rFonts w:eastAsia="Times New Roman" w:cstheme="minorHAnsi"/>
              </w:rPr>
              <w:t>Lloyd Anderson</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4D0101" w14:textId="77777777" w:rsidR="00A664D3" w:rsidRPr="00A664D3" w:rsidRDefault="00A664D3" w:rsidP="00A664D3">
            <w:pPr>
              <w:rPr>
                <w:rFonts w:eastAsia="Times New Roman" w:cstheme="minorHAnsi"/>
              </w:rPr>
            </w:pPr>
            <w:r w:rsidRPr="00A664D3">
              <w:rPr>
                <w:rFonts w:eastAsia="Times New Roman" w:cstheme="minorHAnsi"/>
              </w:rPr>
              <w:t>1939-1942</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2C5CE7" w14:textId="77777777" w:rsidR="00A664D3" w:rsidRPr="00A664D3" w:rsidRDefault="00A664D3" w:rsidP="00A664D3">
            <w:pPr>
              <w:jc w:val="center"/>
              <w:rPr>
                <w:rFonts w:eastAsia="Times New Roman" w:cstheme="minorHAnsi"/>
              </w:rPr>
            </w:pPr>
            <w:r w:rsidRPr="00A664D3">
              <w:rPr>
                <w:rFonts w:eastAsia="Times New Roman" w:cstheme="minorHAnsi"/>
              </w:rPr>
              <w:t>6</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F4E614" w14:textId="77777777" w:rsidR="00A664D3" w:rsidRPr="00A664D3" w:rsidRDefault="00A664D3" w:rsidP="00A664D3">
            <w:pPr>
              <w:jc w:val="center"/>
              <w:rPr>
                <w:rFonts w:eastAsia="Times New Roman" w:cstheme="minorHAnsi"/>
              </w:rPr>
            </w:pPr>
            <w:r w:rsidRPr="00A664D3">
              <w:rPr>
                <w:rFonts w:eastAsia="Times New Roman" w:cstheme="minorHAnsi"/>
              </w:rPr>
              <w:t>4</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2B7724"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866CCD"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08F4AD"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9F6298"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964195" w14:textId="77777777" w:rsidR="00A664D3" w:rsidRPr="00A664D3" w:rsidRDefault="00A664D3" w:rsidP="00A664D3">
            <w:pPr>
              <w:jc w:val="center"/>
              <w:rPr>
                <w:rFonts w:eastAsia="Times New Roman" w:cstheme="minorHAnsi"/>
              </w:rPr>
            </w:pPr>
            <w:r w:rsidRPr="00A664D3">
              <w:rPr>
                <w:rFonts w:eastAsia="Times New Roman" w:cstheme="minorHAnsi"/>
              </w:rPr>
              <w:t>6</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5E94DF" w14:textId="77777777" w:rsidR="00A664D3" w:rsidRPr="00A664D3" w:rsidRDefault="00A664D3" w:rsidP="00A664D3">
            <w:pPr>
              <w:jc w:val="center"/>
              <w:rPr>
                <w:rFonts w:eastAsia="Times New Roman" w:cstheme="minorHAnsi"/>
              </w:rPr>
            </w:pPr>
            <w:r w:rsidRPr="00A664D3">
              <w:rPr>
                <w:rFonts w:eastAsia="Times New Roman" w:cstheme="minorHAnsi"/>
              </w:rPr>
              <w:t>0</w:t>
            </w:r>
          </w:p>
        </w:tc>
      </w:tr>
      <w:tr w:rsidR="00A664D3" w:rsidRPr="00A664D3" w14:paraId="5F94A7AB"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B8C5C89" w14:textId="77777777" w:rsidR="00A664D3" w:rsidRPr="00A664D3" w:rsidRDefault="00A664D3" w:rsidP="00A664D3">
            <w:pPr>
              <w:rPr>
                <w:rFonts w:eastAsia="Times New Roman" w:cstheme="minorHAnsi"/>
              </w:rPr>
            </w:pPr>
            <w:r w:rsidRPr="00A664D3">
              <w:rPr>
                <w:rFonts w:eastAsia="Times New Roman" w:cstheme="minorHAnsi"/>
              </w:rPr>
              <w:t>Harvey Carter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C6C00B" w14:textId="77777777" w:rsidR="00A664D3" w:rsidRPr="00A664D3" w:rsidRDefault="00A664D3" w:rsidP="00A664D3">
            <w:pPr>
              <w:rPr>
                <w:rFonts w:eastAsia="Times New Roman" w:cstheme="minorHAnsi"/>
              </w:rPr>
            </w:pPr>
            <w:r w:rsidRPr="00A664D3">
              <w:rPr>
                <w:rFonts w:eastAsia="Times New Roman" w:cstheme="minorHAnsi"/>
              </w:rPr>
              <w:t>1965-1967</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C262C0"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534A26"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506AF3"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323A945"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21905C" w14:textId="77777777" w:rsidR="00A664D3" w:rsidRPr="00A664D3" w:rsidRDefault="00A664D3" w:rsidP="00A664D3">
            <w:pPr>
              <w:jc w:val="center"/>
              <w:rPr>
                <w:rFonts w:eastAsia="Times New Roman" w:cstheme="minorHAnsi"/>
              </w:rPr>
            </w:pPr>
            <w:r w:rsidRPr="00A664D3">
              <w:rPr>
                <w:rFonts w:eastAsia="Times New Roman" w:cstheme="minorHAnsi"/>
              </w:rPr>
              <w:t>1</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AC0085"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9CEC20"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B3A33" w14:textId="77777777" w:rsidR="00A664D3" w:rsidRPr="00A664D3" w:rsidRDefault="00A664D3" w:rsidP="00A664D3">
            <w:pPr>
              <w:jc w:val="center"/>
              <w:rPr>
                <w:rFonts w:eastAsia="Times New Roman" w:cstheme="minorHAnsi"/>
              </w:rPr>
            </w:pPr>
            <w:r w:rsidRPr="00A664D3">
              <w:rPr>
                <w:rFonts w:eastAsia="Times New Roman" w:cstheme="minorHAnsi"/>
              </w:rPr>
              <w:t>5</w:t>
            </w:r>
          </w:p>
        </w:tc>
      </w:tr>
      <w:tr w:rsidR="00A664D3" w:rsidRPr="00A664D3" w14:paraId="6C618923"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4F12FBF" w14:textId="0ABC4DD8" w:rsidR="00A664D3" w:rsidRPr="00A664D3" w:rsidRDefault="00A664D3" w:rsidP="00A664D3">
            <w:pPr>
              <w:rPr>
                <w:rFonts w:eastAsia="Times New Roman" w:cstheme="minorHAnsi"/>
              </w:rPr>
            </w:pPr>
            <w:r w:rsidRPr="00A664D3">
              <w:rPr>
                <w:rFonts w:eastAsia="Times New Roman" w:cstheme="minorHAnsi"/>
              </w:rPr>
              <w:t>Br</w:t>
            </w:r>
            <w:r w:rsidR="006F6C55">
              <w:rPr>
                <w:rFonts w:eastAsia="Times New Roman" w:cstheme="minorHAnsi"/>
              </w:rPr>
              <w:t>ian</w:t>
            </w:r>
            <w:r w:rsidRPr="00A664D3">
              <w:rPr>
                <w:rFonts w:eastAsia="Times New Roman" w:cstheme="minorHAnsi"/>
              </w:rPr>
              <w:t xml:space="preserve"> Greenwood</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3C1B06B" w14:textId="77777777" w:rsidR="00A664D3" w:rsidRPr="00A664D3" w:rsidRDefault="00A664D3" w:rsidP="00A664D3">
            <w:pPr>
              <w:rPr>
                <w:rFonts w:eastAsia="Times New Roman" w:cstheme="minorHAnsi"/>
              </w:rPr>
            </w:pPr>
            <w:r w:rsidRPr="00A664D3">
              <w:rPr>
                <w:rFonts w:eastAsia="Times New Roman" w:cstheme="minorHAnsi"/>
              </w:rPr>
              <w:t>1959-1963</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99C048"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D72419B"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4B9AAB"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797746"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E19AA9"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F72441"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36A9F5" w14:textId="77777777" w:rsidR="00A664D3" w:rsidRPr="00A664D3" w:rsidRDefault="00A664D3" w:rsidP="00A664D3">
            <w:pPr>
              <w:jc w:val="center"/>
              <w:rPr>
                <w:rFonts w:eastAsia="Times New Roman" w:cstheme="minorHAnsi"/>
              </w:rPr>
            </w:pPr>
            <w:r w:rsidRPr="00A664D3">
              <w:rPr>
                <w:rFonts w:eastAsia="Times New Roman" w:cstheme="minorHAnsi"/>
              </w:rPr>
              <w:t>5</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22D566" w14:textId="77777777" w:rsidR="00A664D3" w:rsidRPr="00A664D3" w:rsidRDefault="00A664D3" w:rsidP="00A664D3">
            <w:pPr>
              <w:jc w:val="center"/>
              <w:rPr>
                <w:rFonts w:eastAsia="Times New Roman" w:cstheme="minorHAnsi"/>
              </w:rPr>
            </w:pPr>
            <w:r w:rsidRPr="00A664D3">
              <w:rPr>
                <w:rFonts w:eastAsia="Times New Roman" w:cstheme="minorHAnsi"/>
              </w:rPr>
              <w:t>0</w:t>
            </w:r>
          </w:p>
        </w:tc>
      </w:tr>
      <w:tr w:rsidR="00A664D3" w:rsidRPr="00A664D3" w14:paraId="4A8ABE51"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4D6F0E2" w14:textId="77777777" w:rsidR="00A664D3" w:rsidRPr="00A664D3" w:rsidRDefault="00A664D3" w:rsidP="00A664D3">
            <w:pPr>
              <w:rPr>
                <w:rFonts w:eastAsia="Times New Roman" w:cstheme="minorHAnsi"/>
              </w:rPr>
            </w:pPr>
            <w:r w:rsidRPr="00A664D3">
              <w:rPr>
                <w:rFonts w:eastAsia="Times New Roman" w:cstheme="minorHAnsi"/>
              </w:rPr>
              <w:t>Louis Stur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4E400F7" w14:textId="77777777" w:rsidR="00A664D3" w:rsidRPr="00A664D3" w:rsidRDefault="00A664D3" w:rsidP="00A664D3">
            <w:pPr>
              <w:rPr>
                <w:rFonts w:eastAsia="Times New Roman" w:cstheme="minorHAnsi"/>
              </w:rPr>
            </w:pPr>
            <w:r w:rsidRPr="00A664D3">
              <w:rPr>
                <w:rFonts w:eastAsia="Times New Roman" w:cstheme="minorHAnsi"/>
              </w:rPr>
              <w:t>1961</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05EF1A"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B29D87"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51F8CA"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C258CA" w14:textId="77777777" w:rsidR="00A664D3" w:rsidRPr="00A664D3" w:rsidRDefault="00A664D3" w:rsidP="00A664D3">
            <w:pPr>
              <w:jc w:val="center"/>
              <w:rPr>
                <w:rFonts w:eastAsia="Times New Roman" w:cstheme="minorHAnsi"/>
              </w:rPr>
            </w:pPr>
            <w:r w:rsidRPr="00A664D3">
              <w:rPr>
                <w:rFonts w:eastAsia="Times New Roman" w:cstheme="minorHAnsi"/>
              </w:rPr>
              <w:t>1</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D528E8"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8F18DC"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97BD2" w14:textId="77777777" w:rsidR="00A664D3" w:rsidRPr="00A664D3" w:rsidRDefault="00A664D3" w:rsidP="00A664D3">
            <w:pPr>
              <w:jc w:val="center"/>
              <w:rPr>
                <w:rFonts w:eastAsia="Times New Roman" w:cstheme="minorHAnsi"/>
              </w:rPr>
            </w:pPr>
            <w:r w:rsidRPr="00A664D3">
              <w:rPr>
                <w:rFonts w:eastAsia="Times New Roman" w:cstheme="minorHAnsi"/>
              </w:rPr>
              <w:t>3</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D02792" w14:textId="77777777" w:rsidR="00A664D3" w:rsidRPr="00A664D3" w:rsidRDefault="00A664D3" w:rsidP="00A664D3">
            <w:pPr>
              <w:jc w:val="center"/>
              <w:rPr>
                <w:rFonts w:eastAsia="Times New Roman" w:cstheme="minorHAnsi"/>
              </w:rPr>
            </w:pPr>
            <w:r w:rsidRPr="00A664D3">
              <w:rPr>
                <w:rFonts w:eastAsia="Times New Roman" w:cstheme="minorHAnsi"/>
              </w:rPr>
              <w:t>0</w:t>
            </w:r>
          </w:p>
        </w:tc>
      </w:tr>
      <w:tr w:rsidR="00A664D3" w:rsidRPr="00A664D3" w14:paraId="4DB02977" w14:textId="77777777" w:rsidTr="00A664D3">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B3FEB2" w14:textId="77777777" w:rsidR="00A664D3" w:rsidRPr="00A664D3" w:rsidRDefault="00A664D3" w:rsidP="00A664D3">
            <w:pPr>
              <w:rPr>
                <w:rFonts w:eastAsia="Times New Roman" w:cstheme="minorHAnsi"/>
              </w:rPr>
            </w:pPr>
            <w:r w:rsidRPr="00A664D3">
              <w:rPr>
                <w:rFonts w:eastAsia="Times New Roman" w:cstheme="minorHAnsi"/>
              </w:rPr>
              <w:t>Heinrich Harrer</w:t>
            </w:r>
          </w:p>
        </w:tc>
        <w:tc>
          <w:tcPr>
            <w:tcW w:w="12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3EC143" w14:textId="77777777" w:rsidR="00A664D3" w:rsidRPr="00A664D3" w:rsidRDefault="00A664D3" w:rsidP="00A664D3">
            <w:pPr>
              <w:rPr>
                <w:rFonts w:eastAsia="Times New Roman" w:cstheme="minorHAnsi"/>
              </w:rPr>
            </w:pPr>
            <w:r w:rsidRPr="00A664D3">
              <w:rPr>
                <w:rFonts w:eastAsia="Times New Roman" w:cstheme="minorHAnsi"/>
              </w:rPr>
              <w:t>1954</w:t>
            </w:r>
          </w:p>
        </w:tc>
        <w:tc>
          <w:tcPr>
            <w:tcW w:w="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8915F0"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14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1B4F8E"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C803B4"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42F9D1"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0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769047"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1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89ED54" w14:textId="77777777" w:rsidR="00A664D3" w:rsidRPr="00A664D3" w:rsidRDefault="00A664D3" w:rsidP="00A664D3">
            <w:pPr>
              <w:jc w:val="center"/>
              <w:rPr>
                <w:rFonts w:eastAsia="Times New Roman" w:cstheme="minorHAnsi"/>
              </w:rPr>
            </w:pPr>
            <w:r w:rsidRPr="00A664D3">
              <w:rPr>
                <w:rFonts w:eastAsia="Times New Roman" w:cstheme="minorHAnsi"/>
              </w:rPr>
              <w:t>0</w:t>
            </w:r>
          </w:p>
        </w:tc>
        <w:tc>
          <w:tcPr>
            <w:tcW w:w="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627AF7" w14:textId="77777777" w:rsidR="00A664D3" w:rsidRPr="00A664D3" w:rsidRDefault="00A664D3" w:rsidP="00A664D3">
            <w:pPr>
              <w:jc w:val="center"/>
              <w:rPr>
                <w:rFonts w:eastAsia="Times New Roman" w:cstheme="minorHAnsi"/>
              </w:rPr>
            </w:pPr>
            <w:r w:rsidRPr="00A664D3">
              <w:rPr>
                <w:rFonts w:eastAsia="Times New Roman" w:cstheme="minorHAnsi"/>
              </w:rPr>
              <w:t>2</w:t>
            </w:r>
          </w:p>
        </w:tc>
        <w:tc>
          <w:tcPr>
            <w:tcW w:w="7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14528F" w14:textId="77777777" w:rsidR="00A664D3" w:rsidRPr="00A664D3" w:rsidRDefault="00A664D3" w:rsidP="00A664D3">
            <w:pPr>
              <w:jc w:val="center"/>
              <w:rPr>
                <w:rFonts w:eastAsia="Times New Roman" w:cstheme="minorHAnsi"/>
              </w:rPr>
            </w:pPr>
            <w:r w:rsidRPr="00A664D3">
              <w:rPr>
                <w:rFonts w:eastAsia="Times New Roman" w:cstheme="minorHAnsi"/>
              </w:rPr>
              <w:t>0</w:t>
            </w:r>
          </w:p>
        </w:tc>
      </w:tr>
    </w:tbl>
    <w:p w14:paraId="7A339B2F" w14:textId="77777777" w:rsidR="00A664D3" w:rsidRPr="00A664D3" w:rsidRDefault="00A664D3" w:rsidP="00A664D3">
      <w:pPr>
        <w:rPr>
          <w:rFonts w:eastAsia="Times New Roman" w:cstheme="minorHAnsi"/>
        </w:rPr>
      </w:pPr>
    </w:p>
    <w:p w14:paraId="2107D316" w14:textId="24BC974B" w:rsidR="00A664D3" w:rsidRPr="00A664D3" w:rsidRDefault="00A664D3" w:rsidP="00A664D3">
      <w:pPr>
        <w:rPr>
          <w:rFonts w:eastAsia="Times New Roman" w:cstheme="minorHAnsi"/>
        </w:rPr>
      </w:pPr>
      <w:r w:rsidRPr="00A664D3">
        <w:rPr>
          <w:rFonts w:eastAsia="Times New Roman" w:cstheme="minorHAnsi"/>
        </w:rPr>
        <w:t xml:space="preserve">Dave Beckstead, Eric Bjornstad, Herb Staley, Dougal McCarty, Bill Pilling, Pat Callis, Jim Nelson, Alex Bertulis, Yvon Chouinard and John Rupley climbed with Fred for three or more decades. While others climbed with Fred for two to four years, but still racked up </w:t>
      </w:r>
      <w:r w:rsidR="009D0F98" w:rsidRPr="00A664D3">
        <w:rPr>
          <w:rFonts w:eastAsia="Times New Roman" w:cstheme="minorHAnsi"/>
        </w:rPr>
        <w:t>many</w:t>
      </w:r>
      <w:r w:rsidRPr="00A664D3">
        <w:rPr>
          <w:rFonts w:eastAsia="Times New Roman" w:cstheme="minorHAnsi"/>
        </w:rPr>
        <w:t xml:space="preserve"> climbs, such as Pete Schoening, Ralph Widrig, </w:t>
      </w:r>
      <w:r w:rsidR="00732ECF">
        <w:rPr>
          <w:rFonts w:eastAsia="Times New Roman" w:cstheme="minorHAnsi"/>
        </w:rPr>
        <w:t xml:space="preserve">and </w:t>
      </w:r>
      <w:r w:rsidRPr="00A664D3">
        <w:rPr>
          <w:rFonts w:eastAsia="Times New Roman" w:cstheme="minorHAnsi"/>
        </w:rPr>
        <w:t xml:space="preserve">Ed Cooper. Steve Marts </w:t>
      </w:r>
      <w:r w:rsidR="00C3207F">
        <w:rPr>
          <w:rFonts w:eastAsia="Times New Roman" w:cstheme="minorHAnsi"/>
        </w:rPr>
        <w:t xml:space="preserve">accumulated all but one of his climbs with Beckey, during a </w:t>
      </w:r>
      <w:r w:rsidR="005F16D5">
        <w:rPr>
          <w:rFonts w:eastAsia="Times New Roman" w:cstheme="minorHAnsi"/>
        </w:rPr>
        <w:t>12-month</w:t>
      </w:r>
      <w:r w:rsidR="00C3207F">
        <w:rPr>
          <w:rFonts w:eastAsia="Times New Roman" w:cstheme="minorHAnsi"/>
        </w:rPr>
        <w:t xml:space="preserve"> period in 1962-1963.</w:t>
      </w:r>
      <w:r w:rsidRPr="00A664D3">
        <w:rPr>
          <w:rFonts w:eastAsia="Times New Roman" w:cstheme="minorHAnsi"/>
        </w:rPr>
        <w:t xml:space="preserve"> While John Dudra climbed with Fred for just over two months in 1952 and compiled some impressive numbers.</w:t>
      </w:r>
    </w:p>
    <w:p w14:paraId="4439C557" w14:textId="77777777" w:rsidR="00A664D3" w:rsidRPr="00A664D3" w:rsidRDefault="00A664D3" w:rsidP="00A664D3">
      <w:pPr>
        <w:rPr>
          <w:rFonts w:eastAsia="Times New Roman" w:cstheme="minorHAnsi"/>
        </w:rPr>
      </w:pPr>
    </w:p>
    <w:p w14:paraId="775465FB" w14:textId="77777777" w:rsidR="00A664D3" w:rsidRPr="00A664D3" w:rsidRDefault="00A664D3" w:rsidP="00A664D3">
      <w:pPr>
        <w:rPr>
          <w:rFonts w:eastAsia="Times New Roman" w:cstheme="minorHAnsi"/>
        </w:rPr>
      </w:pPr>
      <w:r w:rsidRPr="00A664D3">
        <w:rPr>
          <w:rFonts w:eastAsia="Times New Roman" w:cstheme="minorHAnsi"/>
        </w:rPr>
        <w:lastRenderedPageBreak/>
        <w:t>There are numerous climbs in the 1930s and 1940s, in which Fred’s climbing partner(s) are unknown. Odds are, Helmy Beckey was his climbing partner for some of these climbs, so his totals could surpass Eric Bjornstad's totals.</w:t>
      </w:r>
    </w:p>
    <w:p w14:paraId="01C0270A" w14:textId="55B42553" w:rsidR="00A664D3" w:rsidRPr="00A664D3" w:rsidRDefault="00A664D3" w:rsidP="00A664D3">
      <w:pPr>
        <w:rPr>
          <w:rFonts w:eastAsia="Times New Roman" w:cstheme="minorHAnsi"/>
        </w:rPr>
      </w:pPr>
    </w:p>
    <w:p w14:paraId="59144F8F" w14:textId="0B01A9A8" w:rsidR="00A664D3" w:rsidRPr="00A664D3" w:rsidRDefault="00A664D3" w:rsidP="00A664D3">
      <w:pPr>
        <w:rPr>
          <w:rFonts w:eastAsia="Times New Roman" w:cstheme="minorHAnsi"/>
          <w:color w:val="000000"/>
        </w:rPr>
      </w:pPr>
      <w:r w:rsidRPr="00A664D3">
        <w:rPr>
          <w:rFonts w:eastAsia="Times New Roman" w:cstheme="minorHAnsi"/>
          <w:color w:val="000000"/>
        </w:rPr>
        <w:t xml:space="preserve">The next table is a list of climbs </w:t>
      </w:r>
      <w:r w:rsidR="00E44AD2">
        <w:rPr>
          <w:rFonts w:eastAsia="Times New Roman" w:cstheme="minorHAnsi"/>
          <w:color w:val="000000"/>
        </w:rPr>
        <w:t>in which</w:t>
      </w:r>
      <w:r w:rsidRPr="00A664D3">
        <w:rPr>
          <w:rFonts w:eastAsia="Times New Roman" w:cstheme="minorHAnsi"/>
          <w:color w:val="000000"/>
        </w:rPr>
        <w:t xml:space="preserve"> Beckey's climbing partners succeeded, even though </w:t>
      </w:r>
      <w:r w:rsidR="009D0F98">
        <w:rPr>
          <w:rFonts w:eastAsia="Times New Roman" w:cstheme="minorHAnsi"/>
          <w:color w:val="000000"/>
        </w:rPr>
        <w:t>Beckey</w:t>
      </w:r>
      <w:r w:rsidRPr="00A664D3">
        <w:rPr>
          <w:rFonts w:eastAsia="Times New Roman" w:cstheme="minorHAnsi"/>
          <w:color w:val="000000"/>
        </w:rPr>
        <w:t xml:space="preserve"> did not. Most of the climbs were either a new route or a first ascent.</w:t>
      </w:r>
    </w:p>
    <w:p w14:paraId="7B3CFAA3" w14:textId="77777777" w:rsidR="00A664D3" w:rsidRPr="00A664D3" w:rsidRDefault="00A664D3" w:rsidP="00A664D3">
      <w:pPr>
        <w:rPr>
          <w:rFonts w:eastAsia="Times New Roman" w:cstheme="minorHAnsi"/>
          <w:color w:val="000000"/>
        </w:rPr>
      </w:pPr>
    </w:p>
    <w:tbl>
      <w:tblPr>
        <w:tblW w:w="11160" w:type="dxa"/>
        <w:tblInd w:w="-1000" w:type="dxa"/>
        <w:tblCellMar>
          <w:left w:w="0" w:type="dxa"/>
          <w:right w:w="0" w:type="dxa"/>
        </w:tblCellMar>
        <w:tblLook w:val="04A0" w:firstRow="1" w:lastRow="0" w:firstColumn="1" w:lastColumn="0" w:noHBand="0" w:noVBand="1"/>
      </w:tblPr>
      <w:tblGrid>
        <w:gridCol w:w="1309"/>
        <w:gridCol w:w="1461"/>
        <w:gridCol w:w="1626"/>
        <w:gridCol w:w="451"/>
        <w:gridCol w:w="485"/>
        <w:gridCol w:w="2788"/>
        <w:gridCol w:w="1171"/>
        <w:gridCol w:w="1869"/>
      </w:tblGrid>
      <w:tr w:rsidR="009D0F98" w:rsidRPr="00A664D3" w14:paraId="1DDE077E" w14:textId="2E012A2E" w:rsidTr="009D0F98">
        <w:trPr>
          <w:trHeight w:val="300"/>
        </w:trPr>
        <w:tc>
          <w:tcPr>
            <w:tcW w:w="1309"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D682950" w14:textId="77777777" w:rsidR="009D0F98" w:rsidRPr="00A664D3" w:rsidRDefault="009D0F98" w:rsidP="00A664D3">
            <w:pPr>
              <w:jc w:val="center"/>
              <w:rPr>
                <w:rFonts w:eastAsia="Times New Roman" w:cstheme="minorHAnsi"/>
              </w:rPr>
            </w:pPr>
            <w:r w:rsidRPr="00A664D3">
              <w:rPr>
                <w:rFonts w:eastAsia="Times New Roman" w:cstheme="minorHAnsi"/>
                <w:b/>
                <w:bCs/>
                <w:color w:val="000000"/>
              </w:rPr>
              <w:t>Ascent Date</w:t>
            </w:r>
          </w:p>
        </w:tc>
        <w:tc>
          <w:tcPr>
            <w:tcW w:w="1461"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005C3B2" w14:textId="77777777" w:rsidR="009D0F98" w:rsidRPr="00A664D3" w:rsidRDefault="009D0F98" w:rsidP="00A664D3">
            <w:pPr>
              <w:rPr>
                <w:rFonts w:eastAsia="Times New Roman" w:cstheme="minorHAnsi"/>
              </w:rPr>
            </w:pPr>
            <w:r w:rsidRPr="00A664D3">
              <w:rPr>
                <w:rFonts w:eastAsia="Times New Roman" w:cstheme="minorHAnsi"/>
                <w:b/>
                <w:bCs/>
                <w:color w:val="000000"/>
              </w:rPr>
              <w:t>Peak</w:t>
            </w:r>
          </w:p>
        </w:tc>
        <w:tc>
          <w:tcPr>
            <w:tcW w:w="1626"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08315138" w14:textId="77777777" w:rsidR="009D0F98" w:rsidRPr="00A664D3" w:rsidRDefault="009D0F98" w:rsidP="00A664D3">
            <w:pPr>
              <w:jc w:val="center"/>
              <w:rPr>
                <w:rFonts w:eastAsia="Times New Roman" w:cstheme="minorHAnsi"/>
              </w:rPr>
            </w:pPr>
            <w:r w:rsidRPr="00A664D3">
              <w:rPr>
                <w:rFonts w:eastAsia="Times New Roman" w:cstheme="minorHAnsi"/>
                <w:b/>
                <w:bCs/>
                <w:color w:val="000000"/>
              </w:rPr>
              <w:t>Route</w:t>
            </w:r>
          </w:p>
        </w:tc>
        <w:tc>
          <w:tcPr>
            <w:tcW w:w="451"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670584BE" w14:textId="77777777" w:rsidR="009D0F98" w:rsidRPr="00A664D3" w:rsidRDefault="009D0F98" w:rsidP="00A664D3">
            <w:pPr>
              <w:jc w:val="center"/>
              <w:rPr>
                <w:rFonts w:eastAsia="Times New Roman" w:cstheme="minorHAnsi"/>
              </w:rPr>
            </w:pPr>
            <w:r w:rsidRPr="00A664D3">
              <w:rPr>
                <w:rFonts w:eastAsia="Times New Roman" w:cstheme="minorHAnsi"/>
                <w:b/>
                <w:bCs/>
                <w:color w:val="000000"/>
              </w:rPr>
              <w:t>FA</w:t>
            </w:r>
          </w:p>
        </w:tc>
        <w:tc>
          <w:tcPr>
            <w:tcW w:w="485"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59C25E17" w14:textId="77777777" w:rsidR="009D0F98" w:rsidRPr="00A664D3" w:rsidRDefault="009D0F98" w:rsidP="00A664D3">
            <w:pPr>
              <w:jc w:val="center"/>
              <w:rPr>
                <w:rFonts w:eastAsia="Times New Roman" w:cstheme="minorHAnsi"/>
              </w:rPr>
            </w:pPr>
            <w:r w:rsidRPr="00A664D3">
              <w:rPr>
                <w:rFonts w:eastAsia="Times New Roman" w:cstheme="minorHAnsi"/>
                <w:b/>
                <w:bCs/>
                <w:color w:val="000000"/>
              </w:rPr>
              <w:t>NR</w:t>
            </w:r>
          </w:p>
        </w:tc>
        <w:tc>
          <w:tcPr>
            <w:tcW w:w="2788"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10A075DF" w14:textId="42B10D7A" w:rsidR="009D0F98" w:rsidRPr="00A664D3" w:rsidRDefault="00171CE9" w:rsidP="00171CE9">
            <w:pPr>
              <w:jc w:val="center"/>
              <w:rPr>
                <w:rFonts w:eastAsia="Times New Roman" w:cstheme="minorHAnsi"/>
              </w:rPr>
            </w:pPr>
            <w:r>
              <w:rPr>
                <w:rFonts w:eastAsia="Times New Roman" w:cstheme="minorHAnsi"/>
                <w:b/>
                <w:bCs/>
                <w:color w:val="000000"/>
              </w:rPr>
              <w:t>Climbers</w:t>
            </w:r>
          </w:p>
        </w:tc>
        <w:tc>
          <w:tcPr>
            <w:tcW w:w="1171"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76D6937F" w14:textId="77777777" w:rsidR="009D0F98" w:rsidRPr="00A664D3" w:rsidRDefault="009D0F98" w:rsidP="00A664D3">
            <w:pPr>
              <w:jc w:val="center"/>
              <w:rPr>
                <w:rFonts w:eastAsia="Times New Roman" w:cstheme="minorHAnsi"/>
              </w:rPr>
            </w:pPr>
            <w:r w:rsidRPr="00A664D3">
              <w:rPr>
                <w:rFonts w:eastAsia="Times New Roman" w:cstheme="minorHAnsi"/>
                <w:b/>
                <w:bCs/>
                <w:color w:val="000000"/>
              </w:rPr>
              <w:t>Grade</w:t>
            </w:r>
          </w:p>
        </w:tc>
        <w:tc>
          <w:tcPr>
            <w:tcW w:w="1869"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14:paraId="20E564C7" w14:textId="77777777" w:rsidR="009D0F98" w:rsidRPr="00A664D3" w:rsidRDefault="009D0F98" w:rsidP="00A664D3">
            <w:pPr>
              <w:jc w:val="center"/>
              <w:rPr>
                <w:rFonts w:eastAsia="Times New Roman" w:cstheme="minorHAnsi"/>
              </w:rPr>
            </w:pPr>
            <w:r w:rsidRPr="00A664D3">
              <w:rPr>
                <w:rFonts w:eastAsia="Times New Roman" w:cstheme="minorHAnsi"/>
                <w:b/>
                <w:bCs/>
                <w:color w:val="000000"/>
              </w:rPr>
              <w:t>Location</w:t>
            </w:r>
          </w:p>
        </w:tc>
      </w:tr>
      <w:tr w:rsidR="009D0F98" w:rsidRPr="00A664D3" w14:paraId="529C4FF5" w14:textId="2BAB29BB"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9D2371A" w14:textId="77777777" w:rsidR="009D0F98" w:rsidRPr="00A664D3" w:rsidRDefault="009D0F98" w:rsidP="00A664D3">
            <w:pPr>
              <w:rPr>
                <w:rFonts w:eastAsia="Times New Roman" w:cstheme="minorHAnsi"/>
              </w:rPr>
            </w:pPr>
            <w:r w:rsidRPr="00A664D3">
              <w:rPr>
                <w:rFonts w:eastAsia="Times New Roman" w:cstheme="minorHAnsi"/>
                <w:color w:val="000000"/>
              </w:rPr>
              <w:t>1941-05-31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098C17A" w14:textId="77777777" w:rsidR="009D0F98" w:rsidRPr="00A664D3" w:rsidRDefault="009D0F98" w:rsidP="00A664D3">
            <w:pPr>
              <w:rPr>
                <w:rFonts w:eastAsia="Times New Roman" w:cstheme="minorHAnsi"/>
              </w:rPr>
            </w:pPr>
            <w:r w:rsidRPr="00A664D3">
              <w:rPr>
                <w:rFonts w:eastAsia="Times New Roman" w:cstheme="minorHAnsi"/>
                <w:color w:val="000000"/>
              </w:rPr>
              <w:t>Mt Shuksan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3F4347C7" w14:textId="77777777" w:rsidR="009D0F98" w:rsidRPr="00A664D3" w:rsidRDefault="009D0F98" w:rsidP="00A664D3">
            <w:pPr>
              <w:rPr>
                <w:rFonts w:eastAsia="Times New Roman" w:cstheme="minorHAnsi"/>
              </w:rPr>
            </w:pPr>
            <w:r w:rsidRPr="00A664D3">
              <w:rPr>
                <w:rFonts w:eastAsia="Times New Roman" w:cstheme="minorHAnsi"/>
                <w:color w:val="000000"/>
              </w:rPr>
              <w:t>Nooksack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3256AB2"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1D7AFA7E"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1E886B9" w14:textId="77777777" w:rsidR="009D0F98" w:rsidRPr="00A664D3" w:rsidRDefault="009D0F98" w:rsidP="00A664D3">
            <w:pPr>
              <w:rPr>
                <w:rFonts w:eastAsia="Times New Roman" w:cstheme="minorHAnsi"/>
              </w:rPr>
            </w:pPr>
            <w:r w:rsidRPr="00A664D3">
              <w:rPr>
                <w:rFonts w:eastAsia="Times New Roman" w:cstheme="minorHAnsi"/>
                <w:color w:val="000000"/>
              </w:rPr>
              <w:t>Helmy Beckey, Lyman Boyer</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20851D9B" w14:textId="77777777" w:rsidR="009D0F98" w:rsidRPr="00A664D3" w:rsidRDefault="009D0F98" w:rsidP="00A664D3">
            <w:pPr>
              <w:rPr>
                <w:rFonts w:eastAsia="Times New Roman" w:cstheme="minorHAnsi"/>
              </w:rPr>
            </w:pPr>
            <w:r w:rsidRPr="00A664D3">
              <w:rPr>
                <w:rFonts w:eastAsia="Times New Roman" w:cstheme="minorHAnsi"/>
                <w:color w:val="000000"/>
              </w:rPr>
              <w:t>IV</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2DCD9834" w14:textId="77777777" w:rsidR="009D0F98" w:rsidRPr="00A664D3" w:rsidRDefault="009D0F98" w:rsidP="00A664D3">
            <w:pPr>
              <w:rPr>
                <w:rFonts w:eastAsia="Times New Roman" w:cstheme="minorHAnsi"/>
              </w:rPr>
            </w:pPr>
            <w:r w:rsidRPr="00A664D3">
              <w:rPr>
                <w:rFonts w:eastAsia="Times New Roman" w:cstheme="minorHAnsi"/>
                <w:color w:val="000000"/>
              </w:rPr>
              <w:t>WA-Cascade Range</w:t>
            </w:r>
          </w:p>
        </w:tc>
      </w:tr>
      <w:tr w:rsidR="009D0F98" w:rsidRPr="00A664D3" w14:paraId="648C4A8C" w14:textId="451F501F"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B45E5E" w14:textId="77777777" w:rsidR="009D0F98" w:rsidRPr="00A664D3" w:rsidRDefault="009D0F98" w:rsidP="00A664D3">
            <w:pPr>
              <w:rPr>
                <w:rFonts w:eastAsia="Times New Roman" w:cstheme="minorHAnsi"/>
              </w:rPr>
            </w:pPr>
            <w:r w:rsidRPr="00A664D3">
              <w:rPr>
                <w:rFonts w:eastAsia="Times New Roman" w:cstheme="minorHAnsi"/>
                <w:color w:val="000000"/>
              </w:rPr>
              <w:t>1948-09-01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0F95195D" w14:textId="77777777" w:rsidR="009D0F98" w:rsidRPr="00A664D3" w:rsidRDefault="009D0F98" w:rsidP="00A664D3">
            <w:pPr>
              <w:rPr>
                <w:rFonts w:eastAsia="Times New Roman" w:cstheme="minorHAnsi"/>
              </w:rPr>
            </w:pPr>
            <w:r w:rsidRPr="00A664D3">
              <w:rPr>
                <w:rFonts w:eastAsia="Times New Roman" w:cstheme="minorHAnsi"/>
                <w:color w:val="000000"/>
              </w:rPr>
              <w:t>The Hook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5FAB6C3" w14:textId="77777777" w:rsidR="009D0F98" w:rsidRPr="00A664D3" w:rsidRDefault="009D0F98" w:rsidP="00A664D3">
            <w:pPr>
              <w:rPr>
                <w:rFonts w:eastAsia="Times New Roman" w:cstheme="minorHAnsi"/>
              </w:rPr>
            </w:pPr>
            <w:r w:rsidRPr="00A664D3">
              <w:rPr>
                <w:rFonts w:eastAsia="Times New Roman" w:cstheme="minorHAnsi"/>
                <w:color w:val="000000"/>
              </w:rPr>
              <w:t>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E423699"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D356AAB"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549E8DA" w14:textId="77777777" w:rsidR="009D0F98" w:rsidRPr="00A664D3" w:rsidRDefault="009D0F98" w:rsidP="00A664D3">
            <w:pPr>
              <w:rPr>
                <w:rFonts w:eastAsia="Times New Roman" w:cstheme="minorHAnsi"/>
              </w:rPr>
            </w:pPr>
            <w:r w:rsidRPr="00A664D3">
              <w:rPr>
                <w:rFonts w:eastAsia="Times New Roman" w:cstheme="minorHAnsi"/>
                <w:color w:val="000000"/>
              </w:rPr>
              <w:t>Pete Schoening</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2F76DF05" w14:textId="77777777" w:rsidR="009D0F98" w:rsidRPr="00A664D3" w:rsidRDefault="009D0F98" w:rsidP="00A664D3">
            <w:pPr>
              <w:rPr>
                <w:rFonts w:eastAsia="Times New Roman" w:cstheme="minorHAnsi"/>
              </w:rPr>
            </w:pPr>
            <w:r w:rsidRPr="00A664D3">
              <w:rPr>
                <w:rFonts w:eastAsia="Times New Roman" w:cstheme="minorHAnsi"/>
                <w:color w:val="000000"/>
              </w:rPr>
              <w:t>Class 5</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7E5684FA" w14:textId="77777777" w:rsidR="009D0F98" w:rsidRPr="00A664D3" w:rsidRDefault="009D0F98" w:rsidP="00A664D3">
            <w:pPr>
              <w:rPr>
                <w:rFonts w:eastAsia="Times New Roman" w:cstheme="minorHAnsi"/>
              </w:rPr>
            </w:pPr>
            <w:r w:rsidRPr="00A664D3">
              <w:rPr>
                <w:rFonts w:eastAsia="Times New Roman" w:cstheme="minorHAnsi"/>
                <w:color w:val="000000"/>
              </w:rPr>
              <w:t>WA-Cascade Range</w:t>
            </w:r>
          </w:p>
        </w:tc>
      </w:tr>
      <w:tr w:rsidR="009D0F98" w:rsidRPr="00A664D3" w14:paraId="5C8FEE98" w14:textId="1EDFD39E"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14C708" w14:textId="77777777" w:rsidR="009D0F98" w:rsidRPr="00A664D3" w:rsidRDefault="009D0F98" w:rsidP="00A664D3">
            <w:pPr>
              <w:rPr>
                <w:rFonts w:eastAsia="Times New Roman" w:cstheme="minorHAnsi"/>
              </w:rPr>
            </w:pPr>
            <w:r w:rsidRPr="00A664D3">
              <w:rPr>
                <w:rFonts w:eastAsia="Times New Roman" w:cstheme="minorHAnsi"/>
                <w:color w:val="000000"/>
              </w:rPr>
              <w:t>1950-07-02</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39246682" w14:textId="77777777" w:rsidR="009D0F98" w:rsidRPr="00A664D3" w:rsidRDefault="009D0F98" w:rsidP="00A664D3">
            <w:pPr>
              <w:rPr>
                <w:rFonts w:eastAsia="Times New Roman" w:cstheme="minorHAnsi"/>
              </w:rPr>
            </w:pPr>
            <w:r w:rsidRPr="00A664D3">
              <w:rPr>
                <w:rFonts w:eastAsia="Times New Roman" w:cstheme="minorHAnsi"/>
                <w:color w:val="000000"/>
              </w:rPr>
              <w:t>Forbidden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447D5295" w14:textId="77777777" w:rsidR="009D0F98" w:rsidRPr="00A664D3" w:rsidRDefault="009D0F98" w:rsidP="00A664D3">
            <w:pPr>
              <w:rPr>
                <w:rFonts w:eastAsia="Times New Roman" w:cstheme="minorHAnsi"/>
              </w:rPr>
            </w:pPr>
            <w:r w:rsidRPr="00A664D3">
              <w:rPr>
                <w:rFonts w:eastAsia="Times New Roman" w:cstheme="minorHAnsi"/>
                <w:color w:val="000000"/>
              </w:rPr>
              <w:t>South Face-West Side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6D5F14D"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896E247"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F738653" w14:textId="77777777" w:rsidR="009D0F98" w:rsidRPr="00A664D3" w:rsidRDefault="009D0F98" w:rsidP="00A664D3">
            <w:pPr>
              <w:rPr>
                <w:rFonts w:eastAsia="Times New Roman" w:cstheme="minorHAnsi"/>
              </w:rPr>
            </w:pPr>
            <w:r w:rsidRPr="00A664D3">
              <w:rPr>
                <w:rFonts w:eastAsia="Times New Roman" w:cstheme="minorHAnsi"/>
                <w:color w:val="000000"/>
              </w:rPr>
              <w:t>Bill Fix, Pete Schoening</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DF4F166" w14:textId="77777777" w:rsidR="009D0F98" w:rsidRPr="00A664D3" w:rsidRDefault="009D0F98" w:rsidP="00A664D3">
            <w:pPr>
              <w:rPr>
                <w:rFonts w:eastAsia="Times New Roman" w:cstheme="minorHAnsi"/>
              </w:rPr>
            </w:pPr>
            <w:r w:rsidRPr="00A664D3">
              <w:rPr>
                <w:rFonts w:eastAsia="Times New Roman" w:cstheme="minorHAnsi"/>
                <w:color w:val="000000"/>
              </w:rPr>
              <w:t>IV, Class 5 &amp; aid</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48DDA853" w14:textId="77777777" w:rsidR="009D0F98" w:rsidRPr="00A664D3" w:rsidRDefault="009D0F98" w:rsidP="00A664D3">
            <w:pPr>
              <w:rPr>
                <w:rFonts w:eastAsia="Times New Roman" w:cstheme="minorHAnsi"/>
              </w:rPr>
            </w:pPr>
            <w:r w:rsidRPr="00A664D3">
              <w:rPr>
                <w:rFonts w:eastAsia="Times New Roman" w:cstheme="minorHAnsi"/>
                <w:color w:val="000000"/>
              </w:rPr>
              <w:t>WA-Cascade Range</w:t>
            </w:r>
          </w:p>
        </w:tc>
      </w:tr>
      <w:tr w:rsidR="009D0F98" w:rsidRPr="00A664D3" w14:paraId="35CCF3B0" w14:textId="48DDDA64"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C11364" w14:textId="77777777" w:rsidR="009D0F98" w:rsidRPr="00A664D3" w:rsidRDefault="009D0F98" w:rsidP="00A664D3">
            <w:pPr>
              <w:rPr>
                <w:rFonts w:eastAsia="Times New Roman" w:cstheme="minorHAnsi"/>
              </w:rPr>
            </w:pPr>
            <w:r w:rsidRPr="00A664D3">
              <w:rPr>
                <w:rFonts w:eastAsia="Times New Roman" w:cstheme="minorHAnsi"/>
                <w:color w:val="000000"/>
              </w:rPr>
              <w:t>1956-09-09</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2119275" w14:textId="77777777" w:rsidR="009D0F98" w:rsidRPr="00A664D3" w:rsidRDefault="009D0F98" w:rsidP="00A664D3">
            <w:pPr>
              <w:rPr>
                <w:rFonts w:eastAsia="Times New Roman" w:cstheme="minorHAnsi"/>
              </w:rPr>
            </w:pPr>
            <w:r w:rsidRPr="00A664D3">
              <w:rPr>
                <w:rFonts w:eastAsia="Times New Roman" w:cstheme="minorHAnsi"/>
                <w:color w:val="000000"/>
              </w:rPr>
              <w:t>Mt Stuart</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372C7602" w14:textId="77777777" w:rsidR="009D0F98" w:rsidRPr="00A664D3" w:rsidRDefault="009D0F98" w:rsidP="00A664D3">
            <w:pPr>
              <w:rPr>
                <w:rFonts w:eastAsia="Times New Roman" w:cstheme="minorHAnsi"/>
              </w:rPr>
            </w:pPr>
            <w:r w:rsidRPr="00A664D3">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FB80CF5"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12D5F1DE"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4AC837A" w14:textId="77777777" w:rsidR="009D0F98" w:rsidRPr="00A664D3" w:rsidRDefault="009D0F98" w:rsidP="00A664D3">
            <w:pPr>
              <w:rPr>
                <w:rFonts w:eastAsia="Times New Roman" w:cstheme="minorHAnsi"/>
              </w:rPr>
            </w:pPr>
            <w:r w:rsidRPr="00A664D3">
              <w:rPr>
                <w:rFonts w:eastAsia="Times New Roman" w:cstheme="minorHAnsi"/>
                <w:color w:val="000000"/>
              </w:rPr>
              <w:t>John Rupley, Don Gordon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593CB124" w14:textId="77777777" w:rsidR="009D0F98" w:rsidRPr="00A664D3" w:rsidRDefault="009D0F98" w:rsidP="00A664D3">
            <w:pPr>
              <w:rPr>
                <w:rFonts w:eastAsia="Times New Roman" w:cstheme="minorHAnsi"/>
              </w:rPr>
            </w:pPr>
            <w:r w:rsidRPr="00A664D3">
              <w:rPr>
                <w:rFonts w:eastAsia="Times New Roman" w:cstheme="minorHAnsi"/>
                <w:color w:val="000000"/>
              </w:rPr>
              <w:t>III, 5.7</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08649968" w14:textId="77777777" w:rsidR="009D0F98" w:rsidRPr="00A664D3" w:rsidRDefault="009D0F98" w:rsidP="00A664D3">
            <w:pPr>
              <w:rPr>
                <w:rFonts w:eastAsia="Times New Roman" w:cstheme="minorHAnsi"/>
              </w:rPr>
            </w:pPr>
            <w:r w:rsidRPr="00A664D3">
              <w:rPr>
                <w:rFonts w:eastAsia="Times New Roman" w:cstheme="minorHAnsi"/>
                <w:color w:val="000000"/>
              </w:rPr>
              <w:t>WA-Cascade Range</w:t>
            </w:r>
          </w:p>
        </w:tc>
      </w:tr>
      <w:tr w:rsidR="00732ECF" w:rsidRPr="00A664D3" w14:paraId="13C11EF5" w14:textId="77777777"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09488F" w14:textId="38570A5E" w:rsidR="00732ECF" w:rsidRPr="00A664D3" w:rsidRDefault="00732ECF" w:rsidP="00A664D3">
            <w:pPr>
              <w:rPr>
                <w:rFonts w:eastAsia="Times New Roman" w:cstheme="minorHAnsi"/>
                <w:color w:val="000000"/>
              </w:rPr>
            </w:pPr>
            <w:r>
              <w:rPr>
                <w:rFonts w:eastAsia="Times New Roman" w:cstheme="minorHAnsi"/>
                <w:color w:val="000000"/>
              </w:rPr>
              <w:t>1962-06-26</w:t>
            </w:r>
          </w:p>
        </w:tc>
        <w:tc>
          <w:tcPr>
            <w:tcW w:w="1461" w:type="dxa"/>
            <w:tcBorders>
              <w:top w:val="nil"/>
              <w:left w:val="nil"/>
              <w:bottom w:val="single" w:sz="8" w:space="0" w:color="auto"/>
              <w:right w:val="single" w:sz="8" w:space="0" w:color="auto"/>
            </w:tcBorders>
            <w:tcMar>
              <w:top w:w="0" w:type="dxa"/>
              <w:left w:w="108" w:type="dxa"/>
              <w:bottom w:w="0" w:type="dxa"/>
              <w:right w:w="108" w:type="dxa"/>
            </w:tcMar>
          </w:tcPr>
          <w:p w14:paraId="6C3173C2" w14:textId="149A48D8" w:rsidR="00732ECF" w:rsidRPr="00A664D3" w:rsidRDefault="00732ECF" w:rsidP="00A664D3">
            <w:pPr>
              <w:rPr>
                <w:rFonts w:eastAsia="Times New Roman" w:cstheme="minorHAnsi"/>
                <w:color w:val="000000"/>
              </w:rPr>
            </w:pPr>
            <w:r>
              <w:rPr>
                <w:rFonts w:eastAsia="Times New Roman" w:cstheme="minorHAnsi"/>
                <w:color w:val="000000"/>
              </w:rPr>
              <w:t>The Monument</w:t>
            </w:r>
          </w:p>
        </w:tc>
        <w:tc>
          <w:tcPr>
            <w:tcW w:w="1626" w:type="dxa"/>
            <w:tcBorders>
              <w:top w:val="nil"/>
              <w:left w:val="nil"/>
              <w:bottom w:val="single" w:sz="8" w:space="0" w:color="auto"/>
              <w:right w:val="single" w:sz="8" w:space="0" w:color="auto"/>
            </w:tcBorders>
            <w:tcMar>
              <w:top w:w="0" w:type="dxa"/>
              <w:left w:w="108" w:type="dxa"/>
              <w:bottom w:w="0" w:type="dxa"/>
              <w:right w:w="108" w:type="dxa"/>
            </w:tcMar>
          </w:tcPr>
          <w:p w14:paraId="4032C333" w14:textId="02554799" w:rsidR="00732ECF" w:rsidRPr="00A664D3" w:rsidRDefault="00732ECF" w:rsidP="00A664D3">
            <w:pPr>
              <w:rPr>
                <w:rFonts w:eastAsia="Times New Roman" w:cstheme="minorHAnsi"/>
                <w:color w:val="000000"/>
              </w:rPr>
            </w:pPr>
            <w:r>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767760C1" w14:textId="77777777" w:rsidR="00732ECF" w:rsidRPr="00A664D3" w:rsidRDefault="00732ECF"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tcPr>
          <w:p w14:paraId="5CC7B529" w14:textId="1CA85AD4" w:rsidR="00732ECF" w:rsidRPr="00A664D3" w:rsidRDefault="00732ECF" w:rsidP="00A664D3">
            <w:pPr>
              <w:jc w:val="center"/>
              <w:rPr>
                <w:rFonts w:eastAsia="Times New Roman" w:cstheme="minorHAnsi"/>
                <w:color w:val="000000"/>
              </w:rPr>
            </w:pPr>
            <w:r>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tcPr>
          <w:p w14:paraId="747DD935" w14:textId="06D4CD47" w:rsidR="00732ECF" w:rsidRPr="00A664D3" w:rsidRDefault="00732ECF" w:rsidP="00A664D3">
            <w:pPr>
              <w:rPr>
                <w:rFonts w:eastAsia="Times New Roman" w:cstheme="minorHAnsi"/>
                <w:color w:val="000000"/>
              </w:rPr>
            </w:pPr>
            <w:r>
              <w:rPr>
                <w:rFonts w:eastAsia="Times New Roman" w:cstheme="minorHAnsi"/>
                <w:color w:val="000000"/>
              </w:rPr>
              <w:t>Dan Davis</w:t>
            </w:r>
          </w:p>
        </w:tc>
        <w:tc>
          <w:tcPr>
            <w:tcW w:w="1171" w:type="dxa"/>
            <w:tcBorders>
              <w:top w:val="nil"/>
              <w:left w:val="nil"/>
              <w:bottom w:val="single" w:sz="8" w:space="0" w:color="auto"/>
              <w:right w:val="single" w:sz="8" w:space="0" w:color="auto"/>
            </w:tcBorders>
            <w:tcMar>
              <w:top w:w="0" w:type="dxa"/>
              <w:left w:w="108" w:type="dxa"/>
              <w:bottom w:w="0" w:type="dxa"/>
              <w:right w:w="108" w:type="dxa"/>
            </w:tcMar>
          </w:tcPr>
          <w:p w14:paraId="1B02B500" w14:textId="44909D74" w:rsidR="00732ECF" w:rsidRPr="00A664D3" w:rsidRDefault="00732ECF" w:rsidP="00A664D3">
            <w:pPr>
              <w:rPr>
                <w:rFonts w:eastAsia="Times New Roman" w:cstheme="minorHAnsi"/>
                <w:color w:val="000000"/>
              </w:rPr>
            </w:pPr>
            <w:r>
              <w:rPr>
                <w:rFonts w:eastAsia="Times New Roman" w:cstheme="minorHAnsi"/>
                <w:color w:val="000000"/>
              </w:rPr>
              <w:t>Class 5, A2</w:t>
            </w:r>
          </w:p>
        </w:tc>
        <w:tc>
          <w:tcPr>
            <w:tcW w:w="1869" w:type="dxa"/>
            <w:tcBorders>
              <w:top w:val="nil"/>
              <w:left w:val="nil"/>
              <w:bottom w:val="single" w:sz="8" w:space="0" w:color="auto"/>
              <w:right w:val="single" w:sz="8" w:space="0" w:color="auto"/>
            </w:tcBorders>
            <w:tcMar>
              <w:top w:w="0" w:type="dxa"/>
              <w:left w:w="108" w:type="dxa"/>
              <w:bottom w:w="0" w:type="dxa"/>
              <w:right w:w="108" w:type="dxa"/>
            </w:tcMar>
          </w:tcPr>
          <w:p w14:paraId="51E68675" w14:textId="587BB0E9" w:rsidR="00732ECF" w:rsidRPr="00A664D3" w:rsidRDefault="00732ECF" w:rsidP="00A664D3">
            <w:pPr>
              <w:rPr>
                <w:rFonts w:eastAsia="Times New Roman" w:cstheme="minorHAnsi"/>
                <w:color w:val="000000"/>
              </w:rPr>
            </w:pPr>
            <w:r w:rsidRPr="00A664D3">
              <w:rPr>
                <w:rFonts w:eastAsia="Times New Roman" w:cstheme="minorHAnsi"/>
                <w:color w:val="000000"/>
              </w:rPr>
              <w:t>WA-Cascade Range</w:t>
            </w:r>
          </w:p>
        </w:tc>
      </w:tr>
      <w:tr w:rsidR="009D0F98" w:rsidRPr="00A664D3" w14:paraId="506C5D1D" w14:textId="3A2201CC"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D84FA" w14:textId="77777777" w:rsidR="009D0F98" w:rsidRPr="00A664D3" w:rsidRDefault="009D0F98" w:rsidP="00A664D3">
            <w:pPr>
              <w:rPr>
                <w:rFonts w:eastAsia="Times New Roman" w:cstheme="minorHAnsi"/>
              </w:rPr>
            </w:pPr>
            <w:r w:rsidRPr="00A664D3">
              <w:rPr>
                <w:rFonts w:eastAsia="Times New Roman" w:cstheme="minorHAnsi"/>
                <w:color w:val="000000"/>
              </w:rPr>
              <w:t>1965-Mid August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25D31CB9" w14:textId="77777777" w:rsidR="009D0F98" w:rsidRPr="00A664D3" w:rsidRDefault="009D0F98" w:rsidP="00A664D3">
            <w:pPr>
              <w:rPr>
                <w:rFonts w:eastAsia="Times New Roman" w:cstheme="minorHAnsi"/>
              </w:rPr>
            </w:pPr>
            <w:r w:rsidRPr="00A664D3">
              <w:rPr>
                <w:rFonts w:eastAsia="Times New Roman" w:cstheme="minorHAnsi"/>
                <w:color w:val="000000"/>
              </w:rPr>
              <w:t>Mt Waddington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2F01BE00" w14:textId="77777777" w:rsidR="009D0F98" w:rsidRPr="00A664D3" w:rsidRDefault="009D0F98" w:rsidP="00A664D3">
            <w:pPr>
              <w:rPr>
                <w:rFonts w:eastAsia="Times New Roman" w:cstheme="minorHAnsi"/>
              </w:rPr>
            </w:pPr>
            <w:r w:rsidRPr="00A664D3">
              <w:rPr>
                <w:rFonts w:eastAsia="Times New Roman" w:cstheme="minorHAnsi"/>
                <w:color w:val="000000"/>
              </w:rPr>
              <w:t>East Spur, then regular route to summit</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0E2C2D7"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46599ED4"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72EF411" w14:textId="77777777" w:rsidR="009D0F98" w:rsidRPr="00A664D3" w:rsidRDefault="009D0F98" w:rsidP="00A664D3">
            <w:pPr>
              <w:rPr>
                <w:rFonts w:eastAsia="Times New Roman" w:cstheme="minorHAnsi"/>
              </w:rPr>
            </w:pPr>
            <w:r w:rsidRPr="00A664D3">
              <w:rPr>
                <w:rFonts w:eastAsia="Times New Roman" w:cstheme="minorHAnsi"/>
                <w:color w:val="000000"/>
              </w:rPr>
              <w:t>Jerry Fuller, Don Liska, Alice Liska, Leif-Norman Patterson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5F563433" w14:textId="77777777" w:rsidR="009D0F98" w:rsidRPr="00A664D3" w:rsidRDefault="009D0F98" w:rsidP="00A664D3">
            <w:pPr>
              <w:rPr>
                <w:rFonts w:eastAsia="Times New Roman" w:cstheme="minorHAnsi"/>
              </w:rPr>
            </w:pPr>
            <w:r w:rsidRPr="00A664D3">
              <w:rPr>
                <w:rFonts w:eastAsia="Times New Roman" w:cstheme="minorHAnsi"/>
                <w:color w:val="000000"/>
              </w:rPr>
              <w:t>TD+, Class 5, 50 degrees</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091D6478" w14:textId="77777777" w:rsidR="009D0F98" w:rsidRPr="00A664D3" w:rsidRDefault="009D0F98" w:rsidP="00A664D3">
            <w:pPr>
              <w:rPr>
                <w:rFonts w:eastAsia="Times New Roman" w:cstheme="minorHAnsi"/>
              </w:rPr>
            </w:pPr>
            <w:r w:rsidRPr="00A664D3">
              <w:rPr>
                <w:rFonts w:eastAsia="Times New Roman" w:cstheme="minorHAnsi"/>
                <w:color w:val="000000"/>
              </w:rPr>
              <w:t>BC-Waddington Range</w:t>
            </w:r>
          </w:p>
        </w:tc>
      </w:tr>
      <w:tr w:rsidR="009D0F98" w:rsidRPr="00A664D3" w14:paraId="4AF9F59D" w14:textId="68719029"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3CFDC5" w14:textId="77777777" w:rsidR="009D0F98" w:rsidRPr="00A664D3" w:rsidRDefault="009D0F98" w:rsidP="00A664D3">
            <w:pPr>
              <w:rPr>
                <w:rFonts w:eastAsia="Times New Roman" w:cstheme="minorHAnsi"/>
              </w:rPr>
            </w:pPr>
            <w:r w:rsidRPr="00A664D3">
              <w:rPr>
                <w:rFonts w:eastAsia="Times New Roman" w:cstheme="minorHAnsi"/>
                <w:color w:val="000000"/>
              </w:rPr>
              <w:t>1973-07-02</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06E05F6A" w14:textId="77777777" w:rsidR="009D0F98" w:rsidRPr="00A664D3" w:rsidRDefault="009D0F98" w:rsidP="00A664D3">
            <w:pPr>
              <w:rPr>
                <w:rFonts w:eastAsia="Times New Roman" w:cstheme="minorHAnsi"/>
              </w:rPr>
            </w:pPr>
            <w:r w:rsidRPr="00A664D3">
              <w:rPr>
                <w:rFonts w:eastAsia="Times New Roman" w:cstheme="minorHAnsi"/>
                <w:color w:val="000000"/>
              </w:rPr>
              <w:t>Quincy Adams</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8B907BF" w14:textId="77777777" w:rsidR="009D0F98" w:rsidRPr="00A664D3" w:rsidRDefault="009D0F98" w:rsidP="00A664D3">
            <w:pPr>
              <w:rPr>
                <w:rFonts w:eastAsia="Times New Roman" w:cstheme="minorHAnsi"/>
              </w:rPr>
            </w:pPr>
            <w:r w:rsidRPr="00A664D3">
              <w:rPr>
                <w:rFonts w:eastAsia="Times New Roman" w:cstheme="minorHAnsi"/>
                <w:color w:val="000000"/>
              </w:rPr>
              <w:t>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D6B2AF7"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335C13E2"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E7389E2" w14:textId="77777777" w:rsidR="009D0F98" w:rsidRPr="00A664D3" w:rsidRDefault="009D0F98" w:rsidP="00A664D3">
            <w:pPr>
              <w:rPr>
                <w:rFonts w:eastAsia="Times New Roman" w:cstheme="minorHAnsi"/>
              </w:rPr>
            </w:pPr>
            <w:r w:rsidRPr="00A664D3">
              <w:rPr>
                <w:rFonts w:eastAsia="Times New Roman" w:cstheme="minorHAnsi"/>
                <w:color w:val="000000"/>
              </w:rPr>
              <w:t>Dusan Jagersky, Greg Marko, Jim Wickwire</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617D9990"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2A7909E6" w14:textId="77777777" w:rsidR="009D0F98" w:rsidRPr="00A664D3" w:rsidRDefault="009D0F98" w:rsidP="00A664D3">
            <w:pPr>
              <w:rPr>
                <w:rFonts w:eastAsia="Times New Roman" w:cstheme="minorHAnsi"/>
              </w:rPr>
            </w:pPr>
            <w:r w:rsidRPr="00A664D3">
              <w:rPr>
                <w:rFonts w:eastAsia="Times New Roman" w:cstheme="minorHAnsi"/>
                <w:color w:val="000000"/>
              </w:rPr>
              <w:t>AK-Fairweather Range</w:t>
            </w:r>
          </w:p>
        </w:tc>
      </w:tr>
      <w:tr w:rsidR="009D0F98" w:rsidRPr="00A664D3" w14:paraId="00FA337A" w14:textId="0D5C9B88"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505535" w14:textId="77777777" w:rsidR="009D0F98" w:rsidRPr="00A664D3" w:rsidRDefault="009D0F98" w:rsidP="00A664D3">
            <w:pPr>
              <w:rPr>
                <w:rFonts w:eastAsia="Times New Roman" w:cstheme="minorHAnsi"/>
              </w:rPr>
            </w:pPr>
            <w:r w:rsidRPr="00A664D3">
              <w:rPr>
                <w:rFonts w:eastAsia="Times New Roman" w:cstheme="minorHAnsi"/>
                <w:color w:val="000000"/>
              </w:rPr>
              <w:t>1973-07-09</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0EE1D5E8" w14:textId="77777777" w:rsidR="009D0F98" w:rsidRPr="00A664D3" w:rsidRDefault="009D0F98" w:rsidP="00A664D3">
            <w:pPr>
              <w:rPr>
                <w:rFonts w:eastAsia="Times New Roman" w:cstheme="minorHAnsi"/>
              </w:rPr>
            </w:pPr>
            <w:r w:rsidRPr="00A664D3">
              <w:rPr>
                <w:rFonts w:eastAsia="Times New Roman" w:cstheme="minorHAnsi"/>
                <w:color w:val="000000"/>
              </w:rPr>
              <w:t>Mt Fairweather </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08D7DE4E" w14:textId="77777777" w:rsidR="009D0F98" w:rsidRPr="00A664D3" w:rsidRDefault="009D0F98" w:rsidP="00A664D3">
            <w:pPr>
              <w:rPr>
                <w:rFonts w:eastAsia="Times New Roman" w:cstheme="minorHAnsi"/>
              </w:rPr>
            </w:pPr>
            <w:r w:rsidRPr="00A664D3">
              <w:rPr>
                <w:rFonts w:eastAsia="Times New Roman" w:cstheme="minorHAnsi"/>
                <w:color w:val="000000"/>
              </w:rPr>
              <w:t>East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C781294"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056D931B"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7B13665" w14:textId="77777777" w:rsidR="009D0F98" w:rsidRPr="00A664D3" w:rsidRDefault="009D0F98" w:rsidP="00A664D3">
            <w:pPr>
              <w:rPr>
                <w:rFonts w:eastAsia="Times New Roman" w:cstheme="minorHAnsi"/>
              </w:rPr>
            </w:pPr>
            <w:r w:rsidRPr="00A664D3">
              <w:rPr>
                <w:rFonts w:eastAsia="Times New Roman" w:cstheme="minorHAnsi"/>
                <w:color w:val="000000"/>
              </w:rPr>
              <w:t>Dusan Jagersky, Greg Markov, Jim Wickwire</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4809463"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13C96FB0" w14:textId="77777777" w:rsidR="009D0F98" w:rsidRPr="00A664D3" w:rsidRDefault="009D0F98" w:rsidP="00A664D3">
            <w:pPr>
              <w:rPr>
                <w:rFonts w:eastAsia="Times New Roman" w:cstheme="minorHAnsi"/>
              </w:rPr>
            </w:pPr>
            <w:r w:rsidRPr="00A664D3">
              <w:rPr>
                <w:rFonts w:eastAsia="Times New Roman" w:cstheme="minorHAnsi"/>
                <w:color w:val="000000"/>
              </w:rPr>
              <w:t>AK-Fairweather Range</w:t>
            </w:r>
          </w:p>
        </w:tc>
      </w:tr>
      <w:tr w:rsidR="009D0F98" w:rsidRPr="00A664D3" w14:paraId="524E3FC2" w14:textId="5E80DB98"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957696" w14:textId="77777777" w:rsidR="009D0F98" w:rsidRPr="00A664D3" w:rsidRDefault="009D0F98" w:rsidP="00A664D3">
            <w:pPr>
              <w:rPr>
                <w:rFonts w:eastAsia="Times New Roman" w:cstheme="minorHAnsi"/>
              </w:rPr>
            </w:pPr>
            <w:r w:rsidRPr="00A664D3">
              <w:rPr>
                <w:rFonts w:eastAsia="Times New Roman" w:cstheme="minorHAnsi"/>
                <w:color w:val="000000"/>
              </w:rPr>
              <w:t>1976-10-01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15F312DE" w14:textId="77777777" w:rsidR="009D0F98" w:rsidRPr="00A664D3" w:rsidRDefault="009D0F98" w:rsidP="00A664D3">
            <w:pPr>
              <w:rPr>
                <w:rFonts w:eastAsia="Times New Roman" w:cstheme="minorHAnsi"/>
              </w:rPr>
            </w:pPr>
            <w:r w:rsidRPr="00A664D3">
              <w:rPr>
                <w:rFonts w:eastAsia="Times New Roman" w:cstheme="minorHAnsi"/>
                <w:color w:val="000000"/>
              </w:rPr>
              <w:t>Split Mtn- North Summit</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29277A5F" w14:textId="77777777" w:rsidR="009D0F98" w:rsidRPr="00A664D3" w:rsidRDefault="009D0F98" w:rsidP="00A664D3">
            <w:pPr>
              <w:rPr>
                <w:rFonts w:eastAsia="Times New Roman" w:cstheme="minorHAnsi"/>
              </w:rPr>
            </w:pPr>
            <w:r w:rsidRPr="00A664D3">
              <w:rPr>
                <w:rFonts w:eastAsia="Times New Roman" w:cstheme="minorHAnsi"/>
                <w:color w:val="000000"/>
              </w:rPr>
              <w:t>East Arete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A8E54AE"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71538850"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CA15934" w14:textId="77777777" w:rsidR="009D0F98" w:rsidRPr="00A664D3" w:rsidRDefault="009D0F98" w:rsidP="00A664D3">
            <w:pPr>
              <w:rPr>
                <w:rFonts w:eastAsia="Times New Roman" w:cstheme="minorHAnsi"/>
              </w:rPr>
            </w:pPr>
            <w:r w:rsidRPr="00A664D3">
              <w:rPr>
                <w:rFonts w:eastAsia="Times New Roman" w:cstheme="minorHAnsi"/>
                <w:color w:val="000000"/>
              </w:rPr>
              <w:t>Galen Rowell</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4E7E859" w14:textId="77777777" w:rsidR="009D0F98" w:rsidRPr="00A664D3" w:rsidRDefault="009D0F98" w:rsidP="00A664D3">
            <w:pPr>
              <w:rPr>
                <w:rFonts w:eastAsia="Times New Roman" w:cstheme="minorHAnsi"/>
              </w:rPr>
            </w:pPr>
            <w:r w:rsidRPr="00A664D3">
              <w:rPr>
                <w:rFonts w:eastAsia="Times New Roman" w:cstheme="minorHAnsi"/>
                <w:color w:val="000000"/>
              </w:rPr>
              <w:t>III, 5.8</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0FC96A9D" w14:textId="77777777" w:rsidR="009D0F98" w:rsidRPr="00A664D3" w:rsidRDefault="009D0F98" w:rsidP="00A664D3">
            <w:pPr>
              <w:rPr>
                <w:rFonts w:eastAsia="Times New Roman" w:cstheme="minorHAnsi"/>
              </w:rPr>
            </w:pPr>
            <w:r w:rsidRPr="00A664D3">
              <w:rPr>
                <w:rFonts w:eastAsia="Times New Roman" w:cstheme="minorHAnsi"/>
                <w:color w:val="000000"/>
              </w:rPr>
              <w:t>CA-Sierra Nevada</w:t>
            </w:r>
          </w:p>
        </w:tc>
      </w:tr>
      <w:tr w:rsidR="009D0F98" w:rsidRPr="00A664D3" w14:paraId="13C35DD8" w14:textId="7C624E5E"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EF0D8D5" w14:textId="77777777" w:rsidR="009D0F98" w:rsidRPr="00A664D3" w:rsidRDefault="009D0F98" w:rsidP="00A664D3">
            <w:pPr>
              <w:rPr>
                <w:rFonts w:eastAsia="Times New Roman" w:cstheme="minorHAnsi"/>
              </w:rPr>
            </w:pPr>
            <w:r w:rsidRPr="00A664D3">
              <w:rPr>
                <w:rFonts w:eastAsia="Times New Roman" w:cstheme="minorHAnsi"/>
                <w:color w:val="000000"/>
              </w:rPr>
              <w:t>1977-08-01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18BB37AD" w14:textId="77777777" w:rsidR="009D0F98" w:rsidRPr="00A664D3" w:rsidRDefault="009D0F98" w:rsidP="00A664D3">
            <w:pPr>
              <w:rPr>
                <w:rFonts w:eastAsia="Times New Roman" w:cstheme="minorHAnsi"/>
              </w:rPr>
            </w:pPr>
            <w:r w:rsidRPr="00A664D3">
              <w:rPr>
                <w:rFonts w:eastAsia="Times New Roman" w:cstheme="minorHAnsi"/>
                <w:color w:val="000000"/>
              </w:rPr>
              <w:t>Mt Monarch</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153A896" w14:textId="77777777" w:rsidR="009D0F98" w:rsidRPr="00A664D3" w:rsidRDefault="009D0F98" w:rsidP="00A664D3">
            <w:pPr>
              <w:rPr>
                <w:rFonts w:eastAsia="Times New Roman" w:cstheme="minorHAnsi"/>
              </w:rPr>
            </w:pPr>
            <w:r w:rsidRPr="00A664D3">
              <w:rPr>
                <w:rFonts w:eastAsia="Times New Roman" w:cstheme="minorHAnsi"/>
                <w:color w:val="000000"/>
              </w:rPr>
              <w:t>South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17759EF"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3AC1FEB1"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F54901C" w14:textId="170202A6" w:rsidR="009D0F98" w:rsidRPr="00A664D3" w:rsidRDefault="009D0F98" w:rsidP="00A664D3">
            <w:pPr>
              <w:rPr>
                <w:rFonts w:eastAsia="Times New Roman" w:cstheme="minorHAnsi"/>
              </w:rPr>
            </w:pPr>
            <w:r w:rsidRPr="00A664D3">
              <w:rPr>
                <w:rFonts w:eastAsia="Times New Roman" w:cstheme="minorHAnsi"/>
                <w:color w:val="000000"/>
              </w:rPr>
              <w:t>Dennis Mullen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2A296AC6" w14:textId="77777777" w:rsidR="009D0F98" w:rsidRPr="00A664D3" w:rsidRDefault="009D0F98" w:rsidP="00A664D3">
            <w:pPr>
              <w:rPr>
                <w:rFonts w:eastAsia="Times New Roman" w:cstheme="minorHAnsi"/>
              </w:rPr>
            </w:pPr>
            <w:r w:rsidRPr="00A664D3">
              <w:rPr>
                <w:rFonts w:eastAsia="Times New Roman" w:cstheme="minorHAnsi"/>
                <w:color w:val="000000"/>
              </w:rPr>
              <w:t>IV, Class 5</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11F1F74A" w14:textId="77777777" w:rsidR="009D0F98" w:rsidRPr="00A664D3" w:rsidRDefault="009D0F98" w:rsidP="00A664D3">
            <w:pPr>
              <w:rPr>
                <w:rFonts w:eastAsia="Times New Roman" w:cstheme="minorHAnsi"/>
              </w:rPr>
            </w:pPr>
            <w:r w:rsidRPr="00A664D3">
              <w:rPr>
                <w:rFonts w:eastAsia="Times New Roman" w:cstheme="minorHAnsi"/>
                <w:color w:val="000000"/>
              </w:rPr>
              <w:t>BC-Monarch Icefield</w:t>
            </w:r>
          </w:p>
        </w:tc>
      </w:tr>
      <w:tr w:rsidR="009D0F98" w:rsidRPr="00A664D3" w14:paraId="0DEB7877" w14:textId="64995171"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F3D45A" w14:textId="77777777" w:rsidR="009D0F98" w:rsidRPr="00A664D3" w:rsidRDefault="009D0F98" w:rsidP="00A664D3">
            <w:pPr>
              <w:rPr>
                <w:rFonts w:eastAsia="Times New Roman" w:cstheme="minorHAnsi"/>
              </w:rPr>
            </w:pPr>
            <w:r w:rsidRPr="00A664D3">
              <w:rPr>
                <w:rFonts w:eastAsia="Times New Roman" w:cstheme="minorHAnsi"/>
                <w:color w:val="000000"/>
              </w:rPr>
              <w:t>1982-11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D2652F7" w14:textId="77777777" w:rsidR="009D0F98" w:rsidRPr="00A664D3" w:rsidRDefault="009D0F98" w:rsidP="00A664D3">
            <w:pPr>
              <w:rPr>
                <w:rFonts w:eastAsia="Times New Roman" w:cstheme="minorHAnsi"/>
              </w:rPr>
            </w:pPr>
            <w:r w:rsidRPr="00A664D3">
              <w:rPr>
                <w:rFonts w:eastAsia="Times New Roman" w:cstheme="minorHAnsi"/>
                <w:color w:val="000000"/>
              </w:rPr>
              <w:t>Jiazi Feng</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5249B881" w14:textId="77777777" w:rsidR="009D0F98" w:rsidRPr="00A664D3" w:rsidRDefault="009D0F98" w:rsidP="00A664D3">
            <w:pPr>
              <w:rPr>
                <w:rFonts w:eastAsia="Times New Roman" w:cstheme="minorHAnsi"/>
              </w:rPr>
            </w:pPr>
            <w:r w:rsidRPr="00A664D3">
              <w:rPr>
                <w:rFonts w:eastAsia="Times New Roman" w:cstheme="minorHAnsi"/>
                <w:color w:val="000000"/>
              </w:rPr>
              <w:t>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138007B"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0C7763CD"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B3C5F5A" w14:textId="77777777" w:rsidR="009D0F98" w:rsidRPr="00A664D3" w:rsidRDefault="009D0F98" w:rsidP="00A664D3">
            <w:pPr>
              <w:rPr>
                <w:rFonts w:eastAsia="Times New Roman" w:cstheme="minorHAnsi"/>
              </w:rPr>
            </w:pPr>
            <w:r w:rsidRPr="00A664D3">
              <w:rPr>
                <w:rFonts w:eastAsia="Times New Roman" w:cstheme="minorHAnsi"/>
                <w:color w:val="000000"/>
              </w:rPr>
              <w:t>Pat Callis, John Markel, Rick Nolting</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3622DC28"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7264C9EA" w14:textId="77777777" w:rsidR="009D0F98" w:rsidRPr="00A664D3" w:rsidRDefault="009D0F98" w:rsidP="00A664D3">
            <w:pPr>
              <w:rPr>
                <w:rFonts w:eastAsia="Times New Roman" w:cstheme="minorHAnsi"/>
              </w:rPr>
            </w:pPr>
            <w:r w:rsidRPr="00A664D3">
              <w:rPr>
                <w:rFonts w:eastAsia="Times New Roman" w:cstheme="minorHAnsi"/>
                <w:color w:val="000000"/>
              </w:rPr>
              <w:t>China-West Sichuan Ranges</w:t>
            </w:r>
          </w:p>
        </w:tc>
      </w:tr>
      <w:tr w:rsidR="009D0F98" w:rsidRPr="00A664D3" w14:paraId="75C9447A" w14:textId="00CF301C"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791A91" w14:textId="77777777" w:rsidR="009D0F98" w:rsidRPr="00A664D3" w:rsidRDefault="009D0F98" w:rsidP="00A664D3">
            <w:pPr>
              <w:rPr>
                <w:rFonts w:eastAsia="Times New Roman" w:cstheme="minorHAnsi"/>
              </w:rPr>
            </w:pPr>
            <w:r w:rsidRPr="00A664D3">
              <w:rPr>
                <w:rFonts w:eastAsia="Times New Roman" w:cstheme="minorHAnsi"/>
                <w:color w:val="000000"/>
              </w:rPr>
              <w:t>1982-11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9FCDC08" w14:textId="77777777" w:rsidR="009D0F98" w:rsidRPr="00A664D3" w:rsidRDefault="009D0F98" w:rsidP="00A664D3">
            <w:pPr>
              <w:rPr>
                <w:rFonts w:eastAsia="Times New Roman" w:cstheme="minorHAnsi"/>
              </w:rPr>
            </w:pPr>
            <w:r w:rsidRPr="00A664D3">
              <w:rPr>
                <w:rFonts w:eastAsia="Times New Roman" w:cstheme="minorHAnsi"/>
                <w:color w:val="000000"/>
              </w:rPr>
              <w:t>Jiazi Feng</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0491F0F5" w14:textId="77777777" w:rsidR="009D0F98" w:rsidRPr="00A664D3" w:rsidRDefault="009D0F98" w:rsidP="00A664D3">
            <w:pPr>
              <w:rPr>
                <w:rFonts w:eastAsia="Times New Roman" w:cstheme="minorHAnsi"/>
              </w:rPr>
            </w:pPr>
            <w:r w:rsidRPr="00A664D3">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DD59682"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35FBD936"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9C8BA52" w14:textId="6346678B" w:rsidR="009D0F98" w:rsidRPr="00A664D3" w:rsidRDefault="009D0F98" w:rsidP="00A664D3">
            <w:pPr>
              <w:rPr>
                <w:rFonts w:eastAsia="Times New Roman" w:cstheme="minorHAnsi"/>
              </w:rPr>
            </w:pPr>
            <w:r w:rsidRPr="00A664D3">
              <w:rPr>
                <w:rFonts w:eastAsia="Times New Roman" w:cstheme="minorHAnsi"/>
                <w:color w:val="000000"/>
              </w:rPr>
              <w:t>David Stutzman, Jim Williams</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4A09D20"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60B8BD73" w14:textId="77777777" w:rsidR="009D0F98" w:rsidRPr="00A664D3" w:rsidRDefault="009D0F98" w:rsidP="00A664D3">
            <w:pPr>
              <w:rPr>
                <w:rFonts w:eastAsia="Times New Roman" w:cstheme="minorHAnsi"/>
              </w:rPr>
            </w:pPr>
            <w:r w:rsidRPr="00A664D3">
              <w:rPr>
                <w:rFonts w:eastAsia="Times New Roman" w:cstheme="minorHAnsi"/>
                <w:color w:val="000000"/>
              </w:rPr>
              <w:t>China-West Sichuan Ranges</w:t>
            </w:r>
          </w:p>
        </w:tc>
      </w:tr>
      <w:tr w:rsidR="009D0F98" w:rsidRPr="00A664D3" w14:paraId="65992664" w14:textId="5D046039"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54E0A6" w14:textId="77777777" w:rsidR="009D0F98" w:rsidRPr="00A664D3" w:rsidRDefault="009D0F98" w:rsidP="00A664D3">
            <w:pPr>
              <w:rPr>
                <w:rFonts w:eastAsia="Times New Roman" w:cstheme="minorHAnsi"/>
              </w:rPr>
            </w:pPr>
            <w:r w:rsidRPr="00A664D3">
              <w:rPr>
                <w:rFonts w:eastAsia="Times New Roman" w:cstheme="minorHAnsi"/>
                <w:color w:val="000000"/>
              </w:rPr>
              <w:t>1983-08</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43B2289" w14:textId="77777777" w:rsidR="009D0F98" w:rsidRPr="00A664D3" w:rsidRDefault="009D0F98" w:rsidP="00A664D3">
            <w:pPr>
              <w:rPr>
                <w:rFonts w:eastAsia="Times New Roman" w:cstheme="minorHAnsi"/>
              </w:rPr>
            </w:pPr>
            <w:r w:rsidRPr="00A664D3">
              <w:rPr>
                <w:rFonts w:eastAsia="Times New Roman" w:cstheme="minorHAnsi"/>
                <w:color w:val="000000"/>
              </w:rPr>
              <w:t>Mt Winstone</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4BA8C0A1" w14:textId="77777777" w:rsidR="009D0F98" w:rsidRPr="00A664D3" w:rsidRDefault="009D0F98" w:rsidP="00A664D3">
            <w:pPr>
              <w:rPr>
                <w:rFonts w:eastAsia="Times New Roman" w:cstheme="minorHAnsi"/>
              </w:rPr>
            </w:pPr>
            <w:r w:rsidRPr="00A664D3">
              <w:rPr>
                <w:rFonts w:eastAsia="Times New Roman" w:cstheme="minorHAnsi"/>
                <w:color w:val="000000"/>
              </w:rPr>
              <w:t>North Face-Direct</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3F2B8AE"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31A3BD09"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197C33B" w14:textId="77777777" w:rsidR="009D0F98" w:rsidRPr="00A664D3" w:rsidRDefault="009D0F98" w:rsidP="00A664D3">
            <w:pPr>
              <w:rPr>
                <w:rFonts w:eastAsia="Times New Roman" w:cstheme="minorHAnsi"/>
              </w:rPr>
            </w:pPr>
            <w:r w:rsidRPr="00A664D3">
              <w:rPr>
                <w:rFonts w:eastAsia="Times New Roman" w:cstheme="minorHAnsi"/>
                <w:color w:val="000000"/>
              </w:rPr>
              <w:t>Greg Collum, Jim Nelson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66299AC7" w14:textId="77777777" w:rsidR="009D0F98" w:rsidRPr="00A664D3" w:rsidRDefault="009D0F98" w:rsidP="00A664D3">
            <w:pPr>
              <w:rPr>
                <w:rFonts w:eastAsia="Times New Roman" w:cstheme="minorHAnsi"/>
              </w:rPr>
            </w:pPr>
            <w:r w:rsidRPr="00A664D3">
              <w:rPr>
                <w:rFonts w:eastAsia="Times New Roman" w:cstheme="minorHAnsi"/>
                <w:color w:val="000000"/>
              </w:rPr>
              <w:t>III, 55-degree ice</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6523B74E" w14:textId="77777777" w:rsidR="009D0F98" w:rsidRPr="00A664D3" w:rsidRDefault="009D0F98" w:rsidP="00A664D3">
            <w:pPr>
              <w:rPr>
                <w:rFonts w:eastAsia="Times New Roman" w:cstheme="minorHAnsi"/>
              </w:rPr>
            </w:pPr>
            <w:r w:rsidRPr="00A664D3">
              <w:rPr>
                <w:rFonts w:eastAsia="Times New Roman" w:cstheme="minorHAnsi"/>
                <w:color w:val="000000"/>
              </w:rPr>
              <w:t>BC-Lillooet Icefield</w:t>
            </w:r>
          </w:p>
        </w:tc>
      </w:tr>
      <w:tr w:rsidR="009D0F98" w:rsidRPr="00A664D3" w14:paraId="1180C7D4" w14:textId="0626415C"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62C270" w14:textId="77777777" w:rsidR="009D0F98" w:rsidRPr="00A664D3" w:rsidRDefault="009D0F98" w:rsidP="00A664D3">
            <w:pPr>
              <w:rPr>
                <w:rFonts w:eastAsia="Times New Roman" w:cstheme="minorHAnsi"/>
              </w:rPr>
            </w:pPr>
            <w:r w:rsidRPr="00A664D3">
              <w:rPr>
                <w:rFonts w:eastAsia="Times New Roman" w:cstheme="minorHAnsi"/>
                <w:color w:val="000000"/>
              </w:rPr>
              <w:t>1983-08</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ACA230C" w14:textId="77777777" w:rsidR="009D0F98" w:rsidRPr="00A664D3" w:rsidRDefault="009D0F98" w:rsidP="00A664D3">
            <w:pPr>
              <w:rPr>
                <w:rFonts w:eastAsia="Times New Roman" w:cstheme="minorHAnsi"/>
              </w:rPr>
            </w:pPr>
            <w:r w:rsidRPr="00A664D3">
              <w:rPr>
                <w:rFonts w:eastAsia="Times New Roman" w:cstheme="minorHAnsi"/>
                <w:color w:val="000000"/>
              </w:rPr>
              <w:t>Mt Winstone</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47AF4D77" w14:textId="77777777" w:rsidR="009D0F98" w:rsidRPr="00A664D3" w:rsidRDefault="009D0F98" w:rsidP="00A664D3">
            <w:pPr>
              <w:rPr>
                <w:rFonts w:eastAsia="Times New Roman" w:cstheme="minorHAnsi"/>
              </w:rPr>
            </w:pPr>
            <w:r w:rsidRPr="00A664D3">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B3B9A5C"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89D83E1"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DD91B04" w14:textId="77777777" w:rsidR="009D0F98" w:rsidRPr="00A664D3" w:rsidRDefault="009D0F98" w:rsidP="00A664D3">
            <w:pPr>
              <w:rPr>
                <w:rFonts w:eastAsia="Times New Roman" w:cstheme="minorHAnsi"/>
              </w:rPr>
            </w:pPr>
            <w:r w:rsidRPr="00A664D3">
              <w:rPr>
                <w:rFonts w:eastAsia="Times New Roman" w:cstheme="minorHAnsi"/>
                <w:color w:val="000000"/>
              </w:rPr>
              <w:t>Chuck Gerson, William Pilling</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CEE3ED8" w14:textId="77777777" w:rsidR="009D0F98" w:rsidRPr="00A664D3" w:rsidRDefault="009D0F98" w:rsidP="00A664D3">
            <w:pPr>
              <w:rPr>
                <w:rFonts w:eastAsia="Times New Roman" w:cstheme="minorHAnsi"/>
              </w:rPr>
            </w:pPr>
            <w:r w:rsidRPr="00A664D3">
              <w:rPr>
                <w:rFonts w:eastAsia="Times New Roman" w:cstheme="minorHAnsi"/>
                <w:color w:val="000000"/>
              </w:rPr>
              <w:t>III, 55- degree ice</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6AEDCEDD" w14:textId="77777777" w:rsidR="009D0F98" w:rsidRPr="00A664D3" w:rsidRDefault="009D0F98" w:rsidP="00A664D3">
            <w:pPr>
              <w:rPr>
                <w:rFonts w:eastAsia="Times New Roman" w:cstheme="minorHAnsi"/>
              </w:rPr>
            </w:pPr>
            <w:r w:rsidRPr="00A664D3">
              <w:rPr>
                <w:rFonts w:eastAsia="Times New Roman" w:cstheme="minorHAnsi"/>
                <w:color w:val="000000"/>
              </w:rPr>
              <w:t>BC-Lillooet Icefield</w:t>
            </w:r>
          </w:p>
        </w:tc>
      </w:tr>
      <w:tr w:rsidR="009D0F98" w:rsidRPr="00A664D3" w14:paraId="6B7A7E43" w14:textId="71C0EF4B"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7ECCA3" w14:textId="77777777" w:rsidR="009D0F98" w:rsidRPr="00A664D3" w:rsidRDefault="009D0F98" w:rsidP="00A664D3">
            <w:pPr>
              <w:rPr>
                <w:rFonts w:eastAsia="Times New Roman" w:cstheme="minorHAnsi"/>
              </w:rPr>
            </w:pPr>
            <w:r w:rsidRPr="00A664D3">
              <w:rPr>
                <w:rFonts w:eastAsia="Times New Roman" w:cstheme="minorHAnsi"/>
                <w:color w:val="000000"/>
              </w:rPr>
              <w:t>1984-08-21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5F7D3AAA" w14:textId="77777777" w:rsidR="009D0F98" w:rsidRPr="00A664D3" w:rsidRDefault="009D0F98" w:rsidP="00A664D3">
            <w:pPr>
              <w:rPr>
                <w:rFonts w:eastAsia="Times New Roman" w:cstheme="minorHAnsi"/>
              </w:rPr>
            </w:pPr>
            <w:r w:rsidRPr="00A664D3">
              <w:rPr>
                <w:rFonts w:eastAsia="Times New Roman" w:cstheme="minorHAnsi"/>
                <w:color w:val="000000"/>
              </w:rPr>
              <w:t>Athena Tower</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2408776" w14:textId="77777777" w:rsidR="009D0F98" w:rsidRPr="00A664D3" w:rsidRDefault="009D0F98" w:rsidP="00A664D3">
            <w:pPr>
              <w:rPr>
                <w:rFonts w:eastAsia="Times New Roman" w:cstheme="minorHAnsi"/>
              </w:rPr>
            </w:pPr>
            <w:r w:rsidRPr="00A664D3">
              <w:rPr>
                <w:rFonts w:eastAsia="Times New Roman" w:cstheme="minorHAnsi"/>
                <w:color w:val="000000"/>
              </w:rPr>
              <w:t>East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099B5CC"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03E03D96"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CA75B3D" w14:textId="77777777" w:rsidR="009D0F98" w:rsidRPr="00A664D3" w:rsidRDefault="009D0F98" w:rsidP="00A664D3">
            <w:pPr>
              <w:rPr>
                <w:rFonts w:eastAsia="Times New Roman" w:cstheme="minorHAnsi"/>
              </w:rPr>
            </w:pPr>
            <w:r w:rsidRPr="00A664D3">
              <w:rPr>
                <w:rFonts w:eastAsia="Times New Roman" w:cstheme="minorHAnsi"/>
                <w:color w:val="000000"/>
              </w:rPr>
              <w:t>William Pilling, Greg Collum</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B641265" w14:textId="77777777" w:rsidR="009D0F98" w:rsidRPr="00A664D3" w:rsidRDefault="009D0F98" w:rsidP="00A664D3">
            <w:pPr>
              <w:rPr>
                <w:rFonts w:eastAsia="Times New Roman" w:cstheme="minorHAnsi"/>
              </w:rPr>
            </w:pPr>
            <w:r w:rsidRPr="00A664D3">
              <w:rPr>
                <w:rFonts w:eastAsia="Times New Roman" w:cstheme="minorHAnsi"/>
                <w:color w:val="000000"/>
              </w:rPr>
              <w:t>IV, 5.8</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5922815C" w14:textId="77777777" w:rsidR="009D0F98" w:rsidRPr="00A664D3" w:rsidRDefault="009D0F98" w:rsidP="00A664D3">
            <w:pPr>
              <w:rPr>
                <w:rFonts w:eastAsia="Times New Roman" w:cstheme="minorHAnsi"/>
              </w:rPr>
            </w:pPr>
            <w:r w:rsidRPr="00A664D3">
              <w:rPr>
                <w:rFonts w:eastAsia="Times New Roman" w:cstheme="minorHAnsi"/>
                <w:color w:val="000000"/>
              </w:rPr>
              <w:t>BC-Lillooet Icefield</w:t>
            </w:r>
          </w:p>
        </w:tc>
      </w:tr>
      <w:tr w:rsidR="009D0F98" w:rsidRPr="00A664D3" w14:paraId="391D74C5" w14:textId="1EE01268"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4ACF44" w14:textId="77777777" w:rsidR="009D0F98" w:rsidRPr="00A664D3" w:rsidRDefault="009D0F98" w:rsidP="00A664D3">
            <w:pPr>
              <w:rPr>
                <w:rFonts w:eastAsia="Times New Roman" w:cstheme="minorHAnsi"/>
              </w:rPr>
            </w:pPr>
            <w:r w:rsidRPr="00A664D3">
              <w:rPr>
                <w:rFonts w:eastAsia="Times New Roman" w:cstheme="minorHAnsi"/>
                <w:color w:val="000000"/>
              </w:rPr>
              <w:t>1987-08</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31FE5884" w14:textId="77777777" w:rsidR="009D0F98" w:rsidRPr="00A664D3" w:rsidRDefault="009D0F98" w:rsidP="00A664D3">
            <w:pPr>
              <w:rPr>
                <w:rFonts w:eastAsia="Times New Roman" w:cstheme="minorHAnsi"/>
              </w:rPr>
            </w:pPr>
            <w:r w:rsidRPr="00A664D3">
              <w:rPr>
                <w:rFonts w:eastAsia="Times New Roman" w:cstheme="minorHAnsi"/>
                <w:color w:val="000000"/>
              </w:rPr>
              <w:t>Golden Klattasine</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0596A09D" w14:textId="77777777" w:rsidR="009D0F98" w:rsidRPr="00A664D3" w:rsidRDefault="009D0F98" w:rsidP="00A664D3">
            <w:pPr>
              <w:rPr>
                <w:rFonts w:eastAsia="Times New Roman" w:cstheme="minorHAnsi"/>
              </w:rPr>
            </w:pPr>
            <w:r w:rsidRPr="00A664D3">
              <w:rPr>
                <w:rFonts w:eastAsia="Times New Roman" w:cstheme="minorHAnsi"/>
                <w:color w:val="000000"/>
              </w:rPr>
              <w:t>West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E9C66A5"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511AD04F"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CB65705" w14:textId="77777777" w:rsidR="009D0F98" w:rsidRPr="00A664D3" w:rsidRDefault="009D0F98" w:rsidP="00A664D3">
            <w:pPr>
              <w:rPr>
                <w:rFonts w:eastAsia="Times New Roman" w:cstheme="minorHAnsi"/>
              </w:rPr>
            </w:pPr>
            <w:r w:rsidRPr="00A664D3">
              <w:rPr>
                <w:rFonts w:eastAsia="Times New Roman" w:cstheme="minorHAnsi"/>
                <w:color w:val="000000"/>
              </w:rPr>
              <w:t>Jim Nelson, Carl Diedrich</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A351902" w14:textId="77777777" w:rsidR="009D0F98" w:rsidRPr="00A664D3" w:rsidRDefault="009D0F98" w:rsidP="00A664D3">
            <w:pPr>
              <w:rPr>
                <w:rFonts w:eastAsia="Times New Roman" w:cstheme="minorHAnsi"/>
              </w:rPr>
            </w:pPr>
            <w:r w:rsidRPr="00A664D3">
              <w:rPr>
                <w:rFonts w:eastAsia="Times New Roman" w:cstheme="minorHAnsi"/>
                <w:color w:val="000000"/>
              </w:rPr>
              <w:t>V, 5.10, A2</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720D326C" w14:textId="77777777" w:rsidR="009D0F98" w:rsidRPr="00A664D3" w:rsidRDefault="009D0F98" w:rsidP="00A664D3">
            <w:pPr>
              <w:rPr>
                <w:rFonts w:eastAsia="Times New Roman" w:cstheme="minorHAnsi"/>
              </w:rPr>
            </w:pPr>
            <w:r w:rsidRPr="00A664D3">
              <w:rPr>
                <w:rFonts w:eastAsia="Times New Roman" w:cstheme="minorHAnsi"/>
                <w:color w:val="000000"/>
              </w:rPr>
              <w:t>BC-Homathko Icefield</w:t>
            </w:r>
          </w:p>
        </w:tc>
      </w:tr>
    </w:tbl>
    <w:p w14:paraId="402D53DB" w14:textId="77777777" w:rsidR="00BE3DA2" w:rsidRDefault="00BE3DA2">
      <w:r>
        <w:br w:type="page"/>
      </w:r>
    </w:p>
    <w:tbl>
      <w:tblPr>
        <w:tblW w:w="11160" w:type="dxa"/>
        <w:tblInd w:w="-1000" w:type="dxa"/>
        <w:tblCellMar>
          <w:left w:w="0" w:type="dxa"/>
          <w:right w:w="0" w:type="dxa"/>
        </w:tblCellMar>
        <w:tblLook w:val="04A0" w:firstRow="1" w:lastRow="0" w:firstColumn="1" w:lastColumn="0" w:noHBand="0" w:noVBand="1"/>
      </w:tblPr>
      <w:tblGrid>
        <w:gridCol w:w="1309"/>
        <w:gridCol w:w="1461"/>
        <w:gridCol w:w="1626"/>
        <w:gridCol w:w="451"/>
        <w:gridCol w:w="485"/>
        <w:gridCol w:w="2788"/>
        <w:gridCol w:w="1171"/>
        <w:gridCol w:w="1869"/>
      </w:tblGrid>
      <w:tr w:rsidR="009D0F98" w:rsidRPr="00A664D3" w14:paraId="6DC05249" w14:textId="77777777" w:rsidTr="009D0F98">
        <w:trPr>
          <w:trHeight w:val="300"/>
        </w:trPr>
        <w:tc>
          <w:tcPr>
            <w:tcW w:w="1309"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2B913AA2" w14:textId="1EFF38A8" w:rsidR="009D0F98" w:rsidRPr="00A664D3" w:rsidRDefault="009D0F98" w:rsidP="009D0F98">
            <w:pPr>
              <w:rPr>
                <w:rFonts w:eastAsia="Times New Roman" w:cstheme="minorHAnsi"/>
                <w:color w:val="000000"/>
              </w:rPr>
            </w:pPr>
            <w:r w:rsidRPr="00A664D3">
              <w:rPr>
                <w:rFonts w:eastAsia="Times New Roman" w:cstheme="minorHAnsi"/>
                <w:b/>
                <w:bCs/>
                <w:color w:val="000000"/>
              </w:rPr>
              <w:lastRenderedPageBreak/>
              <w:t>Ascent Date</w:t>
            </w:r>
          </w:p>
        </w:tc>
        <w:tc>
          <w:tcPr>
            <w:tcW w:w="146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D831FBB" w14:textId="681F6828" w:rsidR="009D0F98" w:rsidRPr="00A664D3" w:rsidRDefault="009D0F98" w:rsidP="009D0F98">
            <w:pPr>
              <w:rPr>
                <w:rFonts w:eastAsia="Times New Roman" w:cstheme="minorHAnsi"/>
                <w:color w:val="000000"/>
              </w:rPr>
            </w:pPr>
            <w:r w:rsidRPr="00A664D3">
              <w:rPr>
                <w:rFonts w:eastAsia="Times New Roman" w:cstheme="minorHAnsi"/>
                <w:b/>
                <w:bCs/>
                <w:color w:val="000000"/>
              </w:rPr>
              <w:t>Peak</w:t>
            </w:r>
          </w:p>
        </w:tc>
        <w:tc>
          <w:tcPr>
            <w:tcW w:w="162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A6542B2" w14:textId="17EBC384" w:rsidR="009D0F98" w:rsidRPr="00A664D3" w:rsidRDefault="009D0F98" w:rsidP="009D0F98">
            <w:pPr>
              <w:rPr>
                <w:rFonts w:eastAsia="Times New Roman" w:cstheme="minorHAnsi"/>
                <w:color w:val="000000"/>
              </w:rPr>
            </w:pPr>
            <w:r w:rsidRPr="00A664D3">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9BC6096" w14:textId="4AB85188" w:rsidR="009D0F98" w:rsidRPr="00A664D3" w:rsidRDefault="009D0F98" w:rsidP="009D0F98">
            <w:pPr>
              <w:jc w:val="center"/>
              <w:rPr>
                <w:rFonts w:eastAsia="Times New Roman" w:cstheme="minorHAnsi"/>
              </w:rPr>
            </w:pPr>
            <w:r w:rsidRPr="00A664D3">
              <w:rPr>
                <w:rFonts w:eastAsia="Times New Roman" w:cstheme="minorHAnsi"/>
                <w:b/>
                <w:bCs/>
                <w:color w:val="000000"/>
              </w:rPr>
              <w:t>FA</w:t>
            </w:r>
          </w:p>
        </w:tc>
        <w:tc>
          <w:tcPr>
            <w:tcW w:w="48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AD21DA1" w14:textId="1C1C9930" w:rsidR="009D0F98" w:rsidRPr="00A664D3" w:rsidRDefault="009D0F98" w:rsidP="009D0F98">
            <w:pPr>
              <w:jc w:val="center"/>
              <w:rPr>
                <w:rFonts w:eastAsia="Times New Roman" w:cstheme="minorHAnsi"/>
                <w:color w:val="000000"/>
              </w:rPr>
            </w:pPr>
            <w:r w:rsidRPr="00A664D3">
              <w:rPr>
                <w:rFonts w:eastAsia="Times New Roman" w:cstheme="minorHAnsi"/>
                <w:b/>
                <w:bCs/>
                <w:color w:val="000000"/>
              </w:rPr>
              <w:t>NR</w:t>
            </w:r>
          </w:p>
        </w:tc>
        <w:tc>
          <w:tcPr>
            <w:tcW w:w="278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9C779BD" w14:textId="3896CC69" w:rsidR="009D0F98" w:rsidRPr="00A664D3" w:rsidRDefault="009D0F98" w:rsidP="00171CE9">
            <w:pPr>
              <w:jc w:val="center"/>
              <w:rPr>
                <w:rFonts w:eastAsia="Times New Roman" w:cstheme="minorHAnsi"/>
                <w:color w:val="000000"/>
              </w:rPr>
            </w:pPr>
            <w:r w:rsidRPr="00A664D3">
              <w:rPr>
                <w:rFonts w:eastAsia="Times New Roman" w:cstheme="minorHAnsi"/>
                <w:b/>
                <w:bCs/>
                <w:color w:val="000000"/>
              </w:rPr>
              <w:t>Climb</w:t>
            </w:r>
            <w:r w:rsidR="00171CE9">
              <w:rPr>
                <w:rFonts w:eastAsia="Times New Roman" w:cstheme="minorHAnsi"/>
                <w:b/>
                <w:bCs/>
                <w:color w:val="000000"/>
              </w:rPr>
              <w:t>ers</w:t>
            </w:r>
          </w:p>
        </w:tc>
        <w:tc>
          <w:tcPr>
            <w:tcW w:w="117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4960FBE" w14:textId="3D430551" w:rsidR="009D0F98" w:rsidRPr="00A664D3" w:rsidRDefault="009D0F98" w:rsidP="009D0F98">
            <w:pPr>
              <w:rPr>
                <w:rFonts w:eastAsia="Times New Roman" w:cstheme="minorHAnsi"/>
                <w:color w:val="000000"/>
              </w:rPr>
            </w:pPr>
            <w:r w:rsidRPr="00A664D3">
              <w:rPr>
                <w:rFonts w:eastAsia="Times New Roman" w:cstheme="minorHAnsi"/>
                <w:b/>
                <w:bCs/>
                <w:color w:val="000000"/>
              </w:rPr>
              <w:t>Grade</w:t>
            </w:r>
          </w:p>
        </w:tc>
        <w:tc>
          <w:tcPr>
            <w:tcW w:w="186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BE6BBD2" w14:textId="4F2FC413" w:rsidR="009D0F98" w:rsidRPr="00A664D3" w:rsidRDefault="009D0F98" w:rsidP="009D0F98">
            <w:pPr>
              <w:rPr>
                <w:rFonts w:eastAsia="Times New Roman" w:cstheme="minorHAnsi"/>
                <w:color w:val="000000"/>
              </w:rPr>
            </w:pPr>
            <w:r w:rsidRPr="00A664D3">
              <w:rPr>
                <w:rFonts w:eastAsia="Times New Roman" w:cstheme="minorHAnsi"/>
                <w:b/>
                <w:bCs/>
                <w:color w:val="000000"/>
              </w:rPr>
              <w:t>Location</w:t>
            </w:r>
          </w:p>
        </w:tc>
      </w:tr>
      <w:tr w:rsidR="009D0F98" w:rsidRPr="00A664D3" w14:paraId="0B59578A" w14:textId="4006C12D"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1583EE" w14:textId="7B08C4F4" w:rsidR="009D0F98" w:rsidRPr="00A664D3" w:rsidRDefault="009D0F98" w:rsidP="00A664D3">
            <w:pPr>
              <w:rPr>
                <w:rFonts w:eastAsia="Times New Roman" w:cstheme="minorHAnsi"/>
              </w:rPr>
            </w:pPr>
            <w:r w:rsidRPr="00A664D3">
              <w:rPr>
                <w:rFonts w:eastAsia="Times New Roman" w:cstheme="minorHAnsi"/>
                <w:color w:val="000000"/>
              </w:rPr>
              <w:t>1987-09-01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6731D8C" w14:textId="77777777" w:rsidR="009D0F98" w:rsidRPr="00A664D3" w:rsidRDefault="009D0F98" w:rsidP="00A664D3">
            <w:pPr>
              <w:rPr>
                <w:rFonts w:eastAsia="Times New Roman" w:cstheme="minorHAnsi"/>
              </w:rPr>
            </w:pPr>
            <w:r w:rsidRPr="00A664D3">
              <w:rPr>
                <w:rFonts w:eastAsia="Times New Roman" w:cstheme="minorHAnsi"/>
                <w:color w:val="000000"/>
              </w:rPr>
              <w:t>Mt Moore</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94166C3" w14:textId="77777777" w:rsidR="009D0F98" w:rsidRPr="00A664D3" w:rsidRDefault="009D0F98" w:rsidP="00A664D3">
            <w:pPr>
              <w:rPr>
                <w:rFonts w:eastAsia="Times New Roman" w:cstheme="minorHAnsi"/>
              </w:rPr>
            </w:pPr>
            <w:r w:rsidRPr="00A664D3">
              <w:rPr>
                <w:rFonts w:eastAsia="Times New Roman" w:cstheme="minorHAnsi"/>
                <w:color w:val="000000"/>
              </w:rPr>
              <w:t>North Face aka Day Couloir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D103E0E"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43295230"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342D0A2" w14:textId="77777777" w:rsidR="009D0F98" w:rsidRPr="00A664D3" w:rsidRDefault="009D0F98" w:rsidP="00A664D3">
            <w:pPr>
              <w:rPr>
                <w:rFonts w:eastAsia="Times New Roman" w:cstheme="minorHAnsi"/>
              </w:rPr>
            </w:pPr>
            <w:r w:rsidRPr="00A664D3">
              <w:rPr>
                <w:rFonts w:eastAsia="Times New Roman" w:cstheme="minorHAnsi"/>
                <w:color w:val="000000"/>
              </w:rPr>
              <w:t>Irving Day, Jim Couch</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554A9E7B" w14:textId="77777777" w:rsidR="009D0F98" w:rsidRPr="00A664D3" w:rsidRDefault="009D0F98" w:rsidP="00A664D3">
            <w:pPr>
              <w:rPr>
                <w:rFonts w:eastAsia="Times New Roman" w:cstheme="minorHAnsi"/>
              </w:rPr>
            </w:pPr>
            <w:r w:rsidRPr="00A664D3">
              <w:rPr>
                <w:rFonts w:eastAsia="Times New Roman" w:cstheme="minorHAnsi"/>
                <w:color w:val="000000"/>
              </w:rPr>
              <w:t>IV, 50 to 60-degree snow &amp; ice</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2AAEC767" w14:textId="77777777" w:rsidR="009D0F98" w:rsidRPr="00A664D3" w:rsidRDefault="009D0F98" w:rsidP="00A664D3">
            <w:pPr>
              <w:rPr>
                <w:rFonts w:eastAsia="Times New Roman" w:cstheme="minorHAnsi"/>
              </w:rPr>
            </w:pPr>
            <w:r w:rsidRPr="00A664D3">
              <w:rPr>
                <w:rFonts w:eastAsia="Times New Roman" w:cstheme="minorHAnsi"/>
                <w:color w:val="000000"/>
              </w:rPr>
              <w:t>BC-Homathko Icefield</w:t>
            </w:r>
          </w:p>
        </w:tc>
      </w:tr>
      <w:tr w:rsidR="009D0F98" w:rsidRPr="00A664D3" w14:paraId="35E530DF" w14:textId="1919F4CC"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800299" w14:textId="77777777" w:rsidR="009D0F98" w:rsidRPr="00A664D3" w:rsidRDefault="009D0F98" w:rsidP="00A664D3">
            <w:pPr>
              <w:rPr>
                <w:rFonts w:eastAsia="Times New Roman" w:cstheme="minorHAnsi"/>
              </w:rPr>
            </w:pPr>
            <w:r w:rsidRPr="00A664D3">
              <w:rPr>
                <w:rFonts w:eastAsia="Times New Roman" w:cstheme="minorHAnsi"/>
                <w:color w:val="000000"/>
              </w:rPr>
              <w:t>1988-08-05</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32F0B400" w14:textId="3C448C9C" w:rsidR="009D0F98" w:rsidRPr="00A664D3" w:rsidRDefault="009D0F98" w:rsidP="00A664D3">
            <w:pPr>
              <w:rPr>
                <w:rFonts w:eastAsia="Times New Roman" w:cstheme="minorHAnsi"/>
              </w:rPr>
            </w:pPr>
            <w:r w:rsidRPr="00A664D3">
              <w:rPr>
                <w:rFonts w:eastAsia="Times New Roman" w:cstheme="minorHAnsi"/>
                <w:color w:val="000000"/>
              </w:rPr>
              <w:t>Dawson-Hasler</w:t>
            </w:r>
            <w:r>
              <w:rPr>
                <w:rFonts w:eastAsia="Times New Roman" w:cstheme="minorHAnsi"/>
                <w:color w:val="000000"/>
              </w:rPr>
              <w:t xml:space="preserve"> </w:t>
            </w:r>
            <w:r w:rsidRPr="00A664D3">
              <w:rPr>
                <w:rFonts w:eastAsia="Times New Roman" w:cstheme="minorHAnsi"/>
                <w:color w:val="000000"/>
              </w:rPr>
              <w:t>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573626C3" w14:textId="77777777" w:rsidR="009D0F98" w:rsidRPr="00A664D3" w:rsidRDefault="009D0F98" w:rsidP="00A664D3">
            <w:pPr>
              <w:rPr>
                <w:rFonts w:eastAsia="Times New Roman" w:cstheme="minorHAnsi"/>
              </w:rPr>
            </w:pPr>
            <w:r w:rsidRPr="00A664D3">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379DA9C"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04C46F5D"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EF0EA58" w14:textId="77777777" w:rsidR="009D0F98" w:rsidRPr="00A664D3" w:rsidRDefault="009D0F98" w:rsidP="00A664D3">
            <w:pPr>
              <w:rPr>
                <w:rFonts w:eastAsia="Times New Roman" w:cstheme="minorHAnsi"/>
              </w:rPr>
            </w:pPr>
            <w:r w:rsidRPr="00A664D3">
              <w:rPr>
                <w:rFonts w:eastAsia="Times New Roman" w:cstheme="minorHAnsi"/>
                <w:color w:val="000000"/>
              </w:rPr>
              <w:t>Dave Pollari, Gray Thompson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B5B2E92" w14:textId="77777777" w:rsidR="009D0F98" w:rsidRPr="00A664D3" w:rsidRDefault="009D0F98" w:rsidP="00A664D3">
            <w:pPr>
              <w:rPr>
                <w:rFonts w:eastAsia="Times New Roman" w:cstheme="minorHAnsi"/>
              </w:rPr>
            </w:pPr>
            <w:r w:rsidRPr="00A664D3">
              <w:rPr>
                <w:rFonts w:eastAsia="Times New Roman" w:cstheme="minorHAnsi"/>
                <w:color w:val="000000"/>
              </w:rPr>
              <w:t>55-degree ice, class 3</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741699F0" w14:textId="77777777" w:rsidR="009D0F98" w:rsidRPr="00A664D3" w:rsidRDefault="009D0F98" w:rsidP="00A664D3">
            <w:pPr>
              <w:rPr>
                <w:rFonts w:eastAsia="Times New Roman" w:cstheme="minorHAnsi"/>
              </w:rPr>
            </w:pPr>
            <w:r w:rsidRPr="00A664D3">
              <w:rPr>
                <w:rFonts w:eastAsia="Times New Roman" w:cstheme="minorHAnsi"/>
                <w:color w:val="000000"/>
              </w:rPr>
              <w:t>BC-Selkirk Mountains</w:t>
            </w:r>
          </w:p>
        </w:tc>
      </w:tr>
      <w:tr w:rsidR="009D0F98" w:rsidRPr="00A664D3" w14:paraId="0A393D7E" w14:textId="4FBADB61"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490BDB1" w14:textId="77777777" w:rsidR="009D0F98" w:rsidRPr="00A664D3" w:rsidRDefault="009D0F98" w:rsidP="00A664D3">
            <w:pPr>
              <w:rPr>
                <w:rFonts w:eastAsia="Times New Roman" w:cstheme="minorHAnsi"/>
              </w:rPr>
            </w:pPr>
            <w:r w:rsidRPr="00A664D3">
              <w:rPr>
                <w:rFonts w:eastAsia="Times New Roman" w:cstheme="minorHAnsi"/>
                <w:color w:val="000000"/>
              </w:rPr>
              <w:t>1989-09-30</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2FCA119C" w14:textId="77777777" w:rsidR="009D0F98" w:rsidRPr="00A664D3" w:rsidRDefault="009D0F98" w:rsidP="00A664D3">
            <w:pPr>
              <w:rPr>
                <w:rFonts w:eastAsia="Times New Roman" w:cstheme="minorHAnsi"/>
              </w:rPr>
            </w:pPr>
            <w:r w:rsidRPr="00A664D3">
              <w:rPr>
                <w:rFonts w:eastAsia="Times New Roman" w:cstheme="minorHAnsi"/>
                <w:color w:val="000000"/>
              </w:rPr>
              <w:t>Dudh Ganga</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76124D22" w14:textId="77777777" w:rsidR="009D0F98" w:rsidRPr="00A664D3" w:rsidRDefault="009D0F98" w:rsidP="00A664D3">
            <w:pPr>
              <w:rPr>
                <w:rFonts w:eastAsia="Times New Roman" w:cstheme="minorHAnsi"/>
              </w:rPr>
            </w:pPr>
            <w:r w:rsidRPr="00A664D3">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7260BC9"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499EF05E"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1781186" w14:textId="77777777" w:rsidR="009D0F98" w:rsidRPr="00A664D3" w:rsidRDefault="009D0F98" w:rsidP="00A664D3">
            <w:pPr>
              <w:rPr>
                <w:rFonts w:eastAsia="Times New Roman" w:cstheme="minorHAnsi"/>
              </w:rPr>
            </w:pPr>
            <w:r w:rsidRPr="00A664D3">
              <w:rPr>
                <w:rFonts w:eastAsia="Times New Roman" w:cstheme="minorHAnsi"/>
                <w:color w:val="000000"/>
              </w:rPr>
              <w:t>Dave Pollari</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2645378B" w14:textId="77777777" w:rsidR="009D0F98" w:rsidRPr="00A664D3" w:rsidRDefault="009D0F98" w:rsidP="00A664D3">
            <w:pPr>
              <w:rPr>
                <w:rFonts w:eastAsia="Times New Roman" w:cstheme="minorHAnsi"/>
              </w:rPr>
            </w:pPr>
            <w:r w:rsidRPr="00A664D3">
              <w:rPr>
                <w:rFonts w:eastAsia="Times New Roman" w:cstheme="minorHAnsi"/>
                <w:color w:val="000000"/>
              </w:rPr>
              <w:t>5.7</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48709EB2" w14:textId="77777777" w:rsidR="009D0F98" w:rsidRPr="00A664D3" w:rsidRDefault="009D0F98" w:rsidP="00A664D3">
            <w:pPr>
              <w:rPr>
                <w:rFonts w:eastAsia="Times New Roman" w:cstheme="minorHAnsi"/>
              </w:rPr>
            </w:pPr>
            <w:r w:rsidRPr="00A664D3">
              <w:rPr>
                <w:rFonts w:eastAsia="Times New Roman" w:cstheme="minorHAnsi"/>
                <w:color w:val="000000"/>
              </w:rPr>
              <w:t>India-Garhwal Himalaya</w:t>
            </w:r>
          </w:p>
        </w:tc>
      </w:tr>
      <w:tr w:rsidR="009D0F98" w:rsidRPr="00A664D3" w14:paraId="2836A4F8" w14:textId="79D43B82"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F8B183" w14:textId="77777777" w:rsidR="009D0F98" w:rsidRPr="00A664D3" w:rsidRDefault="009D0F98" w:rsidP="00A664D3">
            <w:pPr>
              <w:rPr>
                <w:rFonts w:eastAsia="Times New Roman" w:cstheme="minorHAnsi"/>
              </w:rPr>
            </w:pPr>
            <w:r w:rsidRPr="00A664D3">
              <w:rPr>
                <w:rFonts w:eastAsia="Times New Roman" w:cstheme="minorHAnsi"/>
                <w:color w:val="000000"/>
              </w:rPr>
              <w:t>1991-05-20</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FBEC4E8" w14:textId="77777777" w:rsidR="009D0F98" w:rsidRPr="00A664D3" w:rsidRDefault="009D0F98" w:rsidP="00A664D3">
            <w:pPr>
              <w:rPr>
                <w:rFonts w:eastAsia="Times New Roman" w:cstheme="minorHAnsi"/>
              </w:rPr>
            </w:pPr>
            <w:r w:rsidRPr="00A664D3">
              <w:rPr>
                <w:rFonts w:eastAsia="Times New Roman" w:cstheme="minorHAnsi"/>
                <w:color w:val="000000"/>
              </w:rPr>
              <w:t>Mt Neacola</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0494DBB7" w14:textId="77777777" w:rsidR="009D0F98" w:rsidRPr="00A664D3" w:rsidRDefault="009D0F98" w:rsidP="00A664D3">
            <w:pPr>
              <w:rPr>
                <w:rFonts w:eastAsia="Times New Roman" w:cstheme="minorHAnsi"/>
              </w:rPr>
            </w:pPr>
            <w:r w:rsidRPr="00A664D3">
              <w:rPr>
                <w:rFonts w:eastAsia="Times New Roman" w:cstheme="minorHAnsi"/>
                <w:color w:val="000000"/>
              </w:rPr>
              <w:t>West Face Couloir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DBDB074"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51273C17"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939120C" w14:textId="77777777" w:rsidR="009D0F98" w:rsidRPr="00A664D3" w:rsidRDefault="009D0F98" w:rsidP="00A664D3">
            <w:pPr>
              <w:rPr>
                <w:rFonts w:eastAsia="Times New Roman" w:cstheme="minorHAnsi"/>
              </w:rPr>
            </w:pPr>
            <w:r w:rsidRPr="00A664D3">
              <w:rPr>
                <w:rFonts w:eastAsia="Times New Roman" w:cstheme="minorHAnsi"/>
                <w:color w:val="000000"/>
              </w:rPr>
              <w:t>James Garrett, Lorne Glick, Kennan Harvey</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D765271" w14:textId="77777777" w:rsidR="009D0F98" w:rsidRPr="00A664D3" w:rsidRDefault="009D0F98" w:rsidP="00A664D3">
            <w:pPr>
              <w:rPr>
                <w:rFonts w:eastAsia="Times New Roman" w:cstheme="minorHAnsi"/>
              </w:rPr>
            </w:pPr>
            <w:r w:rsidRPr="00A664D3">
              <w:rPr>
                <w:rFonts w:eastAsia="Times New Roman" w:cstheme="minorHAnsi"/>
                <w:color w:val="000000"/>
              </w:rPr>
              <w:t>65-degree ice &amp; snow</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4F458B19" w14:textId="77777777" w:rsidR="009D0F98" w:rsidRPr="00A664D3" w:rsidRDefault="009D0F98" w:rsidP="00A664D3">
            <w:pPr>
              <w:rPr>
                <w:rFonts w:eastAsia="Times New Roman" w:cstheme="minorHAnsi"/>
              </w:rPr>
            </w:pPr>
            <w:r w:rsidRPr="00A664D3">
              <w:rPr>
                <w:rFonts w:eastAsia="Times New Roman" w:cstheme="minorHAnsi"/>
                <w:color w:val="000000"/>
              </w:rPr>
              <w:t>AK-Neacola Mountains</w:t>
            </w:r>
          </w:p>
        </w:tc>
      </w:tr>
      <w:tr w:rsidR="009D0F98" w:rsidRPr="00A664D3" w14:paraId="585E7249" w14:textId="23B3B744"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637876" w14:textId="77777777" w:rsidR="009D0F98" w:rsidRPr="00A664D3" w:rsidRDefault="009D0F98" w:rsidP="00A664D3">
            <w:pPr>
              <w:rPr>
                <w:rFonts w:eastAsia="Times New Roman" w:cstheme="minorHAnsi"/>
              </w:rPr>
            </w:pPr>
            <w:r w:rsidRPr="00A664D3">
              <w:rPr>
                <w:rFonts w:eastAsia="Times New Roman" w:cstheme="minorHAnsi"/>
                <w:color w:val="000000"/>
              </w:rPr>
              <w:t>1993-10-01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2A1133D1" w14:textId="77777777" w:rsidR="009D0F98" w:rsidRPr="00A664D3" w:rsidRDefault="009D0F98" w:rsidP="00A664D3">
            <w:pPr>
              <w:rPr>
                <w:rFonts w:eastAsia="Times New Roman" w:cstheme="minorHAnsi"/>
              </w:rPr>
            </w:pPr>
            <w:r w:rsidRPr="00A664D3">
              <w:rPr>
                <w:rFonts w:eastAsia="Times New Roman" w:cstheme="minorHAnsi"/>
                <w:color w:val="000000"/>
              </w:rPr>
              <w:t>Lamo-she</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70FD9072" w14:textId="77777777" w:rsidR="009D0F98" w:rsidRPr="00A664D3" w:rsidRDefault="009D0F98" w:rsidP="00A664D3">
            <w:pPr>
              <w:rPr>
                <w:rFonts w:eastAsia="Times New Roman" w:cstheme="minorHAnsi"/>
              </w:rPr>
            </w:pPr>
            <w:r w:rsidRPr="00A664D3">
              <w:rPr>
                <w:rFonts w:eastAsia="Times New Roman" w:cstheme="minorHAnsi"/>
                <w:color w:val="000000"/>
              </w:rPr>
              <w:t>NW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A9B561B"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44432AD7"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FCF5C8F" w14:textId="77777777" w:rsidR="009D0F98" w:rsidRPr="00A664D3" w:rsidRDefault="009D0F98" w:rsidP="00A664D3">
            <w:pPr>
              <w:rPr>
                <w:rFonts w:eastAsia="Times New Roman" w:cstheme="minorHAnsi"/>
              </w:rPr>
            </w:pPr>
            <w:r w:rsidRPr="00A664D3">
              <w:rPr>
                <w:rFonts w:eastAsia="Times New Roman" w:cstheme="minorHAnsi"/>
                <w:color w:val="000000"/>
              </w:rPr>
              <w:t>Chris Seashore, Andy Zimet, Jonathan Turk, Gray Thompson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311ECDB7"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05C6B150" w14:textId="77777777" w:rsidR="009D0F98" w:rsidRPr="00A664D3" w:rsidRDefault="009D0F98" w:rsidP="00A664D3">
            <w:pPr>
              <w:rPr>
                <w:rFonts w:eastAsia="Times New Roman" w:cstheme="minorHAnsi"/>
              </w:rPr>
            </w:pPr>
            <w:r w:rsidRPr="00A664D3">
              <w:rPr>
                <w:rFonts w:eastAsia="Times New Roman" w:cstheme="minorHAnsi"/>
                <w:color w:val="000000"/>
              </w:rPr>
              <w:t>China-West Sichuan Ranges</w:t>
            </w:r>
          </w:p>
        </w:tc>
      </w:tr>
      <w:tr w:rsidR="009D0F98" w:rsidRPr="00A664D3" w14:paraId="46B4B2D4" w14:textId="195243CA"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A532CA4" w14:textId="77777777" w:rsidR="009D0F98" w:rsidRPr="00A664D3" w:rsidRDefault="009D0F98" w:rsidP="00A664D3">
            <w:pPr>
              <w:rPr>
                <w:rFonts w:eastAsia="Times New Roman" w:cstheme="minorHAnsi"/>
              </w:rPr>
            </w:pPr>
            <w:r w:rsidRPr="00A664D3">
              <w:rPr>
                <w:rFonts w:eastAsia="Times New Roman" w:cstheme="minorHAnsi"/>
                <w:color w:val="000000"/>
              </w:rPr>
              <w:t>1994-08-29</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23E46C6B" w14:textId="77777777" w:rsidR="009D0F98" w:rsidRPr="00A664D3" w:rsidRDefault="009D0F98" w:rsidP="00A664D3">
            <w:pPr>
              <w:rPr>
                <w:rFonts w:eastAsia="Times New Roman" w:cstheme="minorHAnsi"/>
              </w:rPr>
            </w:pPr>
            <w:r w:rsidRPr="00A664D3">
              <w:rPr>
                <w:rFonts w:eastAsia="Times New Roman" w:cstheme="minorHAnsi"/>
                <w:color w:val="000000"/>
              </w:rPr>
              <w:t>Pingora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0D1FFA60" w14:textId="77777777" w:rsidR="009D0F98" w:rsidRPr="00A664D3" w:rsidRDefault="009D0F98" w:rsidP="00A664D3">
            <w:pPr>
              <w:rPr>
                <w:rFonts w:eastAsia="Times New Roman" w:cstheme="minorHAnsi"/>
              </w:rPr>
            </w:pPr>
            <w:r w:rsidRPr="00A664D3">
              <w:rPr>
                <w:rFonts w:eastAsia="Times New Roman" w:cstheme="minorHAnsi"/>
                <w:color w:val="000000"/>
              </w:rPr>
              <w:t>NE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ED4DC84"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671C6ACC"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83A12D0" w14:textId="7FA69B53" w:rsidR="009D0F98" w:rsidRPr="00A664D3" w:rsidRDefault="009D0F98" w:rsidP="00A664D3">
            <w:pPr>
              <w:rPr>
                <w:rFonts w:eastAsia="Times New Roman" w:cstheme="minorHAnsi"/>
              </w:rPr>
            </w:pPr>
            <w:r w:rsidRPr="00A664D3">
              <w:rPr>
                <w:rFonts w:eastAsia="Times New Roman" w:cstheme="minorHAnsi"/>
                <w:color w:val="000000"/>
              </w:rPr>
              <w:t>James Garrett, Dave M</w:t>
            </w:r>
            <w:r w:rsidR="00D51537">
              <w:rPr>
                <w:rFonts w:eastAsia="Times New Roman" w:cstheme="minorHAnsi"/>
                <w:color w:val="000000"/>
              </w:rPr>
              <w:t>e</w:t>
            </w:r>
            <w:r w:rsidRPr="00A664D3">
              <w:rPr>
                <w:rFonts w:eastAsia="Times New Roman" w:cstheme="minorHAnsi"/>
                <w:color w:val="000000"/>
              </w:rPr>
              <w:t>d</w:t>
            </w:r>
            <w:r w:rsidR="00D51537">
              <w:rPr>
                <w:rFonts w:eastAsia="Times New Roman" w:cstheme="minorHAnsi"/>
                <w:color w:val="000000"/>
              </w:rPr>
              <w:t>a</w:t>
            </w:r>
            <w:r w:rsidRPr="00A664D3">
              <w:rPr>
                <w:rFonts w:eastAsia="Times New Roman" w:cstheme="minorHAnsi"/>
                <w:color w:val="000000"/>
              </w:rPr>
              <w:t>ra</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6F09551" w14:textId="77777777" w:rsidR="009D0F98" w:rsidRPr="00A664D3" w:rsidRDefault="009D0F98" w:rsidP="00A664D3">
            <w:pPr>
              <w:rPr>
                <w:rFonts w:eastAsia="Times New Roman" w:cstheme="minorHAnsi"/>
              </w:rPr>
            </w:pPr>
            <w:r w:rsidRPr="00A664D3">
              <w:rPr>
                <w:rFonts w:eastAsia="Times New Roman" w:cstheme="minorHAnsi"/>
                <w:color w:val="000000"/>
              </w:rPr>
              <w:t>IV, 5.10, A2</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069D49E0" w14:textId="77777777" w:rsidR="009D0F98" w:rsidRPr="00A664D3" w:rsidRDefault="009D0F98" w:rsidP="00A664D3">
            <w:pPr>
              <w:rPr>
                <w:rFonts w:eastAsia="Times New Roman" w:cstheme="minorHAnsi"/>
              </w:rPr>
            </w:pPr>
            <w:r w:rsidRPr="00A664D3">
              <w:rPr>
                <w:rFonts w:eastAsia="Times New Roman" w:cstheme="minorHAnsi"/>
                <w:color w:val="000000"/>
              </w:rPr>
              <w:t>WY-Wind River Range</w:t>
            </w:r>
          </w:p>
        </w:tc>
      </w:tr>
      <w:tr w:rsidR="009D0F98" w:rsidRPr="00A664D3" w14:paraId="41E11F97" w14:textId="74EF595C"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D512D" w14:textId="77777777" w:rsidR="009D0F98" w:rsidRPr="00A664D3" w:rsidRDefault="009D0F98" w:rsidP="00A664D3">
            <w:pPr>
              <w:rPr>
                <w:rFonts w:eastAsia="Times New Roman" w:cstheme="minorHAnsi"/>
              </w:rPr>
            </w:pPr>
            <w:r w:rsidRPr="00A664D3">
              <w:rPr>
                <w:rFonts w:eastAsia="Times New Roman" w:cstheme="minorHAnsi"/>
                <w:color w:val="000000"/>
              </w:rPr>
              <w:t>1995-09-22</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545FDCE0" w14:textId="77777777" w:rsidR="009D0F98" w:rsidRPr="00A664D3" w:rsidRDefault="009D0F98" w:rsidP="00A664D3">
            <w:pPr>
              <w:rPr>
                <w:rFonts w:eastAsia="Times New Roman" w:cstheme="minorHAnsi"/>
              </w:rPr>
            </w:pPr>
            <w:r w:rsidRPr="00A664D3">
              <w:rPr>
                <w:rFonts w:eastAsia="Times New Roman" w:cstheme="minorHAnsi"/>
                <w:color w:val="000000"/>
              </w:rPr>
              <w:t>Wahoo Tower</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7CA959AF" w14:textId="77777777" w:rsidR="009D0F98" w:rsidRPr="00A664D3" w:rsidRDefault="009D0F98" w:rsidP="00A664D3">
            <w:pPr>
              <w:rPr>
                <w:rFonts w:eastAsia="Times New Roman" w:cstheme="minorHAnsi"/>
              </w:rPr>
            </w:pPr>
            <w:r w:rsidRPr="00A664D3">
              <w:rPr>
                <w:rFonts w:eastAsia="Times New Roman" w:cstheme="minorHAnsi"/>
                <w:color w:val="000000"/>
              </w:rPr>
              <w:t>NE Buttress - Right</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E28663"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184A4887"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4CD1E3C" w14:textId="77777777" w:rsidR="009D0F98" w:rsidRPr="00A664D3" w:rsidRDefault="009D0F98" w:rsidP="00A664D3">
            <w:pPr>
              <w:rPr>
                <w:rFonts w:eastAsia="Times New Roman" w:cstheme="minorHAnsi"/>
              </w:rPr>
            </w:pPr>
            <w:r w:rsidRPr="00A664D3">
              <w:rPr>
                <w:rFonts w:eastAsia="Times New Roman" w:cstheme="minorHAnsi"/>
                <w:color w:val="000000"/>
              </w:rPr>
              <w:t>Peder Ourom, Rick Clements</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C0DD0AA" w14:textId="77777777" w:rsidR="009D0F98" w:rsidRPr="00A664D3" w:rsidRDefault="009D0F98" w:rsidP="00A664D3">
            <w:pPr>
              <w:rPr>
                <w:rFonts w:eastAsia="Times New Roman" w:cstheme="minorHAnsi"/>
              </w:rPr>
            </w:pPr>
            <w:r w:rsidRPr="00A664D3">
              <w:rPr>
                <w:rFonts w:eastAsia="Times New Roman" w:cstheme="minorHAnsi"/>
                <w:color w:val="000000"/>
              </w:rPr>
              <w:t>V, 5.10</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390B071D" w14:textId="77777777" w:rsidR="009D0F98" w:rsidRPr="00A664D3" w:rsidRDefault="009D0F98" w:rsidP="00A664D3">
            <w:pPr>
              <w:rPr>
                <w:rFonts w:eastAsia="Times New Roman" w:cstheme="minorHAnsi"/>
              </w:rPr>
            </w:pPr>
            <w:r w:rsidRPr="00A664D3">
              <w:rPr>
                <w:rFonts w:eastAsia="Times New Roman" w:cstheme="minorHAnsi"/>
                <w:color w:val="000000"/>
              </w:rPr>
              <w:t>BC-Manatee Group</w:t>
            </w:r>
          </w:p>
        </w:tc>
      </w:tr>
      <w:tr w:rsidR="009D0F98" w:rsidRPr="00A664D3" w14:paraId="624FCEA9" w14:textId="5555801D"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85C2B6" w14:textId="77777777" w:rsidR="009D0F98" w:rsidRPr="00A664D3" w:rsidRDefault="009D0F98" w:rsidP="00A664D3">
            <w:pPr>
              <w:rPr>
                <w:rFonts w:eastAsia="Times New Roman" w:cstheme="minorHAnsi"/>
              </w:rPr>
            </w:pPr>
            <w:r w:rsidRPr="00A664D3">
              <w:rPr>
                <w:rFonts w:eastAsia="Times New Roman" w:cstheme="minorHAnsi"/>
                <w:color w:val="000000"/>
              </w:rPr>
              <w:t>1996-07-06</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A8BBEAC" w14:textId="77777777" w:rsidR="009D0F98" w:rsidRPr="00A664D3" w:rsidRDefault="009D0F98" w:rsidP="00A664D3">
            <w:pPr>
              <w:rPr>
                <w:rFonts w:eastAsia="Times New Roman" w:cstheme="minorHAnsi"/>
              </w:rPr>
            </w:pPr>
            <w:r w:rsidRPr="00A664D3">
              <w:rPr>
                <w:rFonts w:eastAsia="Times New Roman" w:cstheme="minorHAnsi"/>
                <w:color w:val="000000"/>
              </w:rPr>
              <w:t>Mt Moore</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E1E9E61" w14:textId="77777777" w:rsidR="009D0F98" w:rsidRPr="00A664D3" w:rsidRDefault="009D0F98" w:rsidP="00A664D3">
            <w:pPr>
              <w:rPr>
                <w:rFonts w:eastAsia="Times New Roman" w:cstheme="minorHAnsi"/>
              </w:rPr>
            </w:pPr>
            <w:r w:rsidRPr="00A664D3">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7AEDD89"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7A7592A1"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B871DBB" w14:textId="77777777" w:rsidR="009D0F98" w:rsidRPr="00A664D3" w:rsidRDefault="009D0F98" w:rsidP="00A664D3">
            <w:pPr>
              <w:rPr>
                <w:rFonts w:eastAsia="Times New Roman" w:cstheme="minorHAnsi"/>
              </w:rPr>
            </w:pPr>
            <w:r w:rsidRPr="00A664D3">
              <w:rPr>
                <w:rFonts w:eastAsia="Times New Roman" w:cstheme="minorHAnsi"/>
                <w:color w:val="000000"/>
              </w:rPr>
              <w:t>Sam Grubenhoff, Jim Urvina, Steve Must</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598C507F" w14:textId="77777777" w:rsidR="009D0F98" w:rsidRPr="00A664D3" w:rsidRDefault="009D0F98" w:rsidP="00A664D3">
            <w:pPr>
              <w:rPr>
                <w:rFonts w:eastAsia="Times New Roman" w:cstheme="minorHAnsi"/>
              </w:rPr>
            </w:pPr>
            <w:r w:rsidRPr="00A664D3">
              <w:rPr>
                <w:rFonts w:eastAsia="Times New Roman" w:cstheme="minorHAnsi"/>
                <w:color w:val="000000"/>
              </w:rPr>
              <w:t>IV, Class 5, steep snow</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76F8EF80" w14:textId="77777777" w:rsidR="009D0F98" w:rsidRPr="00A664D3" w:rsidRDefault="009D0F98" w:rsidP="00A664D3">
            <w:pPr>
              <w:rPr>
                <w:rFonts w:eastAsia="Times New Roman" w:cstheme="minorHAnsi"/>
              </w:rPr>
            </w:pPr>
            <w:r w:rsidRPr="00A664D3">
              <w:rPr>
                <w:rFonts w:eastAsia="Times New Roman" w:cstheme="minorHAnsi"/>
                <w:color w:val="000000"/>
              </w:rPr>
              <w:t>BC-Homathko Icefield</w:t>
            </w:r>
          </w:p>
        </w:tc>
      </w:tr>
      <w:tr w:rsidR="009D0F98" w:rsidRPr="00A664D3" w14:paraId="24D4FD1E" w14:textId="216FD01F"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B81884" w14:textId="77777777" w:rsidR="009D0F98" w:rsidRPr="00A664D3" w:rsidRDefault="009D0F98" w:rsidP="00A664D3">
            <w:pPr>
              <w:rPr>
                <w:rFonts w:eastAsia="Times New Roman" w:cstheme="minorHAnsi"/>
              </w:rPr>
            </w:pPr>
            <w:r w:rsidRPr="00A664D3">
              <w:rPr>
                <w:rFonts w:eastAsia="Times New Roman" w:cstheme="minorHAnsi"/>
                <w:color w:val="000000"/>
              </w:rPr>
              <w:t>1996-10</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739141BD" w14:textId="77777777" w:rsidR="009D0F98" w:rsidRPr="00A664D3" w:rsidRDefault="009D0F98" w:rsidP="00A664D3">
            <w:pPr>
              <w:rPr>
                <w:rFonts w:eastAsia="Times New Roman" w:cstheme="minorHAnsi"/>
              </w:rPr>
            </w:pPr>
            <w:r w:rsidRPr="00A664D3">
              <w:rPr>
                <w:rFonts w:eastAsia="Times New Roman" w:cstheme="minorHAnsi"/>
                <w:color w:val="000000"/>
              </w:rPr>
              <w:t>Snake Lake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2693DBEF" w14:textId="77777777" w:rsidR="009D0F98" w:rsidRPr="00A664D3" w:rsidRDefault="009D0F98" w:rsidP="00A664D3">
            <w:pPr>
              <w:rPr>
                <w:rFonts w:eastAsia="Times New Roman" w:cstheme="minorHAnsi"/>
              </w:rPr>
            </w:pPr>
            <w:r w:rsidRPr="00A664D3">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1692570"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09CDE35A"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A97A6DF" w14:textId="3396BA68" w:rsidR="009D0F98" w:rsidRPr="00A664D3" w:rsidRDefault="009D0F98" w:rsidP="00A664D3">
            <w:pPr>
              <w:rPr>
                <w:rFonts w:eastAsia="Times New Roman" w:cstheme="minorHAnsi"/>
              </w:rPr>
            </w:pPr>
            <w:r w:rsidRPr="00A664D3">
              <w:rPr>
                <w:rFonts w:eastAsia="Times New Roman" w:cstheme="minorHAnsi"/>
                <w:color w:val="000000"/>
              </w:rPr>
              <w:t>John Chilton, Jia Condon,</w:t>
            </w:r>
            <w:r w:rsidR="00E44AD2">
              <w:rPr>
                <w:rFonts w:eastAsia="Times New Roman" w:cstheme="minorHAnsi"/>
                <w:color w:val="000000"/>
              </w:rPr>
              <w:t xml:space="preserve"> </w:t>
            </w:r>
            <w:r w:rsidRPr="00A664D3">
              <w:rPr>
                <w:rFonts w:eastAsia="Times New Roman" w:cstheme="minorHAnsi"/>
                <w:color w:val="000000"/>
              </w:rPr>
              <w:t>Rich Prohaska</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66E9952C"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2A0CA2DC" w14:textId="77777777" w:rsidR="009D0F98" w:rsidRPr="00A664D3" w:rsidRDefault="009D0F98" w:rsidP="00A664D3">
            <w:pPr>
              <w:rPr>
                <w:rFonts w:eastAsia="Times New Roman" w:cstheme="minorHAnsi"/>
              </w:rPr>
            </w:pPr>
            <w:r w:rsidRPr="00A664D3">
              <w:rPr>
                <w:rFonts w:eastAsia="Times New Roman" w:cstheme="minorHAnsi"/>
                <w:color w:val="000000"/>
              </w:rPr>
              <w:t>China-West Sichuan Ranges</w:t>
            </w:r>
          </w:p>
        </w:tc>
      </w:tr>
      <w:tr w:rsidR="009D0F98" w:rsidRPr="00A664D3" w14:paraId="7EB5EFEC" w14:textId="03503046"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FF1B14" w14:textId="77777777" w:rsidR="009D0F98" w:rsidRPr="00A664D3" w:rsidRDefault="009D0F98" w:rsidP="00A664D3">
            <w:pPr>
              <w:rPr>
                <w:rFonts w:eastAsia="Times New Roman" w:cstheme="minorHAnsi"/>
              </w:rPr>
            </w:pPr>
            <w:r w:rsidRPr="00A664D3">
              <w:rPr>
                <w:rFonts w:eastAsia="Times New Roman" w:cstheme="minorHAnsi"/>
                <w:color w:val="000000"/>
              </w:rPr>
              <w:t>1996-10</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ABE8410" w14:textId="77777777" w:rsidR="009D0F98" w:rsidRPr="00A664D3" w:rsidRDefault="009D0F98" w:rsidP="00A664D3">
            <w:pPr>
              <w:rPr>
                <w:rFonts w:eastAsia="Times New Roman" w:cstheme="minorHAnsi"/>
              </w:rPr>
            </w:pPr>
            <w:r w:rsidRPr="00A664D3">
              <w:rPr>
                <w:rFonts w:eastAsia="Times New Roman" w:cstheme="minorHAnsi"/>
                <w:color w:val="000000"/>
              </w:rPr>
              <w:t>Snake Lake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29DD43B0" w14:textId="77777777" w:rsidR="009D0F98" w:rsidRPr="00A664D3" w:rsidRDefault="009D0F98" w:rsidP="00A664D3">
            <w:pPr>
              <w:rPr>
                <w:rFonts w:eastAsia="Times New Roman" w:cstheme="minorHAnsi"/>
              </w:rPr>
            </w:pPr>
            <w:r w:rsidRPr="00A664D3">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87A83AA"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7F19EA98"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049C142" w14:textId="77777777" w:rsidR="009D0F98" w:rsidRPr="00A664D3" w:rsidRDefault="009D0F98" w:rsidP="00A664D3">
            <w:pPr>
              <w:rPr>
                <w:rFonts w:eastAsia="Times New Roman" w:cstheme="minorHAnsi"/>
              </w:rPr>
            </w:pPr>
            <w:r w:rsidRPr="00A664D3">
              <w:rPr>
                <w:rFonts w:eastAsia="Times New Roman" w:cstheme="minorHAnsi"/>
                <w:color w:val="000000"/>
              </w:rPr>
              <w:t>Mark Carter, Steve Must</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887B427"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19171855" w14:textId="77777777" w:rsidR="009D0F98" w:rsidRPr="00A664D3" w:rsidRDefault="009D0F98" w:rsidP="00A664D3">
            <w:pPr>
              <w:rPr>
                <w:rFonts w:eastAsia="Times New Roman" w:cstheme="minorHAnsi"/>
              </w:rPr>
            </w:pPr>
            <w:r w:rsidRPr="00A664D3">
              <w:rPr>
                <w:rFonts w:eastAsia="Times New Roman" w:cstheme="minorHAnsi"/>
                <w:color w:val="000000"/>
              </w:rPr>
              <w:t>China-West Sichuan Ranges</w:t>
            </w:r>
          </w:p>
        </w:tc>
      </w:tr>
      <w:tr w:rsidR="009D0F98" w:rsidRPr="00A664D3" w14:paraId="00B080F7" w14:textId="7F476B4A"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4C228C6" w14:textId="77777777" w:rsidR="009D0F98" w:rsidRPr="00A664D3" w:rsidRDefault="009D0F98" w:rsidP="00A664D3">
            <w:pPr>
              <w:rPr>
                <w:rFonts w:eastAsia="Times New Roman" w:cstheme="minorHAnsi"/>
              </w:rPr>
            </w:pPr>
            <w:r w:rsidRPr="00A664D3">
              <w:rPr>
                <w:rFonts w:eastAsia="Times New Roman" w:cstheme="minorHAnsi"/>
                <w:color w:val="000000"/>
              </w:rPr>
              <w:t>1996-10</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7A2E71B" w14:textId="77777777" w:rsidR="009D0F98" w:rsidRPr="00A664D3" w:rsidRDefault="009D0F98" w:rsidP="00A664D3">
            <w:pPr>
              <w:rPr>
                <w:rFonts w:eastAsia="Times New Roman" w:cstheme="minorHAnsi"/>
              </w:rPr>
            </w:pPr>
            <w:r w:rsidRPr="00A664D3">
              <w:rPr>
                <w:rFonts w:eastAsia="Times New Roman" w:cstheme="minorHAnsi"/>
                <w:color w:val="000000"/>
              </w:rPr>
              <w:t>Misty Mtn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4F88D2F8" w14:textId="77777777" w:rsidR="009D0F98" w:rsidRPr="00A664D3" w:rsidRDefault="009D0F98" w:rsidP="00A664D3">
            <w:pPr>
              <w:rPr>
                <w:rFonts w:eastAsia="Times New Roman" w:cstheme="minorHAnsi"/>
              </w:rPr>
            </w:pPr>
            <w:r w:rsidRPr="00A664D3">
              <w:rPr>
                <w:rFonts w:eastAsia="Times New Roman" w:cstheme="minorHAnsi"/>
                <w:color w:val="000000"/>
              </w:rPr>
              <w:t>NW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F125DF8"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0EABBFD3"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DEAB520" w14:textId="77777777" w:rsidR="009D0F98" w:rsidRPr="00A664D3" w:rsidRDefault="009D0F98" w:rsidP="00A664D3">
            <w:pPr>
              <w:rPr>
                <w:rFonts w:eastAsia="Times New Roman" w:cstheme="minorHAnsi"/>
              </w:rPr>
            </w:pPr>
            <w:r w:rsidRPr="00A664D3">
              <w:rPr>
                <w:rFonts w:eastAsia="Times New Roman" w:cstheme="minorHAnsi"/>
                <w:color w:val="000000"/>
              </w:rPr>
              <w:t>John Chilton, Jia Condon, Rich Prohaska</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603384A9" w14:textId="77777777" w:rsidR="009D0F98" w:rsidRPr="00A664D3" w:rsidRDefault="009D0F98" w:rsidP="00A664D3">
            <w:pPr>
              <w:rPr>
                <w:rFonts w:eastAsia="Times New Roman" w:cstheme="minorHAnsi"/>
              </w:rPr>
            </w:pPr>
            <w:r w:rsidRPr="00A664D3">
              <w:rPr>
                <w:rFonts w:eastAsia="Times New Roman" w:cstheme="minorHAnsi"/>
                <w:color w:val="000000"/>
              </w:rPr>
              <w:t>Class 5</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337520EF" w14:textId="77777777" w:rsidR="009D0F98" w:rsidRPr="00A664D3" w:rsidRDefault="009D0F98" w:rsidP="00A664D3">
            <w:pPr>
              <w:rPr>
                <w:rFonts w:eastAsia="Times New Roman" w:cstheme="minorHAnsi"/>
              </w:rPr>
            </w:pPr>
            <w:r w:rsidRPr="00A664D3">
              <w:rPr>
                <w:rFonts w:eastAsia="Times New Roman" w:cstheme="minorHAnsi"/>
                <w:color w:val="000000"/>
              </w:rPr>
              <w:t>China-West Sichuan Ranges</w:t>
            </w:r>
          </w:p>
        </w:tc>
      </w:tr>
      <w:tr w:rsidR="009D0F98" w:rsidRPr="00A664D3" w14:paraId="0EF12F36" w14:textId="0618670D"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503736" w14:textId="77777777" w:rsidR="009D0F98" w:rsidRPr="00A664D3" w:rsidRDefault="009D0F98" w:rsidP="00A664D3">
            <w:pPr>
              <w:rPr>
                <w:rFonts w:eastAsia="Times New Roman" w:cstheme="minorHAnsi"/>
              </w:rPr>
            </w:pPr>
            <w:r w:rsidRPr="00A664D3">
              <w:rPr>
                <w:rFonts w:eastAsia="Times New Roman" w:cstheme="minorHAnsi"/>
                <w:color w:val="000000"/>
              </w:rPr>
              <w:t>1996-10</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3662BDEE" w14:textId="77777777" w:rsidR="009D0F98" w:rsidRPr="00A664D3" w:rsidRDefault="009D0F98" w:rsidP="00A664D3">
            <w:pPr>
              <w:rPr>
                <w:rFonts w:eastAsia="Times New Roman" w:cstheme="minorHAnsi"/>
              </w:rPr>
            </w:pPr>
            <w:r w:rsidRPr="00A664D3">
              <w:rPr>
                <w:rFonts w:eastAsia="Times New Roman" w:cstheme="minorHAnsi"/>
                <w:color w:val="000000"/>
              </w:rPr>
              <w:t>San Ping Fong</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051D11FE" w14:textId="77777777" w:rsidR="009D0F98" w:rsidRPr="00A664D3" w:rsidRDefault="009D0F98" w:rsidP="00A664D3">
            <w:pPr>
              <w:rPr>
                <w:rFonts w:eastAsia="Times New Roman" w:cstheme="minorHAnsi"/>
              </w:rPr>
            </w:pPr>
            <w:r w:rsidRPr="00A664D3">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747F3D2"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E61A21F"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2954923" w14:textId="63AC815D" w:rsidR="009D0F98" w:rsidRPr="00A664D3" w:rsidRDefault="009D0F98" w:rsidP="00A664D3">
            <w:pPr>
              <w:rPr>
                <w:rFonts w:eastAsia="Times New Roman" w:cstheme="minorHAnsi"/>
              </w:rPr>
            </w:pPr>
            <w:r w:rsidRPr="00A664D3">
              <w:rPr>
                <w:rFonts w:eastAsia="Times New Roman" w:cstheme="minorHAnsi"/>
                <w:color w:val="000000"/>
              </w:rPr>
              <w:t>John Chilton, Jia Condon, Rich Prohaska, Mark Carter, Steve Must</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6423C7A9"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4BAF99A7" w14:textId="77777777" w:rsidR="009D0F98" w:rsidRPr="00A664D3" w:rsidRDefault="009D0F98" w:rsidP="00A664D3">
            <w:pPr>
              <w:rPr>
                <w:rFonts w:eastAsia="Times New Roman" w:cstheme="minorHAnsi"/>
              </w:rPr>
            </w:pPr>
            <w:r w:rsidRPr="00A664D3">
              <w:rPr>
                <w:rFonts w:eastAsia="Times New Roman" w:cstheme="minorHAnsi"/>
                <w:color w:val="000000"/>
              </w:rPr>
              <w:t>China-West Sichuan Ranges</w:t>
            </w:r>
          </w:p>
        </w:tc>
      </w:tr>
      <w:tr w:rsidR="009D0F98" w:rsidRPr="00A664D3" w14:paraId="6F368BE9" w14:textId="4227A43C"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5ACD241" w14:textId="77777777" w:rsidR="009D0F98" w:rsidRPr="00A664D3" w:rsidRDefault="009D0F98" w:rsidP="00A664D3">
            <w:pPr>
              <w:rPr>
                <w:rFonts w:eastAsia="Times New Roman" w:cstheme="minorHAnsi"/>
              </w:rPr>
            </w:pPr>
            <w:r w:rsidRPr="00A664D3">
              <w:rPr>
                <w:rFonts w:eastAsia="Times New Roman" w:cstheme="minorHAnsi"/>
                <w:color w:val="000000"/>
              </w:rPr>
              <w:t>1997-05-30</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20AE4D3" w14:textId="77777777" w:rsidR="009D0F98" w:rsidRPr="00A664D3" w:rsidRDefault="009D0F98" w:rsidP="00A664D3">
            <w:pPr>
              <w:rPr>
                <w:rFonts w:eastAsia="Times New Roman" w:cstheme="minorHAnsi"/>
              </w:rPr>
            </w:pPr>
            <w:r w:rsidRPr="00A664D3">
              <w:rPr>
                <w:rFonts w:eastAsia="Times New Roman" w:cstheme="minorHAnsi"/>
                <w:color w:val="000000"/>
              </w:rPr>
              <w:t>Noel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56F94AFE" w14:textId="77777777" w:rsidR="009D0F98" w:rsidRPr="00A664D3" w:rsidRDefault="009D0F98" w:rsidP="00A664D3">
            <w:pPr>
              <w:rPr>
                <w:rFonts w:eastAsia="Times New Roman" w:cstheme="minorHAnsi"/>
              </w:rPr>
            </w:pPr>
            <w:r w:rsidRPr="00A664D3">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4BED208"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178C5BFE"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EB1E601" w14:textId="77777777" w:rsidR="009D0F98" w:rsidRPr="00A664D3" w:rsidRDefault="009D0F98" w:rsidP="00A664D3">
            <w:pPr>
              <w:rPr>
                <w:rFonts w:eastAsia="Times New Roman" w:cstheme="minorHAnsi"/>
              </w:rPr>
            </w:pPr>
            <w:r w:rsidRPr="00A664D3">
              <w:rPr>
                <w:rFonts w:eastAsia="Times New Roman" w:cstheme="minorHAnsi"/>
                <w:color w:val="000000"/>
              </w:rPr>
              <w:t>Judd Stewart, Wes Bunch, Sam Grubenhoff, Dave Creeden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09D1A030" w14:textId="77777777" w:rsidR="009D0F98" w:rsidRPr="00A664D3" w:rsidRDefault="009D0F98" w:rsidP="00A664D3">
            <w:pPr>
              <w:rPr>
                <w:rFonts w:eastAsia="Times New Roman" w:cstheme="minorHAnsi"/>
              </w:rPr>
            </w:pPr>
            <w:r w:rsidRPr="00A664D3">
              <w:rPr>
                <w:rFonts w:eastAsia="Times New Roman" w:cstheme="minorHAnsi"/>
                <w:color w:val="000000"/>
              </w:rPr>
              <w:t>Class 5, 50-degree snow or ice</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49FB1399" w14:textId="77777777" w:rsidR="009D0F98" w:rsidRPr="00A664D3" w:rsidRDefault="009D0F98" w:rsidP="00A664D3">
            <w:pPr>
              <w:rPr>
                <w:rFonts w:eastAsia="Times New Roman" w:cstheme="minorHAnsi"/>
              </w:rPr>
            </w:pPr>
            <w:r w:rsidRPr="00A664D3">
              <w:rPr>
                <w:rFonts w:eastAsia="Times New Roman" w:cstheme="minorHAnsi"/>
                <w:color w:val="000000"/>
              </w:rPr>
              <w:t>BC-Boundary   Ranges</w:t>
            </w:r>
          </w:p>
        </w:tc>
      </w:tr>
      <w:tr w:rsidR="009D0F98" w:rsidRPr="00A664D3" w14:paraId="45B32E56" w14:textId="4057A7B7"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A25C10" w14:textId="77777777" w:rsidR="009D0F98" w:rsidRPr="00A664D3" w:rsidRDefault="009D0F98" w:rsidP="00A664D3">
            <w:pPr>
              <w:rPr>
                <w:rFonts w:eastAsia="Times New Roman" w:cstheme="minorHAnsi"/>
              </w:rPr>
            </w:pPr>
            <w:r w:rsidRPr="00A664D3">
              <w:rPr>
                <w:rFonts w:eastAsia="Times New Roman" w:cstheme="minorHAnsi"/>
                <w:color w:val="000000"/>
              </w:rPr>
              <w:t>1997-06-24</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1B2935F" w14:textId="2590CE49" w:rsidR="009D0F98" w:rsidRPr="00A664D3" w:rsidRDefault="009D0F98" w:rsidP="00A664D3">
            <w:pPr>
              <w:rPr>
                <w:rFonts w:eastAsia="Times New Roman" w:cstheme="minorHAnsi"/>
              </w:rPr>
            </w:pPr>
            <w:r w:rsidRPr="00A664D3">
              <w:rPr>
                <w:rFonts w:eastAsia="Times New Roman" w:cstheme="minorHAnsi"/>
                <w:color w:val="000000"/>
              </w:rPr>
              <w:t>Shot Tower</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1ACCA13E" w14:textId="77777777" w:rsidR="009D0F98" w:rsidRPr="00A664D3" w:rsidRDefault="009D0F98" w:rsidP="00A664D3">
            <w:pPr>
              <w:rPr>
                <w:rFonts w:eastAsia="Times New Roman" w:cstheme="minorHAnsi"/>
              </w:rPr>
            </w:pPr>
            <w:r w:rsidRPr="00A664D3">
              <w:rPr>
                <w:rFonts w:eastAsia="Times New Roman" w:cstheme="minorHAnsi"/>
                <w:color w:val="000000"/>
              </w:rPr>
              <w:t>Alaskan Magnum Wall (NW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752996C"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76D48C2A"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3120F7B" w14:textId="75AAD08A" w:rsidR="009D0F98" w:rsidRPr="00A664D3" w:rsidRDefault="00D51537" w:rsidP="00A664D3">
            <w:pPr>
              <w:rPr>
                <w:rFonts w:eastAsia="Times New Roman" w:cstheme="minorHAnsi"/>
              </w:rPr>
            </w:pPr>
            <w:r>
              <w:rPr>
                <w:rFonts w:eastAsia="Times New Roman" w:cstheme="minorHAnsi"/>
                <w:color w:val="000000"/>
              </w:rPr>
              <w:t xml:space="preserve">Dave </w:t>
            </w:r>
            <w:r w:rsidRPr="00A664D3">
              <w:rPr>
                <w:rFonts w:eastAsia="Times New Roman" w:cstheme="minorHAnsi"/>
                <w:color w:val="000000"/>
              </w:rPr>
              <w:t>M</w:t>
            </w:r>
            <w:r>
              <w:rPr>
                <w:rFonts w:eastAsia="Times New Roman" w:cstheme="minorHAnsi"/>
                <w:color w:val="000000"/>
              </w:rPr>
              <w:t>e</w:t>
            </w:r>
            <w:r w:rsidRPr="00A664D3">
              <w:rPr>
                <w:rFonts w:eastAsia="Times New Roman" w:cstheme="minorHAnsi"/>
                <w:color w:val="000000"/>
              </w:rPr>
              <w:t>d</w:t>
            </w:r>
            <w:r>
              <w:rPr>
                <w:rFonts w:eastAsia="Times New Roman" w:cstheme="minorHAnsi"/>
                <w:color w:val="000000"/>
              </w:rPr>
              <w:t>a</w:t>
            </w:r>
            <w:r w:rsidRPr="00A664D3">
              <w:rPr>
                <w:rFonts w:eastAsia="Times New Roman" w:cstheme="minorHAnsi"/>
                <w:color w:val="000000"/>
              </w:rPr>
              <w:t>ra</w:t>
            </w:r>
            <w:r w:rsidR="009D0F98" w:rsidRPr="00A664D3">
              <w:rPr>
                <w:rFonts w:eastAsia="Times New Roman" w:cstheme="minorHAnsi"/>
                <w:color w:val="000000"/>
              </w:rPr>
              <w:t>, Jonny Allen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6E8D4FF" w14:textId="77777777" w:rsidR="009D0F98" w:rsidRPr="00A664D3" w:rsidRDefault="009D0F98" w:rsidP="00A664D3">
            <w:pPr>
              <w:rPr>
                <w:rFonts w:eastAsia="Times New Roman" w:cstheme="minorHAnsi"/>
              </w:rPr>
            </w:pPr>
            <w:r w:rsidRPr="00A664D3">
              <w:rPr>
                <w:rFonts w:eastAsia="Times New Roman" w:cstheme="minorHAnsi"/>
                <w:color w:val="000000"/>
              </w:rPr>
              <w:t>V, 5.10, A3</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5D402961" w14:textId="77777777" w:rsidR="009D0F98" w:rsidRPr="00A664D3" w:rsidRDefault="009D0F98" w:rsidP="00A664D3">
            <w:pPr>
              <w:rPr>
                <w:rFonts w:eastAsia="Times New Roman" w:cstheme="minorHAnsi"/>
              </w:rPr>
            </w:pPr>
            <w:r w:rsidRPr="00A664D3">
              <w:rPr>
                <w:rFonts w:eastAsia="Times New Roman" w:cstheme="minorHAnsi"/>
                <w:color w:val="000000"/>
              </w:rPr>
              <w:t>AK-Brooks Range</w:t>
            </w:r>
          </w:p>
        </w:tc>
      </w:tr>
      <w:tr w:rsidR="009D0F98" w:rsidRPr="00A664D3" w14:paraId="3F26B2C9" w14:textId="481BDE60"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058029" w14:textId="77777777" w:rsidR="009D0F98" w:rsidRPr="00A664D3" w:rsidRDefault="009D0F98" w:rsidP="00A664D3">
            <w:pPr>
              <w:rPr>
                <w:rFonts w:eastAsia="Times New Roman" w:cstheme="minorHAnsi"/>
              </w:rPr>
            </w:pPr>
            <w:r w:rsidRPr="00A664D3">
              <w:rPr>
                <w:rFonts w:eastAsia="Times New Roman" w:cstheme="minorHAnsi"/>
                <w:color w:val="000000"/>
              </w:rPr>
              <w:t>1997-06-24</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1C1257B3" w14:textId="3F4694F8" w:rsidR="009D0F98" w:rsidRPr="00A664D3" w:rsidRDefault="009D0F98" w:rsidP="00A664D3">
            <w:pPr>
              <w:rPr>
                <w:rFonts w:eastAsia="Times New Roman" w:cstheme="minorHAnsi"/>
              </w:rPr>
            </w:pPr>
            <w:r w:rsidRPr="00A664D3">
              <w:rPr>
                <w:rFonts w:eastAsia="Times New Roman" w:cstheme="minorHAnsi"/>
                <w:color w:val="000000"/>
              </w:rPr>
              <w:t>The Pyramid</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06BB275A" w14:textId="77777777" w:rsidR="009D0F98" w:rsidRPr="00A664D3" w:rsidRDefault="009D0F98" w:rsidP="00A664D3">
            <w:pPr>
              <w:rPr>
                <w:rFonts w:eastAsia="Times New Roman" w:cstheme="minorHAnsi"/>
              </w:rPr>
            </w:pPr>
            <w:r w:rsidRPr="00A664D3">
              <w:rPr>
                <w:rFonts w:eastAsia="Times New Roman" w:cstheme="minorHAnsi"/>
                <w:color w:val="000000"/>
              </w:rPr>
              <w:t>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4E15972"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64315BA1"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4951AEF" w14:textId="2D08DDFB" w:rsidR="009D0F98" w:rsidRPr="00A664D3" w:rsidRDefault="009D0F98" w:rsidP="00A664D3">
            <w:pPr>
              <w:rPr>
                <w:rFonts w:eastAsia="Times New Roman" w:cstheme="minorHAnsi"/>
              </w:rPr>
            </w:pPr>
            <w:r w:rsidRPr="00A664D3">
              <w:rPr>
                <w:rFonts w:eastAsia="Times New Roman" w:cstheme="minorHAnsi"/>
                <w:color w:val="000000"/>
              </w:rPr>
              <w:t>Rick Clements</w:t>
            </w:r>
            <w:r w:rsidR="00E44AD2">
              <w:rPr>
                <w:rFonts w:eastAsia="Times New Roman" w:cstheme="minorHAnsi"/>
                <w:color w:val="000000"/>
              </w:rPr>
              <w:t xml:space="preserve">, </w:t>
            </w:r>
            <w:r w:rsidRPr="00A664D3">
              <w:rPr>
                <w:rFonts w:eastAsia="Times New Roman" w:cstheme="minorHAnsi"/>
                <w:color w:val="000000"/>
              </w:rPr>
              <w:t>Kai Hirvonnen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7372ECB" w14:textId="77777777" w:rsidR="009D0F98" w:rsidRPr="00A664D3" w:rsidRDefault="009D0F98" w:rsidP="00A664D3">
            <w:pPr>
              <w:rPr>
                <w:rFonts w:eastAsia="Times New Roman" w:cstheme="minorHAnsi"/>
              </w:rPr>
            </w:pPr>
            <w:r w:rsidRPr="00A664D3">
              <w:rPr>
                <w:rFonts w:eastAsia="Times New Roman" w:cstheme="minorHAnsi"/>
                <w:color w:val="000000"/>
              </w:rPr>
              <w:t>Class 5</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1B0B1823" w14:textId="77777777" w:rsidR="009D0F98" w:rsidRPr="00A664D3" w:rsidRDefault="009D0F98" w:rsidP="00A664D3">
            <w:pPr>
              <w:rPr>
                <w:rFonts w:eastAsia="Times New Roman" w:cstheme="minorHAnsi"/>
              </w:rPr>
            </w:pPr>
            <w:r w:rsidRPr="00A664D3">
              <w:rPr>
                <w:rFonts w:eastAsia="Times New Roman" w:cstheme="minorHAnsi"/>
                <w:color w:val="000000"/>
              </w:rPr>
              <w:t>AK-Brooks Range</w:t>
            </w:r>
          </w:p>
        </w:tc>
      </w:tr>
      <w:tr w:rsidR="009D0F98" w:rsidRPr="00A664D3" w14:paraId="01D1430E" w14:textId="4F7D7204"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AA595D2" w14:textId="77777777" w:rsidR="009D0F98" w:rsidRPr="00A664D3" w:rsidRDefault="009D0F98" w:rsidP="00A664D3">
            <w:pPr>
              <w:rPr>
                <w:rFonts w:eastAsia="Times New Roman" w:cstheme="minorHAnsi"/>
              </w:rPr>
            </w:pPr>
            <w:r w:rsidRPr="00A664D3">
              <w:rPr>
                <w:rFonts w:eastAsia="Times New Roman" w:cstheme="minorHAnsi"/>
                <w:color w:val="000000"/>
              </w:rPr>
              <w:t>1997-06</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D717A19" w14:textId="11CDCEC1" w:rsidR="009D0F98" w:rsidRPr="00A664D3" w:rsidRDefault="009D0F98" w:rsidP="00A664D3">
            <w:pPr>
              <w:rPr>
                <w:rFonts w:eastAsia="Times New Roman" w:cstheme="minorHAnsi"/>
              </w:rPr>
            </w:pPr>
            <w:r w:rsidRPr="00A664D3">
              <w:rPr>
                <w:rFonts w:eastAsia="Times New Roman" w:cstheme="minorHAnsi"/>
                <w:color w:val="000000"/>
              </w:rPr>
              <w:t>Badile</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1565DEA3" w14:textId="77777777" w:rsidR="009D0F98" w:rsidRPr="00A664D3" w:rsidRDefault="009D0F98" w:rsidP="00A664D3">
            <w:pPr>
              <w:rPr>
                <w:rFonts w:eastAsia="Times New Roman" w:cstheme="minorHAnsi"/>
              </w:rPr>
            </w:pPr>
            <w:r w:rsidRPr="00A664D3">
              <w:rPr>
                <w:rFonts w:eastAsia="Times New Roman" w:cstheme="minorHAnsi"/>
                <w:color w:val="000000"/>
              </w:rPr>
              <w:t>SE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01AC69F"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1E42661B"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453D0F4" w14:textId="34C5B62E" w:rsidR="009D0F98" w:rsidRPr="00A664D3" w:rsidRDefault="00D51537" w:rsidP="00A664D3">
            <w:pPr>
              <w:rPr>
                <w:rFonts w:eastAsia="Times New Roman" w:cstheme="minorHAnsi"/>
              </w:rPr>
            </w:pPr>
            <w:r>
              <w:rPr>
                <w:rFonts w:eastAsia="Times New Roman" w:cstheme="minorHAnsi"/>
                <w:color w:val="000000"/>
              </w:rPr>
              <w:t xml:space="preserve">Dave </w:t>
            </w:r>
            <w:r w:rsidRPr="00A664D3">
              <w:rPr>
                <w:rFonts w:eastAsia="Times New Roman" w:cstheme="minorHAnsi"/>
                <w:color w:val="000000"/>
              </w:rPr>
              <w:t>M</w:t>
            </w:r>
            <w:r>
              <w:rPr>
                <w:rFonts w:eastAsia="Times New Roman" w:cstheme="minorHAnsi"/>
                <w:color w:val="000000"/>
              </w:rPr>
              <w:t>e</w:t>
            </w:r>
            <w:r w:rsidRPr="00A664D3">
              <w:rPr>
                <w:rFonts w:eastAsia="Times New Roman" w:cstheme="minorHAnsi"/>
                <w:color w:val="000000"/>
              </w:rPr>
              <w:t>d</w:t>
            </w:r>
            <w:r>
              <w:rPr>
                <w:rFonts w:eastAsia="Times New Roman" w:cstheme="minorHAnsi"/>
                <w:color w:val="000000"/>
              </w:rPr>
              <w:t>a</w:t>
            </w:r>
            <w:r w:rsidRPr="00A664D3">
              <w:rPr>
                <w:rFonts w:eastAsia="Times New Roman" w:cstheme="minorHAnsi"/>
                <w:color w:val="000000"/>
              </w:rPr>
              <w:t>ra</w:t>
            </w:r>
            <w:r w:rsidR="009D0F98" w:rsidRPr="00A664D3">
              <w:rPr>
                <w:rFonts w:eastAsia="Times New Roman" w:cstheme="minorHAnsi"/>
                <w:color w:val="000000"/>
              </w:rPr>
              <w:t>, Jonny Allen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E84233D" w14:textId="77777777" w:rsidR="009D0F98" w:rsidRPr="00A664D3" w:rsidRDefault="009D0F98" w:rsidP="00A664D3">
            <w:pPr>
              <w:rPr>
                <w:rFonts w:eastAsia="Times New Roman" w:cstheme="minorHAnsi"/>
              </w:rPr>
            </w:pPr>
            <w:r w:rsidRPr="00A664D3">
              <w:rPr>
                <w:rFonts w:eastAsia="Times New Roman" w:cstheme="minorHAnsi"/>
                <w:color w:val="000000"/>
              </w:rPr>
              <w:t>5.10</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3E48CC14" w14:textId="77777777" w:rsidR="009D0F98" w:rsidRPr="00A664D3" w:rsidRDefault="009D0F98" w:rsidP="00A664D3">
            <w:pPr>
              <w:rPr>
                <w:rFonts w:eastAsia="Times New Roman" w:cstheme="minorHAnsi"/>
              </w:rPr>
            </w:pPr>
            <w:r w:rsidRPr="00A664D3">
              <w:rPr>
                <w:rFonts w:eastAsia="Times New Roman" w:cstheme="minorHAnsi"/>
                <w:color w:val="000000"/>
              </w:rPr>
              <w:t>AK-Brooks Range</w:t>
            </w:r>
          </w:p>
        </w:tc>
      </w:tr>
      <w:tr w:rsidR="009D0F98" w:rsidRPr="00A664D3" w14:paraId="7D9C60A2" w14:textId="0572B85E"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4063159" w14:textId="77777777" w:rsidR="009D0F98" w:rsidRPr="00A664D3" w:rsidRDefault="009D0F98" w:rsidP="00A664D3">
            <w:pPr>
              <w:rPr>
                <w:rFonts w:eastAsia="Times New Roman" w:cstheme="minorHAnsi"/>
              </w:rPr>
            </w:pPr>
            <w:r w:rsidRPr="00A664D3">
              <w:rPr>
                <w:rFonts w:eastAsia="Times New Roman" w:cstheme="minorHAnsi"/>
                <w:color w:val="000000"/>
              </w:rPr>
              <w:t>1997-06</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0CA00532" w14:textId="1F8181BB" w:rsidR="009D0F98" w:rsidRPr="00A664D3" w:rsidRDefault="009D0F98" w:rsidP="00A664D3">
            <w:pPr>
              <w:rPr>
                <w:rFonts w:eastAsia="Times New Roman" w:cstheme="minorHAnsi"/>
              </w:rPr>
            </w:pPr>
            <w:r w:rsidRPr="00A664D3">
              <w:rPr>
                <w:rFonts w:eastAsia="Times New Roman" w:cstheme="minorHAnsi"/>
                <w:color w:val="000000"/>
              </w:rPr>
              <w:t>Shot Tower</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71F3FBD2" w14:textId="77777777" w:rsidR="009D0F98" w:rsidRPr="00A664D3" w:rsidRDefault="009D0F98" w:rsidP="00A664D3">
            <w:pPr>
              <w:rPr>
                <w:rFonts w:eastAsia="Times New Roman" w:cstheme="minorHAnsi"/>
              </w:rPr>
            </w:pPr>
            <w:r w:rsidRPr="00A664D3">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8108B05"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6DB20FA9"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30FC638" w14:textId="7D06B92F" w:rsidR="009D0F98" w:rsidRPr="00A664D3" w:rsidRDefault="009D0F98" w:rsidP="00A664D3">
            <w:pPr>
              <w:rPr>
                <w:rFonts w:eastAsia="Times New Roman" w:cstheme="minorHAnsi"/>
              </w:rPr>
            </w:pPr>
            <w:r w:rsidRPr="00A664D3">
              <w:rPr>
                <w:rFonts w:eastAsia="Times New Roman" w:cstheme="minorHAnsi"/>
                <w:color w:val="000000"/>
              </w:rPr>
              <w:t>Rick Clements</w:t>
            </w:r>
            <w:r w:rsidR="00E44AD2">
              <w:rPr>
                <w:rFonts w:eastAsia="Times New Roman" w:cstheme="minorHAnsi"/>
                <w:color w:val="000000"/>
              </w:rPr>
              <w:t>,</w:t>
            </w:r>
            <w:r w:rsidRPr="00A664D3">
              <w:rPr>
                <w:rFonts w:eastAsia="Times New Roman" w:cstheme="minorHAnsi"/>
                <w:color w:val="000000"/>
              </w:rPr>
              <w:t xml:space="preserve"> Kai Hirvonnen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6F344E0C" w14:textId="77777777" w:rsidR="009D0F98" w:rsidRPr="00A664D3" w:rsidRDefault="009D0F98" w:rsidP="00A664D3">
            <w:pPr>
              <w:rPr>
                <w:rFonts w:eastAsia="Times New Roman" w:cstheme="minorHAnsi"/>
              </w:rPr>
            </w:pPr>
            <w:r w:rsidRPr="00A664D3">
              <w:rPr>
                <w:rFonts w:eastAsia="Times New Roman" w:cstheme="minorHAnsi"/>
                <w:color w:val="000000"/>
              </w:rPr>
              <w:t>Class 5</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44A31E4A" w14:textId="77777777" w:rsidR="009D0F98" w:rsidRPr="00A664D3" w:rsidRDefault="009D0F98" w:rsidP="00A664D3">
            <w:pPr>
              <w:rPr>
                <w:rFonts w:eastAsia="Times New Roman" w:cstheme="minorHAnsi"/>
              </w:rPr>
            </w:pPr>
            <w:r w:rsidRPr="00A664D3">
              <w:rPr>
                <w:rFonts w:eastAsia="Times New Roman" w:cstheme="minorHAnsi"/>
                <w:color w:val="000000"/>
              </w:rPr>
              <w:t>AK-Brooks Range</w:t>
            </w:r>
          </w:p>
        </w:tc>
      </w:tr>
    </w:tbl>
    <w:p w14:paraId="543684C5" w14:textId="77777777" w:rsidR="009D0F98" w:rsidRDefault="009D0F98">
      <w:r>
        <w:br w:type="page"/>
      </w:r>
    </w:p>
    <w:tbl>
      <w:tblPr>
        <w:tblW w:w="11160" w:type="dxa"/>
        <w:tblInd w:w="-1000" w:type="dxa"/>
        <w:tblCellMar>
          <w:left w:w="0" w:type="dxa"/>
          <w:right w:w="0" w:type="dxa"/>
        </w:tblCellMar>
        <w:tblLook w:val="04A0" w:firstRow="1" w:lastRow="0" w:firstColumn="1" w:lastColumn="0" w:noHBand="0" w:noVBand="1"/>
      </w:tblPr>
      <w:tblGrid>
        <w:gridCol w:w="1309"/>
        <w:gridCol w:w="1461"/>
        <w:gridCol w:w="1626"/>
        <w:gridCol w:w="451"/>
        <w:gridCol w:w="485"/>
        <w:gridCol w:w="2788"/>
        <w:gridCol w:w="1171"/>
        <w:gridCol w:w="1869"/>
      </w:tblGrid>
      <w:tr w:rsidR="009D0F98" w:rsidRPr="00A664D3" w14:paraId="3ADCF0A0" w14:textId="77777777" w:rsidTr="009D0F98">
        <w:trPr>
          <w:trHeight w:val="300"/>
        </w:trPr>
        <w:tc>
          <w:tcPr>
            <w:tcW w:w="1309"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231CFDFB" w14:textId="14C99452" w:rsidR="009D0F98" w:rsidRPr="00A664D3" w:rsidRDefault="009D0F98" w:rsidP="009D0F98">
            <w:pPr>
              <w:rPr>
                <w:rFonts w:eastAsia="Times New Roman" w:cstheme="minorHAnsi"/>
                <w:color w:val="000000"/>
              </w:rPr>
            </w:pPr>
            <w:r w:rsidRPr="00A664D3">
              <w:rPr>
                <w:rFonts w:eastAsia="Times New Roman" w:cstheme="minorHAnsi"/>
                <w:b/>
                <w:bCs/>
                <w:color w:val="000000"/>
              </w:rPr>
              <w:lastRenderedPageBreak/>
              <w:t>Ascent Date</w:t>
            </w:r>
          </w:p>
        </w:tc>
        <w:tc>
          <w:tcPr>
            <w:tcW w:w="146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A4838C3" w14:textId="144BBBCC" w:rsidR="009D0F98" w:rsidRPr="00A664D3" w:rsidRDefault="009D0F98" w:rsidP="009D0F98">
            <w:pPr>
              <w:rPr>
                <w:rFonts w:eastAsia="Times New Roman" w:cstheme="minorHAnsi"/>
                <w:color w:val="000000"/>
              </w:rPr>
            </w:pPr>
            <w:r w:rsidRPr="00A664D3">
              <w:rPr>
                <w:rFonts w:eastAsia="Times New Roman" w:cstheme="minorHAnsi"/>
                <w:b/>
                <w:bCs/>
                <w:color w:val="000000"/>
              </w:rPr>
              <w:t>Peak</w:t>
            </w:r>
          </w:p>
        </w:tc>
        <w:tc>
          <w:tcPr>
            <w:tcW w:w="162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FB65B9F" w14:textId="387048D1" w:rsidR="009D0F98" w:rsidRPr="00A664D3" w:rsidRDefault="009D0F98" w:rsidP="009D0F98">
            <w:pPr>
              <w:rPr>
                <w:rFonts w:eastAsia="Times New Roman" w:cstheme="minorHAnsi"/>
                <w:color w:val="000000"/>
              </w:rPr>
            </w:pPr>
            <w:r w:rsidRPr="00A664D3">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01E5A0E2" w14:textId="46A64D3F" w:rsidR="009D0F98" w:rsidRPr="00A664D3" w:rsidRDefault="009D0F98" w:rsidP="009D0F98">
            <w:pPr>
              <w:jc w:val="center"/>
              <w:rPr>
                <w:rFonts w:eastAsia="Times New Roman" w:cstheme="minorHAnsi"/>
              </w:rPr>
            </w:pPr>
            <w:r w:rsidRPr="00A664D3">
              <w:rPr>
                <w:rFonts w:eastAsia="Times New Roman" w:cstheme="minorHAnsi"/>
                <w:b/>
                <w:bCs/>
                <w:color w:val="000000"/>
              </w:rPr>
              <w:t>FA</w:t>
            </w:r>
          </w:p>
        </w:tc>
        <w:tc>
          <w:tcPr>
            <w:tcW w:w="48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159A177" w14:textId="74EE4320" w:rsidR="009D0F98" w:rsidRPr="00A664D3" w:rsidRDefault="009D0F98" w:rsidP="009D0F98">
            <w:pPr>
              <w:jc w:val="center"/>
              <w:rPr>
                <w:rFonts w:eastAsia="Times New Roman" w:cstheme="minorHAnsi"/>
                <w:color w:val="000000"/>
              </w:rPr>
            </w:pPr>
            <w:r w:rsidRPr="00A664D3">
              <w:rPr>
                <w:rFonts w:eastAsia="Times New Roman" w:cstheme="minorHAnsi"/>
                <w:b/>
                <w:bCs/>
                <w:color w:val="000000"/>
              </w:rPr>
              <w:t>NR</w:t>
            </w:r>
          </w:p>
        </w:tc>
        <w:tc>
          <w:tcPr>
            <w:tcW w:w="278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694483F" w14:textId="28ECB81B" w:rsidR="009D0F98" w:rsidRPr="00A664D3" w:rsidRDefault="00171CE9" w:rsidP="00171CE9">
            <w:pPr>
              <w:jc w:val="center"/>
              <w:rPr>
                <w:rFonts w:eastAsia="Times New Roman" w:cstheme="minorHAnsi"/>
                <w:color w:val="000000"/>
              </w:rPr>
            </w:pPr>
            <w:r>
              <w:rPr>
                <w:rFonts w:eastAsia="Times New Roman" w:cstheme="minorHAnsi"/>
                <w:b/>
                <w:bCs/>
                <w:color w:val="000000"/>
              </w:rPr>
              <w:t>Climbers</w:t>
            </w:r>
          </w:p>
        </w:tc>
        <w:tc>
          <w:tcPr>
            <w:tcW w:w="117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41A46696" w14:textId="447ABCF0" w:rsidR="009D0F98" w:rsidRPr="00A664D3" w:rsidRDefault="009D0F98" w:rsidP="009D0F98">
            <w:pPr>
              <w:rPr>
                <w:rFonts w:eastAsia="Times New Roman" w:cstheme="minorHAnsi"/>
                <w:color w:val="000000"/>
              </w:rPr>
            </w:pPr>
            <w:r w:rsidRPr="00A664D3">
              <w:rPr>
                <w:rFonts w:eastAsia="Times New Roman" w:cstheme="minorHAnsi"/>
                <w:b/>
                <w:bCs/>
                <w:color w:val="000000"/>
              </w:rPr>
              <w:t>Grade</w:t>
            </w:r>
          </w:p>
        </w:tc>
        <w:tc>
          <w:tcPr>
            <w:tcW w:w="186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5B007031" w14:textId="33AF1C6E" w:rsidR="009D0F98" w:rsidRPr="00A664D3" w:rsidRDefault="009D0F98" w:rsidP="009D0F98">
            <w:pPr>
              <w:rPr>
                <w:rFonts w:eastAsia="Times New Roman" w:cstheme="minorHAnsi"/>
                <w:color w:val="000000"/>
              </w:rPr>
            </w:pPr>
            <w:r w:rsidRPr="00A664D3">
              <w:rPr>
                <w:rFonts w:eastAsia="Times New Roman" w:cstheme="minorHAnsi"/>
                <w:b/>
                <w:bCs/>
                <w:color w:val="000000"/>
              </w:rPr>
              <w:t>Location</w:t>
            </w:r>
          </w:p>
        </w:tc>
      </w:tr>
      <w:tr w:rsidR="009D0F98" w:rsidRPr="00A664D3" w14:paraId="5FF0FC03" w14:textId="2D58978B"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3422A1" w14:textId="77777777" w:rsidR="009D0F98" w:rsidRPr="00A664D3" w:rsidRDefault="009D0F98" w:rsidP="00A664D3">
            <w:pPr>
              <w:rPr>
                <w:rFonts w:eastAsia="Times New Roman" w:cstheme="minorHAnsi"/>
              </w:rPr>
            </w:pPr>
            <w:r w:rsidRPr="00A664D3">
              <w:rPr>
                <w:rFonts w:eastAsia="Times New Roman" w:cstheme="minorHAnsi"/>
                <w:color w:val="000000"/>
              </w:rPr>
              <w:t>1997-06</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32217D64" w14:textId="239A3F0F" w:rsidR="009D0F98" w:rsidRPr="00A664D3" w:rsidRDefault="009D0F98" w:rsidP="00A664D3">
            <w:pPr>
              <w:rPr>
                <w:rFonts w:eastAsia="Times New Roman" w:cstheme="minorHAnsi"/>
              </w:rPr>
            </w:pPr>
            <w:r w:rsidRPr="00A664D3">
              <w:rPr>
                <w:rFonts w:eastAsia="Times New Roman" w:cstheme="minorHAnsi"/>
                <w:color w:val="000000"/>
              </w:rPr>
              <w:t>West Maiden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49D42564" w14:textId="77777777" w:rsidR="009D0F98" w:rsidRPr="00A664D3" w:rsidRDefault="009D0F98" w:rsidP="00A664D3">
            <w:pPr>
              <w:rPr>
                <w:rFonts w:eastAsia="Times New Roman" w:cstheme="minorHAnsi"/>
              </w:rPr>
            </w:pPr>
            <w:r w:rsidRPr="00A664D3">
              <w:rPr>
                <w:rFonts w:eastAsia="Times New Roman" w:cstheme="minorHAnsi"/>
                <w:color w:val="000000"/>
              </w:rPr>
              <w:t>East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AAB52C7"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49939A3F"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E9149B0" w14:textId="0C280C6C" w:rsidR="009D0F98" w:rsidRPr="00A664D3" w:rsidRDefault="009D0F98" w:rsidP="00A664D3">
            <w:pPr>
              <w:rPr>
                <w:rFonts w:eastAsia="Times New Roman" w:cstheme="minorHAnsi"/>
              </w:rPr>
            </w:pPr>
            <w:r w:rsidRPr="00A664D3">
              <w:rPr>
                <w:rFonts w:eastAsia="Times New Roman" w:cstheme="minorHAnsi"/>
                <w:color w:val="000000"/>
              </w:rPr>
              <w:t>Rick Clements</w:t>
            </w:r>
            <w:r w:rsidR="00E44AD2">
              <w:rPr>
                <w:rFonts w:eastAsia="Times New Roman" w:cstheme="minorHAnsi"/>
                <w:color w:val="000000"/>
              </w:rPr>
              <w:t>,</w:t>
            </w:r>
            <w:r w:rsidRPr="00A664D3">
              <w:rPr>
                <w:rFonts w:eastAsia="Times New Roman" w:cstheme="minorHAnsi"/>
                <w:color w:val="000000"/>
              </w:rPr>
              <w:t xml:space="preserve"> Kai Hirvonnen, Dave </w:t>
            </w:r>
            <w:r w:rsidR="00D51537" w:rsidRPr="00A664D3">
              <w:rPr>
                <w:rFonts w:eastAsia="Times New Roman" w:cstheme="minorHAnsi"/>
                <w:color w:val="000000"/>
              </w:rPr>
              <w:t>M</w:t>
            </w:r>
            <w:r w:rsidR="00D51537">
              <w:rPr>
                <w:rFonts w:eastAsia="Times New Roman" w:cstheme="minorHAnsi"/>
                <w:color w:val="000000"/>
              </w:rPr>
              <w:t>e</w:t>
            </w:r>
            <w:r w:rsidR="00D51537" w:rsidRPr="00A664D3">
              <w:rPr>
                <w:rFonts w:eastAsia="Times New Roman" w:cstheme="minorHAnsi"/>
                <w:color w:val="000000"/>
              </w:rPr>
              <w:t>d</w:t>
            </w:r>
            <w:r w:rsidR="00D51537">
              <w:rPr>
                <w:rFonts w:eastAsia="Times New Roman" w:cstheme="minorHAnsi"/>
                <w:color w:val="000000"/>
              </w:rPr>
              <w:t>a</w:t>
            </w:r>
            <w:r w:rsidR="00D51537" w:rsidRPr="00A664D3">
              <w:rPr>
                <w:rFonts w:eastAsia="Times New Roman" w:cstheme="minorHAnsi"/>
                <w:color w:val="000000"/>
              </w:rPr>
              <w:t>ra</w:t>
            </w:r>
            <w:r w:rsidRPr="00A664D3">
              <w:rPr>
                <w:rFonts w:eastAsia="Times New Roman" w:cstheme="minorHAnsi"/>
                <w:color w:val="000000"/>
              </w:rPr>
              <w:t>, Jonny Allen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66C4C6DE" w14:textId="77777777" w:rsidR="009D0F98" w:rsidRPr="00A664D3" w:rsidRDefault="009D0F98" w:rsidP="00A664D3">
            <w:pPr>
              <w:rPr>
                <w:rFonts w:eastAsia="Times New Roman" w:cstheme="minorHAnsi"/>
              </w:rPr>
            </w:pPr>
            <w:r w:rsidRPr="00A664D3">
              <w:rPr>
                <w:rFonts w:eastAsia="Times New Roman" w:cstheme="minorHAnsi"/>
                <w:color w:val="000000"/>
              </w:rPr>
              <w:t>5.9</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260E1C00" w14:textId="77777777" w:rsidR="009D0F98" w:rsidRPr="00A664D3" w:rsidRDefault="009D0F98" w:rsidP="00A664D3">
            <w:pPr>
              <w:rPr>
                <w:rFonts w:eastAsia="Times New Roman" w:cstheme="minorHAnsi"/>
              </w:rPr>
            </w:pPr>
            <w:r w:rsidRPr="00A664D3">
              <w:rPr>
                <w:rFonts w:eastAsia="Times New Roman" w:cstheme="minorHAnsi"/>
                <w:color w:val="000000"/>
              </w:rPr>
              <w:t>AK-Brooks Range</w:t>
            </w:r>
          </w:p>
        </w:tc>
      </w:tr>
      <w:tr w:rsidR="009D0F98" w:rsidRPr="00A664D3" w14:paraId="1AE7E1DF" w14:textId="1CCCAC9D"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B00F122" w14:textId="77777777" w:rsidR="009D0F98" w:rsidRPr="00A664D3" w:rsidRDefault="009D0F98" w:rsidP="00A664D3">
            <w:pPr>
              <w:rPr>
                <w:rFonts w:eastAsia="Times New Roman" w:cstheme="minorHAnsi"/>
              </w:rPr>
            </w:pPr>
            <w:r w:rsidRPr="00A664D3">
              <w:rPr>
                <w:rFonts w:eastAsia="Times New Roman" w:cstheme="minorHAnsi"/>
                <w:color w:val="000000"/>
              </w:rPr>
              <w:t>1997-06</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2E2F815D" w14:textId="7D0ED7EE" w:rsidR="009D0F98" w:rsidRPr="00A664D3" w:rsidRDefault="009D0F98" w:rsidP="00A664D3">
            <w:pPr>
              <w:rPr>
                <w:rFonts w:eastAsia="Times New Roman" w:cstheme="minorHAnsi"/>
              </w:rPr>
            </w:pPr>
            <w:r w:rsidRPr="00A664D3">
              <w:rPr>
                <w:rFonts w:eastAsia="Times New Roman" w:cstheme="minorHAnsi"/>
                <w:color w:val="000000"/>
              </w:rPr>
              <w:t xml:space="preserve">East Maiden </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F82A8B8" w14:textId="77777777" w:rsidR="009D0F98" w:rsidRPr="00A664D3" w:rsidRDefault="009D0F98" w:rsidP="00A664D3">
            <w:pPr>
              <w:rPr>
                <w:rFonts w:eastAsia="Times New Roman" w:cstheme="minorHAnsi"/>
              </w:rPr>
            </w:pPr>
            <w:r w:rsidRPr="00A664D3">
              <w:rPr>
                <w:rFonts w:eastAsia="Times New Roman" w:cstheme="minorHAnsi"/>
                <w:color w:val="000000"/>
              </w:rPr>
              <w:t>West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28F962E"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59811596"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8260225" w14:textId="4D5A6AFB" w:rsidR="009D0F98" w:rsidRPr="00A664D3" w:rsidRDefault="009D0F98" w:rsidP="00A664D3">
            <w:pPr>
              <w:rPr>
                <w:rFonts w:eastAsia="Times New Roman" w:cstheme="minorHAnsi"/>
              </w:rPr>
            </w:pPr>
            <w:r w:rsidRPr="00A664D3">
              <w:rPr>
                <w:rFonts w:eastAsia="Times New Roman" w:cstheme="minorHAnsi"/>
                <w:color w:val="000000"/>
              </w:rPr>
              <w:t xml:space="preserve">Dave </w:t>
            </w:r>
            <w:r w:rsidR="00D51537" w:rsidRPr="00A664D3">
              <w:rPr>
                <w:rFonts w:eastAsia="Times New Roman" w:cstheme="minorHAnsi"/>
                <w:color w:val="000000"/>
              </w:rPr>
              <w:t>M</w:t>
            </w:r>
            <w:r w:rsidR="00D51537">
              <w:rPr>
                <w:rFonts w:eastAsia="Times New Roman" w:cstheme="minorHAnsi"/>
                <w:color w:val="000000"/>
              </w:rPr>
              <w:t>e</w:t>
            </w:r>
            <w:r w:rsidR="00D51537" w:rsidRPr="00A664D3">
              <w:rPr>
                <w:rFonts w:eastAsia="Times New Roman" w:cstheme="minorHAnsi"/>
                <w:color w:val="000000"/>
              </w:rPr>
              <w:t>d</w:t>
            </w:r>
            <w:r w:rsidR="00D51537">
              <w:rPr>
                <w:rFonts w:eastAsia="Times New Roman" w:cstheme="minorHAnsi"/>
                <w:color w:val="000000"/>
              </w:rPr>
              <w:t>a</w:t>
            </w:r>
            <w:r w:rsidR="00D51537" w:rsidRPr="00A664D3">
              <w:rPr>
                <w:rFonts w:eastAsia="Times New Roman" w:cstheme="minorHAnsi"/>
                <w:color w:val="000000"/>
              </w:rPr>
              <w:t>ra</w:t>
            </w:r>
            <w:r w:rsidRPr="00A664D3">
              <w:rPr>
                <w:rFonts w:eastAsia="Times New Roman" w:cstheme="minorHAnsi"/>
                <w:color w:val="000000"/>
              </w:rPr>
              <w:t>, Rick Clements</w:t>
            </w:r>
            <w:r w:rsidR="00E44AD2">
              <w:rPr>
                <w:rFonts w:eastAsia="Times New Roman" w:cstheme="minorHAnsi"/>
                <w:color w:val="000000"/>
              </w:rPr>
              <w:t>,</w:t>
            </w:r>
            <w:r w:rsidRPr="00A664D3">
              <w:rPr>
                <w:rFonts w:eastAsia="Times New Roman" w:cstheme="minorHAnsi"/>
                <w:color w:val="000000"/>
              </w:rPr>
              <w:t xml:space="preserve"> Kai Hirvonnen, Jonny Allen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52D3070" w14:textId="77777777" w:rsidR="009D0F98" w:rsidRPr="00A664D3" w:rsidRDefault="009D0F98" w:rsidP="00A664D3">
            <w:pPr>
              <w:rPr>
                <w:rFonts w:eastAsia="Times New Roman" w:cstheme="minorHAnsi"/>
              </w:rPr>
            </w:pPr>
            <w:r w:rsidRPr="00A664D3">
              <w:rPr>
                <w:rFonts w:eastAsia="Times New Roman" w:cstheme="minorHAnsi"/>
                <w:color w:val="000000"/>
              </w:rPr>
              <w:t>Class 4</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61A82136" w14:textId="77777777" w:rsidR="009D0F98" w:rsidRPr="00A664D3" w:rsidRDefault="009D0F98" w:rsidP="00A664D3">
            <w:pPr>
              <w:rPr>
                <w:rFonts w:eastAsia="Times New Roman" w:cstheme="minorHAnsi"/>
              </w:rPr>
            </w:pPr>
            <w:r w:rsidRPr="00A664D3">
              <w:rPr>
                <w:rFonts w:eastAsia="Times New Roman" w:cstheme="minorHAnsi"/>
                <w:color w:val="000000"/>
              </w:rPr>
              <w:t>AK-Brooks Range</w:t>
            </w:r>
          </w:p>
        </w:tc>
      </w:tr>
      <w:tr w:rsidR="009D0F98" w:rsidRPr="00A664D3" w14:paraId="50D31AFC" w14:textId="64244ACB"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D0F483" w14:textId="77777777" w:rsidR="009D0F98" w:rsidRPr="00A664D3" w:rsidRDefault="009D0F98" w:rsidP="00A664D3">
            <w:pPr>
              <w:rPr>
                <w:rFonts w:eastAsia="Times New Roman" w:cstheme="minorHAnsi"/>
              </w:rPr>
            </w:pPr>
            <w:r w:rsidRPr="00A664D3">
              <w:rPr>
                <w:rFonts w:eastAsia="Times New Roman" w:cstheme="minorHAnsi"/>
                <w:color w:val="000000"/>
              </w:rPr>
              <w:t>1997-08-14</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074130E4" w14:textId="77777777" w:rsidR="009D0F98" w:rsidRPr="00A664D3" w:rsidRDefault="009D0F98" w:rsidP="00A664D3">
            <w:pPr>
              <w:rPr>
                <w:rFonts w:eastAsia="Times New Roman" w:cstheme="minorHAnsi"/>
              </w:rPr>
            </w:pPr>
            <w:r w:rsidRPr="00A664D3">
              <w:rPr>
                <w:rFonts w:eastAsia="Times New Roman" w:cstheme="minorHAnsi"/>
                <w:color w:val="000000"/>
              </w:rPr>
              <w:t>Chutine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AFD527F" w14:textId="77777777" w:rsidR="009D0F98" w:rsidRPr="00A664D3" w:rsidRDefault="009D0F98" w:rsidP="00A664D3">
            <w:pPr>
              <w:rPr>
                <w:rFonts w:eastAsia="Times New Roman" w:cstheme="minorHAnsi"/>
              </w:rPr>
            </w:pPr>
            <w:r w:rsidRPr="00A664D3">
              <w:rPr>
                <w:rFonts w:eastAsia="Times New Roman" w:cstheme="minorHAnsi"/>
                <w:color w:val="000000"/>
              </w:rPr>
              <w:t>The Lunatic Apprenticeship, North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352D0C5"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6B1FC824"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D4DFE38" w14:textId="77777777" w:rsidR="009D0F98" w:rsidRPr="00A664D3" w:rsidRDefault="009D0F98" w:rsidP="00A664D3">
            <w:pPr>
              <w:rPr>
                <w:rFonts w:eastAsia="Times New Roman" w:cstheme="minorHAnsi"/>
              </w:rPr>
            </w:pPr>
            <w:r w:rsidRPr="00A664D3">
              <w:rPr>
                <w:rFonts w:eastAsia="Times New Roman" w:cstheme="minorHAnsi"/>
                <w:color w:val="000000"/>
              </w:rPr>
              <w:t>Jason Robinson, John Chilton, Chris Kettles</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41E8EF8" w14:textId="77777777" w:rsidR="009D0F98" w:rsidRPr="00A664D3" w:rsidRDefault="009D0F98" w:rsidP="00A664D3">
            <w:pPr>
              <w:rPr>
                <w:rFonts w:eastAsia="Times New Roman" w:cstheme="minorHAnsi"/>
              </w:rPr>
            </w:pPr>
            <w:r w:rsidRPr="00A664D3">
              <w:rPr>
                <w:rFonts w:eastAsia="Times New Roman" w:cstheme="minorHAnsi"/>
                <w:color w:val="000000"/>
              </w:rPr>
              <w:t>V, AI4+, 65 to 75 degrees</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535FBE1F" w14:textId="77777777" w:rsidR="009D0F98" w:rsidRPr="00A664D3" w:rsidRDefault="009D0F98" w:rsidP="00A664D3">
            <w:pPr>
              <w:rPr>
                <w:rFonts w:eastAsia="Times New Roman" w:cstheme="minorHAnsi"/>
              </w:rPr>
            </w:pPr>
            <w:r w:rsidRPr="00A664D3">
              <w:rPr>
                <w:rFonts w:eastAsia="Times New Roman" w:cstheme="minorHAnsi"/>
                <w:color w:val="000000"/>
              </w:rPr>
              <w:t>BC-Boundary   Ranges</w:t>
            </w:r>
          </w:p>
        </w:tc>
      </w:tr>
      <w:tr w:rsidR="009D0F98" w:rsidRPr="00A664D3" w14:paraId="51E1E670" w14:textId="0AC5CE4D"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DBF1B86" w14:textId="77777777" w:rsidR="009D0F98" w:rsidRPr="00A664D3" w:rsidRDefault="009D0F98" w:rsidP="00A664D3">
            <w:pPr>
              <w:rPr>
                <w:rFonts w:eastAsia="Times New Roman" w:cstheme="minorHAnsi"/>
              </w:rPr>
            </w:pPr>
            <w:r w:rsidRPr="00A664D3">
              <w:rPr>
                <w:rFonts w:eastAsia="Times New Roman" w:cstheme="minorHAnsi"/>
                <w:color w:val="000000"/>
              </w:rPr>
              <w:t>1998-Mid June</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378FC5B0" w14:textId="77777777" w:rsidR="009D0F98" w:rsidRPr="00A664D3" w:rsidRDefault="009D0F98" w:rsidP="00A664D3">
            <w:pPr>
              <w:rPr>
                <w:rFonts w:eastAsia="Times New Roman" w:cstheme="minorHAnsi"/>
              </w:rPr>
            </w:pPr>
            <w:r w:rsidRPr="00A664D3">
              <w:rPr>
                <w:rFonts w:eastAsia="Times New Roman" w:cstheme="minorHAnsi"/>
                <w:color w:val="000000"/>
              </w:rPr>
              <w:t>McArthur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219FBAE5" w14:textId="77777777" w:rsidR="009D0F98" w:rsidRPr="00A664D3" w:rsidRDefault="009D0F98" w:rsidP="00A664D3">
            <w:pPr>
              <w:rPr>
                <w:rFonts w:eastAsia="Times New Roman" w:cstheme="minorHAnsi"/>
              </w:rPr>
            </w:pPr>
            <w:r w:rsidRPr="00A664D3">
              <w:rPr>
                <w:rFonts w:eastAsia="Times New Roman" w:cstheme="minorHAnsi"/>
                <w:color w:val="000000"/>
              </w:rPr>
              <w:t>South Face, south Buttress, aka Fred Said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7D1A163"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1028FD4D"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F8A3E81" w14:textId="04DE12FC" w:rsidR="009D0F98" w:rsidRPr="00A664D3" w:rsidRDefault="009D0F98" w:rsidP="00A664D3">
            <w:pPr>
              <w:rPr>
                <w:rFonts w:eastAsia="Times New Roman" w:cstheme="minorHAnsi"/>
              </w:rPr>
            </w:pPr>
            <w:r w:rsidRPr="00A664D3">
              <w:rPr>
                <w:rFonts w:eastAsia="Times New Roman" w:cstheme="minorHAnsi"/>
                <w:color w:val="000000"/>
              </w:rPr>
              <w:t xml:space="preserve">Rick Clements, Chris Kettles, </w:t>
            </w:r>
            <w:r w:rsidR="00E44AD2">
              <w:rPr>
                <w:rFonts w:eastAsia="Times New Roman" w:cstheme="minorHAnsi"/>
                <w:color w:val="000000"/>
              </w:rPr>
              <w:t>T</w:t>
            </w:r>
            <w:r w:rsidRPr="00A664D3">
              <w:rPr>
                <w:rFonts w:eastAsia="Times New Roman" w:cstheme="minorHAnsi"/>
                <w:color w:val="000000"/>
              </w:rPr>
              <w:t>roy Jungen,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58C91F0" w14:textId="77777777" w:rsidR="009D0F98" w:rsidRPr="00A664D3" w:rsidRDefault="009D0F98" w:rsidP="00A664D3">
            <w:pPr>
              <w:rPr>
                <w:rFonts w:eastAsia="Times New Roman" w:cstheme="minorHAnsi"/>
              </w:rPr>
            </w:pPr>
            <w:r w:rsidRPr="00A664D3">
              <w:rPr>
                <w:rFonts w:eastAsia="Times New Roman" w:cstheme="minorHAnsi"/>
                <w:color w:val="000000"/>
              </w:rPr>
              <w:t>Steep snow &amp; ice, class 5</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3CC76B12" w14:textId="77777777" w:rsidR="009D0F98" w:rsidRPr="00A664D3" w:rsidRDefault="009D0F98" w:rsidP="00A664D3">
            <w:pPr>
              <w:rPr>
                <w:rFonts w:eastAsia="Times New Roman" w:cstheme="minorHAnsi"/>
              </w:rPr>
            </w:pPr>
            <w:r w:rsidRPr="00A664D3">
              <w:rPr>
                <w:rFonts w:eastAsia="Times New Roman" w:cstheme="minorHAnsi"/>
                <w:color w:val="000000"/>
              </w:rPr>
              <w:t>YT-Saint Elias Mountains</w:t>
            </w:r>
          </w:p>
        </w:tc>
      </w:tr>
      <w:tr w:rsidR="009D0F98" w:rsidRPr="00A664D3" w14:paraId="57ECF5C2" w14:textId="3C9E319B"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522B0E" w14:textId="77777777" w:rsidR="009D0F98" w:rsidRPr="00A664D3" w:rsidRDefault="009D0F98" w:rsidP="00A664D3">
            <w:pPr>
              <w:rPr>
                <w:rFonts w:eastAsia="Times New Roman" w:cstheme="minorHAnsi"/>
              </w:rPr>
            </w:pPr>
            <w:r w:rsidRPr="00A664D3">
              <w:rPr>
                <w:rFonts w:eastAsia="Times New Roman" w:cstheme="minorHAnsi"/>
                <w:color w:val="000000"/>
              </w:rPr>
              <w:t>1998-07-23</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054AA629" w14:textId="77777777" w:rsidR="009D0F98" w:rsidRPr="00A664D3" w:rsidRDefault="009D0F98" w:rsidP="00A664D3">
            <w:pPr>
              <w:rPr>
                <w:rFonts w:eastAsia="Times New Roman" w:cstheme="minorHAnsi"/>
              </w:rPr>
            </w:pPr>
            <w:r w:rsidRPr="00A664D3">
              <w:rPr>
                <w:rFonts w:eastAsia="Times New Roman" w:cstheme="minorHAnsi"/>
                <w:color w:val="000000"/>
              </w:rPr>
              <w:t>Little Tsaydaychuz</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1BD51FDB" w14:textId="77777777" w:rsidR="009D0F98" w:rsidRPr="00A664D3" w:rsidRDefault="009D0F98" w:rsidP="00A664D3">
            <w:pPr>
              <w:rPr>
                <w:rFonts w:eastAsia="Times New Roman" w:cstheme="minorHAnsi"/>
              </w:rPr>
            </w:pPr>
            <w:r w:rsidRPr="00A664D3">
              <w:rPr>
                <w:rFonts w:eastAsia="Times New Roman" w:cstheme="minorHAnsi"/>
                <w:color w:val="000000"/>
              </w:rPr>
              <w:t>East Glacier</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A33C76F"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0F76D3FB"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CAEF1D0" w14:textId="77777777" w:rsidR="009D0F98" w:rsidRPr="00A664D3" w:rsidRDefault="009D0F98" w:rsidP="00A664D3">
            <w:pPr>
              <w:rPr>
                <w:rFonts w:eastAsia="Times New Roman" w:cstheme="minorHAnsi"/>
              </w:rPr>
            </w:pPr>
            <w:r w:rsidRPr="00A664D3">
              <w:rPr>
                <w:rFonts w:eastAsia="Times New Roman" w:cstheme="minorHAnsi"/>
                <w:color w:val="000000"/>
              </w:rPr>
              <w:t>Wayne Bunker, Mark Landreville</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3E7FAA27" w14:textId="77777777" w:rsidR="009D0F98" w:rsidRPr="00A664D3" w:rsidRDefault="009D0F98" w:rsidP="00A664D3">
            <w:pPr>
              <w:rPr>
                <w:rFonts w:eastAsia="Times New Roman" w:cstheme="minorHAnsi"/>
              </w:rPr>
            </w:pPr>
            <w:r w:rsidRPr="00A664D3">
              <w:rPr>
                <w:rFonts w:eastAsia="Times New Roman" w:cstheme="minorHAnsi"/>
                <w:color w:val="000000"/>
              </w:rPr>
              <w:t>III, Steep snow &amp; ice</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42AF8218" w14:textId="77777777" w:rsidR="009D0F98" w:rsidRPr="00A664D3" w:rsidRDefault="009D0F98" w:rsidP="00A664D3">
            <w:pPr>
              <w:rPr>
                <w:rFonts w:eastAsia="Times New Roman" w:cstheme="minorHAnsi"/>
              </w:rPr>
            </w:pPr>
            <w:r w:rsidRPr="00A664D3">
              <w:rPr>
                <w:rFonts w:eastAsia="Times New Roman" w:cstheme="minorHAnsi"/>
                <w:color w:val="000000"/>
              </w:rPr>
              <w:t>BC-Kitimat Ranges</w:t>
            </w:r>
          </w:p>
        </w:tc>
      </w:tr>
      <w:tr w:rsidR="009D0F98" w:rsidRPr="00A664D3" w14:paraId="0603B252" w14:textId="415F594F"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9CFBB4" w14:textId="77777777" w:rsidR="009D0F98" w:rsidRPr="00A664D3" w:rsidRDefault="009D0F98" w:rsidP="00A664D3">
            <w:pPr>
              <w:rPr>
                <w:rFonts w:eastAsia="Times New Roman" w:cstheme="minorHAnsi"/>
              </w:rPr>
            </w:pPr>
            <w:r w:rsidRPr="00A664D3">
              <w:rPr>
                <w:rFonts w:eastAsia="Times New Roman" w:cstheme="minorHAnsi"/>
                <w:color w:val="000000"/>
              </w:rPr>
              <w:t>1998</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7970F544" w14:textId="77777777" w:rsidR="009D0F98" w:rsidRPr="00A664D3" w:rsidRDefault="009D0F98" w:rsidP="00A664D3">
            <w:pPr>
              <w:rPr>
                <w:rFonts w:eastAsia="Times New Roman" w:cstheme="minorHAnsi"/>
              </w:rPr>
            </w:pPr>
            <w:r w:rsidRPr="00A664D3">
              <w:rPr>
                <w:rFonts w:eastAsia="Times New Roman" w:cstheme="minorHAnsi"/>
                <w:color w:val="000000"/>
              </w:rPr>
              <w:t>Stiletto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7D7E197A" w14:textId="77777777" w:rsidR="009D0F98" w:rsidRPr="00A664D3" w:rsidRDefault="009D0F98" w:rsidP="00A664D3">
            <w:pPr>
              <w:rPr>
                <w:rFonts w:eastAsia="Times New Roman" w:cstheme="minorHAnsi"/>
              </w:rPr>
            </w:pPr>
            <w:r w:rsidRPr="00A664D3">
              <w:rPr>
                <w:rFonts w:eastAsia="Times New Roman" w:cstheme="minorHAnsi"/>
                <w:color w:val="000000"/>
              </w:rPr>
              <w:t>SW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9A44D30"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5F320B9E"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DF49CCB" w14:textId="77777777" w:rsidR="009D0F98" w:rsidRPr="00A664D3" w:rsidRDefault="009D0F98" w:rsidP="00A664D3">
            <w:pPr>
              <w:rPr>
                <w:rFonts w:eastAsia="Times New Roman" w:cstheme="minorHAnsi"/>
              </w:rPr>
            </w:pPr>
            <w:r w:rsidRPr="00A664D3">
              <w:rPr>
                <w:rFonts w:eastAsia="Times New Roman" w:cstheme="minorHAnsi"/>
                <w:color w:val="000000"/>
              </w:rPr>
              <w:t>Kai Hironen, Lome Glick, Wilt Richardson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C2FDCE8" w14:textId="77777777" w:rsidR="009D0F98" w:rsidRPr="00A664D3" w:rsidRDefault="009D0F98" w:rsidP="00A664D3">
            <w:pPr>
              <w:rPr>
                <w:rFonts w:eastAsia="Times New Roman" w:cstheme="minorHAnsi"/>
              </w:rPr>
            </w:pPr>
            <w:r w:rsidRPr="00A664D3">
              <w:rPr>
                <w:rFonts w:eastAsia="Times New Roman" w:cstheme="minorHAnsi"/>
                <w:color w:val="000000"/>
              </w:rPr>
              <w:t>V, 5.10, A2</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633A7CDB" w14:textId="77777777" w:rsidR="009D0F98" w:rsidRPr="00A664D3" w:rsidRDefault="009D0F98" w:rsidP="00A664D3">
            <w:pPr>
              <w:rPr>
                <w:rFonts w:eastAsia="Times New Roman" w:cstheme="minorHAnsi"/>
              </w:rPr>
            </w:pPr>
            <w:r w:rsidRPr="00A664D3">
              <w:rPr>
                <w:rFonts w:eastAsia="Times New Roman" w:cstheme="minorHAnsi"/>
                <w:color w:val="000000"/>
              </w:rPr>
              <w:t>BC-Waddington Range</w:t>
            </w:r>
          </w:p>
        </w:tc>
      </w:tr>
      <w:tr w:rsidR="009D0F98" w:rsidRPr="00A664D3" w14:paraId="050D3C5B" w14:textId="3A922A69"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6DCA2B1" w14:textId="77777777" w:rsidR="009D0F98" w:rsidRPr="00A664D3" w:rsidRDefault="009D0F98" w:rsidP="00A664D3">
            <w:pPr>
              <w:rPr>
                <w:rFonts w:eastAsia="Times New Roman" w:cstheme="minorHAnsi"/>
              </w:rPr>
            </w:pPr>
            <w:r w:rsidRPr="00A664D3">
              <w:rPr>
                <w:rFonts w:eastAsia="Times New Roman" w:cstheme="minorHAnsi"/>
                <w:color w:val="000000"/>
              </w:rPr>
              <w:t>1998</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95A5543" w14:textId="77777777" w:rsidR="009D0F98" w:rsidRPr="00A664D3" w:rsidRDefault="009D0F98" w:rsidP="00A664D3">
            <w:pPr>
              <w:rPr>
                <w:rFonts w:eastAsia="Times New Roman" w:cstheme="minorHAnsi"/>
              </w:rPr>
            </w:pPr>
            <w:r w:rsidRPr="00A664D3">
              <w:rPr>
                <w:rFonts w:eastAsia="Times New Roman" w:cstheme="minorHAnsi"/>
                <w:color w:val="000000"/>
              </w:rPr>
              <w:t>Tellot Spire</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4985D9EF" w14:textId="77777777" w:rsidR="009D0F98" w:rsidRPr="00A664D3" w:rsidRDefault="009D0F98" w:rsidP="00A664D3">
            <w:pPr>
              <w:rPr>
                <w:rFonts w:eastAsia="Times New Roman" w:cstheme="minorHAnsi"/>
              </w:rPr>
            </w:pPr>
            <w:r w:rsidRPr="00A664D3">
              <w:rPr>
                <w:rFonts w:eastAsia="Times New Roman" w:cstheme="minorHAnsi"/>
                <w:color w:val="000000"/>
              </w:rPr>
              <w:t>South Face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F068390"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7F1E7B5"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652CDAB" w14:textId="77777777" w:rsidR="009D0F98" w:rsidRPr="00A664D3" w:rsidRDefault="009D0F98" w:rsidP="00A664D3">
            <w:pPr>
              <w:rPr>
                <w:rFonts w:eastAsia="Times New Roman" w:cstheme="minorHAnsi"/>
              </w:rPr>
            </w:pPr>
            <w:r w:rsidRPr="00A664D3">
              <w:rPr>
                <w:rFonts w:eastAsia="Times New Roman" w:cstheme="minorHAnsi"/>
                <w:color w:val="000000"/>
              </w:rPr>
              <w:t>Kai Hironen, Lome Glick, Wilt Richardson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31A8D477" w14:textId="77777777" w:rsidR="009D0F98" w:rsidRPr="00A664D3" w:rsidRDefault="009D0F98" w:rsidP="00A664D3">
            <w:pPr>
              <w:rPr>
                <w:rFonts w:eastAsia="Times New Roman" w:cstheme="minorHAnsi"/>
              </w:rPr>
            </w:pPr>
            <w:r w:rsidRPr="00A664D3">
              <w:rPr>
                <w:rFonts w:eastAsia="Times New Roman" w:cstheme="minorHAnsi"/>
                <w:color w:val="000000"/>
              </w:rPr>
              <w:t>II, 5.11a</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34EBADAD" w14:textId="77777777" w:rsidR="009D0F98" w:rsidRPr="00A664D3" w:rsidRDefault="009D0F98" w:rsidP="00A664D3">
            <w:pPr>
              <w:rPr>
                <w:rFonts w:eastAsia="Times New Roman" w:cstheme="minorHAnsi"/>
              </w:rPr>
            </w:pPr>
            <w:r w:rsidRPr="00A664D3">
              <w:rPr>
                <w:rFonts w:eastAsia="Times New Roman" w:cstheme="minorHAnsi"/>
                <w:color w:val="000000"/>
              </w:rPr>
              <w:t>BC-Waddington Range</w:t>
            </w:r>
          </w:p>
        </w:tc>
      </w:tr>
      <w:tr w:rsidR="009D0F98" w:rsidRPr="00A664D3" w14:paraId="626C7CA9" w14:textId="6FF33626"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D12BD3" w14:textId="77777777" w:rsidR="009D0F98" w:rsidRPr="00A664D3" w:rsidRDefault="009D0F98" w:rsidP="00A664D3">
            <w:pPr>
              <w:rPr>
                <w:rFonts w:eastAsia="Times New Roman" w:cstheme="minorHAnsi"/>
              </w:rPr>
            </w:pPr>
            <w:r w:rsidRPr="00A664D3">
              <w:rPr>
                <w:rFonts w:eastAsia="Times New Roman" w:cstheme="minorHAnsi"/>
                <w:color w:val="000000"/>
              </w:rPr>
              <w:t>1999-08</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5E8B2367" w14:textId="77777777" w:rsidR="009D0F98" w:rsidRPr="00A664D3" w:rsidRDefault="009D0F98" w:rsidP="00A664D3">
            <w:pPr>
              <w:rPr>
                <w:rFonts w:eastAsia="Times New Roman" w:cstheme="minorHAnsi"/>
              </w:rPr>
            </w:pPr>
            <w:r w:rsidRPr="00A664D3">
              <w:rPr>
                <w:rFonts w:eastAsia="Times New Roman" w:cstheme="minorHAnsi"/>
                <w:color w:val="000000"/>
              </w:rPr>
              <w:t>The Wolverine</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1ADA19E3" w14:textId="77777777" w:rsidR="009D0F98" w:rsidRPr="00A664D3" w:rsidRDefault="009D0F98" w:rsidP="00A664D3">
            <w:pPr>
              <w:rPr>
                <w:rFonts w:eastAsia="Times New Roman" w:cstheme="minorHAnsi"/>
              </w:rPr>
            </w:pPr>
            <w:r w:rsidRPr="00A664D3">
              <w:rPr>
                <w:rFonts w:eastAsia="Times New Roman" w:cstheme="minorHAnsi"/>
                <w:color w:val="000000"/>
              </w:rPr>
              <w:t>The Illness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C1FC96B"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A7EF14D"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2FBF23C" w14:textId="117C3C99" w:rsidR="009D0F98" w:rsidRPr="00A664D3" w:rsidRDefault="009D0F98" w:rsidP="00A664D3">
            <w:pPr>
              <w:rPr>
                <w:rFonts w:eastAsia="Times New Roman" w:cstheme="minorHAnsi"/>
              </w:rPr>
            </w:pPr>
            <w:r w:rsidRPr="00A664D3">
              <w:rPr>
                <w:rFonts w:eastAsia="Times New Roman" w:cstheme="minorHAnsi"/>
                <w:color w:val="000000"/>
              </w:rPr>
              <w:t>James Garrett, Ryan Hokanson, John Chilton</w:t>
            </w:r>
            <w:r w:rsidR="00E44AD2">
              <w:rPr>
                <w:rFonts w:eastAsia="Times New Roman" w:cstheme="minorHAnsi"/>
                <w:color w:val="000000"/>
              </w:rPr>
              <w:t>,</w:t>
            </w:r>
            <w:r w:rsidRPr="00A664D3">
              <w:rPr>
                <w:rFonts w:eastAsia="Times New Roman" w:cstheme="minorHAnsi"/>
                <w:color w:val="000000"/>
              </w:rPr>
              <w:t xml:space="preserve"> Kris Pietryga </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688CAC6" w14:textId="77777777" w:rsidR="009D0F98" w:rsidRPr="00A664D3" w:rsidRDefault="009D0F98" w:rsidP="00A664D3">
            <w:pPr>
              <w:rPr>
                <w:rFonts w:eastAsia="Times New Roman" w:cstheme="minorHAnsi"/>
              </w:rPr>
            </w:pPr>
            <w:r w:rsidRPr="00A664D3">
              <w:rPr>
                <w:rFonts w:eastAsia="Times New Roman" w:cstheme="minorHAnsi"/>
                <w:color w:val="000000"/>
              </w:rPr>
              <w:t>IV, 5.10, A3</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78D80C1B" w14:textId="77777777" w:rsidR="009D0F98" w:rsidRPr="00A664D3" w:rsidRDefault="009D0F98" w:rsidP="00A664D3">
            <w:pPr>
              <w:rPr>
                <w:rFonts w:eastAsia="Times New Roman" w:cstheme="minorHAnsi"/>
              </w:rPr>
            </w:pPr>
            <w:r w:rsidRPr="00A664D3">
              <w:rPr>
                <w:rFonts w:eastAsia="Times New Roman" w:cstheme="minorHAnsi"/>
                <w:color w:val="000000"/>
              </w:rPr>
              <w:t>WY-Wind River Range</w:t>
            </w:r>
          </w:p>
        </w:tc>
      </w:tr>
      <w:tr w:rsidR="009D0F98" w:rsidRPr="00A664D3" w14:paraId="778DEAC4" w14:textId="73A1AAB8"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6F73961" w14:textId="77777777" w:rsidR="009D0F98" w:rsidRPr="00A664D3" w:rsidRDefault="009D0F98" w:rsidP="00A664D3">
            <w:pPr>
              <w:rPr>
                <w:rFonts w:eastAsia="Times New Roman" w:cstheme="minorHAnsi"/>
              </w:rPr>
            </w:pPr>
            <w:r w:rsidRPr="00A664D3">
              <w:rPr>
                <w:rFonts w:eastAsia="Times New Roman" w:cstheme="minorHAnsi"/>
                <w:color w:val="000000"/>
              </w:rPr>
              <w:t>2000-Late May</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05614437" w14:textId="77777777" w:rsidR="009D0F98" w:rsidRPr="00A664D3" w:rsidRDefault="009D0F98" w:rsidP="00A664D3">
            <w:pPr>
              <w:rPr>
                <w:rFonts w:eastAsia="Times New Roman" w:cstheme="minorHAnsi"/>
              </w:rPr>
            </w:pPr>
            <w:r w:rsidRPr="00A664D3">
              <w:rPr>
                <w:rFonts w:eastAsia="Times New Roman" w:cstheme="minorHAnsi"/>
                <w:color w:val="000000"/>
              </w:rPr>
              <w:t>Peak 9,650 or Jezebel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7F829CC3" w14:textId="77777777" w:rsidR="009D0F98" w:rsidRPr="00A664D3" w:rsidRDefault="009D0F98" w:rsidP="00A664D3">
            <w:pPr>
              <w:rPr>
                <w:rFonts w:eastAsia="Times New Roman" w:cstheme="minorHAnsi"/>
              </w:rPr>
            </w:pPr>
            <w:r w:rsidRPr="00A664D3">
              <w:rPr>
                <w:rFonts w:eastAsia="Times New Roman" w:cstheme="minorHAnsi"/>
                <w:color w:val="000000"/>
              </w:rPr>
              <w:t>Ice Schooner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0C4DA2D"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AF2DB92"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1DE471B" w14:textId="77777777" w:rsidR="009D0F98" w:rsidRPr="00A664D3" w:rsidRDefault="009D0F98" w:rsidP="00A664D3">
            <w:pPr>
              <w:rPr>
                <w:rFonts w:eastAsia="Times New Roman" w:cstheme="minorHAnsi"/>
              </w:rPr>
            </w:pPr>
            <w:r w:rsidRPr="00A664D3">
              <w:rPr>
                <w:rFonts w:eastAsia="Times New Roman" w:cstheme="minorHAnsi"/>
                <w:color w:val="000000"/>
              </w:rPr>
              <w:t>Ryan Hokanson, Kirby Spangler</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075AB333"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3D995D94" w14:textId="77777777" w:rsidR="009D0F98" w:rsidRPr="00A664D3" w:rsidRDefault="009D0F98" w:rsidP="00A664D3">
            <w:pPr>
              <w:rPr>
                <w:rFonts w:eastAsia="Times New Roman" w:cstheme="minorHAnsi"/>
              </w:rPr>
            </w:pPr>
            <w:r w:rsidRPr="00A664D3">
              <w:rPr>
                <w:rFonts w:eastAsia="Times New Roman" w:cstheme="minorHAnsi"/>
                <w:color w:val="000000"/>
              </w:rPr>
              <w:t>WY-Wind River Range</w:t>
            </w:r>
          </w:p>
        </w:tc>
      </w:tr>
      <w:tr w:rsidR="009D0F98" w:rsidRPr="00A664D3" w14:paraId="20593EC0" w14:textId="7642BF61"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744982" w14:textId="77777777" w:rsidR="009D0F98" w:rsidRPr="00A664D3" w:rsidRDefault="009D0F98" w:rsidP="00A664D3">
            <w:pPr>
              <w:rPr>
                <w:rFonts w:eastAsia="Times New Roman" w:cstheme="minorHAnsi"/>
              </w:rPr>
            </w:pPr>
            <w:r w:rsidRPr="00A664D3">
              <w:rPr>
                <w:rFonts w:eastAsia="Times New Roman" w:cstheme="minorHAnsi"/>
                <w:color w:val="000000"/>
              </w:rPr>
              <w:t>2000-late May</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7A34ADB4" w14:textId="77777777" w:rsidR="009D0F98" w:rsidRPr="00A664D3" w:rsidRDefault="009D0F98" w:rsidP="00A664D3">
            <w:pPr>
              <w:rPr>
                <w:rFonts w:eastAsia="Times New Roman" w:cstheme="minorHAnsi"/>
              </w:rPr>
            </w:pPr>
            <w:r w:rsidRPr="00A664D3">
              <w:rPr>
                <w:rFonts w:eastAsia="Times New Roman" w:cstheme="minorHAnsi"/>
                <w:color w:val="000000"/>
              </w:rPr>
              <w:t>Goose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51F8DC68" w14:textId="77777777" w:rsidR="009D0F98" w:rsidRPr="00A664D3" w:rsidRDefault="009D0F98" w:rsidP="00A664D3">
            <w:pPr>
              <w:rPr>
                <w:rFonts w:eastAsia="Times New Roman" w:cstheme="minorHAnsi"/>
              </w:rPr>
            </w:pPr>
            <w:r w:rsidRPr="00A664D3">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32C7219"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6B220DA2"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471F6EA" w14:textId="77777777" w:rsidR="009D0F98" w:rsidRPr="00A664D3" w:rsidRDefault="009D0F98" w:rsidP="00A664D3">
            <w:pPr>
              <w:rPr>
                <w:rFonts w:eastAsia="Times New Roman" w:cstheme="minorHAnsi"/>
              </w:rPr>
            </w:pPr>
            <w:r w:rsidRPr="00A664D3">
              <w:rPr>
                <w:rFonts w:eastAsia="Times New Roman" w:cstheme="minorHAnsi"/>
                <w:color w:val="000000"/>
              </w:rPr>
              <w:t>Ryan Hokanson, Kirby Spangler</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31A3A9C"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50475713" w14:textId="77777777" w:rsidR="009D0F98" w:rsidRPr="00A664D3" w:rsidRDefault="009D0F98" w:rsidP="00A664D3">
            <w:pPr>
              <w:rPr>
                <w:rFonts w:eastAsia="Times New Roman" w:cstheme="minorHAnsi"/>
              </w:rPr>
            </w:pPr>
            <w:r w:rsidRPr="00A664D3">
              <w:rPr>
                <w:rFonts w:eastAsia="Times New Roman" w:cstheme="minorHAnsi"/>
                <w:color w:val="000000"/>
              </w:rPr>
              <w:t>AK-Revelation Mountains</w:t>
            </w:r>
          </w:p>
        </w:tc>
      </w:tr>
      <w:tr w:rsidR="009D0F98" w:rsidRPr="00A664D3" w14:paraId="38397A09" w14:textId="2D721647"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919AE" w14:textId="77777777" w:rsidR="009D0F98" w:rsidRPr="00A664D3" w:rsidRDefault="009D0F98" w:rsidP="00A664D3">
            <w:pPr>
              <w:rPr>
                <w:rFonts w:eastAsia="Times New Roman" w:cstheme="minorHAnsi"/>
              </w:rPr>
            </w:pPr>
            <w:r w:rsidRPr="00A664D3">
              <w:rPr>
                <w:rFonts w:eastAsia="Times New Roman" w:cstheme="minorHAnsi"/>
                <w:color w:val="000000"/>
              </w:rPr>
              <w:t>2000-Late-May</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2FEAD817" w14:textId="77777777" w:rsidR="009D0F98" w:rsidRPr="00A664D3" w:rsidRDefault="009D0F98" w:rsidP="00A664D3">
            <w:pPr>
              <w:rPr>
                <w:rFonts w:eastAsia="Times New Roman" w:cstheme="minorHAnsi"/>
              </w:rPr>
            </w:pPr>
            <w:r w:rsidRPr="00A664D3">
              <w:rPr>
                <w:rFonts w:eastAsia="Times New Roman" w:cstheme="minorHAnsi"/>
                <w:color w:val="000000"/>
              </w:rPr>
              <w:t>Peak 8472</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5F70C6D1" w14:textId="77777777" w:rsidR="009D0F98" w:rsidRPr="00A664D3" w:rsidRDefault="009D0F98" w:rsidP="00A664D3">
            <w:pPr>
              <w:rPr>
                <w:rFonts w:eastAsia="Times New Roman" w:cstheme="minorHAnsi"/>
              </w:rPr>
            </w:pPr>
            <w:r w:rsidRPr="00A664D3">
              <w:rPr>
                <w:rFonts w:eastAsia="Times New Roman" w:cstheme="minorHAnsi"/>
                <w:color w:val="000000"/>
              </w:rPr>
              <w:t>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4881F50"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7525FC4D"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D4D17AC" w14:textId="77777777" w:rsidR="009D0F98" w:rsidRPr="00A664D3" w:rsidRDefault="009D0F98" w:rsidP="00A664D3">
            <w:pPr>
              <w:rPr>
                <w:rFonts w:eastAsia="Times New Roman" w:cstheme="minorHAnsi"/>
              </w:rPr>
            </w:pPr>
            <w:r w:rsidRPr="00A664D3">
              <w:rPr>
                <w:rFonts w:eastAsia="Times New Roman" w:cstheme="minorHAnsi"/>
                <w:color w:val="000000"/>
              </w:rPr>
              <w:t>Ryan Hokanson, Kirby Spangler</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21920B83"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7AD054E3" w14:textId="77777777" w:rsidR="009D0F98" w:rsidRPr="00A664D3" w:rsidRDefault="009D0F98" w:rsidP="00A664D3">
            <w:pPr>
              <w:rPr>
                <w:rFonts w:eastAsia="Times New Roman" w:cstheme="minorHAnsi"/>
              </w:rPr>
            </w:pPr>
            <w:r w:rsidRPr="00A664D3">
              <w:rPr>
                <w:rFonts w:eastAsia="Times New Roman" w:cstheme="minorHAnsi"/>
                <w:color w:val="000000"/>
              </w:rPr>
              <w:t>AK-Revelation Mountains</w:t>
            </w:r>
          </w:p>
        </w:tc>
      </w:tr>
      <w:tr w:rsidR="009D0F98" w:rsidRPr="00A664D3" w14:paraId="3BFE80B4" w14:textId="4154CFCD"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0B7288" w14:textId="77777777" w:rsidR="009D0F98" w:rsidRPr="00A664D3" w:rsidRDefault="009D0F98" w:rsidP="00A664D3">
            <w:pPr>
              <w:rPr>
                <w:rFonts w:eastAsia="Times New Roman" w:cstheme="minorHAnsi"/>
              </w:rPr>
            </w:pPr>
            <w:r w:rsidRPr="00A664D3">
              <w:rPr>
                <w:rFonts w:eastAsia="Times New Roman" w:cstheme="minorHAnsi"/>
                <w:color w:val="000000"/>
              </w:rPr>
              <w:t>2000-Late-May</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223574EB" w14:textId="77777777" w:rsidR="009D0F98" w:rsidRPr="00A664D3" w:rsidRDefault="009D0F98" w:rsidP="00A664D3">
            <w:pPr>
              <w:rPr>
                <w:rFonts w:eastAsia="Times New Roman" w:cstheme="minorHAnsi"/>
              </w:rPr>
            </w:pPr>
            <w:r w:rsidRPr="00A664D3">
              <w:rPr>
                <w:rFonts w:eastAsia="Times New Roman" w:cstheme="minorHAnsi"/>
                <w:color w:val="000000"/>
              </w:rPr>
              <w:t>Peak 9076, aka Peak A-30</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77D326F8" w14:textId="77777777" w:rsidR="009D0F98" w:rsidRPr="00A664D3" w:rsidRDefault="009D0F98" w:rsidP="00A664D3">
            <w:pPr>
              <w:rPr>
                <w:rFonts w:eastAsia="Times New Roman" w:cstheme="minorHAnsi"/>
              </w:rPr>
            </w:pPr>
            <w:r w:rsidRPr="00A664D3">
              <w:rPr>
                <w:rFonts w:eastAsia="Times New Roman" w:cstheme="minorHAnsi"/>
                <w:color w:val="000000"/>
              </w:rPr>
              <w:t>North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A8B02DC"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41F99B0C"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FBDEF35" w14:textId="77777777" w:rsidR="009D0F98" w:rsidRPr="00A664D3" w:rsidRDefault="009D0F98" w:rsidP="00A664D3">
            <w:pPr>
              <w:rPr>
                <w:rFonts w:eastAsia="Times New Roman" w:cstheme="minorHAnsi"/>
              </w:rPr>
            </w:pPr>
            <w:r w:rsidRPr="00A664D3">
              <w:rPr>
                <w:rFonts w:eastAsia="Times New Roman" w:cstheme="minorHAnsi"/>
                <w:color w:val="000000"/>
              </w:rPr>
              <w:t>Kirby Spangler</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548E818B"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7A0CA1A9" w14:textId="77777777" w:rsidR="009D0F98" w:rsidRPr="00A664D3" w:rsidRDefault="009D0F98" w:rsidP="00A664D3">
            <w:pPr>
              <w:rPr>
                <w:rFonts w:eastAsia="Times New Roman" w:cstheme="minorHAnsi"/>
              </w:rPr>
            </w:pPr>
            <w:r w:rsidRPr="00A664D3">
              <w:rPr>
                <w:rFonts w:eastAsia="Times New Roman" w:cstheme="minorHAnsi"/>
                <w:color w:val="000000"/>
              </w:rPr>
              <w:t>AK-Revelation Mountains</w:t>
            </w:r>
          </w:p>
        </w:tc>
      </w:tr>
      <w:tr w:rsidR="009D0F98" w:rsidRPr="00A664D3" w14:paraId="19AC7FEC" w14:textId="4A3928C9"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D9C5E05" w14:textId="77777777" w:rsidR="009D0F98" w:rsidRPr="00A664D3" w:rsidRDefault="009D0F98" w:rsidP="00A664D3">
            <w:pPr>
              <w:rPr>
                <w:rFonts w:eastAsia="Times New Roman" w:cstheme="minorHAnsi"/>
              </w:rPr>
            </w:pPr>
            <w:r w:rsidRPr="00A664D3">
              <w:rPr>
                <w:rFonts w:eastAsia="Times New Roman" w:cstheme="minorHAnsi"/>
                <w:color w:val="000000"/>
              </w:rPr>
              <w:t>2000-08-02</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2CFBD7B" w14:textId="77777777" w:rsidR="009D0F98" w:rsidRPr="00A664D3" w:rsidRDefault="009D0F98" w:rsidP="00A664D3">
            <w:pPr>
              <w:rPr>
                <w:rFonts w:eastAsia="Times New Roman" w:cstheme="minorHAnsi"/>
              </w:rPr>
            </w:pPr>
            <w:r w:rsidRPr="00A664D3">
              <w:rPr>
                <w:rFonts w:eastAsia="Times New Roman" w:cstheme="minorHAnsi"/>
                <w:color w:val="000000"/>
              </w:rPr>
              <w:t>Oasis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56A50574" w14:textId="77777777" w:rsidR="009D0F98" w:rsidRPr="00A664D3" w:rsidRDefault="009D0F98" w:rsidP="00A664D3">
            <w:pPr>
              <w:rPr>
                <w:rFonts w:eastAsia="Times New Roman" w:cstheme="minorHAnsi"/>
              </w:rPr>
            </w:pPr>
            <w:r w:rsidRPr="00A664D3">
              <w:rPr>
                <w:rFonts w:eastAsia="Times New Roman" w:cstheme="minorHAnsi"/>
                <w:color w:val="000000"/>
              </w:rPr>
              <w:t>South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13CF10F4"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09CA2401"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AD3F928" w14:textId="77777777" w:rsidR="009D0F98" w:rsidRPr="00A664D3" w:rsidRDefault="009D0F98" w:rsidP="00A664D3">
            <w:pPr>
              <w:rPr>
                <w:rFonts w:eastAsia="Times New Roman" w:cstheme="minorHAnsi"/>
              </w:rPr>
            </w:pPr>
            <w:r w:rsidRPr="00A664D3">
              <w:rPr>
                <w:rFonts w:eastAsia="Times New Roman" w:cstheme="minorHAnsi"/>
                <w:color w:val="000000"/>
              </w:rPr>
              <w:t>Kevin Vail, Jon Walsh</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210A2F40" w14:textId="77777777" w:rsidR="009D0F98" w:rsidRPr="00A664D3" w:rsidRDefault="009D0F98" w:rsidP="00A664D3">
            <w:pPr>
              <w:rPr>
                <w:rFonts w:eastAsia="Times New Roman" w:cstheme="minorHAnsi"/>
              </w:rPr>
            </w:pPr>
            <w:r w:rsidRPr="00A664D3">
              <w:rPr>
                <w:rFonts w:eastAsia="Times New Roman" w:cstheme="minorHAnsi"/>
                <w:color w:val="000000"/>
              </w:rPr>
              <w:t>V, 5.9</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1EC37B2D" w14:textId="77777777" w:rsidR="009D0F98" w:rsidRPr="00A664D3" w:rsidRDefault="009D0F98" w:rsidP="00A664D3">
            <w:pPr>
              <w:rPr>
                <w:rFonts w:eastAsia="Times New Roman" w:cstheme="minorHAnsi"/>
              </w:rPr>
            </w:pPr>
            <w:r w:rsidRPr="00A664D3">
              <w:rPr>
                <w:rFonts w:eastAsia="Times New Roman" w:cstheme="minorHAnsi"/>
                <w:color w:val="000000"/>
              </w:rPr>
              <w:t>AK-Saint Elias Mountains</w:t>
            </w:r>
          </w:p>
        </w:tc>
      </w:tr>
      <w:tr w:rsidR="009D0F98" w:rsidRPr="00A664D3" w14:paraId="29EEAE24" w14:textId="2EEDA7F8"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B44991" w14:textId="77777777" w:rsidR="009D0F98" w:rsidRPr="00A664D3" w:rsidRDefault="009D0F98" w:rsidP="00A664D3">
            <w:pPr>
              <w:rPr>
                <w:rFonts w:eastAsia="Times New Roman" w:cstheme="minorHAnsi"/>
              </w:rPr>
            </w:pPr>
            <w:r w:rsidRPr="00A664D3">
              <w:rPr>
                <w:rFonts w:eastAsia="Times New Roman" w:cstheme="minorHAnsi"/>
                <w:color w:val="000000"/>
              </w:rPr>
              <w:t>2002-07-31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477086E" w14:textId="77777777" w:rsidR="009D0F98" w:rsidRPr="00A664D3" w:rsidRDefault="009D0F98" w:rsidP="00A664D3">
            <w:pPr>
              <w:rPr>
                <w:rFonts w:eastAsia="Times New Roman" w:cstheme="minorHAnsi"/>
              </w:rPr>
            </w:pPr>
            <w:r w:rsidRPr="00A664D3">
              <w:rPr>
                <w:rFonts w:eastAsia="Times New Roman" w:cstheme="minorHAnsi"/>
                <w:color w:val="000000"/>
              </w:rPr>
              <w:t>Cerebrus Mtn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458B4C1C" w14:textId="77777777" w:rsidR="009D0F98" w:rsidRPr="00A664D3" w:rsidRDefault="009D0F98" w:rsidP="00A664D3">
            <w:pPr>
              <w:rPr>
                <w:rFonts w:eastAsia="Times New Roman" w:cstheme="minorHAnsi"/>
              </w:rPr>
            </w:pPr>
            <w:r w:rsidRPr="00A664D3">
              <w:rPr>
                <w:rFonts w:eastAsia="Times New Roman" w:cstheme="minorHAnsi"/>
                <w:color w:val="000000"/>
              </w:rPr>
              <w:t>NE Arete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BF3BA72"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0446CF3"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C146F54" w14:textId="77777777" w:rsidR="009D0F98" w:rsidRPr="00A664D3" w:rsidRDefault="009D0F98" w:rsidP="00A664D3">
            <w:pPr>
              <w:rPr>
                <w:rFonts w:eastAsia="Times New Roman" w:cstheme="minorHAnsi"/>
              </w:rPr>
            </w:pPr>
            <w:r w:rsidRPr="00A664D3">
              <w:rPr>
                <w:rFonts w:eastAsia="Times New Roman" w:cstheme="minorHAnsi"/>
                <w:color w:val="000000"/>
              </w:rPr>
              <w:t>Matt Perkins, Jim Ruch</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36FFED8A"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1348A313" w14:textId="77777777" w:rsidR="009D0F98" w:rsidRPr="00A664D3" w:rsidRDefault="009D0F98" w:rsidP="00A664D3">
            <w:pPr>
              <w:rPr>
                <w:rFonts w:eastAsia="Times New Roman" w:cstheme="minorHAnsi"/>
              </w:rPr>
            </w:pPr>
            <w:r w:rsidRPr="00A664D3">
              <w:rPr>
                <w:rFonts w:eastAsia="Times New Roman" w:cstheme="minorHAnsi"/>
                <w:color w:val="000000"/>
              </w:rPr>
              <w:t>BC-Monarch Icefield</w:t>
            </w:r>
          </w:p>
        </w:tc>
      </w:tr>
      <w:tr w:rsidR="009C76F2" w:rsidRPr="00A664D3" w14:paraId="09C3BDC8" w14:textId="77777777"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997A90" w14:textId="649DFBA6" w:rsidR="009C76F2" w:rsidRPr="00A664D3" w:rsidRDefault="009C76F2" w:rsidP="00A664D3">
            <w:pPr>
              <w:rPr>
                <w:rFonts w:eastAsia="Times New Roman" w:cstheme="minorHAnsi"/>
                <w:color w:val="000000"/>
              </w:rPr>
            </w:pPr>
            <w:r>
              <w:rPr>
                <w:rFonts w:eastAsia="Times New Roman" w:cstheme="minorHAnsi"/>
                <w:color w:val="000000"/>
              </w:rPr>
              <w:t>2002-10</w:t>
            </w:r>
          </w:p>
        </w:tc>
        <w:tc>
          <w:tcPr>
            <w:tcW w:w="1461" w:type="dxa"/>
            <w:tcBorders>
              <w:top w:val="nil"/>
              <w:left w:val="nil"/>
              <w:bottom w:val="single" w:sz="8" w:space="0" w:color="auto"/>
              <w:right w:val="single" w:sz="8" w:space="0" w:color="auto"/>
            </w:tcBorders>
            <w:tcMar>
              <w:top w:w="0" w:type="dxa"/>
              <w:left w:w="108" w:type="dxa"/>
              <w:bottom w:w="0" w:type="dxa"/>
              <w:right w:w="108" w:type="dxa"/>
            </w:tcMar>
          </w:tcPr>
          <w:p w14:paraId="44FFAB65" w14:textId="00798B99" w:rsidR="009C76F2" w:rsidRPr="00A664D3" w:rsidRDefault="009C76F2" w:rsidP="00A664D3">
            <w:pPr>
              <w:rPr>
                <w:rFonts w:eastAsia="Times New Roman" w:cstheme="minorHAnsi"/>
                <w:color w:val="000000"/>
              </w:rPr>
            </w:pPr>
            <w:r>
              <w:rPr>
                <w:rFonts w:eastAsia="Times New Roman" w:cstheme="minorHAnsi"/>
                <w:color w:val="000000"/>
              </w:rPr>
              <w:t>Black Peak</w:t>
            </w:r>
          </w:p>
        </w:tc>
        <w:tc>
          <w:tcPr>
            <w:tcW w:w="1626" w:type="dxa"/>
            <w:tcBorders>
              <w:top w:val="nil"/>
              <w:left w:val="nil"/>
              <w:bottom w:val="single" w:sz="8" w:space="0" w:color="auto"/>
              <w:right w:val="single" w:sz="8" w:space="0" w:color="auto"/>
            </w:tcBorders>
            <w:tcMar>
              <w:top w:w="0" w:type="dxa"/>
              <w:left w:w="108" w:type="dxa"/>
              <w:bottom w:w="0" w:type="dxa"/>
              <w:right w:w="108" w:type="dxa"/>
            </w:tcMar>
          </w:tcPr>
          <w:p w14:paraId="1F5F2DAA" w14:textId="7AA68826" w:rsidR="009C76F2" w:rsidRPr="00A664D3" w:rsidRDefault="009C76F2" w:rsidP="00A664D3">
            <w:pPr>
              <w:rPr>
                <w:rFonts w:eastAsia="Times New Roman" w:cstheme="minorHAnsi"/>
                <w:color w:val="000000"/>
              </w:rPr>
            </w:pPr>
            <w:r>
              <w:rPr>
                <w:rFonts w:eastAsia="Times New Roman" w:cstheme="minorHAnsi"/>
                <w:color w:val="000000"/>
              </w:rPr>
              <w:t>South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2167A2C9" w14:textId="77777777" w:rsidR="009C76F2" w:rsidRPr="00A664D3" w:rsidRDefault="009C76F2"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tcPr>
          <w:p w14:paraId="1FDCAC33" w14:textId="77777777" w:rsidR="009C76F2" w:rsidRPr="00A664D3" w:rsidRDefault="009C76F2" w:rsidP="00A664D3">
            <w:pPr>
              <w:jc w:val="center"/>
              <w:rPr>
                <w:rFonts w:eastAsia="Times New Roman" w:cstheme="minorHAnsi"/>
                <w:color w:val="000000"/>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tcPr>
          <w:p w14:paraId="6FC6D653" w14:textId="3A3675BB" w:rsidR="009C76F2" w:rsidRPr="00A664D3" w:rsidRDefault="009C76F2" w:rsidP="00A664D3">
            <w:pPr>
              <w:rPr>
                <w:rFonts w:eastAsia="Times New Roman" w:cstheme="minorHAnsi"/>
                <w:color w:val="000000"/>
              </w:rPr>
            </w:pPr>
            <w:r>
              <w:rPr>
                <w:rFonts w:eastAsia="Times New Roman" w:cstheme="minorHAnsi"/>
                <w:color w:val="000000"/>
              </w:rPr>
              <w:t>Kit Lewis, Morris Kittleman</w:t>
            </w:r>
          </w:p>
        </w:tc>
        <w:tc>
          <w:tcPr>
            <w:tcW w:w="1171" w:type="dxa"/>
            <w:tcBorders>
              <w:top w:val="nil"/>
              <w:left w:val="nil"/>
              <w:bottom w:val="single" w:sz="8" w:space="0" w:color="auto"/>
              <w:right w:val="single" w:sz="8" w:space="0" w:color="auto"/>
            </w:tcBorders>
            <w:tcMar>
              <w:top w:w="0" w:type="dxa"/>
              <w:left w:w="108" w:type="dxa"/>
              <w:bottom w:w="0" w:type="dxa"/>
              <w:right w:w="108" w:type="dxa"/>
            </w:tcMar>
          </w:tcPr>
          <w:p w14:paraId="3A191807" w14:textId="564F4F63" w:rsidR="009C76F2" w:rsidRPr="00A664D3" w:rsidRDefault="009C76F2" w:rsidP="00A664D3">
            <w:pPr>
              <w:rPr>
                <w:rFonts w:eastAsia="Times New Roman" w:cstheme="minorHAnsi"/>
                <w:color w:val="000000"/>
              </w:rPr>
            </w:pPr>
            <w:r>
              <w:rPr>
                <w:rFonts w:eastAsia="Times New Roman" w:cstheme="minorHAnsi"/>
                <w:color w:val="000000"/>
              </w:rPr>
              <w:t>3</w:t>
            </w:r>
          </w:p>
        </w:tc>
        <w:tc>
          <w:tcPr>
            <w:tcW w:w="1869" w:type="dxa"/>
            <w:tcBorders>
              <w:top w:val="nil"/>
              <w:left w:val="nil"/>
              <w:bottom w:val="single" w:sz="8" w:space="0" w:color="auto"/>
              <w:right w:val="single" w:sz="8" w:space="0" w:color="auto"/>
            </w:tcBorders>
            <w:tcMar>
              <w:top w:w="0" w:type="dxa"/>
              <w:left w:w="108" w:type="dxa"/>
              <w:bottom w:w="0" w:type="dxa"/>
              <w:right w:w="108" w:type="dxa"/>
            </w:tcMar>
          </w:tcPr>
          <w:p w14:paraId="6FBB9158" w14:textId="5AEACF46" w:rsidR="009C76F2" w:rsidRPr="00A664D3" w:rsidRDefault="009C76F2" w:rsidP="00A664D3">
            <w:pPr>
              <w:rPr>
                <w:rFonts w:eastAsia="Times New Roman" w:cstheme="minorHAnsi"/>
                <w:color w:val="000000"/>
              </w:rPr>
            </w:pPr>
            <w:r>
              <w:rPr>
                <w:rFonts w:eastAsia="Times New Roman" w:cstheme="minorHAnsi"/>
                <w:color w:val="000000"/>
              </w:rPr>
              <w:t>WA-Cascade Range</w:t>
            </w:r>
          </w:p>
        </w:tc>
      </w:tr>
      <w:tr w:rsidR="009D0F98" w:rsidRPr="00A664D3" w14:paraId="27BAB354" w14:textId="4F07149E"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49B7751" w14:textId="77777777" w:rsidR="009D0F98" w:rsidRPr="00A664D3" w:rsidRDefault="009D0F98" w:rsidP="00A664D3">
            <w:pPr>
              <w:rPr>
                <w:rFonts w:eastAsia="Times New Roman" w:cstheme="minorHAnsi"/>
              </w:rPr>
            </w:pPr>
            <w:r w:rsidRPr="00A664D3">
              <w:rPr>
                <w:rFonts w:eastAsia="Times New Roman" w:cstheme="minorHAnsi"/>
                <w:color w:val="000000"/>
              </w:rPr>
              <w:t>2003-Early August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1B3D28E8" w14:textId="77777777" w:rsidR="009D0F98" w:rsidRPr="00A664D3" w:rsidRDefault="009D0F98" w:rsidP="00A664D3">
            <w:pPr>
              <w:rPr>
                <w:rFonts w:eastAsia="Times New Roman" w:cstheme="minorHAnsi"/>
              </w:rPr>
            </w:pPr>
            <w:r w:rsidRPr="00A664D3">
              <w:rPr>
                <w:rFonts w:eastAsia="Times New Roman" w:cstheme="minorHAnsi"/>
                <w:color w:val="000000"/>
              </w:rPr>
              <w:t>Princess Mtn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145714E4" w14:textId="77777777" w:rsidR="009D0F98" w:rsidRPr="00A664D3" w:rsidRDefault="009D0F98" w:rsidP="00A664D3">
            <w:pPr>
              <w:rPr>
                <w:rFonts w:eastAsia="Times New Roman" w:cstheme="minorHAnsi"/>
              </w:rPr>
            </w:pPr>
            <w:r w:rsidRPr="00A664D3">
              <w:rPr>
                <w:rFonts w:eastAsia="Times New Roman" w:cstheme="minorHAnsi"/>
                <w:color w:val="000000"/>
              </w:rPr>
              <w:t>NE Buttress</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6BC922AD"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1E443B5D"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AA623A5" w14:textId="77777777" w:rsidR="009D0F98" w:rsidRPr="00A664D3" w:rsidRDefault="009D0F98" w:rsidP="00A664D3">
            <w:pPr>
              <w:rPr>
                <w:rFonts w:eastAsia="Times New Roman" w:cstheme="minorHAnsi"/>
              </w:rPr>
            </w:pPr>
            <w:r w:rsidRPr="00A664D3">
              <w:rPr>
                <w:rFonts w:eastAsia="Times New Roman" w:cstheme="minorHAnsi"/>
                <w:color w:val="000000"/>
              </w:rPr>
              <w:t>Matt Perkins, David Parker, Bill Pilling, Ray Borbon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12B24803" w14:textId="77777777" w:rsidR="009D0F98" w:rsidRPr="00A664D3" w:rsidRDefault="009D0F98" w:rsidP="00A664D3">
            <w:pPr>
              <w:rPr>
                <w:rFonts w:eastAsia="Times New Roman" w:cstheme="minorHAnsi"/>
              </w:rPr>
            </w:pPr>
            <w:r w:rsidRPr="00A664D3">
              <w:rPr>
                <w:rFonts w:eastAsia="Times New Roman" w:cstheme="minorHAnsi"/>
                <w:color w:val="000000"/>
              </w:rPr>
              <w:t>5.5, steep snow &amp; ice</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5C81511D" w14:textId="77777777" w:rsidR="009D0F98" w:rsidRPr="00A664D3" w:rsidRDefault="009D0F98" w:rsidP="00A664D3">
            <w:pPr>
              <w:rPr>
                <w:rFonts w:eastAsia="Times New Roman" w:cstheme="minorHAnsi"/>
              </w:rPr>
            </w:pPr>
            <w:r w:rsidRPr="00A664D3">
              <w:rPr>
                <w:rFonts w:eastAsia="Times New Roman" w:cstheme="minorHAnsi"/>
                <w:color w:val="000000"/>
              </w:rPr>
              <w:t>BC-Monarch Icefield</w:t>
            </w:r>
          </w:p>
        </w:tc>
      </w:tr>
      <w:tr w:rsidR="009D0F98" w:rsidRPr="00A664D3" w14:paraId="78268535" w14:textId="145EC45B"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7E649F" w14:textId="77777777" w:rsidR="009D0F98" w:rsidRPr="00A664D3" w:rsidRDefault="009D0F98" w:rsidP="00A664D3">
            <w:pPr>
              <w:rPr>
                <w:rFonts w:eastAsia="Times New Roman" w:cstheme="minorHAnsi"/>
              </w:rPr>
            </w:pPr>
            <w:r w:rsidRPr="00A664D3">
              <w:rPr>
                <w:rFonts w:eastAsia="Times New Roman" w:cstheme="minorHAnsi"/>
                <w:color w:val="000000"/>
              </w:rPr>
              <w:t>2003-Early August</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BE71010" w14:textId="77777777" w:rsidR="009D0F98" w:rsidRPr="00A664D3" w:rsidRDefault="009D0F98" w:rsidP="00A664D3">
            <w:pPr>
              <w:rPr>
                <w:rFonts w:eastAsia="Times New Roman" w:cstheme="minorHAnsi"/>
              </w:rPr>
            </w:pPr>
            <w:r w:rsidRPr="00A664D3">
              <w:rPr>
                <w:rFonts w:eastAsia="Times New Roman" w:cstheme="minorHAnsi"/>
                <w:color w:val="000000"/>
              </w:rPr>
              <w:t>Turtlehead Mtn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7A6009A7" w14:textId="77777777" w:rsidR="009D0F98" w:rsidRPr="00A664D3" w:rsidRDefault="009D0F98" w:rsidP="00A664D3">
            <w:pPr>
              <w:rPr>
                <w:rFonts w:eastAsia="Times New Roman" w:cstheme="minorHAnsi"/>
              </w:rPr>
            </w:pPr>
            <w:r w:rsidRPr="00A664D3">
              <w:rPr>
                <w:rFonts w:eastAsia="Times New Roman" w:cstheme="minorHAnsi"/>
                <w:color w:val="000000"/>
              </w:rPr>
              <w:t>South Rib</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15F55AF"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51670AE4"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919B161" w14:textId="77777777" w:rsidR="009D0F98" w:rsidRPr="00A664D3" w:rsidRDefault="009D0F98" w:rsidP="00A664D3">
            <w:pPr>
              <w:rPr>
                <w:rFonts w:eastAsia="Times New Roman" w:cstheme="minorHAnsi"/>
              </w:rPr>
            </w:pPr>
            <w:r w:rsidRPr="00A664D3">
              <w:rPr>
                <w:rFonts w:eastAsia="Times New Roman" w:cstheme="minorHAnsi"/>
                <w:color w:val="000000"/>
              </w:rPr>
              <w:t>Matt Perkins, David Parker, Bill Pilling, Ray Borbon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69B6CD4C"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24EECE94" w14:textId="77777777" w:rsidR="009D0F98" w:rsidRPr="00A664D3" w:rsidRDefault="009D0F98" w:rsidP="00A664D3">
            <w:pPr>
              <w:rPr>
                <w:rFonts w:eastAsia="Times New Roman" w:cstheme="minorHAnsi"/>
              </w:rPr>
            </w:pPr>
            <w:r w:rsidRPr="00A664D3">
              <w:rPr>
                <w:rFonts w:eastAsia="Times New Roman" w:cstheme="minorHAnsi"/>
                <w:color w:val="000000"/>
              </w:rPr>
              <w:t>BC-Monarch Icefield</w:t>
            </w:r>
          </w:p>
        </w:tc>
      </w:tr>
    </w:tbl>
    <w:p w14:paraId="4F7F8CB1" w14:textId="77777777" w:rsidR="009D0F98" w:rsidRDefault="009D0F98">
      <w:r>
        <w:br w:type="page"/>
      </w:r>
    </w:p>
    <w:tbl>
      <w:tblPr>
        <w:tblW w:w="11160" w:type="dxa"/>
        <w:tblInd w:w="-1000" w:type="dxa"/>
        <w:tblCellMar>
          <w:left w:w="0" w:type="dxa"/>
          <w:right w:w="0" w:type="dxa"/>
        </w:tblCellMar>
        <w:tblLook w:val="04A0" w:firstRow="1" w:lastRow="0" w:firstColumn="1" w:lastColumn="0" w:noHBand="0" w:noVBand="1"/>
      </w:tblPr>
      <w:tblGrid>
        <w:gridCol w:w="1309"/>
        <w:gridCol w:w="1461"/>
        <w:gridCol w:w="1626"/>
        <w:gridCol w:w="451"/>
        <w:gridCol w:w="485"/>
        <w:gridCol w:w="2788"/>
        <w:gridCol w:w="1171"/>
        <w:gridCol w:w="1869"/>
      </w:tblGrid>
      <w:tr w:rsidR="009D0F98" w:rsidRPr="00A664D3" w14:paraId="5F947ABA" w14:textId="77777777" w:rsidTr="009D0F98">
        <w:trPr>
          <w:trHeight w:val="300"/>
        </w:trPr>
        <w:tc>
          <w:tcPr>
            <w:tcW w:w="1309" w:type="dxa"/>
            <w:tcBorders>
              <w:top w:val="single" w:sz="4"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tcPr>
          <w:p w14:paraId="09FDC608" w14:textId="497827B4" w:rsidR="009D0F98" w:rsidRPr="00A664D3" w:rsidRDefault="009D0F98" w:rsidP="009D0F98">
            <w:pPr>
              <w:rPr>
                <w:rFonts w:eastAsia="Times New Roman" w:cstheme="minorHAnsi"/>
                <w:color w:val="000000"/>
              </w:rPr>
            </w:pPr>
            <w:r w:rsidRPr="00A664D3">
              <w:rPr>
                <w:rFonts w:eastAsia="Times New Roman" w:cstheme="minorHAnsi"/>
                <w:b/>
                <w:bCs/>
                <w:color w:val="000000"/>
              </w:rPr>
              <w:lastRenderedPageBreak/>
              <w:t>Ascent Date</w:t>
            </w:r>
          </w:p>
        </w:tc>
        <w:tc>
          <w:tcPr>
            <w:tcW w:w="146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7A2CCF6" w14:textId="219809D9" w:rsidR="009D0F98" w:rsidRPr="00A664D3" w:rsidRDefault="009D0F98" w:rsidP="009D0F98">
            <w:pPr>
              <w:rPr>
                <w:rFonts w:eastAsia="Times New Roman" w:cstheme="minorHAnsi"/>
                <w:color w:val="000000"/>
              </w:rPr>
            </w:pPr>
            <w:r w:rsidRPr="00A664D3">
              <w:rPr>
                <w:rFonts w:eastAsia="Times New Roman" w:cstheme="minorHAnsi"/>
                <w:b/>
                <w:bCs/>
                <w:color w:val="000000"/>
              </w:rPr>
              <w:t>Peak</w:t>
            </w:r>
          </w:p>
        </w:tc>
        <w:tc>
          <w:tcPr>
            <w:tcW w:w="1626"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6B9DF213" w14:textId="60BE7B0F" w:rsidR="009D0F98" w:rsidRPr="00A664D3" w:rsidRDefault="009D0F98" w:rsidP="009D0F98">
            <w:pPr>
              <w:rPr>
                <w:rFonts w:eastAsia="Times New Roman" w:cstheme="minorHAnsi"/>
                <w:color w:val="000000"/>
              </w:rPr>
            </w:pPr>
            <w:r w:rsidRPr="00A664D3">
              <w:rPr>
                <w:rFonts w:eastAsia="Times New Roman" w:cstheme="minorHAnsi"/>
                <w:b/>
                <w:bCs/>
                <w:color w:val="000000"/>
              </w:rPr>
              <w:t>Route</w:t>
            </w:r>
          </w:p>
        </w:tc>
        <w:tc>
          <w:tcPr>
            <w:tcW w:w="45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255CB4A5" w14:textId="0683D541" w:rsidR="009D0F98" w:rsidRPr="00A664D3" w:rsidRDefault="009D0F98" w:rsidP="009D0F98">
            <w:pPr>
              <w:jc w:val="center"/>
              <w:rPr>
                <w:rFonts w:eastAsia="Times New Roman" w:cstheme="minorHAnsi"/>
              </w:rPr>
            </w:pPr>
            <w:r w:rsidRPr="00A664D3">
              <w:rPr>
                <w:rFonts w:eastAsia="Times New Roman" w:cstheme="minorHAnsi"/>
                <w:b/>
                <w:bCs/>
                <w:color w:val="000000"/>
              </w:rPr>
              <w:t>FA</w:t>
            </w:r>
          </w:p>
        </w:tc>
        <w:tc>
          <w:tcPr>
            <w:tcW w:w="485"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08AED96" w14:textId="0A98DA2F" w:rsidR="009D0F98" w:rsidRPr="00A664D3" w:rsidRDefault="009D0F98" w:rsidP="009D0F98">
            <w:pPr>
              <w:jc w:val="center"/>
              <w:rPr>
                <w:rFonts w:eastAsia="Times New Roman" w:cstheme="minorHAnsi"/>
                <w:color w:val="000000"/>
              </w:rPr>
            </w:pPr>
            <w:r w:rsidRPr="00A664D3">
              <w:rPr>
                <w:rFonts w:eastAsia="Times New Roman" w:cstheme="minorHAnsi"/>
                <w:b/>
                <w:bCs/>
                <w:color w:val="000000"/>
              </w:rPr>
              <w:t>NR</w:t>
            </w:r>
          </w:p>
        </w:tc>
        <w:tc>
          <w:tcPr>
            <w:tcW w:w="2788"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1CC996EB" w14:textId="693D8F39" w:rsidR="009D0F98" w:rsidRPr="00A664D3" w:rsidRDefault="00171CE9" w:rsidP="00171CE9">
            <w:pPr>
              <w:jc w:val="center"/>
              <w:rPr>
                <w:rFonts w:eastAsia="Times New Roman" w:cstheme="minorHAnsi"/>
                <w:color w:val="000000"/>
              </w:rPr>
            </w:pPr>
            <w:r>
              <w:rPr>
                <w:rFonts w:eastAsia="Times New Roman" w:cstheme="minorHAnsi"/>
                <w:b/>
                <w:bCs/>
                <w:color w:val="000000"/>
              </w:rPr>
              <w:t>Climbers</w:t>
            </w:r>
          </w:p>
        </w:tc>
        <w:tc>
          <w:tcPr>
            <w:tcW w:w="1171"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CAF7FEC" w14:textId="32CA2820" w:rsidR="009D0F98" w:rsidRPr="00A664D3" w:rsidRDefault="009D0F98" w:rsidP="009D0F98">
            <w:pPr>
              <w:rPr>
                <w:rFonts w:eastAsia="Times New Roman" w:cstheme="minorHAnsi"/>
                <w:color w:val="000000"/>
              </w:rPr>
            </w:pPr>
            <w:r w:rsidRPr="00A664D3">
              <w:rPr>
                <w:rFonts w:eastAsia="Times New Roman" w:cstheme="minorHAnsi"/>
                <w:b/>
                <w:bCs/>
                <w:color w:val="000000"/>
              </w:rPr>
              <w:t>Grade</w:t>
            </w:r>
          </w:p>
        </w:tc>
        <w:tc>
          <w:tcPr>
            <w:tcW w:w="1869" w:type="dxa"/>
            <w:tcBorders>
              <w:top w:val="single" w:sz="4"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tcPr>
          <w:p w14:paraId="73CB76AB" w14:textId="107223F4" w:rsidR="009D0F98" w:rsidRPr="00A664D3" w:rsidRDefault="009D0F98" w:rsidP="009D0F98">
            <w:pPr>
              <w:rPr>
                <w:rFonts w:eastAsia="Times New Roman" w:cstheme="minorHAnsi"/>
                <w:color w:val="000000"/>
              </w:rPr>
            </w:pPr>
            <w:r w:rsidRPr="00A664D3">
              <w:rPr>
                <w:rFonts w:eastAsia="Times New Roman" w:cstheme="minorHAnsi"/>
                <w:b/>
                <w:bCs/>
                <w:color w:val="000000"/>
              </w:rPr>
              <w:t>Location</w:t>
            </w:r>
          </w:p>
        </w:tc>
      </w:tr>
      <w:tr w:rsidR="009D0F98" w:rsidRPr="00A664D3" w14:paraId="52EF6998" w14:textId="0CE04377"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D14C45" w14:textId="0E5AE13D" w:rsidR="009D0F98" w:rsidRPr="00A664D3" w:rsidRDefault="009D0F98" w:rsidP="00A664D3">
            <w:pPr>
              <w:rPr>
                <w:rFonts w:eastAsia="Times New Roman" w:cstheme="minorHAnsi"/>
              </w:rPr>
            </w:pPr>
            <w:r w:rsidRPr="00A664D3">
              <w:rPr>
                <w:rFonts w:eastAsia="Times New Roman" w:cstheme="minorHAnsi"/>
                <w:color w:val="000000"/>
              </w:rPr>
              <w:t>2004-07-24</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1067E363" w14:textId="77777777" w:rsidR="009D0F98" w:rsidRPr="00A664D3" w:rsidRDefault="009D0F98" w:rsidP="00A664D3">
            <w:pPr>
              <w:rPr>
                <w:rFonts w:eastAsia="Times New Roman" w:cstheme="minorHAnsi"/>
              </w:rPr>
            </w:pPr>
            <w:r w:rsidRPr="00A664D3">
              <w:rPr>
                <w:rFonts w:eastAsia="Times New Roman" w:cstheme="minorHAnsi"/>
                <w:color w:val="000000"/>
              </w:rPr>
              <w:t>Talchako Mtn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7C8B0B3A" w14:textId="77777777" w:rsidR="009D0F98" w:rsidRPr="00A664D3" w:rsidRDefault="009D0F98" w:rsidP="00A664D3">
            <w:pPr>
              <w:rPr>
                <w:rFonts w:eastAsia="Times New Roman" w:cstheme="minorHAnsi"/>
              </w:rPr>
            </w:pPr>
            <w:r w:rsidRPr="00A664D3">
              <w:rPr>
                <w:rFonts w:eastAsia="Times New Roman" w:cstheme="minorHAnsi"/>
                <w:color w:val="000000"/>
              </w:rPr>
              <w:t>NE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D3AAE19"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4F35E300"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15262D2" w14:textId="77777777" w:rsidR="009D0F98" w:rsidRPr="00A664D3" w:rsidRDefault="009D0F98" w:rsidP="00A664D3">
            <w:pPr>
              <w:rPr>
                <w:rFonts w:eastAsia="Times New Roman" w:cstheme="minorHAnsi"/>
              </w:rPr>
            </w:pPr>
            <w:r w:rsidRPr="00A664D3">
              <w:rPr>
                <w:rFonts w:eastAsia="Times New Roman" w:cstheme="minorHAnsi"/>
                <w:color w:val="000000"/>
              </w:rPr>
              <w:t>Ray Borbon, Drew Brayshaw, James Nakagami</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30A5FABE" w14:textId="77777777" w:rsidR="009D0F98" w:rsidRPr="00A664D3" w:rsidRDefault="009D0F98" w:rsidP="00A664D3">
            <w:pPr>
              <w:rPr>
                <w:rFonts w:eastAsia="Times New Roman" w:cstheme="minorHAnsi"/>
              </w:rPr>
            </w:pPr>
            <w:r w:rsidRPr="00A664D3">
              <w:rPr>
                <w:rFonts w:eastAsia="Times New Roman" w:cstheme="minorHAnsi"/>
                <w:color w:val="000000"/>
              </w:rPr>
              <w:t>TD, 5.8, AI3 (60-degree ice.)</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6A910670" w14:textId="77777777" w:rsidR="009D0F98" w:rsidRPr="00A664D3" w:rsidRDefault="009D0F98" w:rsidP="00A664D3">
            <w:pPr>
              <w:rPr>
                <w:rFonts w:eastAsia="Times New Roman" w:cstheme="minorHAnsi"/>
              </w:rPr>
            </w:pPr>
            <w:r w:rsidRPr="00A664D3">
              <w:rPr>
                <w:rFonts w:eastAsia="Times New Roman" w:cstheme="minorHAnsi"/>
                <w:color w:val="000000"/>
              </w:rPr>
              <w:t>BC-Monarch Icefield</w:t>
            </w:r>
          </w:p>
        </w:tc>
      </w:tr>
      <w:tr w:rsidR="009D0F98" w:rsidRPr="00A664D3" w14:paraId="19E70E9C" w14:textId="25F58BB5"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B2C250" w14:textId="77777777" w:rsidR="009D0F98" w:rsidRPr="00A664D3" w:rsidRDefault="009D0F98" w:rsidP="00A664D3">
            <w:pPr>
              <w:rPr>
                <w:rFonts w:eastAsia="Times New Roman" w:cstheme="minorHAnsi"/>
              </w:rPr>
            </w:pPr>
            <w:r w:rsidRPr="00A664D3">
              <w:rPr>
                <w:rFonts w:eastAsia="Times New Roman" w:cstheme="minorHAnsi"/>
                <w:color w:val="000000"/>
              </w:rPr>
              <w:t>2006-05</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75D54596" w14:textId="77777777" w:rsidR="009D0F98" w:rsidRPr="00A664D3" w:rsidRDefault="009D0F98" w:rsidP="00A664D3">
            <w:pPr>
              <w:rPr>
                <w:rFonts w:eastAsia="Times New Roman" w:cstheme="minorHAnsi"/>
              </w:rPr>
            </w:pPr>
            <w:r w:rsidRPr="00A664D3">
              <w:rPr>
                <w:rFonts w:eastAsia="Times New Roman" w:cstheme="minorHAnsi"/>
                <w:color w:val="000000"/>
              </w:rPr>
              <w:t>Haizi Shan- North Summit</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11DB731F" w14:textId="77777777" w:rsidR="009D0F98" w:rsidRPr="00A664D3" w:rsidRDefault="009D0F98" w:rsidP="00A664D3">
            <w:pPr>
              <w:rPr>
                <w:rFonts w:eastAsia="Times New Roman" w:cstheme="minorHAnsi"/>
              </w:rPr>
            </w:pPr>
            <w:r w:rsidRPr="00A664D3">
              <w:rPr>
                <w:rFonts w:eastAsia="Times New Roman" w:cstheme="minorHAnsi"/>
                <w:color w:val="000000"/>
              </w:rPr>
              <w:t>Beckey Direct</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2ADC27D5"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5AF0D95D"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4CFAD75" w14:textId="77777777" w:rsidR="009D0F98" w:rsidRPr="00A664D3" w:rsidRDefault="009D0F98" w:rsidP="00A664D3">
            <w:pPr>
              <w:rPr>
                <w:rFonts w:eastAsia="Times New Roman" w:cstheme="minorHAnsi"/>
              </w:rPr>
            </w:pPr>
            <w:r w:rsidRPr="00A664D3">
              <w:rPr>
                <w:rFonts w:eastAsia="Times New Roman" w:cstheme="minorHAnsi"/>
                <w:color w:val="000000"/>
              </w:rPr>
              <w:t>Dave O’Leske, Jeff Wenger, Ralf Sweeney, Todd Offenbacher</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0E3E5832"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08CA1EDB" w14:textId="77777777" w:rsidR="009D0F98" w:rsidRPr="00A664D3" w:rsidRDefault="009D0F98" w:rsidP="00A664D3">
            <w:pPr>
              <w:rPr>
                <w:rFonts w:eastAsia="Times New Roman" w:cstheme="minorHAnsi"/>
              </w:rPr>
            </w:pPr>
            <w:r w:rsidRPr="00A664D3">
              <w:rPr>
                <w:rFonts w:eastAsia="Times New Roman" w:cstheme="minorHAnsi"/>
                <w:color w:val="000000"/>
              </w:rPr>
              <w:t>China-West Sichuan Ranges</w:t>
            </w:r>
          </w:p>
        </w:tc>
      </w:tr>
      <w:tr w:rsidR="009D0F98" w:rsidRPr="00A664D3" w14:paraId="6A7039F4" w14:textId="2E259DA4"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0282474" w14:textId="77777777" w:rsidR="009D0F98" w:rsidRPr="00A664D3" w:rsidRDefault="009D0F98" w:rsidP="00A664D3">
            <w:pPr>
              <w:rPr>
                <w:rFonts w:eastAsia="Times New Roman" w:cstheme="minorHAnsi"/>
              </w:rPr>
            </w:pPr>
            <w:r w:rsidRPr="00A664D3">
              <w:rPr>
                <w:rFonts w:eastAsia="Times New Roman" w:cstheme="minorHAnsi"/>
                <w:color w:val="000000"/>
              </w:rPr>
              <w:t>2006-07</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2F0B4F4F" w14:textId="77777777" w:rsidR="009D0F98" w:rsidRPr="00A664D3" w:rsidRDefault="009D0F98" w:rsidP="00A664D3">
            <w:pPr>
              <w:rPr>
                <w:rFonts w:eastAsia="Times New Roman" w:cstheme="minorHAnsi"/>
              </w:rPr>
            </w:pPr>
            <w:r w:rsidRPr="00A664D3">
              <w:rPr>
                <w:rFonts w:eastAsia="Times New Roman" w:cstheme="minorHAnsi"/>
                <w:color w:val="000000"/>
              </w:rPr>
              <w:t>Pipsqueak Peak </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5FEE4305" w14:textId="77777777" w:rsidR="009D0F98" w:rsidRPr="00A664D3" w:rsidRDefault="009D0F98" w:rsidP="00A664D3">
            <w:pPr>
              <w:rPr>
                <w:rFonts w:eastAsia="Times New Roman" w:cstheme="minorHAnsi"/>
              </w:rPr>
            </w:pPr>
            <w:r w:rsidRPr="00A664D3">
              <w:rPr>
                <w:rFonts w:eastAsia="Times New Roman" w:cstheme="minorHAnsi"/>
                <w:color w:val="000000"/>
              </w:rPr>
              <w:t>East Ridge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528DEEEE"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A1411AE"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EF7054B" w14:textId="77777777" w:rsidR="009D0F98" w:rsidRPr="00A664D3" w:rsidRDefault="009D0F98" w:rsidP="00A664D3">
            <w:pPr>
              <w:rPr>
                <w:rFonts w:eastAsia="Times New Roman" w:cstheme="minorHAnsi"/>
              </w:rPr>
            </w:pPr>
            <w:r w:rsidRPr="00A664D3">
              <w:rPr>
                <w:rFonts w:eastAsia="Times New Roman" w:cstheme="minorHAnsi"/>
                <w:color w:val="000000"/>
              </w:rPr>
              <w:t>Micah Lambreth, Dave Burdick</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592FA38" w14:textId="77777777" w:rsidR="009D0F98" w:rsidRPr="00A664D3" w:rsidRDefault="009D0F98" w:rsidP="00A664D3">
            <w:pPr>
              <w:rPr>
                <w:rFonts w:eastAsia="Times New Roman" w:cstheme="minorHAnsi"/>
              </w:rPr>
            </w:pPr>
            <w:r w:rsidRPr="00A664D3">
              <w:rPr>
                <w:rFonts w:eastAsia="Times New Roman" w:cstheme="minorHAnsi"/>
                <w:color w:val="000000"/>
              </w:rPr>
              <w:t>5.7</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3296065E" w14:textId="77777777" w:rsidR="009D0F98" w:rsidRPr="00A664D3" w:rsidRDefault="009D0F98" w:rsidP="00A664D3">
            <w:pPr>
              <w:rPr>
                <w:rFonts w:eastAsia="Times New Roman" w:cstheme="minorHAnsi"/>
              </w:rPr>
            </w:pPr>
            <w:r w:rsidRPr="00A664D3">
              <w:rPr>
                <w:rFonts w:eastAsia="Times New Roman" w:cstheme="minorHAnsi"/>
                <w:color w:val="000000"/>
              </w:rPr>
              <w:t>AK-Boundary Ranges</w:t>
            </w:r>
          </w:p>
        </w:tc>
      </w:tr>
      <w:tr w:rsidR="009D0F98" w:rsidRPr="00A664D3" w14:paraId="1D27566F" w14:textId="247AF06A"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6C38BA" w14:textId="77777777" w:rsidR="009D0F98" w:rsidRPr="00A664D3" w:rsidRDefault="009D0F98" w:rsidP="00A664D3">
            <w:pPr>
              <w:rPr>
                <w:rFonts w:eastAsia="Times New Roman" w:cstheme="minorHAnsi"/>
              </w:rPr>
            </w:pPr>
            <w:r w:rsidRPr="00A664D3">
              <w:rPr>
                <w:rFonts w:eastAsia="Times New Roman" w:cstheme="minorHAnsi"/>
                <w:color w:val="000000"/>
              </w:rPr>
              <w:t>2008-05-21</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48C937C6" w14:textId="77777777" w:rsidR="009D0F98" w:rsidRPr="00A664D3" w:rsidRDefault="009D0F98" w:rsidP="00A664D3">
            <w:pPr>
              <w:rPr>
                <w:rFonts w:eastAsia="Times New Roman" w:cstheme="minorHAnsi"/>
              </w:rPr>
            </w:pPr>
            <w:r w:rsidRPr="00A664D3">
              <w:rPr>
                <w:rFonts w:eastAsia="Times New Roman" w:cstheme="minorHAnsi"/>
                <w:color w:val="000000"/>
              </w:rPr>
              <w:t>Snowcap Mtn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A6D78AD" w14:textId="77777777" w:rsidR="009D0F98" w:rsidRPr="00A664D3" w:rsidRDefault="009D0F98" w:rsidP="00A664D3">
            <w:pPr>
              <w:rPr>
                <w:rFonts w:eastAsia="Times New Roman" w:cstheme="minorHAnsi"/>
              </w:rPr>
            </w:pPr>
            <w:r w:rsidRPr="00A664D3">
              <w:rPr>
                <w:rFonts w:eastAsia="Times New Roman" w:cstheme="minorHAnsi"/>
                <w:color w:val="000000"/>
              </w:rPr>
              <w:t>North Route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04BB6536"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24266C5C"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117D18C" w14:textId="77777777" w:rsidR="009D0F98" w:rsidRPr="00A664D3" w:rsidRDefault="009D0F98" w:rsidP="00A664D3">
            <w:pPr>
              <w:rPr>
                <w:rFonts w:eastAsia="Times New Roman" w:cstheme="minorHAnsi"/>
              </w:rPr>
            </w:pPr>
            <w:r w:rsidRPr="00A664D3">
              <w:rPr>
                <w:rFonts w:eastAsia="Times New Roman" w:cstheme="minorHAnsi"/>
                <w:color w:val="000000"/>
              </w:rPr>
              <w:t>Zach Schlosar, Richard Baranow</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39CED6AE" w14:textId="77777777" w:rsidR="009D0F98" w:rsidRPr="00A664D3" w:rsidRDefault="009D0F98" w:rsidP="00A664D3">
            <w:pPr>
              <w:rPr>
                <w:rFonts w:eastAsia="Times New Roman" w:cstheme="minorHAnsi"/>
              </w:rPr>
            </w:pPr>
            <w:r w:rsidRPr="00A664D3">
              <w:rPr>
                <w:rFonts w:eastAsia="Times New Roman" w:cstheme="minorHAnsi"/>
                <w:color w:val="000000"/>
              </w:rPr>
              <w:t>Steep ice</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4F0E9D90" w14:textId="77777777" w:rsidR="009D0F98" w:rsidRPr="00A664D3" w:rsidRDefault="009D0F98" w:rsidP="00A664D3">
            <w:pPr>
              <w:rPr>
                <w:rFonts w:eastAsia="Times New Roman" w:cstheme="minorHAnsi"/>
              </w:rPr>
            </w:pPr>
            <w:r w:rsidRPr="00A664D3">
              <w:rPr>
                <w:rFonts w:eastAsia="Times New Roman" w:cstheme="minorHAnsi"/>
                <w:color w:val="000000"/>
              </w:rPr>
              <w:t>AK-Revelation Mountains</w:t>
            </w:r>
          </w:p>
        </w:tc>
      </w:tr>
      <w:tr w:rsidR="009D0F98" w:rsidRPr="00A664D3" w14:paraId="19DBE343" w14:textId="2CB38BD6"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2BA0C4" w14:textId="77777777" w:rsidR="009D0F98" w:rsidRPr="00A664D3" w:rsidRDefault="009D0F98" w:rsidP="00A664D3">
            <w:pPr>
              <w:rPr>
                <w:rFonts w:eastAsia="Times New Roman" w:cstheme="minorHAnsi"/>
              </w:rPr>
            </w:pPr>
            <w:r w:rsidRPr="00A664D3">
              <w:rPr>
                <w:rFonts w:eastAsia="Times New Roman" w:cstheme="minorHAnsi"/>
                <w:color w:val="000000"/>
              </w:rPr>
              <w:t>2008-06</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69C33AC5" w14:textId="77777777" w:rsidR="009D0F98" w:rsidRPr="00A664D3" w:rsidRDefault="009D0F98" w:rsidP="00A664D3">
            <w:pPr>
              <w:rPr>
                <w:rFonts w:eastAsia="Times New Roman" w:cstheme="minorHAnsi"/>
              </w:rPr>
            </w:pPr>
            <w:r w:rsidRPr="00A664D3">
              <w:rPr>
                <w:rFonts w:eastAsia="Times New Roman" w:cstheme="minorHAnsi"/>
                <w:color w:val="000000"/>
              </w:rPr>
              <w:t>Mt Russell</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01B280EB" w14:textId="77777777" w:rsidR="009D0F98" w:rsidRPr="00A664D3" w:rsidRDefault="009D0F98" w:rsidP="00A664D3">
            <w:pPr>
              <w:rPr>
                <w:rFonts w:eastAsia="Times New Roman" w:cstheme="minorHAnsi"/>
              </w:rPr>
            </w:pPr>
            <w:r w:rsidRPr="00A664D3">
              <w:rPr>
                <w:rFonts w:eastAsia="Times New Roman" w:cstheme="minorHAnsi"/>
                <w:color w:val="000000"/>
              </w:rPr>
              <w:t>Fishhook Arete</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380879AF"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3830FEE7"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AAFA39B" w14:textId="77777777" w:rsidR="009D0F98" w:rsidRPr="00A664D3" w:rsidRDefault="009D0F98" w:rsidP="00A664D3">
            <w:pPr>
              <w:rPr>
                <w:rFonts w:eastAsia="Times New Roman" w:cstheme="minorHAnsi"/>
              </w:rPr>
            </w:pPr>
            <w:r w:rsidRPr="00A664D3">
              <w:rPr>
                <w:rFonts w:eastAsia="Times New Roman" w:cstheme="minorHAnsi"/>
                <w:color w:val="000000"/>
              </w:rPr>
              <w:t>Felix Parham, Erik Fox</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4F245A48" w14:textId="77777777" w:rsidR="009D0F98" w:rsidRPr="00A664D3" w:rsidRDefault="009D0F98" w:rsidP="00A664D3">
            <w:pPr>
              <w:rPr>
                <w:rFonts w:eastAsia="Times New Roman" w:cstheme="minorHAnsi"/>
              </w:rPr>
            </w:pPr>
            <w:r w:rsidRPr="00A664D3">
              <w:rPr>
                <w:rFonts w:eastAsia="Times New Roman" w:cstheme="minorHAnsi"/>
                <w:color w:val="000000"/>
              </w:rPr>
              <w:t>III, 5.8</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40A8685A" w14:textId="77777777" w:rsidR="009D0F98" w:rsidRPr="00A664D3" w:rsidRDefault="009D0F98" w:rsidP="00A664D3">
            <w:pPr>
              <w:rPr>
                <w:rFonts w:eastAsia="Times New Roman" w:cstheme="minorHAnsi"/>
              </w:rPr>
            </w:pPr>
            <w:r w:rsidRPr="00A664D3">
              <w:rPr>
                <w:rFonts w:eastAsia="Times New Roman" w:cstheme="minorHAnsi"/>
                <w:color w:val="000000"/>
              </w:rPr>
              <w:t>CA-Sierra Nevada</w:t>
            </w:r>
          </w:p>
        </w:tc>
      </w:tr>
      <w:tr w:rsidR="009D0F98" w:rsidRPr="00A664D3" w14:paraId="6AF93341" w14:textId="015AE2E4"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AA3A4A" w14:textId="77777777" w:rsidR="009D0F98" w:rsidRPr="00A664D3" w:rsidRDefault="009D0F98" w:rsidP="00A664D3">
            <w:pPr>
              <w:rPr>
                <w:rFonts w:eastAsia="Times New Roman" w:cstheme="minorHAnsi"/>
              </w:rPr>
            </w:pPr>
            <w:r w:rsidRPr="00A664D3">
              <w:rPr>
                <w:rFonts w:eastAsia="Times New Roman" w:cstheme="minorHAnsi"/>
                <w:color w:val="000000"/>
              </w:rPr>
              <w:t>2009-08</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548ADE28" w14:textId="77777777" w:rsidR="009D0F98" w:rsidRPr="00A664D3" w:rsidRDefault="009D0F98" w:rsidP="00A664D3">
            <w:pPr>
              <w:rPr>
                <w:rFonts w:eastAsia="Times New Roman" w:cstheme="minorHAnsi"/>
              </w:rPr>
            </w:pPr>
            <w:r w:rsidRPr="00A664D3">
              <w:rPr>
                <w:rFonts w:eastAsia="Times New Roman" w:cstheme="minorHAnsi"/>
                <w:color w:val="000000"/>
              </w:rPr>
              <w:t>Mt Monarch</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6E7983FD" w14:textId="77777777" w:rsidR="009D0F98" w:rsidRPr="00A664D3" w:rsidRDefault="009D0F98" w:rsidP="00A664D3">
            <w:pPr>
              <w:rPr>
                <w:rFonts w:eastAsia="Times New Roman" w:cstheme="minorHAnsi"/>
              </w:rPr>
            </w:pP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46C96A7C" w14:textId="77777777" w:rsidR="009D0F98" w:rsidRPr="00A664D3" w:rsidRDefault="009D0F98" w:rsidP="00A664D3">
            <w:pPr>
              <w:jc w:val="center"/>
              <w:rPr>
                <w:rFonts w:eastAsia="Times New Roman" w:cstheme="minorHAnsi"/>
              </w:rPr>
            </w:pP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3806EE57"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CF24A88" w14:textId="77777777" w:rsidR="009D0F98" w:rsidRPr="00A664D3" w:rsidRDefault="009D0F98" w:rsidP="00A664D3">
            <w:pPr>
              <w:rPr>
                <w:rFonts w:eastAsia="Times New Roman" w:cstheme="minorHAnsi"/>
              </w:rPr>
            </w:pPr>
            <w:r w:rsidRPr="00A664D3">
              <w:rPr>
                <w:rFonts w:eastAsia="Times New Roman" w:cstheme="minorHAnsi"/>
                <w:color w:val="000000"/>
              </w:rPr>
              <w:t>Jim Nelson, Bill Pilling Doug Walker, Rob Meshew, Jessie Mathieson, Stuart Mathiesen</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762235D2" w14:textId="77777777" w:rsidR="009D0F98" w:rsidRPr="00A664D3" w:rsidRDefault="009D0F98" w:rsidP="00A664D3">
            <w:pPr>
              <w:rPr>
                <w:rFonts w:eastAsia="Times New Roman" w:cstheme="minorHAnsi"/>
              </w:rPr>
            </w:pP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1977A138" w14:textId="77777777" w:rsidR="009D0F98" w:rsidRPr="00A664D3" w:rsidRDefault="009D0F98" w:rsidP="00A664D3">
            <w:pPr>
              <w:rPr>
                <w:rFonts w:eastAsia="Times New Roman" w:cstheme="minorHAnsi"/>
              </w:rPr>
            </w:pPr>
            <w:r w:rsidRPr="00A664D3">
              <w:rPr>
                <w:rFonts w:eastAsia="Times New Roman" w:cstheme="minorHAnsi"/>
                <w:color w:val="000000"/>
              </w:rPr>
              <w:t>BC-Monarch Icefield</w:t>
            </w:r>
          </w:p>
        </w:tc>
      </w:tr>
      <w:tr w:rsidR="00ED01FC" w:rsidRPr="00A664D3" w14:paraId="381960A4" w14:textId="77777777"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C1AA48" w14:textId="1DD250B6" w:rsidR="00ED01FC" w:rsidRPr="00A664D3" w:rsidRDefault="00ED01FC" w:rsidP="00A664D3">
            <w:pPr>
              <w:rPr>
                <w:rFonts w:eastAsia="Times New Roman" w:cstheme="minorHAnsi"/>
                <w:color w:val="000000"/>
              </w:rPr>
            </w:pPr>
            <w:r>
              <w:rPr>
                <w:rFonts w:eastAsia="Times New Roman" w:cstheme="minorHAnsi"/>
                <w:color w:val="000000"/>
              </w:rPr>
              <w:t>2012-07</w:t>
            </w:r>
          </w:p>
        </w:tc>
        <w:tc>
          <w:tcPr>
            <w:tcW w:w="1461" w:type="dxa"/>
            <w:tcBorders>
              <w:top w:val="nil"/>
              <w:left w:val="nil"/>
              <w:bottom w:val="single" w:sz="8" w:space="0" w:color="auto"/>
              <w:right w:val="single" w:sz="8" w:space="0" w:color="auto"/>
            </w:tcBorders>
            <w:tcMar>
              <w:top w:w="0" w:type="dxa"/>
              <w:left w:w="108" w:type="dxa"/>
              <w:bottom w:w="0" w:type="dxa"/>
              <w:right w:w="108" w:type="dxa"/>
            </w:tcMar>
          </w:tcPr>
          <w:p w14:paraId="48AE7834" w14:textId="401315DE" w:rsidR="00ED01FC" w:rsidRPr="00A664D3" w:rsidRDefault="00ED01FC" w:rsidP="00A664D3">
            <w:pPr>
              <w:rPr>
                <w:rFonts w:eastAsia="Times New Roman" w:cstheme="minorHAnsi"/>
                <w:color w:val="000000"/>
              </w:rPr>
            </w:pPr>
            <w:r>
              <w:rPr>
                <w:rFonts w:eastAsia="Times New Roman" w:cstheme="minorHAnsi"/>
                <w:color w:val="000000"/>
              </w:rPr>
              <w:t>North Early Winter Spire</w:t>
            </w:r>
          </w:p>
        </w:tc>
        <w:tc>
          <w:tcPr>
            <w:tcW w:w="1626" w:type="dxa"/>
            <w:tcBorders>
              <w:top w:val="nil"/>
              <w:left w:val="nil"/>
              <w:bottom w:val="single" w:sz="8" w:space="0" w:color="auto"/>
              <w:right w:val="single" w:sz="8" w:space="0" w:color="auto"/>
            </w:tcBorders>
            <w:tcMar>
              <w:top w:w="0" w:type="dxa"/>
              <w:left w:w="108" w:type="dxa"/>
              <w:bottom w:w="0" w:type="dxa"/>
              <w:right w:w="108" w:type="dxa"/>
            </w:tcMar>
          </w:tcPr>
          <w:p w14:paraId="684639E1" w14:textId="416D512E" w:rsidR="00ED01FC" w:rsidRPr="00A664D3" w:rsidRDefault="00ED01FC" w:rsidP="00A664D3">
            <w:pPr>
              <w:rPr>
                <w:rFonts w:eastAsia="Times New Roman" w:cstheme="minorHAnsi"/>
                <w:color w:val="000000"/>
              </w:rPr>
            </w:pPr>
            <w:r>
              <w:rPr>
                <w:rFonts w:eastAsia="Times New Roman" w:cstheme="minorHAnsi"/>
                <w:color w:val="000000"/>
              </w:rPr>
              <w:t>West Face</w:t>
            </w:r>
          </w:p>
        </w:tc>
        <w:tc>
          <w:tcPr>
            <w:tcW w:w="451" w:type="dxa"/>
            <w:tcBorders>
              <w:top w:val="nil"/>
              <w:left w:val="nil"/>
              <w:bottom w:val="single" w:sz="8" w:space="0" w:color="auto"/>
              <w:right w:val="single" w:sz="8" w:space="0" w:color="auto"/>
            </w:tcBorders>
            <w:tcMar>
              <w:top w:w="0" w:type="dxa"/>
              <w:left w:w="108" w:type="dxa"/>
              <w:bottom w:w="0" w:type="dxa"/>
              <w:right w:w="108" w:type="dxa"/>
            </w:tcMar>
          </w:tcPr>
          <w:p w14:paraId="69276885" w14:textId="77777777" w:rsidR="00ED01FC" w:rsidRPr="00A664D3" w:rsidRDefault="00ED01FC" w:rsidP="00A664D3">
            <w:pPr>
              <w:jc w:val="center"/>
              <w:rPr>
                <w:rFonts w:eastAsia="Times New Roman" w:cstheme="minorHAnsi"/>
                <w:color w:val="000000"/>
              </w:rPr>
            </w:pPr>
          </w:p>
        </w:tc>
        <w:tc>
          <w:tcPr>
            <w:tcW w:w="485" w:type="dxa"/>
            <w:tcBorders>
              <w:top w:val="nil"/>
              <w:left w:val="nil"/>
              <w:bottom w:val="single" w:sz="8" w:space="0" w:color="auto"/>
              <w:right w:val="single" w:sz="8" w:space="0" w:color="auto"/>
            </w:tcBorders>
            <w:tcMar>
              <w:top w:w="0" w:type="dxa"/>
              <w:left w:w="108" w:type="dxa"/>
              <w:bottom w:w="0" w:type="dxa"/>
              <w:right w:w="108" w:type="dxa"/>
            </w:tcMar>
          </w:tcPr>
          <w:p w14:paraId="27E192DB" w14:textId="77777777" w:rsidR="00ED01FC" w:rsidRPr="00A664D3" w:rsidRDefault="00ED01FC"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tcPr>
          <w:p w14:paraId="13CB9B8D" w14:textId="1A637096" w:rsidR="00ED01FC" w:rsidRPr="00A664D3" w:rsidRDefault="00ED01FC" w:rsidP="00A664D3">
            <w:pPr>
              <w:rPr>
                <w:rFonts w:eastAsia="Times New Roman" w:cstheme="minorHAnsi"/>
                <w:color w:val="000000"/>
              </w:rPr>
            </w:pPr>
            <w:r>
              <w:rPr>
                <w:rFonts w:eastAsia="Times New Roman" w:cstheme="minorHAnsi"/>
                <w:color w:val="000000"/>
              </w:rPr>
              <w:t>Adam Baylor, Mark Kroese</w:t>
            </w:r>
          </w:p>
        </w:tc>
        <w:tc>
          <w:tcPr>
            <w:tcW w:w="1171" w:type="dxa"/>
            <w:tcBorders>
              <w:top w:val="nil"/>
              <w:left w:val="nil"/>
              <w:bottom w:val="single" w:sz="8" w:space="0" w:color="auto"/>
              <w:right w:val="single" w:sz="8" w:space="0" w:color="auto"/>
            </w:tcBorders>
            <w:tcMar>
              <w:top w:w="0" w:type="dxa"/>
              <w:left w:w="108" w:type="dxa"/>
              <w:bottom w:w="0" w:type="dxa"/>
              <w:right w:w="108" w:type="dxa"/>
            </w:tcMar>
          </w:tcPr>
          <w:p w14:paraId="051B2859" w14:textId="61A3C22D" w:rsidR="00ED01FC" w:rsidRPr="00A664D3" w:rsidRDefault="00ED01FC" w:rsidP="00A664D3">
            <w:pPr>
              <w:rPr>
                <w:rFonts w:eastAsia="Times New Roman" w:cstheme="minorHAnsi"/>
                <w:color w:val="000000"/>
              </w:rPr>
            </w:pPr>
            <w:r>
              <w:rPr>
                <w:rFonts w:eastAsia="Times New Roman" w:cstheme="minorHAnsi"/>
              </w:rPr>
              <w:t>III, 5.0, A1 or 5.10d</w:t>
            </w:r>
          </w:p>
        </w:tc>
        <w:tc>
          <w:tcPr>
            <w:tcW w:w="1869" w:type="dxa"/>
            <w:tcBorders>
              <w:top w:val="nil"/>
              <w:left w:val="nil"/>
              <w:bottom w:val="single" w:sz="8" w:space="0" w:color="auto"/>
              <w:right w:val="single" w:sz="8" w:space="0" w:color="auto"/>
            </w:tcBorders>
            <w:tcMar>
              <w:top w:w="0" w:type="dxa"/>
              <w:left w:w="108" w:type="dxa"/>
              <w:bottom w:w="0" w:type="dxa"/>
              <w:right w:w="108" w:type="dxa"/>
            </w:tcMar>
          </w:tcPr>
          <w:p w14:paraId="7DE793AD" w14:textId="2DCD2C94" w:rsidR="00ED01FC" w:rsidRPr="00A664D3" w:rsidRDefault="00ED01FC" w:rsidP="00A664D3">
            <w:pPr>
              <w:rPr>
                <w:rFonts w:eastAsia="Times New Roman" w:cstheme="minorHAnsi"/>
                <w:color w:val="000000"/>
              </w:rPr>
            </w:pPr>
            <w:r>
              <w:rPr>
                <w:rFonts w:eastAsia="Times New Roman" w:cstheme="minorHAnsi"/>
                <w:color w:val="000000"/>
              </w:rPr>
              <w:t>WA-Cascade Range</w:t>
            </w:r>
          </w:p>
        </w:tc>
      </w:tr>
      <w:tr w:rsidR="009D0F98" w:rsidRPr="00A664D3" w14:paraId="4AE08DC1" w14:textId="36BEA038" w:rsidTr="009D0F98">
        <w:trPr>
          <w:trHeight w:val="300"/>
        </w:trPr>
        <w:tc>
          <w:tcPr>
            <w:tcW w:w="13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302D36" w14:textId="77777777" w:rsidR="009D0F98" w:rsidRPr="00A664D3" w:rsidRDefault="009D0F98" w:rsidP="00A664D3">
            <w:pPr>
              <w:rPr>
                <w:rFonts w:eastAsia="Times New Roman" w:cstheme="minorHAnsi"/>
              </w:rPr>
            </w:pPr>
            <w:r w:rsidRPr="00A664D3">
              <w:rPr>
                <w:rFonts w:eastAsia="Times New Roman" w:cstheme="minorHAnsi"/>
                <w:color w:val="000000"/>
              </w:rPr>
              <w:t>2013-10</w:t>
            </w:r>
          </w:p>
        </w:tc>
        <w:tc>
          <w:tcPr>
            <w:tcW w:w="1461" w:type="dxa"/>
            <w:tcBorders>
              <w:top w:val="nil"/>
              <w:left w:val="nil"/>
              <w:bottom w:val="single" w:sz="8" w:space="0" w:color="auto"/>
              <w:right w:val="single" w:sz="8" w:space="0" w:color="auto"/>
            </w:tcBorders>
            <w:tcMar>
              <w:top w:w="0" w:type="dxa"/>
              <w:left w:w="108" w:type="dxa"/>
              <w:bottom w:w="0" w:type="dxa"/>
              <w:right w:w="108" w:type="dxa"/>
            </w:tcMar>
            <w:hideMark/>
          </w:tcPr>
          <w:p w14:paraId="5443776A" w14:textId="77777777" w:rsidR="009D0F98" w:rsidRPr="00A664D3" w:rsidRDefault="009D0F98" w:rsidP="00A664D3">
            <w:pPr>
              <w:rPr>
                <w:rFonts w:eastAsia="Times New Roman" w:cstheme="minorHAnsi"/>
              </w:rPr>
            </w:pPr>
            <w:r w:rsidRPr="00A664D3">
              <w:rPr>
                <w:rFonts w:eastAsia="Times New Roman" w:cstheme="minorHAnsi"/>
                <w:color w:val="000000"/>
              </w:rPr>
              <w:t>Joey Shan</w:t>
            </w:r>
          </w:p>
        </w:tc>
        <w:tc>
          <w:tcPr>
            <w:tcW w:w="1626" w:type="dxa"/>
            <w:tcBorders>
              <w:top w:val="nil"/>
              <w:left w:val="nil"/>
              <w:bottom w:val="single" w:sz="8" w:space="0" w:color="auto"/>
              <w:right w:val="single" w:sz="8" w:space="0" w:color="auto"/>
            </w:tcBorders>
            <w:tcMar>
              <w:top w:w="0" w:type="dxa"/>
              <w:left w:w="108" w:type="dxa"/>
              <w:bottom w:w="0" w:type="dxa"/>
              <w:right w:w="108" w:type="dxa"/>
            </w:tcMar>
            <w:hideMark/>
          </w:tcPr>
          <w:p w14:paraId="3B48EEA8" w14:textId="77777777" w:rsidR="009D0F98" w:rsidRPr="00A664D3" w:rsidRDefault="009D0F98" w:rsidP="00A664D3">
            <w:pPr>
              <w:rPr>
                <w:rFonts w:eastAsia="Times New Roman" w:cstheme="minorHAnsi"/>
              </w:rPr>
            </w:pPr>
            <w:r w:rsidRPr="00A664D3">
              <w:rPr>
                <w:rFonts w:eastAsia="Times New Roman" w:cstheme="minorHAnsi"/>
                <w:color w:val="000000"/>
              </w:rPr>
              <w:t>Jianifornia Drweaming</w:t>
            </w:r>
          </w:p>
        </w:tc>
        <w:tc>
          <w:tcPr>
            <w:tcW w:w="451" w:type="dxa"/>
            <w:tcBorders>
              <w:top w:val="nil"/>
              <w:left w:val="nil"/>
              <w:bottom w:val="single" w:sz="8" w:space="0" w:color="auto"/>
              <w:right w:val="single" w:sz="8" w:space="0" w:color="auto"/>
            </w:tcBorders>
            <w:tcMar>
              <w:top w:w="0" w:type="dxa"/>
              <w:left w:w="108" w:type="dxa"/>
              <w:bottom w:w="0" w:type="dxa"/>
              <w:right w:w="108" w:type="dxa"/>
            </w:tcMar>
            <w:hideMark/>
          </w:tcPr>
          <w:p w14:paraId="77F87201" w14:textId="77777777" w:rsidR="009D0F98" w:rsidRPr="00A664D3" w:rsidRDefault="009D0F98" w:rsidP="00A664D3">
            <w:pPr>
              <w:jc w:val="center"/>
              <w:rPr>
                <w:rFonts w:eastAsia="Times New Roman" w:cstheme="minorHAnsi"/>
              </w:rPr>
            </w:pPr>
            <w:r w:rsidRPr="00A664D3">
              <w:rPr>
                <w:rFonts w:eastAsia="Times New Roman" w:cstheme="minorHAnsi"/>
                <w:color w:val="000000"/>
              </w:rPr>
              <w:t>X</w:t>
            </w:r>
          </w:p>
        </w:tc>
        <w:tc>
          <w:tcPr>
            <w:tcW w:w="485" w:type="dxa"/>
            <w:tcBorders>
              <w:top w:val="nil"/>
              <w:left w:val="nil"/>
              <w:bottom w:val="single" w:sz="8" w:space="0" w:color="auto"/>
              <w:right w:val="single" w:sz="8" w:space="0" w:color="auto"/>
            </w:tcBorders>
            <w:tcMar>
              <w:top w:w="0" w:type="dxa"/>
              <w:left w:w="108" w:type="dxa"/>
              <w:bottom w:w="0" w:type="dxa"/>
              <w:right w:w="108" w:type="dxa"/>
            </w:tcMar>
            <w:hideMark/>
          </w:tcPr>
          <w:p w14:paraId="113A7B70" w14:textId="77777777" w:rsidR="009D0F98" w:rsidRPr="00A664D3" w:rsidRDefault="009D0F98" w:rsidP="00A664D3">
            <w:pPr>
              <w:jc w:val="center"/>
              <w:rPr>
                <w:rFonts w:eastAsia="Times New Roman" w:cstheme="minorHAnsi"/>
              </w:rPr>
            </w:pP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B9E40E5" w14:textId="77777777" w:rsidR="009D0F98" w:rsidRPr="00A664D3" w:rsidRDefault="009D0F98" w:rsidP="00A664D3">
            <w:pPr>
              <w:rPr>
                <w:rFonts w:eastAsia="Times New Roman" w:cstheme="minorHAnsi"/>
              </w:rPr>
            </w:pPr>
            <w:r w:rsidRPr="00A664D3">
              <w:rPr>
                <w:rFonts w:eastAsia="Times New Roman" w:cstheme="minorHAnsi"/>
                <w:color w:val="000000"/>
              </w:rPr>
              <w:t>Neil Kauffman, Erik Harz, Felix Parham</w:t>
            </w:r>
          </w:p>
        </w:tc>
        <w:tc>
          <w:tcPr>
            <w:tcW w:w="1171" w:type="dxa"/>
            <w:tcBorders>
              <w:top w:val="nil"/>
              <w:left w:val="nil"/>
              <w:bottom w:val="single" w:sz="8" w:space="0" w:color="auto"/>
              <w:right w:val="single" w:sz="8" w:space="0" w:color="auto"/>
            </w:tcBorders>
            <w:tcMar>
              <w:top w:w="0" w:type="dxa"/>
              <w:left w:w="108" w:type="dxa"/>
              <w:bottom w:w="0" w:type="dxa"/>
              <w:right w:w="108" w:type="dxa"/>
            </w:tcMar>
            <w:hideMark/>
          </w:tcPr>
          <w:p w14:paraId="512C566D" w14:textId="77777777" w:rsidR="009D0F98" w:rsidRPr="00A664D3" w:rsidRDefault="009D0F98" w:rsidP="00A664D3">
            <w:pPr>
              <w:rPr>
                <w:rFonts w:eastAsia="Times New Roman" w:cstheme="minorHAnsi"/>
              </w:rPr>
            </w:pPr>
            <w:r w:rsidRPr="00A664D3">
              <w:rPr>
                <w:rFonts w:eastAsia="Times New Roman" w:cstheme="minorHAnsi"/>
                <w:color w:val="000000"/>
              </w:rPr>
              <w:t>IV, 5.9</w:t>
            </w:r>
          </w:p>
        </w:tc>
        <w:tc>
          <w:tcPr>
            <w:tcW w:w="1869" w:type="dxa"/>
            <w:tcBorders>
              <w:top w:val="nil"/>
              <w:left w:val="nil"/>
              <w:bottom w:val="single" w:sz="8" w:space="0" w:color="auto"/>
              <w:right w:val="single" w:sz="8" w:space="0" w:color="auto"/>
            </w:tcBorders>
            <w:tcMar>
              <w:top w:w="0" w:type="dxa"/>
              <w:left w:w="108" w:type="dxa"/>
              <w:bottom w:w="0" w:type="dxa"/>
              <w:right w:w="108" w:type="dxa"/>
            </w:tcMar>
            <w:hideMark/>
          </w:tcPr>
          <w:p w14:paraId="2CFC6725" w14:textId="77777777" w:rsidR="009D0F98" w:rsidRPr="00A664D3" w:rsidRDefault="009D0F98" w:rsidP="00A664D3">
            <w:pPr>
              <w:rPr>
                <w:rFonts w:eastAsia="Times New Roman" w:cstheme="minorHAnsi"/>
              </w:rPr>
            </w:pPr>
            <w:r w:rsidRPr="00A664D3">
              <w:rPr>
                <w:rFonts w:eastAsia="Times New Roman" w:cstheme="minorHAnsi"/>
                <w:color w:val="000000"/>
              </w:rPr>
              <w:t>China-Qiongai Mountains</w:t>
            </w:r>
          </w:p>
        </w:tc>
      </w:tr>
    </w:tbl>
    <w:p w14:paraId="23AB0C24" w14:textId="77777777" w:rsidR="00A664D3" w:rsidRPr="00A664D3" w:rsidRDefault="00A664D3" w:rsidP="00A664D3">
      <w:pPr>
        <w:rPr>
          <w:rFonts w:ascii="Times New Roman" w:eastAsia="Times New Roman" w:hAnsi="Times New Roman" w:cs="Times New Roman"/>
          <w:color w:val="000000"/>
          <w:sz w:val="27"/>
          <w:szCs w:val="27"/>
        </w:rPr>
      </w:pPr>
    </w:p>
    <w:p w14:paraId="73FD918C" w14:textId="77777777" w:rsidR="00A664D3" w:rsidRPr="00A664D3" w:rsidRDefault="00A664D3" w:rsidP="00A664D3">
      <w:pPr>
        <w:rPr>
          <w:rFonts w:ascii="Times New Roman" w:eastAsia="Times New Roman" w:hAnsi="Times New Roman" w:cs="Times New Roman"/>
          <w:color w:val="000000"/>
          <w:sz w:val="27"/>
          <w:szCs w:val="27"/>
        </w:rPr>
      </w:pPr>
    </w:p>
    <w:p w14:paraId="1D80F091" w14:textId="48D36107" w:rsidR="00A664D3" w:rsidRDefault="00E44AD2" w:rsidP="006B6E5B">
      <w:r>
        <w:t>Author: Dave Creeden</w:t>
      </w:r>
      <w:r w:rsidR="006B6E5B">
        <w:t>.</w:t>
      </w:r>
    </w:p>
    <w:sectPr w:rsidR="00A664D3" w:rsidSect="009E4C58">
      <w:headerReference w:type="default" r:id="rId10"/>
      <w:footerReference w:type="default" r:id="rId11"/>
      <w:pgSz w:w="12240" w:h="15840"/>
      <w:pgMar w:top="1440" w:right="1440" w:bottom="1440" w:left="1440" w:header="720" w:footer="720" w:gutter="0"/>
      <w:pgBorders w:offsetFrom="page">
        <w:top w:val="single" w:sz="12" w:space="24" w:color="538135" w:themeColor="accent6" w:themeShade="BF"/>
        <w:left w:val="single" w:sz="12" w:space="16"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24963" w14:textId="77777777" w:rsidR="00902034" w:rsidRDefault="00902034" w:rsidP="00E44AD2">
      <w:r>
        <w:separator/>
      </w:r>
    </w:p>
  </w:endnote>
  <w:endnote w:type="continuationSeparator" w:id="0">
    <w:p w14:paraId="1E79F73B" w14:textId="77777777" w:rsidR="00902034" w:rsidRDefault="00902034" w:rsidP="00E44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3B721" w14:textId="77777777" w:rsidR="00732ECF" w:rsidRPr="00B44216" w:rsidRDefault="00732ECF">
    <w:pPr>
      <w:pStyle w:val="Footer"/>
      <w:jc w:val="center"/>
      <w:rPr>
        <w:color w:val="000000" w:themeColor="text1"/>
      </w:rPr>
    </w:pPr>
    <w:r w:rsidRPr="00B44216">
      <w:rPr>
        <w:color w:val="000000" w:themeColor="text1"/>
      </w:rPr>
      <w:t xml:space="preserve">Page </w:t>
    </w:r>
    <w:r w:rsidRPr="00B44216">
      <w:rPr>
        <w:color w:val="000000" w:themeColor="text1"/>
      </w:rPr>
      <w:fldChar w:fldCharType="begin"/>
    </w:r>
    <w:r w:rsidRPr="00B44216">
      <w:rPr>
        <w:color w:val="000000" w:themeColor="text1"/>
      </w:rPr>
      <w:instrText xml:space="preserve"> PAGE  \* Arabic  \* MERGEFORMAT </w:instrText>
    </w:r>
    <w:r w:rsidRPr="00B44216">
      <w:rPr>
        <w:color w:val="000000" w:themeColor="text1"/>
      </w:rPr>
      <w:fldChar w:fldCharType="separate"/>
    </w:r>
    <w:r w:rsidRPr="00B44216">
      <w:rPr>
        <w:noProof/>
        <w:color w:val="000000" w:themeColor="text1"/>
      </w:rPr>
      <w:t>2</w:t>
    </w:r>
    <w:r w:rsidRPr="00B44216">
      <w:rPr>
        <w:color w:val="000000" w:themeColor="text1"/>
      </w:rPr>
      <w:fldChar w:fldCharType="end"/>
    </w:r>
    <w:r w:rsidRPr="00B44216">
      <w:rPr>
        <w:color w:val="000000" w:themeColor="text1"/>
      </w:rPr>
      <w:t xml:space="preserve"> of </w:t>
    </w:r>
    <w:r w:rsidRPr="00B44216">
      <w:rPr>
        <w:color w:val="000000" w:themeColor="text1"/>
      </w:rPr>
      <w:fldChar w:fldCharType="begin"/>
    </w:r>
    <w:r w:rsidRPr="00B44216">
      <w:rPr>
        <w:color w:val="000000" w:themeColor="text1"/>
      </w:rPr>
      <w:instrText xml:space="preserve"> NUMPAGES  \* Arabic  \* MERGEFORMAT </w:instrText>
    </w:r>
    <w:r w:rsidRPr="00B44216">
      <w:rPr>
        <w:color w:val="000000" w:themeColor="text1"/>
      </w:rPr>
      <w:fldChar w:fldCharType="separate"/>
    </w:r>
    <w:r w:rsidRPr="00B44216">
      <w:rPr>
        <w:noProof/>
        <w:color w:val="000000" w:themeColor="text1"/>
      </w:rPr>
      <w:t>2</w:t>
    </w:r>
    <w:r w:rsidRPr="00B44216">
      <w:rPr>
        <w:color w:val="000000" w:themeColor="text1"/>
      </w:rPr>
      <w:fldChar w:fldCharType="end"/>
    </w:r>
  </w:p>
  <w:p w14:paraId="02B0E5B5" w14:textId="77777777" w:rsidR="00732ECF" w:rsidRDefault="00732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CF25A" w14:textId="77777777" w:rsidR="00902034" w:rsidRDefault="00902034" w:rsidP="00E44AD2">
      <w:r>
        <w:separator/>
      </w:r>
    </w:p>
  </w:footnote>
  <w:footnote w:type="continuationSeparator" w:id="0">
    <w:p w14:paraId="44F2FEE4" w14:textId="77777777" w:rsidR="00902034" w:rsidRDefault="00902034" w:rsidP="00E44A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575B4" w14:textId="07B32AD0" w:rsidR="00732ECF" w:rsidRPr="009E4C58" w:rsidRDefault="00732ECF">
    <w:pPr>
      <w:pStyle w:val="Header"/>
      <w:rPr>
        <w:rFonts w:ascii="MV Boli" w:hAnsi="MV Boli" w:cs="MV Boli"/>
        <w:b/>
        <w:color w:val="538135" w:themeColor="accent6" w:themeShade="BF"/>
        <w:sz w:val="28"/>
        <w:szCs w:val="28"/>
        <w:u w:val="single"/>
      </w:rPr>
    </w:pPr>
    <w:r w:rsidRPr="009E4C58">
      <w:rPr>
        <w:rFonts w:ascii="MV Boli" w:hAnsi="MV Boli" w:cs="MV Boli"/>
        <w:b/>
        <w:color w:val="538135" w:themeColor="accent6" w:themeShade="BF"/>
        <w:sz w:val="28"/>
        <w:szCs w:val="28"/>
        <w:u w:val="single"/>
      </w:rPr>
      <w:t>Chapter 3: Fred Beckey’s Climbing Partners</w:t>
    </w:r>
  </w:p>
  <w:p w14:paraId="1A8D7CFC" w14:textId="77777777" w:rsidR="00732ECF" w:rsidRDefault="00732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D3"/>
    <w:rsid w:val="00013AE9"/>
    <w:rsid w:val="000510BA"/>
    <w:rsid w:val="00071D90"/>
    <w:rsid w:val="0012727D"/>
    <w:rsid w:val="00171CE9"/>
    <w:rsid w:val="001E3155"/>
    <w:rsid w:val="00275A69"/>
    <w:rsid w:val="002F4747"/>
    <w:rsid w:val="002F743E"/>
    <w:rsid w:val="00320C91"/>
    <w:rsid w:val="003C5EFA"/>
    <w:rsid w:val="00412AE3"/>
    <w:rsid w:val="00463471"/>
    <w:rsid w:val="00485D1D"/>
    <w:rsid w:val="00493A53"/>
    <w:rsid w:val="00501646"/>
    <w:rsid w:val="005745F2"/>
    <w:rsid w:val="005F16D5"/>
    <w:rsid w:val="006269B3"/>
    <w:rsid w:val="00645252"/>
    <w:rsid w:val="006A5A2D"/>
    <w:rsid w:val="006B6E5B"/>
    <w:rsid w:val="006D3D74"/>
    <w:rsid w:val="006E09B2"/>
    <w:rsid w:val="006F6C55"/>
    <w:rsid w:val="00732ECF"/>
    <w:rsid w:val="00742F62"/>
    <w:rsid w:val="007E35A3"/>
    <w:rsid w:val="008031C7"/>
    <w:rsid w:val="008209A5"/>
    <w:rsid w:val="00862B3F"/>
    <w:rsid w:val="00902034"/>
    <w:rsid w:val="009C76F2"/>
    <w:rsid w:val="009D0F98"/>
    <w:rsid w:val="009E4C58"/>
    <w:rsid w:val="00A664D3"/>
    <w:rsid w:val="00A7469B"/>
    <w:rsid w:val="00A9204E"/>
    <w:rsid w:val="00B44216"/>
    <w:rsid w:val="00B92048"/>
    <w:rsid w:val="00BA08D0"/>
    <w:rsid w:val="00BE3DA2"/>
    <w:rsid w:val="00BE7B80"/>
    <w:rsid w:val="00C3207F"/>
    <w:rsid w:val="00D51537"/>
    <w:rsid w:val="00DE4C95"/>
    <w:rsid w:val="00E11E46"/>
    <w:rsid w:val="00E44AD2"/>
    <w:rsid w:val="00ED01FC"/>
    <w:rsid w:val="00F00453"/>
    <w:rsid w:val="00F60828"/>
    <w:rsid w:val="00FB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1A64"/>
  <w15:chartTrackingRefBased/>
  <w15:docId w15:val="{1E07083B-CD35-4220-9912-8588FAD0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660469">
      <w:bodyDiv w:val="1"/>
      <w:marLeft w:val="0"/>
      <w:marRight w:val="0"/>
      <w:marTop w:val="0"/>
      <w:marBottom w:val="0"/>
      <w:divBdr>
        <w:top w:val="none" w:sz="0" w:space="0" w:color="auto"/>
        <w:left w:val="none" w:sz="0" w:space="0" w:color="auto"/>
        <w:bottom w:val="none" w:sz="0" w:space="0" w:color="auto"/>
        <w:right w:val="none" w:sz="0" w:space="0" w:color="auto"/>
      </w:divBdr>
      <w:divsChild>
        <w:div w:id="76560801">
          <w:marLeft w:val="0"/>
          <w:marRight w:val="0"/>
          <w:marTop w:val="0"/>
          <w:marBottom w:val="0"/>
          <w:divBdr>
            <w:top w:val="none" w:sz="0" w:space="0" w:color="auto"/>
            <w:left w:val="none" w:sz="0" w:space="0" w:color="auto"/>
            <w:bottom w:val="none" w:sz="0" w:space="0" w:color="auto"/>
            <w:right w:val="none" w:sz="0" w:space="0" w:color="auto"/>
          </w:divBdr>
        </w:div>
        <w:div w:id="1974406542">
          <w:marLeft w:val="0"/>
          <w:marRight w:val="0"/>
          <w:marTop w:val="0"/>
          <w:marBottom w:val="0"/>
          <w:divBdr>
            <w:top w:val="none" w:sz="0" w:space="0" w:color="auto"/>
            <w:left w:val="none" w:sz="0" w:space="0" w:color="auto"/>
            <w:bottom w:val="none" w:sz="0" w:space="0" w:color="auto"/>
            <w:right w:val="none" w:sz="0" w:space="0" w:color="auto"/>
          </w:divBdr>
        </w:div>
        <w:div w:id="357901047">
          <w:marLeft w:val="0"/>
          <w:marRight w:val="0"/>
          <w:marTop w:val="0"/>
          <w:marBottom w:val="0"/>
          <w:divBdr>
            <w:top w:val="none" w:sz="0" w:space="0" w:color="auto"/>
            <w:left w:val="none" w:sz="0" w:space="0" w:color="auto"/>
            <w:bottom w:val="none" w:sz="0" w:space="0" w:color="auto"/>
            <w:right w:val="none" w:sz="0" w:space="0" w:color="auto"/>
          </w:divBdr>
        </w:div>
        <w:div w:id="2012217510">
          <w:marLeft w:val="0"/>
          <w:marRight w:val="0"/>
          <w:marTop w:val="0"/>
          <w:marBottom w:val="0"/>
          <w:divBdr>
            <w:top w:val="none" w:sz="0" w:space="0" w:color="auto"/>
            <w:left w:val="none" w:sz="0" w:space="0" w:color="auto"/>
            <w:bottom w:val="none" w:sz="0" w:space="0" w:color="auto"/>
            <w:right w:val="none" w:sz="0" w:space="0" w:color="auto"/>
          </w:divBdr>
        </w:div>
        <w:div w:id="1660772982">
          <w:marLeft w:val="0"/>
          <w:marRight w:val="0"/>
          <w:marTop w:val="0"/>
          <w:marBottom w:val="0"/>
          <w:divBdr>
            <w:top w:val="none" w:sz="0" w:space="0" w:color="auto"/>
            <w:left w:val="none" w:sz="0" w:space="0" w:color="auto"/>
            <w:bottom w:val="none" w:sz="0" w:space="0" w:color="auto"/>
            <w:right w:val="none" w:sz="0" w:space="0" w:color="auto"/>
          </w:divBdr>
        </w:div>
        <w:div w:id="1891725551">
          <w:marLeft w:val="0"/>
          <w:marRight w:val="0"/>
          <w:marTop w:val="0"/>
          <w:marBottom w:val="0"/>
          <w:divBdr>
            <w:top w:val="none" w:sz="0" w:space="0" w:color="auto"/>
            <w:left w:val="none" w:sz="0" w:space="0" w:color="auto"/>
            <w:bottom w:val="none" w:sz="0" w:space="0" w:color="auto"/>
            <w:right w:val="none" w:sz="0" w:space="0" w:color="auto"/>
          </w:divBdr>
        </w:div>
        <w:div w:id="479346333">
          <w:marLeft w:val="0"/>
          <w:marRight w:val="0"/>
          <w:marTop w:val="0"/>
          <w:marBottom w:val="0"/>
          <w:divBdr>
            <w:top w:val="none" w:sz="0" w:space="0" w:color="auto"/>
            <w:left w:val="none" w:sz="0" w:space="0" w:color="auto"/>
            <w:bottom w:val="none" w:sz="0" w:space="0" w:color="auto"/>
            <w:right w:val="none" w:sz="0" w:space="0" w:color="auto"/>
          </w:divBdr>
        </w:div>
        <w:div w:id="429667382">
          <w:marLeft w:val="0"/>
          <w:marRight w:val="0"/>
          <w:marTop w:val="0"/>
          <w:marBottom w:val="0"/>
          <w:divBdr>
            <w:top w:val="none" w:sz="0" w:space="0" w:color="auto"/>
            <w:left w:val="none" w:sz="0" w:space="0" w:color="auto"/>
            <w:bottom w:val="none" w:sz="0" w:space="0" w:color="auto"/>
            <w:right w:val="none" w:sz="0" w:space="0" w:color="auto"/>
          </w:divBdr>
        </w:div>
        <w:div w:id="335154842">
          <w:marLeft w:val="0"/>
          <w:marRight w:val="0"/>
          <w:marTop w:val="0"/>
          <w:marBottom w:val="0"/>
          <w:divBdr>
            <w:top w:val="none" w:sz="0" w:space="0" w:color="auto"/>
            <w:left w:val="none" w:sz="0" w:space="0" w:color="auto"/>
            <w:bottom w:val="none" w:sz="0" w:space="0" w:color="auto"/>
            <w:right w:val="none" w:sz="0" w:space="0" w:color="auto"/>
          </w:divBdr>
        </w:div>
        <w:div w:id="1138841565">
          <w:marLeft w:val="0"/>
          <w:marRight w:val="0"/>
          <w:marTop w:val="0"/>
          <w:marBottom w:val="0"/>
          <w:divBdr>
            <w:top w:val="none" w:sz="0" w:space="0" w:color="auto"/>
            <w:left w:val="none" w:sz="0" w:space="0" w:color="auto"/>
            <w:bottom w:val="none" w:sz="0" w:space="0" w:color="auto"/>
            <w:right w:val="none" w:sz="0" w:space="0" w:color="auto"/>
          </w:divBdr>
        </w:div>
        <w:div w:id="1446776073">
          <w:marLeft w:val="0"/>
          <w:marRight w:val="0"/>
          <w:marTop w:val="0"/>
          <w:marBottom w:val="0"/>
          <w:divBdr>
            <w:top w:val="none" w:sz="0" w:space="0" w:color="auto"/>
            <w:left w:val="none" w:sz="0" w:space="0" w:color="auto"/>
            <w:bottom w:val="none" w:sz="0" w:space="0" w:color="auto"/>
            <w:right w:val="none" w:sz="0" w:space="0" w:color="auto"/>
          </w:divBdr>
        </w:div>
        <w:div w:id="738594079">
          <w:marLeft w:val="0"/>
          <w:marRight w:val="0"/>
          <w:marTop w:val="0"/>
          <w:marBottom w:val="0"/>
          <w:divBdr>
            <w:top w:val="none" w:sz="0" w:space="0" w:color="auto"/>
            <w:left w:val="none" w:sz="0" w:space="0" w:color="auto"/>
            <w:bottom w:val="none" w:sz="0" w:space="0" w:color="auto"/>
            <w:right w:val="none" w:sz="0" w:space="0" w:color="auto"/>
          </w:divBdr>
        </w:div>
        <w:div w:id="1183978516">
          <w:marLeft w:val="0"/>
          <w:marRight w:val="0"/>
          <w:marTop w:val="0"/>
          <w:marBottom w:val="0"/>
          <w:divBdr>
            <w:top w:val="none" w:sz="0" w:space="0" w:color="auto"/>
            <w:left w:val="none" w:sz="0" w:space="0" w:color="auto"/>
            <w:bottom w:val="none" w:sz="0" w:space="0" w:color="auto"/>
            <w:right w:val="none" w:sz="0" w:space="0" w:color="auto"/>
          </w:divBdr>
          <w:divsChild>
            <w:div w:id="1586956024">
              <w:marLeft w:val="0"/>
              <w:marRight w:val="0"/>
              <w:marTop w:val="0"/>
              <w:marBottom w:val="0"/>
              <w:divBdr>
                <w:top w:val="none" w:sz="0" w:space="0" w:color="auto"/>
                <w:left w:val="none" w:sz="0" w:space="0" w:color="auto"/>
                <w:bottom w:val="none" w:sz="0" w:space="0" w:color="auto"/>
                <w:right w:val="none" w:sz="0" w:space="0" w:color="auto"/>
              </w:divBdr>
            </w:div>
            <w:div w:id="1677150139">
              <w:marLeft w:val="0"/>
              <w:marRight w:val="0"/>
              <w:marTop w:val="0"/>
              <w:marBottom w:val="0"/>
              <w:divBdr>
                <w:top w:val="none" w:sz="0" w:space="0" w:color="auto"/>
                <w:left w:val="none" w:sz="0" w:space="0" w:color="auto"/>
                <w:bottom w:val="none" w:sz="0" w:space="0" w:color="auto"/>
                <w:right w:val="none" w:sz="0" w:space="0" w:color="auto"/>
              </w:divBdr>
            </w:div>
            <w:div w:id="2106610345">
              <w:marLeft w:val="0"/>
              <w:marRight w:val="0"/>
              <w:marTop w:val="0"/>
              <w:marBottom w:val="0"/>
              <w:divBdr>
                <w:top w:val="none" w:sz="0" w:space="0" w:color="auto"/>
                <w:left w:val="none" w:sz="0" w:space="0" w:color="auto"/>
                <w:bottom w:val="none" w:sz="0" w:space="0" w:color="auto"/>
                <w:right w:val="none" w:sz="0" w:space="0" w:color="auto"/>
              </w:divBdr>
            </w:div>
            <w:div w:id="1356274979">
              <w:marLeft w:val="0"/>
              <w:marRight w:val="0"/>
              <w:marTop w:val="0"/>
              <w:marBottom w:val="0"/>
              <w:divBdr>
                <w:top w:val="none" w:sz="0" w:space="0" w:color="auto"/>
                <w:left w:val="none" w:sz="0" w:space="0" w:color="auto"/>
                <w:bottom w:val="none" w:sz="0" w:space="0" w:color="auto"/>
                <w:right w:val="none" w:sz="0" w:space="0" w:color="auto"/>
              </w:divBdr>
            </w:div>
            <w:div w:id="1279533894">
              <w:marLeft w:val="0"/>
              <w:marRight w:val="0"/>
              <w:marTop w:val="0"/>
              <w:marBottom w:val="0"/>
              <w:divBdr>
                <w:top w:val="none" w:sz="0" w:space="0" w:color="auto"/>
                <w:left w:val="none" w:sz="0" w:space="0" w:color="auto"/>
                <w:bottom w:val="none" w:sz="0" w:space="0" w:color="auto"/>
                <w:right w:val="none" w:sz="0" w:space="0" w:color="auto"/>
              </w:divBdr>
            </w:div>
            <w:div w:id="1119835110">
              <w:marLeft w:val="0"/>
              <w:marRight w:val="0"/>
              <w:marTop w:val="0"/>
              <w:marBottom w:val="0"/>
              <w:divBdr>
                <w:top w:val="none" w:sz="0" w:space="0" w:color="auto"/>
                <w:left w:val="none" w:sz="0" w:space="0" w:color="auto"/>
                <w:bottom w:val="none" w:sz="0" w:space="0" w:color="auto"/>
                <w:right w:val="none" w:sz="0" w:space="0" w:color="auto"/>
              </w:divBdr>
            </w:div>
            <w:div w:id="768283571">
              <w:marLeft w:val="0"/>
              <w:marRight w:val="0"/>
              <w:marTop w:val="0"/>
              <w:marBottom w:val="0"/>
              <w:divBdr>
                <w:top w:val="none" w:sz="0" w:space="0" w:color="auto"/>
                <w:left w:val="none" w:sz="0" w:space="0" w:color="auto"/>
                <w:bottom w:val="none" w:sz="0" w:space="0" w:color="auto"/>
                <w:right w:val="none" w:sz="0" w:space="0" w:color="auto"/>
              </w:divBdr>
            </w:div>
            <w:div w:id="904531274">
              <w:marLeft w:val="0"/>
              <w:marRight w:val="0"/>
              <w:marTop w:val="0"/>
              <w:marBottom w:val="0"/>
              <w:divBdr>
                <w:top w:val="none" w:sz="0" w:space="0" w:color="auto"/>
                <w:left w:val="none" w:sz="0" w:space="0" w:color="auto"/>
                <w:bottom w:val="none" w:sz="0" w:space="0" w:color="auto"/>
                <w:right w:val="none" w:sz="0" w:space="0" w:color="auto"/>
              </w:divBdr>
            </w:div>
            <w:div w:id="1410080367">
              <w:marLeft w:val="0"/>
              <w:marRight w:val="0"/>
              <w:marTop w:val="0"/>
              <w:marBottom w:val="0"/>
              <w:divBdr>
                <w:top w:val="none" w:sz="0" w:space="0" w:color="auto"/>
                <w:left w:val="none" w:sz="0" w:space="0" w:color="auto"/>
                <w:bottom w:val="none" w:sz="0" w:space="0" w:color="auto"/>
                <w:right w:val="none" w:sz="0" w:space="0" w:color="auto"/>
              </w:divBdr>
            </w:div>
            <w:div w:id="544484671">
              <w:marLeft w:val="0"/>
              <w:marRight w:val="0"/>
              <w:marTop w:val="0"/>
              <w:marBottom w:val="0"/>
              <w:divBdr>
                <w:top w:val="none" w:sz="0" w:space="0" w:color="auto"/>
                <w:left w:val="none" w:sz="0" w:space="0" w:color="auto"/>
                <w:bottom w:val="none" w:sz="0" w:space="0" w:color="auto"/>
                <w:right w:val="none" w:sz="0" w:space="0" w:color="auto"/>
              </w:divBdr>
            </w:div>
            <w:div w:id="1490714394">
              <w:marLeft w:val="0"/>
              <w:marRight w:val="0"/>
              <w:marTop w:val="0"/>
              <w:marBottom w:val="0"/>
              <w:divBdr>
                <w:top w:val="none" w:sz="0" w:space="0" w:color="auto"/>
                <w:left w:val="none" w:sz="0" w:space="0" w:color="auto"/>
                <w:bottom w:val="none" w:sz="0" w:space="0" w:color="auto"/>
                <w:right w:val="none" w:sz="0" w:space="0" w:color="auto"/>
              </w:divBdr>
            </w:div>
            <w:div w:id="868614157">
              <w:marLeft w:val="0"/>
              <w:marRight w:val="0"/>
              <w:marTop w:val="0"/>
              <w:marBottom w:val="0"/>
              <w:divBdr>
                <w:top w:val="none" w:sz="0" w:space="0" w:color="auto"/>
                <w:left w:val="none" w:sz="0" w:space="0" w:color="auto"/>
                <w:bottom w:val="none" w:sz="0" w:space="0" w:color="auto"/>
                <w:right w:val="none" w:sz="0" w:space="0" w:color="auto"/>
              </w:divBdr>
            </w:div>
            <w:div w:id="1984656410">
              <w:marLeft w:val="0"/>
              <w:marRight w:val="0"/>
              <w:marTop w:val="0"/>
              <w:marBottom w:val="0"/>
              <w:divBdr>
                <w:top w:val="none" w:sz="0" w:space="0" w:color="auto"/>
                <w:left w:val="none" w:sz="0" w:space="0" w:color="auto"/>
                <w:bottom w:val="none" w:sz="0" w:space="0" w:color="auto"/>
                <w:right w:val="none" w:sz="0" w:space="0" w:color="auto"/>
              </w:divBdr>
            </w:div>
            <w:div w:id="718481693">
              <w:marLeft w:val="0"/>
              <w:marRight w:val="0"/>
              <w:marTop w:val="0"/>
              <w:marBottom w:val="0"/>
              <w:divBdr>
                <w:top w:val="none" w:sz="0" w:space="0" w:color="auto"/>
                <w:left w:val="none" w:sz="0" w:space="0" w:color="auto"/>
                <w:bottom w:val="none" w:sz="0" w:space="0" w:color="auto"/>
                <w:right w:val="none" w:sz="0" w:space="0" w:color="auto"/>
              </w:divBdr>
            </w:div>
            <w:div w:id="1298103683">
              <w:marLeft w:val="0"/>
              <w:marRight w:val="0"/>
              <w:marTop w:val="0"/>
              <w:marBottom w:val="0"/>
              <w:divBdr>
                <w:top w:val="none" w:sz="0" w:space="0" w:color="auto"/>
                <w:left w:val="none" w:sz="0" w:space="0" w:color="auto"/>
                <w:bottom w:val="none" w:sz="0" w:space="0" w:color="auto"/>
                <w:right w:val="none" w:sz="0" w:space="0" w:color="auto"/>
              </w:divBdr>
            </w:div>
            <w:div w:id="823350997">
              <w:marLeft w:val="0"/>
              <w:marRight w:val="0"/>
              <w:marTop w:val="0"/>
              <w:marBottom w:val="0"/>
              <w:divBdr>
                <w:top w:val="none" w:sz="0" w:space="0" w:color="auto"/>
                <w:left w:val="none" w:sz="0" w:space="0" w:color="auto"/>
                <w:bottom w:val="none" w:sz="0" w:space="0" w:color="auto"/>
                <w:right w:val="none" w:sz="0" w:space="0" w:color="auto"/>
              </w:divBdr>
            </w:div>
            <w:div w:id="997341947">
              <w:marLeft w:val="0"/>
              <w:marRight w:val="0"/>
              <w:marTop w:val="0"/>
              <w:marBottom w:val="0"/>
              <w:divBdr>
                <w:top w:val="none" w:sz="0" w:space="0" w:color="auto"/>
                <w:left w:val="none" w:sz="0" w:space="0" w:color="auto"/>
                <w:bottom w:val="none" w:sz="0" w:space="0" w:color="auto"/>
                <w:right w:val="none" w:sz="0" w:space="0" w:color="auto"/>
              </w:divBdr>
            </w:div>
            <w:div w:id="1109737417">
              <w:marLeft w:val="0"/>
              <w:marRight w:val="0"/>
              <w:marTop w:val="0"/>
              <w:marBottom w:val="0"/>
              <w:divBdr>
                <w:top w:val="none" w:sz="0" w:space="0" w:color="auto"/>
                <w:left w:val="none" w:sz="0" w:space="0" w:color="auto"/>
                <w:bottom w:val="none" w:sz="0" w:space="0" w:color="auto"/>
                <w:right w:val="none" w:sz="0" w:space="0" w:color="auto"/>
              </w:divBdr>
            </w:div>
            <w:div w:id="562526224">
              <w:marLeft w:val="0"/>
              <w:marRight w:val="0"/>
              <w:marTop w:val="0"/>
              <w:marBottom w:val="0"/>
              <w:divBdr>
                <w:top w:val="none" w:sz="0" w:space="0" w:color="auto"/>
                <w:left w:val="none" w:sz="0" w:space="0" w:color="auto"/>
                <w:bottom w:val="none" w:sz="0" w:space="0" w:color="auto"/>
                <w:right w:val="none" w:sz="0" w:space="0" w:color="auto"/>
              </w:divBdr>
            </w:div>
            <w:div w:id="876547854">
              <w:marLeft w:val="0"/>
              <w:marRight w:val="0"/>
              <w:marTop w:val="0"/>
              <w:marBottom w:val="0"/>
              <w:divBdr>
                <w:top w:val="none" w:sz="0" w:space="0" w:color="auto"/>
                <w:left w:val="none" w:sz="0" w:space="0" w:color="auto"/>
                <w:bottom w:val="none" w:sz="0" w:space="0" w:color="auto"/>
                <w:right w:val="none" w:sz="0" w:space="0" w:color="auto"/>
              </w:divBdr>
            </w:div>
            <w:div w:id="566958551">
              <w:marLeft w:val="0"/>
              <w:marRight w:val="0"/>
              <w:marTop w:val="0"/>
              <w:marBottom w:val="0"/>
              <w:divBdr>
                <w:top w:val="none" w:sz="0" w:space="0" w:color="auto"/>
                <w:left w:val="none" w:sz="0" w:space="0" w:color="auto"/>
                <w:bottom w:val="none" w:sz="0" w:space="0" w:color="auto"/>
                <w:right w:val="none" w:sz="0" w:space="0" w:color="auto"/>
              </w:divBdr>
            </w:div>
            <w:div w:id="1366255488">
              <w:marLeft w:val="0"/>
              <w:marRight w:val="0"/>
              <w:marTop w:val="0"/>
              <w:marBottom w:val="0"/>
              <w:divBdr>
                <w:top w:val="none" w:sz="0" w:space="0" w:color="auto"/>
                <w:left w:val="none" w:sz="0" w:space="0" w:color="auto"/>
                <w:bottom w:val="none" w:sz="0" w:space="0" w:color="auto"/>
                <w:right w:val="none" w:sz="0" w:space="0" w:color="auto"/>
              </w:divBdr>
            </w:div>
            <w:div w:id="1108505326">
              <w:marLeft w:val="0"/>
              <w:marRight w:val="0"/>
              <w:marTop w:val="0"/>
              <w:marBottom w:val="0"/>
              <w:divBdr>
                <w:top w:val="none" w:sz="0" w:space="0" w:color="auto"/>
                <w:left w:val="none" w:sz="0" w:space="0" w:color="auto"/>
                <w:bottom w:val="none" w:sz="0" w:space="0" w:color="auto"/>
                <w:right w:val="none" w:sz="0" w:space="0" w:color="auto"/>
              </w:divBdr>
            </w:div>
            <w:div w:id="873152888">
              <w:marLeft w:val="0"/>
              <w:marRight w:val="0"/>
              <w:marTop w:val="0"/>
              <w:marBottom w:val="0"/>
              <w:divBdr>
                <w:top w:val="none" w:sz="0" w:space="0" w:color="auto"/>
                <w:left w:val="none" w:sz="0" w:space="0" w:color="auto"/>
                <w:bottom w:val="none" w:sz="0" w:space="0" w:color="auto"/>
                <w:right w:val="none" w:sz="0" w:space="0" w:color="auto"/>
              </w:divBdr>
            </w:div>
            <w:div w:id="901526910">
              <w:marLeft w:val="0"/>
              <w:marRight w:val="0"/>
              <w:marTop w:val="0"/>
              <w:marBottom w:val="0"/>
              <w:divBdr>
                <w:top w:val="none" w:sz="0" w:space="0" w:color="auto"/>
                <w:left w:val="none" w:sz="0" w:space="0" w:color="auto"/>
                <w:bottom w:val="none" w:sz="0" w:space="0" w:color="auto"/>
                <w:right w:val="none" w:sz="0" w:space="0" w:color="auto"/>
              </w:divBdr>
            </w:div>
            <w:div w:id="908006223">
              <w:marLeft w:val="0"/>
              <w:marRight w:val="0"/>
              <w:marTop w:val="0"/>
              <w:marBottom w:val="0"/>
              <w:divBdr>
                <w:top w:val="none" w:sz="0" w:space="0" w:color="auto"/>
                <w:left w:val="none" w:sz="0" w:space="0" w:color="auto"/>
                <w:bottom w:val="none" w:sz="0" w:space="0" w:color="auto"/>
                <w:right w:val="none" w:sz="0" w:space="0" w:color="auto"/>
              </w:divBdr>
            </w:div>
            <w:div w:id="1016807442">
              <w:marLeft w:val="0"/>
              <w:marRight w:val="0"/>
              <w:marTop w:val="0"/>
              <w:marBottom w:val="0"/>
              <w:divBdr>
                <w:top w:val="none" w:sz="0" w:space="0" w:color="auto"/>
                <w:left w:val="none" w:sz="0" w:space="0" w:color="auto"/>
                <w:bottom w:val="none" w:sz="0" w:space="0" w:color="auto"/>
                <w:right w:val="none" w:sz="0" w:space="0" w:color="auto"/>
              </w:divBdr>
            </w:div>
            <w:div w:id="326059011">
              <w:marLeft w:val="0"/>
              <w:marRight w:val="0"/>
              <w:marTop w:val="0"/>
              <w:marBottom w:val="0"/>
              <w:divBdr>
                <w:top w:val="none" w:sz="0" w:space="0" w:color="auto"/>
                <w:left w:val="none" w:sz="0" w:space="0" w:color="auto"/>
                <w:bottom w:val="none" w:sz="0" w:space="0" w:color="auto"/>
                <w:right w:val="none" w:sz="0" w:space="0" w:color="auto"/>
              </w:divBdr>
            </w:div>
            <w:div w:id="1093893119">
              <w:marLeft w:val="0"/>
              <w:marRight w:val="0"/>
              <w:marTop w:val="0"/>
              <w:marBottom w:val="0"/>
              <w:divBdr>
                <w:top w:val="none" w:sz="0" w:space="0" w:color="auto"/>
                <w:left w:val="none" w:sz="0" w:space="0" w:color="auto"/>
                <w:bottom w:val="none" w:sz="0" w:space="0" w:color="auto"/>
                <w:right w:val="none" w:sz="0" w:space="0" w:color="auto"/>
              </w:divBdr>
            </w:div>
            <w:div w:id="519395209">
              <w:marLeft w:val="0"/>
              <w:marRight w:val="0"/>
              <w:marTop w:val="0"/>
              <w:marBottom w:val="0"/>
              <w:divBdr>
                <w:top w:val="none" w:sz="0" w:space="0" w:color="auto"/>
                <w:left w:val="none" w:sz="0" w:space="0" w:color="auto"/>
                <w:bottom w:val="none" w:sz="0" w:space="0" w:color="auto"/>
                <w:right w:val="none" w:sz="0" w:space="0" w:color="auto"/>
              </w:divBdr>
            </w:div>
            <w:div w:id="930235037">
              <w:marLeft w:val="0"/>
              <w:marRight w:val="0"/>
              <w:marTop w:val="0"/>
              <w:marBottom w:val="0"/>
              <w:divBdr>
                <w:top w:val="none" w:sz="0" w:space="0" w:color="auto"/>
                <w:left w:val="none" w:sz="0" w:space="0" w:color="auto"/>
                <w:bottom w:val="none" w:sz="0" w:space="0" w:color="auto"/>
                <w:right w:val="none" w:sz="0" w:space="0" w:color="auto"/>
              </w:divBdr>
            </w:div>
            <w:div w:id="162818658">
              <w:marLeft w:val="0"/>
              <w:marRight w:val="0"/>
              <w:marTop w:val="0"/>
              <w:marBottom w:val="0"/>
              <w:divBdr>
                <w:top w:val="none" w:sz="0" w:space="0" w:color="auto"/>
                <w:left w:val="none" w:sz="0" w:space="0" w:color="auto"/>
                <w:bottom w:val="none" w:sz="0" w:space="0" w:color="auto"/>
                <w:right w:val="none" w:sz="0" w:space="0" w:color="auto"/>
              </w:divBdr>
            </w:div>
            <w:div w:id="1453018571">
              <w:marLeft w:val="0"/>
              <w:marRight w:val="0"/>
              <w:marTop w:val="0"/>
              <w:marBottom w:val="0"/>
              <w:divBdr>
                <w:top w:val="none" w:sz="0" w:space="0" w:color="auto"/>
                <w:left w:val="none" w:sz="0" w:space="0" w:color="auto"/>
                <w:bottom w:val="none" w:sz="0" w:space="0" w:color="auto"/>
                <w:right w:val="none" w:sz="0" w:space="0" w:color="auto"/>
              </w:divBdr>
            </w:div>
            <w:div w:id="1997804122">
              <w:marLeft w:val="0"/>
              <w:marRight w:val="0"/>
              <w:marTop w:val="0"/>
              <w:marBottom w:val="0"/>
              <w:divBdr>
                <w:top w:val="none" w:sz="0" w:space="0" w:color="auto"/>
                <w:left w:val="none" w:sz="0" w:space="0" w:color="auto"/>
                <w:bottom w:val="none" w:sz="0" w:space="0" w:color="auto"/>
                <w:right w:val="none" w:sz="0" w:space="0" w:color="auto"/>
              </w:divBdr>
            </w:div>
            <w:div w:id="349532532">
              <w:marLeft w:val="0"/>
              <w:marRight w:val="0"/>
              <w:marTop w:val="0"/>
              <w:marBottom w:val="0"/>
              <w:divBdr>
                <w:top w:val="none" w:sz="0" w:space="0" w:color="auto"/>
                <w:left w:val="none" w:sz="0" w:space="0" w:color="auto"/>
                <w:bottom w:val="none" w:sz="0" w:space="0" w:color="auto"/>
                <w:right w:val="none" w:sz="0" w:space="0" w:color="auto"/>
              </w:divBdr>
            </w:div>
            <w:div w:id="169490315">
              <w:marLeft w:val="0"/>
              <w:marRight w:val="0"/>
              <w:marTop w:val="0"/>
              <w:marBottom w:val="0"/>
              <w:divBdr>
                <w:top w:val="none" w:sz="0" w:space="0" w:color="auto"/>
                <w:left w:val="none" w:sz="0" w:space="0" w:color="auto"/>
                <w:bottom w:val="none" w:sz="0" w:space="0" w:color="auto"/>
                <w:right w:val="none" w:sz="0" w:space="0" w:color="auto"/>
              </w:divBdr>
            </w:div>
            <w:div w:id="1860965701">
              <w:marLeft w:val="0"/>
              <w:marRight w:val="0"/>
              <w:marTop w:val="0"/>
              <w:marBottom w:val="0"/>
              <w:divBdr>
                <w:top w:val="none" w:sz="0" w:space="0" w:color="auto"/>
                <w:left w:val="none" w:sz="0" w:space="0" w:color="auto"/>
                <w:bottom w:val="none" w:sz="0" w:space="0" w:color="auto"/>
                <w:right w:val="none" w:sz="0" w:space="0" w:color="auto"/>
              </w:divBdr>
            </w:div>
            <w:div w:id="90129511">
              <w:marLeft w:val="0"/>
              <w:marRight w:val="0"/>
              <w:marTop w:val="0"/>
              <w:marBottom w:val="0"/>
              <w:divBdr>
                <w:top w:val="none" w:sz="0" w:space="0" w:color="auto"/>
                <w:left w:val="none" w:sz="0" w:space="0" w:color="auto"/>
                <w:bottom w:val="none" w:sz="0" w:space="0" w:color="auto"/>
                <w:right w:val="none" w:sz="0" w:space="0" w:color="auto"/>
              </w:divBdr>
            </w:div>
            <w:div w:id="814956612">
              <w:marLeft w:val="0"/>
              <w:marRight w:val="0"/>
              <w:marTop w:val="0"/>
              <w:marBottom w:val="0"/>
              <w:divBdr>
                <w:top w:val="none" w:sz="0" w:space="0" w:color="auto"/>
                <w:left w:val="none" w:sz="0" w:space="0" w:color="auto"/>
                <w:bottom w:val="none" w:sz="0" w:space="0" w:color="auto"/>
                <w:right w:val="none" w:sz="0" w:space="0" w:color="auto"/>
              </w:divBdr>
            </w:div>
            <w:div w:id="304702928">
              <w:marLeft w:val="0"/>
              <w:marRight w:val="0"/>
              <w:marTop w:val="0"/>
              <w:marBottom w:val="0"/>
              <w:divBdr>
                <w:top w:val="none" w:sz="0" w:space="0" w:color="auto"/>
                <w:left w:val="none" w:sz="0" w:space="0" w:color="auto"/>
                <w:bottom w:val="none" w:sz="0" w:space="0" w:color="auto"/>
                <w:right w:val="none" w:sz="0" w:space="0" w:color="auto"/>
              </w:divBdr>
            </w:div>
            <w:div w:id="326982037">
              <w:marLeft w:val="0"/>
              <w:marRight w:val="0"/>
              <w:marTop w:val="0"/>
              <w:marBottom w:val="0"/>
              <w:divBdr>
                <w:top w:val="none" w:sz="0" w:space="0" w:color="auto"/>
                <w:left w:val="none" w:sz="0" w:space="0" w:color="auto"/>
                <w:bottom w:val="none" w:sz="0" w:space="0" w:color="auto"/>
                <w:right w:val="none" w:sz="0" w:space="0" w:color="auto"/>
              </w:divBdr>
            </w:div>
            <w:div w:id="1398087717">
              <w:marLeft w:val="0"/>
              <w:marRight w:val="0"/>
              <w:marTop w:val="0"/>
              <w:marBottom w:val="0"/>
              <w:divBdr>
                <w:top w:val="none" w:sz="0" w:space="0" w:color="auto"/>
                <w:left w:val="none" w:sz="0" w:space="0" w:color="auto"/>
                <w:bottom w:val="none" w:sz="0" w:space="0" w:color="auto"/>
                <w:right w:val="none" w:sz="0" w:space="0" w:color="auto"/>
              </w:divBdr>
            </w:div>
            <w:div w:id="849754175">
              <w:marLeft w:val="0"/>
              <w:marRight w:val="0"/>
              <w:marTop w:val="0"/>
              <w:marBottom w:val="0"/>
              <w:divBdr>
                <w:top w:val="none" w:sz="0" w:space="0" w:color="auto"/>
                <w:left w:val="none" w:sz="0" w:space="0" w:color="auto"/>
                <w:bottom w:val="none" w:sz="0" w:space="0" w:color="auto"/>
                <w:right w:val="none" w:sz="0" w:space="0" w:color="auto"/>
              </w:divBdr>
            </w:div>
            <w:div w:id="1721129822">
              <w:marLeft w:val="0"/>
              <w:marRight w:val="0"/>
              <w:marTop w:val="0"/>
              <w:marBottom w:val="0"/>
              <w:divBdr>
                <w:top w:val="none" w:sz="0" w:space="0" w:color="auto"/>
                <w:left w:val="none" w:sz="0" w:space="0" w:color="auto"/>
                <w:bottom w:val="none" w:sz="0" w:space="0" w:color="auto"/>
                <w:right w:val="none" w:sz="0" w:space="0" w:color="auto"/>
              </w:divBdr>
            </w:div>
            <w:div w:id="997540502">
              <w:marLeft w:val="0"/>
              <w:marRight w:val="0"/>
              <w:marTop w:val="0"/>
              <w:marBottom w:val="0"/>
              <w:divBdr>
                <w:top w:val="none" w:sz="0" w:space="0" w:color="auto"/>
                <w:left w:val="none" w:sz="0" w:space="0" w:color="auto"/>
                <w:bottom w:val="none" w:sz="0" w:space="0" w:color="auto"/>
                <w:right w:val="none" w:sz="0" w:space="0" w:color="auto"/>
              </w:divBdr>
            </w:div>
            <w:div w:id="2125154914">
              <w:marLeft w:val="0"/>
              <w:marRight w:val="0"/>
              <w:marTop w:val="0"/>
              <w:marBottom w:val="0"/>
              <w:divBdr>
                <w:top w:val="none" w:sz="0" w:space="0" w:color="auto"/>
                <w:left w:val="none" w:sz="0" w:space="0" w:color="auto"/>
                <w:bottom w:val="none" w:sz="0" w:space="0" w:color="auto"/>
                <w:right w:val="none" w:sz="0" w:space="0" w:color="auto"/>
              </w:divBdr>
            </w:div>
            <w:div w:id="825588979">
              <w:marLeft w:val="0"/>
              <w:marRight w:val="0"/>
              <w:marTop w:val="0"/>
              <w:marBottom w:val="0"/>
              <w:divBdr>
                <w:top w:val="none" w:sz="0" w:space="0" w:color="auto"/>
                <w:left w:val="none" w:sz="0" w:space="0" w:color="auto"/>
                <w:bottom w:val="none" w:sz="0" w:space="0" w:color="auto"/>
                <w:right w:val="none" w:sz="0" w:space="0" w:color="auto"/>
              </w:divBdr>
            </w:div>
            <w:div w:id="611592934">
              <w:marLeft w:val="0"/>
              <w:marRight w:val="0"/>
              <w:marTop w:val="0"/>
              <w:marBottom w:val="0"/>
              <w:divBdr>
                <w:top w:val="none" w:sz="0" w:space="0" w:color="auto"/>
                <w:left w:val="none" w:sz="0" w:space="0" w:color="auto"/>
                <w:bottom w:val="none" w:sz="0" w:space="0" w:color="auto"/>
                <w:right w:val="none" w:sz="0" w:space="0" w:color="auto"/>
              </w:divBdr>
            </w:div>
            <w:div w:id="1247887784">
              <w:marLeft w:val="0"/>
              <w:marRight w:val="0"/>
              <w:marTop w:val="0"/>
              <w:marBottom w:val="0"/>
              <w:divBdr>
                <w:top w:val="none" w:sz="0" w:space="0" w:color="auto"/>
                <w:left w:val="none" w:sz="0" w:space="0" w:color="auto"/>
                <w:bottom w:val="none" w:sz="0" w:space="0" w:color="auto"/>
                <w:right w:val="none" w:sz="0" w:space="0" w:color="auto"/>
              </w:divBdr>
            </w:div>
            <w:div w:id="1999991369">
              <w:marLeft w:val="0"/>
              <w:marRight w:val="0"/>
              <w:marTop w:val="0"/>
              <w:marBottom w:val="0"/>
              <w:divBdr>
                <w:top w:val="none" w:sz="0" w:space="0" w:color="auto"/>
                <w:left w:val="none" w:sz="0" w:space="0" w:color="auto"/>
                <w:bottom w:val="none" w:sz="0" w:space="0" w:color="auto"/>
                <w:right w:val="none" w:sz="0" w:space="0" w:color="auto"/>
              </w:divBdr>
            </w:div>
            <w:div w:id="266356691">
              <w:marLeft w:val="0"/>
              <w:marRight w:val="0"/>
              <w:marTop w:val="0"/>
              <w:marBottom w:val="0"/>
              <w:divBdr>
                <w:top w:val="none" w:sz="0" w:space="0" w:color="auto"/>
                <w:left w:val="none" w:sz="0" w:space="0" w:color="auto"/>
                <w:bottom w:val="none" w:sz="0" w:space="0" w:color="auto"/>
                <w:right w:val="none" w:sz="0" w:space="0" w:color="auto"/>
              </w:divBdr>
            </w:div>
            <w:div w:id="203179872">
              <w:marLeft w:val="0"/>
              <w:marRight w:val="0"/>
              <w:marTop w:val="0"/>
              <w:marBottom w:val="0"/>
              <w:divBdr>
                <w:top w:val="none" w:sz="0" w:space="0" w:color="auto"/>
                <w:left w:val="none" w:sz="0" w:space="0" w:color="auto"/>
                <w:bottom w:val="none" w:sz="0" w:space="0" w:color="auto"/>
                <w:right w:val="none" w:sz="0" w:space="0" w:color="auto"/>
              </w:divBdr>
            </w:div>
            <w:div w:id="1316255220">
              <w:marLeft w:val="0"/>
              <w:marRight w:val="0"/>
              <w:marTop w:val="0"/>
              <w:marBottom w:val="0"/>
              <w:divBdr>
                <w:top w:val="none" w:sz="0" w:space="0" w:color="auto"/>
                <w:left w:val="none" w:sz="0" w:space="0" w:color="auto"/>
                <w:bottom w:val="none" w:sz="0" w:space="0" w:color="auto"/>
                <w:right w:val="none" w:sz="0" w:space="0" w:color="auto"/>
              </w:divBdr>
            </w:div>
            <w:div w:id="1322848384">
              <w:marLeft w:val="0"/>
              <w:marRight w:val="0"/>
              <w:marTop w:val="0"/>
              <w:marBottom w:val="0"/>
              <w:divBdr>
                <w:top w:val="none" w:sz="0" w:space="0" w:color="auto"/>
                <w:left w:val="none" w:sz="0" w:space="0" w:color="auto"/>
                <w:bottom w:val="none" w:sz="0" w:space="0" w:color="auto"/>
                <w:right w:val="none" w:sz="0" w:space="0" w:color="auto"/>
              </w:divBdr>
            </w:div>
            <w:div w:id="2053142907">
              <w:marLeft w:val="0"/>
              <w:marRight w:val="0"/>
              <w:marTop w:val="0"/>
              <w:marBottom w:val="0"/>
              <w:divBdr>
                <w:top w:val="none" w:sz="0" w:space="0" w:color="auto"/>
                <w:left w:val="none" w:sz="0" w:space="0" w:color="auto"/>
                <w:bottom w:val="none" w:sz="0" w:space="0" w:color="auto"/>
                <w:right w:val="none" w:sz="0" w:space="0" w:color="auto"/>
              </w:divBdr>
            </w:div>
            <w:div w:id="324281348">
              <w:marLeft w:val="0"/>
              <w:marRight w:val="0"/>
              <w:marTop w:val="0"/>
              <w:marBottom w:val="0"/>
              <w:divBdr>
                <w:top w:val="none" w:sz="0" w:space="0" w:color="auto"/>
                <w:left w:val="none" w:sz="0" w:space="0" w:color="auto"/>
                <w:bottom w:val="none" w:sz="0" w:space="0" w:color="auto"/>
                <w:right w:val="none" w:sz="0" w:space="0" w:color="auto"/>
              </w:divBdr>
            </w:div>
            <w:div w:id="1152521303">
              <w:marLeft w:val="0"/>
              <w:marRight w:val="0"/>
              <w:marTop w:val="0"/>
              <w:marBottom w:val="0"/>
              <w:divBdr>
                <w:top w:val="none" w:sz="0" w:space="0" w:color="auto"/>
                <w:left w:val="none" w:sz="0" w:space="0" w:color="auto"/>
                <w:bottom w:val="none" w:sz="0" w:space="0" w:color="auto"/>
                <w:right w:val="none" w:sz="0" w:space="0" w:color="auto"/>
              </w:divBdr>
            </w:div>
            <w:div w:id="1579092304">
              <w:marLeft w:val="0"/>
              <w:marRight w:val="0"/>
              <w:marTop w:val="0"/>
              <w:marBottom w:val="0"/>
              <w:divBdr>
                <w:top w:val="none" w:sz="0" w:space="0" w:color="auto"/>
                <w:left w:val="none" w:sz="0" w:space="0" w:color="auto"/>
                <w:bottom w:val="none" w:sz="0" w:space="0" w:color="auto"/>
                <w:right w:val="none" w:sz="0" w:space="0" w:color="auto"/>
              </w:divBdr>
            </w:div>
            <w:div w:id="1029649722">
              <w:marLeft w:val="0"/>
              <w:marRight w:val="0"/>
              <w:marTop w:val="0"/>
              <w:marBottom w:val="0"/>
              <w:divBdr>
                <w:top w:val="none" w:sz="0" w:space="0" w:color="auto"/>
                <w:left w:val="none" w:sz="0" w:space="0" w:color="auto"/>
                <w:bottom w:val="none" w:sz="0" w:space="0" w:color="auto"/>
                <w:right w:val="none" w:sz="0" w:space="0" w:color="auto"/>
              </w:divBdr>
            </w:div>
            <w:div w:id="2082096744">
              <w:marLeft w:val="0"/>
              <w:marRight w:val="0"/>
              <w:marTop w:val="0"/>
              <w:marBottom w:val="0"/>
              <w:divBdr>
                <w:top w:val="none" w:sz="0" w:space="0" w:color="auto"/>
                <w:left w:val="none" w:sz="0" w:space="0" w:color="auto"/>
                <w:bottom w:val="none" w:sz="0" w:space="0" w:color="auto"/>
                <w:right w:val="none" w:sz="0" w:space="0" w:color="auto"/>
              </w:divBdr>
            </w:div>
            <w:div w:id="384721833">
              <w:marLeft w:val="0"/>
              <w:marRight w:val="0"/>
              <w:marTop w:val="0"/>
              <w:marBottom w:val="0"/>
              <w:divBdr>
                <w:top w:val="none" w:sz="0" w:space="0" w:color="auto"/>
                <w:left w:val="none" w:sz="0" w:space="0" w:color="auto"/>
                <w:bottom w:val="none" w:sz="0" w:space="0" w:color="auto"/>
                <w:right w:val="none" w:sz="0" w:space="0" w:color="auto"/>
              </w:divBdr>
            </w:div>
            <w:div w:id="1769500676">
              <w:marLeft w:val="0"/>
              <w:marRight w:val="0"/>
              <w:marTop w:val="0"/>
              <w:marBottom w:val="0"/>
              <w:divBdr>
                <w:top w:val="none" w:sz="0" w:space="0" w:color="auto"/>
                <w:left w:val="none" w:sz="0" w:space="0" w:color="auto"/>
                <w:bottom w:val="none" w:sz="0" w:space="0" w:color="auto"/>
                <w:right w:val="none" w:sz="0" w:space="0" w:color="auto"/>
              </w:divBdr>
            </w:div>
            <w:div w:id="1995983114">
              <w:marLeft w:val="0"/>
              <w:marRight w:val="0"/>
              <w:marTop w:val="0"/>
              <w:marBottom w:val="0"/>
              <w:divBdr>
                <w:top w:val="none" w:sz="0" w:space="0" w:color="auto"/>
                <w:left w:val="none" w:sz="0" w:space="0" w:color="auto"/>
                <w:bottom w:val="none" w:sz="0" w:space="0" w:color="auto"/>
                <w:right w:val="none" w:sz="0" w:space="0" w:color="auto"/>
              </w:divBdr>
            </w:div>
            <w:div w:id="453259584">
              <w:marLeft w:val="0"/>
              <w:marRight w:val="0"/>
              <w:marTop w:val="0"/>
              <w:marBottom w:val="0"/>
              <w:divBdr>
                <w:top w:val="none" w:sz="0" w:space="0" w:color="auto"/>
                <w:left w:val="none" w:sz="0" w:space="0" w:color="auto"/>
                <w:bottom w:val="none" w:sz="0" w:space="0" w:color="auto"/>
                <w:right w:val="none" w:sz="0" w:space="0" w:color="auto"/>
              </w:divBdr>
            </w:div>
            <w:div w:id="2051488352">
              <w:marLeft w:val="0"/>
              <w:marRight w:val="0"/>
              <w:marTop w:val="0"/>
              <w:marBottom w:val="0"/>
              <w:divBdr>
                <w:top w:val="none" w:sz="0" w:space="0" w:color="auto"/>
                <w:left w:val="none" w:sz="0" w:space="0" w:color="auto"/>
                <w:bottom w:val="none" w:sz="0" w:space="0" w:color="auto"/>
                <w:right w:val="none" w:sz="0" w:space="0" w:color="auto"/>
              </w:divBdr>
            </w:div>
            <w:div w:id="186330240">
              <w:marLeft w:val="0"/>
              <w:marRight w:val="0"/>
              <w:marTop w:val="0"/>
              <w:marBottom w:val="0"/>
              <w:divBdr>
                <w:top w:val="none" w:sz="0" w:space="0" w:color="auto"/>
                <w:left w:val="none" w:sz="0" w:space="0" w:color="auto"/>
                <w:bottom w:val="none" w:sz="0" w:space="0" w:color="auto"/>
                <w:right w:val="none" w:sz="0" w:space="0" w:color="auto"/>
              </w:divBdr>
            </w:div>
            <w:div w:id="1290622601">
              <w:marLeft w:val="0"/>
              <w:marRight w:val="0"/>
              <w:marTop w:val="0"/>
              <w:marBottom w:val="0"/>
              <w:divBdr>
                <w:top w:val="none" w:sz="0" w:space="0" w:color="auto"/>
                <w:left w:val="none" w:sz="0" w:space="0" w:color="auto"/>
                <w:bottom w:val="none" w:sz="0" w:space="0" w:color="auto"/>
                <w:right w:val="none" w:sz="0" w:space="0" w:color="auto"/>
              </w:divBdr>
            </w:div>
            <w:div w:id="1914926061">
              <w:marLeft w:val="0"/>
              <w:marRight w:val="0"/>
              <w:marTop w:val="0"/>
              <w:marBottom w:val="0"/>
              <w:divBdr>
                <w:top w:val="none" w:sz="0" w:space="0" w:color="auto"/>
                <w:left w:val="none" w:sz="0" w:space="0" w:color="auto"/>
                <w:bottom w:val="none" w:sz="0" w:space="0" w:color="auto"/>
                <w:right w:val="none" w:sz="0" w:space="0" w:color="auto"/>
              </w:divBdr>
            </w:div>
            <w:div w:id="1525170733">
              <w:marLeft w:val="0"/>
              <w:marRight w:val="0"/>
              <w:marTop w:val="0"/>
              <w:marBottom w:val="0"/>
              <w:divBdr>
                <w:top w:val="none" w:sz="0" w:space="0" w:color="auto"/>
                <w:left w:val="none" w:sz="0" w:space="0" w:color="auto"/>
                <w:bottom w:val="none" w:sz="0" w:space="0" w:color="auto"/>
                <w:right w:val="none" w:sz="0" w:space="0" w:color="auto"/>
              </w:divBdr>
            </w:div>
          </w:divsChild>
        </w:div>
        <w:div w:id="1110928409">
          <w:marLeft w:val="0"/>
          <w:marRight w:val="0"/>
          <w:marTop w:val="0"/>
          <w:marBottom w:val="0"/>
          <w:divBdr>
            <w:top w:val="none" w:sz="0" w:space="0" w:color="auto"/>
            <w:left w:val="none" w:sz="0" w:space="0" w:color="auto"/>
            <w:bottom w:val="none" w:sz="0" w:space="0" w:color="auto"/>
            <w:right w:val="none" w:sz="0" w:space="0" w:color="auto"/>
          </w:divBdr>
        </w:div>
        <w:div w:id="641883481">
          <w:marLeft w:val="0"/>
          <w:marRight w:val="0"/>
          <w:marTop w:val="0"/>
          <w:marBottom w:val="0"/>
          <w:divBdr>
            <w:top w:val="none" w:sz="0" w:space="0" w:color="auto"/>
            <w:left w:val="none" w:sz="0" w:space="0" w:color="auto"/>
            <w:bottom w:val="none" w:sz="0" w:space="0" w:color="auto"/>
            <w:right w:val="none" w:sz="0" w:space="0" w:color="auto"/>
          </w:divBdr>
        </w:div>
        <w:div w:id="879704872">
          <w:marLeft w:val="0"/>
          <w:marRight w:val="0"/>
          <w:marTop w:val="0"/>
          <w:marBottom w:val="0"/>
          <w:divBdr>
            <w:top w:val="none" w:sz="0" w:space="0" w:color="auto"/>
            <w:left w:val="none" w:sz="0" w:space="0" w:color="auto"/>
            <w:bottom w:val="none" w:sz="0" w:space="0" w:color="auto"/>
            <w:right w:val="none" w:sz="0" w:space="0" w:color="auto"/>
          </w:divBdr>
        </w:div>
        <w:div w:id="2142646765">
          <w:marLeft w:val="0"/>
          <w:marRight w:val="0"/>
          <w:marTop w:val="0"/>
          <w:marBottom w:val="0"/>
          <w:divBdr>
            <w:top w:val="none" w:sz="0" w:space="0" w:color="auto"/>
            <w:left w:val="none" w:sz="0" w:space="0" w:color="auto"/>
            <w:bottom w:val="none" w:sz="0" w:space="0" w:color="auto"/>
            <w:right w:val="none" w:sz="0" w:space="0" w:color="auto"/>
          </w:divBdr>
        </w:div>
        <w:div w:id="1269193110">
          <w:marLeft w:val="0"/>
          <w:marRight w:val="0"/>
          <w:marTop w:val="0"/>
          <w:marBottom w:val="0"/>
          <w:divBdr>
            <w:top w:val="none" w:sz="0" w:space="0" w:color="auto"/>
            <w:left w:val="none" w:sz="0" w:space="0" w:color="auto"/>
            <w:bottom w:val="none" w:sz="0" w:space="0" w:color="auto"/>
            <w:right w:val="none" w:sz="0" w:space="0" w:color="auto"/>
          </w:divBdr>
          <w:divsChild>
            <w:div w:id="1598519013">
              <w:marLeft w:val="0"/>
              <w:marRight w:val="0"/>
              <w:marTop w:val="0"/>
              <w:marBottom w:val="0"/>
              <w:divBdr>
                <w:top w:val="none" w:sz="0" w:space="0" w:color="auto"/>
                <w:left w:val="none" w:sz="0" w:space="0" w:color="auto"/>
                <w:bottom w:val="none" w:sz="0" w:space="0" w:color="auto"/>
                <w:right w:val="none" w:sz="0" w:space="0" w:color="auto"/>
              </w:divBdr>
            </w:div>
            <w:div w:id="1490512724">
              <w:marLeft w:val="0"/>
              <w:marRight w:val="0"/>
              <w:marTop w:val="0"/>
              <w:marBottom w:val="0"/>
              <w:divBdr>
                <w:top w:val="none" w:sz="0" w:space="0" w:color="auto"/>
                <w:left w:val="none" w:sz="0" w:space="0" w:color="auto"/>
                <w:bottom w:val="none" w:sz="0" w:space="0" w:color="auto"/>
                <w:right w:val="none" w:sz="0" w:space="0" w:color="auto"/>
              </w:divBdr>
            </w:div>
            <w:div w:id="195048037">
              <w:marLeft w:val="0"/>
              <w:marRight w:val="0"/>
              <w:marTop w:val="0"/>
              <w:marBottom w:val="0"/>
              <w:divBdr>
                <w:top w:val="none" w:sz="0" w:space="0" w:color="auto"/>
                <w:left w:val="none" w:sz="0" w:space="0" w:color="auto"/>
                <w:bottom w:val="none" w:sz="0" w:space="0" w:color="auto"/>
                <w:right w:val="none" w:sz="0" w:space="0" w:color="auto"/>
              </w:divBdr>
            </w:div>
            <w:div w:id="1426653598">
              <w:marLeft w:val="0"/>
              <w:marRight w:val="0"/>
              <w:marTop w:val="0"/>
              <w:marBottom w:val="0"/>
              <w:divBdr>
                <w:top w:val="none" w:sz="0" w:space="0" w:color="auto"/>
                <w:left w:val="none" w:sz="0" w:space="0" w:color="auto"/>
                <w:bottom w:val="none" w:sz="0" w:space="0" w:color="auto"/>
                <w:right w:val="none" w:sz="0" w:space="0" w:color="auto"/>
              </w:divBdr>
            </w:div>
            <w:div w:id="8259068">
              <w:marLeft w:val="0"/>
              <w:marRight w:val="0"/>
              <w:marTop w:val="0"/>
              <w:marBottom w:val="0"/>
              <w:divBdr>
                <w:top w:val="none" w:sz="0" w:space="0" w:color="auto"/>
                <w:left w:val="none" w:sz="0" w:space="0" w:color="auto"/>
                <w:bottom w:val="none" w:sz="0" w:space="0" w:color="auto"/>
                <w:right w:val="none" w:sz="0" w:space="0" w:color="auto"/>
              </w:divBdr>
            </w:div>
            <w:div w:id="294919698">
              <w:marLeft w:val="0"/>
              <w:marRight w:val="0"/>
              <w:marTop w:val="0"/>
              <w:marBottom w:val="0"/>
              <w:divBdr>
                <w:top w:val="none" w:sz="0" w:space="0" w:color="auto"/>
                <w:left w:val="none" w:sz="0" w:space="0" w:color="auto"/>
                <w:bottom w:val="none" w:sz="0" w:space="0" w:color="auto"/>
                <w:right w:val="none" w:sz="0" w:space="0" w:color="auto"/>
              </w:divBdr>
            </w:div>
            <w:div w:id="494565078">
              <w:marLeft w:val="0"/>
              <w:marRight w:val="0"/>
              <w:marTop w:val="0"/>
              <w:marBottom w:val="0"/>
              <w:divBdr>
                <w:top w:val="none" w:sz="0" w:space="0" w:color="auto"/>
                <w:left w:val="none" w:sz="0" w:space="0" w:color="auto"/>
                <w:bottom w:val="none" w:sz="0" w:space="0" w:color="auto"/>
                <w:right w:val="none" w:sz="0" w:space="0" w:color="auto"/>
              </w:divBdr>
            </w:div>
            <w:div w:id="584261825">
              <w:marLeft w:val="0"/>
              <w:marRight w:val="0"/>
              <w:marTop w:val="0"/>
              <w:marBottom w:val="0"/>
              <w:divBdr>
                <w:top w:val="none" w:sz="0" w:space="0" w:color="auto"/>
                <w:left w:val="none" w:sz="0" w:space="0" w:color="auto"/>
                <w:bottom w:val="none" w:sz="0" w:space="0" w:color="auto"/>
                <w:right w:val="none" w:sz="0" w:space="0" w:color="auto"/>
              </w:divBdr>
            </w:div>
            <w:div w:id="706948151">
              <w:marLeft w:val="0"/>
              <w:marRight w:val="0"/>
              <w:marTop w:val="0"/>
              <w:marBottom w:val="0"/>
              <w:divBdr>
                <w:top w:val="none" w:sz="0" w:space="0" w:color="auto"/>
                <w:left w:val="none" w:sz="0" w:space="0" w:color="auto"/>
                <w:bottom w:val="none" w:sz="0" w:space="0" w:color="auto"/>
                <w:right w:val="none" w:sz="0" w:space="0" w:color="auto"/>
              </w:divBdr>
            </w:div>
            <w:div w:id="1114708108">
              <w:marLeft w:val="0"/>
              <w:marRight w:val="0"/>
              <w:marTop w:val="0"/>
              <w:marBottom w:val="0"/>
              <w:divBdr>
                <w:top w:val="none" w:sz="0" w:space="0" w:color="auto"/>
                <w:left w:val="none" w:sz="0" w:space="0" w:color="auto"/>
                <w:bottom w:val="none" w:sz="0" w:space="0" w:color="auto"/>
                <w:right w:val="none" w:sz="0" w:space="0" w:color="auto"/>
              </w:divBdr>
            </w:div>
            <w:div w:id="1036590028">
              <w:marLeft w:val="0"/>
              <w:marRight w:val="0"/>
              <w:marTop w:val="0"/>
              <w:marBottom w:val="0"/>
              <w:divBdr>
                <w:top w:val="none" w:sz="0" w:space="0" w:color="auto"/>
                <w:left w:val="none" w:sz="0" w:space="0" w:color="auto"/>
                <w:bottom w:val="none" w:sz="0" w:space="0" w:color="auto"/>
                <w:right w:val="none" w:sz="0" w:space="0" w:color="auto"/>
              </w:divBdr>
            </w:div>
            <w:div w:id="1821995287">
              <w:marLeft w:val="0"/>
              <w:marRight w:val="0"/>
              <w:marTop w:val="0"/>
              <w:marBottom w:val="0"/>
              <w:divBdr>
                <w:top w:val="none" w:sz="0" w:space="0" w:color="auto"/>
                <w:left w:val="none" w:sz="0" w:space="0" w:color="auto"/>
                <w:bottom w:val="none" w:sz="0" w:space="0" w:color="auto"/>
                <w:right w:val="none" w:sz="0" w:space="0" w:color="auto"/>
              </w:divBdr>
            </w:div>
            <w:div w:id="670183029">
              <w:marLeft w:val="0"/>
              <w:marRight w:val="0"/>
              <w:marTop w:val="0"/>
              <w:marBottom w:val="0"/>
              <w:divBdr>
                <w:top w:val="none" w:sz="0" w:space="0" w:color="auto"/>
                <w:left w:val="none" w:sz="0" w:space="0" w:color="auto"/>
                <w:bottom w:val="none" w:sz="0" w:space="0" w:color="auto"/>
                <w:right w:val="none" w:sz="0" w:space="0" w:color="auto"/>
              </w:divBdr>
            </w:div>
            <w:div w:id="1291091610">
              <w:marLeft w:val="0"/>
              <w:marRight w:val="0"/>
              <w:marTop w:val="0"/>
              <w:marBottom w:val="0"/>
              <w:divBdr>
                <w:top w:val="none" w:sz="0" w:space="0" w:color="auto"/>
                <w:left w:val="none" w:sz="0" w:space="0" w:color="auto"/>
                <w:bottom w:val="none" w:sz="0" w:space="0" w:color="auto"/>
                <w:right w:val="none" w:sz="0" w:space="0" w:color="auto"/>
              </w:divBdr>
            </w:div>
            <w:div w:id="26613797">
              <w:marLeft w:val="0"/>
              <w:marRight w:val="0"/>
              <w:marTop w:val="0"/>
              <w:marBottom w:val="0"/>
              <w:divBdr>
                <w:top w:val="none" w:sz="0" w:space="0" w:color="auto"/>
                <w:left w:val="none" w:sz="0" w:space="0" w:color="auto"/>
                <w:bottom w:val="none" w:sz="0" w:space="0" w:color="auto"/>
                <w:right w:val="none" w:sz="0" w:space="0" w:color="auto"/>
              </w:divBdr>
            </w:div>
            <w:div w:id="1529414153">
              <w:marLeft w:val="0"/>
              <w:marRight w:val="0"/>
              <w:marTop w:val="0"/>
              <w:marBottom w:val="0"/>
              <w:divBdr>
                <w:top w:val="none" w:sz="0" w:space="0" w:color="auto"/>
                <w:left w:val="none" w:sz="0" w:space="0" w:color="auto"/>
                <w:bottom w:val="none" w:sz="0" w:space="0" w:color="auto"/>
                <w:right w:val="none" w:sz="0" w:space="0" w:color="auto"/>
              </w:divBdr>
            </w:div>
            <w:div w:id="299771425">
              <w:marLeft w:val="0"/>
              <w:marRight w:val="0"/>
              <w:marTop w:val="0"/>
              <w:marBottom w:val="0"/>
              <w:divBdr>
                <w:top w:val="none" w:sz="0" w:space="0" w:color="auto"/>
                <w:left w:val="none" w:sz="0" w:space="0" w:color="auto"/>
                <w:bottom w:val="none" w:sz="0" w:space="0" w:color="auto"/>
                <w:right w:val="none" w:sz="0" w:space="0" w:color="auto"/>
              </w:divBdr>
            </w:div>
            <w:div w:id="1201479875">
              <w:marLeft w:val="0"/>
              <w:marRight w:val="0"/>
              <w:marTop w:val="0"/>
              <w:marBottom w:val="0"/>
              <w:divBdr>
                <w:top w:val="none" w:sz="0" w:space="0" w:color="auto"/>
                <w:left w:val="none" w:sz="0" w:space="0" w:color="auto"/>
                <w:bottom w:val="none" w:sz="0" w:space="0" w:color="auto"/>
                <w:right w:val="none" w:sz="0" w:space="0" w:color="auto"/>
              </w:divBdr>
            </w:div>
            <w:div w:id="1888029265">
              <w:marLeft w:val="0"/>
              <w:marRight w:val="0"/>
              <w:marTop w:val="0"/>
              <w:marBottom w:val="0"/>
              <w:divBdr>
                <w:top w:val="none" w:sz="0" w:space="0" w:color="auto"/>
                <w:left w:val="none" w:sz="0" w:space="0" w:color="auto"/>
                <w:bottom w:val="none" w:sz="0" w:space="0" w:color="auto"/>
                <w:right w:val="none" w:sz="0" w:space="0" w:color="auto"/>
              </w:divBdr>
            </w:div>
            <w:div w:id="1455101707">
              <w:marLeft w:val="0"/>
              <w:marRight w:val="0"/>
              <w:marTop w:val="0"/>
              <w:marBottom w:val="0"/>
              <w:divBdr>
                <w:top w:val="none" w:sz="0" w:space="0" w:color="auto"/>
                <w:left w:val="none" w:sz="0" w:space="0" w:color="auto"/>
                <w:bottom w:val="none" w:sz="0" w:space="0" w:color="auto"/>
                <w:right w:val="none" w:sz="0" w:space="0" w:color="auto"/>
              </w:divBdr>
            </w:div>
            <w:div w:id="437725271">
              <w:marLeft w:val="0"/>
              <w:marRight w:val="0"/>
              <w:marTop w:val="0"/>
              <w:marBottom w:val="0"/>
              <w:divBdr>
                <w:top w:val="none" w:sz="0" w:space="0" w:color="auto"/>
                <w:left w:val="none" w:sz="0" w:space="0" w:color="auto"/>
                <w:bottom w:val="none" w:sz="0" w:space="0" w:color="auto"/>
                <w:right w:val="none" w:sz="0" w:space="0" w:color="auto"/>
              </w:divBdr>
            </w:div>
            <w:div w:id="585001120">
              <w:marLeft w:val="0"/>
              <w:marRight w:val="0"/>
              <w:marTop w:val="0"/>
              <w:marBottom w:val="0"/>
              <w:divBdr>
                <w:top w:val="none" w:sz="0" w:space="0" w:color="auto"/>
                <w:left w:val="none" w:sz="0" w:space="0" w:color="auto"/>
                <w:bottom w:val="none" w:sz="0" w:space="0" w:color="auto"/>
                <w:right w:val="none" w:sz="0" w:space="0" w:color="auto"/>
              </w:divBdr>
            </w:div>
            <w:div w:id="1464036207">
              <w:marLeft w:val="0"/>
              <w:marRight w:val="0"/>
              <w:marTop w:val="0"/>
              <w:marBottom w:val="0"/>
              <w:divBdr>
                <w:top w:val="none" w:sz="0" w:space="0" w:color="auto"/>
                <w:left w:val="none" w:sz="0" w:space="0" w:color="auto"/>
                <w:bottom w:val="none" w:sz="0" w:space="0" w:color="auto"/>
                <w:right w:val="none" w:sz="0" w:space="0" w:color="auto"/>
              </w:divBdr>
            </w:div>
            <w:div w:id="851340699">
              <w:marLeft w:val="0"/>
              <w:marRight w:val="0"/>
              <w:marTop w:val="0"/>
              <w:marBottom w:val="0"/>
              <w:divBdr>
                <w:top w:val="none" w:sz="0" w:space="0" w:color="auto"/>
                <w:left w:val="none" w:sz="0" w:space="0" w:color="auto"/>
                <w:bottom w:val="none" w:sz="0" w:space="0" w:color="auto"/>
                <w:right w:val="none" w:sz="0" w:space="0" w:color="auto"/>
              </w:divBdr>
            </w:div>
            <w:div w:id="1803503720">
              <w:marLeft w:val="0"/>
              <w:marRight w:val="0"/>
              <w:marTop w:val="0"/>
              <w:marBottom w:val="0"/>
              <w:divBdr>
                <w:top w:val="none" w:sz="0" w:space="0" w:color="auto"/>
                <w:left w:val="none" w:sz="0" w:space="0" w:color="auto"/>
                <w:bottom w:val="none" w:sz="0" w:space="0" w:color="auto"/>
                <w:right w:val="none" w:sz="0" w:space="0" w:color="auto"/>
              </w:divBdr>
            </w:div>
            <w:div w:id="1640765666">
              <w:marLeft w:val="0"/>
              <w:marRight w:val="0"/>
              <w:marTop w:val="0"/>
              <w:marBottom w:val="0"/>
              <w:divBdr>
                <w:top w:val="none" w:sz="0" w:space="0" w:color="auto"/>
                <w:left w:val="none" w:sz="0" w:space="0" w:color="auto"/>
                <w:bottom w:val="none" w:sz="0" w:space="0" w:color="auto"/>
                <w:right w:val="none" w:sz="0" w:space="0" w:color="auto"/>
              </w:divBdr>
            </w:div>
            <w:div w:id="407311036">
              <w:marLeft w:val="0"/>
              <w:marRight w:val="0"/>
              <w:marTop w:val="0"/>
              <w:marBottom w:val="0"/>
              <w:divBdr>
                <w:top w:val="none" w:sz="0" w:space="0" w:color="auto"/>
                <w:left w:val="none" w:sz="0" w:space="0" w:color="auto"/>
                <w:bottom w:val="none" w:sz="0" w:space="0" w:color="auto"/>
                <w:right w:val="none" w:sz="0" w:space="0" w:color="auto"/>
              </w:divBdr>
            </w:div>
            <w:div w:id="879704971">
              <w:marLeft w:val="0"/>
              <w:marRight w:val="0"/>
              <w:marTop w:val="0"/>
              <w:marBottom w:val="0"/>
              <w:divBdr>
                <w:top w:val="none" w:sz="0" w:space="0" w:color="auto"/>
                <w:left w:val="none" w:sz="0" w:space="0" w:color="auto"/>
                <w:bottom w:val="none" w:sz="0" w:space="0" w:color="auto"/>
                <w:right w:val="none" w:sz="0" w:space="0" w:color="auto"/>
              </w:divBdr>
            </w:div>
            <w:div w:id="1427186666">
              <w:marLeft w:val="0"/>
              <w:marRight w:val="0"/>
              <w:marTop w:val="0"/>
              <w:marBottom w:val="0"/>
              <w:divBdr>
                <w:top w:val="none" w:sz="0" w:space="0" w:color="auto"/>
                <w:left w:val="none" w:sz="0" w:space="0" w:color="auto"/>
                <w:bottom w:val="none" w:sz="0" w:space="0" w:color="auto"/>
                <w:right w:val="none" w:sz="0" w:space="0" w:color="auto"/>
              </w:divBdr>
            </w:div>
            <w:div w:id="1409500260">
              <w:marLeft w:val="0"/>
              <w:marRight w:val="0"/>
              <w:marTop w:val="0"/>
              <w:marBottom w:val="0"/>
              <w:divBdr>
                <w:top w:val="none" w:sz="0" w:space="0" w:color="auto"/>
                <w:left w:val="none" w:sz="0" w:space="0" w:color="auto"/>
                <w:bottom w:val="none" w:sz="0" w:space="0" w:color="auto"/>
                <w:right w:val="none" w:sz="0" w:space="0" w:color="auto"/>
              </w:divBdr>
            </w:div>
            <w:div w:id="1191263137">
              <w:marLeft w:val="0"/>
              <w:marRight w:val="0"/>
              <w:marTop w:val="0"/>
              <w:marBottom w:val="0"/>
              <w:divBdr>
                <w:top w:val="none" w:sz="0" w:space="0" w:color="auto"/>
                <w:left w:val="none" w:sz="0" w:space="0" w:color="auto"/>
                <w:bottom w:val="none" w:sz="0" w:space="0" w:color="auto"/>
                <w:right w:val="none" w:sz="0" w:space="0" w:color="auto"/>
              </w:divBdr>
            </w:div>
            <w:div w:id="941037115">
              <w:marLeft w:val="0"/>
              <w:marRight w:val="0"/>
              <w:marTop w:val="0"/>
              <w:marBottom w:val="0"/>
              <w:divBdr>
                <w:top w:val="none" w:sz="0" w:space="0" w:color="auto"/>
                <w:left w:val="none" w:sz="0" w:space="0" w:color="auto"/>
                <w:bottom w:val="none" w:sz="0" w:space="0" w:color="auto"/>
                <w:right w:val="none" w:sz="0" w:space="0" w:color="auto"/>
              </w:divBdr>
            </w:div>
            <w:div w:id="1525752785">
              <w:marLeft w:val="0"/>
              <w:marRight w:val="0"/>
              <w:marTop w:val="0"/>
              <w:marBottom w:val="0"/>
              <w:divBdr>
                <w:top w:val="none" w:sz="0" w:space="0" w:color="auto"/>
                <w:left w:val="none" w:sz="0" w:space="0" w:color="auto"/>
                <w:bottom w:val="none" w:sz="0" w:space="0" w:color="auto"/>
                <w:right w:val="none" w:sz="0" w:space="0" w:color="auto"/>
              </w:divBdr>
            </w:div>
            <w:div w:id="701976076">
              <w:marLeft w:val="0"/>
              <w:marRight w:val="0"/>
              <w:marTop w:val="0"/>
              <w:marBottom w:val="0"/>
              <w:divBdr>
                <w:top w:val="none" w:sz="0" w:space="0" w:color="auto"/>
                <w:left w:val="none" w:sz="0" w:space="0" w:color="auto"/>
                <w:bottom w:val="none" w:sz="0" w:space="0" w:color="auto"/>
                <w:right w:val="none" w:sz="0" w:space="0" w:color="auto"/>
              </w:divBdr>
            </w:div>
            <w:div w:id="971713179">
              <w:marLeft w:val="0"/>
              <w:marRight w:val="0"/>
              <w:marTop w:val="0"/>
              <w:marBottom w:val="0"/>
              <w:divBdr>
                <w:top w:val="none" w:sz="0" w:space="0" w:color="auto"/>
                <w:left w:val="none" w:sz="0" w:space="0" w:color="auto"/>
                <w:bottom w:val="none" w:sz="0" w:space="0" w:color="auto"/>
                <w:right w:val="none" w:sz="0" w:space="0" w:color="auto"/>
              </w:divBdr>
            </w:div>
            <w:div w:id="275909224">
              <w:marLeft w:val="0"/>
              <w:marRight w:val="0"/>
              <w:marTop w:val="0"/>
              <w:marBottom w:val="0"/>
              <w:divBdr>
                <w:top w:val="none" w:sz="0" w:space="0" w:color="auto"/>
                <w:left w:val="none" w:sz="0" w:space="0" w:color="auto"/>
                <w:bottom w:val="none" w:sz="0" w:space="0" w:color="auto"/>
                <w:right w:val="none" w:sz="0" w:space="0" w:color="auto"/>
              </w:divBdr>
            </w:div>
            <w:div w:id="1182008222">
              <w:marLeft w:val="0"/>
              <w:marRight w:val="0"/>
              <w:marTop w:val="0"/>
              <w:marBottom w:val="0"/>
              <w:divBdr>
                <w:top w:val="none" w:sz="0" w:space="0" w:color="auto"/>
                <w:left w:val="none" w:sz="0" w:space="0" w:color="auto"/>
                <w:bottom w:val="none" w:sz="0" w:space="0" w:color="auto"/>
                <w:right w:val="none" w:sz="0" w:space="0" w:color="auto"/>
              </w:divBdr>
            </w:div>
            <w:div w:id="1242982333">
              <w:marLeft w:val="0"/>
              <w:marRight w:val="0"/>
              <w:marTop w:val="0"/>
              <w:marBottom w:val="0"/>
              <w:divBdr>
                <w:top w:val="none" w:sz="0" w:space="0" w:color="auto"/>
                <w:left w:val="none" w:sz="0" w:space="0" w:color="auto"/>
                <w:bottom w:val="none" w:sz="0" w:space="0" w:color="auto"/>
                <w:right w:val="none" w:sz="0" w:space="0" w:color="auto"/>
              </w:divBdr>
            </w:div>
            <w:div w:id="1938901289">
              <w:marLeft w:val="0"/>
              <w:marRight w:val="0"/>
              <w:marTop w:val="0"/>
              <w:marBottom w:val="0"/>
              <w:divBdr>
                <w:top w:val="none" w:sz="0" w:space="0" w:color="auto"/>
                <w:left w:val="none" w:sz="0" w:space="0" w:color="auto"/>
                <w:bottom w:val="none" w:sz="0" w:space="0" w:color="auto"/>
                <w:right w:val="none" w:sz="0" w:space="0" w:color="auto"/>
              </w:divBdr>
            </w:div>
            <w:div w:id="1250584124">
              <w:marLeft w:val="0"/>
              <w:marRight w:val="0"/>
              <w:marTop w:val="0"/>
              <w:marBottom w:val="0"/>
              <w:divBdr>
                <w:top w:val="none" w:sz="0" w:space="0" w:color="auto"/>
                <w:left w:val="none" w:sz="0" w:space="0" w:color="auto"/>
                <w:bottom w:val="none" w:sz="0" w:space="0" w:color="auto"/>
                <w:right w:val="none" w:sz="0" w:space="0" w:color="auto"/>
              </w:divBdr>
            </w:div>
            <w:div w:id="542837391">
              <w:marLeft w:val="0"/>
              <w:marRight w:val="0"/>
              <w:marTop w:val="0"/>
              <w:marBottom w:val="0"/>
              <w:divBdr>
                <w:top w:val="none" w:sz="0" w:space="0" w:color="auto"/>
                <w:left w:val="none" w:sz="0" w:space="0" w:color="auto"/>
                <w:bottom w:val="none" w:sz="0" w:space="0" w:color="auto"/>
                <w:right w:val="none" w:sz="0" w:space="0" w:color="auto"/>
              </w:divBdr>
            </w:div>
            <w:div w:id="378625916">
              <w:marLeft w:val="0"/>
              <w:marRight w:val="0"/>
              <w:marTop w:val="0"/>
              <w:marBottom w:val="0"/>
              <w:divBdr>
                <w:top w:val="none" w:sz="0" w:space="0" w:color="auto"/>
                <w:left w:val="none" w:sz="0" w:space="0" w:color="auto"/>
                <w:bottom w:val="none" w:sz="0" w:space="0" w:color="auto"/>
                <w:right w:val="none" w:sz="0" w:space="0" w:color="auto"/>
              </w:divBdr>
            </w:div>
            <w:div w:id="706292572">
              <w:marLeft w:val="0"/>
              <w:marRight w:val="0"/>
              <w:marTop w:val="0"/>
              <w:marBottom w:val="0"/>
              <w:divBdr>
                <w:top w:val="none" w:sz="0" w:space="0" w:color="auto"/>
                <w:left w:val="none" w:sz="0" w:space="0" w:color="auto"/>
                <w:bottom w:val="none" w:sz="0" w:space="0" w:color="auto"/>
                <w:right w:val="none" w:sz="0" w:space="0" w:color="auto"/>
              </w:divBdr>
            </w:div>
            <w:div w:id="1800951267">
              <w:marLeft w:val="0"/>
              <w:marRight w:val="0"/>
              <w:marTop w:val="0"/>
              <w:marBottom w:val="0"/>
              <w:divBdr>
                <w:top w:val="none" w:sz="0" w:space="0" w:color="auto"/>
                <w:left w:val="none" w:sz="0" w:space="0" w:color="auto"/>
                <w:bottom w:val="none" w:sz="0" w:space="0" w:color="auto"/>
                <w:right w:val="none" w:sz="0" w:space="0" w:color="auto"/>
              </w:divBdr>
            </w:div>
            <w:div w:id="402681853">
              <w:marLeft w:val="0"/>
              <w:marRight w:val="0"/>
              <w:marTop w:val="0"/>
              <w:marBottom w:val="0"/>
              <w:divBdr>
                <w:top w:val="none" w:sz="0" w:space="0" w:color="auto"/>
                <w:left w:val="none" w:sz="0" w:space="0" w:color="auto"/>
                <w:bottom w:val="none" w:sz="0" w:space="0" w:color="auto"/>
                <w:right w:val="none" w:sz="0" w:space="0" w:color="auto"/>
              </w:divBdr>
            </w:div>
            <w:div w:id="1879270355">
              <w:marLeft w:val="0"/>
              <w:marRight w:val="0"/>
              <w:marTop w:val="0"/>
              <w:marBottom w:val="0"/>
              <w:divBdr>
                <w:top w:val="none" w:sz="0" w:space="0" w:color="auto"/>
                <w:left w:val="none" w:sz="0" w:space="0" w:color="auto"/>
                <w:bottom w:val="none" w:sz="0" w:space="0" w:color="auto"/>
                <w:right w:val="none" w:sz="0" w:space="0" w:color="auto"/>
              </w:divBdr>
            </w:div>
            <w:div w:id="1276906955">
              <w:marLeft w:val="0"/>
              <w:marRight w:val="0"/>
              <w:marTop w:val="0"/>
              <w:marBottom w:val="0"/>
              <w:divBdr>
                <w:top w:val="none" w:sz="0" w:space="0" w:color="auto"/>
                <w:left w:val="none" w:sz="0" w:space="0" w:color="auto"/>
                <w:bottom w:val="none" w:sz="0" w:space="0" w:color="auto"/>
                <w:right w:val="none" w:sz="0" w:space="0" w:color="auto"/>
              </w:divBdr>
            </w:div>
            <w:div w:id="513303460">
              <w:marLeft w:val="0"/>
              <w:marRight w:val="0"/>
              <w:marTop w:val="0"/>
              <w:marBottom w:val="0"/>
              <w:divBdr>
                <w:top w:val="none" w:sz="0" w:space="0" w:color="auto"/>
                <w:left w:val="none" w:sz="0" w:space="0" w:color="auto"/>
                <w:bottom w:val="none" w:sz="0" w:space="0" w:color="auto"/>
                <w:right w:val="none" w:sz="0" w:space="0" w:color="auto"/>
              </w:divBdr>
            </w:div>
            <w:div w:id="529343534">
              <w:marLeft w:val="0"/>
              <w:marRight w:val="0"/>
              <w:marTop w:val="0"/>
              <w:marBottom w:val="0"/>
              <w:divBdr>
                <w:top w:val="none" w:sz="0" w:space="0" w:color="auto"/>
                <w:left w:val="none" w:sz="0" w:space="0" w:color="auto"/>
                <w:bottom w:val="none" w:sz="0" w:space="0" w:color="auto"/>
                <w:right w:val="none" w:sz="0" w:space="0" w:color="auto"/>
              </w:divBdr>
            </w:div>
            <w:div w:id="235747463">
              <w:marLeft w:val="0"/>
              <w:marRight w:val="0"/>
              <w:marTop w:val="0"/>
              <w:marBottom w:val="0"/>
              <w:divBdr>
                <w:top w:val="none" w:sz="0" w:space="0" w:color="auto"/>
                <w:left w:val="none" w:sz="0" w:space="0" w:color="auto"/>
                <w:bottom w:val="none" w:sz="0" w:space="0" w:color="auto"/>
                <w:right w:val="none" w:sz="0" w:space="0" w:color="auto"/>
              </w:divBdr>
            </w:div>
            <w:div w:id="827554287">
              <w:marLeft w:val="0"/>
              <w:marRight w:val="0"/>
              <w:marTop w:val="0"/>
              <w:marBottom w:val="0"/>
              <w:divBdr>
                <w:top w:val="none" w:sz="0" w:space="0" w:color="auto"/>
                <w:left w:val="none" w:sz="0" w:space="0" w:color="auto"/>
                <w:bottom w:val="none" w:sz="0" w:space="0" w:color="auto"/>
                <w:right w:val="none" w:sz="0" w:space="0" w:color="auto"/>
              </w:divBdr>
            </w:div>
            <w:div w:id="1913002766">
              <w:marLeft w:val="0"/>
              <w:marRight w:val="0"/>
              <w:marTop w:val="0"/>
              <w:marBottom w:val="0"/>
              <w:divBdr>
                <w:top w:val="none" w:sz="0" w:space="0" w:color="auto"/>
                <w:left w:val="none" w:sz="0" w:space="0" w:color="auto"/>
                <w:bottom w:val="none" w:sz="0" w:space="0" w:color="auto"/>
                <w:right w:val="none" w:sz="0" w:space="0" w:color="auto"/>
              </w:divBdr>
            </w:div>
            <w:div w:id="2098403190">
              <w:marLeft w:val="0"/>
              <w:marRight w:val="0"/>
              <w:marTop w:val="0"/>
              <w:marBottom w:val="0"/>
              <w:divBdr>
                <w:top w:val="none" w:sz="0" w:space="0" w:color="auto"/>
                <w:left w:val="none" w:sz="0" w:space="0" w:color="auto"/>
                <w:bottom w:val="none" w:sz="0" w:space="0" w:color="auto"/>
                <w:right w:val="none" w:sz="0" w:space="0" w:color="auto"/>
              </w:divBdr>
            </w:div>
            <w:div w:id="120878451">
              <w:marLeft w:val="0"/>
              <w:marRight w:val="0"/>
              <w:marTop w:val="0"/>
              <w:marBottom w:val="0"/>
              <w:divBdr>
                <w:top w:val="none" w:sz="0" w:space="0" w:color="auto"/>
                <w:left w:val="none" w:sz="0" w:space="0" w:color="auto"/>
                <w:bottom w:val="none" w:sz="0" w:space="0" w:color="auto"/>
                <w:right w:val="none" w:sz="0" w:space="0" w:color="auto"/>
              </w:divBdr>
            </w:div>
            <w:div w:id="1509756273">
              <w:marLeft w:val="0"/>
              <w:marRight w:val="0"/>
              <w:marTop w:val="0"/>
              <w:marBottom w:val="0"/>
              <w:divBdr>
                <w:top w:val="none" w:sz="0" w:space="0" w:color="auto"/>
                <w:left w:val="none" w:sz="0" w:space="0" w:color="auto"/>
                <w:bottom w:val="none" w:sz="0" w:space="0" w:color="auto"/>
                <w:right w:val="none" w:sz="0" w:space="0" w:color="auto"/>
              </w:divBdr>
            </w:div>
            <w:div w:id="850067560">
              <w:marLeft w:val="0"/>
              <w:marRight w:val="0"/>
              <w:marTop w:val="0"/>
              <w:marBottom w:val="0"/>
              <w:divBdr>
                <w:top w:val="none" w:sz="0" w:space="0" w:color="auto"/>
                <w:left w:val="none" w:sz="0" w:space="0" w:color="auto"/>
                <w:bottom w:val="none" w:sz="0" w:space="0" w:color="auto"/>
                <w:right w:val="none" w:sz="0" w:space="0" w:color="auto"/>
              </w:divBdr>
            </w:div>
            <w:div w:id="513497548">
              <w:marLeft w:val="0"/>
              <w:marRight w:val="0"/>
              <w:marTop w:val="0"/>
              <w:marBottom w:val="0"/>
              <w:divBdr>
                <w:top w:val="none" w:sz="0" w:space="0" w:color="auto"/>
                <w:left w:val="none" w:sz="0" w:space="0" w:color="auto"/>
                <w:bottom w:val="none" w:sz="0" w:space="0" w:color="auto"/>
                <w:right w:val="none" w:sz="0" w:space="0" w:color="auto"/>
              </w:divBdr>
            </w:div>
            <w:div w:id="269555550">
              <w:marLeft w:val="0"/>
              <w:marRight w:val="0"/>
              <w:marTop w:val="0"/>
              <w:marBottom w:val="0"/>
              <w:divBdr>
                <w:top w:val="none" w:sz="0" w:space="0" w:color="auto"/>
                <w:left w:val="none" w:sz="0" w:space="0" w:color="auto"/>
                <w:bottom w:val="none" w:sz="0" w:space="0" w:color="auto"/>
                <w:right w:val="none" w:sz="0" w:space="0" w:color="auto"/>
              </w:divBdr>
            </w:div>
            <w:div w:id="203715620">
              <w:marLeft w:val="0"/>
              <w:marRight w:val="0"/>
              <w:marTop w:val="0"/>
              <w:marBottom w:val="0"/>
              <w:divBdr>
                <w:top w:val="none" w:sz="0" w:space="0" w:color="auto"/>
                <w:left w:val="none" w:sz="0" w:space="0" w:color="auto"/>
                <w:bottom w:val="none" w:sz="0" w:space="0" w:color="auto"/>
                <w:right w:val="none" w:sz="0" w:space="0" w:color="auto"/>
              </w:divBdr>
            </w:div>
            <w:div w:id="958417578">
              <w:marLeft w:val="0"/>
              <w:marRight w:val="0"/>
              <w:marTop w:val="0"/>
              <w:marBottom w:val="0"/>
              <w:divBdr>
                <w:top w:val="none" w:sz="0" w:space="0" w:color="auto"/>
                <w:left w:val="none" w:sz="0" w:space="0" w:color="auto"/>
                <w:bottom w:val="none" w:sz="0" w:space="0" w:color="auto"/>
                <w:right w:val="none" w:sz="0" w:space="0" w:color="auto"/>
              </w:divBdr>
            </w:div>
            <w:div w:id="2089109879">
              <w:marLeft w:val="0"/>
              <w:marRight w:val="0"/>
              <w:marTop w:val="0"/>
              <w:marBottom w:val="0"/>
              <w:divBdr>
                <w:top w:val="none" w:sz="0" w:space="0" w:color="auto"/>
                <w:left w:val="none" w:sz="0" w:space="0" w:color="auto"/>
                <w:bottom w:val="none" w:sz="0" w:space="0" w:color="auto"/>
                <w:right w:val="none" w:sz="0" w:space="0" w:color="auto"/>
              </w:divBdr>
            </w:div>
            <w:div w:id="134689508">
              <w:marLeft w:val="0"/>
              <w:marRight w:val="0"/>
              <w:marTop w:val="0"/>
              <w:marBottom w:val="0"/>
              <w:divBdr>
                <w:top w:val="none" w:sz="0" w:space="0" w:color="auto"/>
                <w:left w:val="none" w:sz="0" w:space="0" w:color="auto"/>
                <w:bottom w:val="none" w:sz="0" w:space="0" w:color="auto"/>
                <w:right w:val="none" w:sz="0" w:space="0" w:color="auto"/>
              </w:divBdr>
            </w:div>
            <w:div w:id="2020690125">
              <w:marLeft w:val="0"/>
              <w:marRight w:val="0"/>
              <w:marTop w:val="0"/>
              <w:marBottom w:val="0"/>
              <w:divBdr>
                <w:top w:val="none" w:sz="0" w:space="0" w:color="auto"/>
                <w:left w:val="none" w:sz="0" w:space="0" w:color="auto"/>
                <w:bottom w:val="none" w:sz="0" w:space="0" w:color="auto"/>
                <w:right w:val="none" w:sz="0" w:space="0" w:color="auto"/>
              </w:divBdr>
            </w:div>
            <w:div w:id="240220466">
              <w:marLeft w:val="0"/>
              <w:marRight w:val="0"/>
              <w:marTop w:val="0"/>
              <w:marBottom w:val="0"/>
              <w:divBdr>
                <w:top w:val="none" w:sz="0" w:space="0" w:color="auto"/>
                <w:left w:val="none" w:sz="0" w:space="0" w:color="auto"/>
                <w:bottom w:val="none" w:sz="0" w:space="0" w:color="auto"/>
                <w:right w:val="none" w:sz="0" w:space="0" w:color="auto"/>
              </w:divBdr>
            </w:div>
            <w:div w:id="687222176">
              <w:marLeft w:val="0"/>
              <w:marRight w:val="0"/>
              <w:marTop w:val="0"/>
              <w:marBottom w:val="0"/>
              <w:divBdr>
                <w:top w:val="none" w:sz="0" w:space="0" w:color="auto"/>
                <w:left w:val="none" w:sz="0" w:space="0" w:color="auto"/>
                <w:bottom w:val="none" w:sz="0" w:space="0" w:color="auto"/>
                <w:right w:val="none" w:sz="0" w:space="0" w:color="auto"/>
              </w:divBdr>
            </w:div>
            <w:div w:id="1809322746">
              <w:marLeft w:val="0"/>
              <w:marRight w:val="0"/>
              <w:marTop w:val="0"/>
              <w:marBottom w:val="0"/>
              <w:divBdr>
                <w:top w:val="none" w:sz="0" w:space="0" w:color="auto"/>
                <w:left w:val="none" w:sz="0" w:space="0" w:color="auto"/>
                <w:bottom w:val="none" w:sz="0" w:space="0" w:color="auto"/>
                <w:right w:val="none" w:sz="0" w:space="0" w:color="auto"/>
              </w:divBdr>
            </w:div>
            <w:div w:id="324094719">
              <w:marLeft w:val="0"/>
              <w:marRight w:val="0"/>
              <w:marTop w:val="0"/>
              <w:marBottom w:val="0"/>
              <w:divBdr>
                <w:top w:val="none" w:sz="0" w:space="0" w:color="auto"/>
                <w:left w:val="none" w:sz="0" w:space="0" w:color="auto"/>
                <w:bottom w:val="none" w:sz="0" w:space="0" w:color="auto"/>
                <w:right w:val="none" w:sz="0" w:space="0" w:color="auto"/>
              </w:divBdr>
            </w:div>
            <w:div w:id="773525217">
              <w:marLeft w:val="0"/>
              <w:marRight w:val="0"/>
              <w:marTop w:val="0"/>
              <w:marBottom w:val="0"/>
              <w:divBdr>
                <w:top w:val="none" w:sz="0" w:space="0" w:color="auto"/>
                <w:left w:val="none" w:sz="0" w:space="0" w:color="auto"/>
                <w:bottom w:val="none" w:sz="0" w:space="0" w:color="auto"/>
                <w:right w:val="none" w:sz="0" w:space="0" w:color="auto"/>
              </w:divBdr>
            </w:div>
            <w:div w:id="1474716276">
              <w:marLeft w:val="0"/>
              <w:marRight w:val="0"/>
              <w:marTop w:val="0"/>
              <w:marBottom w:val="0"/>
              <w:divBdr>
                <w:top w:val="none" w:sz="0" w:space="0" w:color="auto"/>
                <w:left w:val="none" w:sz="0" w:space="0" w:color="auto"/>
                <w:bottom w:val="none" w:sz="0" w:space="0" w:color="auto"/>
                <w:right w:val="none" w:sz="0" w:space="0" w:color="auto"/>
              </w:divBdr>
            </w:div>
            <w:div w:id="349766807">
              <w:marLeft w:val="0"/>
              <w:marRight w:val="0"/>
              <w:marTop w:val="0"/>
              <w:marBottom w:val="0"/>
              <w:divBdr>
                <w:top w:val="none" w:sz="0" w:space="0" w:color="auto"/>
                <w:left w:val="none" w:sz="0" w:space="0" w:color="auto"/>
                <w:bottom w:val="none" w:sz="0" w:space="0" w:color="auto"/>
                <w:right w:val="none" w:sz="0" w:space="0" w:color="auto"/>
              </w:divBdr>
            </w:div>
            <w:div w:id="796336131">
              <w:marLeft w:val="0"/>
              <w:marRight w:val="0"/>
              <w:marTop w:val="0"/>
              <w:marBottom w:val="0"/>
              <w:divBdr>
                <w:top w:val="none" w:sz="0" w:space="0" w:color="auto"/>
                <w:left w:val="none" w:sz="0" w:space="0" w:color="auto"/>
                <w:bottom w:val="none" w:sz="0" w:space="0" w:color="auto"/>
                <w:right w:val="none" w:sz="0" w:space="0" w:color="auto"/>
              </w:divBdr>
            </w:div>
            <w:div w:id="360786400">
              <w:marLeft w:val="0"/>
              <w:marRight w:val="0"/>
              <w:marTop w:val="0"/>
              <w:marBottom w:val="0"/>
              <w:divBdr>
                <w:top w:val="none" w:sz="0" w:space="0" w:color="auto"/>
                <w:left w:val="none" w:sz="0" w:space="0" w:color="auto"/>
                <w:bottom w:val="none" w:sz="0" w:space="0" w:color="auto"/>
                <w:right w:val="none" w:sz="0" w:space="0" w:color="auto"/>
              </w:divBdr>
            </w:div>
            <w:div w:id="351764056">
              <w:marLeft w:val="0"/>
              <w:marRight w:val="0"/>
              <w:marTop w:val="0"/>
              <w:marBottom w:val="0"/>
              <w:divBdr>
                <w:top w:val="none" w:sz="0" w:space="0" w:color="auto"/>
                <w:left w:val="none" w:sz="0" w:space="0" w:color="auto"/>
                <w:bottom w:val="none" w:sz="0" w:space="0" w:color="auto"/>
                <w:right w:val="none" w:sz="0" w:space="0" w:color="auto"/>
              </w:divBdr>
            </w:div>
            <w:div w:id="363409972">
              <w:marLeft w:val="0"/>
              <w:marRight w:val="0"/>
              <w:marTop w:val="0"/>
              <w:marBottom w:val="0"/>
              <w:divBdr>
                <w:top w:val="none" w:sz="0" w:space="0" w:color="auto"/>
                <w:left w:val="none" w:sz="0" w:space="0" w:color="auto"/>
                <w:bottom w:val="none" w:sz="0" w:space="0" w:color="auto"/>
                <w:right w:val="none" w:sz="0" w:space="0" w:color="auto"/>
              </w:divBdr>
            </w:div>
            <w:div w:id="149641230">
              <w:marLeft w:val="0"/>
              <w:marRight w:val="0"/>
              <w:marTop w:val="0"/>
              <w:marBottom w:val="0"/>
              <w:divBdr>
                <w:top w:val="none" w:sz="0" w:space="0" w:color="auto"/>
                <w:left w:val="none" w:sz="0" w:space="0" w:color="auto"/>
                <w:bottom w:val="none" w:sz="0" w:space="0" w:color="auto"/>
                <w:right w:val="none" w:sz="0" w:space="0" w:color="auto"/>
              </w:divBdr>
            </w:div>
            <w:div w:id="736782021">
              <w:marLeft w:val="0"/>
              <w:marRight w:val="0"/>
              <w:marTop w:val="0"/>
              <w:marBottom w:val="0"/>
              <w:divBdr>
                <w:top w:val="none" w:sz="0" w:space="0" w:color="auto"/>
                <w:left w:val="none" w:sz="0" w:space="0" w:color="auto"/>
                <w:bottom w:val="none" w:sz="0" w:space="0" w:color="auto"/>
                <w:right w:val="none" w:sz="0" w:space="0" w:color="auto"/>
              </w:divBdr>
            </w:div>
            <w:div w:id="700281892">
              <w:marLeft w:val="0"/>
              <w:marRight w:val="0"/>
              <w:marTop w:val="0"/>
              <w:marBottom w:val="0"/>
              <w:divBdr>
                <w:top w:val="none" w:sz="0" w:space="0" w:color="auto"/>
                <w:left w:val="none" w:sz="0" w:space="0" w:color="auto"/>
                <w:bottom w:val="none" w:sz="0" w:space="0" w:color="auto"/>
                <w:right w:val="none" w:sz="0" w:space="0" w:color="auto"/>
              </w:divBdr>
            </w:div>
            <w:div w:id="1090008318">
              <w:marLeft w:val="0"/>
              <w:marRight w:val="0"/>
              <w:marTop w:val="0"/>
              <w:marBottom w:val="0"/>
              <w:divBdr>
                <w:top w:val="none" w:sz="0" w:space="0" w:color="auto"/>
                <w:left w:val="none" w:sz="0" w:space="0" w:color="auto"/>
                <w:bottom w:val="none" w:sz="0" w:space="0" w:color="auto"/>
                <w:right w:val="none" w:sz="0" w:space="0" w:color="auto"/>
              </w:divBdr>
            </w:div>
            <w:div w:id="297222043">
              <w:marLeft w:val="0"/>
              <w:marRight w:val="0"/>
              <w:marTop w:val="0"/>
              <w:marBottom w:val="0"/>
              <w:divBdr>
                <w:top w:val="none" w:sz="0" w:space="0" w:color="auto"/>
                <w:left w:val="none" w:sz="0" w:space="0" w:color="auto"/>
                <w:bottom w:val="none" w:sz="0" w:space="0" w:color="auto"/>
                <w:right w:val="none" w:sz="0" w:space="0" w:color="auto"/>
              </w:divBdr>
            </w:div>
            <w:div w:id="900792450">
              <w:marLeft w:val="0"/>
              <w:marRight w:val="0"/>
              <w:marTop w:val="0"/>
              <w:marBottom w:val="0"/>
              <w:divBdr>
                <w:top w:val="none" w:sz="0" w:space="0" w:color="auto"/>
                <w:left w:val="none" w:sz="0" w:space="0" w:color="auto"/>
                <w:bottom w:val="none" w:sz="0" w:space="0" w:color="auto"/>
                <w:right w:val="none" w:sz="0" w:space="0" w:color="auto"/>
              </w:divBdr>
            </w:div>
            <w:div w:id="364645612">
              <w:marLeft w:val="0"/>
              <w:marRight w:val="0"/>
              <w:marTop w:val="0"/>
              <w:marBottom w:val="0"/>
              <w:divBdr>
                <w:top w:val="none" w:sz="0" w:space="0" w:color="auto"/>
                <w:left w:val="none" w:sz="0" w:space="0" w:color="auto"/>
                <w:bottom w:val="none" w:sz="0" w:space="0" w:color="auto"/>
                <w:right w:val="none" w:sz="0" w:space="0" w:color="auto"/>
              </w:divBdr>
            </w:div>
            <w:div w:id="1104376861">
              <w:marLeft w:val="0"/>
              <w:marRight w:val="0"/>
              <w:marTop w:val="0"/>
              <w:marBottom w:val="0"/>
              <w:divBdr>
                <w:top w:val="none" w:sz="0" w:space="0" w:color="auto"/>
                <w:left w:val="none" w:sz="0" w:space="0" w:color="auto"/>
                <w:bottom w:val="none" w:sz="0" w:space="0" w:color="auto"/>
                <w:right w:val="none" w:sz="0" w:space="0" w:color="auto"/>
              </w:divBdr>
            </w:div>
            <w:div w:id="368989463">
              <w:marLeft w:val="0"/>
              <w:marRight w:val="0"/>
              <w:marTop w:val="0"/>
              <w:marBottom w:val="0"/>
              <w:divBdr>
                <w:top w:val="none" w:sz="0" w:space="0" w:color="auto"/>
                <w:left w:val="none" w:sz="0" w:space="0" w:color="auto"/>
                <w:bottom w:val="none" w:sz="0" w:space="0" w:color="auto"/>
                <w:right w:val="none" w:sz="0" w:space="0" w:color="auto"/>
              </w:divBdr>
            </w:div>
            <w:div w:id="1723287647">
              <w:marLeft w:val="0"/>
              <w:marRight w:val="0"/>
              <w:marTop w:val="0"/>
              <w:marBottom w:val="0"/>
              <w:divBdr>
                <w:top w:val="none" w:sz="0" w:space="0" w:color="auto"/>
                <w:left w:val="none" w:sz="0" w:space="0" w:color="auto"/>
                <w:bottom w:val="none" w:sz="0" w:space="0" w:color="auto"/>
                <w:right w:val="none" w:sz="0" w:space="0" w:color="auto"/>
              </w:divBdr>
            </w:div>
            <w:div w:id="2098474818">
              <w:marLeft w:val="0"/>
              <w:marRight w:val="0"/>
              <w:marTop w:val="0"/>
              <w:marBottom w:val="0"/>
              <w:divBdr>
                <w:top w:val="none" w:sz="0" w:space="0" w:color="auto"/>
                <w:left w:val="none" w:sz="0" w:space="0" w:color="auto"/>
                <w:bottom w:val="none" w:sz="0" w:space="0" w:color="auto"/>
                <w:right w:val="none" w:sz="0" w:space="0" w:color="auto"/>
              </w:divBdr>
            </w:div>
            <w:div w:id="459418552">
              <w:marLeft w:val="0"/>
              <w:marRight w:val="0"/>
              <w:marTop w:val="0"/>
              <w:marBottom w:val="0"/>
              <w:divBdr>
                <w:top w:val="none" w:sz="0" w:space="0" w:color="auto"/>
                <w:left w:val="none" w:sz="0" w:space="0" w:color="auto"/>
                <w:bottom w:val="none" w:sz="0" w:space="0" w:color="auto"/>
                <w:right w:val="none" w:sz="0" w:space="0" w:color="auto"/>
              </w:divBdr>
            </w:div>
            <w:div w:id="994839653">
              <w:marLeft w:val="0"/>
              <w:marRight w:val="0"/>
              <w:marTop w:val="0"/>
              <w:marBottom w:val="0"/>
              <w:divBdr>
                <w:top w:val="none" w:sz="0" w:space="0" w:color="auto"/>
                <w:left w:val="none" w:sz="0" w:space="0" w:color="auto"/>
                <w:bottom w:val="none" w:sz="0" w:space="0" w:color="auto"/>
                <w:right w:val="none" w:sz="0" w:space="0" w:color="auto"/>
              </w:divBdr>
            </w:div>
            <w:div w:id="489106016">
              <w:marLeft w:val="0"/>
              <w:marRight w:val="0"/>
              <w:marTop w:val="0"/>
              <w:marBottom w:val="0"/>
              <w:divBdr>
                <w:top w:val="none" w:sz="0" w:space="0" w:color="auto"/>
                <w:left w:val="none" w:sz="0" w:space="0" w:color="auto"/>
                <w:bottom w:val="none" w:sz="0" w:space="0" w:color="auto"/>
                <w:right w:val="none" w:sz="0" w:space="0" w:color="auto"/>
              </w:divBdr>
            </w:div>
            <w:div w:id="906652516">
              <w:marLeft w:val="0"/>
              <w:marRight w:val="0"/>
              <w:marTop w:val="0"/>
              <w:marBottom w:val="0"/>
              <w:divBdr>
                <w:top w:val="none" w:sz="0" w:space="0" w:color="auto"/>
                <w:left w:val="none" w:sz="0" w:space="0" w:color="auto"/>
                <w:bottom w:val="none" w:sz="0" w:space="0" w:color="auto"/>
                <w:right w:val="none" w:sz="0" w:space="0" w:color="auto"/>
              </w:divBdr>
            </w:div>
            <w:div w:id="209002531">
              <w:marLeft w:val="0"/>
              <w:marRight w:val="0"/>
              <w:marTop w:val="0"/>
              <w:marBottom w:val="0"/>
              <w:divBdr>
                <w:top w:val="none" w:sz="0" w:space="0" w:color="auto"/>
                <w:left w:val="none" w:sz="0" w:space="0" w:color="auto"/>
                <w:bottom w:val="none" w:sz="0" w:space="0" w:color="auto"/>
                <w:right w:val="none" w:sz="0" w:space="0" w:color="auto"/>
              </w:divBdr>
            </w:div>
            <w:div w:id="1606380963">
              <w:marLeft w:val="0"/>
              <w:marRight w:val="0"/>
              <w:marTop w:val="0"/>
              <w:marBottom w:val="0"/>
              <w:divBdr>
                <w:top w:val="none" w:sz="0" w:space="0" w:color="auto"/>
                <w:left w:val="none" w:sz="0" w:space="0" w:color="auto"/>
                <w:bottom w:val="none" w:sz="0" w:space="0" w:color="auto"/>
                <w:right w:val="none" w:sz="0" w:space="0" w:color="auto"/>
              </w:divBdr>
            </w:div>
            <w:div w:id="509293797">
              <w:marLeft w:val="0"/>
              <w:marRight w:val="0"/>
              <w:marTop w:val="0"/>
              <w:marBottom w:val="0"/>
              <w:divBdr>
                <w:top w:val="none" w:sz="0" w:space="0" w:color="auto"/>
                <w:left w:val="none" w:sz="0" w:space="0" w:color="auto"/>
                <w:bottom w:val="none" w:sz="0" w:space="0" w:color="auto"/>
                <w:right w:val="none" w:sz="0" w:space="0" w:color="auto"/>
              </w:divBdr>
            </w:div>
            <w:div w:id="1410037874">
              <w:marLeft w:val="0"/>
              <w:marRight w:val="0"/>
              <w:marTop w:val="0"/>
              <w:marBottom w:val="0"/>
              <w:divBdr>
                <w:top w:val="none" w:sz="0" w:space="0" w:color="auto"/>
                <w:left w:val="none" w:sz="0" w:space="0" w:color="auto"/>
                <w:bottom w:val="none" w:sz="0" w:space="0" w:color="auto"/>
                <w:right w:val="none" w:sz="0" w:space="0" w:color="auto"/>
              </w:divBdr>
            </w:div>
            <w:div w:id="1236282506">
              <w:marLeft w:val="0"/>
              <w:marRight w:val="0"/>
              <w:marTop w:val="0"/>
              <w:marBottom w:val="0"/>
              <w:divBdr>
                <w:top w:val="none" w:sz="0" w:space="0" w:color="auto"/>
                <w:left w:val="none" w:sz="0" w:space="0" w:color="auto"/>
                <w:bottom w:val="none" w:sz="0" w:space="0" w:color="auto"/>
                <w:right w:val="none" w:sz="0" w:space="0" w:color="auto"/>
              </w:divBdr>
            </w:div>
            <w:div w:id="1319577125">
              <w:marLeft w:val="0"/>
              <w:marRight w:val="0"/>
              <w:marTop w:val="0"/>
              <w:marBottom w:val="0"/>
              <w:divBdr>
                <w:top w:val="none" w:sz="0" w:space="0" w:color="auto"/>
                <w:left w:val="none" w:sz="0" w:space="0" w:color="auto"/>
                <w:bottom w:val="none" w:sz="0" w:space="0" w:color="auto"/>
                <w:right w:val="none" w:sz="0" w:space="0" w:color="auto"/>
              </w:divBdr>
            </w:div>
            <w:div w:id="1527403034">
              <w:marLeft w:val="0"/>
              <w:marRight w:val="0"/>
              <w:marTop w:val="0"/>
              <w:marBottom w:val="0"/>
              <w:divBdr>
                <w:top w:val="none" w:sz="0" w:space="0" w:color="auto"/>
                <w:left w:val="none" w:sz="0" w:space="0" w:color="auto"/>
                <w:bottom w:val="none" w:sz="0" w:space="0" w:color="auto"/>
                <w:right w:val="none" w:sz="0" w:space="0" w:color="auto"/>
              </w:divBdr>
            </w:div>
            <w:div w:id="1092119085">
              <w:marLeft w:val="0"/>
              <w:marRight w:val="0"/>
              <w:marTop w:val="0"/>
              <w:marBottom w:val="0"/>
              <w:divBdr>
                <w:top w:val="none" w:sz="0" w:space="0" w:color="auto"/>
                <w:left w:val="none" w:sz="0" w:space="0" w:color="auto"/>
                <w:bottom w:val="none" w:sz="0" w:space="0" w:color="auto"/>
                <w:right w:val="none" w:sz="0" w:space="0" w:color="auto"/>
              </w:divBdr>
            </w:div>
            <w:div w:id="1575579727">
              <w:marLeft w:val="0"/>
              <w:marRight w:val="0"/>
              <w:marTop w:val="0"/>
              <w:marBottom w:val="0"/>
              <w:divBdr>
                <w:top w:val="none" w:sz="0" w:space="0" w:color="auto"/>
                <w:left w:val="none" w:sz="0" w:space="0" w:color="auto"/>
                <w:bottom w:val="none" w:sz="0" w:space="0" w:color="auto"/>
                <w:right w:val="none" w:sz="0" w:space="0" w:color="auto"/>
              </w:divBdr>
            </w:div>
            <w:div w:id="669529676">
              <w:marLeft w:val="0"/>
              <w:marRight w:val="0"/>
              <w:marTop w:val="0"/>
              <w:marBottom w:val="0"/>
              <w:divBdr>
                <w:top w:val="none" w:sz="0" w:space="0" w:color="auto"/>
                <w:left w:val="none" w:sz="0" w:space="0" w:color="auto"/>
                <w:bottom w:val="none" w:sz="0" w:space="0" w:color="auto"/>
                <w:right w:val="none" w:sz="0" w:space="0" w:color="auto"/>
              </w:divBdr>
            </w:div>
            <w:div w:id="539902313">
              <w:marLeft w:val="0"/>
              <w:marRight w:val="0"/>
              <w:marTop w:val="0"/>
              <w:marBottom w:val="0"/>
              <w:divBdr>
                <w:top w:val="none" w:sz="0" w:space="0" w:color="auto"/>
                <w:left w:val="none" w:sz="0" w:space="0" w:color="auto"/>
                <w:bottom w:val="none" w:sz="0" w:space="0" w:color="auto"/>
                <w:right w:val="none" w:sz="0" w:space="0" w:color="auto"/>
              </w:divBdr>
            </w:div>
            <w:div w:id="2015178886">
              <w:marLeft w:val="0"/>
              <w:marRight w:val="0"/>
              <w:marTop w:val="0"/>
              <w:marBottom w:val="0"/>
              <w:divBdr>
                <w:top w:val="none" w:sz="0" w:space="0" w:color="auto"/>
                <w:left w:val="none" w:sz="0" w:space="0" w:color="auto"/>
                <w:bottom w:val="none" w:sz="0" w:space="0" w:color="auto"/>
                <w:right w:val="none" w:sz="0" w:space="0" w:color="auto"/>
              </w:divBdr>
            </w:div>
            <w:div w:id="308898021">
              <w:marLeft w:val="0"/>
              <w:marRight w:val="0"/>
              <w:marTop w:val="0"/>
              <w:marBottom w:val="0"/>
              <w:divBdr>
                <w:top w:val="none" w:sz="0" w:space="0" w:color="auto"/>
                <w:left w:val="none" w:sz="0" w:space="0" w:color="auto"/>
                <w:bottom w:val="none" w:sz="0" w:space="0" w:color="auto"/>
                <w:right w:val="none" w:sz="0" w:space="0" w:color="auto"/>
              </w:divBdr>
            </w:div>
            <w:div w:id="1140612996">
              <w:marLeft w:val="0"/>
              <w:marRight w:val="0"/>
              <w:marTop w:val="0"/>
              <w:marBottom w:val="0"/>
              <w:divBdr>
                <w:top w:val="none" w:sz="0" w:space="0" w:color="auto"/>
                <w:left w:val="none" w:sz="0" w:space="0" w:color="auto"/>
                <w:bottom w:val="none" w:sz="0" w:space="0" w:color="auto"/>
                <w:right w:val="none" w:sz="0" w:space="0" w:color="auto"/>
              </w:divBdr>
            </w:div>
            <w:div w:id="1850174679">
              <w:marLeft w:val="0"/>
              <w:marRight w:val="0"/>
              <w:marTop w:val="0"/>
              <w:marBottom w:val="0"/>
              <w:divBdr>
                <w:top w:val="none" w:sz="0" w:space="0" w:color="auto"/>
                <w:left w:val="none" w:sz="0" w:space="0" w:color="auto"/>
                <w:bottom w:val="none" w:sz="0" w:space="0" w:color="auto"/>
                <w:right w:val="none" w:sz="0" w:space="0" w:color="auto"/>
              </w:divBdr>
            </w:div>
            <w:div w:id="534537004">
              <w:marLeft w:val="0"/>
              <w:marRight w:val="0"/>
              <w:marTop w:val="0"/>
              <w:marBottom w:val="0"/>
              <w:divBdr>
                <w:top w:val="none" w:sz="0" w:space="0" w:color="auto"/>
                <w:left w:val="none" w:sz="0" w:space="0" w:color="auto"/>
                <w:bottom w:val="none" w:sz="0" w:space="0" w:color="auto"/>
                <w:right w:val="none" w:sz="0" w:space="0" w:color="auto"/>
              </w:divBdr>
            </w:div>
            <w:div w:id="810294380">
              <w:marLeft w:val="0"/>
              <w:marRight w:val="0"/>
              <w:marTop w:val="0"/>
              <w:marBottom w:val="0"/>
              <w:divBdr>
                <w:top w:val="none" w:sz="0" w:space="0" w:color="auto"/>
                <w:left w:val="none" w:sz="0" w:space="0" w:color="auto"/>
                <w:bottom w:val="none" w:sz="0" w:space="0" w:color="auto"/>
                <w:right w:val="none" w:sz="0" w:space="0" w:color="auto"/>
              </w:divBdr>
            </w:div>
            <w:div w:id="1603803392">
              <w:marLeft w:val="0"/>
              <w:marRight w:val="0"/>
              <w:marTop w:val="0"/>
              <w:marBottom w:val="0"/>
              <w:divBdr>
                <w:top w:val="none" w:sz="0" w:space="0" w:color="auto"/>
                <w:left w:val="none" w:sz="0" w:space="0" w:color="auto"/>
                <w:bottom w:val="none" w:sz="0" w:space="0" w:color="auto"/>
                <w:right w:val="none" w:sz="0" w:space="0" w:color="auto"/>
              </w:divBdr>
            </w:div>
            <w:div w:id="785079296">
              <w:marLeft w:val="0"/>
              <w:marRight w:val="0"/>
              <w:marTop w:val="0"/>
              <w:marBottom w:val="0"/>
              <w:divBdr>
                <w:top w:val="none" w:sz="0" w:space="0" w:color="auto"/>
                <w:left w:val="none" w:sz="0" w:space="0" w:color="auto"/>
                <w:bottom w:val="none" w:sz="0" w:space="0" w:color="auto"/>
                <w:right w:val="none" w:sz="0" w:space="0" w:color="auto"/>
              </w:divBdr>
            </w:div>
            <w:div w:id="185559570">
              <w:marLeft w:val="0"/>
              <w:marRight w:val="0"/>
              <w:marTop w:val="0"/>
              <w:marBottom w:val="0"/>
              <w:divBdr>
                <w:top w:val="none" w:sz="0" w:space="0" w:color="auto"/>
                <w:left w:val="none" w:sz="0" w:space="0" w:color="auto"/>
                <w:bottom w:val="none" w:sz="0" w:space="0" w:color="auto"/>
                <w:right w:val="none" w:sz="0" w:space="0" w:color="auto"/>
              </w:divBdr>
            </w:div>
            <w:div w:id="1252352924">
              <w:marLeft w:val="0"/>
              <w:marRight w:val="0"/>
              <w:marTop w:val="0"/>
              <w:marBottom w:val="0"/>
              <w:divBdr>
                <w:top w:val="none" w:sz="0" w:space="0" w:color="auto"/>
                <w:left w:val="none" w:sz="0" w:space="0" w:color="auto"/>
                <w:bottom w:val="none" w:sz="0" w:space="0" w:color="auto"/>
                <w:right w:val="none" w:sz="0" w:space="0" w:color="auto"/>
              </w:divBdr>
            </w:div>
            <w:div w:id="2143841942">
              <w:marLeft w:val="0"/>
              <w:marRight w:val="0"/>
              <w:marTop w:val="0"/>
              <w:marBottom w:val="0"/>
              <w:divBdr>
                <w:top w:val="none" w:sz="0" w:space="0" w:color="auto"/>
                <w:left w:val="none" w:sz="0" w:space="0" w:color="auto"/>
                <w:bottom w:val="none" w:sz="0" w:space="0" w:color="auto"/>
                <w:right w:val="none" w:sz="0" w:space="0" w:color="auto"/>
              </w:divBdr>
            </w:div>
            <w:div w:id="497041946">
              <w:marLeft w:val="0"/>
              <w:marRight w:val="0"/>
              <w:marTop w:val="0"/>
              <w:marBottom w:val="0"/>
              <w:divBdr>
                <w:top w:val="none" w:sz="0" w:space="0" w:color="auto"/>
                <w:left w:val="none" w:sz="0" w:space="0" w:color="auto"/>
                <w:bottom w:val="none" w:sz="0" w:space="0" w:color="auto"/>
                <w:right w:val="none" w:sz="0" w:space="0" w:color="auto"/>
              </w:divBdr>
            </w:div>
            <w:div w:id="142237373">
              <w:marLeft w:val="0"/>
              <w:marRight w:val="0"/>
              <w:marTop w:val="0"/>
              <w:marBottom w:val="0"/>
              <w:divBdr>
                <w:top w:val="none" w:sz="0" w:space="0" w:color="auto"/>
                <w:left w:val="none" w:sz="0" w:space="0" w:color="auto"/>
                <w:bottom w:val="none" w:sz="0" w:space="0" w:color="auto"/>
                <w:right w:val="none" w:sz="0" w:space="0" w:color="auto"/>
              </w:divBdr>
            </w:div>
            <w:div w:id="671295480">
              <w:marLeft w:val="0"/>
              <w:marRight w:val="0"/>
              <w:marTop w:val="0"/>
              <w:marBottom w:val="0"/>
              <w:divBdr>
                <w:top w:val="none" w:sz="0" w:space="0" w:color="auto"/>
                <w:left w:val="none" w:sz="0" w:space="0" w:color="auto"/>
                <w:bottom w:val="none" w:sz="0" w:space="0" w:color="auto"/>
                <w:right w:val="none" w:sz="0" w:space="0" w:color="auto"/>
              </w:divBdr>
            </w:div>
            <w:div w:id="1680699120">
              <w:marLeft w:val="0"/>
              <w:marRight w:val="0"/>
              <w:marTop w:val="0"/>
              <w:marBottom w:val="0"/>
              <w:divBdr>
                <w:top w:val="none" w:sz="0" w:space="0" w:color="auto"/>
                <w:left w:val="none" w:sz="0" w:space="0" w:color="auto"/>
                <w:bottom w:val="none" w:sz="0" w:space="0" w:color="auto"/>
                <w:right w:val="none" w:sz="0" w:space="0" w:color="auto"/>
              </w:divBdr>
            </w:div>
            <w:div w:id="613706188">
              <w:marLeft w:val="0"/>
              <w:marRight w:val="0"/>
              <w:marTop w:val="0"/>
              <w:marBottom w:val="0"/>
              <w:divBdr>
                <w:top w:val="none" w:sz="0" w:space="0" w:color="auto"/>
                <w:left w:val="none" w:sz="0" w:space="0" w:color="auto"/>
                <w:bottom w:val="none" w:sz="0" w:space="0" w:color="auto"/>
                <w:right w:val="none" w:sz="0" w:space="0" w:color="auto"/>
              </w:divBdr>
            </w:div>
            <w:div w:id="1576473075">
              <w:marLeft w:val="0"/>
              <w:marRight w:val="0"/>
              <w:marTop w:val="0"/>
              <w:marBottom w:val="0"/>
              <w:divBdr>
                <w:top w:val="none" w:sz="0" w:space="0" w:color="auto"/>
                <w:left w:val="none" w:sz="0" w:space="0" w:color="auto"/>
                <w:bottom w:val="none" w:sz="0" w:space="0" w:color="auto"/>
                <w:right w:val="none" w:sz="0" w:space="0" w:color="auto"/>
              </w:divBdr>
            </w:div>
            <w:div w:id="768934837">
              <w:marLeft w:val="0"/>
              <w:marRight w:val="0"/>
              <w:marTop w:val="0"/>
              <w:marBottom w:val="0"/>
              <w:divBdr>
                <w:top w:val="none" w:sz="0" w:space="0" w:color="auto"/>
                <w:left w:val="none" w:sz="0" w:space="0" w:color="auto"/>
                <w:bottom w:val="none" w:sz="0" w:space="0" w:color="auto"/>
                <w:right w:val="none" w:sz="0" w:space="0" w:color="auto"/>
              </w:divBdr>
            </w:div>
            <w:div w:id="1035427454">
              <w:marLeft w:val="0"/>
              <w:marRight w:val="0"/>
              <w:marTop w:val="0"/>
              <w:marBottom w:val="0"/>
              <w:divBdr>
                <w:top w:val="none" w:sz="0" w:space="0" w:color="auto"/>
                <w:left w:val="none" w:sz="0" w:space="0" w:color="auto"/>
                <w:bottom w:val="none" w:sz="0" w:space="0" w:color="auto"/>
                <w:right w:val="none" w:sz="0" w:space="0" w:color="auto"/>
              </w:divBdr>
            </w:div>
            <w:div w:id="561059091">
              <w:marLeft w:val="0"/>
              <w:marRight w:val="0"/>
              <w:marTop w:val="0"/>
              <w:marBottom w:val="0"/>
              <w:divBdr>
                <w:top w:val="none" w:sz="0" w:space="0" w:color="auto"/>
                <w:left w:val="none" w:sz="0" w:space="0" w:color="auto"/>
                <w:bottom w:val="none" w:sz="0" w:space="0" w:color="auto"/>
                <w:right w:val="none" w:sz="0" w:space="0" w:color="auto"/>
              </w:divBdr>
            </w:div>
            <w:div w:id="2088110315">
              <w:marLeft w:val="0"/>
              <w:marRight w:val="0"/>
              <w:marTop w:val="0"/>
              <w:marBottom w:val="0"/>
              <w:divBdr>
                <w:top w:val="none" w:sz="0" w:space="0" w:color="auto"/>
                <w:left w:val="none" w:sz="0" w:space="0" w:color="auto"/>
                <w:bottom w:val="none" w:sz="0" w:space="0" w:color="auto"/>
                <w:right w:val="none" w:sz="0" w:space="0" w:color="auto"/>
              </w:divBdr>
            </w:div>
            <w:div w:id="615874194">
              <w:marLeft w:val="0"/>
              <w:marRight w:val="0"/>
              <w:marTop w:val="0"/>
              <w:marBottom w:val="0"/>
              <w:divBdr>
                <w:top w:val="none" w:sz="0" w:space="0" w:color="auto"/>
                <w:left w:val="none" w:sz="0" w:space="0" w:color="auto"/>
                <w:bottom w:val="none" w:sz="0" w:space="0" w:color="auto"/>
                <w:right w:val="none" w:sz="0" w:space="0" w:color="auto"/>
              </w:divBdr>
            </w:div>
            <w:div w:id="1122773899">
              <w:marLeft w:val="0"/>
              <w:marRight w:val="0"/>
              <w:marTop w:val="0"/>
              <w:marBottom w:val="0"/>
              <w:divBdr>
                <w:top w:val="none" w:sz="0" w:space="0" w:color="auto"/>
                <w:left w:val="none" w:sz="0" w:space="0" w:color="auto"/>
                <w:bottom w:val="none" w:sz="0" w:space="0" w:color="auto"/>
                <w:right w:val="none" w:sz="0" w:space="0" w:color="auto"/>
              </w:divBdr>
            </w:div>
            <w:div w:id="194201892">
              <w:marLeft w:val="0"/>
              <w:marRight w:val="0"/>
              <w:marTop w:val="0"/>
              <w:marBottom w:val="0"/>
              <w:divBdr>
                <w:top w:val="none" w:sz="0" w:space="0" w:color="auto"/>
                <w:left w:val="none" w:sz="0" w:space="0" w:color="auto"/>
                <w:bottom w:val="none" w:sz="0" w:space="0" w:color="auto"/>
                <w:right w:val="none" w:sz="0" w:space="0" w:color="auto"/>
              </w:divBdr>
            </w:div>
            <w:div w:id="44064026">
              <w:marLeft w:val="0"/>
              <w:marRight w:val="0"/>
              <w:marTop w:val="0"/>
              <w:marBottom w:val="0"/>
              <w:divBdr>
                <w:top w:val="none" w:sz="0" w:space="0" w:color="auto"/>
                <w:left w:val="none" w:sz="0" w:space="0" w:color="auto"/>
                <w:bottom w:val="none" w:sz="0" w:space="0" w:color="auto"/>
                <w:right w:val="none" w:sz="0" w:space="0" w:color="auto"/>
              </w:divBdr>
            </w:div>
            <w:div w:id="1699088973">
              <w:marLeft w:val="0"/>
              <w:marRight w:val="0"/>
              <w:marTop w:val="0"/>
              <w:marBottom w:val="0"/>
              <w:divBdr>
                <w:top w:val="none" w:sz="0" w:space="0" w:color="auto"/>
                <w:left w:val="none" w:sz="0" w:space="0" w:color="auto"/>
                <w:bottom w:val="none" w:sz="0" w:space="0" w:color="auto"/>
                <w:right w:val="none" w:sz="0" w:space="0" w:color="auto"/>
              </w:divBdr>
            </w:div>
            <w:div w:id="778909460">
              <w:marLeft w:val="0"/>
              <w:marRight w:val="0"/>
              <w:marTop w:val="0"/>
              <w:marBottom w:val="0"/>
              <w:divBdr>
                <w:top w:val="none" w:sz="0" w:space="0" w:color="auto"/>
                <w:left w:val="none" w:sz="0" w:space="0" w:color="auto"/>
                <w:bottom w:val="none" w:sz="0" w:space="0" w:color="auto"/>
                <w:right w:val="none" w:sz="0" w:space="0" w:color="auto"/>
              </w:divBdr>
            </w:div>
            <w:div w:id="14117644">
              <w:marLeft w:val="0"/>
              <w:marRight w:val="0"/>
              <w:marTop w:val="0"/>
              <w:marBottom w:val="0"/>
              <w:divBdr>
                <w:top w:val="none" w:sz="0" w:space="0" w:color="auto"/>
                <w:left w:val="none" w:sz="0" w:space="0" w:color="auto"/>
                <w:bottom w:val="none" w:sz="0" w:space="0" w:color="auto"/>
                <w:right w:val="none" w:sz="0" w:space="0" w:color="auto"/>
              </w:divBdr>
            </w:div>
            <w:div w:id="1152598973">
              <w:marLeft w:val="0"/>
              <w:marRight w:val="0"/>
              <w:marTop w:val="0"/>
              <w:marBottom w:val="0"/>
              <w:divBdr>
                <w:top w:val="none" w:sz="0" w:space="0" w:color="auto"/>
                <w:left w:val="none" w:sz="0" w:space="0" w:color="auto"/>
                <w:bottom w:val="none" w:sz="0" w:space="0" w:color="auto"/>
                <w:right w:val="none" w:sz="0" w:space="0" w:color="auto"/>
              </w:divBdr>
            </w:div>
            <w:div w:id="914513531">
              <w:marLeft w:val="0"/>
              <w:marRight w:val="0"/>
              <w:marTop w:val="0"/>
              <w:marBottom w:val="0"/>
              <w:divBdr>
                <w:top w:val="none" w:sz="0" w:space="0" w:color="auto"/>
                <w:left w:val="none" w:sz="0" w:space="0" w:color="auto"/>
                <w:bottom w:val="none" w:sz="0" w:space="0" w:color="auto"/>
                <w:right w:val="none" w:sz="0" w:space="0" w:color="auto"/>
              </w:divBdr>
            </w:div>
            <w:div w:id="677346788">
              <w:marLeft w:val="0"/>
              <w:marRight w:val="0"/>
              <w:marTop w:val="0"/>
              <w:marBottom w:val="0"/>
              <w:divBdr>
                <w:top w:val="none" w:sz="0" w:space="0" w:color="auto"/>
                <w:left w:val="none" w:sz="0" w:space="0" w:color="auto"/>
                <w:bottom w:val="none" w:sz="0" w:space="0" w:color="auto"/>
                <w:right w:val="none" w:sz="0" w:space="0" w:color="auto"/>
              </w:divBdr>
            </w:div>
            <w:div w:id="1349285411">
              <w:marLeft w:val="0"/>
              <w:marRight w:val="0"/>
              <w:marTop w:val="0"/>
              <w:marBottom w:val="0"/>
              <w:divBdr>
                <w:top w:val="none" w:sz="0" w:space="0" w:color="auto"/>
                <w:left w:val="none" w:sz="0" w:space="0" w:color="auto"/>
                <w:bottom w:val="none" w:sz="0" w:space="0" w:color="auto"/>
                <w:right w:val="none" w:sz="0" w:space="0" w:color="auto"/>
              </w:divBdr>
            </w:div>
            <w:div w:id="1008291642">
              <w:marLeft w:val="0"/>
              <w:marRight w:val="0"/>
              <w:marTop w:val="0"/>
              <w:marBottom w:val="0"/>
              <w:divBdr>
                <w:top w:val="none" w:sz="0" w:space="0" w:color="auto"/>
                <w:left w:val="none" w:sz="0" w:space="0" w:color="auto"/>
                <w:bottom w:val="none" w:sz="0" w:space="0" w:color="auto"/>
                <w:right w:val="none" w:sz="0" w:space="0" w:color="auto"/>
              </w:divBdr>
            </w:div>
            <w:div w:id="153105163">
              <w:marLeft w:val="0"/>
              <w:marRight w:val="0"/>
              <w:marTop w:val="0"/>
              <w:marBottom w:val="0"/>
              <w:divBdr>
                <w:top w:val="none" w:sz="0" w:space="0" w:color="auto"/>
                <w:left w:val="none" w:sz="0" w:space="0" w:color="auto"/>
                <w:bottom w:val="none" w:sz="0" w:space="0" w:color="auto"/>
                <w:right w:val="none" w:sz="0" w:space="0" w:color="auto"/>
              </w:divBdr>
            </w:div>
            <w:div w:id="1293905740">
              <w:marLeft w:val="0"/>
              <w:marRight w:val="0"/>
              <w:marTop w:val="0"/>
              <w:marBottom w:val="0"/>
              <w:divBdr>
                <w:top w:val="none" w:sz="0" w:space="0" w:color="auto"/>
                <w:left w:val="none" w:sz="0" w:space="0" w:color="auto"/>
                <w:bottom w:val="none" w:sz="0" w:space="0" w:color="auto"/>
                <w:right w:val="none" w:sz="0" w:space="0" w:color="auto"/>
              </w:divBdr>
            </w:div>
            <w:div w:id="1364287525">
              <w:marLeft w:val="0"/>
              <w:marRight w:val="0"/>
              <w:marTop w:val="0"/>
              <w:marBottom w:val="0"/>
              <w:divBdr>
                <w:top w:val="none" w:sz="0" w:space="0" w:color="auto"/>
                <w:left w:val="none" w:sz="0" w:space="0" w:color="auto"/>
                <w:bottom w:val="none" w:sz="0" w:space="0" w:color="auto"/>
                <w:right w:val="none" w:sz="0" w:space="0" w:color="auto"/>
              </w:divBdr>
            </w:div>
            <w:div w:id="2099599833">
              <w:marLeft w:val="0"/>
              <w:marRight w:val="0"/>
              <w:marTop w:val="0"/>
              <w:marBottom w:val="0"/>
              <w:divBdr>
                <w:top w:val="none" w:sz="0" w:space="0" w:color="auto"/>
                <w:left w:val="none" w:sz="0" w:space="0" w:color="auto"/>
                <w:bottom w:val="none" w:sz="0" w:space="0" w:color="auto"/>
                <w:right w:val="none" w:sz="0" w:space="0" w:color="auto"/>
              </w:divBdr>
            </w:div>
            <w:div w:id="263535276">
              <w:marLeft w:val="0"/>
              <w:marRight w:val="0"/>
              <w:marTop w:val="0"/>
              <w:marBottom w:val="0"/>
              <w:divBdr>
                <w:top w:val="none" w:sz="0" w:space="0" w:color="auto"/>
                <w:left w:val="none" w:sz="0" w:space="0" w:color="auto"/>
                <w:bottom w:val="none" w:sz="0" w:space="0" w:color="auto"/>
                <w:right w:val="none" w:sz="0" w:space="0" w:color="auto"/>
              </w:divBdr>
            </w:div>
            <w:div w:id="31619380">
              <w:marLeft w:val="0"/>
              <w:marRight w:val="0"/>
              <w:marTop w:val="0"/>
              <w:marBottom w:val="0"/>
              <w:divBdr>
                <w:top w:val="none" w:sz="0" w:space="0" w:color="auto"/>
                <w:left w:val="none" w:sz="0" w:space="0" w:color="auto"/>
                <w:bottom w:val="none" w:sz="0" w:space="0" w:color="auto"/>
                <w:right w:val="none" w:sz="0" w:space="0" w:color="auto"/>
              </w:divBdr>
            </w:div>
            <w:div w:id="1496802820">
              <w:marLeft w:val="0"/>
              <w:marRight w:val="0"/>
              <w:marTop w:val="0"/>
              <w:marBottom w:val="0"/>
              <w:divBdr>
                <w:top w:val="none" w:sz="0" w:space="0" w:color="auto"/>
                <w:left w:val="none" w:sz="0" w:space="0" w:color="auto"/>
                <w:bottom w:val="none" w:sz="0" w:space="0" w:color="auto"/>
                <w:right w:val="none" w:sz="0" w:space="0" w:color="auto"/>
              </w:divBdr>
            </w:div>
            <w:div w:id="1324092351">
              <w:marLeft w:val="0"/>
              <w:marRight w:val="0"/>
              <w:marTop w:val="0"/>
              <w:marBottom w:val="0"/>
              <w:divBdr>
                <w:top w:val="none" w:sz="0" w:space="0" w:color="auto"/>
                <w:left w:val="none" w:sz="0" w:space="0" w:color="auto"/>
                <w:bottom w:val="none" w:sz="0" w:space="0" w:color="auto"/>
                <w:right w:val="none" w:sz="0" w:space="0" w:color="auto"/>
              </w:divBdr>
            </w:div>
            <w:div w:id="999695981">
              <w:marLeft w:val="0"/>
              <w:marRight w:val="0"/>
              <w:marTop w:val="0"/>
              <w:marBottom w:val="0"/>
              <w:divBdr>
                <w:top w:val="none" w:sz="0" w:space="0" w:color="auto"/>
                <w:left w:val="none" w:sz="0" w:space="0" w:color="auto"/>
                <w:bottom w:val="none" w:sz="0" w:space="0" w:color="auto"/>
                <w:right w:val="none" w:sz="0" w:space="0" w:color="auto"/>
              </w:divBdr>
            </w:div>
            <w:div w:id="836115595">
              <w:marLeft w:val="0"/>
              <w:marRight w:val="0"/>
              <w:marTop w:val="0"/>
              <w:marBottom w:val="0"/>
              <w:divBdr>
                <w:top w:val="none" w:sz="0" w:space="0" w:color="auto"/>
                <w:left w:val="none" w:sz="0" w:space="0" w:color="auto"/>
                <w:bottom w:val="none" w:sz="0" w:space="0" w:color="auto"/>
                <w:right w:val="none" w:sz="0" w:space="0" w:color="auto"/>
              </w:divBdr>
            </w:div>
            <w:div w:id="422922289">
              <w:marLeft w:val="0"/>
              <w:marRight w:val="0"/>
              <w:marTop w:val="0"/>
              <w:marBottom w:val="0"/>
              <w:divBdr>
                <w:top w:val="none" w:sz="0" w:space="0" w:color="auto"/>
                <w:left w:val="none" w:sz="0" w:space="0" w:color="auto"/>
                <w:bottom w:val="none" w:sz="0" w:space="0" w:color="auto"/>
                <w:right w:val="none" w:sz="0" w:space="0" w:color="auto"/>
              </w:divBdr>
            </w:div>
            <w:div w:id="520972632">
              <w:marLeft w:val="0"/>
              <w:marRight w:val="0"/>
              <w:marTop w:val="0"/>
              <w:marBottom w:val="0"/>
              <w:divBdr>
                <w:top w:val="none" w:sz="0" w:space="0" w:color="auto"/>
                <w:left w:val="none" w:sz="0" w:space="0" w:color="auto"/>
                <w:bottom w:val="none" w:sz="0" w:space="0" w:color="auto"/>
                <w:right w:val="none" w:sz="0" w:space="0" w:color="auto"/>
              </w:divBdr>
            </w:div>
            <w:div w:id="1999990470">
              <w:marLeft w:val="0"/>
              <w:marRight w:val="0"/>
              <w:marTop w:val="0"/>
              <w:marBottom w:val="0"/>
              <w:divBdr>
                <w:top w:val="none" w:sz="0" w:space="0" w:color="auto"/>
                <w:left w:val="none" w:sz="0" w:space="0" w:color="auto"/>
                <w:bottom w:val="none" w:sz="0" w:space="0" w:color="auto"/>
                <w:right w:val="none" w:sz="0" w:space="0" w:color="auto"/>
              </w:divBdr>
            </w:div>
            <w:div w:id="946280123">
              <w:marLeft w:val="0"/>
              <w:marRight w:val="0"/>
              <w:marTop w:val="0"/>
              <w:marBottom w:val="0"/>
              <w:divBdr>
                <w:top w:val="none" w:sz="0" w:space="0" w:color="auto"/>
                <w:left w:val="none" w:sz="0" w:space="0" w:color="auto"/>
                <w:bottom w:val="none" w:sz="0" w:space="0" w:color="auto"/>
                <w:right w:val="none" w:sz="0" w:space="0" w:color="auto"/>
              </w:divBdr>
            </w:div>
            <w:div w:id="280721211">
              <w:marLeft w:val="0"/>
              <w:marRight w:val="0"/>
              <w:marTop w:val="0"/>
              <w:marBottom w:val="0"/>
              <w:divBdr>
                <w:top w:val="none" w:sz="0" w:space="0" w:color="auto"/>
                <w:left w:val="none" w:sz="0" w:space="0" w:color="auto"/>
                <w:bottom w:val="none" w:sz="0" w:space="0" w:color="auto"/>
                <w:right w:val="none" w:sz="0" w:space="0" w:color="auto"/>
              </w:divBdr>
            </w:div>
            <w:div w:id="836270180">
              <w:marLeft w:val="0"/>
              <w:marRight w:val="0"/>
              <w:marTop w:val="0"/>
              <w:marBottom w:val="0"/>
              <w:divBdr>
                <w:top w:val="none" w:sz="0" w:space="0" w:color="auto"/>
                <w:left w:val="none" w:sz="0" w:space="0" w:color="auto"/>
                <w:bottom w:val="none" w:sz="0" w:space="0" w:color="auto"/>
                <w:right w:val="none" w:sz="0" w:space="0" w:color="auto"/>
              </w:divBdr>
            </w:div>
            <w:div w:id="1138037640">
              <w:marLeft w:val="0"/>
              <w:marRight w:val="0"/>
              <w:marTop w:val="0"/>
              <w:marBottom w:val="0"/>
              <w:divBdr>
                <w:top w:val="none" w:sz="0" w:space="0" w:color="auto"/>
                <w:left w:val="none" w:sz="0" w:space="0" w:color="auto"/>
                <w:bottom w:val="none" w:sz="0" w:space="0" w:color="auto"/>
                <w:right w:val="none" w:sz="0" w:space="0" w:color="auto"/>
              </w:divBdr>
            </w:div>
            <w:div w:id="1663972290">
              <w:marLeft w:val="0"/>
              <w:marRight w:val="0"/>
              <w:marTop w:val="0"/>
              <w:marBottom w:val="0"/>
              <w:divBdr>
                <w:top w:val="none" w:sz="0" w:space="0" w:color="auto"/>
                <w:left w:val="none" w:sz="0" w:space="0" w:color="auto"/>
                <w:bottom w:val="none" w:sz="0" w:space="0" w:color="auto"/>
                <w:right w:val="none" w:sz="0" w:space="0" w:color="auto"/>
              </w:divBdr>
            </w:div>
            <w:div w:id="906497446">
              <w:marLeft w:val="0"/>
              <w:marRight w:val="0"/>
              <w:marTop w:val="0"/>
              <w:marBottom w:val="0"/>
              <w:divBdr>
                <w:top w:val="none" w:sz="0" w:space="0" w:color="auto"/>
                <w:left w:val="none" w:sz="0" w:space="0" w:color="auto"/>
                <w:bottom w:val="none" w:sz="0" w:space="0" w:color="auto"/>
                <w:right w:val="none" w:sz="0" w:space="0" w:color="auto"/>
              </w:divBdr>
            </w:div>
            <w:div w:id="855113986">
              <w:marLeft w:val="0"/>
              <w:marRight w:val="0"/>
              <w:marTop w:val="0"/>
              <w:marBottom w:val="0"/>
              <w:divBdr>
                <w:top w:val="none" w:sz="0" w:space="0" w:color="auto"/>
                <w:left w:val="none" w:sz="0" w:space="0" w:color="auto"/>
                <w:bottom w:val="none" w:sz="0" w:space="0" w:color="auto"/>
                <w:right w:val="none" w:sz="0" w:space="0" w:color="auto"/>
              </w:divBdr>
            </w:div>
            <w:div w:id="936711017">
              <w:marLeft w:val="0"/>
              <w:marRight w:val="0"/>
              <w:marTop w:val="0"/>
              <w:marBottom w:val="0"/>
              <w:divBdr>
                <w:top w:val="none" w:sz="0" w:space="0" w:color="auto"/>
                <w:left w:val="none" w:sz="0" w:space="0" w:color="auto"/>
                <w:bottom w:val="none" w:sz="0" w:space="0" w:color="auto"/>
                <w:right w:val="none" w:sz="0" w:space="0" w:color="auto"/>
              </w:divBdr>
            </w:div>
            <w:div w:id="803692760">
              <w:marLeft w:val="0"/>
              <w:marRight w:val="0"/>
              <w:marTop w:val="0"/>
              <w:marBottom w:val="0"/>
              <w:divBdr>
                <w:top w:val="none" w:sz="0" w:space="0" w:color="auto"/>
                <w:left w:val="none" w:sz="0" w:space="0" w:color="auto"/>
                <w:bottom w:val="none" w:sz="0" w:space="0" w:color="auto"/>
                <w:right w:val="none" w:sz="0" w:space="0" w:color="auto"/>
              </w:divBdr>
            </w:div>
            <w:div w:id="1881891591">
              <w:marLeft w:val="0"/>
              <w:marRight w:val="0"/>
              <w:marTop w:val="0"/>
              <w:marBottom w:val="0"/>
              <w:divBdr>
                <w:top w:val="none" w:sz="0" w:space="0" w:color="auto"/>
                <w:left w:val="none" w:sz="0" w:space="0" w:color="auto"/>
                <w:bottom w:val="none" w:sz="0" w:space="0" w:color="auto"/>
                <w:right w:val="none" w:sz="0" w:space="0" w:color="auto"/>
              </w:divBdr>
            </w:div>
            <w:div w:id="395125023">
              <w:marLeft w:val="0"/>
              <w:marRight w:val="0"/>
              <w:marTop w:val="0"/>
              <w:marBottom w:val="0"/>
              <w:divBdr>
                <w:top w:val="none" w:sz="0" w:space="0" w:color="auto"/>
                <w:left w:val="none" w:sz="0" w:space="0" w:color="auto"/>
                <w:bottom w:val="none" w:sz="0" w:space="0" w:color="auto"/>
                <w:right w:val="none" w:sz="0" w:space="0" w:color="auto"/>
              </w:divBdr>
            </w:div>
            <w:div w:id="1118330716">
              <w:marLeft w:val="0"/>
              <w:marRight w:val="0"/>
              <w:marTop w:val="0"/>
              <w:marBottom w:val="0"/>
              <w:divBdr>
                <w:top w:val="none" w:sz="0" w:space="0" w:color="auto"/>
                <w:left w:val="none" w:sz="0" w:space="0" w:color="auto"/>
                <w:bottom w:val="none" w:sz="0" w:space="0" w:color="auto"/>
                <w:right w:val="none" w:sz="0" w:space="0" w:color="auto"/>
              </w:divBdr>
            </w:div>
            <w:div w:id="1661343989">
              <w:marLeft w:val="0"/>
              <w:marRight w:val="0"/>
              <w:marTop w:val="0"/>
              <w:marBottom w:val="0"/>
              <w:divBdr>
                <w:top w:val="none" w:sz="0" w:space="0" w:color="auto"/>
                <w:left w:val="none" w:sz="0" w:space="0" w:color="auto"/>
                <w:bottom w:val="none" w:sz="0" w:space="0" w:color="auto"/>
                <w:right w:val="none" w:sz="0" w:space="0" w:color="auto"/>
              </w:divBdr>
            </w:div>
            <w:div w:id="2026008772">
              <w:marLeft w:val="0"/>
              <w:marRight w:val="0"/>
              <w:marTop w:val="0"/>
              <w:marBottom w:val="0"/>
              <w:divBdr>
                <w:top w:val="none" w:sz="0" w:space="0" w:color="auto"/>
                <w:left w:val="none" w:sz="0" w:space="0" w:color="auto"/>
                <w:bottom w:val="none" w:sz="0" w:space="0" w:color="auto"/>
                <w:right w:val="none" w:sz="0" w:space="0" w:color="auto"/>
              </w:divBdr>
            </w:div>
            <w:div w:id="1110902654">
              <w:marLeft w:val="0"/>
              <w:marRight w:val="0"/>
              <w:marTop w:val="0"/>
              <w:marBottom w:val="0"/>
              <w:divBdr>
                <w:top w:val="none" w:sz="0" w:space="0" w:color="auto"/>
                <w:left w:val="none" w:sz="0" w:space="0" w:color="auto"/>
                <w:bottom w:val="none" w:sz="0" w:space="0" w:color="auto"/>
                <w:right w:val="none" w:sz="0" w:space="0" w:color="auto"/>
              </w:divBdr>
            </w:div>
            <w:div w:id="129716823">
              <w:marLeft w:val="0"/>
              <w:marRight w:val="0"/>
              <w:marTop w:val="0"/>
              <w:marBottom w:val="0"/>
              <w:divBdr>
                <w:top w:val="none" w:sz="0" w:space="0" w:color="auto"/>
                <w:left w:val="none" w:sz="0" w:space="0" w:color="auto"/>
                <w:bottom w:val="none" w:sz="0" w:space="0" w:color="auto"/>
                <w:right w:val="none" w:sz="0" w:space="0" w:color="auto"/>
              </w:divBdr>
            </w:div>
            <w:div w:id="2137064249">
              <w:marLeft w:val="0"/>
              <w:marRight w:val="0"/>
              <w:marTop w:val="0"/>
              <w:marBottom w:val="0"/>
              <w:divBdr>
                <w:top w:val="none" w:sz="0" w:space="0" w:color="auto"/>
                <w:left w:val="none" w:sz="0" w:space="0" w:color="auto"/>
                <w:bottom w:val="none" w:sz="0" w:space="0" w:color="auto"/>
                <w:right w:val="none" w:sz="0" w:space="0" w:color="auto"/>
              </w:divBdr>
            </w:div>
            <w:div w:id="894123972">
              <w:marLeft w:val="0"/>
              <w:marRight w:val="0"/>
              <w:marTop w:val="0"/>
              <w:marBottom w:val="0"/>
              <w:divBdr>
                <w:top w:val="none" w:sz="0" w:space="0" w:color="auto"/>
                <w:left w:val="none" w:sz="0" w:space="0" w:color="auto"/>
                <w:bottom w:val="none" w:sz="0" w:space="0" w:color="auto"/>
                <w:right w:val="none" w:sz="0" w:space="0" w:color="auto"/>
              </w:divBdr>
            </w:div>
            <w:div w:id="1409503516">
              <w:marLeft w:val="0"/>
              <w:marRight w:val="0"/>
              <w:marTop w:val="0"/>
              <w:marBottom w:val="0"/>
              <w:divBdr>
                <w:top w:val="none" w:sz="0" w:space="0" w:color="auto"/>
                <w:left w:val="none" w:sz="0" w:space="0" w:color="auto"/>
                <w:bottom w:val="none" w:sz="0" w:space="0" w:color="auto"/>
                <w:right w:val="none" w:sz="0" w:space="0" w:color="auto"/>
              </w:divBdr>
            </w:div>
            <w:div w:id="1208297272">
              <w:marLeft w:val="0"/>
              <w:marRight w:val="0"/>
              <w:marTop w:val="0"/>
              <w:marBottom w:val="0"/>
              <w:divBdr>
                <w:top w:val="none" w:sz="0" w:space="0" w:color="auto"/>
                <w:left w:val="none" w:sz="0" w:space="0" w:color="auto"/>
                <w:bottom w:val="none" w:sz="0" w:space="0" w:color="auto"/>
                <w:right w:val="none" w:sz="0" w:space="0" w:color="auto"/>
              </w:divBdr>
            </w:div>
            <w:div w:id="316762271">
              <w:marLeft w:val="0"/>
              <w:marRight w:val="0"/>
              <w:marTop w:val="0"/>
              <w:marBottom w:val="0"/>
              <w:divBdr>
                <w:top w:val="none" w:sz="0" w:space="0" w:color="auto"/>
                <w:left w:val="none" w:sz="0" w:space="0" w:color="auto"/>
                <w:bottom w:val="none" w:sz="0" w:space="0" w:color="auto"/>
                <w:right w:val="none" w:sz="0" w:space="0" w:color="auto"/>
              </w:divBdr>
            </w:div>
            <w:div w:id="885682453">
              <w:marLeft w:val="0"/>
              <w:marRight w:val="0"/>
              <w:marTop w:val="0"/>
              <w:marBottom w:val="0"/>
              <w:divBdr>
                <w:top w:val="none" w:sz="0" w:space="0" w:color="auto"/>
                <w:left w:val="none" w:sz="0" w:space="0" w:color="auto"/>
                <w:bottom w:val="none" w:sz="0" w:space="0" w:color="auto"/>
                <w:right w:val="none" w:sz="0" w:space="0" w:color="auto"/>
              </w:divBdr>
            </w:div>
            <w:div w:id="1814563315">
              <w:marLeft w:val="0"/>
              <w:marRight w:val="0"/>
              <w:marTop w:val="0"/>
              <w:marBottom w:val="0"/>
              <w:divBdr>
                <w:top w:val="none" w:sz="0" w:space="0" w:color="auto"/>
                <w:left w:val="none" w:sz="0" w:space="0" w:color="auto"/>
                <w:bottom w:val="none" w:sz="0" w:space="0" w:color="auto"/>
                <w:right w:val="none" w:sz="0" w:space="0" w:color="auto"/>
              </w:divBdr>
            </w:div>
            <w:div w:id="1193151943">
              <w:marLeft w:val="0"/>
              <w:marRight w:val="0"/>
              <w:marTop w:val="0"/>
              <w:marBottom w:val="0"/>
              <w:divBdr>
                <w:top w:val="none" w:sz="0" w:space="0" w:color="auto"/>
                <w:left w:val="none" w:sz="0" w:space="0" w:color="auto"/>
                <w:bottom w:val="none" w:sz="0" w:space="0" w:color="auto"/>
                <w:right w:val="none" w:sz="0" w:space="0" w:color="auto"/>
              </w:divBdr>
            </w:div>
            <w:div w:id="671683009">
              <w:marLeft w:val="0"/>
              <w:marRight w:val="0"/>
              <w:marTop w:val="0"/>
              <w:marBottom w:val="0"/>
              <w:divBdr>
                <w:top w:val="none" w:sz="0" w:space="0" w:color="auto"/>
                <w:left w:val="none" w:sz="0" w:space="0" w:color="auto"/>
                <w:bottom w:val="none" w:sz="0" w:space="0" w:color="auto"/>
                <w:right w:val="none" w:sz="0" w:space="0" w:color="auto"/>
              </w:divBdr>
            </w:div>
            <w:div w:id="580796128">
              <w:marLeft w:val="0"/>
              <w:marRight w:val="0"/>
              <w:marTop w:val="0"/>
              <w:marBottom w:val="0"/>
              <w:divBdr>
                <w:top w:val="none" w:sz="0" w:space="0" w:color="auto"/>
                <w:left w:val="none" w:sz="0" w:space="0" w:color="auto"/>
                <w:bottom w:val="none" w:sz="0" w:space="0" w:color="auto"/>
                <w:right w:val="none" w:sz="0" w:space="0" w:color="auto"/>
              </w:divBdr>
            </w:div>
            <w:div w:id="527378348">
              <w:marLeft w:val="0"/>
              <w:marRight w:val="0"/>
              <w:marTop w:val="0"/>
              <w:marBottom w:val="0"/>
              <w:divBdr>
                <w:top w:val="none" w:sz="0" w:space="0" w:color="auto"/>
                <w:left w:val="none" w:sz="0" w:space="0" w:color="auto"/>
                <w:bottom w:val="none" w:sz="0" w:space="0" w:color="auto"/>
                <w:right w:val="none" w:sz="0" w:space="0" w:color="auto"/>
              </w:divBdr>
            </w:div>
            <w:div w:id="1961377364">
              <w:marLeft w:val="0"/>
              <w:marRight w:val="0"/>
              <w:marTop w:val="0"/>
              <w:marBottom w:val="0"/>
              <w:divBdr>
                <w:top w:val="none" w:sz="0" w:space="0" w:color="auto"/>
                <w:left w:val="none" w:sz="0" w:space="0" w:color="auto"/>
                <w:bottom w:val="none" w:sz="0" w:space="0" w:color="auto"/>
                <w:right w:val="none" w:sz="0" w:space="0" w:color="auto"/>
              </w:divBdr>
            </w:div>
            <w:div w:id="934943974">
              <w:marLeft w:val="0"/>
              <w:marRight w:val="0"/>
              <w:marTop w:val="0"/>
              <w:marBottom w:val="0"/>
              <w:divBdr>
                <w:top w:val="none" w:sz="0" w:space="0" w:color="auto"/>
                <w:left w:val="none" w:sz="0" w:space="0" w:color="auto"/>
                <w:bottom w:val="none" w:sz="0" w:space="0" w:color="auto"/>
                <w:right w:val="none" w:sz="0" w:space="0" w:color="auto"/>
              </w:divBdr>
            </w:div>
            <w:div w:id="1101727453">
              <w:marLeft w:val="0"/>
              <w:marRight w:val="0"/>
              <w:marTop w:val="0"/>
              <w:marBottom w:val="0"/>
              <w:divBdr>
                <w:top w:val="none" w:sz="0" w:space="0" w:color="auto"/>
                <w:left w:val="none" w:sz="0" w:space="0" w:color="auto"/>
                <w:bottom w:val="none" w:sz="0" w:space="0" w:color="auto"/>
                <w:right w:val="none" w:sz="0" w:space="0" w:color="auto"/>
              </w:divBdr>
            </w:div>
            <w:div w:id="1142844091">
              <w:marLeft w:val="0"/>
              <w:marRight w:val="0"/>
              <w:marTop w:val="0"/>
              <w:marBottom w:val="0"/>
              <w:divBdr>
                <w:top w:val="none" w:sz="0" w:space="0" w:color="auto"/>
                <w:left w:val="none" w:sz="0" w:space="0" w:color="auto"/>
                <w:bottom w:val="none" w:sz="0" w:space="0" w:color="auto"/>
                <w:right w:val="none" w:sz="0" w:space="0" w:color="auto"/>
              </w:divBdr>
            </w:div>
            <w:div w:id="839005540">
              <w:marLeft w:val="0"/>
              <w:marRight w:val="0"/>
              <w:marTop w:val="0"/>
              <w:marBottom w:val="0"/>
              <w:divBdr>
                <w:top w:val="none" w:sz="0" w:space="0" w:color="auto"/>
                <w:left w:val="none" w:sz="0" w:space="0" w:color="auto"/>
                <w:bottom w:val="none" w:sz="0" w:space="0" w:color="auto"/>
                <w:right w:val="none" w:sz="0" w:space="0" w:color="auto"/>
              </w:divBdr>
            </w:div>
            <w:div w:id="1535849989">
              <w:marLeft w:val="0"/>
              <w:marRight w:val="0"/>
              <w:marTop w:val="0"/>
              <w:marBottom w:val="0"/>
              <w:divBdr>
                <w:top w:val="none" w:sz="0" w:space="0" w:color="auto"/>
                <w:left w:val="none" w:sz="0" w:space="0" w:color="auto"/>
                <w:bottom w:val="none" w:sz="0" w:space="0" w:color="auto"/>
                <w:right w:val="none" w:sz="0" w:space="0" w:color="auto"/>
              </w:divBdr>
            </w:div>
            <w:div w:id="2066947949">
              <w:marLeft w:val="0"/>
              <w:marRight w:val="0"/>
              <w:marTop w:val="0"/>
              <w:marBottom w:val="0"/>
              <w:divBdr>
                <w:top w:val="none" w:sz="0" w:space="0" w:color="auto"/>
                <w:left w:val="none" w:sz="0" w:space="0" w:color="auto"/>
                <w:bottom w:val="none" w:sz="0" w:space="0" w:color="auto"/>
                <w:right w:val="none" w:sz="0" w:space="0" w:color="auto"/>
              </w:divBdr>
            </w:div>
            <w:div w:id="703020739">
              <w:marLeft w:val="0"/>
              <w:marRight w:val="0"/>
              <w:marTop w:val="0"/>
              <w:marBottom w:val="0"/>
              <w:divBdr>
                <w:top w:val="none" w:sz="0" w:space="0" w:color="auto"/>
                <w:left w:val="none" w:sz="0" w:space="0" w:color="auto"/>
                <w:bottom w:val="none" w:sz="0" w:space="0" w:color="auto"/>
                <w:right w:val="none" w:sz="0" w:space="0" w:color="auto"/>
              </w:divBdr>
            </w:div>
            <w:div w:id="1505392265">
              <w:marLeft w:val="0"/>
              <w:marRight w:val="0"/>
              <w:marTop w:val="0"/>
              <w:marBottom w:val="0"/>
              <w:divBdr>
                <w:top w:val="none" w:sz="0" w:space="0" w:color="auto"/>
                <w:left w:val="none" w:sz="0" w:space="0" w:color="auto"/>
                <w:bottom w:val="none" w:sz="0" w:space="0" w:color="auto"/>
                <w:right w:val="none" w:sz="0" w:space="0" w:color="auto"/>
              </w:divBdr>
            </w:div>
            <w:div w:id="402341038">
              <w:marLeft w:val="0"/>
              <w:marRight w:val="0"/>
              <w:marTop w:val="0"/>
              <w:marBottom w:val="0"/>
              <w:divBdr>
                <w:top w:val="none" w:sz="0" w:space="0" w:color="auto"/>
                <w:left w:val="none" w:sz="0" w:space="0" w:color="auto"/>
                <w:bottom w:val="none" w:sz="0" w:space="0" w:color="auto"/>
                <w:right w:val="none" w:sz="0" w:space="0" w:color="auto"/>
              </w:divBdr>
            </w:div>
            <w:div w:id="111098226">
              <w:marLeft w:val="0"/>
              <w:marRight w:val="0"/>
              <w:marTop w:val="0"/>
              <w:marBottom w:val="0"/>
              <w:divBdr>
                <w:top w:val="none" w:sz="0" w:space="0" w:color="auto"/>
                <w:left w:val="none" w:sz="0" w:space="0" w:color="auto"/>
                <w:bottom w:val="none" w:sz="0" w:space="0" w:color="auto"/>
                <w:right w:val="none" w:sz="0" w:space="0" w:color="auto"/>
              </w:divBdr>
            </w:div>
            <w:div w:id="1959949752">
              <w:marLeft w:val="0"/>
              <w:marRight w:val="0"/>
              <w:marTop w:val="0"/>
              <w:marBottom w:val="0"/>
              <w:divBdr>
                <w:top w:val="none" w:sz="0" w:space="0" w:color="auto"/>
                <w:left w:val="none" w:sz="0" w:space="0" w:color="auto"/>
                <w:bottom w:val="none" w:sz="0" w:space="0" w:color="auto"/>
                <w:right w:val="none" w:sz="0" w:space="0" w:color="auto"/>
              </w:divBdr>
            </w:div>
            <w:div w:id="1297562949">
              <w:marLeft w:val="0"/>
              <w:marRight w:val="0"/>
              <w:marTop w:val="0"/>
              <w:marBottom w:val="0"/>
              <w:divBdr>
                <w:top w:val="none" w:sz="0" w:space="0" w:color="auto"/>
                <w:left w:val="none" w:sz="0" w:space="0" w:color="auto"/>
                <w:bottom w:val="none" w:sz="0" w:space="0" w:color="auto"/>
                <w:right w:val="none" w:sz="0" w:space="0" w:color="auto"/>
              </w:divBdr>
            </w:div>
            <w:div w:id="637298763">
              <w:marLeft w:val="0"/>
              <w:marRight w:val="0"/>
              <w:marTop w:val="0"/>
              <w:marBottom w:val="0"/>
              <w:divBdr>
                <w:top w:val="none" w:sz="0" w:space="0" w:color="auto"/>
                <w:left w:val="none" w:sz="0" w:space="0" w:color="auto"/>
                <w:bottom w:val="none" w:sz="0" w:space="0" w:color="auto"/>
                <w:right w:val="none" w:sz="0" w:space="0" w:color="auto"/>
              </w:divBdr>
            </w:div>
            <w:div w:id="804276327">
              <w:marLeft w:val="0"/>
              <w:marRight w:val="0"/>
              <w:marTop w:val="0"/>
              <w:marBottom w:val="0"/>
              <w:divBdr>
                <w:top w:val="none" w:sz="0" w:space="0" w:color="auto"/>
                <w:left w:val="none" w:sz="0" w:space="0" w:color="auto"/>
                <w:bottom w:val="none" w:sz="0" w:space="0" w:color="auto"/>
                <w:right w:val="none" w:sz="0" w:space="0" w:color="auto"/>
              </w:divBdr>
            </w:div>
            <w:div w:id="1181698623">
              <w:marLeft w:val="0"/>
              <w:marRight w:val="0"/>
              <w:marTop w:val="0"/>
              <w:marBottom w:val="0"/>
              <w:divBdr>
                <w:top w:val="none" w:sz="0" w:space="0" w:color="auto"/>
                <w:left w:val="none" w:sz="0" w:space="0" w:color="auto"/>
                <w:bottom w:val="none" w:sz="0" w:space="0" w:color="auto"/>
                <w:right w:val="none" w:sz="0" w:space="0" w:color="auto"/>
              </w:divBdr>
            </w:div>
            <w:div w:id="1707220825">
              <w:marLeft w:val="0"/>
              <w:marRight w:val="0"/>
              <w:marTop w:val="0"/>
              <w:marBottom w:val="0"/>
              <w:divBdr>
                <w:top w:val="none" w:sz="0" w:space="0" w:color="auto"/>
                <w:left w:val="none" w:sz="0" w:space="0" w:color="auto"/>
                <w:bottom w:val="none" w:sz="0" w:space="0" w:color="auto"/>
                <w:right w:val="none" w:sz="0" w:space="0" w:color="auto"/>
              </w:divBdr>
            </w:div>
            <w:div w:id="753819521">
              <w:marLeft w:val="0"/>
              <w:marRight w:val="0"/>
              <w:marTop w:val="0"/>
              <w:marBottom w:val="0"/>
              <w:divBdr>
                <w:top w:val="none" w:sz="0" w:space="0" w:color="auto"/>
                <w:left w:val="none" w:sz="0" w:space="0" w:color="auto"/>
                <w:bottom w:val="none" w:sz="0" w:space="0" w:color="auto"/>
                <w:right w:val="none" w:sz="0" w:space="0" w:color="auto"/>
              </w:divBdr>
            </w:div>
            <w:div w:id="1984263996">
              <w:marLeft w:val="0"/>
              <w:marRight w:val="0"/>
              <w:marTop w:val="0"/>
              <w:marBottom w:val="0"/>
              <w:divBdr>
                <w:top w:val="none" w:sz="0" w:space="0" w:color="auto"/>
                <w:left w:val="none" w:sz="0" w:space="0" w:color="auto"/>
                <w:bottom w:val="none" w:sz="0" w:space="0" w:color="auto"/>
                <w:right w:val="none" w:sz="0" w:space="0" w:color="auto"/>
              </w:divBdr>
            </w:div>
            <w:div w:id="1791507122">
              <w:marLeft w:val="0"/>
              <w:marRight w:val="0"/>
              <w:marTop w:val="0"/>
              <w:marBottom w:val="0"/>
              <w:divBdr>
                <w:top w:val="none" w:sz="0" w:space="0" w:color="auto"/>
                <w:left w:val="none" w:sz="0" w:space="0" w:color="auto"/>
                <w:bottom w:val="none" w:sz="0" w:space="0" w:color="auto"/>
                <w:right w:val="none" w:sz="0" w:space="0" w:color="auto"/>
              </w:divBdr>
            </w:div>
            <w:div w:id="1267350041">
              <w:marLeft w:val="0"/>
              <w:marRight w:val="0"/>
              <w:marTop w:val="0"/>
              <w:marBottom w:val="0"/>
              <w:divBdr>
                <w:top w:val="none" w:sz="0" w:space="0" w:color="auto"/>
                <w:left w:val="none" w:sz="0" w:space="0" w:color="auto"/>
                <w:bottom w:val="none" w:sz="0" w:space="0" w:color="auto"/>
                <w:right w:val="none" w:sz="0" w:space="0" w:color="auto"/>
              </w:divBdr>
            </w:div>
            <w:div w:id="1816798730">
              <w:marLeft w:val="0"/>
              <w:marRight w:val="0"/>
              <w:marTop w:val="0"/>
              <w:marBottom w:val="0"/>
              <w:divBdr>
                <w:top w:val="none" w:sz="0" w:space="0" w:color="auto"/>
                <w:left w:val="none" w:sz="0" w:space="0" w:color="auto"/>
                <w:bottom w:val="none" w:sz="0" w:space="0" w:color="auto"/>
                <w:right w:val="none" w:sz="0" w:space="0" w:color="auto"/>
              </w:divBdr>
            </w:div>
            <w:div w:id="1626808304">
              <w:marLeft w:val="0"/>
              <w:marRight w:val="0"/>
              <w:marTop w:val="0"/>
              <w:marBottom w:val="0"/>
              <w:divBdr>
                <w:top w:val="none" w:sz="0" w:space="0" w:color="auto"/>
                <w:left w:val="none" w:sz="0" w:space="0" w:color="auto"/>
                <w:bottom w:val="none" w:sz="0" w:space="0" w:color="auto"/>
                <w:right w:val="none" w:sz="0" w:space="0" w:color="auto"/>
              </w:divBdr>
            </w:div>
            <w:div w:id="1550918351">
              <w:marLeft w:val="0"/>
              <w:marRight w:val="0"/>
              <w:marTop w:val="0"/>
              <w:marBottom w:val="0"/>
              <w:divBdr>
                <w:top w:val="none" w:sz="0" w:space="0" w:color="auto"/>
                <w:left w:val="none" w:sz="0" w:space="0" w:color="auto"/>
                <w:bottom w:val="none" w:sz="0" w:space="0" w:color="auto"/>
                <w:right w:val="none" w:sz="0" w:space="0" w:color="auto"/>
              </w:divBdr>
            </w:div>
            <w:div w:id="2125685975">
              <w:marLeft w:val="0"/>
              <w:marRight w:val="0"/>
              <w:marTop w:val="0"/>
              <w:marBottom w:val="0"/>
              <w:divBdr>
                <w:top w:val="none" w:sz="0" w:space="0" w:color="auto"/>
                <w:left w:val="none" w:sz="0" w:space="0" w:color="auto"/>
                <w:bottom w:val="none" w:sz="0" w:space="0" w:color="auto"/>
                <w:right w:val="none" w:sz="0" w:space="0" w:color="auto"/>
              </w:divBdr>
            </w:div>
            <w:div w:id="985354258">
              <w:marLeft w:val="0"/>
              <w:marRight w:val="0"/>
              <w:marTop w:val="0"/>
              <w:marBottom w:val="0"/>
              <w:divBdr>
                <w:top w:val="none" w:sz="0" w:space="0" w:color="auto"/>
                <w:left w:val="none" w:sz="0" w:space="0" w:color="auto"/>
                <w:bottom w:val="none" w:sz="0" w:space="0" w:color="auto"/>
                <w:right w:val="none" w:sz="0" w:space="0" w:color="auto"/>
              </w:divBdr>
            </w:div>
            <w:div w:id="1468280308">
              <w:marLeft w:val="0"/>
              <w:marRight w:val="0"/>
              <w:marTop w:val="0"/>
              <w:marBottom w:val="0"/>
              <w:divBdr>
                <w:top w:val="none" w:sz="0" w:space="0" w:color="auto"/>
                <w:left w:val="none" w:sz="0" w:space="0" w:color="auto"/>
                <w:bottom w:val="none" w:sz="0" w:space="0" w:color="auto"/>
                <w:right w:val="none" w:sz="0" w:space="0" w:color="auto"/>
              </w:divBdr>
            </w:div>
            <w:div w:id="1986932728">
              <w:marLeft w:val="0"/>
              <w:marRight w:val="0"/>
              <w:marTop w:val="0"/>
              <w:marBottom w:val="0"/>
              <w:divBdr>
                <w:top w:val="none" w:sz="0" w:space="0" w:color="auto"/>
                <w:left w:val="none" w:sz="0" w:space="0" w:color="auto"/>
                <w:bottom w:val="none" w:sz="0" w:space="0" w:color="auto"/>
                <w:right w:val="none" w:sz="0" w:space="0" w:color="auto"/>
              </w:divBdr>
            </w:div>
            <w:div w:id="1201557073">
              <w:marLeft w:val="0"/>
              <w:marRight w:val="0"/>
              <w:marTop w:val="0"/>
              <w:marBottom w:val="0"/>
              <w:divBdr>
                <w:top w:val="none" w:sz="0" w:space="0" w:color="auto"/>
                <w:left w:val="none" w:sz="0" w:space="0" w:color="auto"/>
                <w:bottom w:val="none" w:sz="0" w:space="0" w:color="auto"/>
                <w:right w:val="none" w:sz="0" w:space="0" w:color="auto"/>
              </w:divBdr>
            </w:div>
            <w:div w:id="440418369">
              <w:marLeft w:val="0"/>
              <w:marRight w:val="0"/>
              <w:marTop w:val="0"/>
              <w:marBottom w:val="0"/>
              <w:divBdr>
                <w:top w:val="none" w:sz="0" w:space="0" w:color="auto"/>
                <w:left w:val="none" w:sz="0" w:space="0" w:color="auto"/>
                <w:bottom w:val="none" w:sz="0" w:space="0" w:color="auto"/>
                <w:right w:val="none" w:sz="0" w:space="0" w:color="auto"/>
              </w:divBdr>
            </w:div>
            <w:div w:id="146173665">
              <w:marLeft w:val="0"/>
              <w:marRight w:val="0"/>
              <w:marTop w:val="0"/>
              <w:marBottom w:val="0"/>
              <w:divBdr>
                <w:top w:val="none" w:sz="0" w:space="0" w:color="auto"/>
                <w:left w:val="none" w:sz="0" w:space="0" w:color="auto"/>
                <w:bottom w:val="none" w:sz="0" w:space="0" w:color="auto"/>
                <w:right w:val="none" w:sz="0" w:space="0" w:color="auto"/>
              </w:divBdr>
            </w:div>
            <w:div w:id="1144658527">
              <w:marLeft w:val="0"/>
              <w:marRight w:val="0"/>
              <w:marTop w:val="0"/>
              <w:marBottom w:val="0"/>
              <w:divBdr>
                <w:top w:val="none" w:sz="0" w:space="0" w:color="auto"/>
                <w:left w:val="none" w:sz="0" w:space="0" w:color="auto"/>
                <w:bottom w:val="none" w:sz="0" w:space="0" w:color="auto"/>
                <w:right w:val="none" w:sz="0" w:space="0" w:color="auto"/>
              </w:divBdr>
            </w:div>
            <w:div w:id="1327244210">
              <w:marLeft w:val="0"/>
              <w:marRight w:val="0"/>
              <w:marTop w:val="0"/>
              <w:marBottom w:val="0"/>
              <w:divBdr>
                <w:top w:val="none" w:sz="0" w:space="0" w:color="auto"/>
                <w:left w:val="none" w:sz="0" w:space="0" w:color="auto"/>
                <w:bottom w:val="none" w:sz="0" w:space="0" w:color="auto"/>
                <w:right w:val="none" w:sz="0" w:space="0" w:color="auto"/>
              </w:divBdr>
            </w:div>
            <w:div w:id="2112049378">
              <w:marLeft w:val="0"/>
              <w:marRight w:val="0"/>
              <w:marTop w:val="0"/>
              <w:marBottom w:val="0"/>
              <w:divBdr>
                <w:top w:val="none" w:sz="0" w:space="0" w:color="auto"/>
                <w:left w:val="none" w:sz="0" w:space="0" w:color="auto"/>
                <w:bottom w:val="none" w:sz="0" w:space="0" w:color="auto"/>
                <w:right w:val="none" w:sz="0" w:space="0" w:color="auto"/>
              </w:divBdr>
            </w:div>
            <w:div w:id="84694402">
              <w:marLeft w:val="0"/>
              <w:marRight w:val="0"/>
              <w:marTop w:val="0"/>
              <w:marBottom w:val="0"/>
              <w:divBdr>
                <w:top w:val="none" w:sz="0" w:space="0" w:color="auto"/>
                <w:left w:val="none" w:sz="0" w:space="0" w:color="auto"/>
                <w:bottom w:val="none" w:sz="0" w:space="0" w:color="auto"/>
                <w:right w:val="none" w:sz="0" w:space="0" w:color="auto"/>
              </w:divBdr>
            </w:div>
            <w:div w:id="223566224">
              <w:marLeft w:val="0"/>
              <w:marRight w:val="0"/>
              <w:marTop w:val="0"/>
              <w:marBottom w:val="0"/>
              <w:divBdr>
                <w:top w:val="none" w:sz="0" w:space="0" w:color="auto"/>
                <w:left w:val="none" w:sz="0" w:space="0" w:color="auto"/>
                <w:bottom w:val="none" w:sz="0" w:space="0" w:color="auto"/>
                <w:right w:val="none" w:sz="0" w:space="0" w:color="auto"/>
              </w:divBdr>
            </w:div>
            <w:div w:id="159658526">
              <w:marLeft w:val="0"/>
              <w:marRight w:val="0"/>
              <w:marTop w:val="0"/>
              <w:marBottom w:val="0"/>
              <w:divBdr>
                <w:top w:val="none" w:sz="0" w:space="0" w:color="auto"/>
                <w:left w:val="none" w:sz="0" w:space="0" w:color="auto"/>
                <w:bottom w:val="none" w:sz="0" w:space="0" w:color="auto"/>
                <w:right w:val="none" w:sz="0" w:space="0" w:color="auto"/>
              </w:divBdr>
            </w:div>
            <w:div w:id="1345934781">
              <w:marLeft w:val="0"/>
              <w:marRight w:val="0"/>
              <w:marTop w:val="0"/>
              <w:marBottom w:val="0"/>
              <w:divBdr>
                <w:top w:val="none" w:sz="0" w:space="0" w:color="auto"/>
                <w:left w:val="none" w:sz="0" w:space="0" w:color="auto"/>
                <w:bottom w:val="none" w:sz="0" w:space="0" w:color="auto"/>
                <w:right w:val="none" w:sz="0" w:space="0" w:color="auto"/>
              </w:divBdr>
            </w:div>
            <w:div w:id="1704550245">
              <w:marLeft w:val="0"/>
              <w:marRight w:val="0"/>
              <w:marTop w:val="0"/>
              <w:marBottom w:val="0"/>
              <w:divBdr>
                <w:top w:val="none" w:sz="0" w:space="0" w:color="auto"/>
                <w:left w:val="none" w:sz="0" w:space="0" w:color="auto"/>
                <w:bottom w:val="none" w:sz="0" w:space="0" w:color="auto"/>
                <w:right w:val="none" w:sz="0" w:space="0" w:color="auto"/>
              </w:divBdr>
            </w:div>
            <w:div w:id="1444809458">
              <w:marLeft w:val="0"/>
              <w:marRight w:val="0"/>
              <w:marTop w:val="0"/>
              <w:marBottom w:val="0"/>
              <w:divBdr>
                <w:top w:val="none" w:sz="0" w:space="0" w:color="auto"/>
                <w:left w:val="none" w:sz="0" w:space="0" w:color="auto"/>
                <w:bottom w:val="none" w:sz="0" w:space="0" w:color="auto"/>
                <w:right w:val="none" w:sz="0" w:space="0" w:color="auto"/>
              </w:divBdr>
            </w:div>
            <w:div w:id="1952659681">
              <w:marLeft w:val="0"/>
              <w:marRight w:val="0"/>
              <w:marTop w:val="0"/>
              <w:marBottom w:val="0"/>
              <w:divBdr>
                <w:top w:val="none" w:sz="0" w:space="0" w:color="auto"/>
                <w:left w:val="none" w:sz="0" w:space="0" w:color="auto"/>
                <w:bottom w:val="none" w:sz="0" w:space="0" w:color="auto"/>
                <w:right w:val="none" w:sz="0" w:space="0" w:color="auto"/>
              </w:divBdr>
            </w:div>
            <w:div w:id="366682969">
              <w:marLeft w:val="0"/>
              <w:marRight w:val="0"/>
              <w:marTop w:val="0"/>
              <w:marBottom w:val="0"/>
              <w:divBdr>
                <w:top w:val="none" w:sz="0" w:space="0" w:color="auto"/>
                <w:left w:val="none" w:sz="0" w:space="0" w:color="auto"/>
                <w:bottom w:val="none" w:sz="0" w:space="0" w:color="auto"/>
                <w:right w:val="none" w:sz="0" w:space="0" w:color="auto"/>
              </w:divBdr>
            </w:div>
            <w:div w:id="512575809">
              <w:marLeft w:val="0"/>
              <w:marRight w:val="0"/>
              <w:marTop w:val="0"/>
              <w:marBottom w:val="0"/>
              <w:divBdr>
                <w:top w:val="none" w:sz="0" w:space="0" w:color="auto"/>
                <w:left w:val="none" w:sz="0" w:space="0" w:color="auto"/>
                <w:bottom w:val="none" w:sz="0" w:space="0" w:color="auto"/>
                <w:right w:val="none" w:sz="0" w:space="0" w:color="auto"/>
              </w:divBdr>
            </w:div>
            <w:div w:id="1854101981">
              <w:marLeft w:val="0"/>
              <w:marRight w:val="0"/>
              <w:marTop w:val="0"/>
              <w:marBottom w:val="0"/>
              <w:divBdr>
                <w:top w:val="none" w:sz="0" w:space="0" w:color="auto"/>
                <w:left w:val="none" w:sz="0" w:space="0" w:color="auto"/>
                <w:bottom w:val="none" w:sz="0" w:space="0" w:color="auto"/>
                <w:right w:val="none" w:sz="0" w:space="0" w:color="auto"/>
              </w:divBdr>
            </w:div>
            <w:div w:id="646201743">
              <w:marLeft w:val="0"/>
              <w:marRight w:val="0"/>
              <w:marTop w:val="0"/>
              <w:marBottom w:val="0"/>
              <w:divBdr>
                <w:top w:val="none" w:sz="0" w:space="0" w:color="auto"/>
                <w:left w:val="none" w:sz="0" w:space="0" w:color="auto"/>
                <w:bottom w:val="none" w:sz="0" w:space="0" w:color="auto"/>
                <w:right w:val="none" w:sz="0" w:space="0" w:color="auto"/>
              </w:divBdr>
            </w:div>
            <w:div w:id="931626598">
              <w:marLeft w:val="0"/>
              <w:marRight w:val="0"/>
              <w:marTop w:val="0"/>
              <w:marBottom w:val="0"/>
              <w:divBdr>
                <w:top w:val="none" w:sz="0" w:space="0" w:color="auto"/>
                <w:left w:val="none" w:sz="0" w:space="0" w:color="auto"/>
                <w:bottom w:val="none" w:sz="0" w:space="0" w:color="auto"/>
                <w:right w:val="none" w:sz="0" w:space="0" w:color="auto"/>
              </w:divBdr>
            </w:div>
            <w:div w:id="888880882">
              <w:marLeft w:val="0"/>
              <w:marRight w:val="0"/>
              <w:marTop w:val="0"/>
              <w:marBottom w:val="0"/>
              <w:divBdr>
                <w:top w:val="none" w:sz="0" w:space="0" w:color="auto"/>
                <w:left w:val="none" w:sz="0" w:space="0" w:color="auto"/>
                <w:bottom w:val="none" w:sz="0" w:space="0" w:color="auto"/>
                <w:right w:val="none" w:sz="0" w:space="0" w:color="auto"/>
              </w:divBdr>
            </w:div>
            <w:div w:id="1616981871">
              <w:marLeft w:val="0"/>
              <w:marRight w:val="0"/>
              <w:marTop w:val="0"/>
              <w:marBottom w:val="0"/>
              <w:divBdr>
                <w:top w:val="none" w:sz="0" w:space="0" w:color="auto"/>
                <w:left w:val="none" w:sz="0" w:space="0" w:color="auto"/>
                <w:bottom w:val="none" w:sz="0" w:space="0" w:color="auto"/>
                <w:right w:val="none" w:sz="0" w:space="0" w:color="auto"/>
              </w:divBdr>
            </w:div>
            <w:div w:id="1422602986">
              <w:marLeft w:val="0"/>
              <w:marRight w:val="0"/>
              <w:marTop w:val="0"/>
              <w:marBottom w:val="0"/>
              <w:divBdr>
                <w:top w:val="none" w:sz="0" w:space="0" w:color="auto"/>
                <w:left w:val="none" w:sz="0" w:space="0" w:color="auto"/>
                <w:bottom w:val="none" w:sz="0" w:space="0" w:color="auto"/>
                <w:right w:val="none" w:sz="0" w:space="0" w:color="auto"/>
              </w:divBdr>
            </w:div>
            <w:div w:id="1174958131">
              <w:marLeft w:val="0"/>
              <w:marRight w:val="0"/>
              <w:marTop w:val="0"/>
              <w:marBottom w:val="0"/>
              <w:divBdr>
                <w:top w:val="none" w:sz="0" w:space="0" w:color="auto"/>
                <w:left w:val="none" w:sz="0" w:space="0" w:color="auto"/>
                <w:bottom w:val="none" w:sz="0" w:space="0" w:color="auto"/>
                <w:right w:val="none" w:sz="0" w:space="0" w:color="auto"/>
              </w:divBdr>
            </w:div>
            <w:div w:id="140316929">
              <w:marLeft w:val="0"/>
              <w:marRight w:val="0"/>
              <w:marTop w:val="0"/>
              <w:marBottom w:val="0"/>
              <w:divBdr>
                <w:top w:val="none" w:sz="0" w:space="0" w:color="auto"/>
                <w:left w:val="none" w:sz="0" w:space="0" w:color="auto"/>
                <w:bottom w:val="none" w:sz="0" w:space="0" w:color="auto"/>
                <w:right w:val="none" w:sz="0" w:space="0" w:color="auto"/>
              </w:divBdr>
            </w:div>
            <w:div w:id="1331366395">
              <w:marLeft w:val="0"/>
              <w:marRight w:val="0"/>
              <w:marTop w:val="0"/>
              <w:marBottom w:val="0"/>
              <w:divBdr>
                <w:top w:val="none" w:sz="0" w:space="0" w:color="auto"/>
                <w:left w:val="none" w:sz="0" w:space="0" w:color="auto"/>
                <w:bottom w:val="none" w:sz="0" w:space="0" w:color="auto"/>
                <w:right w:val="none" w:sz="0" w:space="0" w:color="auto"/>
              </w:divBdr>
            </w:div>
            <w:div w:id="2105954272">
              <w:marLeft w:val="0"/>
              <w:marRight w:val="0"/>
              <w:marTop w:val="0"/>
              <w:marBottom w:val="0"/>
              <w:divBdr>
                <w:top w:val="none" w:sz="0" w:space="0" w:color="auto"/>
                <w:left w:val="none" w:sz="0" w:space="0" w:color="auto"/>
                <w:bottom w:val="none" w:sz="0" w:space="0" w:color="auto"/>
                <w:right w:val="none" w:sz="0" w:space="0" w:color="auto"/>
              </w:divBdr>
            </w:div>
            <w:div w:id="1783184760">
              <w:marLeft w:val="0"/>
              <w:marRight w:val="0"/>
              <w:marTop w:val="0"/>
              <w:marBottom w:val="0"/>
              <w:divBdr>
                <w:top w:val="none" w:sz="0" w:space="0" w:color="auto"/>
                <w:left w:val="none" w:sz="0" w:space="0" w:color="auto"/>
                <w:bottom w:val="none" w:sz="0" w:space="0" w:color="auto"/>
                <w:right w:val="none" w:sz="0" w:space="0" w:color="auto"/>
              </w:divBdr>
            </w:div>
            <w:div w:id="868838377">
              <w:marLeft w:val="0"/>
              <w:marRight w:val="0"/>
              <w:marTop w:val="0"/>
              <w:marBottom w:val="0"/>
              <w:divBdr>
                <w:top w:val="none" w:sz="0" w:space="0" w:color="auto"/>
                <w:left w:val="none" w:sz="0" w:space="0" w:color="auto"/>
                <w:bottom w:val="none" w:sz="0" w:space="0" w:color="auto"/>
                <w:right w:val="none" w:sz="0" w:space="0" w:color="auto"/>
              </w:divBdr>
            </w:div>
            <w:div w:id="1726178090">
              <w:marLeft w:val="0"/>
              <w:marRight w:val="0"/>
              <w:marTop w:val="0"/>
              <w:marBottom w:val="0"/>
              <w:divBdr>
                <w:top w:val="none" w:sz="0" w:space="0" w:color="auto"/>
                <w:left w:val="none" w:sz="0" w:space="0" w:color="auto"/>
                <w:bottom w:val="none" w:sz="0" w:space="0" w:color="auto"/>
                <w:right w:val="none" w:sz="0" w:space="0" w:color="auto"/>
              </w:divBdr>
            </w:div>
            <w:div w:id="1511411765">
              <w:marLeft w:val="0"/>
              <w:marRight w:val="0"/>
              <w:marTop w:val="0"/>
              <w:marBottom w:val="0"/>
              <w:divBdr>
                <w:top w:val="none" w:sz="0" w:space="0" w:color="auto"/>
                <w:left w:val="none" w:sz="0" w:space="0" w:color="auto"/>
                <w:bottom w:val="none" w:sz="0" w:space="0" w:color="auto"/>
                <w:right w:val="none" w:sz="0" w:space="0" w:color="auto"/>
              </w:divBdr>
            </w:div>
            <w:div w:id="604925648">
              <w:marLeft w:val="0"/>
              <w:marRight w:val="0"/>
              <w:marTop w:val="0"/>
              <w:marBottom w:val="0"/>
              <w:divBdr>
                <w:top w:val="none" w:sz="0" w:space="0" w:color="auto"/>
                <w:left w:val="none" w:sz="0" w:space="0" w:color="auto"/>
                <w:bottom w:val="none" w:sz="0" w:space="0" w:color="auto"/>
                <w:right w:val="none" w:sz="0" w:space="0" w:color="auto"/>
              </w:divBdr>
            </w:div>
            <w:div w:id="1257012455">
              <w:marLeft w:val="0"/>
              <w:marRight w:val="0"/>
              <w:marTop w:val="0"/>
              <w:marBottom w:val="0"/>
              <w:divBdr>
                <w:top w:val="none" w:sz="0" w:space="0" w:color="auto"/>
                <w:left w:val="none" w:sz="0" w:space="0" w:color="auto"/>
                <w:bottom w:val="none" w:sz="0" w:space="0" w:color="auto"/>
                <w:right w:val="none" w:sz="0" w:space="0" w:color="auto"/>
              </w:divBdr>
            </w:div>
            <w:div w:id="1403261791">
              <w:marLeft w:val="0"/>
              <w:marRight w:val="0"/>
              <w:marTop w:val="0"/>
              <w:marBottom w:val="0"/>
              <w:divBdr>
                <w:top w:val="none" w:sz="0" w:space="0" w:color="auto"/>
                <w:left w:val="none" w:sz="0" w:space="0" w:color="auto"/>
                <w:bottom w:val="none" w:sz="0" w:space="0" w:color="auto"/>
                <w:right w:val="none" w:sz="0" w:space="0" w:color="auto"/>
              </w:divBdr>
            </w:div>
            <w:div w:id="1128207764">
              <w:marLeft w:val="0"/>
              <w:marRight w:val="0"/>
              <w:marTop w:val="0"/>
              <w:marBottom w:val="0"/>
              <w:divBdr>
                <w:top w:val="none" w:sz="0" w:space="0" w:color="auto"/>
                <w:left w:val="none" w:sz="0" w:space="0" w:color="auto"/>
                <w:bottom w:val="none" w:sz="0" w:space="0" w:color="auto"/>
                <w:right w:val="none" w:sz="0" w:space="0" w:color="auto"/>
              </w:divBdr>
            </w:div>
            <w:div w:id="1447775604">
              <w:marLeft w:val="0"/>
              <w:marRight w:val="0"/>
              <w:marTop w:val="0"/>
              <w:marBottom w:val="0"/>
              <w:divBdr>
                <w:top w:val="none" w:sz="0" w:space="0" w:color="auto"/>
                <w:left w:val="none" w:sz="0" w:space="0" w:color="auto"/>
                <w:bottom w:val="none" w:sz="0" w:space="0" w:color="auto"/>
                <w:right w:val="none" w:sz="0" w:space="0" w:color="auto"/>
              </w:divBdr>
            </w:div>
            <w:div w:id="2002804609">
              <w:marLeft w:val="0"/>
              <w:marRight w:val="0"/>
              <w:marTop w:val="0"/>
              <w:marBottom w:val="0"/>
              <w:divBdr>
                <w:top w:val="none" w:sz="0" w:space="0" w:color="auto"/>
                <w:left w:val="none" w:sz="0" w:space="0" w:color="auto"/>
                <w:bottom w:val="none" w:sz="0" w:space="0" w:color="auto"/>
                <w:right w:val="none" w:sz="0" w:space="0" w:color="auto"/>
              </w:divBdr>
            </w:div>
            <w:div w:id="1944343898">
              <w:marLeft w:val="0"/>
              <w:marRight w:val="0"/>
              <w:marTop w:val="0"/>
              <w:marBottom w:val="0"/>
              <w:divBdr>
                <w:top w:val="none" w:sz="0" w:space="0" w:color="auto"/>
                <w:left w:val="none" w:sz="0" w:space="0" w:color="auto"/>
                <w:bottom w:val="none" w:sz="0" w:space="0" w:color="auto"/>
                <w:right w:val="none" w:sz="0" w:space="0" w:color="auto"/>
              </w:divBdr>
            </w:div>
            <w:div w:id="266620464">
              <w:marLeft w:val="0"/>
              <w:marRight w:val="0"/>
              <w:marTop w:val="0"/>
              <w:marBottom w:val="0"/>
              <w:divBdr>
                <w:top w:val="none" w:sz="0" w:space="0" w:color="auto"/>
                <w:left w:val="none" w:sz="0" w:space="0" w:color="auto"/>
                <w:bottom w:val="none" w:sz="0" w:space="0" w:color="auto"/>
                <w:right w:val="none" w:sz="0" w:space="0" w:color="auto"/>
              </w:divBdr>
            </w:div>
            <w:div w:id="341712434">
              <w:marLeft w:val="0"/>
              <w:marRight w:val="0"/>
              <w:marTop w:val="0"/>
              <w:marBottom w:val="0"/>
              <w:divBdr>
                <w:top w:val="none" w:sz="0" w:space="0" w:color="auto"/>
                <w:left w:val="none" w:sz="0" w:space="0" w:color="auto"/>
                <w:bottom w:val="none" w:sz="0" w:space="0" w:color="auto"/>
                <w:right w:val="none" w:sz="0" w:space="0" w:color="auto"/>
              </w:divBdr>
            </w:div>
            <w:div w:id="1807040992">
              <w:marLeft w:val="0"/>
              <w:marRight w:val="0"/>
              <w:marTop w:val="0"/>
              <w:marBottom w:val="0"/>
              <w:divBdr>
                <w:top w:val="none" w:sz="0" w:space="0" w:color="auto"/>
                <w:left w:val="none" w:sz="0" w:space="0" w:color="auto"/>
                <w:bottom w:val="none" w:sz="0" w:space="0" w:color="auto"/>
                <w:right w:val="none" w:sz="0" w:space="0" w:color="auto"/>
              </w:divBdr>
            </w:div>
            <w:div w:id="1508982013">
              <w:marLeft w:val="0"/>
              <w:marRight w:val="0"/>
              <w:marTop w:val="0"/>
              <w:marBottom w:val="0"/>
              <w:divBdr>
                <w:top w:val="none" w:sz="0" w:space="0" w:color="auto"/>
                <w:left w:val="none" w:sz="0" w:space="0" w:color="auto"/>
                <w:bottom w:val="none" w:sz="0" w:space="0" w:color="auto"/>
                <w:right w:val="none" w:sz="0" w:space="0" w:color="auto"/>
              </w:divBdr>
            </w:div>
            <w:div w:id="1662461413">
              <w:marLeft w:val="0"/>
              <w:marRight w:val="0"/>
              <w:marTop w:val="0"/>
              <w:marBottom w:val="0"/>
              <w:divBdr>
                <w:top w:val="none" w:sz="0" w:space="0" w:color="auto"/>
                <w:left w:val="none" w:sz="0" w:space="0" w:color="auto"/>
                <w:bottom w:val="none" w:sz="0" w:space="0" w:color="auto"/>
                <w:right w:val="none" w:sz="0" w:space="0" w:color="auto"/>
              </w:divBdr>
            </w:div>
            <w:div w:id="1571965599">
              <w:marLeft w:val="0"/>
              <w:marRight w:val="0"/>
              <w:marTop w:val="0"/>
              <w:marBottom w:val="0"/>
              <w:divBdr>
                <w:top w:val="none" w:sz="0" w:space="0" w:color="auto"/>
                <w:left w:val="none" w:sz="0" w:space="0" w:color="auto"/>
                <w:bottom w:val="none" w:sz="0" w:space="0" w:color="auto"/>
                <w:right w:val="none" w:sz="0" w:space="0" w:color="auto"/>
              </w:divBdr>
            </w:div>
            <w:div w:id="1221987357">
              <w:marLeft w:val="0"/>
              <w:marRight w:val="0"/>
              <w:marTop w:val="0"/>
              <w:marBottom w:val="0"/>
              <w:divBdr>
                <w:top w:val="none" w:sz="0" w:space="0" w:color="auto"/>
                <w:left w:val="none" w:sz="0" w:space="0" w:color="auto"/>
                <w:bottom w:val="none" w:sz="0" w:space="0" w:color="auto"/>
                <w:right w:val="none" w:sz="0" w:space="0" w:color="auto"/>
              </w:divBdr>
            </w:div>
            <w:div w:id="921060816">
              <w:marLeft w:val="0"/>
              <w:marRight w:val="0"/>
              <w:marTop w:val="0"/>
              <w:marBottom w:val="0"/>
              <w:divBdr>
                <w:top w:val="none" w:sz="0" w:space="0" w:color="auto"/>
                <w:left w:val="none" w:sz="0" w:space="0" w:color="auto"/>
                <w:bottom w:val="none" w:sz="0" w:space="0" w:color="auto"/>
                <w:right w:val="none" w:sz="0" w:space="0" w:color="auto"/>
              </w:divBdr>
            </w:div>
            <w:div w:id="1758867366">
              <w:marLeft w:val="0"/>
              <w:marRight w:val="0"/>
              <w:marTop w:val="0"/>
              <w:marBottom w:val="0"/>
              <w:divBdr>
                <w:top w:val="none" w:sz="0" w:space="0" w:color="auto"/>
                <w:left w:val="none" w:sz="0" w:space="0" w:color="auto"/>
                <w:bottom w:val="none" w:sz="0" w:space="0" w:color="auto"/>
                <w:right w:val="none" w:sz="0" w:space="0" w:color="auto"/>
              </w:divBdr>
            </w:div>
            <w:div w:id="434904315">
              <w:marLeft w:val="0"/>
              <w:marRight w:val="0"/>
              <w:marTop w:val="0"/>
              <w:marBottom w:val="0"/>
              <w:divBdr>
                <w:top w:val="none" w:sz="0" w:space="0" w:color="auto"/>
                <w:left w:val="none" w:sz="0" w:space="0" w:color="auto"/>
                <w:bottom w:val="none" w:sz="0" w:space="0" w:color="auto"/>
                <w:right w:val="none" w:sz="0" w:space="0" w:color="auto"/>
              </w:divBdr>
            </w:div>
            <w:div w:id="1203521532">
              <w:marLeft w:val="0"/>
              <w:marRight w:val="0"/>
              <w:marTop w:val="0"/>
              <w:marBottom w:val="0"/>
              <w:divBdr>
                <w:top w:val="none" w:sz="0" w:space="0" w:color="auto"/>
                <w:left w:val="none" w:sz="0" w:space="0" w:color="auto"/>
                <w:bottom w:val="none" w:sz="0" w:space="0" w:color="auto"/>
                <w:right w:val="none" w:sz="0" w:space="0" w:color="auto"/>
              </w:divBdr>
            </w:div>
            <w:div w:id="576595189">
              <w:marLeft w:val="0"/>
              <w:marRight w:val="0"/>
              <w:marTop w:val="0"/>
              <w:marBottom w:val="0"/>
              <w:divBdr>
                <w:top w:val="none" w:sz="0" w:space="0" w:color="auto"/>
                <w:left w:val="none" w:sz="0" w:space="0" w:color="auto"/>
                <w:bottom w:val="none" w:sz="0" w:space="0" w:color="auto"/>
                <w:right w:val="none" w:sz="0" w:space="0" w:color="auto"/>
              </w:divBdr>
            </w:div>
            <w:div w:id="1565020538">
              <w:marLeft w:val="0"/>
              <w:marRight w:val="0"/>
              <w:marTop w:val="0"/>
              <w:marBottom w:val="0"/>
              <w:divBdr>
                <w:top w:val="none" w:sz="0" w:space="0" w:color="auto"/>
                <w:left w:val="none" w:sz="0" w:space="0" w:color="auto"/>
                <w:bottom w:val="none" w:sz="0" w:space="0" w:color="auto"/>
                <w:right w:val="none" w:sz="0" w:space="0" w:color="auto"/>
              </w:divBdr>
            </w:div>
            <w:div w:id="1259287791">
              <w:marLeft w:val="0"/>
              <w:marRight w:val="0"/>
              <w:marTop w:val="0"/>
              <w:marBottom w:val="0"/>
              <w:divBdr>
                <w:top w:val="none" w:sz="0" w:space="0" w:color="auto"/>
                <w:left w:val="none" w:sz="0" w:space="0" w:color="auto"/>
                <w:bottom w:val="none" w:sz="0" w:space="0" w:color="auto"/>
                <w:right w:val="none" w:sz="0" w:space="0" w:color="auto"/>
              </w:divBdr>
            </w:div>
            <w:div w:id="1167746994">
              <w:marLeft w:val="0"/>
              <w:marRight w:val="0"/>
              <w:marTop w:val="0"/>
              <w:marBottom w:val="0"/>
              <w:divBdr>
                <w:top w:val="none" w:sz="0" w:space="0" w:color="auto"/>
                <w:left w:val="none" w:sz="0" w:space="0" w:color="auto"/>
                <w:bottom w:val="none" w:sz="0" w:space="0" w:color="auto"/>
                <w:right w:val="none" w:sz="0" w:space="0" w:color="auto"/>
              </w:divBdr>
            </w:div>
            <w:div w:id="815103389">
              <w:marLeft w:val="0"/>
              <w:marRight w:val="0"/>
              <w:marTop w:val="0"/>
              <w:marBottom w:val="0"/>
              <w:divBdr>
                <w:top w:val="none" w:sz="0" w:space="0" w:color="auto"/>
                <w:left w:val="none" w:sz="0" w:space="0" w:color="auto"/>
                <w:bottom w:val="none" w:sz="0" w:space="0" w:color="auto"/>
                <w:right w:val="none" w:sz="0" w:space="0" w:color="auto"/>
              </w:divBdr>
            </w:div>
            <w:div w:id="274212210">
              <w:marLeft w:val="0"/>
              <w:marRight w:val="0"/>
              <w:marTop w:val="0"/>
              <w:marBottom w:val="0"/>
              <w:divBdr>
                <w:top w:val="none" w:sz="0" w:space="0" w:color="auto"/>
                <w:left w:val="none" w:sz="0" w:space="0" w:color="auto"/>
                <w:bottom w:val="none" w:sz="0" w:space="0" w:color="auto"/>
                <w:right w:val="none" w:sz="0" w:space="0" w:color="auto"/>
              </w:divBdr>
            </w:div>
            <w:div w:id="692993278">
              <w:marLeft w:val="0"/>
              <w:marRight w:val="0"/>
              <w:marTop w:val="0"/>
              <w:marBottom w:val="0"/>
              <w:divBdr>
                <w:top w:val="none" w:sz="0" w:space="0" w:color="auto"/>
                <w:left w:val="none" w:sz="0" w:space="0" w:color="auto"/>
                <w:bottom w:val="none" w:sz="0" w:space="0" w:color="auto"/>
                <w:right w:val="none" w:sz="0" w:space="0" w:color="auto"/>
              </w:divBdr>
            </w:div>
            <w:div w:id="78452664">
              <w:marLeft w:val="0"/>
              <w:marRight w:val="0"/>
              <w:marTop w:val="0"/>
              <w:marBottom w:val="0"/>
              <w:divBdr>
                <w:top w:val="none" w:sz="0" w:space="0" w:color="auto"/>
                <w:left w:val="none" w:sz="0" w:space="0" w:color="auto"/>
                <w:bottom w:val="none" w:sz="0" w:space="0" w:color="auto"/>
                <w:right w:val="none" w:sz="0" w:space="0" w:color="auto"/>
              </w:divBdr>
            </w:div>
            <w:div w:id="171260026">
              <w:marLeft w:val="0"/>
              <w:marRight w:val="0"/>
              <w:marTop w:val="0"/>
              <w:marBottom w:val="0"/>
              <w:divBdr>
                <w:top w:val="none" w:sz="0" w:space="0" w:color="auto"/>
                <w:left w:val="none" w:sz="0" w:space="0" w:color="auto"/>
                <w:bottom w:val="none" w:sz="0" w:space="0" w:color="auto"/>
                <w:right w:val="none" w:sz="0" w:space="0" w:color="auto"/>
              </w:divBdr>
            </w:div>
            <w:div w:id="1057704118">
              <w:marLeft w:val="0"/>
              <w:marRight w:val="0"/>
              <w:marTop w:val="0"/>
              <w:marBottom w:val="0"/>
              <w:divBdr>
                <w:top w:val="none" w:sz="0" w:space="0" w:color="auto"/>
                <w:left w:val="none" w:sz="0" w:space="0" w:color="auto"/>
                <w:bottom w:val="none" w:sz="0" w:space="0" w:color="auto"/>
                <w:right w:val="none" w:sz="0" w:space="0" w:color="auto"/>
              </w:divBdr>
            </w:div>
            <w:div w:id="252057353">
              <w:marLeft w:val="0"/>
              <w:marRight w:val="0"/>
              <w:marTop w:val="0"/>
              <w:marBottom w:val="0"/>
              <w:divBdr>
                <w:top w:val="none" w:sz="0" w:space="0" w:color="auto"/>
                <w:left w:val="none" w:sz="0" w:space="0" w:color="auto"/>
                <w:bottom w:val="none" w:sz="0" w:space="0" w:color="auto"/>
                <w:right w:val="none" w:sz="0" w:space="0" w:color="auto"/>
              </w:divBdr>
            </w:div>
            <w:div w:id="1430467959">
              <w:marLeft w:val="0"/>
              <w:marRight w:val="0"/>
              <w:marTop w:val="0"/>
              <w:marBottom w:val="0"/>
              <w:divBdr>
                <w:top w:val="none" w:sz="0" w:space="0" w:color="auto"/>
                <w:left w:val="none" w:sz="0" w:space="0" w:color="auto"/>
                <w:bottom w:val="none" w:sz="0" w:space="0" w:color="auto"/>
                <w:right w:val="none" w:sz="0" w:space="0" w:color="auto"/>
              </w:divBdr>
            </w:div>
            <w:div w:id="1072004773">
              <w:marLeft w:val="0"/>
              <w:marRight w:val="0"/>
              <w:marTop w:val="0"/>
              <w:marBottom w:val="0"/>
              <w:divBdr>
                <w:top w:val="none" w:sz="0" w:space="0" w:color="auto"/>
                <w:left w:val="none" w:sz="0" w:space="0" w:color="auto"/>
                <w:bottom w:val="none" w:sz="0" w:space="0" w:color="auto"/>
                <w:right w:val="none" w:sz="0" w:space="0" w:color="auto"/>
              </w:divBdr>
            </w:div>
            <w:div w:id="714547879">
              <w:marLeft w:val="0"/>
              <w:marRight w:val="0"/>
              <w:marTop w:val="0"/>
              <w:marBottom w:val="0"/>
              <w:divBdr>
                <w:top w:val="none" w:sz="0" w:space="0" w:color="auto"/>
                <w:left w:val="none" w:sz="0" w:space="0" w:color="auto"/>
                <w:bottom w:val="none" w:sz="0" w:space="0" w:color="auto"/>
                <w:right w:val="none" w:sz="0" w:space="0" w:color="auto"/>
              </w:divBdr>
            </w:div>
            <w:div w:id="1873493211">
              <w:marLeft w:val="0"/>
              <w:marRight w:val="0"/>
              <w:marTop w:val="0"/>
              <w:marBottom w:val="0"/>
              <w:divBdr>
                <w:top w:val="none" w:sz="0" w:space="0" w:color="auto"/>
                <w:left w:val="none" w:sz="0" w:space="0" w:color="auto"/>
                <w:bottom w:val="none" w:sz="0" w:space="0" w:color="auto"/>
                <w:right w:val="none" w:sz="0" w:space="0" w:color="auto"/>
              </w:divBdr>
            </w:div>
            <w:div w:id="1164082913">
              <w:marLeft w:val="0"/>
              <w:marRight w:val="0"/>
              <w:marTop w:val="0"/>
              <w:marBottom w:val="0"/>
              <w:divBdr>
                <w:top w:val="none" w:sz="0" w:space="0" w:color="auto"/>
                <w:left w:val="none" w:sz="0" w:space="0" w:color="auto"/>
                <w:bottom w:val="none" w:sz="0" w:space="0" w:color="auto"/>
                <w:right w:val="none" w:sz="0" w:space="0" w:color="auto"/>
              </w:divBdr>
            </w:div>
            <w:div w:id="913509608">
              <w:marLeft w:val="0"/>
              <w:marRight w:val="0"/>
              <w:marTop w:val="0"/>
              <w:marBottom w:val="0"/>
              <w:divBdr>
                <w:top w:val="none" w:sz="0" w:space="0" w:color="auto"/>
                <w:left w:val="none" w:sz="0" w:space="0" w:color="auto"/>
                <w:bottom w:val="none" w:sz="0" w:space="0" w:color="auto"/>
                <w:right w:val="none" w:sz="0" w:space="0" w:color="auto"/>
              </w:divBdr>
            </w:div>
            <w:div w:id="704208453">
              <w:marLeft w:val="0"/>
              <w:marRight w:val="0"/>
              <w:marTop w:val="0"/>
              <w:marBottom w:val="0"/>
              <w:divBdr>
                <w:top w:val="none" w:sz="0" w:space="0" w:color="auto"/>
                <w:left w:val="none" w:sz="0" w:space="0" w:color="auto"/>
                <w:bottom w:val="none" w:sz="0" w:space="0" w:color="auto"/>
                <w:right w:val="none" w:sz="0" w:space="0" w:color="auto"/>
              </w:divBdr>
            </w:div>
            <w:div w:id="367222400">
              <w:marLeft w:val="0"/>
              <w:marRight w:val="0"/>
              <w:marTop w:val="0"/>
              <w:marBottom w:val="0"/>
              <w:divBdr>
                <w:top w:val="none" w:sz="0" w:space="0" w:color="auto"/>
                <w:left w:val="none" w:sz="0" w:space="0" w:color="auto"/>
                <w:bottom w:val="none" w:sz="0" w:space="0" w:color="auto"/>
                <w:right w:val="none" w:sz="0" w:space="0" w:color="auto"/>
              </w:divBdr>
            </w:div>
            <w:div w:id="1988700525">
              <w:marLeft w:val="0"/>
              <w:marRight w:val="0"/>
              <w:marTop w:val="0"/>
              <w:marBottom w:val="0"/>
              <w:divBdr>
                <w:top w:val="none" w:sz="0" w:space="0" w:color="auto"/>
                <w:left w:val="none" w:sz="0" w:space="0" w:color="auto"/>
                <w:bottom w:val="none" w:sz="0" w:space="0" w:color="auto"/>
                <w:right w:val="none" w:sz="0" w:space="0" w:color="auto"/>
              </w:divBdr>
            </w:div>
            <w:div w:id="1328366430">
              <w:marLeft w:val="0"/>
              <w:marRight w:val="0"/>
              <w:marTop w:val="0"/>
              <w:marBottom w:val="0"/>
              <w:divBdr>
                <w:top w:val="none" w:sz="0" w:space="0" w:color="auto"/>
                <w:left w:val="none" w:sz="0" w:space="0" w:color="auto"/>
                <w:bottom w:val="none" w:sz="0" w:space="0" w:color="auto"/>
                <w:right w:val="none" w:sz="0" w:space="0" w:color="auto"/>
              </w:divBdr>
            </w:div>
            <w:div w:id="50010427">
              <w:marLeft w:val="0"/>
              <w:marRight w:val="0"/>
              <w:marTop w:val="0"/>
              <w:marBottom w:val="0"/>
              <w:divBdr>
                <w:top w:val="none" w:sz="0" w:space="0" w:color="auto"/>
                <w:left w:val="none" w:sz="0" w:space="0" w:color="auto"/>
                <w:bottom w:val="none" w:sz="0" w:space="0" w:color="auto"/>
                <w:right w:val="none" w:sz="0" w:space="0" w:color="auto"/>
              </w:divBdr>
            </w:div>
            <w:div w:id="1814907234">
              <w:marLeft w:val="0"/>
              <w:marRight w:val="0"/>
              <w:marTop w:val="0"/>
              <w:marBottom w:val="0"/>
              <w:divBdr>
                <w:top w:val="none" w:sz="0" w:space="0" w:color="auto"/>
                <w:left w:val="none" w:sz="0" w:space="0" w:color="auto"/>
                <w:bottom w:val="none" w:sz="0" w:space="0" w:color="auto"/>
                <w:right w:val="none" w:sz="0" w:space="0" w:color="auto"/>
              </w:divBdr>
            </w:div>
            <w:div w:id="1366641041">
              <w:marLeft w:val="0"/>
              <w:marRight w:val="0"/>
              <w:marTop w:val="0"/>
              <w:marBottom w:val="0"/>
              <w:divBdr>
                <w:top w:val="none" w:sz="0" w:space="0" w:color="auto"/>
                <w:left w:val="none" w:sz="0" w:space="0" w:color="auto"/>
                <w:bottom w:val="none" w:sz="0" w:space="0" w:color="auto"/>
                <w:right w:val="none" w:sz="0" w:space="0" w:color="auto"/>
              </w:divBdr>
            </w:div>
            <w:div w:id="1289163781">
              <w:marLeft w:val="0"/>
              <w:marRight w:val="0"/>
              <w:marTop w:val="0"/>
              <w:marBottom w:val="0"/>
              <w:divBdr>
                <w:top w:val="none" w:sz="0" w:space="0" w:color="auto"/>
                <w:left w:val="none" w:sz="0" w:space="0" w:color="auto"/>
                <w:bottom w:val="none" w:sz="0" w:space="0" w:color="auto"/>
                <w:right w:val="none" w:sz="0" w:space="0" w:color="auto"/>
              </w:divBdr>
            </w:div>
            <w:div w:id="271861358">
              <w:marLeft w:val="0"/>
              <w:marRight w:val="0"/>
              <w:marTop w:val="0"/>
              <w:marBottom w:val="0"/>
              <w:divBdr>
                <w:top w:val="none" w:sz="0" w:space="0" w:color="auto"/>
                <w:left w:val="none" w:sz="0" w:space="0" w:color="auto"/>
                <w:bottom w:val="none" w:sz="0" w:space="0" w:color="auto"/>
                <w:right w:val="none" w:sz="0" w:space="0" w:color="auto"/>
              </w:divBdr>
            </w:div>
            <w:div w:id="2075395537">
              <w:marLeft w:val="0"/>
              <w:marRight w:val="0"/>
              <w:marTop w:val="0"/>
              <w:marBottom w:val="0"/>
              <w:divBdr>
                <w:top w:val="none" w:sz="0" w:space="0" w:color="auto"/>
                <w:left w:val="none" w:sz="0" w:space="0" w:color="auto"/>
                <w:bottom w:val="none" w:sz="0" w:space="0" w:color="auto"/>
                <w:right w:val="none" w:sz="0" w:space="0" w:color="auto"/>
              </w:divBdr>
            </w:div>
            <w:div w:id="990518568">
              <w:marLeft w:val="0"/>
              <w:marRight w:val="0"/>
              <w:marTop w:val="0"/>
              <w:marBottom w:val="0"/>
              <w:divBdr>
                <w:top w:val="none" w:sz="0" w:space="0" w:color="auto"/>
                <w:left w:val="none" w:sz="0" w:space="0" w:color="auto"/>
                <w:bottom w:val="none" w:sz="0" w:space="0" w:color="auto"/>
                <w:right w:val="none" w:sz="0" w:space="0" w:color="auto"/>
              </w:divBdr>
            </w:div>
            <w:div w:id="377630442">
              <w:marLeft w:val="0"/>
              <w:marRight w:val="0"/>
              <w:marTop w:val="0"/>
              <w:marBottom w:val="0"/>
              <w:divBdr>
                <w:top w:val="none" w:sz="0" w:space="0" w:color="auto"/>
                <w:left w:val="none" w:sz="0" w:space="0" w:color="auto"/>
                <w:bottom w:val="none" w:sz="0" w:space="0" w:color="auto"/>
                <w:right w:val="none" w:sz="0" w:space="0" w:color="auto"/>
              </w:divBdr>
            </w:div>
            <w:div w:id="1784106766">
              <w:marLeft w:val="0"/>
              <w:marRight w:val="0"/>
              <w:marTop w:val="0"/>
              <w:marBottom w:val="0"/>
              <w:divBdr>
                <w:top w:val="none" w:sz="0" w:space="0" w:color="auto"/>
                <w:left w:val="none" w:sz="0" w:space="0" w:color="auto"/>
                <w:bottom w:val="none" w:sz="0" w:space="0" w:color="auto"/>
                <w:right w:val="none" w:sz="0" w:space="0" w:color="auto"/>
              </w:divBdr>
            </w:div>
            <w:div w:id="1849516614">
              <w:marLeft w:val="0"/>
              <w:marRight w:val="0"/>
              <w:marTop w:val="0"/>
              <w:marBottom w:val="0"/>
              <w:divBdr>
                <w:top w:val="none" w:sz="0" w:space="0" w:color="auto"/>
                <w:left w:val="none" w:sz="0" w:space="0" w:color="auto"/>
                <w:bottom w:val="none" w:sz="0" w:space="0" w:color="auto"/>
                <w:right w:val="none" w:sz="0" w:space="0" w:color="auto"/>
              </w:divBdr>
            </w:div>
            <w:div w:id="831481641">
              <w:marLeft w:val="0"/>
              <w:marRight w:val="0"/>
              <w:marTop w:val="0"/>
              <w:marBottom w:val="0"/>
              <w:divBdr>
                <w:top w:val="none" w:sz="0" w:space="0" w:color="auto"/>
                <w:left w:val="none" w:sz="0" w:space="0" w:color="auto"/>
                <w:bottom w:val="none" w:sz="0" w:space="0" w:color="auto"/>
                <w:right w:val="none" w:sz="0" w:space="0" w:color="auto"/>
              </w:divBdr>
            </w:div>
            <w:div w:id="833567250">
              <w:marLeft w:val="0"/>
              <w:marRight w:val="0"/>
              <w:marTop w:val="0"/>
              <w:marBottom w:val="0"/>
              <w:divBdr>
                <w:top w:val="none" w:sz="0" w:space="0" w:color="auto"/>
                <w:left w:val="none" w:sz="0" w:space="0" w:color="auto"/>
                <w:bottom w:val="none" w:sz="0" w:space="0" w:color="auto"/>
                <w:right w:val="none" w:sz="0" w:space="0" w:color="auto"/>
              </w:divBdr>
            </w:div>
            <w:div w:id="1552956362">
              <w:marLeft w:val="0"/>
              <w:marRight w:val="0"/>
              <w:marTop w:val="0"/>
              <w:marBottom w:val="0"/>
              <w:divBdr>
                <w:top w:val="none" w:sz="0" w:space="0" w:color="auto"/>
                <w:left w:val="none" w:sz="0" w:space="0" w:color="auto"/>
                <w:bottom w:val="none" w:sz="0" w:space="0" w:color="auto"/>
                <w:right w:val="none" w:sz="0" w:space="0" w:color="auto"/>
              </w:divBdr>
            </w:div>
            <w:div w:id="1525971401">
              <w:marLeft w:val="0"/>
              <w:marRight w:val="0"/>
              <w:marTop w:val="0"/>
              <w:marBottom w:val="0"/>
              <w:divBdr>
                <w:top w:val="none" w:sz="0" w:space="0" w:color="auto"/>
                <w:left w:val="none" w:sz="0" w:space="0" w:color="auto"/>
                <w:bottom w:val="none" w:sz="0" w:space="0" w:color="auto"/>
                <w:right w:val="none" w:sz="0" w:space="0" w:color="auto"/>
              </w:divBdr>
            </w:div>
            <w:div w:id="1200703523">
              <w:marLeft w:val="0"/>
              <w:marRight w:val="0"/>
              <w:marTop w:val="0"/>
              <w:marBottom w:val="0"/>
              <w:divBdr>
                <w:top w:val="none" w:sz="0" w:space="0" w:color="auto"/>
                <w:left w:val="none" w:sz="0" w:space="0" w:color="auto"/>
                <w:bottom w:val="none" w:sz="0" w:space="0" w:color="auto"/>
                <w:right w:val="none" w:sz="0" w:space="0" w:color="auto"/>
              </w:divBdr>
            </w:div>
            <w:div w:id="109053013">
              <w:marLeft w:val="0"/>
              <w:marRight w:val="0"/>
              <w:marTop w:val="0"/>
              <w:marBottom w:val="0"/>
              <w:divBdr>
                <w:top w:val="none" w:sz="0" w:space="0" w:color="auto"/>
                <w:left w:val="none" w:sz="0" w:space="0" w:color="auto"/>
                <w:bottom w:val="none" w:sz="0" w:space="0" w:color="auto"/>
                <w:right w:val="none" w:sz="0" w:space="0" w:color="auto"/>
              </w:divBdr>
            </w:div>
            <w:div w:id="795411619">
              <w:marLeft w:val="0"/>
              <w:marRight w:val="0"/>
              <w:marTop w:val="0"/>
              <w:marBottom w:val="0"/>
              <w:divBdr>
                <w:top w:val="none" w:sz="0" w:space="0" w:color="auto"/>
                <w:left w:val="none" w:sz="0" w:space="0" w:color="auto"/>
                <w:bottom w:val="none" w:sz="0" w:space="0" w:color="auto"/>
                <w:right w:val="none" w:sz="0" w:space="0" w:color="auto"/>
              </w:divBdr>
            </w:div>
            <w:div w:id="1949659652">
              <w:marLeft w:val="0"/>
              <w:marRight w:val="0"/>
              <w:marTop w:val="0"/>
              <w:marBottom w:val="0"/>
              <w:divBdr>
                <w:top w:val="none" w:sz="0" w:space="0" w:color="auto"/>
                <w:left w:val="none" w:sz="0" w:space="0" w:color="auto"/>
                <w:bottom w:val="none" w:sz="0" w:space="0" w:color="auto"/>
                <w:right w:val="none" w:sz="0" w:space="0" w:color="auto"/>
              </w:divBdr>
            </w:div>
            <w:div w:id="518083031">
              <w:marLeft w:val="0"/>
              <w:marRight w:val="0"/>
              <w:marTop w:val="0"/>
              <w:marBottom w:val="0"/>
              <w:divBdr>
                <w:top w:val="none" w:sz="0" w:space="0" w:color="auto"/>
                <w:left w:val="none" w:sz="0" w:space="0" w:color="auto"/>
                <w:bottom w:val="none" w:sz="0" w:space="0" w:color="auto"/>
                <w:right w:val="none" w:sz="0" w:space="0" w:color="auto"/>
              </w:divBdr>
            </w:div>
            <w:div w:id="1102385350">
              <w:marLeft w:val="0"/>
              <w:marRight w:val="0"/>
              <w:marTop w:val="0"/>
              <w:marBottom w:val="0"/>
              <w:divBdr>
                <w:top w:val="none" w:sz="0" w:space="0" w:color="auto"/>
                <w:left w:val="none" w:sz="0" w:space="0" w:color="auto"/>
                <w:bottom w:val="none" w:sz="0" w:space="0" w:color="auto"/>
                <w:right w:val="none" w:sz="0" w:space="0" w:color="auto"/>
              </w:divBdr>
            </w:div>
            <w:div w:id="2021157596">
              <w:marLeft w:val="0"/>
              <w:marRight w:val="0"/>
              <w:marTop w:val="0"/>
              <w:marBottom w:val="0"/>
              <w:divBdr>
                <w:top w:val="none" w:sz="0" w:space="0" w:color="auto"/>
                <w:left w:val="none" w:sz="0" w:space="0" w:color="auto"/>
                <w:bottom w:val="none" w:sz="0" w:space="0" w:color="auto"/>
                <w:right w:val="none" w:sz="0" w:space="0" w:color="auto"/>
              </w:divBdr>
            </w:div>
            <w:div w:id="852576497">
              <w:marLeft w:val="0"/>
              <w:marRight w:val="0"/>
              <w:marTop w:val="0"/>
              <w:marBottom w:val="0"/>
              <w:divBdr>
                <w:top w:val="none" w:sz="0" w:space="0" w:color="auto"/>
                <w:left w:val="none" w:sz="0" w:space="0" w:color="auto"/>
                <w:bottom w:val="none" w:sz="0" w:space="0" w:color="auto"/>
                <w:right w:val="none" w:sz="0" w:space="0" w:color="auto"/>
              </w:divBdr>
            </w:div>
            <w:div w:id="1949434191">
              <w:marLeft w:val="0"/>
              <w:marRight w:val="0"/>
              <w:marTop w:val="0"/>
              <w:marBottom w:val="0"/>
              <w:divBdr>
                <w:top w:val="none" w:sz="0" w:space="0" w:color="auto"/>
                <w:left w:val="none" w:sz="0" w:space="0" w:color="auto"/>
                <w:bottom w:val="none" w:sz="0" w:space="0" w:color="auto"/>
                <w:right w:val="none" w:sz="0" w:space="0" w:color="auto"/>
              </w:divBdr>
            </w:div>
            <w:div w:id="1212888117">
              <w:marLeft w:val="0"/>
              <w:marRight w:val="0"/>
              <w:marTop w:val="0"/>
              <w:marBottom w:val="0"/>
              <w:divBdr>
                <w:top w:val="none" w:sz="0" w:space="0" w:color="auto"/>
                <w:left w:val="none" w:sz="0" w:space="0" w:color="auto"/>
                <w:bottom w:val="none" w:sz="0" w:space="0" w:color="auto"/>
                <w:right w:val="none" w:sz="0" w:space="0" w:color="auto"/>
              </w:divBdr>
            </w:div>
            <w:div w:id="1786074928">
              <w:marLeft w:val="0"/>
              <w:marRight w:val="0"/>
              <w:marTop w:val="0"/>
              <w:marBottom w:val="0"/>
              <w:divBdr>
                <w:top w:val="none" w:sz="0" w:space="0" w:color="auto"/>
                <w:left w:val="none" w:sz="0" w:space="0" w:color="auto"/>
                <w:bottom w:val="none" w:sz="0" w:space="0" w:color="auto"/>
                <w:right w:val="none" w:sz="0" w:space="0" w:color="auto"/>
              </w:divBdr>
            </w:div>
            <w:div w:id="1941990760">
              <w:marLeft w:val="0"/>
              <w:marRight w:val="0"/>
              <w:marTop w:val="0"/>
              <w:marBottom w:val="0"/>
              <w:divBdr>
                <w:top w:val="none" w:sz="0" w:space="0" w:color="auto"/>
                <w:left w:val="none" w:sz="0" w:space="0" w:color="auto"/>
                <w:bottom w:val="none" w:sz="0" w:space="0" w:color="auto"/>
                <w:right w:val="none" w:sz="0" w:space="0" w:color="auto"/>
              </w:divBdr>
            </w:div>
            <w:div w:id="1532723077">
              <w:marLeft w:val="0"/>
              <w:marRight w:val="0"/>
              <w:marTop w:val="0"/>
              <w:marBottom w:val="0"/>
              <w:divBdr>
                <w:top w:val="none" w:sz="0" w:space="0" w:color="auto"/>
                <w:left w:val="none" w:sz="0" w:space="0" w:color="auto"/>
                <w:bottom w:val="none" w:sz="0" w:space="0" w:color="auto"/>
                <w:right w:val="none" w:sz="0" w:space="0" w:color="auto"/>
              </w:divBdr>
            </w:div>
            <w:div w:id="763764586">
              <w:marLeft w:val="0"/>
              <w:marRight w:val="0"/>
              <w:marTop w:val="0"/>
              <w:marBottom w:val="0"/>
              <w:divBdr>
                <w:top w:val="none" w:sz="0" w:space="0" w:color="auto"/>
                <w:left w:val="none" w:sz="0" w:space="0" w:color="auto"/>
                <w:bottom w:val="none" w:sz="0" w:space="0" w:color="auto"/>
                <w:right w:val="none" w:sz="0" w:space="0" w:color="auto"/>
              </w:divBdr>
            </w:div>
            <w:div w:id="647630166">
              <w:marLeft w:val="0"/>
              <w:marRight w:val="0"/>
              <w:marTop w:val="0"/>
              <w:marBottom w:val="0"/>
              <w:divBdr>
                <w:top w:val="none" w:sz="0" w:space="0" w:color="auto"/>
                <w:left w:val="none" w:sz="0" w:space="0" w:color="auto"/>
                <w:bottom w:val="none" w:sz="0" w:space="0" w:color="auto"/>
                <w:right w:val="none" w:sz="0" w:space="0" w:color="auto"/>
              </w:divBdr>
            </w:div>
            <w:div w:id="439641273">
              <w:marLeft w:val="0"/>
              <w:marRight w:val="0"/>
              <w:marTop w:val="0"/>
              <w:marBottom w:val="0"/>
              <w:divBdr>
                <w:top w:val="none" w:sz="0" w:space="0" w:color="auto"/>
                <w:left w:val="none" w:sz="0" w:space="0" w:color="auto"/>
                <w:bottom w:val="none" w:sz="0" w:space="0" w:color="auto"/>
                <w:right w:val="none" w:sz="0" w:space="0" w:color="auto"/>
              </w:divBdr>
            </w:div>
            <w:div w:id="932779395">
              <w:marLeft w:val="0"/>
              <w:marRight w:val="0"/>
              <w:marTop w:val="0"/>
              <w:marBottom w:val="0"/>
              <w:divBdr>
                <w:top w:val="none" w:sz="0" w:space="0" w:color="auto"/>
                <w:left w:val="none" w:sz="0" w:space="0" w:color="auto"/>
                <w:bottom w:val="none" w:sz="0" w:space="0" w:color="auto"/>
                <w:right w:val="none" w:sz="0" w:space="0" w:color="auto"/>
              </w:divBdr>
            </w:div>
            <w:div w:id="1216938431">
              <w:marLeft w:val="0"/>
              <w:marRight w:val="0"/>
              <w:marTop w:val="0"/>
              <w:marBottom w:val="0"/>
              <w:divBdr>
                <w:top w:val="none" w:sz="0" w:space="0" w:color="auto"/>
                <w:left w:val="none" w:sz="0" w:space="0" w:color="auto"/>
                <w:bottom w:val="none" w:sz="0" w:space="0" w:color="auto"/>
                <w:right w:val="none" w:sz="0" w:space="0" w:color="auto"/>
              </w:divBdr>
            </w:div>
            <w:div w:id="1941794356">
              <w:marLeft w:val="0"/>
              <w:marRight w:val="0"/>
              <w:marTop w:val="0"/>
              <w:marBottom w:val="0"/>
              <w:divBdr>
                <w:top w:val="none" w:sz="0" w:space="0" w:color="auto"/>
                <w:left w:val="none" w:sz="0" w:space="0" w:color="auto"/>
                <w:bottom w:val="none" w:sz="0" w:space="0" w:color="auto"/>
                <w:right w:val="none" w:sz="0" w:space="0" w:color="auto"/>
              </w:divBdr>
            </w:div>
            <w:div w:id="1556896499">
              <w:marLeft w:val="0"/>
              <w:marRight w:val="0"/>
              <w:marTop w:val="0"/>
              <w:marBottom w:val="0"/>
              <w:divBdr>
                <w:top w:val="none" w:sz="0" w:space="0" w:color="auto"/>
                <w:left w:val="none" w:sz="0" w:space="0" w:color="auto"/>
                <w:bottom w:val="none" w:sz="0" w:space="0" w:color="auto"/>
                <w:right w:val="none" w:sz="0" w:space="0" w:color="auto"/>
              </w:divBdr>
            </w:div>
            <w:div w:id="1031344409">
              <w:marLeft w:val="0"/>
              <w:marRight w:val="0"/>
              <w:marTop w:val="0"/>
              <w:marBottom w:val="0"/>
              <w:divBdr>
                <w:top w:val="none" w:sz="0" w:space="0" w:color="auto"/>
                <w:left w:val="none" w:sz="0" w:space="0" w:color="auto"/>
                <w:bottom w:val="none" w:sz="0" w:space="0" w:color="auto"/>
                <w:right w:val="none" w:sz="0" w:space="0" w:color="auto"/>
              </w:divBdr>
            </w:div>
            <w:div w:id="1822188028">
              <w:marLeft w:val="0"/>
              <w:marRight w:val="0"/>
              <w:marTop w:val="0"/>
              <w:marBottom w:val="0"/>
              <w:divBdr>
                <w:top w:val="none" w:sz="0" w:space="0" w:color="auto"/>
                <w:left w:val="none" w:sz="0" w:space="0" w:color="auto"/>
                <w:bottom w:val="none" w:sz="0" w:space="0" w:color="auto"/>
                <w:right w:val="none" w:sz="0" w:space="0" w:color="auto"/>
              </w:divBdr>
            </w:div>
            <w:div w:id="845705135">
              <w:marLeft w:val="0"/>
              <w:marRight w:val="0"/>
              <w:marTop w:val="0"/>
              <w:marBottom w:val="0"/>
              <w:divBdr>
                <w:top w:val="none" w:sz="0" w:space="0" w:color="auto"/>
                <w:left w:val="none" w:sz="0" w:space="0" w:color="auto"/>
                <w:bottom w:val="none" w:sz="0" w:space="0" w:color="auto"/>
                <w:right w:val="none" w:sz="0" w:space="0" w:color="auto"/>
              </w:divBdr>
            </w:div>
            <w:div w:id="1043211969">
              <w:marLeft w:val="0"/>
              <w:marRight w:val="0"/>
              <w:marTop w:val="0"/>
              <w:marBottom w:val="0"/>
              <w:divBdr>
                <w:top w:val="none" w:sz="0" w:space="0" w:color="auto"/>
                <w:left w:val="none" w:sz="0" w:space="0" w:color="auto"/>
                <w:bottom w:val="none" w:sz="0" w:space="0" w:color="auto"/>
                <w:right w:val="none" w:sz="0" w:space="0" w:color="auto"/>
              </w:divBdr>
            </w:div>
            <w:div w:id="1417093102">
              <w:marLeft w:val="0"/>
              <w:marRight w:val="0"/>
              <w:marTop w:val="0"/>
              <w:marBottom w:val="0"/>
              <w:divBdr>
                <w:top w:val="none" w:sz="0" w:space="0" w:color="auto"/>
                <w:left w:val="none" w:sz="0" w:space="0" w:color="auto"/>
                <w:bottom w:val="none" w:sz="0" w:space="0" w:color="auto"/>
                <w:right w:val="none" w:sz="0" w:space="0" w:color="auto"/>
              </w:divBdr>
            </w:div>
            <w:div w:id="1953855296">
              <w:marLeft w:val="0"/>
              <w:marRight w:val="0"/>
              <w:marTop w:val="0"/>
              <w:marBottom w:val="0"/>
              <w:divBdr>
                <w:top w:val="none" w:sz="0" w:space="0" w:color="auto"/>
                <w:left w:val="none" w:sz="0" w:space="0" w:color="auto"/>
                <w:bottom w:val="none" w:sz="0" w:space="0" w:color="auto"/>
                <w:right w:val="none" w:sz="0" w:space="0" w:color="auto"/>
              </w:divBdr>
            </w:div>
            <w:div w:id="2060202768">
              <w:marLeft w:val="0"/>
              <w:marRight w:val="0"/>
              <w:marTop w:val="0"/>
              <w:marBottom w:val="0"/>
              <w:divBdr>
                <w:top w:val="none" w:sz="0" w:space="0" w:color="auto"/>
                <w:left w:val="none" w:sz="0" w:space="0" w:color="auto"/>
                <w:bottom w:val="none" w:sz="0" w:space="0" w:color="auto"/>
                <w:right w:val="none" w:sz="0" w:space="0" w:color="auto"/>
              </w:divBdr>
            </w:div>
            <w:div w:id="269747438">
              <w:marLeft w:val="0"/>
              <w:marRight w:val="0"/>
              <w:marTop w:val="0"/>
              <w:marBottom w:val="0"/>
              <w:divBdr>
                <w:top w:val="none" w:sz="0" w:space="0" w:color="auto"/>
                <w:left w:val="none" w:sz="0" w:space="0" w:color="auto"/>
                <w:bottom w:val="none" w:sz="0" w:space="0" w:color="auto"/>
                <w:right w:val="none" w:sz="0" w:space="0" w:color="auto"/>
              </w:divBdr>
            </w:div>
            <w:div w:id="898856206">
              <w:marLeft w:val="0"/>
              <w:marRight w:val="0"/>
              <w:marTop w:val="0"/>
              <w:marBottom w:val="0"/>
              <w:divBdr>
                <w:top w:val="none" w:sz="0" w:space="0" w:color="auto"/>
                <w:left w:val="none" w:sz="0" w:space="0" w:color="auto"/>
                <w:bottom w:val="none" w:sz="0" w:space="0" w:color="auto"/>
                <w:right w:val="none" w:sz="0" w:space="0" w:color="auto"/>
              </w:divBdr>
            </w:div>
            <w:div w:id="1293169406">
              <w:marLeft w:val="0"/>
              <w:marRight w:val="0"/>
              <w:marTop w:val="0"/>
              <w:marBottom w:val="0"/>
              <w:divBdr>
                <w:top w:val="none" w:sz="0" w:space="0" w:color="auto"/>
                <w:left w:val="none" w:sz="0" w:space="0" w:color="auto"/>
                <w:bottom w:val="none" w:sz="0" w:space="0" w:color="auto"/>
                <w:right w:val="none" w:sz="0" w:space="0" w:color="auto"/>
              </w:divBdr>
            </w:div>
            <w:div w:id="1632709262">
              <w:marLeft w:val="0"/>
              <w:marRight w:val="0"/>
              <w:marTop w:val="0"/>
              <w:marBottom w:val="0"/>
              <w:divBdr>
                <w:top w:val="none" w:sz="0" w:space="0" w:color="auto"/>
                <w:left w:val="none" w:sz="0" w:space="0" w:color="auto"/>
                <w:bottom w:val="none" w:sz="0" w:space="0" w:color="auto"/>
                <w:right w:val="none" w:sz="0" w:space="0" w:color="auto"/>
              </w:divBdr>
            </w:div>
            <w:div w:id="334189338">
              <w:marLeft w:val="0"/>
              <w:marRight w:val="0"/>
              <w:marTop w:val="0"/>
              <w:marBottom w:val="0"/>
              <w:divBdr>
                <w:top w:val="none" w:sz="0" w:space="0" w:color="auto"/>
                <w:left w:val="none" w:sz="0" w:space="0" w:color="auto"/>
                <w:bottom w:val="none" w:sz="0" w:space="0" w:color="auto"/>
                <w:right w:val="none" w:sz="0" w:space="0" w:color="auto"/>
              </w:divBdr>
            </w:div>
            <w:div w:id="882985195">
              <w:marLeft w:val="0"/>
              <w:marRight w:val="0"/>
              <w:marTop w:val="0"/>
              <w:marBottom w:val="0"/>
              <w:divBdr>
                <w:top w:val="none" w:sz="0" w:space="0" w:color="auto"/>
                <w:left w:val="none" w:sz="0" w:space="0" w:color="auto"/>
                <w:bottom w:val="none" w:sz="0" w:space="0" w:color="auto"/>
                <w:right w:val="none" w:sz="0" w:space="0" w:color="auto"/>
              </w:divBdr>
            </w:div>
            <w:div w:id="118761523">
              <w:marLeft w:val="0"/>
              <w:marRight w:val="0"/>
              <w:marTop w:val="0"/>
              <w:marBottom w:val="0"/>
              <w:divBdr>
                <w:top w:val="none" w:sz="0" w:space="0" w:color="auto"/>
                <w:left w:val="none" w:sz="0" w:space="0" w:color="auto"/>
                <w:bottom w:val="none" w:sz="0" w:space="0" w:color="auto"/>
                <w:right w:val="none" w:sz="0" w:space="0" w:color="auto"/>
              </w:divBdr>
            </w:div>
            <w:div w:id="804009885">
              <w:marLeft w:val="0"/>
              <w:marRight w:val="0"/>
              <w:marTop w:val="0"/>
              <w:marBottom w:val="0"/>
              <w:divBdr>
                <w:top w:val="none" w:sz="0" w:space="0" w:color="auto"/>
                <w:left w:val="none" w:sz="0" w:space="0" w:color="auto"/>
                <w:bottom w:val="none" w:sz="0" w:space="0" w:color="auto"/>
                <w:right w:val="none" w:sz="0" w:space="0" w:color="auto"/>
              </w:divBdr>
            </w:div>
            <w:div w:id="580409095">
              <w:marLeft w:val="0"/>
              <w:marRight w:val="0"/>
              <w:marTop w:val="0"/>
              <w:marBottom w:val="0"/>
              <w:divBdr>
                <w:top w:val="none" w:sz="0" w:space="0" w:color="auto"/>
                <w:left w:val="none" w:sz="0" w:space="0" w:color="auto"/>
                <w:bottom w:val="none" w:sz="0" w:space="0" w:color="auto"/>
                <w:right w:val="none" w:sz="0" w:space="0" w:color="auto"/>
              </w:divBdr>
            </w:div>
            <w:div w:id="1362196564">
              <w:marLeft w:val="0"/>
              <w:marRight w:val="0"/>
              <w:marTop w:val="0"/>
              <w:marBottom w:val="0"/>
              <w:divBdr>
                <w:top w:val="none" w:sz="0" w:space="0" w:color="auto"/>
                <w:left w:val="none" w:sz="0" w:space="0" w:color="auto"/>
                <w:bottom w:val="none" w:sz="0" w:space="0" w:color="auto"/>
                <w:right w:val="none" w:sz="0" w:space="0" w:color="auto"/>
              </w:divBdr>
            </w:div>
            <w:div w:id="1776097966">
              <w:marLeft w:val="0"/>
              <w:marRight w:val="0"/>
              <w:marTop w:val="0"/>
              <w:marBottom w:val="0"/>
              <w:divBdr>
                <w:top w:val="none" w:sz="0" w:space="0" w:color="auto"/>
                <w:left w:val="none" w:sz="0" w:space="0" w:color="auto"/>
                <w:bottom w:val="none" w:sz="0" w:space="0" w:color="auto"/>
                <w:right w:val="none" w:sz="0" w:space="0" w:color="auto"/>
              </w:divBdr>
            </w:div>
            <w:div w:id="215818554">
              <w:marLeft w:val="0"/>
              <w:marRight w:val="0"/>
              <w:marTop w:val="0"/>
              <w:marBottom w:val="0"/>
              <w:divBdr>
                <w:top w:val="none" w:sz="0" w:space="0" w:color="auto"/>
                <w:left w:val="none" w:sz="0" w:space="0" w:color="auto"/>
                <w:bottom w:val="none" w:sz="0" w:space="0" w:color="auto"/>
                <w:right w:val="none" w:sz="0" w:space="0" w:color="auto"/>
              </w:divBdr>
            </w:div>
            <w:div w:id="1223910552">
              <w:marLeft w:val="0"/>
              <w:marRight w:val="0"/>
              <w:marTop w:val="0"/>
              <w:marBottom w:val="0"/>
              <w:divBdr>
                <w:top w:val="none" w:sz="0" w:space="0" w:color="auto"/>
                <w:left w:val="none" w:sz="0" w:space="0" w:color="auto"/>
                <w:bottom w:val="none" w:sz="0" w:space="0" w:color="auto"/>
                <w:right w:val="none" w:sz="0" w:space="0" w:color="auto"/>
              </w:divBdr>
            </w:div>
            <w:div w:id="1196964597">
              <w:marLeft w:val="0"/>
              <w:marRight w:val="0"/>
              <w:marTop w:val="0"/>
              <w:marBottom w:val="0"/>
              <w:divBdr>
                <w:top w:val="none" w:sz="0" w:space="0" w:color="auto"/>
                <w:left w:val="none" w:sz="0" w:space="0" w:color="auto"/>
                <w:bottom w:val="none" w:sz="0" w:space="0" w:color="auto"/>
                <w:right w:val="none" w:sz="0" w:space="0" w:color="auto"/>
              </w:divBdr>
            </w:div>
            <w:div w:id="1518038247">
              <w:marLeft w:val="0"/>
              <w:marRight w:val="0"/>
              <w:marTop w:val="0"/>
              <w:marBottom w:val="0"/>
              <w:divBdr>
                <w:top w:val="none" w:sz="0" w:space="0" w:color="auto"/>
                <w:left w:val="none" w:sz="0" w:space="0" w:color="auto"/>
                <w:bottom w:val="none" w:sz="0" w:space="0" w:color="auto"/>
                <w:right w:val="none" w:sz="0" w:space="0" w:color="auto"/>
              </w:divBdr>
            </w:div>
            <w:div w:id="259141552">
              <w:marLeft w:val="0"/>
              <w:marRight w:val="0"/>
              <w:marTop w:val="0"/>
              <w:marBottom w:val="0"/>
              <w:divBdr>
                <w:top w:val="none" w:sz="0" w:space="0" w:color="auto"/>
                <w:left w:val="none" w:sz="0" w:space="0" w:color="auto"/>
                <w:bottom w:val="none" w:sz="0" w:space="0" w:color="auto"/>
                <w:right w:val="none" w:sz="0" w:space="0" w:color="auto"/>
              </w:divBdr>
            </w:div>
            <w:div w:id="165366504">
              <w:marLeft w:val="0"/>
              <w:marRight w:val="0"/>
              <w:marTop w:val="0"/>
              <w:marBottom w:val="0"/>
              <w:divBdr>
                <w:top w:val="none" w:sz="0" w:space="0" w:color="auto"/>
                <w:left w:val="none" w:sz="0" w:space="0" w:color="auto"/>
                <w:bottom w:val="none" w:sz="0" w:space="0" w:color="auto"/>
                <w:right w:val="none" w:sz="0" w:space="0" w:color="auto"/>
              </w:divBdr>
            </w:div>
            <w:div w:id="904799835">
              <w:marLeft w:val="0"/>
              <w:marRight w:val="0"/>
              <w:marTop w:val="0"/>
              <w:marBottom w:val="0"/>
              <w:divBdr>
                <w:top w:val="none" w:sz="0" w:space="0" w:color="auto"/>
                <w:left w:val="none" w:sz="0" w:space="0" w:color="auto"/>
                <w:bottom w:val="none" w:sz="0" w:space="0" w:color="auto"/>
                <w:right w:val="none" w:sz="0" w:space="0" w:color="auto"/>
              </w:divBdr>
            </w:div>
            <w:div w:id="354698079">
              <w:marLeft w:val="0"/>
              <w:marRight w:val="0"/>
              <w:marTop w:val="0"/>
              <w:marBottom w:val="0"/>
              <w:divBdr>
                <w:top w:val="none" w:sz="0" w:space="0" w:color="auto"/>
                <w:left w:val="none" w:sz="0" w:space="0" w:color="auto"/>
                <w:bottom w:val="none" w:sz="0" w:space="0" w:color="auto"/>
                <w:right w:val="none" w:sz="0" w:space="0" w:color="auto"/>
              </w:divBdr>
            </w:div>
            <w:div w:id="907346715">
              <w:marLeft w:val="0"/>
              <w:marRight w:val="0"/>
              <w:marTop w:val="0"/>
              <w:marBottom w:val="0"/>
              <w:divBdr>
                <w:top w:val="none" w:sz="0" w:space="0" w:color="auto"/>
                <w:left w:val="none" w:sz="0" w:space="0" w:color="auto"/>
                <w:bottom w:val="none" w:sz="0" w:space="0" w:color="auto"/>
                <w:right w:val="none" w:sz="0" w:space="0" w:color="auto"/>
              </w:divBdr>
            </w:div>
            <w:div w:id="914314705">
              <w:marLeft w:val="0"/>
              <w:marRight w:val="0"/>
              <w:marTop w:val="0"/>
              <w:marBottom w:val="0"/>
              <w:divBdr>
                <w:top w:val="none" w:sz="0" w:space="0" w:color="auto"/>
                <w:left w:val="none" w:sz="0" w:space="0" w:color="auto"/>
                <w:bottom w:val="none" w:sz="0" w:space="0" w:color="auto"/>
                <w:right w:val="none" w:sz="0" w:space="0" w:color="auto"/>
              </w:divBdr>
            </w:div>
            <w:div w:id="1508253351">
              <w:marLeft w:val="0"/>
              <w:marRight w:val="0"/>
              <w:marTop w:val="0"/>
              <w:marBottom w:val="0"/>
              <w:divBdr>
                <w:top w:val="none" w:sz="0" w:space="0" w:color="auto"/>
                <w:left w:val="none" w:sz="0" w:space="0" w:color="auto"/>
                <w:bottom w:val="none" w:sz="0" w:space="0" w:color="auto"/>
                <w:right w:val="none" w:sz="0" w:space="0" w:color="auto"/>
              </w:divBdr>
            </w:div>
            <w:div w:id="64257596">
              <w:marLeft w:val="0"/>
              <w:marRight w:val="0"/>
              <w:marTop w:val="0"/>
              <w:marBottom w:val="0"/>
              <w:divBdr>
                <w:top w:val="none" w:sz="0" w:space="0" w:color="auto"/>
                <w:left w:val="none" w:sz="0" w:space="0" w:color="auto"/>
                <w:bottom w:val="none" w:sz="0" w:space="0" w:color="auto"/>
                <w:right w:val="none" w:sz="0" w:space="0" w:color="auto"/>
              </w:divBdr>
            </w:div>
            <w:div w:id="1997757657">
              <w:marLeft w:val="0"/>
              <w:marRight w:val="0"/>
              <w:marTop w:val="0"/>
              <w:marBottom w:val="0"/>
              <w:divBdr>
                <w:top w:val="none" w:sz="0" w:space="0" w:color="auto"/>
                <w:left w:val="none" w:sz="0" w:space="0" w:color="auto"/>
                <w:bottom w:val="none" w:sz="0" w:space="0" w:color="auto"/>
                <w:right w:val="none" w:sz="0" w:space="0" w:color="auto"/>
              </w:divBdr>
            </w:div>
            <w:div w:id="151335918">
              <w:marLeft w:val="0"/>
              <w:marRight w:val="0"/>
              <w:marTop w:val="0"/>
              <w:marBottom w:val="0"/>
              <w:divBdr>
                <w:top w:val="none" w:sz="0" w:space="0" w:color="auto"/>
                <w:left w:val="none" w:sz="0" w:space="0" w:color="auto"/>
                <w:bottom w:val="none" w:sz="0" w:space="0" w:color="auto"/>
                <w:right w:val="none" w:sz="0" w:space="0" w:color="auto"/>
              </w:divBdr>
            </w:div>
            <w:div w:id="1196651348">
              <w:marLeft w:val="0"/>
              <w:marRight w:val="0"/>
              <w:marTop w:val="0"/>
              <w:marBottom w:val="0"/>
              <w:divBdr>
                <w:top w:val="none" w:sz="0" w:space="0" w:color="auto"/>
                <w:left w:val="none" w:sz="0" w:space="0" w:color="auto"/>
                <w:bottom w:val="none" w:sz="0" w:space="0" w:color="auto"/>
                <w:right w:val="none" w:sz="0" w:space="0" w:color="auto"/>
              </w:divBdr>
            </w:div>
            <w:div w:id="2134863577">
              <w:marLeft w:val="0"/>
              <w:marRight w:val="0"/>
              <w:marTop w:val="0"/>
              <w:marBottom w:val="0"/>
              <w:divBdr>
                <w:top w:val="none" w:sz="0" w:space="0" w:color="auto"/>
                <w:left w:val="none" w:sz="0" w:space="0" w:color="auto"/>
                <w:bottom w:val="none" w:sz="0" w:space="0" w:color="auto"/>
                <w:right w:val="none" w:sz="0" w:space="0" w:color="auto"/>
              </w:divBdr>
            </w:div>
            <w:div w:id="872771260">
              <w:marLeft w:val="0"/>
              <w:marRight w:val="0"/>
              <w:marTop w:val="0"/>
              <w:marBottom w:val="0"/>
              <w:divBdr>
                <w:top w:val="none" w:sz="0" w:space="0" w:color="auto"/>
                <w:left w:val="none" w:sz="0" w:space="0" w:color="auto"/>
                <w:bottom w:val="none" w:sz="0" w:space="0" w:color="auto"/>
                <w:right w:val="none" w:sz="0" w:space="0" w:color="auto"/>
              </w:divBdr>
            </w:div>
            <w:div w:id="968517232">
              <w:marLeft w:val="0"/>
              <w:marRight w:val="0"/>
              <w:marTop w:val="0"/>
              <w:marBottom w:val="0"/>
              <w:divBdr>
                <w:top w:val="none" w:sz="0" w:space="0" w:color="auto"/>
                <w:left w:val="none" w:sz="0" w:space="0" w:color="auto"/>
                <w:bottom w:val="none" w:sz="0" w:space="0" w:color="auto"/>
                <w:right w:val="none" w:sz="0" w:space="0" w:color="auto"/>
              </w:divBdr>
            </w:div>
            <w:div w:id="256139513">
              <w:marLeft w:val="0"/>
              <w:marRight w:val="0"/>
              <w:marTop w:val="0"/>
              <w:marBottom w:val="0"/>
              <w:divBdr>
                <w:top w:val="none" w:sz="0" w:space="0" w:color="auto"/>
                <w:left w:val="none" w:sz="0" w:space="0" w:color="auto"/>
                <w:bottom w:val="none" w:sz="0" w:space="0" w:color="auto"/>
                <w:right w:val="none" w:sz="0" w:space="0" w:color="auto"/>
              </w:divBdr>
            </w:div>
            <w:div w:id="1523979923">
              <w:marLeft w:val="0"/>
              <w:marRight w:val="0"/>
              <w:marTop w:val="0"/>
              <w:marBottom w:val="0"/>
              <w:divBdr>
                <w:top w:val="none" w:sz="0" w:space="0" w:color="auto"/>
                <w:left w:val="none" w:sz="0" w:space="0" w:color="auto"/>
                <w:bottom w:val="none" w:sz="0" w:space="0" w:color="auto"/>
                <w:right w:val="none" w:sz="0" w:space="0" w:color="auto"/>
              </w:divBdr>
            </w:div>
            <w:div w:id="655499997">
              <w:marLeft w:val="0"/>
              <w:marRight w:val="0"/>
              <w:marTop w:val="0"/>
              <w:marBottom w:val="0"/>
              <w:divBdr>
                <w:top w:val="none" w:sz="0" w:space="0" w:color="auto"/>
                <w:left w:val="none" w:sz="0" w:space="0" w:color="auto"/>
                <w:bottom w:val="none" w:sz="0" w:space="0" w:color="auto"/>
                <w:right w:val="none" w:sz="0" w:space="0" w:color="auto"/>
              </w:divBdr>
            </w:div>
            <w:div w:id="2557588">
              <w:marLeft w:val="0"/>
              <w:marRight w:val="0"/>
              <w:marTop w:val="0"/>
              <w:marBottom w:val="0"/>
              <w:divBdr>
                <w:top w:val="none" w:sz="0" w:space="0" w:color="auto"/>
                <w:left w:val="none" w:sz="0" w:space="0" w:color="auto"/>
                <w:bottom w:val="none" w:sz="0" w:space="0" w:color="auto"/>
                <w:right w:val="none" w:sz="0" w:space="0" w:color="auto"/>
              </w:divBdr>
            </w:div>
            <w:div w:id="1658681559">
              <w:marLeft w:val="0"/>
              <w:marRight w:val="0"/>
              <w:marTop w:val="0"/>
              <w:marBottom w:val="0"/>
              <w:divBdr>
                <w:top w:val="none" w:sz="0" w:space="0" w:color="auto"/>
                <w:left w:val="none" w:sz="0" w:space="0" w:color="auto"/>
                <w:bottom w:val="none" w:sz="0" w:space="0" w:color="auto"/>
                <w:right w:val="none" w:sz="0" w:space="0" w:color="auto"/>
              </w:divBdr>
            </w:div>
            <w:div w:id="2113546433">
              <w:marLeft w:val="0"/>
              <w:marRight w:val="0"/>
              <w:marTop w:val="0"/>
              <w:marBottom w:val="0"/>
              <w:divBdr>
                <w:top w:val="none" w:sz="0" w:space="0" w:color="auto"/>
                <w:left w:val="none" w:sz="0" w:space="0" w:color="auto"/>
                <w:bottom w:val="none" w:sz="0" w:space="0" w:color="auto"/>
                <w:right w:val="none" w:sz="0" w:space="0" w:color="auto"/>
              </w:divBdr>
            </w:div>
            <w:div w:id="63601319">
              <w:marLeft w:val="0"/>
              <w:marRight w:val="0"/>
              <w:marTop w:val="0"/>
              <w:marBottom w:val="0"/>
              <w:divBdr>
                <w:top w:val="none" w:sz="0" w:space="0" w:color="auto"/>
                <w:left w:val="none" w:sz="0" w:space="0" w:color="auto"/>
                <w:bottom w:val="none" w:sz="0" w:space="0" w:color="auto"/>
                <w:right w:val="none" w:sz="0" w:space="0" w:color="auto"/>
              </w:divBdr>
            </w:div>
            <w:div w:id="158430978">
              <w:marLeft w:val="0"/>
              <w:marRight w:val="0"/>
              <w:marTop w:val="0"/>
              <w:marBottom w:val="0"/>
              <w:divBdr>
                <w:top w:val="none" w:sz="0" w:space="0" w:color="auto"/>
                <w:left w:val="none" w:sz="0" w:space="0" w:color="auto"/>
                <w:bottom w:val="none" w:sz="0" w:space="0" w:color="auto"/>
                <w:right w:val="none" w:sz="0" w:space="0" w:color="auto"/>
              </w:divBdr>
            </w:div>
            <w:div w:id="781531853">
              <w:marLeft w:val="0"/>
              <w:marRight w:val="0"/>
              <w:marTop w:val="0"/>
              <w:marBottom w:val="0"/>
              <w:divBdr>
                <w:top w:val="none" w:sz="0" w:space="0" w:color="auto"/>
                <w:left w:val="none" w:sz="0" w:space="0" w:color="auto"/>
                <w:bottom w:val="none" w:sz="0" w:space="0" w:color="auto"/>
                <w:right w:val="none" w:sz="0" w:space="0" w:color="auto"/>
              </w:divBdr>
            </w:div>
            <w:div w:id="1418359621">
              <w:marLeft w:val="0"/>
              <w:marRight w:val="0"/>
              <w:marTop w:val="0"/>
              <w:marBottom w:val="0"/>
              <w:divBdr>
                <w:top w:val="none" w:sz="0" w:space="0" w:color="auto"/>
                <w:left w:val="none" w:sz="0" w:space="0" w:color="auto"/>
                <w:bottom w:val="none" w:sz="0" w:space="0" w:color="auto"/>
                <w:right w:val="none" w:sz="0" w:space="0" w:color="auto"/>
              </w:divBdr>
            </w:div>
            <w:div w:id="1056079297">
              <w:marLeft w:val="0"/>
              <w:marRight w:val="0"/>
              <w:marTop w:val="0"/>
              <w:marBottom w:val="0"/>
              <w:divBdr>
                <w:top w:val="none" w:sz="0" w:space="0" w:color="auto"/>
                <w:left w:val="none" w:sz="0" w:space="0" w:color="auto"/>
                <w:bottom w:val="none" w:sz="0" w:space="0" w:color="auto"/>
                <w:right w:val="none" w:sz="0" w:space="0" w:color="auto"/>
              </w:divBdr>
            </w:div>
            <w:div w:id="176775674">
              <w:marLeft w:val="0"/>
              <w:marRight w:val="0"/>
              <w:marTop w:val="0"/>
              <w:marBottom w:val="0"/>
              <w:divBdr>
                <w:top w:val="none" w:sz="0" w:space="0" w:color="auto"/>
                <w:left w:val="none" w:sz="0" w:space="0" w:color="auto"/>
                <w:bottom w:val="none" w:sz="0" w:space="0" w:color="auto"/>
                <w:right w:val="none" w:sz="0" w:space="0" w:color="auto"/>
              </w:divBdr>
            </w:div>
            <w:div w:id="1472675174">
              <w:marLeft w:val="0"/>
              <w:marRight w:val="0"/>
              <w:marTop w:val="0"/>
              <w:marBottom w:val="0"/>
              <w:divBdr>
                <w:top w:val="none" w:sz="0" w:space="0" w:color="auto"/>
                <w:left w:val="none" w:sz="0" w:space="0" w:color="auto"/>
                <w:bottom w:val="none" w:sz="0" w:space="0" w:color="auto"/>
                <w:right w:val="none" w:sz="0" w:space="0" w:color="auto"/>
              </w:divBdr>
            </w:div>
            <w:div w:id="2098017482">
              <w:marLeft w:val="0"/>
              <w:marRight w:val="0"/>
              <w:marTop w:val="0"/>
              <w:marBottom w:val="0"/>
              <w:divBdr>
                <w:top w:val="none" w:sz="0" w:space="0" w:color="auto"/>
                <w:left w:val="none" w:sz="0" w:space="0" w:color="auto"/>
                <w:bottom w:val="none" w:sz="0" w:space="0" w:color="auto"/>
                <w:right w:val="none" w:sz="0" w:space="0" w:color="auto"/>
              </w:divBdr>
            </w:div>
            <w:div w:id="1172839491">
              <w:marLeft w:val="0"/>
              <w:marRight w:val="0"/>
              <w:marTop w:val="0"/>
              <w:marBottom w:val="0"/>
              <w:divBdr>
                <w:top w:val="none" w:sz="0" w:space="0" w:color="auto"/>
                <w:left w:val="none" w:sz="0" w:space="0" w:color="auto"/>
                <w:bottom w:val="none" w:sz="0" w:space="0" w:color="auto"/>
                <w:right w:val="none" w:sz="0" w:space="0" w:color="auto"/>
              </w:divBdr>
            </w:div>
            <w:div w:id="1324428664">
              <w:marLeft w:val="0"/>
              <w:marRight w:val="0"/>
              <w:marTop w:val="0"/>
              <w:marBottom w:val="0"/>
              <w:divBdr>
                <w:top w:val="none" w:sz="0" w:space="0" w:color="auto"/>
                <w:left w:val="none" w:sz="0" w:space="0" w:color="auto"/>
                <w:bottom w:val="none" w:sz="0" w:space="0" w:color="auto"/>
                <w:right w:val="none" w:sz="0" w:space="0" w:color="auto"/>
              </w:divBdr>
            </w:div>
            <w:div w:id="1984432922">
              <w:marLeft w:val="0"/>
              <w:marRight w:val="0"/>
              <w:marTop w:val="0"/>
              <w:marBottom w:val="0"/>
              <w:divBdr>
                <w:top w:val="none" w:sz="0" w:space="0" w:color="auto"/>
                <w:left w:val="none" w:sz="0" w:space="0" w:color="auto"/>
                <w:bottom w:val="none" w:sz="0" w:space="0" w:color="auto"/>
                <w:right w:val="none" w:sz="0" w:space="0" w:color="auto"/>
              </w:divBdr>
            </w:div>
            <w:div w:id="1760717916">
              <w:marLeft w:val="0"/>
              <w:marRight w:val="0"/>
              <w:marTop w:val="0"/>
              <w:marBottom w:val="0"/>
              <w:divBdr>
                <w:top w:val="none" w:sz="0" w:space="0" w:color="auto"/>
                <w:left w:val="none" w:sz="0" w:space="0" w:color="auto"/>
                <w:bottom w:val="none" w:sz="0" w:space="0" w:color="auto"/>
                <w:right w:val="none" w:sz="0" w:space="0" w:color="auto"/>
              </w:divBdr>
            </w:div>
            <w:div w:id="970594694">
              <w:marLeft w:val="0"/>
              <w:marRight w:val="0"/>
              <w:marTop w:val="0"/>
              <w:marBottom w:val="0"/>
              <w:divBdr>
                <w:top w:val="none" w:sz="0" w:space="0" w:color="auto"/>
                <w:left w:val="none" w:sz="0" w:space="0" w:color="auto"/>
                <w:bottom w:val="none" w:sz="0" w:space="0" w:color="auto"/>
                <w:right w:val="none" w:sz="0" w:space="0" w:color="auto"/>
              </w:divBdr>
            </w:div>
            <w:div w:id="644284486">
              <w:marLeft w:val="0"/>
              <w:marRight w:val="0"/>
              <w:marTop w:val="0"/>
              <w:marBottom w:val="0"/>
              <w:divBdr>
                <w:top w:val="none" w:sz="0" w:space="0" w:color="auto"/>
                <w:left w:val="none" w:sz="0" w:space="0" w:color="auto"/>
                <w:bottom w:val="none" w:sz="0" w:space="0" w:color="auto"/>
                <w:right w:val="none" w:sz="0" w:space="0" w:color="auto"/>
              </w:divBdr>
            </w:div>
            <w:div w:id="2123500146">
              <w:marLeft w:val="0"/>
              <w:marRight w:val="0"/>
              <w:marTop w:val="0"/>
              <w:marBottom w:val="0"/>
              <w:divBdr>
                <w:top w:val="none" w:sz="0" w:space="0" w:color="auto"/>
                <w:left w:val="none" w:sz="0" w:space="0" w:color="auto"/>
                <w:bottom w:val="none" w:sz="0" w:space="0" w:color="auto"/>
                <w:right w:val="none" w:sz="0" w:space="0" w:color="auto"/>
              </w:divBdr>
            </w:div>
            <w:div w:id="1067874167">
              <w:marLeft w:val="0"/>
              <w:marRight w:val="0"/>
              <w:marTop w:val="0"/>
              <w:marBottom w:val="0"/>
              <w:divBdr>
                <w:top w:val="none" w:sz="0" w:space="0" w:color="auto"/>
                <w:left w:val="none" w:sz="0" w:space="0" w:color="auto"/>
                <w:bottom w:val="none" w:sz="0" w:space="0" w:color="auto"/>
                <w:right w:val="none" w:sz="0" w:space="0" w:color="auto"/>
              </w:divBdr>
            </w:div>
            <w:div w:id="1274751442">
              <w:marLeft w:val="0"/>
              <w:marRight w:val="0"/>
              <w:marTop w:val="0"/>
              <w:marBottom w:val="0"/>
              <w:divBdr>
                <w:top w:val="none" w:sz="0" w:space="0" w:color="auto"/>
                <w:left w:val="none" w:sz="0" w:space="0" w:color="auto"/>
                <w:bottom w:val="none" w:sz="0" w:space="0" w:color="auto"/>
                <w:right w:val="none" w:sz="0" w:space="0" w:color="auto"/>
              </w:divBdr>
            </w:div>
            <w:div w:id="2038504301">
              <w:marLeft w:val="0"/>
              <w:marRight w:val="0"/>
              <w:marTop w:val="0"/>
              <w:marBottom w:val="0"/>
              <w:divBdr>
                <w:top w:val="none" w:sz="0" w:space="0" w:color="auto"/>
                <w:left w:val="none" w:sz="0" w:space="0" w:color="auto"/>
                <w:bottom w:val="none" w:sz="0" w:space="0" w:color="auto"/>
                <w:right w:val="none" w:sz="0" w:space="0" w:color="auto"/>
              </w:divBdr>
            </w:div>
            <w:div w:id="1028407981">
              <w:marLeft w:val="0"/>
              <w:marRight w:val="0"/>
              <w:marTop w:val="0"/>
              <w:marBottom w:val="0"/>
              <w:divBdr>
                <w:top w:val="none" w:sz="0" w:space="0" w:color="auto"/>
                <w:left w:val="none" w:sz="0" w:space="0" w:color="auto"/>
                <w:bottom w:val="none" w:sz="0" w:space="0" w:color="auto"/>
                <w:right w:val="none" w:sz="0" w:space="0" w:color="auto"/>
              </w:divBdr>
            </w:div>
            <w:div w:id="158351936">
              <w:marLeft w:val="0"/>
              <w:marRight w:val="0"/>
              <w:marTop w:val="0"/>
              <w:marBottom w:val="0"/>
              <w:divBdr>
                <w:top w:val="none" w:sz="0" w:space="0" w:color="auto"/>
                <w:left w:val="none" w:sz="0" w:space="0" w:color="auto"/>
                <w:bottom w:val="none" w:sz="0" w:space="0" w:color="auto"/>
                <w:right w:val="none" w:sz="0" w:space="0" w:color="auto"/>
              </w:divBdr>
            </w:div>
            <w:div w:id="610743851">
              <w:marLeft w:val="0"/>
              <w:marRight w:val="0"/>
              <w:marTop w:val="0"/>
              <w:marBottom w:val="0"/>
              <w:divBdr>
                <w:top w:val="none" w:sz="0" w:space="0" w:color="auto"/>
                <w:left w:val="none" w:sz="0" w:space="0" w:color="auto"/>
                <w:bottom w:val="none" w:sz="0" w:space="0" w:color="auto"/>
                <w:right w:val="none" w:sz="0" w:space="0" w:color="auto"/>
              </w:divBdr>
            </w:div>
            <w:div w:id="560940415">
              <w:marLeft w:val="0"/>
              <w:marRight w:val="0"/>
              <w:marTop w:val="0"/>
              <w:marBottom w:val="0"/>
              <w:divBdr>
                <w:top w:val="none" w:sz="0" w:space="0" w:color="auto"/>
                <w:left w:val="none" w:sz="0" w:space="0" w:color="auto"/>
                <w:bottom w:val="none" w:sz="0" w:space="0" w:color="auto"/>
                <w:right w:val="none" w:sz="0" w:space="0" w:color="auto"/>
              </w:divBdr>
            </w:div>
            <w:div w:id="934365514">
              <w:marLeft w:val="0"/>
              <w:marRight w:val="0"/>
              <w:marTop w:val="0"/>
              <w:marBottom w:val="0"/>
              <w:divBdr>
                <w:top w:val="none" w:sz="0" w:space="0" w:color="auto"/>
                <w:left w:val="none" w:sz="0" w:space="0" w:color="auto"/>
                <w:bottom w:val="none" w:sz="0" w:space="0" w:color="auto"/>
                <w:right w:val="none" w:sz="0" w:space="0" w:color="auto"/>
              </w:divBdr>
            </w:div>
            <w:div w:id="1000931567">
              <w:marLeft w:val="0"/>
              <w:marRight w:val="0"/>
              <w:marTop w:val="0"/>
              <w:marBottom w:val="0"/>
              <w:divBdr>
                <w:top w:val="none" w:sz="0" w:space="0" w:color="auto"/>
                <w:left w:val="none" w:sz="0" w:space="0" w:color="auto"/>
                <w:bottom w:val="none" w:sz="0" w:space="0" w:color="auto"/>
                <w:right w:val="none" w:sz="0" w:space="0" w:color="auto"/>
              </w:divBdr>
            </w:div>
            <w:div w:id="1206135635">
              <w:marLeft w:val="0"/>
              <w:marRight w:val="0"/>
              <w:marTop w:val="0"/>
              <w:marBottom w:val="0"/>
              <w:divBdr>
                <w:top w:val="none" w:sz="0" w:space="0" w:color="auto"/>
                <w:left w:val="none" w:sz="0" w:space="0" w:color="auto"/>
                <w:bottom w:val="none" w:sz="0" w:space="0" w:color="auto"/>
                <w:right w:val="none" w:sz="0" w:space="0" w:color="auto"/>
              </w:divBdr>
            </w:div>
            <w:div w:id="413279936">
              <w:marLeft w:val="0"/>
              <w:marRight w:val="0"/>
              <w:marTop w:val="0"/>
              <w:marBottom w:val="0"/>
              <w:divBdr>
                <w:top w:val="none" w:sz="0" w:space="0" w:color="auto"/>
                <w:left w:val="none" w:sz="0" w:space="0" w:color="auto"/>
                <w:bottom w:val="none" w:sz="0" w:space="0" w:color="auto"/>
                <w:right w:val="none" w:sz="0" w:space="0" w:color="auto"/>
              </w:divBdr>
            </w:div>
            <w:div w:id="422726752">
              <w:marLeft w:val="0"/>
              <w:marRight w:val="0"/>
              <w:marTop w:val="0"/>
              <w:marBottom w:val="0"/>
              <w:divBdr>
                <w:top w:val="none" w:sz="0" w:space="0" w:color="auto"/>
                <w:left w:val="none" w:sz="0" w:space="0" w:color="auto"/>
                <w:bottom w:val="none" w:sz="0" w:space="0" w:color="auto"/>
                <w:right w:val="none" w:sz="0" w:space="0" w:color="auto"/>
              </w:divBdr>
            </w:div>
            <w:div w:id="667319971">
              <w:marLeft w:val="0"/>
              <w:marRight w:val="0"/>
              <w:marTop w:val="0"/>
              <w:marBottom w:val="0"/>
              <w:divBdr>
                <w:top w:val="none" w:sz="0" w:space="0" w:color="auto"/>
                <w:left w:val="none" w:sz="0" w:space="0" w:color="auto"/>
                <w:bottom w:val="none" w:sz="0" w:space="0" w:color="auto"/>
                <w:right w:val="none" w:sz="0" w:space="0" w:color="auto"/>
              </w:divBdr>
            </w:div>
            <w:div w:id="1805348993">
              <w:marLeft w:val="0"/>
              <w:marRight w:val="0"/>
              <w:marTop w:val="0"/>
              <w:marBottom w:val="0"/>
              <w:divBdr>
                <w:top w:val="none" w:sz="0" w:space="0" w:color="auto"/>
                <w:left w:val="none" w:sz="0" w:space="0" w:color="auto"/>
                <w:bottom w:val="none" w:sz="0" w:space="0" w:color="auto"/>
                <w:right w:val="none" w:sz="0" w:space="0" w:color="auto"/>
              </w:divBdr>
            </w:div>
            <w:div w:id="587999942">
              <w:marLeft w:val="0"/>
              <w:marRight w:val="0"/>
              <w:marTop w:val="0"/>
              <w:marBottom w:val="0"/>
              <w:divBdr>
                <w:top w:val="none" w:sz="0" w:space="0" w:color="auto"/>
                <w:left w:val="none" w:sz="0" w:space="0" w:color="auto"/>
                <w:bottom w:val="none" w:sz="0" w:space="0" w:color="auto"/>
                <w:right w:val="none" w:sz="0" w:space="0" w:color="auto"/>
              </w:divBdr>
            </w:div>
            <w:div w:id="349332234">
              <w:marLeft w:val="0"/>
              <w:marRight w:val="0"/>
              <w:marTop w:val="0"/>
              <w:marBottom w:val="0"/>
              <w:divBdr>
                <w:top w:val="none" w:sz="0" w:space="0" w:color="auto"/>
                <w:left w:val="none" w:sz="0" w:space="0" w:color="auto"/>
                <w:bottom w:val="none" w:sz="0" w:space="0" w:color="auto"/>
                <w:right w:val="none" w:sz="0" w:space="0" w:color="auto"/>
              </w:divBdr>
            </w:div>
            <w:div w:id="438064974">
              <w:marLeft w:val="0"/>
              <w:marRight w:val="0"/>
              <w:marTop w:val="0"/>
              <w:marBottom w:val="0"/>
              <w:divBdr>
                <w:top w:val="none" w:sz="0" w:space="0" w:color="auto"/>
                <w:left w:val="none" w:sz="0" w:space="0" w:color="auto"/>
                <w:bottom w:val="none" w:sz="0" w:space="0" w:color="auto"/>
                <w:right w:val="none" w:sz="0" w:space="0" w:color="auto"/>
              </w:divBdr>
            </w:div>
            <w:div w:id="1674262047">
              <w:marLeft w:val="0"/>
              <w:marRight w:val="0"/>
              <w:marTop w:val="0"/>
              <w:marBottom w:val="0"/>
              <w:divBdr>
                <w:top w:val="none" w:sz="0" w:space="0" w:color="auto"/>
                <w:left w:val="none" w:sz="0" w:space="0" w:color="auto"/>
                <w:bottom w:val="none" w:sz="0" w:space="0" w:color="auto"/>
                <w:right w:val="none" w:sz="0" w:space="0" w:color="auto"/>
              </w:divBdr>
            </w:div>
            <w:div w:id="1752580866">
              <w:marLeft w:val="0"/>
              <w:marRight w:val="0"/>
              <w:marTop w:val="0"/>
              <w:marBottom w:val="0"/>
              <w:divBdr>
                <w:top w:val="none" w:sz="0" w:space="0" w:color="auto"/>
                <w:left w:val="none" w:sz="0" w:space="0" w:color="auto"/>
                <w:bottom w:val="none" w:sz="0" w:space="0" w:color="auto"/>
                <w:right w:val="none" w:sz="0" w:space="0" w:color="auto"/>
              </w:divBdr>
            </w:div>
            <w:div w:id="1145508058">
              <w:marLeft w:val="0"/>
              <w:marRight w:val="0"/>
              <w:marTop w:val="0"/>
              <w:marBottom w:val="0"/>
              <w:divBdr>
                <w:top w:val="none" w:sz="0" w:space="0" w:color="auto"/>
                <w:left w:val="none" w:sz="0" w:space="0" w:color="auto"/>
                <w:bottom w:val="none" w:sz="0" w:space="0" w:color="auto"/>
                <w:right w:val="none" w:sz="0" w:space="0" w:color="auto"/>
              </w:divBdr>
            </w:div>
            <w:div w:id="171383304">
              <w:marLeft w:val="0"/>
              <w:marRight w:val="0"/>
              <w:marTop w:val="0"/>
              <w:marBottom w:val="0"/>
              <w:divBdr>
                <w:top w:val="none" w:sz="0" w:space="0" w:color="auto"/>
                <w:left w:val="none" w:sz="0" w:space="0" w:color="auto"/>
                <w:bottom w:val="none" w:sz="0" w:space="0" w:color="auto"/>
                <w:right w:val="none" w:sz="0" w:space="0" w:color="auto"/>
              </w:divBdr>
            </w:div>
            <w:div w:id="853348733">
              <w:marLeft w:val="0"/>
              <w:marRight w:val="0"/>
              <w:marTop w:val="0"/>
              <w:marBottom w:val="0"/>
              <w:divBdr>
                <w:top w:val="none" w:sz="0" w:space="0" w:color="auto"/>
                <w:left w:val="none" w:sz="0" w:space="0" w:color="auto"/>
                <w:bottom w:val="none" w:sz="0" w:space="0" w:color="auto"/>
                <w:right w:val="none" w:sz="0" w:space="0" w:color="auto"/>
              </w:divBdr>
            </w:div>
            <w:div w:id="1689216638">
              <w:marLeft w:val="0"/>
              <w:marRight w:val="0"/>
              <w:marTop w:val="0"/>
              <w:marBottom w:val="0"/>
              <w:divBdr>
                <w:top w:val="none" w:sz="0" w:space="0" w:color="auto"/>
                <w:left w:val="none" w:sz="0" w:space="0" w:color="auto"/>
                <w:bottom w:val="none" w:sz="0" w:space="0" w:color="auto"/>
                <w:right w:val="none" w:sz="0" w:space="0" w:color="auto"/>
              </w:divBdr>
            </w:div>
            <w:div w:id="66732073">
              <w:marLeft w:val="0"/>
              <w:marRight w:val="0"/>
              <w:marTop w:val="0"/>
              <w:marBottom w:val="0"/>
              <w:divBdr>
                <w:top w:val="none" w:sz="0" w:space="0" w:color="auto"/>
                <w:left w:val="none" w:sz="0" w:space="0" w:color="auto"/>
                <w:bottom w:val="none" w:sz="0" w:space="0" w:color="auto"/>
                <w:right w:val="none" w:sz="0" w:space="0" w:color="auto"/>
              </w:divBdr>
            </w:div>
            <w:div w:id="2056345229">
              <w:marLeft w:val="0"/>
              <w:marRight w:val="0"/>
              <w:marTop w:val="0"/>
              <w:marBottom w:val="0"/>
              <w:divBdr>
                <w:top w:val="none" w:sz="0" w:space="0" w:color="auto"/>
                <w:left w:val="none" w:sz="0" w:space="0" w:color="auto"/>
                <w:bottom w:val="none" w:sz="0" w:space="0" w:color="auto"/>
                <w:right w:val="none" w:sz="0" w:space="0" w:color="auto"/>
              </w:divBdr>
            </w:div>
            <w:div w:id="275064120">
              <w:marLeft w:val="0"/>
              <w:marRight w:val="0"/>
              <w:marTop w:val="0"/>
              <w:marBottom w:val="0"/>
              <w:divBdr>
                <w:top w:val="none" w:sz="0" w:space="0" w:color="auto"/>
                <w:left w:val="none" w:sz="0" w:space="0" w:color="auto"/>
                <w:bottom w:val="none" w:sz="0" w:space="0" w:color="auto"/>
                <w:right w:val="none" w:sz="0" w:space="0" w:color="auto"/>
              </w:divBdr>
            </w:div>
            <w:div w:id="2043361414">
              <w:marLeft w:val="0"/>
              <w:marRight w:val="0"/>
              <w:marTop w:val="0"/>
              <w:marBottom w:val="0"/>
              <w:divBdr>
                <w:top w:val="none" w:sz="0" w:space="0" w:color="auto"/>
                <w:left w:val="none" w:sz="0" w:space="0" w:color="auto"/>
                <w:bottom w:val="none" w:sz="0" w:space="0" w:color="auto"/>
                <w:right w:val="none" w:sz="0" w:space="0" w:color="auto"/>
              </w:divBdr>
            </w:div>
            <w:div w:id="56325671">
              <w:marLeft w:val="0"/>
              <w:marRight w:val="0"/>
              <w:marTop w:val="0"/>
              <w:marBottom w:val="0"/>
              <w:divBdr>
                <w:top w:val="none" w:sz="0" w:space="0" w:color="auto"/>
                <w:left w:val="none" w:sz="0" w:space="0" w:color="auto"/>
                <w:bottom w:val="none" w:sz="0" w:space="0" w:color="auto"/>
                <w:right w:val="none" w:sz="0" w:space="0" w:color="auto"/>
              </w:divBdr>
            </w:div>
            <w:div w:id="1839419849">
              <w:marLeft w:val="0"/>
              <w:marRight w:val="0"/>
              <w:marTop w:val="0"/>
              <w:marBottom w:val="0"/>
              <w:divBdr>
                <w:top w:val="none" w:sz="0" w:space="0" w:color="auto"/>
                <w:left w:val="none" w:sz="0" w:space="0" w:color="auto"/>
                <w:bottom w:val="none" w:sz="0" w:space="0" w:color="auto"/>
                <w:right w:val="none" w:sz="0" w:space="0" w:color="auto"/>
              </w:divBdr>
            </w:div>
            <w:div w:id="696852815">
              <w:marLeft w:val="0"/>
              <w:marRight w:val="0"/>
              <w:marTop w:val="0"/>
              <w:marBottom w:val="0"/>
              <w:divBdr>
                <w:top w:val="none" w:sz="0" w:space="0" w:color="auto"/>
                <w:left w:val="none" w:sz="0" w:space="0" w:color="auto"/>
                <w:bottom w:val="none" w:sz="0" w:space="0" w:color="auto"/>
                <w:right w:val="none" w:sz="0" w:space="0" w:color="auto"/>
              </w:divBdr>
            </w:div>
            <w:div w:id="1609042453">
              <w:marLeft w:val="0"/>
              <w:marRight w:val="0"/>
              <w:marTop w:val="0"/>
              <w:marBottom w:val="0"/>
              <w:divBdr>
                <w:top w:val="none" w:sz="0" w:space="0" w:color="auto"/>
                <w:left w:val="none" w:sz="0" w:space="0" w:color="auto"/>
                <w:bottom w:val="none" w:sz="0" w:space="0" w:color="auto"/>
                <w:right w:val="none" w:sz="0" w:space="0" w:color="auto"/>
              </w:divBdr>
            </w:div>
            <w:div w:id="1402409086">
              <w:marLeft w:val="0"/>
              <w:marRight w:val="0"/>
              <w:marTop w:val="0"/>
              <w:marBottom w:val="0"/>
              <w:divBdr>
                <w:top w:val="none" w:sz="0" w:space="0" w:color="auto"/>
                <w:left w:val="none" w:sz="0" w:space="0" w:color="auto"/>
                <w:bottom w:val="none" w:sz="0" w:space="0" w:color="auto"/>
                <w:right w:val="none" w:sz="0" w:space="0" w:color="auto"/>
              </w:divBdr>
            </w:div>
            <w:div w:id="1180657812">
              <w:marLeft w:val="0"/>
              <w:marRight w:val="0"/>
              <w:marTop w:val="0"/>
              <w:marBottom w:val="0"/>
              <w:divBdr>
                <w:top w:val="none" w:sz="0" w:space="0" w:color="auto"/>
                <w:left w:val="none" w:sz="0" w:space="0" w:color="auto"/>
                <w:bottom w:val="none" w:sz="0" w:space="0" w:color="auto"/>
                <w:right w:val="none" w:sz="0" w:space="0" w:color="auto"/>
              </w:divBdr>
            </w:div>
            <w:div w:id="206063054">
              <w:marLeft w:val="0"/>
              <w:marRight w:val="0"/>
              <w:marTop w:val="0"/>
              <w:marBottom w:val="0"/>
              <w:divBdr>
                <w:top w:val="none" w:sz="0" w:space="0" w:color="auto"/>
                <w:left w:val="none" w:sz="0" w:space="0" w:color="auto"/>
                <w:bottom w:val="none" w:sz="0" w:space="0" w:color="auto"/>
                <w:right w:val="none" w:sz="0" w:space="0" w:color="auto"/>
              </w:divBdr>
            </w:div>
            <w:div w:id="527916071">
              <w:marLeft w:val="0"/>
              <w:marRight w:val="0"/>
              <w:marTop w:val="0"/>
              <w:marBottom w:val="0"/>
              <w:divBdr>
                <w:top w:val="none" w:sz="0" w:space="0" w:color="auto"/>
                <w:left w:val="none" w:sz="0" w:space="0" w:color="auto"/>
                <w:bottom w:val="none" w:sz="0" w:space="0" w:color="auto"/>
                <w:right w:val="none" w:sz="0" w:space="0" w:color="auto"/>
              </w:divBdr>
            </w:div>
            <w:div w:id="1745882119">
              <w:marLeft w:val="0"/>
              <w:marRight w:val="0"/>
              <w:marTop w:val="0"/>
              <w:marBottom w:val="0"/>
              <w:divBdr>
                <w:top w:val="none" w:sz="0" w:space="0" w:color="auto"/>
                <w:left w:val="none" w:sz="0" w:space="0" w:color="auto"/>
                <w:bottom w:val="none" w:sz="0" w:space="0" w:color="auto"/>
                <w:right w:val="none" w:sz="0" w:space="0" w:color="auto"/>
              </w:divBdr>
            </w:div>
            <w:div w:id="2006743646">
              <w:marLeft w:val="0"/>
              <w:marRight w:val="0"/>
              <w:marTop w:val="0"/>
              <w:marBottom w:val="0"/>
              <w:divBdr>
                <w:top w:val="none" w:sz="0" w:space="0" w:color="auto"/>
                <w:left w:val="none" w:sz="0" w:space="0" w:color="auto"/>
                <w:bottom w:val="none" w:sz="0" w:space="0" w:color="auto"/>
                <w:right w:val="none" w:sz="0" w:space="0" w:color="auto"/>
              </w:divBdr>
            </w:div>
            <w:div w:id="325942270">
              <w:marLeft w:val="0"/>
              <w:marRight w:val="0"/>
              <w:marTop w:val="0"/>
              <w:marBottom w:val="0"/>
              <w:divBdr>
                <w:top w:val="none" w:sz="0" w:space="0" w:color="auto"/>
                <w:left w:val="none" w:sz="0" w:space="0" w:color="auto"/>
                <w:bottom w:val="none" w:sz="0" w:space="0" w:color="auto"/>
                <w:right w:val="none" w:sz="0" w:space="0" w:color="auto"/>
              </w:divBdr>
            </w:div>
            <w:div w:id="1639873532">
              <w:marLeft w:val="0"/>
              <w:marRight w:val="0"/>
              <w:marTop w:val="0"/>
              <w:marBottom w:val="0"/>
              <w:divBdr>
                <w:top w:val="none" w:sz="0" w:space="0" w:color="auto"/>
                <w:left w:val="none" w:sz="0" w:space="0" w:color="auto"/>
                <w:bottom w:val="none" w:sz="0" w:space="0" w:color="auto"/>
                <w:right w:val="none" w:sz="0" w:space="0" w:color="auto"/>
              </w:divBdr>
            </w:div>
            <w:div w:id="320038596">
              <w:marLeft w:val="0"/>
              <w:marRight w:val="0"/>
              <w:marTop w:val="0"/>
              <w:marBottom w:val="0"/>
              <w:divBdr>
                <w:top w:val="none" w:sz="0" w:space="0" w:color="auto"/>
                <w:left w:val="none" w:sz="0" w:space="0" w:color="auto"/>
                <w:bottom w:val="none" w:sz="0" w:space="0" w:color="auto"/>
                <w:right w:val="none" w:sz="0" w:space="0" w:color="auto"/>
              </w:divBdr>
            </w:div>
            <w:div w:id="49354429">
              <w:marLeft w:val="0"/>
              <w:marRight w:val="0"/>
              <w:marTop w:val="0"/>
              <w:marBottom w:val="0"/>
              <w:divBdr>
                <w:top w:val="none" w:sz="0" w:space="0" w:color="auto"/>
                <w:left w:val="none" w:sz="0" w:space="0" w:color="auto"/>
                <w:bottom w:val="none" w:sz="0" w:space="0" w:color="auto"/>
                <w:right w:val="none" w:sz="0" w:space="0" w:color="auto"/>
              </w:divBdr>
            </w:div>
            <w:div w:id="1463159587">
              <w:marLeft w:val="0"/>
              <w:marRight w:val="0"/>
              <w:marTop w:val="0"/>
              <w:marBottom w:val="0"/>
              <w:divBdr>
                <w:top w:val="none" w:sz="0" w:space="0" w:color="auto"/>
                <w:left w:val="none" w:sz="0" w:space="0" w:color="auto"/>
                <w:bottom w:val="none" w:sz="0" w:space="0" w:color="auto"/>
                <w:right w:val="none" w:sz="0" w:space="0" w:color="auto"/>
              </w:divBdr>
            </w:div>
            <w:div w:id="1383407069">
              <w:marLeft w:val="0"/>
              <w:marRight w:val="0"/>
              <w:marTop w:val="0"/>
              <w:marBottom w:val="0"/>
              <w:divBdr>
                <w:top w:val="none" w:sz="0" w:space="0" w:color="auto"/>
                <w:left w:val="none" w:sz="0" w:space="0" w:color="auto"/>
                <w:bottom w:val="none" w:sz="0" w:space="0" w:color="auto"/>
                <w:right w:val="none" w:sz="0" w:space="0" w:color="auto"/>
              </w:divBdr>
            </w:div>
            <w:div w:id="901720147">
              <w:marLeft w:val="0"/>
              <w:marRight w:val="0"/>
              <w:marTop w:val="0"/>
              <w:marBottom w:val="0"/>
              <w:divBdr>
                <w:top w:val="none" w:sz="0" w:space="0" w:color="auto"/>
                <w:left w:val="none" w:sz="0" w:space="0" w:color="auto"/>
                <w:bottom w:val="none" w:sz="0" w:space="0" w:color="auto"/>
                <w:right w:val="none" w:sz="0" w:space="0" w:color="auto"/>
              </w:divBdr>
            </w:div>
            <w:div w:id="306933852">
              <w:marLeft w:val="0"/>
              <w:marRight w:val="0"/>
              <w:marTop w:val="0"/>
              <w:marBottom w:val="0"/>
              <w:divBdr>
                <w:top w:val="none" w:sz="0" w:space="0" w:color="auto"/>
                <w:left w:val="none" w:sz="0" w:space="0" w:color="auto"/>
                <w:bottom w:val="none" w:sz="0" w:space="0" w:color="auto"/>
                <w:right w:val="none" w:sz="0" w:space="0" w:color="auto"/>
              </w:divBdr>
            </w:div>
            <w:div w:id="592520428">
              <w:marLeft w:val="0"/>
              <w:marRight w:val="0"/>
              <w:marTop w:val="0"/>
              <w:marBottom w:val="0"/>
              <w:divBdr>
                <w:top w:val="none" w:sz="0" w:space="0" w:color="auto"/>
                <w:left w:val="none" w:sz="0" w:space="0" w:color="auto"/>
                <w:bottom w:val="none" w:sz="0" w:space="0" w:color="auto"/>
                <w:right w:val="none" w:sz="0" w:space="0" w:color="auto"/>
              </w:divBdr>
            </w:div>
            <w:div w:id="19091848">
              <w:marLeft w:val="0"/>
              <w:marRight w:val="0"/>
              <w:marTop w:val="0"/>
              <w:marBottom w:val="0"/>
              <w:divBdr>
                <w:top w:val="none" w:sz="0" w:space="0" w:color="auto"/>
                <w:left w:val="none" w:sz="0" w:space="0" w:color="auto"/>
                <w:bottom w:val="none" w:sz="0" w:space="0" w:color="auto"/>
                <w:right w:val="none" w:sz="0" w:space="0" w:color="auto"/>
              </w:divBdr>
            </w:div>
            <w:div w:id="2059893586">
              <w:marLeft w:val="0"/>
              <w:marRight w:val="0"/>
              <w:marTop w:val="0"/>
              <w:marBottom w:val="0"/>
              <w:divBdr>
                <w:top w:val="none" w:sz="0" w:space="0" w:color="auto"/>
                <w:left w:val="none" w:sz="0" w:space="0" w:color="auto"/>
                <w:bottom w:val="none" w:sz="0" w:space="0" w:color="auto"/>
                <w:right w:val="none" w:sz="0" w:space="0" w:color="auto"/>
              </w:divBdr>
            </w:div>
            <w:div w:id="828986163">
              <w:marLeft w:val="0"/>
              <w:marRight w:val="0"/>
              <w:marTop w:val="0"/>
              <w:marBottom w:val="0"/>
              <w:divBdr>
                <w:top w:val="none" w:sz="0" w:space="0" w:color="auto"/>
                <w:left w:val="none" w:sz="0" w:space="0" w:color="auto"/>
                <w:bottom w:val="none" w:sz="0" w:space="0" w:color="auto"/>
                <w:right w:val="none" w:sz="0" w:space="0" w:color="auto"/>
              </w:divBdr>
            </w:div>
            <w:div w:id="1536776458">
              <w:marLeft w:val="0"/>
              <w:marRight w:val="0"/>
              <w:marTop w:val="0"/>
              <w:marBottom w:val="0"/>
              <w:divBdr>
                <w:top w:val="none" w:sz="0" w:space="0" w:color="auto"/>
                <w:left w:val="none" w:sz="0" w:space="0" w:color="auto"/>
                <w:bottom w:val="none" w:sz="0" w:space="0" w:color="auto"/>
                <w:right w:val="none" w:sz="0" w:space="0" w:color="auto"/>
              </w:divBdr>
            </w:div>
            <w:div w:id="91752190">
              <w:marLeft w:val="0"/>
              <w:marRight w:val="0"/>
              <w:marTop w:val="0"/>
              <w:marBottom w:val="0"/>
              <w:divBdr>
                <w:top w:val="none" w:sz="0" w:space="0" w:color="auto"/>
                <w:left w:val="none" w:sz="0" w:space="0" w:color="auto"/>
                <w:bottom w:val="none" w:sz="0" w:space="0" w:color="auto"/>
                <w:right w:val="none" w:sz="0" w:space="0" w:color="auto"/>
              </w:divBdr>
            </w:div>
            <w:div w:id="984818117">
              <w:marLeft w:val="0"/>
              <w:marRight w:val="0"/>
              <w:marTop w:val="0"/>
              <w:marBottom w:val="0"/>
              <w:divBdr>
                <w:top w:val="none" w:sz="0" w:space="0" w:color="auto"/>
                <w:left w:val="none" w:sz="0" w:space="0" w:color="auto"/>
                <w:bottom w:val="none" w:sz="0" w:space="0" w:color="auto"/>
                <w:right w:val="none" w:sz="0" w:space="0" w:color="auto"/>
              </w:divBdr>
            </w:div>
            <w:div w:id="191457361">
              <w:marLeft w:val="0"/>
              <w:marRight w:val="0"/>
              <w:marTop w:val="0"/>
              <w:marBottom w:val="0"/>
              <w:divBdr>
                <w:top w:val="none" w:sz="0" w:space="0" w:color="auto"/>
                <w:left w:val="none" w:sz="0" w:space="0" w:color="auto"/>
                <w:bottom w:val="none" w:sz="0" w:space="0" w:color="auto"/>
                <w:right w:val="none" w:sz="0" w:space="0" w:color="auto"/>
              </w:divBdr>
            </w:div>
            <w:div w:id="132329612">
              <w:marLeft w:val="0"/>
              <w:marRight w:val="0"/>
              <w:marTop w:val="0"/>
              <w:marBottom w:val="0"/>
              <w:divBdr>
                <w:top w:val="none" w:sz="0" w:space="0" w:color="auto"/>
                <w:left w:val="none" w:sz="0" w:space="0" w:color="auto"/>
                <w:bottom w:val="none" w:sz="0" w:space="0" w:color="auto"/>
                <w:right w:val="none" w:sz="0" w:space="0" w:color="auto"/>
              </w:divBdr>
            </w:div>
            <w:div w:id="1849052859">
              <w:marLeft w:val="0"/>
              <w:marRight w:val="0"/>
              <w:marTop w:val="0"/>
              <w:marBottom w:val="0"/>
              <w:divBdr>
                <w:top w:val="none" w:sz="0" w:space="0" w:color="auto"/>
                <w:left w:val="none" w:sz="0" w:space="0" w:color="auto"/>
                <w:bottom w:val="none" w:sz="0" w:space="0" w:color="auto"/>
                <w:right w:val="none" w:sz="0" w:space="0" w:color="auto"/>
              </w:divBdr>
            </w:div>
            <w:div w:id="99035732">
              <w:marLeft w:val="0"/>
              <w:marRight w:val="0"/>
              <w:marTop w:val="0"/>
              <w:marBottom w:val="0"/>
              <w:divBdr>
                <w:top w:val="none" w:sz="0" w:space="0" w:color="auto"/>
                <w:left w:val="none" w:sz="0" w:space="0" w:color="auto"/>
                <w:bottom w:val="none" w:sz="0" w:space="0" w:color="auto"/>
                <w:right w:val="none" w:sz="0" w:space="0" w:color="auto"/>
              </w:divBdr>
            </w:div>
            <w:div w:id="1990863502">
              <w:marLeft w:val="0"/>
              <w:marRight w:val="0"/>
              <w:marTop w:val="0"/>
              <w:marBottom w:val="0"/>
              <w:divBdr>
                <w:top w:val="none" w:sz="0" w:space="0" w:color="auto"/>
                <w:left w:val="none" w:sz="0" w:space="0" w:color="auto"/>
                <w:bottom w:val="none" w:sz="0" w:space="0" w:color="auto"/>
                <w:right w:val="none" w:sz="0" w:space="0" w:color="auto"/>
              </w:divBdr>
            </w:div>
            <w:div w:id="383331928">
              <w:marLeft w:val="0"/>
              <w:marRight w:val="0"/>
              <w:marTop w:val="0"/>
              <w:marBottom w:val="0"/>
              <w:divBdr>
                <w:top w:val="none" w:sz="0" w:space="0" w:color="auto"/>
                <w:left w:val="none" w:sz="0" w:space="0" w:color="auto"/>
                <w:bottom w:val="none" w:sz="0" w:space="0" w:color="auto"/>
                <w:right w:val="none" w:sz="0" w:space="0" w:color="auto"/>
              </w:divBdr>
            </w:div>
            <w:div w:id="1930117745">
              <w:marLeft w:val="0"/>
              <w:marRight w:val="0"/>
              <w:marTop w:val="0"/>
              <w:marBottom w:val="0"/>
              <w:divBdr>
                <w:top w:val="none" w:sz="0" w:space="0" w:color="auto"/>
                <w:left w:val="none" w:sz="0" w:space="0" w:color="auto"/>
                <w:bottom w:val="none" w:sz="0" w:space="0" w:color="auto"/>
                <w:right w:val="none" w:sz="0" w:space="0" w:color="auto"/>
              </w:divBdr>
            </w:div>
            <w:div w:id="292057202">
              <w:marLeft w:val="0"/>
              <w:marRight w:val="0"/>
              <w:marTop w:val="0"/>
              <w:marBottom w:val="0"/>
              <w:divBdr>
                <w:top w:val="none" w:sz="0" w:space="0" w:color="auto"/>
                <w:left w:val="none" w:sz="0" w:space="0" w:color="auto"/>
                <w:bottom w:val="none" w:sz="0" w:space="0" w:color="auto"/>
                <w:right w:val="none" w:sz="0" w:space="0" w:color="auto"/>
              </w:divBdr>
            </w:div>
            <w:div w:id="1962880300">
              <w:marLeft w:val="0"/>
              <w:marRight w:val="0"/>
              <w:marTop w:val="0"/>
              <w:marBottom w:val="0"/>
              <w:divBdr>
                <w:top w:val="none" w:sz="0" w:space="0" w:color="auto"/>
                <w:left w:val="none" w:sz="0" w:space="0" w:color="auto"/>
                <w:bottom w:val="none" w:sz="0" w:space="0" w:color="auto"/>
                <w:right w:val="none" w:sz="0" w:space="0" w:color="auto"/>
              </w:divBdr>
            </w:div>
            <w:div w:id="2050446919">
              <w:marLeft w:val="0"/>
              <w:marRight w:val="0"/>
              <w:marTop w:val="0"/>
              <w:marBottom w:val="0"/>
              <w:divBdr>
                <w:top w:val="none" w:sz="0" w:space="0" w:color="auto"/>
                <w:left w:val="none" w:sz="0" w:space="0" w:color="auto"/>
                <w:bottom w:val="none" w:sz="0" w:space="0" w:color="auto"/>
                <w:right w:val="none" w:sz="0" w:space="0" w:color="auto"/>
              </w:divBdr>
            </w:div>
            <w:div w:id="2035182748">
              <w:marLeft w:val="0"/>
              <w:marRight w:val="0"/>
              <w:marTop w:val="0"/>
              <w:marBottom w:val="0"/>
              <w:divBdr>
                <w:top w:val="none" w:sz="0" w:space="0" w:color="auto"/>
                <w:left w:val="none" w:sz="0" w:space="0" w:color="auto"/>
                <w:bottom w:val="none" w:sz="0" w:space="0" w:color="auto"/>
                <w:right w:val="none" w:sz="0" w:space="0" w:color="auto"/>
              </w:divBdr>
            </w:div>
            <w:div w:id="1176185808">
              <w:marLeft w:val="0"/>
              <w:marRight w:val="0"/>
              <w:marTop w:val="0"/>
              <w:marBottom w:val="0"/>
              <w:divBdr>
                <w:top w:val="none" w:sz="0" w:space="0" w:color="auto"/>
                <w:left w:val="none" w:sz="0" w:space="0" w:color="auto"/>
                <w:bottom w:val="none" w:sz="0" w:space="0" w:color="auto"/>
                <w:right w:val="none" w:sz="0" w:space="0" w:color="auto"/>
              </w:divBdr>
            </w:div>
            <w:div w:id="1682665066">
              <w:marLeft w:val="0"/>
              <w:marRight w:val="0"/>
              <w:marTop w:val="0"/>
              <w:marBottom w:val="0"/>
              <w:divBdr>
                <w:top w:val="none" w:sz="0" w:space="0" w:color="auto"/>
                <w:left w:val="none" w:sz="0" w:space="0" w:color="auto"/>
                <w:bottom w:val="none" w:sz="0" w:space="0" w:color="auto"/>
                <w:right w:val="none" w:sz="0" w:space="0" w:color="auto"/>
              </w:divBdr>
            </w:div>
            <w:div w:id="209273114">
              <w:marLeft w:val="0"/>
              <w:marRight w:val="0"/>
              <w:marTop w:val="0"/>
              <w:marBottom w:val="0"/>
              <w:divBdr>
                <w:top w:val="none" w:sz="0" w:space="0" w:color="auto"/>
                <w:left w:val="none" w:sz="0" w:space="0" w:color="auto"/>
                <w:bottom w:val="none" w:sz="0" w:space="0" w:color="auto"/>
                <w:right w:val="none" w:sz="0" w:space="0" w:color="auto"/>
              </w:divBdr>
            </w:div>
            <w:div w:id="357050226">
              <w:marLeft w:val="0"/>
              <w:marRight w:val="0"/>
              <w:marTop w:val="0"/>
              <w:marBottom w:val="0"/>
              <w:divBdr>
                <w:top w:val="none" w:sz="0" w:space="0" w:color="auto"/>
                <w:left w:val="none" w:sz="0" w:space="0" w:color="auto"/>
                <w:bottom w:val="none" w:sz="0" w:space="0" w:color="auto"/>
                <w:right w:val="none" w:sz="0" w:space="0" w:color="auto"/>
              </w:divBdr>
            </w:div>
            <w:div w:id="1541284482">
              <w:marLeft w:val="0"/>
              <w:marRight w:val="0"/>
              <w:marTop w:val="0"/>
              <w:marBottom w:val="0"/>
              <w:divBdr>
                <w:top w:val="none" w:sz="0" w:space="0" w:color="auto"/>
                <w:left w:val="none" w:sz="0" w:space="0" w:color="auto"/>
                <w:bottom w:val="none" w:sz="0" w:space="0" w:color="auto"/>
                <w:right w:val="none" w:sz="0" w:space="0" w:color="auto"/>
              </w:divBdr>
            </w:div>
            <w:div w:id="1484346368">
              <w:marLeft w:val="0"/>
              <w:marRight w:val="0"/>
              <w:marTop w:val="0"/>
              <w:marBottom w:val="0"/>
              <w:divBdr>
                <w:top w:val="none" w:sz="0" w:space="0" w:color="auto"/>
                <w:left w:val="none" w:sz="0" w:space="0" w:color="auto"/>
                <w:bottom w:val="none" w:sz="0" w:space="0" w:color="auto"/>
                <w:right w:val="none" w:sz="0" w:space="0" w:color="auto"/>
              </w:divBdr>
            </w:div>
            <w:div w:id="558832982">
              <w:marLeft w:val="0"/>
              <w:marRight w:val="0"/>
              <w:marTop w:val="0"/>
              <w:marBottom w:val="0"/>
              <w:divBdr>
                <w:top w:val="none" w:sz="0" w:space="0" w:color="auto"/>
                <w:left w:val="none" w:sz="0" w:space="0" w:color="auto"/>
                <w:bottom w:val="none" w:sz="0" w:space="0" w:color="auto"/>
                <w:right w:val="none" w:sz="0" w:space="0" w:color="auto"/>
              </w:divBdr>
            </w:div>
            <w:div w:id="1797868385">
              <w:marLeft w:val="0"/>
              <w:marRight w:val="0"/>
              <w:marTop w:val="0"/>
              <w:marBottom w:val="0"/>
              <w:divBdr>
                <w:top w:val="none" w:sz="0" w:space="0" w:color="auto"/>
                <w:left w:val="none" w:sz="0" w:space="0" w:color="auto"/>
                <w:bottom w:val="none" w:sz="0" w:space="0" w:color="auto"/>
                <w:right w:val="none" w:sz="0" w:space="0" w:color="auto"/>
              </w:divBdr>
            </w:div>
            <w:div w:id="1895501959">
              <w:marLeft w:val="0"/>
              <w:marRight w:val="0"/>
              <w:marTop w:val="0"/>
              <w:marBottom w:val="0"/>
              <w:divBdr>
                <w:top w:val="none" w:sz="0" w:space="0" w:color="auto"/>
                <w:left w:val="none" w:sz="0" w:space="0" w:color="auto"/>
                <w:bottom w:val="none" w:sz="0" w:space="0" w:color="auto"/>
                <w:right w:val="none" w:sz="0" w:space="0" w:color="auto"/>
              </w:divBdr>
            </w:div>
            <w:div w:id="598216850">
              <w:marLeft w:val="0"/>
              <w:marRight w:val="0"/>
              <w:marTop w:val="0"/>
              <w:marBottom w:val="0"/>
              <w:divBdr>
                <w:top w:val="none" w:sz="0" w:space="0" w:color="auto"/>
                <w:left w:val="none" w:sz="0" w:space="0" w:color="auto"/>
                <w:bottom w:val="none" w:sz="0" w:space="0" w:color="auto"/>
                <w:right w:val="none" w:sz="0" w:space="0" w:color="auto"/>
              </w:divBdr>
            </w:div>
            <w:div w:id="856425676">
              <w:marLeft w:val="0"/>
              <w:marRight w:val="0"/>
              <w:marTop w:val="0"/>
              <w:marBottom w:val="0"/>
              <w:divBdr>
                <w:top w:val="none" w:sz="0" w:space="0" w:color="auto"/>
                <w:left w:val="none" w:sz="0" w:space="0" w:color="auto"/>
                <w:bottom w:val="none" w:sz="0" w:space="0" w:color="auto"/>
                <w:right w:val="none" w:sz="0" w:space="0" w:color="auto"/>
              </w:divBdr>
            </w:div>
            <w:div w:id="49035590">
              <w:marLeft w:val="0"/>
              <w:marRight w:val="0"/>
              <w:marTop w:val="0"/>
              <w:marBottom w:val="0"/>
              <w:divBdr>
                <w:top w:val="none" w:sz="0" w:space="0" w:color="auto"/>
                <w:left w:val="none" w:sz="0" w:space="0" w:color="auto"/>
                <w:bottom w:val="none" w:sz="0" w:space="0" w:color="auto"/>
                <w:right w:val="none" w:sz="0" w:space="0" w:color="auto"/>
              </w:divBdr>
            </w:div>
            <w:div w:id="1461219925">
              <w:marLeft w:val="0"/>
              <w:marRight w:val="0"/>
              <w:marTop w:val="0"/>
              <w:marBottom w:val="0"/>
              <w:divBdr>
                <w:top w:val="none" w:sz="0" w:space="0" w:color="auto"/>
                <w:left w:val="none" w:sz="0" w:space="0" w:color="auto"/>
                <w:bottom w:val="none" w:sz="0" w:space="0" w:color="auto"/>
                <w:right w:val="none" w:sz="0" w:space="0" w:color="auto"/>
              </w:divBdr>
            </w:div>
            <w:div w:id="1220821664">
              <w:marLeft w:val="0"/>
              <w:marRight w:val="0"/>
              <w:marTop w:val="0"/>
              <w:marBottom w:val="0"/>
              <w:divBdr>
                <w:top w:val="none" w:sz="0" w:space="0" w:color="auto"/>
                <w:left w:val="none" w:sz="0" w:space="0" w:color="auto"/>
                <w:bottom w:val="none" w:sz="0" w:space="0" w:color="auto"/>
                <w:right w:val="none" w:sz="0" w:space="0" w:color="auto"/>
              </w:divBdr>
            </w:div>
            <w:div w:id="441413332">
              <w:marLeft w:val="0"/>
              <w:marRight w:val="0"/>
              <w:marTop w:val="0"/>
              <w:marBottom w:val="0"/>
              <w:divBdr>
                <w:top w:val="none" w:sz="0" w:space="0" w:color="auto"/>
                <w:left w:val="none" w:sz="0" w:space="0" w:color="auto"/>
                <w:bottom w:val="none" w:sz="0" w:space="0" w:color="auto"/>
                <w:right w:val="none" w:sz="0" w:space="0" w:color="auto"/>
              </w:divBdr>
            </w:div>
            <w:div w:id="1542211609">
              <w:marLeft w:val="0"/>
              <w:marRight w:val="0"/>
              <w:marTop w:val="0"/>
              <w:marBottom w:val="0"/>
              <w:divBdr>
                <w:top w:val="none" w:sz="0" w:space="0" w:color="auto"/>
                <w:left w:val="none" w:sz="0" w:space="0" w:color="auto"/>
                <w:bottom w:val="none" w:sz="0" w:space="0" w:color="auto"/>
                <w:right w:val="none" w:sz="0" w:space="0" w:color="auto"/>
              </w:divBdr>
            </w:div>
            <w:div w:id="246497629">
              <w:marLeft w:val="0"/>
              <w:marRight w:val="0"/>
              <w:marTop w:val="0"/>
              <w:marBottom w:val="0"/>
              <w:divBdr>
                <w:top w:val="none" w:sz="0" w:space="0" w:color="auto"/>
                <w:left w:val="none" w:sz="0" w:space="0" w:color="auto"/>
                <w:bottom w:val="none" w:sz="0" w:space="0" w:color="auto"/>
                <w:right w:val="none" w:sz="0" w:space="0" w:color="auto"/>
              </w:divBdr>
            </w:div>
            <w:div w:id="483283290">
              <w:marLeft w:val="0"/>
              <w:marRight w:val="0"/>
              <w:marTop w:val="0"/>
              <w:marBottom w:val="0"/>
              <w:divBdr>
                <w:top w:val="none" w:sz="0" w:space="0" w:color="auto"/>
                <w:left w:val="none" w:sz="0" w:space="0" w:color="auto"/>
                <w:bottom w:val="none" w:sz="0" w:space="0" w:color="auto"/>
                <w:right w:val="none" w:sz="0" w:space="0" w:color="auto"/>
              </w:divBdr>
            </w:div>
            <w:div w:id="504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162</TotalTime>
  <Pages>6</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23</cp:revision>
  <dcterms:created xsi:type="dcterms:W3CDTF">2018-10-02T04:14:00Z</dcterms:created>
  <dcterms:modified xsi:type="dcterms:W3CDTF">2019-04-11T21:45:00Z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