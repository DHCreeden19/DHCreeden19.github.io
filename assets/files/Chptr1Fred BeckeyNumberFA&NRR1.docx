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4D57DF79" w:rsidR="00B12B51" w:rsidRDefault="00004CBF">
      <w:r>
        <w:t xml:space="preserve">There were </w:t>
      </w:r>
      <w:r w:rsidR="000E22DE">
        <w:t>eleven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68BFB1F7"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0E22DE">
        <w:t xml:space="preserve"> 2018</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rsidR="000E22DE">
        <w:rPr>
          <w:rFonts w:cstheme="minorHAnsi"/>
        </w:rPr>
        <w:t xml:space="preserve">The Whyte Museum collection of summit register entries for the Canadian Rockies provided 17 entries. The North Vancouver Museum and Archives collection of summit registers included a half dozen entries. Dan Davis’s climbing journal is a valuable and accurate resource, which is also stored at the </w:t>
      </w:r>
      <w:r w:rsidR="000E22DE">
        <w:t>University of Washington Special Collections Library.</w:t>
      </w:r>
      <w:r w:rsidR="000E22DE">
        <w:rPr>
          <w:rFonts w:cstheme="minorHAnsi"/>
        </w:rPr>
        <w:t xml:space="preserve"> Ed Cooper’s climbing diary proved invaluable too. </w:t>
      </w:r>
      <w:r>
        <w:t xml:space="preserve">And finally, the </w:t>
      </w:r>
      <w:r w:rsidR="000E22DE">
        <w:t>eleventh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348F6026" w:rsidR="00F17BE4" w:rsidRDefault="00F17BE4" w:rsidP="00B945F0">
      <w:pPr>
        <w:pStyle w:val="ListParagraph"/>
        <w:numPr>
          <w:ilvl w:val="0"/>
          <w:numId w:val="29"/>
        </w:numPr>
      </w:pPr>
      <w:r>
        <w:t>First ascents: 2</w:t>
      </w:r>
      <w:r w:rsidR="00CB3B94">
        <w:t>60</w:t>
      </w:r>
    </w:p>
    <w:p w14:paraId="7C1B17C1" w14:textId="6C531483" w:rsidR="00F17BE4" w:rsidRDefault="00F17BE4" w:rsidP="00B945F0">
      <w:pPr>
        <w:pStyle w:val="ListParagraph"/>
        <w:numPr>
          <w:ilvl w:val="0"/>
          <w:numId w:val="29"/>
        </w:numPr>
      </w:pPr>
      <w:r>
        <w:t xml:space="preserve">New </w:t>
      </w:r>
      <w:r w:rsidR="006459EB">
        <w:t>r</w:t>
      </w:r>
      <w:r>
        <w:t>outes: 3</w:t>
      </w:r>
      <w:r w:rsidR="00B35AAC">
        <w:t>8</w:t>
      </w:r>
      <w:r w:rsidR="00CB3B94">
        <w:t>1</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099B24C5" w:rsidR="00F17BE4" w:rsidRDefault="00F17BE4" w:rsidP="00B945F0">
      <w:pPr>
        <w:pStyle w:val="ListParagraph"/>
        <w:numPr>
          <w:ilvl w:val="0"/>
          <w:numId w:val="29"/>
        </w:numPr>
      </w:pPr>
      <w:r>
        <w:t>Successful climbs: 1</w:t>
      </w:r>
      <w:r w:rsidR="006E3AED">
        <w:t>2</w:t>
      </w:r>
      <w:r w:rsidR="00620B16">
        <w:t>3</w:t>
      </w:r>
      <w:r w:rsidR="001431CE">
        <w:t>2</w:t>
      </w:r>
    </w:p>
    <w:p w14:paraId="445512A5" w14:textId="2F526441"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1431CE">
        <w:t>7</w:t>
      </w:r>
      <w:bookmarkStart w:id="0" w:name="_GoBack"/>
      <w:bookmarkEnd w:id="0"/>
    </w:p>
    <w:p w14:paraId="5C877133" w14:textId="0184C524" w:rsidR="00F17BE4" w:rsidRDefault="00F17BE4"/>
    <w:p w14:paraId="5D8B9EB0" w14:textId="32E2FDB5" w:rsidR="00241ECD" w:rsidRDefault="00241ECD">
      <w:r>
        <w:t xml:space="preserve">Of all the successful climbs that Fred Beckey </w:t>
      </w:r>
      <w:r w:rsidRPr="00B945F0">
        <w:t>made, 5</w:t>
      </w:r>
      <w:r w:rsidR="0090451C">
        <w:t>3</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CB6461">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9854C" w14:textId="77777777" w:rsidR="009F7F52" w:rsidRDefault="009F7F52" w:rsidP="008E704D">
      <w:r>
        <w:separator/>
      </w:r>
    </w:p>
  </w:endnote>
  <w:endnote w:type="continuationSeparator" w:id="0">
    <w:p w14:paraId="7CBF6AC9" w14:textId="77777777" w:rsidR="009F7F52" w:rsidRDefault="009F7F52"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68CCE" w14:textId="77777777" w:rsidR="009F7F52" w:rsidRDefault="009F7F52" w:rsidP="008E704D">
      <w:r>
        <w:separator/>
      </w:r>
    </w:p>
  </w:footnote>
  <w:footnote w:type="continuationSeparator" w:id="0">
    <w:p w14:paraId="44080624" w14:textId="77777777" w:rsidR="009F7F52" w:rsidRDefault="009F7F52"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CB6461" w:rsidRDefault="008E704D">
    <w:pPr>
      <w:pStyle w:val="Header"/>
      <w:rPr>
        <w:rFonts w:ascii="MV Boli" w:hAnsi="MV Boli" w:cs="MV Boli"/>
        <w:b/>
        <w:color w:val="538135" w:themeColor="accent6" w:themeShade="BF"/>
        <w:sz w:val="28"/>
        <w:szCs w:val="28"/>
        <w:u w:val="single"/>
      </w:rPr>
    </w:pPr>
    <w:r w:rsidRPr="00CB6461">
      <w:rPr>
        <w:rFonts w:ascii="MV Boli" w:hAnsi="MV Boli" w:cs="MV Boli"/>
        <w:b/>
        <w:color w:val="538135" w:themeColor="accent6" w:themeShade="BF"/>
        <w:sz w:val="28"/>
        <w:szCs w:val="28"/>
        <w:u w:val="single"/>
      </w:rPr>
      <w:t>Chapter 1: Number of First Ascents &amp; New Routes by Fred</w:t>
    </w:r>
    <w:r w:rsidR="006B0EC2" w:rsidRPr="00CB6461">
      <w:rPr>
        <w:rFonts w:ascii="MV Boli" w:hAnsi="MV Boli" w:cs="MV Boli"/>
        <w:b/>
        <w:color w:val="538135" w:themeColor="accent6" w:themeShade="BF"/>
        <w:sz w:val="28"/>
        <w:szCs w:val="28"/>
        <w:u w:val="single"/>
      </w:rPr>
      <w:t xml:space="preserve"> </w:t>
    </w:r>
    <w:r w:rsidRPr="00CB6461">
      <w:rPr>
        <w:rFonts w:ascii="MV Boli" w:hAnsi="MV Boli" w:cs="MV Boli"/>
        <w:b/>
        <w:color w:val="538135" w:themeColor="accent6" w:themeShade="BF"/>
        <w:sz w:val="28"/>
        <w:szCs w:val="28"/>
        <w:u w:val="single"/>
      </w:rPr>
      <w:t>Beckey</w:t>
    </w:r>
  </w:p>
  <w:p w14:paraId="07FD9768" w14:textId="77777777" w:rsidR="008E704D" w:rsidRPr="00CB6461" w:rsidRDefault="008E704D">
    <w:pPr>
      <w:pStyle w:val="Header"/>
      <w:rPr>
        <w:color w:val="538135"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2D1D"/>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E22DE"/>
    <w:rsid w:val="000F0BEE"/>
    <w:rsid w:val="00106700"/>
    <w:rsid w:val="001176DC"/>
    <w:rsid w:val="0012113C"/>
    <w:rsid w:val="00121A04"/>
    <w:rsid w:val="0012431F"/>
    <w:rsid w:val="00133956"/>
    <w:rsid w:val="001431CE"/>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E11FC"/>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20B16"/>
    <w:rsid w:val="00630F5A"/>
    <w:rsid w:val="006416DC"/>
    <w:rsid w:val="00642E49"/>
    <w:rsid w:val="00645252"/>
    <w:rsid w:val="006459EB"/>
    <w:rsid w:val="00650D3E"/>
    <w:rsid w:val="00657414"/>
    <w:rsid w:val="0065747E"/>
    <w:rsid w:val="00670F53"/>
    <w:rsid w:val="006744EC"/>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676D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0451C"/>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9F7F52"/>
    <w:rsid w:val="00A04BB4"/>
    <w:rsid w:val="00A10F17"/>
    <w:rsid w:val="00A1297A"/>
    <w:rsid w:val="00A1658C"/>
    <w:rsid w:val="00A20DFF"/>
    <w:rsid w:val="00A24DDE"/>
    <w:rsid w:val="00A31722"/>
    <w:rsid w:val="00A44861"/>
    <w:rsid w:val="00A474FA"/>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673BB"/>
    <w:rsid w:val="00C84CDB"/>
    <w:rsid w:val="00C90007"/>
    <w:rsid w:val="00CA19C2"/>
    <w:rsid w:val="00CA2D00"/>
    <w:rsid w:val="00CB2A89"/>
    <w:rsid w:val="00CB3072"/>
    <w:rsid w:val="00CB3B94"/>
    <w:rsid w:val="00CB6461"/>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4656"/>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0C7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0790380-460C-4CEF-BAEB-AB497FEF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57</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24</cp:revision>
  <cp:lastPrinted>2018-08-29T03:25:00Z</cp:lastPrinted>
  <dcterms:created xsi:type="dcterms:W3CDTF">2018-10-01T20:33:00Z</dcterms:created>
  <dcterms:modified xsi:type="dcterms:W3CDTF">2019-03-03T19:51:00Z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