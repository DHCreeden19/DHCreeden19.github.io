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A7B92" w14:textId="17E9ABAA" w:rsidR="00241ECD" w:rsidRPr="00241ECD" w:rsidRDefault="00241ECD">
      <w:pPr>
        <w:rPr>
          <w:b/>
          <w:u w:val="single"/>
        </w:rPr>
      </w:pPr>
      <w:r w:rsidRPr="00241ECD">
        <w:rPr>
          <w:b/>
          <w:u w:val="single"/>
        </w:rPr>
        <w:t>Introduction</w:t>
      </w:r>
    </w:p>
    <w:p w14:paraId="7A6B511A" w14:textId="77777777" w:rsidR="00241ECD" w:rsidRDefault="00241ECD"/>
    <w:p w14:paraId="4324ED33" w14:textId="2E69FB84" w:rsidR="00A52433" w:rsidRDefault="00CA2D00">
      <w:r>
        <w:t>This article shares information about the number of first ascents</w:t>
      </w:r>
      <w:r w:rsidR="00A52433">
        <w:t xml:space="preserve"> and</w:t>
      </w:r>
      <w:r>
        <w:t xml:space="preserve"> new routes </w:t>
      </w:r>
      <w:r w:rsidR="00C66135">
        <w:t>that</w:t>
      </w:r>
      <w:r>
        <w:t xml:space="preserve"> </w:t>
      </w:r>
      <w:r w:rsidR="00D16A07">
        <w:t>Fred</w:t>
      </w:r>
      <w:r>
        <w:t xml:space="preserve"> </w:t>
      </w:r>
      <w:r w:rsidR="00C66135">
        <w:t xml:space="preserve">Beckey </w:t>
      </w:r>
      <w:r>
        <w:t>climbed, along with who he climbed with</w:t>
      </w:r>
      <w:r w:rsidR="00DF73D5">
        <w:t xml:space="preserve"> most frequently</w:t>
      </w:r>
      <w:r>
        <w:t xml:space="preserve">. </w:t>
      </w:r>
      <w:r w:rsidR="00C66135">
        <w:t>I</w:t>
      </w:r>
      <w:r w:rsidR="00A52433">
        <w:t>t</w:t>
      </w:r>
      <w:r w:rsidR="00C66135">
        <w:t xml:space="preserve"> also include</w:t>
      </w:r>
      <w:r w:rsidR="00A52433">
        <w:t>s</w:t>
      </w:r>
      <w:r w:rsidR="00C66135">
        <w:t xml:space="preserve"> a list of routes and a peak named after Beckey</w:t>
      </w:r>
      <w:r w:rsidR="00DE1278">
        <w:t>, along with other miscellaneous data</w:t>
      </w:r>
      <w:r w:rsidR="00DF73D5">
        <w:t xml:space="preserve"> on where he climbed</w:t>
      </w:r>
      <w:r w:rsidR="00C66135">
        <w:t>.</w:t>
      </w:r>
    </w:p>
    <w:p w14:paraId="4B265816" w14:textId="02134311" w:rsidR="00A52433" w:rsidRDefault="00A52433"/>
    <w:p w14:paraId="380096F4" w14:textId="4DA88A04" w:rsidR="00241ECD" w:rsidRPr="00241ECD" w:rsidRDefault="00241ECD">
      <w:pPr>
        <w:rPr>
          <w:b/>
          <w:u w:val="single"/>
        </w:rPr>
      </w:pPr>
      <w:r w:rsidRPr="00241ECD">
        <w:rPr>
          <w:b/>
          <w:u w:val="single"/>
        </w:rPr>
        <w:t>Forward</w:t>
      </w:r>
    </w:p>
    <w:p w14:paraId="2036DF90" w14:textId="77777777" w:rsidR="00241ECD" w:rsidRDefault="00241ECD"/>
    <w:p w14:paraId="48B20BD9" w14:textId="02DAEB1B" w:rsidR="00C66135" w:rsidRDefault="00A52433">
      <w:r>
        <w:t xml:space="preserve">I don’t claim to have known Fred Beckey very well, but </w:t>
      </w:r>
      <w:r w:rsidR="003726B9">
        <w:t xml:space="preserve">I think </w:t>
      </w:r>
      <w:r>
        <w:t xml:space="preserve">he would probably bristle at the thought of someone doing a statistical analysis of his climbing career. So, I beg </w:t>
      </w:r>
      <w:r w:rsidR="002525E0">
        <w:t>Fred’s</w:t>
      </w:r>
      <w:r>
        <w:t xml:space="preserve"> indulgence.</w:t>
      </w:r>
    </w:p>
    <w:p w14:paraId="73C9C6C5" w14:textId="0E5EF6CB" w:rsidR="00C66135" w:rsidRDefault="00C66135"/>
    <w:p w14:paraId="6C2E8C6E" w14:textId="0E6AE380" w:rsidR="00B22C49" w:rsidRDefault="00B22C49">
      <w:r>
        <w:t xml:space="preserve">First a full disclosure about myself. I was born and </w:t>
      </w:r>
      <w:r w:rsidR="002525E0">
        <w:t xml:space="preserve">have </w:t>
      </w:r>
      <w:r>
        <w:t>lived my whole life in Washington State. Any bias on my behalf about the state of Washington in this article is intentional.</w:t>
      </w:r>
    </w:p>
    <w:p w14:paraId="721BAB07" w14:textId="77777777" w:rsidR="00B22C49" w:rsidRDefault="00B22C49"/>
    <w:p w14:paraId="733739D2" w14:textId="24773487" w:rsidR="00CA2D00" w:rsidRDefault="0012431F">
      <w:r>
        <w:t>T</w:t>
      </w:r>
      <w:r w:rsidR="00CA2D00">
        <w:t>h</w:t>
      </w:r>
      <w:r w:rsidR="00C66135">
        <w:t>e</w:t>
      </w:r>
      <w:r w:rsidR="00CA2D00">
        <w:t xml:space="preserve"> information </w:t>
      </w:r>
      <w:r w:rsidR="00C66135">
        <w:t xml:space="preserve">in this article </w:t>
      </w:r>
      <w:r w:rsidR="00CA2D00">
        <w:t xml:space="preserve">will </w:t>
      </w:r>
      <w:r>
        <w:t xml:space="preserve">certainly </w:t>
      </w:r>
      <w:r w:rsidR="00CA2D00">
        <w:t>surprise some people, disappoint others and probably upset numerous Beckeyphiles.</w:t>
      </w:r>
    </w:p>
    <w:p w14:paraId="256594CA" w14:textId="4509D03A" w:rsidR="00CA2D00" w:rsidRDefault="00CA2D00"/>
    <w:p w14:paraId="205AA4D7" w14:textId="77777777" w:rsidR="0012431F" w:rsidRDefault="00CA2D00">
      <w:r>
        <w:t xml:space="preserve">Even before Fred </w:t>
      </w:r>
      <w:r w:rsidR="00C07965">
        <w:t>B</w:t>
      </w:r>
      <w:r>
        <w:t>eckey passed away in late October 2017, I had read and heard speculation about the number of first ascents Fred had made during his long climbing career. But just that – speculation.</w:t>
      </w:r>
    </w:p>
    <w:p w14:paraId="581E948D" w14:textId="77777777" w:rsidR="0012431F" w:rsidRDefault="0012431F"/>
    <w:p w14:paraId="5BAAAC09" w14:textId="6618AA4F" w:rsidR="0012431F" w:rsidRDefault="00CA19C2" w:rsidP="0012431F">
      <w:r>
        <w:t>In t</w:t>
      </w:r>
      <w:r w:rsidR="00E743CC">
        <w:t xml:space="preserve">he book </w:t>
      </w:r>
      <w:r w:rsidR="00E743CC" w:rsidRPr="0012431F">
        <w:rPr>
          <w:i/>
        </w:rPr>
        <w:t>Challenge of the North Cascades</w:t>
      </w:r>
      <w:r w:rsidR="00E743CC">
        <w:t xml:space="preserve"> by Fred Beckey</w:t>
      </w:r>
      <w:r>
        <w:t>, it</w:t>
      </w:r>
      <w:r w:rsidR="0012431F">
        <w:t xml:space="preserve"> </w:t>
      </w:r>
      <w:r w:rsidR="00DE1278">
        <w:t>includes</w:t>
      </w:r>
      <w:r w:rsidR="0012431F">
        <w:t xml:space="preserve"> an </w:t>
      </w:r>
      <w:r w:rsidR="00C66135">
        <w:t>A</w:t>
      </w:r>
      <w:r w:rsidR="0012431F">
        <w:t xml:space="preserve">ppendix in which he chronicles his climbs between 1936 and 1968. But </w:t>
      </w:r>
      <w:r w:rsidR="00DE1278">
        <w:t>this</w:t>
      </w:r>
      <w:r w:rsidR="0012431F">
        <w:t xml:space="preserve"> is just a starting point. Fred </w:t>
      </w:r>
      <w:r>
        <w:t xml:space="preserve">was </w:t>
      </w:r>
      <w:r w:rsidR="003726B9">
        <w:t xml:space="preserve">an </w:t>
      </w:r>
      <w:r>
        <w:t xml:space="preserve">active </w:t>
      </w:r>
      <w:r w:rsidR="0012431F">
        <w:t>climb</w:t>
      </w:r>
      <w:r>
        <w:t>er for the remainder of the 20</w:t>
      </w:r>
      <w:r w:rsidRPr="00CA19C2">
        <w:rPr>
          <w:vertAlign w:val="superscript"/>
        </w:rPr>
        <w:t>th</w:t>
      </w:r>
      <w:r>
        <w:t xml:space="preserve"> century</w:t>
      </w:r>
      <w:r w:rsidR="003726B9">
        <w:t xml:space="preserve"> and</w:t>
      </w:r>
      <w:r>
        <w:t xml:space="preserve"> into the 21</w:t>
      </w:r>
      <w:r w:rsidRPr="00CA19C2">
        <w:rPr>
          <w:vertAlign w:val="superscript"/>
        </w:rPr>
        <w:t>st</w:t>
      </w:r>
      <w:r>
        <w:t xml:space="preserve"> century.</w:t>
      </w:r>
    </w:p>
    <w:p w14:paraId="0A174B6C" w14:textId="77777777" w:rsidR="0012431F" w:rsidRDefault="0012431F"/>
    <w:p w14:paraId="60AB3751" w14:textId="56E1BB9C" w:rsidR="00C07965" w:rsidRDefault="00C66135">
      <w:r>
        <w:t>Some p</w:t>
      </w:r>
      <w:r w:rsidR="00C07965">
        <w:t xml:space="preserve">eople </w:t>
      </w:r>
      <w:r w:rsidR="00CA19C2">
        <w:t xml:space="preserve">have </w:t>
      </w:r>
      <w:r w:rsidR="00C07965">
        <w:t xml:space="preserve">proclaimed he had climbed thousands of first ascents and that there was no place on the North American continent where he had not climbed. </w:t>
      </w:r>
      <w:r w:rsidR="00CA19C2">
        <w:t>Totaling up the climbs listed in</w:t>
      </w:r>
      <w:r w:rsidR="0012431F">
        <w:t xml:space="preserve"> the appendix between 1936 and 1968, the claims of thousands of first ascents seemed like an exaggeration to me. Th</w:t>
      </w:r>
      <w:r w:rsidR="00A52433">
        <w:t>o</w:t>
      </w:r>
      <w:r w:rsidR="0012431F">
        <w:t xml:space="preserve">se years covered his teenage years to </w:t>
      </w:r>
      <w:r w:rsidR="00A52433">
        <w:t xml:space="preserve">age </w:t>
      </w:r>
      <w:r>
        <w:t>4</w:t>
      </w:r>
      <w:r w:rsidR="0012431F">
        <w:t xml:space="preserve">5. It didn’t seem possible </w:t>
      </w:r>
      <w:r w:rsidR="00F137BB">
        <w:t xml:space="preserve">to me, </w:t>
      </w:r>
      <w:r w:rsidR="0012431F">
        <w:t xml:space="preserve">for him to keep up </w:t>
      </w:r>
      <w:r w:rsidR="003726B9">
        <w:t>th</w:t>
      </w:r>
      <w:r w:rsidR="00D16A07">
        <w:t>at</w:t>
      </w:r>
      <w:r w:rsidR="00F137BB">
        <w:t xml:space="preserve"> </w:t>
      </w:r>
      <w:r w:rsidR="0012431F">
        <w:t>pace</w:t>
      </w:r>
      <w:r w:rsidR="00F137BB">
        <w:t xml:space="preserve"> </w:t>
      </w:r>
      <w:r w:rsidR="00D17977">
        <w:t>as he got older</w:t>
      </w:r>
      <w:r w:rsidR="003726B9">
        <w:t>.</w:t>
      </w:r>
    </w:p>
    <w:p w14:paraId="5609892A" w14:textId="46DFECDE" w:rsidR="00F137BB" w:rsidRDefault="00F137BB"/>
    <w:p w14:paraId="57527961" w14:textId="4D57DF79" w:rsidR="00B12B51" w:rsidRDefault="00004CBF">
      <w:r>
        <w:t xml:space="preserve">There were </w:t>
      </w:r>
      <w:r w:rsidR="000E22DE">
        <w:t>eleven</w:t>
      </w:r>
      <w:r>
        <w:t xml:space="preserve"> contemporary, primary </w:t>
      </w:r>
      <w:r w:rsidR="00DC5634">
        <w:t>sources</w:t>
      </w:r>
      <w:r>
        <w:t xml:space="preserve"> I relied upon</w:t>
      </w:r>
      <w:r w:rsidR="00D17977">
        <w:t xml:space="preserve"> for my research</w:t>
      </w:r>
      <w:r>
        <w:t xml:space="preserve">. </w:t>
      </w:r>
    </w:p>
    <w:p w14:paraId="42D2BA82" w14:textId="77777777" w:rsidR="00B12B51" w:rsidRDefault="00B12B51"/>
    <w:p w14:paraId="25704FFC" w14:textId="68BFB1F7" w:rsidR="00D07203" w:rsidRDefault="00004CBF">
      <w:r>
        <w:t xml:space="preserve">The first </w:t>
      </w:r>
      <w:r w:rsidR="00DC5634">
        <w:t>major source</w:t>
      </w:r>
      <w:r>
        <w:t xml:space="preserve"> was the American Alpine Club’s annual journal of trip reports, which is available on-line. The second valuable </w:t>
      </w:r>
      <w:r w:rsidR="00DC5634">
        <w:t>source</w:t>
      </w:r>
      <w:r>
        <w:t xml:space="preserve"> was The Mountaineers annual journals which are available on-line too. </w:t>
      </w:r>
      <w:r w:rsidR="00670F53">
        <w:t>And in late February</w:t>
      </w:r>
      <w:r w:rsidR="000E22DE">
        <w:t xml:space="preserve"> 2018</w:t>
      </w:r>
      <w:r w:rsidR="003A6203">
        <w:t>,</w:t>
      </w:r>
      <w:r w:rsidR="00670F53">
        <w:t xml:space="preserve"> I discovered that th</w:t>
      </w:r>
      <w:r w:rsidR="00C220D1">
        <w:t>e C</w:t>
      </w:r>
      <w:r w:rsidR="00670F53">
        <w:t xml:space="preserve">anadian Alpine Club </w:t>
      </w:r>
      <w:r w:rsidR="00D17977">
        <w:t xml:space="preserve">had </w:t>
      </w:r>
      <w:r w:rsidR="00692030">
        <w:t>decided</w:t>
      </w:r>
      <w:r w:rsidR="00670F53">
        <w:t xml:space="preserve"> in mid-</w:t>
      </w:r>
      <w:r w:rsidR="00C220D1">
        <w:t>D</w:t>
      </w:r>
      <w:r w:rsidR="00670F53">
        <w:t>ecemb</w:t>
      </w:r>
      <w:r w:rsidR="00C220D1">
        <w:t>e</w:t>
      </w:r>
      <w:r w:rsidR="00670F53">
        <w:t xml:space="preserve">r 2017 </w:t>
      </w:r>
      <w:r w:rsidR="00C220D1">
        <w:t xml:space="preserve">to make their </w:t>
      </w:r>
      <w:r w:rsidR="003E7E1B">
        <w:t xml:space="preserve">annual journal of </w:t>
      </w:r>
      <w:r w:rsidR="00C220D1">
        <w:t xml:space="preserve">trip reports available on-line for free. </w:t>
      </w:r>
      <w:r>
        <w:t>The fourth</w:t>
      </w:r>
      <w:r w:rsidR="00CA19C2">
        <w:t xml:space="preserve"> </w:t>
      </w:r>
      <w:r w:rsidR="003726B9">
        <w:t xml:space="preserve">primary </w:t>
      </w:r>
      <w:r w:rsidR="00DC5634">
        <w:t>source</w:t>
      </w:r>
      <w:r w:rsidR="00CA19C2">
        <w:t xml:space="preserve"> </w:t>
      </w:r>
      <w:r w:rsidR="003726B9">
        <w:t>wa</w:t>
      </w:r>
      <w:r w:rsidR="00CA19C2">
        <w:t xml:space="preserve">s the Mountaineers Summit Registers, housed at the University of Washington Special </w:t>
      </w:r>
      <w:r w:rsidR="003726B9">
        <w:t>C</w:t>
      </w:r>
      <w:r w:rsidR="00CA19C2">
        <w:t xml:space="preserve">ollections Library. </w:t>
      </w:r>
      <w:r w:rsidR="00DF73D5">
        <w:t>Also</w:t>
      </w:r>
      <w:r w:rsidR="00DC5634">
        <w:t>,</w:t>
      </w:r>
      <w:r w:rsidR="00DF73D5">
        <w:t xml:space="preserve"> the Grand Teton Range summit register website</w:t>
      </w:r>
      <w:r w:rsidR="00692030">
        <w:t xml:space="preserve"> is a limited but never the less valuable primary source</w:t>
      </w:r>
      <w:r w:rsidR="00DF73D5">
        <w:t xml:space="preserve">. </w:t>
      </w:r>
      <w:r w:rsidR="00B36042">
        <w:t xml:space="preserve">The University of California, </w:t>
      </w:r>
      <w:r w:rsidR="00B36042" w:rsidRPr="00FC72EB">
        <w:rPr>
          <w:rFonts w:cstheme="minorHAnsi"/>
        </w:rPr>
        <w:t>Bancroft Library Collection</w:t>
      </w:r>
      <w:r w:rsidR="00B36042">
        <w:rPr>
          <w:rFonts w:cstheme="minorHAnsi"/>
        </w:rPr>
        <w:t>,</w:t>
      </w:r>
      <w:r w:rsidR="00B36042" w:rsidRPr="00FC72EB">
        <w:rPr>
          <w:rFonts w:cstheme="minorHAnsi"/>
        </w:rPr>
        <w:t xml:space="preserve"> of Sierra </w:t>
      </w:r>
      <w:r w:rsidR="00B36042">
        <w:rPr>
          <w:rFonts w:cstheme="minorHAnsi"/>
        </w:rPr>
        <w:t>C</w:t>
      </w:r>
      <w:r w:rsidR="00B36042" w:rsidRPr="00FC72EB">
        <w:rPr>
          <w:rFonts w:cstheme="minorHAnsi"/>
        </w:rPr>
        <w:t>lub Mountain Register</w:t>
      </w:r>
      <w:r w:rsidR="00B36042">
        <w:rPr>
          <w:rFonts w:cstheme="minorHAnsi"/>
        </w:rPr>
        <w:t>s</w:t>
      </w:r>
      <w:r w:rsidR="00B36042" w:rsidRPr="00FC72EB">
        <w:rPr>
          <w:rFonts w:cstheme="minorHAnsi"/>
        </w:rPr>
        <w:t xml:space="preserve"> and Records</w:t>
      </w:r>
      <w:r w:rsidR="00B36042">
        <w:rPr>
          <w:rFonts w:cstheme="minorHAnsi"/>
        </w:rPr>
        <w:t xml:space="preserve"> provide a few records on Beckey’s climbs in the California.</w:t>
      </w:r>
      <w:r w:rsidR="00B36042" w:rsidRPr="00FC72EB">
        <w:rPr>
          <w:rFonts w:cstheme="minorHAnsi"/>
        </w:rPr>
        <w:t xml:space="preserve"> </w:t>
      </w:r>
      <w:r w:rsidR="000E22DE">
        <w:rPr>
          <w:rFonts w:cstheme="minorHAnsi"/>
        </w:rPr>
        <w:t xml:space="preserve">The Whyte Museum collection of summit register entries for the Canadian Rockies provided 17 entries. The North Vancouver Museum and Archives collection of summit registers included a half dozen entries. Dan Davis’s climbing journal is a valuable and accurate resource, which is also stored at the </w:t>
      </w:r>
      <w:r w:rsidR="000E22DE">
        <w:t>University of Washington Special Collections Library.</w:t>
      </w:r>
      <w:r w:rsidR="000E22DE">
        <w:rPr>
          <w:rFonts w:cstheme="minorHAnsi"/>
        </w:rPr>
        <w:t xml:space="preserve"> Ed Cooper’s climbing diary proved invaluable too. </w:t>
      </w:r>
      <w:r>
        <w:t xml:space="preserve">And finally, the </w:t>
      </w:r>
      <w:r w:rsidR="000E22DE">
        <w:t>eleventh</w:t>
      </w:r>
      <w:r>
        <w:t xml:space="preserve"> </w:t>
      </w:r>
      <w:r w:rsidR="000C207E">
        <w:t>valuable</w:t>
      </w:r>
      <w:r>
        <w:t xml:space="preserve"> </w:t>
      </w:r>
      <w:r w:rsidR="00DC5634">
        <w:t>source</w:t>
      </w:r>
      <w:r>
        <w:t xml:space="preserve"> was the spreadsheet of Fred’s climbs, based his diary.</w:t>
      </w:r>
    </w:p>
    <w:p w14:paraId="120C2064" w14:textId="76435678" w:rsidR="00004CBF" w:rsidRDefault="00004CBF"/>
    <w:p w14:paraId="10593800" w14:textId="61563E54" w:rsidR="00004CBF" w:rsidRDefault="00004CBF">
      <w:r>
        <w:t>I also took advantage of the American Alpine Climb’s book lending program, by having numerous guidebooks shipped to my house</w:t>
      </w:r>
      <w:r w:rsidR="00692030">
        <w:t xml:space="preserve"> for me to review</w:t>
      </w:r>
      <w:r>
        <w:t>.</w:t>
      </w:r>
    </w:p>
    <w:p w14:paraId="4C6582DB" w14:textId="70D09ACD" w:rsidR="00241ECD" w:rsidRPr="00241ECD" w:rsidRDefault="00241ECD">
      <w:pPr>
        <w:rPr>
          <w:b/>
          <w:u w:val="single"/>
        </w:rPr>
      </w:pPr>
      <w:r w:rsidRPr="00241ECD">
        <w:rPr>
          <w:b/>
          <w:u w:val="single"/>
        </w:rPr>
        <w:lastRenderedPageBreak/>
        <w:t>Key Definitions</w:t>
      </w:r>
    </w:p>
    <w:p w14:paraId="2D8E628C" w14:textId="77777777" w:rsidR="00241ECD" w:rsidRDefault="00241ECD"/>
    <w:p w14:paraId="31D27539" w14:textId="04D14880" w:rsidR="00C220D1" w:rsidRDefault="00E47BFF">
      <w:r>
        <w:t>Now b</w:t>
      </w:r>
      <w:r w:rsidR="00C220D1">
        <w:t xml:space="preserve">efore I share the information </w:t>
      </w:r>
      <w:r>
        <w:t xml:space="preserve">about </w:t>
      </w:r>
      <w:r w:rsidR="001D210A">
        <w:t>which</w:t>
      </w:r>
      <w:r w:rsidR="00C220D1">
        <w:t xml:space="preserve"> people are eager to know, I need to provide </w:t>
      </w:r>
      <w:r w:rsidR="00FB2980">
        <w:t>much-needed</w:t>
      </w:r>
      <w:r w:rsidR="0049383B">
        <w:t xml:space="preserve"> </w:t>
      </w:r>
      <w:r w:rsidR="008F1E3D">
        <w:t xml:space="preserve">clarification on a couple of </w:t>
      </w:r>
      <w:r w:rsidR="00C220D1">
        <w:t>definitions.</w:t>
      </w:r>
      <w:r w:rsidR="00692030">
        <w:t xml:space="preserve"> This </w:t>
      </w:r>
      <w:r w:rsidR="00B12B51">
        <w:t xml:space="preserve">is </w:t>
      </w:r>
      <w:r w:rsidR="00692030">
        <w:t>bound to cause controversy amongst the climbing community.</w:t>
      </w:r>
    </w:p>
    <w:p w14:paraId="35C8D415" w14:textId="747CF095" w:rsidR="00C220D1" w:rsidRDefault="00C220D1"/>
    <w:p w14:paraId="782684DA" w14:textId="73DC90FA" w:rsidR="00C220D1" w:rsidRDefault="00C220D1">
      <w:r w:rsidRPr="001B6112">
        <w:rPr>
          <w:b/>
          <w:u w:val="single"/>
        </w:rPr>
        <w:t xml:space="preserve">First </w:t>
      </w:r>
      <w:r w:rsidR="006459EB" w:rsidRPr="001B6112">
        <w:rPr>
          <w:b/>
          <w:u w:val="single"/>
        </w:rPr>
        <w:t>a</w:t>
      </w:r>
      <w:r w:rsidRPr="001B6112">
        <w:rPr>
          <w:b/>
          <w:u w:val="single"/>
        </w:rPr>
        <w:t>scent</w:t>
      </w:r>
      <w:r>
        <w:t>: The first successful ascent to the summit of a peak.</w:t>
      </w:r>
    </w:p>
    <w:p w14:paraId="05F07825" w14:textId="753DC83A" w:rsidR="00C220D1" w:rsidRDefault="00C220D1"/>
    <w:p w14:paraId="5E376064" w14:textId="36EEF559" w:rsidR="00C220D1" w:rsidRDefault="00C220D1">
      <w:r w:rsidRPr="001B6112">
        <w:rPr>
          <w:b/>
          <w:u w:val="single"/>
        </w:rPr>
        <w:t xml:space="preserve">New </w:t>
      </w:r>
      <w:r w:rsidR="006459EB" w:rsidRPr="001B6112">
        <w:rPr>
          <w:b/>
          <w:u w:val="single"/>
        </w:rPr>
        <w:t>r</w:t>
      </w:r>
      <w:r w:rsidRPr="001B6112">
        <w:rPr>
          <w:b/>
          <w:u w:val="single"/>
        </w:rPr>
        <w:t>oute</w:t>
      </w:r>
      <w:r>
        <w:t>: The first successful completion of a route on a peak or rock climbing feature, but not the first climbers to reach the summit.</w:t>
      </w:r>
    </w:p>
    <w:p w14:paraId="6036A46B" w14:textId="2B4E7523" w:rsidR="00C220D1" w:rsidRDefault="00C220D1"/>
    <w:p w14:paraId="7BF09880" w14:textId="0644925C" w:rsidR="00C220D1" w:rsidRDefault="00C220D1">
      <w:r>
        <w:t>You only have one chance to make a first impression</w:t>
      </w:r>
      <w:r w:rsidR="00E47BFF">
        <w:t>.</w:t>
      </w:r>
    </w:p>
    <w:p w14:paraId="2555FF53" w14:textId="63E68346" w:rsidR="00C220D1" w:rsidRDefault="00C220D1">
      <w:r>
        <w:t>You can only lose your virginity once.</w:t>
      </w:r>
    </w:p>
    <w:p w14:paraId="6A15C9E8" w14:textId="32C18046" w:rsidR="00C220D1" w:rsidRDefault="00C220D1">
      <w:r>
        <w:t>You can only be the first person or people to get to the summit of a peak</w:t>
      </w:r>
      <w:r w:rsidR="00E47BFF">
        <w:t>,</w:t>
      </w:r>
      <w:r>
        <w:t xml:space="preserve"> once.</w:t>
      </w:r>
    </w:p>
    <w:p w14:paraId="7276DED5" w14:textId="554F904E" w:rsidR="00C220D1" w:rsidRDefault="00C220D1"/>
    <w:p w14:paraId="685FF526" w14:textId="652848A7" w:rsidR="00C220D1" w:rsidRDefault="00C220D1">
      <w:r>
        <w:t>Here is an example, to make sure everyone is on the same page.</w:t>
      </w:r>
    </w:p>
    <w:p w14:paraId="55781EC2" w14:textId="7C40EE7C" w:rsidR="00C220D1" w:rsidRDefault="00C220D1"/>
    <w:p w14:paraId="620A0E78" w14:textId="16BB3A41" w:rsidR="00C220D1" w:rsidRDefault="00C220D1">
      <w:r>
        <w:t>Forbidden Peak</w:t>
      </w:r>
    </w:p>
    <w:p w14:paraId="27B69D64" w14:textId="23C0CDA3" w:rsidR="00C220D1" w:rsidRDefault="00C220D1"/>
    <w:p w14:paraId="369DA48E" w14:textId="266F9F95" w:rsidR="00C220D1" w:rsidRDefault="00C220D1" w:rsidP="00B945F0">
      <w:pPr>
        <w:ind w:left="720"/>
      </w:pPr>
      <w:r>
        <w:t>On June 1, 1940</w:t>
      </w:r>
      <w:r w:rsidR="00E47BFF">
        <w:t xml:space="preserve">: </w:t>
      </w:r>
      <w:r>
        <w:t xml:space="preserve"> Lloyd Anderson, Helmy Beckey, Jim Crooks, Dave Lind and Fred Beckey climbed the West Ridge of Forbidden Peak. They were the first human beings to reach the summit.</w:t>
      </w:r>
    </w:p>
    <w:p w14:paraId="6A5DD2C3" w14:textId="2C6B74F5" w:rsidR="00C220D1" w:rsidRDefault="00C220D1" w:rsidP="00B945F0">
      <w:pPr>
        <w:ind w:left="720"/>
      </w:pPr>
    </w:p>
    <w:p w14:paraId="3172A6FB" w14:textId="64E80032" w:rsidR="00C220D1" w:rsidRDefault="00C220D1" w:rsidP="00B945F0">
      <w:pPr>
        <w:ind w:left="720"/>
      </w:pPr>
      <w:r>
        <w:t>On June 8, 1952</w:t>
      </w:r>
      <w:r w:rsidR="00B945F0">
        <w:t>:</w:t>
      </w:r>
      <w:r>
        <w:t xml:space="preserve"> Jack Schwabland, Don Wilde and Fred Beckey ascen</w:t>
      </w:r>
      <w:r w:rsidR="00F17BE4">
        <w:t>d</w:t>
      </w:r>
      <w:r>
        <w:t xml:space="preserve">ed the North </w:t>
      </w:r>
      <w:r w:rsidR="00F17BE4">
        <w:t>Ridge of Forbidden Peak. These climbers were not the first people to reach the summit of Forbidden Peak. But they established a new route to the summit.</w:t>
      </w:r>
    </w:p>
    <w:p w14:paraId="49DD91DD" w14:textId="5431A7D2" w:rsidR="00F17BE4" w:rsidRDefault="00F17BE4" w:rsidP="00B945F0">
      <w:pPr>
        <w:ind w:left="720"/>
      </w:pPr>
    </w:p>
    <w:p w14:paraId="100009A5" w14:textId="7E2F3067" w:rsidR="00F17BE4" w:rsidRDefault="00F17BE4" w:rsidP="00B945F0">
      <w:pPr>
        <w:ind w:left="720"/>
      </w:pPr>
      <w:r>
        <w:t xml:space="preserve">On May 25, 1958, Ed </w:t>
      </w:r>
      <w:r w:rsidR="0049383B">
        <w:t>C</w:t>
      </w:r>
      <w:r>
        <w:t xml:space="preserve">ooper, Don Gordon, Joe Hieb and Fred Beckey climbed the </w:t>
      </w:r>
      <w:r w:rsidR="008F1E3D">
        <w:t>E</w:t>
      </w:r>
      <w:r>
        <w:t xml:space="preserve">ast </w:t>
      </w:r>
      <w:r w:rsidR="008F1E3D">
        <w:t>R</w:t>
      </w:r>
      <w:r>
        <w:t>idge</w:t>
      </w:r>
      <w:r w:rsidR="008F1E3D">
        <w:t>-Direct,</w:t>
      </w:r>
      <w:r>
        <w:t xml:space="preserve"> of Forbidden Peak. They wer</w:t>
      </w:r>
      <w:r w:rsidR="00E47BFF">
        <w:t>e</w:t>
      </w:r>
      <w:r>
        <w:t xml:space="preserve"> not the first h</w:t>
      </w:r>
      <w:r w:rsidR="007F2289">
        <w:t>omo sapiens</w:t>
      </w:r>
      <w:r>
        <w:t xml:space="preserve"> to reach the top. </w:t>
      </w:r>
      <w:r w:rsidR="00E47BFF">
        <w:t>However,</w:t>
      </w:r>
      <w:r>
        <w:t xml:space="preserve"> they established a new route to the summit.</w:t>
      </w:r>
    </w:p>
    <w:p w14:paraId="3E5EE6B3" w14:textId="59C53C37" w:rsidR="00F17BE4" w:rsidRDefault="00F17BE4" w:rsidP="00B945F0">
      <w:pPr>
        <w:ind w:left="720"/>
      </w:pPr>
    </w:p>
    <w:p w14:paraId="7EA3E5FD" w14:textId="2358E6F2" w:rsidR="00F17BE4" w:rsidRDefault="00F17BE4" w:rsidP="00B945F0">
      <w:pPr>
        <w:ind w:left="720"/>
      </w:pPr>
      <w:r>
        <w:t>Finally</w:t>
      </w:r>
      <w:r w:rsidR="00E47BFF">
        <w:t>,</w:t>
      </w:r>
      <w:r>
        <w:t xml:space="preserve"> on July 15, 1959</w:t>
      </w:r>
      <w:r w:rsidR="00B945F0">
        <w:t>:</w:t>
      </w:r>
      <w:r>
        <w:t xml:space="preserve"> Ed Cooper and Fred Beckey scaled the NW Face of Forbidden Peak to reach the summit. Guess what? They weren’t the first people to </w:t>
      </w:r>
      <w:r w:rsidR="00E47BFF">
        <w:t>reach the summit</w:t>
      </w:r>
      <w:r>
        <w:t>. But they pioneered a new route to the top.</w:t>
      </w:r>
    </w:p>
    <w:p w14:paraId="2B1492BB" w14:textId="4F4DE833" w:rsidR="00F17BE4" w:rsidRDefault="00F17BE4"/>
    <w:p w14:paraId="7AD1C550" w14:textId="3CA2AE4E" w:rsidR="00F17BE4" w:rsidRDefault="00076B69">
      <w:r>
        <w:t>Climbers and authors of guidebooks</w:t>
      </w:r>
      <w:r w:rsidR="00F17BE4">
        <w:t xml:space="preserve"> tend to conflate </w:t>
      </w:r>
      <w:r w:rsidR="00B12B51">
        <w:t xml:space="preserve">a </w:t>
      </w:r>
      <w:r w:rsidR="00F17BE4">
        <w:t>new route with</w:t>
      </w:r>
      <w:r w:rsidR="00B12B51">
        <w:t xml:space="preserve"> a</w:t>
      </w:r>
      <w:r w:rsidR="00F17BE4">
        <w:t xml:space="preserve"> first ascent. There is a difference!</w:t>
      </w:r>
    </w:p>
    <w:p w14:paraId="0842F36D" w14:textId="45FC5C3C" w:rsidR="00F17BE4" w:rsidRDefault="00F17BE4"/>
    <w:p w14:paraId="7D6B3E76" w14:textId="4F21F201" w:rsidR="00385002" w:rsidRDefault="00385002">
      <w:r>
        <w:t>Also, when putting together the list of Beckey’s climbs I did not apply a prominence value to alpine climbs nor a minimum number of pitches or elevation for rock climbs</w:t>
      </w:r>
      <w:r w:rsidR="00305A25">
        <w:t>,</w:t>
      </w:r>
      <w:r>
        <w:t xml:space="preserve"> for the climb to qualify to be included on </w:t>
      </w:r>
      <w:r w:rsidR="00B12B51">
        <w:t>Beckey’s list of climbs.</w:t>
      </w:r>
      <w:r>
        <w:t xml:space="preserve"> This </w:t>
      </w:r>
      <w:r w:rsidR="0068782A">
        <w:t xml:space="preserve">list </w:t>
      </w:r>
      <w:r>
        <w:t xml:space="preserve">is an </w:t>
      </w:r>
      <w:r w:rsidR="00DE1278">
        <w:t>effort</w:t>
      </w:r>
      <w:r>
        <w:t xml:space="preserve"> to put </w:t>
      </w:r>
      <w:r w:rsidR="003E7E1B">
        <w:t xml:space="preserve">together </w:t>
      </w:r>
      <w:r>
        <w:t>a historical record of all his successful and unsuccessful climbs.</w:t>
      </w:r>
    </w:p>
    <w:p w14:paraId="6C9E7479" w14:textId="15E727AB" w:rsidR="00385002" w:rsidRDefault="00385002"/>
    <w:p w14:paraId="73F91FDF" w14:textId="2C97E7B2" w:rsidR="00A31722" w:rsidRDefault="00A31722">
      <w:r>
        <w:br w:type="page"/>
      </w:r>
    </w:p>
    <w:p w14:paraId="362076FE" w14:textId="726550A2" w:rsidR="005B7133" w:rsidRPr="005B7133" w:rsidRDefault="005B7133">
      <w:pPr>
        <w:rPr>
          <w:b/>
          <w:u w:val="single"/>
        </w:rPr>
      </w:pPr>
      <w:r w:rsidRPr="005B7133">
        <w:rPr>
          <w:b/>
          <w:u w:val="single"/>
        </w:rPr>
        <w:lastRenderedPageBreak/>
        <w:t>Fred Beckey’s career totals</w:t>
      </w:r>
    </w:p>
    <w:p w14:paraId="087CF987" w14:textId="77777777" w:rsidR="005B7133" w:rsidRDefault="005B7133"/>
    <w:p w14:paraId="7BFDAE28" w14:textId="52D5467B" w:rsidR="00F17BE4" w:rsidRDefault="00F17BE4">
      <w:r>
        <w:t xml:space="preserve">Drum roll, here are Fred Beckey’s </w:t>
      </w:r>
      <w:r w:rsidR="00B12B51">
        <w:t xml:space="preserve">current </w:t>
      </w:r>
      <w:r>
        <w:t>career totals.</w:t>
      </w:r>
    </w:p>
    <w:p w14:paraId="29DA31E8" w14:textId="32B96115" w:rsidR="00F17BE4" w:rsidRDefault="00F17BE4"/>
    <w:p w14:paraId="0CCE2744" w14:textId="5AF8A003" w:rsidR="00F17BE4" w:rsidRDefault="00F17BE4" w:rsidP="00B945F0">
      <w:pPr>
        <w:pStyle w:val="ListParagraph"/>
        <w:numPr>
          <w:ilvl w:val="0"/>
          <w:numId w:val="29"/>
        </w:numPr>
      </w:pPr>
      <w:r>
        <w:t>First ascents: 2</w:t>
      </w:r>
      <w:r w:rsidR="00CB3B94">
        <w:t>6</w:t>
      </w:r>
      <w:r w:rsidR="00253F5C">
        <w:t>0</w:t>
      </w:r>
    </w:p>
    <w:p w14:paraId="7C1B17C1" w14:textId="483A633D" w:rsidR="00F17BE4" w:rsidRDefault="00F17BE4" w:rsidP="00B945F0">
      <w:pPr>
        <w:pStyle w:val="ListParagraph"/>
        <w:numPr>
          <w:ilvl w:val="0"/>
          <w:numId w:val="29"/>
        </w:numPr>
      </w:pPr>
      <w:r>
        <w:t xml:space="preserve">New </w:t>
      </w:r>
      <w:r w:rsidR="006459EB">
        <w:t>r</w:t>
      </w:r>
      <w:r>
        <w:t>outes: 3</w:t>
      </w:r>
      <w:r w:rsidR="00B35AAC">
        <w:t>8</w:t>
      </w:r>
      <w:r w:rsidR="00253F5C">
        <w:t>3</w:t>
      </w:r>
    </w:p>
    <w:p w14:paraId="2846B3EB" w14:textId="7780A496" w:rsidR="00F17BE4" w:rsidRPr="00B945F0" w:rsidRDefault="00F17BE4" w:rsidP="00B945F0">
      <w:pPr>
        <w:pStyle w:val="ListParagraph"/>
        <w:numPr>
          <w:ilvl w:val="0"/>
          <w:numId w:val="29"/>
        </w:numPr>
      </w:pPr>
      <w:r>
        <w:t xml:space="preserve">First Winter Ascents: </w:t>
      </w:r>
      <w:r w:rsidRPr="00B945F0">
        <w:t>1</w:t>
      </w:r>
      <w:r w:rsidR="00B96232">
        <w:t>1</w:t>
      </w:r>
    </w:p>
    <w:p w14:paraId="69F35F18" w14:textId="3C56994C" w:rsidR="00F17BE4" w:rsidRDefault="00F17BE4" w:rsidP="00B945F0">
      <w:pPr>
        <w:pStyle w:val="ListParagraph"/>
        <w:numPr>
          <w:ilvl w:val="0"/>
          <w:numId w:val="29"/>
        </w:numPr>
      </w:pPr>
      <w:r>
        <w:t>Successful climbs: 1</w:t>
      </w:r>
      <w:r w:rsidR="006E3AED">
        <w:t>2</w:t>
      </w:r>
      <w:r w:rsidR="00620B16">
        <w:t>3</w:t>
      </w:r>
      <w:r w:rsidR="00B822FB">
        <w:t>6</w:t>
      </w:r>
    </w:p>
    <w:p w14:paraId="445512A5" w14:textId="7F18F809" w:rsidR="00516761" w:rsidRPr="00241ECD" w:rsidRDefault="00516761" w:rsidP="00B945F0">
      <w:pPr>
        <w:pStyle w:val="ListParagraph"/>
        <w:numPr>
          <w:ilvl w:val="0"/>
          <w:numId w:val="29"/>
        </w:numPr>
      </w:pPr>
      <w:r>
        <w:t xml:space="preserve">Unique or different alpine </w:t>
      </w:r>
      <w:r w:rsidR="00692030">
        <w:t xml:space="preserve">mountains or </w:t>
      </w:r>
      <w:r>
        <w:t xml:space="preserve">peaks climbed: </w:t>
      </w:r>
      <w:r w:rsidRPr="00241ECD">
        <w:t>6</w:t>
      </w:r>
      <w:r w:rsidR="00025006">
        <w:t>3</w:t>
      </w:r>
      <w:r w:rsidR="00B822FB">
        <w:t>9</w:t>
      </w:r>
    </w:p>
    <w:p w14:paraId="5C877133" w14:textId="0184C524" w:rsidR="00F17BE4" w:rsidRDefault="00F17BE4"/>
    <w:p w14:paraId="5D8B9EB0" w14:textId="32E2FDB5" w:rsidR="00241ECD" w:rsidRDefault="00241ECD">
      <w:r>
        <w:t xml:space="preserve">Of all the successful climbs that Fred Beckey </w:t>
      </w:r>
      <w:r w:rsidRPr="00B945F0">
        <w:t>made, 5</w:t>
      </w:r>
      <w:r w:rsidR="0090451C">
        <w:t>3</w:t>
      </w:r>
      <w:r w:rsidRPr="00B945F0">
        <w:t xml:space="preserve">% of </w:t>
      </w:r>
      <w:r>
        <w:t>them were a first ascent, new route or first winter ascent.</w:t>
      </w:r>
      <w:r w:rsidR="00692030">
        <w:t xml:space="preserve"> That is impressive!</w:t>
      </w:r>
    </w:p>
    <w:p w14:paraId="35BA94AF" w14:textId="77777777" w:rsidR="00241ECD" w:rsidRDefault="00241ECD"/>
    <w:p w14:paraId="58A736E9" w14:textId="66FC5F35" w:rsidR="00E47BFF" w:rsidRDefault="00D85156">
      <w:r>
        <w:t>Am</w:t>
      </w:r>
      <w:r w:rsidR="00F17BE4">
        <w:t xml:space="preserve"> I going to proclaim that th</w:t>
      </w:r>
      <w:r w:rsidR="0040590D">
        <w:t>e</w:t>
      </w:r>
      <w:r w:rsidR="00F17BE4">
        <w:t>s</w:t>
      </w:r>
      <w:r w:rsidR="0040590D">
        <w:t>e</w:t>
      </w:r>
      <w:r w:rsidR="00F17BE4">
        <w:t xml:space="preserve"> </w:t>
      </w:r>
      <w:r w:rsidR="00D43A22">
        <w:t xml:space="preserve">numbers </w:t>
      </w:r>
      <w:r w:rsidR="00F17BE4">
        <w:t xml:space="preserve">represent </w:t>
      </w:r>
      <w:r w:rsidR="00E47BFF">
        <w:t>a complete, accurate total of all his climbs</w:t>
      </w:r>
      <w:r w:rsidR="00F17BE4">
        <w:t xml:space="preserve">? </w:t>
      </w:r>
    </w:p>
    <w:p w14:paraId="6D9BBF7B" w14:textId="77777777" w:rsidR="00E47BFF" w:rsidRDefault="00E47BFF"/>
    <w:p w14:paraId="6A57524D" w14:textId="21F275BE" w:rsidR="00D85156" w:rsidRDefault="00F17BE4">
      <w:r>
        <w:t>No</w:t>
      </w:r>
      <w:r w:rsidR="00D85156">
        <w:t>!</w:t>
      </w:r>
    </w:p>
    <w:p w14:paraId="36C4CB5F" w14:textId="77777777" w:rsidR="00D85156" w:rsidRDefault="00D85156"/>
    <w:p w14:paraId="089DC19A" w14:textId="5119E0BD" w:rsidR="00CC2283" w:rsidRPr="00CC2283" w:rsidRDefault="00CC2283">
      <w:pPr>
        <w:rPr>
          <w:b/>
          <w:u w:val="single"/>
        </w:rPr>
      </w:pPr>
      <w:r w:rsidRPr="00CC2283">
        <w:rPr>
          <w:b/>
          <w:u w:val="single"/>
        </w:rPr>
        <w:t xml:space="preserve">What </w:t>
      </w:r>
      <w:r w:rsidR="00EF256D">
        <w:rPr>
          <w:b/>
          <w:u w:val="single"/>
        </w:rPr>
        <w:t>is</w:t>
      </w:r>
      <w:r w:rsidRPr="00CC2283">
        <w:rPr>
          <w:b/>
          <w:u w:val="single"/>
        </w:rPr>
        <w:t xml:space="preserve"> not </w:t>
      </w:r>
      <w:r w:rsidR="00B36042">
        <w:rPr>
          <w:b/>
          <w:u w:val="single"/>
        </w:rPr>
        <w:t>i</w:t>
      </w:r>
      <w:r w:rsidRPr="00CC2283">
        <w:rPr>
          <w:b/>
          <w:u w:val="single"/>
        </w:rPr>
        <w:t xml:space="preserve">ncluded in the </w:t>
      </w:r>
      <w:r w:rsidR="00EF256D">
        <w:rPr>
          <w:b/>
          <w:u w:val="single"/>
        </w:rPr>
        <w:t>a</w:t>
      </w:r>
      <w:r w:rsidRPr="00CC2283">
        <w:rPr>
          <w:b/>
          <w:u w:val="single"/>
        </w:rPr>
        <w:t xml:space="preserve">bove </w:t>
      </w:r>
      <w:r w:rsidR="00B36042">
        <w:rPr>
          <w:b/>
          <w:u w:val="single"/>
        </w:rPr>
        <w:t>t</w:t>
      </w:r>
      <w:r w:rsidRPr="00CC2283">
        <w:rPr>
          <w:b/>
          <w:u w:val="single"/>
        </w:rPr>
        <w:t>otals</w:t>
      </w:r>
    </w:p>
    <w:p w14:paraId="03C0153A" w14:textId="7AFAF8E1" w:rsidR="00CC2283" w:rsidRDefault="00CC2283"/>
    <w:p w14:paraId="092AD364" w14:textId="40ED652D" w:rsidR="00CC2283" w:rsidRDefault="00CC2283">
      <w:r>
        <w:t xml:space="preserve">In the Appendix of </w:t>
      </w:r>
      <w:r w:rsidRPr="00CC2283">
        <w:rPr>
          <w:i/>
        </w:rPr>
        <w:t>Challenge of the North Cascades</w:t>
      </w:r>
      <w:r>
        <w:t xml:space="preserve">, it states “First </w:t>
      </w:r>
      <w:r w:rsidR="005E1C58">
        <w:t>a</w:t>
      </w:r>
      <w:r>
        <w:t>scents of peaks, faces, buttresses, ridges, or new routes are in italics.”</w:t>
      </w:r>
    </w:p>
    <w:p w14:paraId="13E4E44E" w14:textId="4F173D5B" w:rsidR="00CC2283" w:rsidRDefault="00CC2283"/>
    <w:p w14:paraId="4999AEAA" w14:textId="096F0FDA" w:rsidR="00CC2283" w:rsidRDefault="00CC2283">
      <w:r>
        <w:t>A first free ascent is a repeat of the first ascent without aid, so are not included in the first ascent totals. There are 16 circumstances in which a first free ascent is claimed to be a first ascent.</w:t>
      </w:r>
    </w:p>
    <w:p w14:paraId="04BFE143" w14:textId="50316A41" w:rsidR="00CC2283" w:rsidRDefault="00CC2283"/>
    <w:p w14:paraId="12C6322F" w14:textId="14777947" w:rsidR="00CC2283" w:rsidRDefault="00CC2283">
      <w:r>
        <w:t>I found two circumstances in which</w:t>
      </w:r>
      <w:r w:rsidR="00EF256D">
        <w:t xml:space="preserve"> a claim of a first ascent was made, but evidence was found that another climbing party ascended the peak first. In another situation a first ascent was claimed but another climbing party reached the summit first, however a new route was established instead.</w:t>
      </w:r>
    </w:p>
    <w:p w14:paraId="46745A5B" w14:textId="78BB2C6C" w:rsidR="00EF256D" w:rsidRDefault="00EF256D"/>
    <w:p w14:paraId="3FA4237F" w14:textId="7A58A9C9" w:rsidR="00EF256D" w:rsidRDefault="00EF256D">
      <w:r>
        <w:t>Three times a new route was claimed, but another climbing party had pioneered the route first. Seven times a</w:t>
      </w:r>
      <w:r w:rsidR="005E1C58">
        <w:t xml:space="preserve"> </w:t>
      </w:r>
      <w:r>
        <w:t>new route was claimed, but it was a route variation instead.</w:t>
      </w:r>
    </w:p>
    <w:p w14:paraId="636E5EC6" w14:textId="378D455F" w:rsidR="00CC2283" w:rsidRDefault="00CC2283"/>
    <w:p w14:paraId="3A2EF15D" w14:textId="77B66709" w:rsidR="00EF256D" w:rsidRDefault="00082C6B">
      <w:r>
        <w:t>Regarding claims to</w:t>
      </w:r>
      <w:r w:rsidR="00EF256D">
        <w:t xml:space="preserve"> first winter ascents, twice the ascent date occurred after the beginning of spring time.</w:t>
      </w:r>
      <w:r w:rsidR="000D099D">
        <w:t xml:space="preserve"> </w:t>
      </w:r>
      <w:r w:rsidR="00B96232">
        <w:t xml:space="preserve">One time the date of the ascent was prior to the official beginning of winter. </w:t>
      </w:r>
      <w:r>
        <w:t xml:space="preserve">In another circumstance, on the first winter ascent of Mt Robson two sets of climbers acted independently. Leif-Norman Patterson and Alex Bertulis </w:t>
      </w:r>
      <w:r w:rsidR="005E1C58">
        <w:t>climbed</w:t>
      </w:r>
      <w:r>
        <w:t xml:space="preserve"> the Berg Glacier route and reached the summit two hours before Fred Beckey and Tom Stewart reached the summit via the Robson Glacier</w:t>
      </w:r>
      <w:r w:rsidR="005E1C58">
        <w:t xml:space="preserve"> route</w:t>
      </w:r>
      <w:r>
        <w:t>. In fact, Patterson and Bertulis passed Beckey and Stewart within shouting distance</w:t>
      </w:r>
      <w:r w:rsidR="005E1C58">
        <w:t>,</w:t>
      </w:r>
      <w:r>
        <w:t xml:space="preserve"> as they descended.</w:t>
      </w:r>
    </w:p>
    <w:p w14:paraId="4ABF7B0B" w14:textId="2EE035E1" w:rsidR="00B945F0" w:rsidRDefault="00B945F0"/>
    <w:p w14:paraId="6A7FCD41" w14:textId="57D337AC" w:rsidR="00A31722" w:rsidRDefault="00A31722">
      <w:r>
        <w:br w:type="page"/>
      </w:r>
    </w:p>
    <w:p w14:paraId="06297B4D"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b/>
          <w:bCs/>
          <w:color w:val="000000"/>
          <w:sz w:val="22"/>
          <w:szCs w:val="22"/>
          <w:u w:val="single"/>
        </w:rPr>
        <w:lastRenderedPageBreak/>
        <w:t>Beckey Deliberating Deciding Not to Complete a Route to the Summit</w:t>
      </w:r>
    </w:p>
    <w:p w14:paraId="006BE3E9"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46131831"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color w:val="000000"/>
          <w:sz w:val="22"/>
          <w:szCs w:val="22"/>
        </w:rPr>
        <w:t>During my research I came across evidence, where Beckey would claim that everyone in the climbing party reached the summit, when if fact that was not the case. In all these circumstances, it was recorded as a successful ascent, most as first ascents.</w:t>
      </w:r>
    </w:p>
    <w:p w14:paraId="6593F2A1"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77D00631" w14:textId="0539323B"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color w:val="000000"/>
          <w:sz w:val="22"/>
          <w:szCs w:val="22"/>
        </w:rPr>
        <w:t>The first instance was a climb of The Hook, via the West Face (Washington State), on August 29, 1948 with Herb Staley and Pete Schoening. Here is an excerpt from The Mountaineers 1948, page 27.</w:t>
      </w:r>
    </w:p>
    <w:p w14:paraId="028A81BC"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169FCD8F"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i/>
          <w:iCs/>
          <w:color w:val="000000"/>
          <w:sz w:val="22"/>
          <w:szCs w:val="22"/>
        </w:rPr>
        <w:t>After lunch at a welcome creek, we clambered 1500 feet in the hot sun to the lowest of the Rat Creek peaks, namely, The Hook. The big monolith gave us no end of trouble for the last 30 feet had nary a piton crack. After numerous tries, Pete </w:t>
      </w:r>
      <w:r w:rsidRPr="00B945F0">
        <w:rPr>
          <w:rFonts w:asciiTheme="minorHAnsi" w:hAnsiTheme="minorHAnsi" w:cstheme="minorHAnsi"/>
          <w:color w:val="000000"/>
          <w:sz w:val="22"/>
          <w:szCs w:val="22"/>
        </w:rPr>
        <w:t>(Schoening)</w:t>
      </w:r>
      <w:r w:rsidRPr="00B945F0">
        <w:rPr>
          <w:rFonts w:asciiTheme="minorHAnsi" w:hAnsiTheme="minorHAnsi" w:cstheme="minorHAnsi"/>
          <w:i/>
          <w:iCs/>
          <w:color w:val="000000"/>
          <w:sz w:val="22"/>
          <w:szCs w:val="22"/>
        </w:rPr>
        <w:t> planted a cod line across the pointed summit and pulled up a spare rope which I secured with two pitons and an expansion bolt. As Pete almost reached the vertical tip on prussik slings, the rope showed signs of slipping so he hastily retreated. As far as we were concerned, however, that was close enough to call it another first ascent.</w:t>
      </w:r>
    </w:p>
    <w:p w14:paraId="0B9DACA3"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3AF4B0D9" w14:textId="4628E220"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color w:val="000000"/>
          <w:sz w:val="22"/>
          <w:szCs w:val="22"/>
        </w:rPr>
        <w:t>The next circumstance I came across was documented in the book: </w:t>
      </w:r>
      <w:r w:rsidRPr="00B945F0">
        <w:rPr>
          <w:rFonts w:asciiTheme="minorHAnsi" w:hAnsiTheme="minorHAnsi" w:cstheme="minorHAnsi"/>
          <w:i/>
          <w:iCs/>
          <w:color w:val="000000"/>
          <w:sz w:val="22"/>
          <w:szCs w:val="22"/>
        </w:rPr>
        <w:t>Desert Towers: Fat Cat Summits &amp; Kitty Litter Rock</w:t>
      </w:r>
      <w:r w:rsidRPr="00B945F0">
        <w:rPr>
          <w:rFonts w:asciiTheme="minorHAnsi" w:hAnsiTheme="minorHAnsi" w:cstheme="minorHAnsi"/>
          <w:color w:val="000000"/>
          <w:sz w:val="22"/>
          <w:szCs w:val="22"/>
        </w:rPr>
        <w:t> authored by Steve “Crusher” Bartlett. The book includes an article written by Eric Bjornstad of the climb of the East Face of Middle Sister on April 20, 1967, located in Arizona. The climbers were Eric, Pat Callis, Harvey Carter and Fred Beckey.</w:t>
      </w:r>
    </w:p>
    <w:p w14:paraId="5831412F"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749E856F"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i/>
          <w:iCs/>
          <w:color w:val="000000"/>
          <w:sz w:val="22"/>
          <w:szCs w:val="22"/>
        </w:rPr>
        <w:t>An hour later I (Eric Bjornstad) reached the summit of the Middle Sister just as the sun completed its arc to the horizon. I anchored an 11mm rope to the highest of the three bolts I placed and abseiled to the belay shelf, cleaning the pitch as I descended. Somber faces greeted my return. Fred pointed across the valley to a pickup truck with a red light atop and a Navajo policeman patiently waiting beside it. We had broken the 11</w:t>
      </w:r>
      <w:r w:rsidRPr="00B945F0">
        <w:rPr>
          <w:rFonts w:asciiTheme="minorHAnsi" w:hAnsiTheme="minorHAnsi" w:cstheme="minorHAnsi"/>
          <w:i/>
          <w:iCs/>
          <w:color w:val="000000"/>
          <w:sz w:val="22"/>
          <w:szCs w:val="22"/>
          <w:vertAlign w:val="superscript"/>
        </w:rPr>
        <w:t>th</w:t>
      </w:r>
      <w:r w:rsidRPr="00B945F0">
        <w:rPr>
          <w:rFonts w:asciiTheme="minorHAnsi" w:hAnsiTheme="minorHAnsi" w:cstheme="minorHAnsi"/>
          <w:i/>
          <w:iCs/>
          <w:color w:val="000000"/>
          <w:sz w:val="22"/>
          <w:szCs w:val="22"/>
        </w:rPr>
        <w:t> commandment-we had been found out. Fred commented as he often did, “It’s been climbed now, no reason for me to go up.”</w:t>
      </w:r>
    </w:p>
    <w:p w14:paraId="0071D99B"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2AB5C08A"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color w:val="000000"/>
          <w:sz w:val="22"/>
          <w:szCs w:val="22"/>
        </w:rPr>
        <w:t>The third documented incidence I came across was from the book</w:t>
      </w:r>
      <w:r w:rsidRPr="00B945F0">
        <w:rPr>
          <w:rFonts w:asciiTheme="minorHAnsi" w:hAnsiTheme="minorHAnsi" w:cstheme="minorHAnsi"/>
          <w:i/>
          <w:iCs/>
          <w:color w:val="000000"/>
          <w:sz w:val="22"/>
          <w:szCs w:val="22"/>
        </w:rPr>
        <w:t> Postcards from the Trailer Park </w:t>
      </w:r>
      <w:r w:rsidRPr="00B945F0">
        <w:rPr>
          <w:rFonts w:asciiTheme="minorHAnsi" w:hAnsiTheme="minorHAnsi" w:cstheme="minorHAnsi"/>
          <w:color w:val="000000"/>
          <w:sz w:val="22"/>
          <w:szCs w:val="22"/>
        </w:rPr>
        <w:t>written by Cameron Burns, which contains an article he wrote in 2004 titled</w:t>
      </w:r>
      <w:r w:rsidRPr="00B945F0">
        <w:rPr>
          <w:rFonts w:asciiTheme="minorHAnsi" w:hAnsiTheme="minorHAnsi" w:cstheme="minorHAnsi"/>
          <w:i/>
          <w:iCs/>
          <w:color w:val="000000"/>
          <w:sz w:val="22"/>
          <w:szCs w:val="22"/>
        </w:rPr>
        <w:t> The Unbearable Greatness of Fred (2004). </w:t>
      </w:r>
      <w:r w:rsidRPr="00B945F0">
        <w:rPr>
          <w:rFonts w:asciiTheme="minorHAnsi" w:hAnsiTheme="minorHAnsi" w:cstheme="minorHAnsi"/>
          <w:color w:val="000000"/>
          <w:sz w:val="22"/>
          <w:szCs w:val="22"/>
        </w:rPr>
        <w:t>The article contains the following passage.</w:t>
      </w:r>
    </w:p>
    <w:p w14:paraId="19A82E93"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640F8478"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i/>
          <w:iCs/>
          <w:color w:val="000000"/>
          <w:sz w:val="22"/>
          <w:szCs w:val="22"/>
        </w:rPr>
        <w:t>“If it has been done, Fred will just turn around and go home.” Said Doug Leen, remembering a jaunt in the early 70s. “We ended up going off for about a week in the desert, climbing all these pinnacles. We climbed Dark Angel </w:t>
      </w:r>
      <w:r w:rsidRPr="00B945F0">
        <w:rPr>
          <w:rFonts w:asciiTheme="minorHAnsi" w:hAnsiTheme="minorHAnsi" w:cstheme="minorHAnsi"/>
          <w:color w:val="000000"/>
          <w:sz w:val="22"/>
          <w:szCs w:val="22"/>
        </w:rPr>
        <w:t>(Located in Arches National Park in Utah),</w:t>
      </w:r>
      <w:r w:rsidRPr="00B945F0">
        <w:rPr>
          <w:rFonts w:asciiTheme="minorHAnsi" w:hAnsiTheme="minorHAnsi" w:cstheme="minorHAnsi"/>
          <w:i/>
          <w:iCs/>
          <w:color w:val="000000"/>
          <w:sz w:val="22"/>
          <w:szCs w:val="22"/>
        </w:rPr>
        <w:t> and I got up to within twenty feet of the top and I said, ‘Fred, there’s a sling up here.’ Fred would literally pull me down the pinnacle. He’d say, ‘Let’s just get out of here, we’re wasting our time.’ And he’d just tie me off and I couldn’t finish the climb. It had been climbed before and he wanted a first ascent.</w:t>
      </w:r>
    </w:p>
    <w:p w14:paraId="4259E797"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0E1674E9"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i/>
          <w:iCs/>
          <w:color w:val="000000"/>
          <w:sz w:val="22"/>
          <w:szCs w:val="22"/>
        </w:rPr>
        <w:t>On some climbs, if the first man in a two-man team has made it up, that’s enough for Beckey.</w:t>
      </w:r>
    </w:p>
    <w:p w14:paraId="0E8FB516"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3A22C770" w14:textId="74CD694F"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i/>
          <w:iCs/>
          <w:color w:val="000000"/>
          <w:sz w:val="22"/>
          <w:szCs w:val="22"/>
        </w:rPr>
        <w:t>“For instance,” recalled Eric Bjornstad, “I made the first ascent of Zeus </w:t>
      </w:r>
      <w:r w:rsidRPr="00B945F0">
        <w:rPr>
          <w:rFonts w:asciiTheme="minorHAnsi" w:hAnsiTheme="minorHAnsi" w:cstheme="minorHAnsi"/>
          <w:color w:val="000000"/>
          <w:sz w:val="22"/>
          <w:szCs w:val="22"/>
        </w:rPr>
        <w:t>(Located in Utah, via the NE Face on September 26, 1970) </w:t>
      </w:r>
      <w:r w:rsidRPr="00B945F0">
        <w:rPr>
          <w:rFonts w:asciiTheme="minorHAnsi" w:hAnsiTheme="minorHAnsi" w:cstheme="minorHAnsi"/>
          <w:i/>
          <w:iCs/>
          <w:color w:val="000000"/>
          <w:sz w:val="22"/>
          <w:szCs w:val="22"/>
        </w:rPr>
        <w:t xml:space="preserve">and Fred said: ‘Oh well, you’ve reached the summit; why should I come up?’ It would still be written up as Fred and Eric’s first ascent of Zeus, even though Fred didn’t lead any of it. He just belayed me the whole distance. He would do that a lot, not go to the top. He’d just say, ‘It’s a waste of time. The climb been done.’ It would be written up, and a lot of the times it would become known as ‘Beckey’s route’ when he didn’t even touch the rock. He didn’t reach the summit of Sewing Machine </w:t>
      </w:r>
      <w:r w:rsidRPr="00B945F0">
        <w:rPr>
          <w:rFonts w:asciiTheme="minorHAnsi" w:hAnsiTheme="minorHAnsi" w:cstheme="minorHAnsi"/>
          <w:i/>
          <w:iCs/>
          <w:color w:val="000000"/>
          <w:sz w:val="22"/>
          <w:szCs w:val="22"/>
        </w:rPr>
        <w:lastRenderedPageBreak/>
        <w:t>Needle </w:t>
      </w:r>
      <w:r w:rsidRPr="00B945F0">
        <w:rPr>
          <w:rFonts w:asciiTheme="minorHAnsi" w:hAnsiTheme="minorHAnsi" w:cstheme="minorHAnsi"/>
          <w:color w:val="000000"/>
          <w:sz w:val="22"/>
          <w:szCs w:val="22"/>
        </w:rPr>
        <w:t>(Located in Utah, via The Treadle Route with Reid Cunduff, Lou Dawson and Fred Beckey in May 1975.) </w:t>
      </w:r>
      <w:r w:rsidRPr="00B945F0">
        <w:rPr>
          <w:rFonts w:asciiTheme="minorHAnsi" w:hAnsiTheme="minorHAnsi" w:cstheme="minorHAnsi"/>
          <w:i/>
          <w:iCs/>
          <w:color w:val="000000"/>
          <w:sz w:val="22"/>
          <w:szCs w:val="22"/>
        </w:rPr>
        <w:t>either.”</w:t>
      </w:r>
    </w:p>
    <w:p w14:paraId="6349E13D"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2452BAED"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color w:val="000000"/>
          <w:sz w:val="22"/>
          <w:szCs w:val="22"/>
        </w:rPr>
        <w:t>On the climbing lists, under the attempt or “AT” column, I designate these climbs as “DS”. Beckey deliberately decided not to complete the route to the summit.</w:t>
      </w:r>
    </w:p>
    <w:p w14:paraId="14D9E0CE"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708D52C1" w14:textId="53F5BD89" w:rsidR="001B44F7" w:rsidRPr="001B44F7" w:rsidRDefault="001B44F7">
      <w:pPr>
        <w:rPr>
          <w:b/>
          <w:u w:val="single"/>
        </w:rPr>
      </w:pPr>
      <w:r w:rsidRPr="001B44F7">
        <w:rPr>
          <w:b/>
          <w:u w:val="single"/>
        </w:rPr>
        <w:t>Request for input from Climbing Community</w:t>
      </w:r>
    </w:p>
    <w:p w14:paraId="135424C4" w14:textId="77777777" w:rsidR="001B44F7" w:rsidRDefault="001B44F7"/>
    <w:p w14:paraId="5349076F" w14:textId="5FCD8913" w:rsidR="00B12B51" w:rsidRDefault="001B44F7">
      <w:r>
        <w:t xml:space="preserve">The list of </w:t>
      </w:r>
      <w:r w:rsidR="00695E47">
        <w:t>Beckey’s</w:t>
      </w:r>
      <w:r>
        <w:t xml:space="preserve"> successful climbs and unsuccessful climbs </w:t>
      </w:r>
      <w:r w:rsidR="00B12B51">
        <w:t>can be found on th</w:t>
      </w:r>
      <w:r w:rsidR="00B945F0">
        <w:t>is</w:t>
      </w:r>
      <w:r w:rsidR="00B12B51">
        <w:t xml:space="preserve"> </w:t>
      </w:r>
      <w:r w:rsidR="00B945F0">
        <w:t>website</w:t>
      </w:r>
      <w:r>
        <w:t xml:space="preserve">. </w:t>
      </w:r>
    </w:p>
    <w:p w14:paraId="5ED4CF5B" w14:textId="77777777" w:rsidR="00B12B51" w:rsidRDefault="00B12B51"/>
    <w:p w14:paraId="45E2B751" w14:textId="13BAE619" w:rsidR="001B44F7" w:rsidRDefault="001B44F7">
      <w:r>
        <w:t xml:space="preserve">The list also includes other activities, where </w:t>
      </w:r>
      <w:r w:rsidR="00692030">
        <w:t xml:space="preserve">he </w:t>
      </w:r>
      <w:r>
        <w:t>did not make a summit attempt.</w:t>
      </w:r>
    </w:p>
    <w:p w14:paraId="74791BFB" w14:textId="77777777" w:rsidR="001B44F7" w:rsidRDefault="001B44F7"/>
    <w:p w14:paraId="1A70A4F3" w14:textId="4CD0E941" w:rsidR="0004306D" w:rsidRDefault="007429FE">
      <w:r>
        <w:t>Beside sharing these numbers to satisfy people</w:t>
      </w:r>
      <w:r w:rsidR="00D85156">
        <w:t>’s</w:t>
      </w:r>
      <w:r>
        <w:t xml:space="preserve"> curiosity, </w:t>
      </w:r>
      <w:r w:rsidR="00075DF9">
        <w:t xml:space="preserve">I </w:t>
      </w:r>
      <w:r>
        <w:t xml:space="preserve">also </w:t>
      </w:r>
      <w:r w:rsidR="00D85156">
        <w:t>want</w:t>
      </w:r>
      <w:r>
        <w:t xml:space="preserve"> people </w:t>
      </w:r>
      <w:r w:rsidR="00D85156">
        <w:t xml:space="preserve">to </w:t>
      </w:r>
      <w:r>
        <w:t xml:space="preserve">review the list of </w:t>
      </w:r>
      <w:r w:rsidR="00A31722">
        <w:t>Beckey’s</w:t>
      </w:r>
      <w:r>
        <w:t xml:space="preserve"> </w:t>
      </w:r>
      <w:r w:rsidR="001B44F7">
        <w:t>climbs</w:t>
      </w:r>
      <w:r>
        <w:t xml:space="preserve"> and provide missing information </w:t>
      </w:r>
      <w:r w:rsidR="005B7133">
        <w:t xml:space="preserve">about </w:t>
      </w:r>
      <w:r w:rsidR="00D07203">
        <w:t>a</w:t>
      </w:r>
      <w:r w:rsidR="005B7133">
        <w:t xml:space="preserve"> climb</w:t>
      </w:r>
      <w:r w:rsidR="00D07203">
        <w:t xml:space="preserve"> that they did with </w:t>
      </w:r>
      <w:r w:rsidR="00A31722">
        <w:t>Beckey</w:t>
      </w:r>
      <w:r w:rsidR="005B7133">
        <w:t xml:space="preserve">, </w:t>
      </w:r>
      <w:r>
        <w:t xml:space="preserve">along with </w:t>
      </w:r>
      <w:r w:rsidR="00D33011">
        <w:t xml:space="preserve">feedback on </w:t>
      </w:r>
      <w:r w:rsidR="00D85156">
        <w:t xml:space="preserve">any </w:t>
      </w:r>
      <w:r>
        <w:t>climbs</w:t>
      </w:r>
      <w:r w:rsidR="001D210A">
        <w:t xml:space="preserve"> not accounted for</w:t>
      </w:r>
      <w:r w:rsidR="00D07203">
        <w:t xml:space="preserve"> on the list</w:t>
      </w:r>
      <w:r>
        <w:t xml:space="preserve">. </w:t>
      </w:r>
      <w:r w:rsidR="00D85156">
        <w:t>As</w:t>
      </w:r>
      <w:r>
        <w:t xml:space="preserve"> you’ll see, there are a lot of blank boxes</w:t>
      </w:r>
      <w:r w:rsidR="0004306D">
        <w:t>, incomplete information</w:t>
      </w:r>
      <w:r>
        <w:t xml:space="preserve"> or </w:t>
      </w:r>
      <w:r w:rsidR="0049383B">
        <w:t xml:space="preserve">missing </w:t>
      </w:r>
      <w:r>
        <w:t>info</w:t>
      </w:r>
      <w:r w:rsidR="0049383B">
        <w:t>rmation</w:t>
      </w:r>
      <w:r>
        <w:t xml:space="preserve"> </w:t>
      </w:r>
      <w:r w:rsidR="005B7133">
        <w:t>for</w:t>
      </w:r>
      <w:r>
        <w:t xml:space="preserve"> </w:t>
      </w:r>
      <w:r w:rsidR="00A31722">
        <w:t>Beckey’s</w:t>
      </w:r>
      <w:r>
        <w:t xml:space="preserve"> climbs</w:t>
      </w:r>
      <w:r w:rsidR="00692030">
        <w:t>, especially early in his climbing career</w:t>
      </w:r>
      <w:r>
        <w:t xml:space="preserve">. If </w:t>
      </w:r>
      <w:r w:rsidR="00075DF9">
        <w:t>there is</w:t>
      </w:r>
      <w:r w:rsidR="005B7133">
        <w:t xml:space="preserve"> any </w:t>
      </w:r>
      <w:r>
        <w:t>hope o</w:t>
      </w:r>
      <w:r w:rsidR="0049383B">
        <w:t>f</w:t>
      </w:r>
      <w:r>
        <w:t xml:space="preserve"> </w:t>
      </w:r>
      <w:r w:rsidR="005B7133">
        <w:t>compil</w:t>
      </w:r>
      <w:r w:rsidR="0049383B">
        <w:t>ing</w:t>
      </w:r>
      <w:r w:rsidR="005B7133">
        <w:t xml:space="preserve"> </w:t>
      </w:r>
      <w:r>
        <w:t xml:space="preserve">a complete and accurate list of </w:t>
      </w:r>
      <w:r w:rsidR="00A31722">
        <w:t>Beckey’s</w:t>
      </w:r>
      <w:r>
        <w:t xml:space="preserve"> climbs</w:t>
      </w:r>
      <w:r w:rsidR="0049383B">
        <w:t xml:space="preserve"> and the information about that climb</w:t>
      </w:r>
      <w:r>
        <w:t xml:space="preserve">, his climbing partners </w:t>
      </w:r>
      <w:r w:rsidR="008E704D">
        <w:t xml:space="preserve">or their surviving family members </w:t>
      </w:r>
      <w:r>
        <w:t xml:space="preserve">need to share </w:t>
      </w:r>
      <w:r w:rsidR="00075DF9">
        <w:t xml:space="preserve">information </w:t>
      </w:r>
      <w:r>
        <w:t xml:space="preserve">with </w:t>
      </w:r>
      <w:r w:rsidR="00075DF9">
        <w:t>me</w:t>
      </w:r>
      <w:r>
        <w:t>.</w:t>
      </w:r>
    </w:p>
    <w:p w14:paraId="127FD4FD" w14:textId="77777777" w:rsidR="0004306D" w:rsidRDefault="0004306D"/>
    <w:p w14:paraId="18F82BFD" w14:textId="641AE562" w:rsidR="005B7133" w:rsidRDefault="0004306D">
      <w:r>
        <w:t>I welcome the climbing community’s input</w:t>
      </w:r>
      <w:r w:rsidR="005B7133">
        <w:t xml:space="preserve"> </w:t>
      </w:r>
      <w:r>
        <w:t xml:space="preserve">on Beckey’s list of climbs and will gladly update the information. However, evidence will need to be provided to me. This can be in the form of a climbing journal or dairy. Also, a trip report, photographs, video, </w:t>
      </w:r>
      <w:r w:rsidR="00B945F0">
        <w:t>summit register entry, are acceptable.</w:t>
      </w:r>
    </w:p>
    <w:p w14:paraId="52481BBC" w14:textId="335CD450" w:rsidR="001B44F7" w:rsidRDefault="001B44F7"/>
    <w:p w14:paraId="0B49D2D0" w14:textId="57FB2199" w:rsidR="001B44F7" w:rsidRDefault="001B44F7">
      <w:r>
        <w:t>The key information that is lacking for some of Beckey’s climbs are:</w:t>
      </w:r>
    </w:p>
    <w:p w14:paraId="5844BDAD" w14:textId="602D808B" w:rsidR="001B44F7" w:rsidRDefault="001B44F7"/>
    <w:p w14:paraId="4CA94783" w14:textId="364AA3A7" w:rsidR="001B44F7" w:rsidRDefault="001B44F7" w:rsidP="00B945F0">
      <w:pPr>
        <w:pStyle w:val="ListParagraph"/>
        <w:numPr>
          <w:ilvl w:val="0"/>
          <w:numId w:val="28"/>
        </w:numPr>
      </w:pPr>
      <w:r>
        <w:t>Specific date</w:t>
      </w:r>
    </w:p>
    <w:p w14:paraId="68751AE0" w14:textId="379142E5" w:rsidR="001B44F7" w:rsidRDefault="00B36042" w:rsidP="00B945F0">
      <w:pPr>
        <w:pStyle w:val="ListParagraph"/>
        <w:numPr>
          <w:ilvl w:val="0"/>
          <w:numId w:val="28"/>
        </w:numPr>
      </w:pPr>
      <w:r>
        <w:t>C</w:t>
      </w:r>
      <w:r w:rsidR="00695E47">
        <w:t xml:space="preserve">limbing </w:t>
      </w:r>
      <w:r w:rsidR="001B44F7">
        <w:t>route</w:t>
      </w:r>
      <w:r w:rsidR="00921EAE">
        <w:t xml:space="preserve"> </w:t>
      </w:r>
    </w:p>
    <w:p w14:paraId="5E4D343C" w14:textId="2567565E" w:rsidR="001B44F7" w:rsidRDefault="001B44F7" w:rsidP="00B945F0">
      <w:pPr>
        <w:pStyle w:val="ListParagraph"/>
        <w:numPr>
          <w:ilvl w:val="0"/>
          <w:numId w:val="28"/>
        </w:numPr>
      </w:pPr>
      <w:r>
        <w:t>Other people in the climbing party</w:t>
      </w:r>
    </w:p>
    <w:p w14:paraId="66CFFA5C" w14:textId="77777777" w:rsidR="005B7133" w:rsidRDefault="005B7133"/>
    <w:p w14:paraId="5F35C648" w14:textId="05913F74" w:rsidR="00305A25" w:rsidRDefault="005B7133">
      <w:r>
        <w:t xml:space="preserve">Contact information will be provided </w:t>
      </w:r>
      <w:r w:rsidR="00A31722">
        <w:t>on this website</w:t>
      </w:r>
      <w:r>
        <w:t>.</w:t>
      </w:r>
    </w:p>
    <w:p w14:paraId="303BFAA4" w14:textId="080B3395" w:rsidR="008E704D" w:rsidRDefault="008E704D"/>
    <w:p w14:paraId="30C691FA" w14:textId="4CDAFC29" w:rsidR="008E704D" w:rsidRDefault="008E704D"/>
    <w:p w14:paraId="080890A8" w14:textId="01FDE15F" w:rsidR="008E704D" w:rsidRDefault="008E704D">
      <w:r>
        <w:t>Author: Dave Creede</w:t>
      </w:r>
      <w:bookmarkStart w:id="0" w:name="_GoBack"/>
      <w:bookmarkEnd w:id="0"/>
      <w:r>
        <w:t>n</w:t>
      </w:r>
      <w:r w:rsidR="00774493">
        <w:t>.</w:t>
      </w:r>
    </w:p>
    <w:sectPr w:rsidR="008E704D" w:rsidSect="00CB6461">
      <w:headerReference w:type="default" r:id="rId11"/>
      <w:footerReference w:type="default" r:id="rId12"/>
      <w:pgSz w:w="12240" w:h="15840"/>
      <w:pgMar w:top="1440" w:right="1440" w:bottom="1440" w:left="1440" w:header="720" w:footer="720" w:gutter="0"/>
      <w:pgBorders w:offsetFrom="page">
        <w:top w:val="single" w:sz="12" w:space="24" w:color="538135" w:themeColor="accent6" w:themeShade="BF"/>
        <w:left w:val="single" w:sz="12" w:space="24" w:color="538135" w:themeColor="accent6" w:themeShade="BF"/>
        <w:bottom w:val="single" w:sz="12" w:space="24" w:color="538135" w:themeColor="accent6" w:themeShade="BF"/>
        <w:right w:val="single" w:sz="12" w:space="24" w:color="538135"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928A65" w14:textId="77777777" w:rsidR="00A5099D" w:rsidRDefault="00A5099D" w:rsidP="008E704D">
      <w:r>
        <w:separator/>
      </w:r>
    </w:p>
  </w:endnote>
  <w:endnote w:type="continuationSeparator" w:id="0">
    <w:p w14:paraId="19702FE6" w14:textId="77777777" w:rsidR="00A5099D" w:rsidRDefault="00A5099D" w:rsidP="008E7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MV Boli">
    <w:panose1 w:val="02000500030200090000"/>
    <w:charset w:val="00"/>
    <w:family w:val="auto"/>
    <w:pitch w:val="variable"/>
    <w:sig w:usb0="00000003" w:usb1="00000000" w:usb2="000001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01BBE" w14:textId="77777777" w:rsidR="008E704D" w:rsidRDefault="008E704D">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Pr>
        <w:noProof/>
        <w:color w:val="5B9BD5" w:themeColor="accent1"/>
      </w:rPr>
      <w:t>2</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Pr>
        <w:noProof/>
        <w:color w:val="5B9BD5" w:themeColor="accent1"/>
      </w:rPr>
      <w:t>2</w:t>
    </w:r>
    <w:r>
      <w:rPr>
        <w:color w:val="5B9BD5" w:themeColor="accent1"/>
      </w:rPr>
      <w:fldChar w:fldCharType="end"/>
    </w:r>
  </w:p>
  <w:p w14:paraId="3275466E" w14:textId="77777777" w:rsidR="008E704D" w:rsidRDefault="008E70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6467AB" w14:textId="77777777" w:rsidR="00A5099D" w:rsidRDefault="00A5099D" w:rsidP="008E704D">
      <w:r>
        <w:separator/>
      </w:r>
    </w:p>
  </w:footnote>
  <w:footnote w:type="continuationSeparator" w:id="0">
    <w:p w14:paraId="27E8523F" w14:textId="77777777" w:rsidR="00A5099D" w:rsidRDefault="00A5099D" w:rsidP="008E70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3434F" w14:textId="47747638" w:rsidR="008E704D" w:rsidRPr="00CB6461" w:rsidRDefault="008E704D">
    <w:pPr>
      <w:pStyle w:val="Header"/>
      <w:rPr>
        <w:rFonts w:ascii="MV Boli" w:hAnsi="MV Boli" w:cs="MV Boli"/>
        <w:b/>
        <w:color w:val="538135" w:themeColor="accent6" w:themeShade="BF"/>
        <w:sz w:val="28"/>
        <w:szCs w:val="28"/>
        <w:u w:val="single"/>
      </w:rPr>
    </w:pPr>
    <w:r w:rsidRPr="00CB6461">
      <w:rPr>
        <w:rFonts w:ascii="MV Boli" w:hAnsi="MV Boli" w:cs="MV Boli"/>
        <w:b/>
        <w:color w:val="538135" w:themeColor="accent6" w:themeShade="BF"/>
        <w:sz w:val="28"/>
        <w:szCs w:val="28"/>
        <w:u w:val="single"/>
      </w:rPr>
      <w:t>Chapter 1: Number of First Ascents &amp; New Routes by Fred</w:t>
    </w:r>
    <w:r w:rsidR="006B0EC2" w:rsidRPr="00CB6461">
      <w:rPr>
        <w:rFonts w:ascii="MV Boli" w:hAnsi="MV Boli" w:cs="MV Boli"/>
        <w:b/>
        <w:color w:val="538135" w:themeColor="accent6" w:themeShade="BF"/>
        <w:sz w:val="28"/>
        <w:szCs w:val="28"/>
        <w:u w:val="single"/>
      </w:rPr>
      <w:t xml:space="preserve"> </w:t>
    </w:r>
    <w:r w:rsidRPr="00CB6461">
      <w:rPr>
        <w:rFonts w:ascii="MV Boli" w:hAnsi="MV Boli" w:cs="MV Boli"/>
        <w:b/>
        <w:color w:val="538135" w:themeColor="accent6" w:themeShade="BF"/>
        <w:sz w:val="28"/>
        <w:szCs w:val="28"/>
        <w:u w:val="single"/>
      </w:rPr>
      <w:t>Beckey</w:t>
    </w:r>
  </w:p>
  <w:p w14:paraId="07FD9768" w14:textId="77777777" w:rsidR="008E704D" w:rsidRPr="00CB6461" w:rsidRDefault="008E704D">
    <w:pPr>
      <w:pStyle w:val="Header"/>
      <w:rPr>
        <w:color w:val="538135" w:themeColor="accent6" w:themeShade="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22E2E"/>
    <w:multiLevelType w:val="hybridMultilevel"/>
    <w:tmpl w:val="89AE6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07006"/>
    <w:multiLevelType w:val="hybridMultilevel"/>
    <w:tmpl w:val="EDDEE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D5A02"/>
    <w:multiLevelType w:val="hybridMultilevel"/>
    <w:tmpl w:val="6C5EB874"/>
    <w:lvl w:ilvl="0" w:tplc="D7128C76">
      <w:start w:val="1"/>
      <w:numFmt w:val="bullet"/>
      <w:lvlText w:val="•"/>
      <w:lvlJc w:val="left"/>
      <w:pPr>
        <w:tabs>
          <w:tab w:val="num" w:pos="720"/>
        </w:tabs>
        <w:ind w:left="720" w:hanging="360"/>
      </w:pPr>
      <w:rPr>
        <w:rFonts w:ascii="Arial" w:hAnsi="Arial" w:hint="default"/>
      </w:rPr>
    </w:lvl>
    <w:lvl w:ilvl="1" w:tplc="0C821B62" w:tentative="1">
      <w:start w:val="1"/>
      <w:numFmt w:val="bullet"/>
      <w:lvlText w:val="•"/>
      <w:lvlJc w:val="left"/>
      <w:pPr>
        <w:tabs>
          <w:tab w:val="num" w:pos="1440"/>
        </w:tabs>
        <w:ind w:left="1440" w:hanging="360"/>
      </w:pPr>
      <w:rPr>
        <w:rFonts w:ascii="Arial" w:hAnsi="Arial" w:hint="default"/>
      </w:rPr>
    </w:lvl>
    <w:lvl w:ilvl="2" w:tplc="C00C2F2C" w:tentative="1">
      <w:start w:val="1"/>
      <w:numFmt w:val="bullet"/>
      <w:lvlText w:val="•"/>
      <w:lvlJc w:val="left"/>
      <w:pPr>
        <w:tabs>
          <w:tab w:val="num" w:pos="2160"/>
        </w:tabs>
        <w:ind w:left="2160" w:hanging="360"/>
      </w:pPr>
      <w:rPr>
        <w:rFonts w:ascii="Arial" w:hAnsi="Arial" w:hint="default"/>
      </w:rPr>
    </w:lvl>
    <w:lvl w:ilvl="3" w:tplc="F5F45156" w:tentative="1">
      <w:start w:val="1"/>
      <w:numFmt w:val="bullet"/>
      <w:lvlText w:val="•"/>
      <w:lvlJc w:val="left"/>
      <w:pPr>
        <w:tabs>
          <w:tab w:val="num" w:pos="2880"/>
        </w:tabs>
        <w:ind w:left="2880" w:hanging="360"/>
      </w:pPr>
      <w:rPr>
        <w:rFonts w:ascii="Arial" w:hAnsi="Arial" w:hint="default"/>
      </w:rPr>
    </w:lvl>
    <w:lvl w:ilvl="4" w:tplc="A3CEB334" w:tentative="1">
      <w:start w:val="1"/>
      <w:numFmt w:val="bullet"/>
      <w:lvlText w:val="•"/>
      <w:lvlJc w:val="left"/>
      <w:pPr>
        <w:tabs>
          <w:tab w:val="num" w:pos="3600"/>
        </w:tabs>
        <w:ind w:left="3600" w:hanging="360"/>
      </w:pPr>
      <w:rPr>
        <w:rFonts w:ascii="Arial" w:hAnsi="Arial" w:hint="default"/>
      </w:rPr>
    </w:lvl>
    <w:lvl w:ilvl="5" w:tplc="596CF006" w:tentative="1">
      <w:start w:val="1"/>
      <w:numFmt w:val="bullet"/>
      <w:lvlText w:val="•"/>
      <w:lvlJc w:val="left"/>
      <w:pPr>
        <w:tabs>
          <w:tab w:val="num" w:pos="4320"/>
        </w:tabs>
        <w:ind w:left="4320" w:hanging="360"/>
      </w:pPr>
      <w:rPr>
        <w:rFonts w:ascii="Arial" w:hAnsi="Arial" w:hint="default"/>
      </w:rPr>
    </w:lvl>
    <w:lvl w:ilvl="6" w:tplc="C778FD54" w:tentative="1">
      <w:start w:val="1"/>
      <w:numFmt w:val="bullet"/>
      <w:lvlText w:val="•"/>
      <w:lvlJc w:val="left"/>
      <w:pPr>
        <w:tabs>
          <w:tab w:val="num" w:pos="5040"/>
        </w:tabs>
        <w:ind w:left="5040" w:hanging="360"/>
      </w:pPr>
      <w:rPr>
        <w:rFonts w:ascii="Arial" w:hAnsi="Arial" w:hint="default"/>
      </w:rPr>
    </w:lvl>
    <w:lvl w:ilvl="7" w:tplc="139EEFBA" w:tentative="1">
      <w:start w:val="1"/>
      <w:numFmt w:val="bullet"/>
      <w:lvlText w:val="•"/>
      <w:lvlJc w:val="left"/>
      <w:pPr>
        <w:tabs>
          <w:tab w:val="num" w:pos="5760"/>
        </w:tabs>
        <w:ind w:left="5760" w:hanging="360"/>
      </w:pPr>
      <w:rPr>
        <w:rFonts w:ascii="Arial" w:hAnsi="Arial" w:hint="default"/>
      </w:rPr>
    </w:lvl>
    <w:lvl w:ilvl="8" w:tplc="6D06168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F9A20BD"/>
    <w:multiLevelType w:val="hybridMultilevel"/>
    <w:tmpl w:val="4FE6810E"/>
    <w:lvl w:ilvl="0" w:tplc="8BF6CC72">
      <w:start w:val="1"/>
      <w:numFmt w:val="bullet"/>
      <w:lvlText w:val="•"/>
      <w:lvlJc w:val="left"/>
      <w:pPr>
        <w:tabs>
          <w:tab w:val="num" w:pos="720"/>
        </w:tabs>
        <w:ind w:left="720" w:hanging="360"/>
      </w:pPr>
      <w:rPr>
        <w:rFonts w:ascii="Arial" w:hAnsi="Arial" w:hint="default"/>
      </w:rPr>
    </w:lvl>
    <w:lvl w:ilvl="1" w:tplc="B0EE24F4" w:tentative="1">
      <w:start w:val="1"/>
      <w:numFmt w:val="bullet"/>
      <w:lvlText w:val="•"/>
      <w:lvlJc w:val="left"/>
      <w:pPr>
        <w:tabs>
          <w:tab w:val="num" w:pos="1440"/>
        </w:tabs>
        <w:ind w:left="1440" w:hanging="360"/>
      </w:pPr>
      <w:rPr>
        <w:rFonts w:ascii="Arial" w:hAnsi="Arial" w:hint="default"/>
      </w:rPr>
    </w:lvl>
    <w:lvl w:ilvl="2" w:tplc="20AA69D4" w:tentative="1">
      <w:start w:val="1"/>
      <w:numFmt w:val="bullet"/>
      <w:lvlText w:val="•"/>
      <w:lvlJc w:val="left"/>
      <w:pPr>
        <w:tabs>
          <w:tab w:val="num" w:pos="2160"/>
        </w:tabs>
        <w:ind w:left="2160" w:hanging="360"/>
      </w:pPr>
      <w:rPr>
        <w:rFonts w:ascii="Arial" w:hAnsi="Arial" w:hint="default"/>
      </w:rPr>
    </w:lvl>
    <w:lvl w:ilvl="3" w:tplc="4622F9C2" w:tentative="1">
      <w:start w:val="1"/>
      <w:numFmt w:val="bullet"/>
      <w:lvlText w:val="•"/>
      <w:lvlJc w:val="left"/>
      <w:pPr>
        <w:tabs>
          <w:tab w:val="num" w:pos="2880"/>
        </w:tabs>
        <w:ind w:left="2880" w:hanging="360"/>
      </w:pPr>
      <w:rPr>
        <w:rFonts w:ascii="Arial" w:hAnsi="Arial" w:hint="default"/>
      </w:rPr>
    </w:lvl>
    <w:lvl w:ilvl="4" w:tplc="2A2C25EE" w:tentative="1">
      <w:start w:val="1"/>
      <w:numFmt w:val="bullet"/>
      <w:lvlText w:val="•"/>
      <w:lvlJc w:val="left"/>
      <w:pPr>
        <w:tabs>
          <w:tab w:val="num" w:pos="3600"/>
        </w:tabs>
        <w:ind w:left="3600" w:hanging="360"/>
      </w:pPr>
      <w:rPr>
        <w:rFonts w:ascii="Arial" w:hAnsi="Arial" w:hint="default"/>
      </w:rPr>
    </w:lvl>
    <w:lvl w:ilvl="5" w:tplc="712E4F9A" w:tentative="1">
      <w:start w:val="1"/>
      <w:numFmt w:val="bullet"/>
      <w:lvlText w:val="•"/>
      <w:lvlJc w:val="left"/>
      <w:pPr>
        <w:tabs>
          <w:tab w:val="num" w:pos="4320"/>
        </w:tabs>
        <w:ind w:left="4320" w:hanging="360"/>
      </w:pPr>
      <w:rPr>
        <w:rFonts w:ascii="Arial" w:hAnsi="Arial" w:hint="default"/>
      </w:rPr>
    </w:lvl>
    <w:lvl w:ilvl="6" w:tplc="35CA1046" w:tentative="1">
      <w:start w:val="1"/>
      <w:numFmt w:val="bullet"/>
      <w:lvlText w:val="•"/>
      <w:lvlJc w:val="left"/>
      <w:pPr>
        <w:tabs>
          <w:tab w:val="num" w:pos="5040"/>
        </w:tabs>
        <w:ind w:left="5040" w:hanging="360"/>
      </w:pPr>
      <w:rPr>
        <w:rFonts w:ascii="Arial" w:hAnsi="Arial" w:hint="default"/>
      </w:rPr>
    </w:lvl>
    <w:lvl w:ilvl="7" w:tplc="B92671D2" w:tentative="1">
      <w:start w:val="1"/>
      <w:numFmt w:val="bullet"/>
      <w:lvlText w:val="•"/>
      <w:lvlJc w:val="left"/>
      <w:pPr>
        <w:tabs>
          <w:tab w:val="num" w:pos="5760"/>
        </w:tabs>
        <w:ind w:left="5760" w:hanging="360"/>
      </w:pPr>
      <w:rPr>
        <w:rFonts w:ascii="Arial" w:hAnsi="Arial" w:hint="default"/>
      </w:rPr>
    </w:lvl>
    <w:lvl w:ilvl="8" w:tplc="FA6ED89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3EE0A48"/>
    <w:multiLevelType w:val="hybridMultilevel"/>
    <w:tmpl w:val="50C85A7A"/>
    <w:lvl w:ilvl="0" w:tplc="895623DE">
      <w:start w:val="1"/>
      <w:numFmt w:val="bullet"/>
      <w:lvlText w:val="•"/>
      <w:lvlJc w:val="left"/>
      <w:pPr>
        <w:tabs>
          <w:tab w:val="num" w:pos="360"/>
        </w:tabs>
        <w:ind w:left="360" w:hanging="360"/>
      </w:pPr>
      <w:rPr>
        <w:rFonts w:ascii="Arial" w:hAnsi="Arial" w:hint="default"/>
      </w:rPr>
    </w:lvl>
    <w:lvl w:ilvl="1" w:tplc="6AFEF3EE" w:tentative="1">
      <w:start w:val="1"/>
      <w:numFmt w:val="bullet"/>
      <w:lvlText w:val="•"/>
      <w:lvlJc w:val="left"/>
      <w:pPr>
        <w:tabs>
          <w:tab w:val="num" w:pos="1080"/>
        </w:tabs>
        <w:ind w:left="1080" w:hanging="360"/>
      </w:pPr>
      <w:rPr>
        <w:rFonts w:ascii="Arial" w:hAnsi="Arial" w:hint="default"/>
      </w:rPr>
    </w:lvl>
    <w:lvl w:ilvl="2" w:tplc="88A2154E" w:tentative="1">
      <w:start w:val="1"/>
      <w:numFmt w:val="bullet"/>
      <w:lvlText w:val="•"/>
      <w:lvlJc w:val="left"/>
      <w:pPr>
        <w:tabs>
          <w:tab w:val="num" w:pos="1800"/>
        </w:tabs>
        <w:ind w:left="1800" w:hanging="360"/>
      </w:pPr>
      <w:rPr>
        <w:rFonts w:ascii="Arial" w:hAnsi="Arial" w:hint="default"/>
      </w:rPr>
    </w:lvl>
    <w:lvl w:ilvl="3" w:tplc="C38C6DA6" w:tentative="1">
      <w:start w:val="1"/>
      <w:numFmt w:val="bullet"/>
      <w:lvlText w:val="•"/>
      <w:lvlJc w:val="left"/>
      <w:pPr>
        <w:tabs>
          <w:tab w:val="num" w:pos="2520"/>
        </w:tabs>
        <w:ind w:left="2520" w:hanging="360"/>
      </w:pPr>
      <w:rPr>
        <w:rFonts w:ascii="Arial" w:hAnsi="Arial" w:hint="default"/>
      </w:rPr>
    </w:lvl>
    <w:lvl w:ilvl="4" w:tplc="1A383EB2" w:tentative="1">
      <w:start w:val="1"/>
      <w:numFmt w:val="bullet"/>
      <w:lvlText w:val="•"/>
      <w:lvlJc w:val="left"/>
      <w:pPr>
        <w:tabs>
          <w:tab w:val="num" w:pos="3240"/>
        </w:tabs>
        <w:ind w:left="3240" w:hanging="360"/>
      </w:pPr>
      <w:rPr>
        <w:rFonts w:ascii="Arial" w:hAnsi="Arial" w:hint="default"/>
      </w:rPr>
    </w:lvl>
    <w:lvl w:ilvl="5" w:tplc="7FBCE4D8" w:tentative="1">
      <w:start w:val="1"/>
      <w:numFmt w:val="bullet"/>
      <w:lvlText w:val="•"/>
      <w:lvlJc w:val="left"/>
      <w:pPr>
        <w:tabs>
          <w:tab w:val="num" w:pos="3960"/>
        </w:tabs>
        <w:ind w:left="3960" w:hanging="360"/>
      </w:pPr>
      <w:rPr>
        <w:rFonts w:ascii="Arial" w:hAnsi="Arial" w:hint="default"/>
      </w:rPr>
    </w:lvl>
    <w:lvl w:ilvl="6" w:tplc="D514F16E" w:tentative="1">
      <w:start w:val="1"/>
      <w:numFmt w:val="bullet"/>
      <w:lvlText w:val="•"/>
      <w:lvlJc w:val="left"/>
      <w:pPr>
        <w:tabs>
          <w:tab w:val="num" w:pos="4680"/>
        </w:tabs>
        <w:ind w:left="4680" w:hanging="360"/>
      </w:pPr>
      <w:rPr>
        <w:rFonts w:ascii="Arial" w:hAnsi="Arial" w:hint="default"/>
      </w:rPr>
    </w:lvl>
    <w:lvl w:ilvl="7" w:tplc="A5EE25C0" w:tentative="1">
      <w:start w:val="1"/>
      <w:numFmt w:val="bullet"/>
      <w:lvlText w:val="•"/>
      <w:lvlJc w:val="left"/>
      <w:pPr>
        <w:tabs>
          <w:tab w:val="num" w:pos="5400"/>
        </w:tabs>
        <w:ind w:left="5400" w:hanging="360"/>
      </w:pPr>
      <w:rPr>
        <w:rFonts w:ascii="Arial" w:hAnsi="Arial" w:hint="default"/>
      </w:rPr>
    </w:lvl>
    <w:lvl w:ilvl="8" w:tplc="7974B3E4" w:tentative="1">
      <w:start w:val="1"/>
      <w:numFmt w:val="bullet"/>
      <w:lvlText w:val="•"/>
      <w:lvlJc w:val="left"/>
      <w:pPr>
        <w:tabs>
          <w:tab w:val="num" w:pos="6120"/>
        </w:tabs>
        <w:ind w:left="6120" w:hanging="360"/>
      </w:pPr>
      <w:rPr>
        <w:rFonts w:ascii="Arial" w:hAnsi="Arial" w:hint="default"/>
      </w:rPr>
    </w:lvl>
  </w:abstractNum>
  <w:abstractNum w:abstractNumId="5" w15:restartNumberingAfterBreak="0">
    <w:nsid w:val="24C37694"/>
    <w:multiLevelType w:val="hybridMultilevel"/>
    <w:tmpl w:val="BE2ADA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F909BA"/>
    <w:multiLevelType w:val="hybridMultilevel"/>
    <w:tmpl w:val="B9DEF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021525"/>
    <w:multiLevelType w:val="hybridMultilevel"/>
    <w:tmpl w:val="CBCC1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907AE7"/>
    <w:multiLevelType w:val="hybridMultilevel"/>
    <w:tmpl w:val="6F80FE84"/>
    <w:lvl w:ilvl="0" w:tplc="B3DECD8C">
      <w:start w:val="1"/>
      <w:numFmt w:val="bullet"/>
      <w:lvlText w:val="•"/>
      <w:lvlJc w:val="left"/>
      <w:pPr>
        <w:tabs>
          <w:tab w:val="num" w:pos="720"/>
        </w:tabs>
        <w:ind w:left="720" w:hanging="360"/>
      </w:pPr>
      <w:rPr>
        <w:rFonts w:ascii="Arial" w:hAnsi="Arial" w:hint="default"/>
      </w:rPr>
    </w:lvl>
    <w:lvl w:ilvl="1" w:tplc="EA3A3A88" w:tentative="1">
      <w:start w:val="1"/>
      <w:numFmt w:val="bullet"/>
      <w:lvlText w:val="•"/>
      <w:lvlJc w:val="left"/>
      <w:pPr>
        <w:tabs>
          <w:tab w:val="num" w:pos="1440"/>
        </w:tabs>
        <w:ind w:left="1440" w:hanging="360"/>
      </w:pPr>
      <w:rPr>
        <w:rFonts w:ascii="Arial" w:hAnsi="Arial" w:hint="default"/>
      </w:rPr>
    </w:lvl>
    <w:lvl w:ilvl="2" w:tplc="EC401700" w:tentative="1">
      <w:start w:val="1"/>
      <w:numFmt w:val="bullet"/>
      <w:lvlText w:val="•"/>
      <w:lvlJc w:val="left"/>
      <w:pPr>
        <w:tabs>
          <w:tab w:val="num" w:pos="2160"/>
        </w:tabs>
        <w:ind w:left="2160" w:hanging="360"/>
      </w:pPr>
      <w:rPr>
        <w:rFonts w:ascii="Arial" w:hAnsi="Arial" w:hint="default"/>
      </w:rPr>
    </w:lvl>
    <w:lvl w:ilvl="3" w:tplc="DDB03E76" w:tentative="1">
      <w:start w:val="1"/>
      <w:numFmt w:val="bullet"/>
      <w:lvlText w:val="•"/>
      <w:lvlJc w:val="left"/>
      <w:pPr>
        <w:tabs>
          <w:tab w:val="num" w:pos="2880"/>
        </w:tabs>
        <w:ind w:left="2880" w:hanging="360"/>
      </w:pPr>
      <w:rPr>
        <w:rFonts w:ascii="Arial" w:hAnsi="Arial" w:hint="default"/>
      </w:rPr>
    </w:lvl>
    <w:lvl w:ilvl="4" w:tplc="BA4CAA10" w:tentative="1">
      <w:start w:val="1"/>
      <w:numFmt w:val="bullet"/>
      <w:lvlText w:val="•"/>
      <w:lvlJc w:val="left"/>
      <w:pPr>
        <w:tabs>
          <w:tab w:val="num" w:pos="3600"/>
        </w:tabs>
        <w:ind w:left="3600" w:hanging="360"/>
      </w:pPr>
      <w:rPr>
        <w:rFonts w:ascii="Arial" w:hAnsi="Arial" w:hint="default"/>
      </w:rPr>
    </w:lvl>
    <w:lvl w:ilvl="5" w:tplc="ABB49892" w:tentative="1">
      <w:start w:val="1"/>
      <w:numFmt w:val="bullet"/>
      <w:lvlText w:val="•"/>
      <w:lvlJc w:val="left"/>
      <w:pPr>
        <w:tabs>
          <w:tab w:val="num" w:pos="4320"/>
        </w:tabs>
        <w:ind w:left="4320" w:hanging="360"/>
      </w:pPr>
      <w:rPr>
        <w:rFonts w:ascii="Arial" w:hAnsi="Arial" w:hint="default"/>
      </w:rPr>
    </w:lvl>
    <w:lvl w:ilvl="6" w:tplc="98DCD4A2" w:tentative="1">
      <w:start w:val="1"/>
      <w:numFmt w:val="bullet"/>
      <w:lvlText w:val="•"/>
      <w:lvlJc w:val="left"/>
      <w:pPr>
        <w:tabs>
          <w:tab w:val="num" w:pos="5040"/>
        </w:tabs>
        <w:ind w:left="5040" w:hanging="360"/>
      </w:pPr>
      <w:rPr>
        <w:rFonts w:ascii="Arial" w:hAnsi="Arial" w:hint="default"/>
      </w:rPr>
    </w:lvl>
    <w:lvl w:ilvl="7" w:tplc="D7DA53DA" w:tentative="1">
      <w:start w:val="1"/>
      <w:numFmt w:val="bullet"/>
      <w:lvlText w:val="•"/>
      <w:lvlJc w:val="left"/>
      <w:pPr>
        <w:tabs>
          <w:tab w:val="num" w:pos="5760"/>
        </w:tabs>
        <w:ind w:left="5760" w:hanging="360"/>
      </w:pPr>
      <w:rPr>
        <w:rFonts w:ascii="Arial" w:hAnsi="Arial" w:hint="default"/>
      </w:rPr>
    </w:lvl>
    <w:lvl w:ilvl="8" w:tplc="39F4D34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D8E5A81"/>
    <w:multiLevelType w:val="hybridMultilevel"/>
    <w:tmpl w:val="BF640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143504"/>
    <w:multiLevelType w:val="hybridMultilevel"/>
    <w:tmpl w:val="1CE60C8E"/>
    <w:lvl w:ilvl="0" w:tplc="274E2EC4">
      <w:start w:val="1"/>
      <w:numFmt w:val="bullet"/>
      <w:lvlText w:val="•"/>
      <w:lvlJc w:val="left"/>
      <w:pPr>
        <w:tabs>
          <w:tab w:val="num" w:pos="720"/>
        </w:tabs>
        <w:ind w:left="720" w:hanging="360"/>
      </w:pPr>
      <w:rPr>
        <w:rFonts w:ascii="Arial" w:hAnsi="Arial" w:hint="default"/>
      </w:rPr>
    </w:lvl>
    <w:lvl w:ilvl="1" w:tplc="8034DA16" w:tentative="1">
      <w:start w:val="1"/>
      <w:numFmt w:val="bullet"/>
      <w:lvlText w:val="•"/>
      <w:lvlJc w:val="left"/>
      <w:pPr>
        <w:tabs>
          <w:tab w:val="num" w:pos="1440"/>
        </w:tabs>
        <w:ind w:left="1440" w:hanging="360"/>
      </w:pPr>
      <w:rPr>
        <w:rFonts w:ascii="Arial" w:hAnsi="Arial" w:hint="default"/>
      </w:rPr>
    </w:lvl>
    <w:lvl w:ilvl="2" w:tplc="0BE22754" w:tentative="1">
      <w:start w:val="1"/>
      <w:numFmt w:val="bullet"/>
      <w:lvlText w:val="•"/>
      <w:lvlJc w:val="left"/>
      <w:pPr>
        <w:tabs>
          <w:tab w:val="num" w:pos="2160"/>
        </w:tabs>
        <w:ind w:left="2160" w:hanging="360"/>
      </w:pPr>
      <w:rPr>
        <w:rFonts w:ascii="Arial" w:hAnsi="Arial" w:hint="default"/>
      </w:rPr>
    </w:lvl>
    <w:lvl w:ilvl="3" w:tplc="4FEA43F4" w:tentative="1">
      <w:start w:val="1"/>
      <w:numFmt w:val="bullet"/>
      <w:lvlText w:val="•"/>
      <w:lvlJc w:val="left"/>
      <w:pPr>
        <w:tabs>
          <w:tab w:val="num" w:pos="2880"/>
        </w:tabs>
        <w:ind w:left="2880" w:hanging="360"/>
      </w:pPr>
      <w:rPr>
        <w:rFonts w:ascii="Arial" w:hAnsi="Arial" w:hint="default"/>
      </w:rPr>
    </w:lvl>
    <w:lvl w:ilvl="4" w:tplc="61103818" w:tentative="1">
      <w:start w:val="1"/>
      <w:numFmt w:val="bullet"/>
      <w:lvlText w:val="•"/>
      <w:lvlJc w:val="left"/>
      <w:pPr>
        <w:tabs>
          <w:tab w:val="num" w:pos="3600"/>
        </w:tabs>
        <w:ind w:left="3600" w:hanging="360"/>
      </w:pPr>
      <w:rPr>
        <w:rFonts w:ascii="Arial" w:hAnsi="Arial" w:hint="default"/>
      </w:rPr>
    </w:lvl>
    <w:lvl w:ilvl="5" w:tplc="48F68B8C" w:tentative="1">
      <w:start w:val="1"/>
      <w:numFmt w:val="bullet"/>
      <w:lvlText w:val="•"/>
      <w:lvlJc w:val="left"/>
      <w:pPr>
        <w:tabs>
          <w:tab w:val="num" w:pos="4320"/>
        </w:tabs>
        <w:ind w:left="4320" w:hanging="360"/>
      </w:pPr>
      <w:rPr>
        <w:rFonts w:ascii="Arial" w:hAnsi="Arial" w:hint="default"/>
      </w:rPr>
    </w:lvl>
    <w:lvl w:ilvl="6" w:tplc="F028D526" w:tentative="1">
      <w:start w:val="1"/>
      <w:numFmt w:val="bullet"/>
      <w:lvlText w:val="•"/>
      <w:lvlJc w:val="left"/>
      <w:pPr>
        <w:tabs>
          <w:tab w:val="num" w:pos="5040"/>
        </w:tabs>
        <w:ind w:left="5040" w:hanging="360"/>
      </w:pPr>
      <w:rPr>
        <w:rFonts w:ascii="Arial" w:hAnsi="Arial" w:hint="default"/>
      </w:rPr>
    </w:lvl>
    <w:lvl w:ilvl="7" w:tplc="9208A772" w:tentative="1">
      <w:start w:val="1"/>
      <w:numFmt w:val="bullet"/>
      <w:lvlText w:val="•"/>
      <w:lvlJc w:val="left"/>
      <w:pPr>
        <w:tabs>
          <w:tab w:val="num" w:pos="5760"/>
        </w:tabs>
        <w:ind w:left="5760" w:hanging="360"/>
      </w:pPr>
      <w:rPr>
        <w:rFonts w:ascii="Arial" w:hAnsi="Arial" w:hint="default"/>
      </w:rPr>
    </w:lvl>
    <w:lvl w:ilvl="8" w:tplc="4C360AA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409580B"/>
    <w:multiLevelType w:val="hybridMultilevel"/>
    <w:tmpl w:val="60561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3D52EC"/>
    <w:multiLevelType w:val="hybridMultilevel"/>
    <w:tmpl w:val="D520B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E61CF6"/>
    <w:multiLevelType w:val="hybridMultilevel"/>
    <w:tmpl w:val="A0BE1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0C5BDE"/>
    <w:multiLevelType w:val="hybridMultilevel"/>
    <w:tmpl w:val="59769FB2"/>
    <w:lvl w:ilvl="0" w:tplc="EA5438E6">
      <w:start w:val="1"/>
      <w:numFmt w:val="bullet"/>
      <w:lvlText w:val="•"/>
      <w:lvlJc w:val="left"/>
      <w:pPr>
        <w:tabs>
          <w:tab w:val="num" w:pos="720"/>
        </w:tabs>
        <w:ind w:left="720" w:hanging="360"/>
      </w:pPr>
      <w:rPr>
        <w:rFonts w:ascii="Arial" w:hAnsi="Arial" w:hint="default"/>
      </w:rPr>
    </w:lvl>
    <w:lvl w:ilvl="1" w:tplc="534CF496">
      <w:start w:val="119"/>
      <w:numFmt w:val="bullet"/>
      <w:lvlText w:val="o"/>
      <w:lvlJc w:val="left"/>
      <w:pPr>
        <w:tabs>
          <w:tab w:val="num" w:pos="1440"/>
        </w:tabs>
        <w:ind w:left="1440" w:hanging="360"/>
      </w:pPr>
      <w:rPr>
        <w:rFonts w:ascii="Courier New" w:hAnsi="Courier New" w:hint="default"/>
      </w:rPr>
    </w:lvl>
    <w:lvl w:ilvl="2" w:tplc="B4D26F8A" w:tentative="1">
      <w:start w:val="1"/>
      <w:numFmt w:val="bullet"/>
      <w:lvlText w:val="•"/>
      <w:lvlJc w:val="left"/>
      <w:pPr>
        <w:tabs>
          <w:tab w:val="num" w:pos="2160"/>
        </w:tabs>
        <w:ind w:left="2160" w:hanging="360"/>
      </w:pPr>
      <w:rPr>
        <w:rFonts w:ascii="Arial" w:hAnsi="Arial" w:hint="default"/>
      </w:rPr>
    </w:lvl>
    <w:lvl w:ilvl="3" w:tplc="7ED6577C" w:tentative="1">
      <w:start w:val="1"/>
      <w:numFmt w:val="bullet"/>
      <w:lvlText w:val="•"/>
      <w:lvlJc w:val="left"/>
      <w:pPr>
        <w:tabs>
          <w:tab w:val="num" w:pos="2880"/>
        </w:tabs>
        <w:ind w:left="2880" w:hanging="360"/>
      </w:pPr>
      <w:rPr>
        <w:rFonts w:ascii="Arial" w:hAnsi="Arial" w:hint="default"/>
      </w:rPr>
    </w:lvl>
    <w:lvl w:ilvl="4" w:tplc="A6241E3A" w:tentative="1">
      <w:start w:val="1"/>
      <w:numFmt w:val="bullet"/>
      <w:lvlText w:val="•"/>
      <w:lvlJc w:val="left"/>
      <w:pPr>
        <w:tabs>
          <w:tab w:val="num" w:pos="3600"/>
        </w:tabs>
        <w:ind w:left="3600" w:hanging="360"/>
      </w:pPr>
      <w:rPr>
        <w:rFonts w:ascii="Arial" w:hAnsi="Arial" w:hint="default"/>
      </w:rPr>
    </w:lvl>
    <w:lvl w:ilvl="5" w:tplc="D9F89A34" w:tentative="1">
      <w:start w:val="1"/>
      <w:numFmt w:val="bullet"/>
      <w:lvlText w:val="•"/>
      <w:lvlJc w:val="left"/>
      <w:pPr>
        <w:tabs>
          <w:tab w:val="num" w:pos="4320"/>
        </w:tabs>
        <w:ind w:left="4320" w:hanging="360"/>
      </w:pPr>
      <w:rPr>
        <w:rFonts w:ascii="Arial" w:hAnsi="Arial" w:hint="default"/>
      </w:rPr>
    </w:lvl>
    <w:lvl w:ilvl="6" w:tplc="5596F19E" w:tentative="1">
      <w:start w:val="1"/>
      <w:numFmt w:val="bullet"/>
      <w:lvlText w:val="•"/>
      <w:lvlJc w:val="left"/>
      <w:pPr>
        <w:tabs>
          <w:tab w:val="num" w:pos="5040"/>
        </w:tabs>
        <w:ind w:left="5040" w:hanging="360"/>
      </w:pPr>
      <w:rPr>
        <w:rFonts w:ascii="Arial" w:hAnsi="Arial" w:hint="default"/>
      </w:rPr>
    </w:lvl>
    <w:lvl w:ilvl="7" w:tplc="C818B4E0" w:tentative="1">
      <w:start w:val="1"/>
      <w:numFmt w:val="bullet"/>
      <w:lvlText w:val="•"/>
      <w:lvlJc w:val="left"/>
      <w:pPr>
        <w:tabs>
          <w:tab w:val="num" w:pos="5760"/>
        </w:tabs>
        <w:ind w:left="5760" w:hanging="360"/>
      </w:pPr>
      <w:rPr>
        <w:rFonts w:ascii="Arial" w:hAnsi="Arial" w:hint="default"/>
      </w:rPr>
    </w:lvl>
    <w:lvl w:ilvl="8" w:tplc="6D4676D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CB336F6"/>
    <w:multiLevelType w:val="hybridMultilevel"/>
    <w:tmpl w:val="56A42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775607"/>
    <w:multiLevelType w:val="hybridMultilevel"/>
    <w:tmpl w:val="4A02A6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56E13D0"/>
    <w:multiLevelType w:val="hybridMultilevel"/>
    <w:tmpl w:val="6DBAD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B1668F"/>
    <w:multiLevelType w:val="hybridMultilevel"/>
    <w:tmpl w:val="95161932"/>
    <w:lvl w:ilvl="0" w:tplc="D870FEFA">
      <w:start w:val="1"/>
      <w:numFmt w:val="bullet"/>
      <w:lvlText w:val="•"/>
      <w:lvlJc w:val="left"/>
      <w:pPr>
        <w:tabs>
          <w:tab w:val="num" w:pos="720"/>
        </w:tabs>
        <w:ind w:left="720" w:hanging="360"/>
      </w:pPr>
      <w:rPr>
        <w:rFonts w:ascii="Arial" w:hAnsi="Arial" w:hint="default"/>
      </w:rPr>
    </w:lvl>
    <w:lvl w:ilvl="1" w:tplc="4C64289A">
      <w:start w:val="119"/>
      <w:numFmt w:val="bullet"/>
      <w:lvlText w:val="o"/>
      <w:lvlJc w:val="left"/>
      <w:pPr>
        <w:tabs>
          <w:tab w:val="num" w:pos="1440"/>
        </w:tabs>
        <w:ind w:left="1440" w:hanging="360"/>
      </w:pPr>
      <w:rPr>
        <w:rFonts w:ascii="Courier New" w:hAnsi="Courier New" w:hint="default"/>
      </w:rPr>
    </w:lvl>
    <w:lvl w:ilvl="2" w:tplc="F758ADE6" w:tentative="1">
      <w:start w:val="1"/>
      <w:numFmt w:val="bullet"/>
      <w:lvlText w:val="•"/>
      <w:lvlJc w:val="left"/>
      <w:pPr>
        <w:tabs>
          <w:tab w:val="num" w:pos="2160"/>
        </w:tabs>
        <w:ind w:left="2160" w:hanging="360"/>
      </w:pPr>
      <w:rPr>
        <w:rFonts w:ascii="Arial" w:hAnsi="Arial" w:hint="default"/>
      </w:rPr>
    </w:lvl>
    <w:lvl w:ilvl="3" w:tplc="06A2B9BA" w:tentative="1">
      <w:start w:val="1"/>
      <w:numFmt w:val="bullet"/>
      <w:lvlText w:val="•"/>
      <w:lvlJc w:val="left"/>
      <w:pPr>
        <w:tabs>
          <w:tab w:val="num" w:pos="2880"/>
        </w:tabs>
        <w:ind w:left="2880" w:hanging="360"/>
      </w:pPr>
      <w:rPr>
        <w:rFonts w:ascii="Arial" w:hAnsi="Arial" w:hint="default"/>
      </w:rPr>
    </w:lvl>
    <w:lvl w:ilvl="4" w:tplc="BDD41A46" w:tentative="1">
      <w:start w:val="1"/>
      <w:numFmt w:val="bullet"/>
      <w:lvlText w:val="•"/>
      <w:lvlJc w:val="left"/>
      <w:pPr>
        <w:tabs>
          <w:tab w:val="num" w:pos="3600"/>
        </w:tabs>
        <w:ind w:left="3600" w:hanging="360"/>
      </w:pPr>
      <w:rPr>
        <w:rFonts w:ascii="Arial" w:hAnsi="Arial" w:hint="default"/>
      </w:rPr>
    </w:lvl>
    <w:lvl w:ilvl="5" w:tplc="423435A8" w:tentative="1">
      <w:start w:val="1"/>
      <w:numFmt w:val="bullet"/>
      <w:lvlText w:val="•"/>
      <w:lvlJc w:val="left"/>
      <w:pPr>
        <w:tabs>
          <w:tab w:val="num" w:pos="4320"/>
        </w:tabs>
        <w:ind w:left="4320" w:hanging="360"/>
      </w:pPr>
      <w:rPr>
        <w:rFonts w:ascii="Arial" w:hAnsi="Arial" w:hint="default"/>
      </w:rPr>
    </w:lvl>
    <w:lvl w:ilvl="6" w:tplc="B87CFBD6" w:tentative="1">
      <w:start w:val="1"/>
      <w:numFmt w:val="bullet"/>
      <w:lvlText w:val="•"/>
      <w:lvlJc w:val="left"/>
      <w:pPr>
        <w:tabs>
          <w:tab w:val="num" w:pos="5040"/>
        </w:tabs>
        <w:ind w:left="5040" w:hanging="360"/>
      </w:pPr>
      <w:rPr>
        <w:rFonts w:ascii="Arial" w:hAnsi="Arial" w:hint="default"/>
      </w:rPr>
    </w:lvl>
    <w:lvl w:ilvl="7" w:tplc="EBD2924C" w:tentative="1">
      <w:start w:val="1"/>
      <w:numFmt w:val="bullet"/>
      <w:lvlText w:val="•"/>
      <w:lvlJc w:val="left"/>
      <w:pPr>
        <w:tabs>
          <w:tab w:val="num" w:pos="5760"/>
        </w:tabs>
        <w:ind w:left="5760" w:hanging="360"/>
      </w:pPr>
      <w:rPr>
        <w:rFonts w:ascii="Arial" w:hAnsi="Arial" w:hint="default"/>
      </w:rPr>
    </w:lvl>
    <w:lvl w:ilvl="8" w:tplc="FD78B12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857576D"/>
    <w:multiLevelType w:val="hybridMultilevel"/>
    <w:tmpl w:val="86AE6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C121C8"/>
    <w:multiLevelType w:val="hybridMultilevel"/>
    <w:tmpl w:val="6640F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E10BBC"/>
    <w:multiLevelType w:val="hybridMultilevel"/>
    <w:tmpl w:val="A478361A"/>
    <w:lvl w:ilvl="0" w:tplc="10447D1A">
      <w:start w:val="1"/>
      <w:numFmt w:val="bullet"/>
      <w:lvlText w:val="•"/>
      <w:lvlJc w:val="left"/>
      <w:pPr>
        <w:tabs>
          <w:tab w:val="num" w:pos="720"/>
        </w:tabs>
        <w:ind w:left="720" w:hanging="360"/>
      </w:pPr>
      <w:rPr>
        <w:rFonts w:ascii="Arial" w:hAnsi="Arial" w:hint="default"/>
      </w:rPr>
    </w:lvl>
    <w:lvl w:ilvl="1" w:tplc="F6581DFC">
      <w:start w:val="119"/>
      <w:numFmt w:val="bullet"/>
      <w:lvlText w:val="o"/>
      <w:lvlJc w:val="left"/>
      <w:pPr>
        <w:tabs>
          <w:tab w:val="num" w:pos="1440"/>
        </w:tabs>
        <w:ind w:left="1440" w:hanging="360"/>
      </w:pPr>
      <w:rPr>
        <w:rFonts w:ascii="Courier New" w:hAnsi="Courier New" w:hint="default"/>
      </w:rPr>
    </w:lvl>
    <w:lvl w:ilvl="2" w:tplc="A86C9FD0" w:tentative="1">
      <w:start w:val="1"/>
      <w:numFmt w:val="bullet"/>
      <w:lvlText w:val="•"/>
      <w:lvlJc w:val="left"/>
      <w:pPr>
        <w:tabs>
          <w:tab w:val="num" w:pos="2160"/>
        </w:tabs>
        <w:ind w:left="2160" w:hanging="360"/>
      </w:pPr>
      <w:rPr>
        <w:rFonts w:ascii="Arial" w:hAnsi="Arial" w:hint="default"/>
      </w:rPr>
    </w:lvl>
    <w:lvl w:ilvl="3" w:tplc="6144DAF2" w:tentative="1">
      <w:start w:val="1"/>
      <w:numFmt w:val="bullet"/>
      <w:lvlText w:val="•"/>
      <w:lvlJc w:val="left"/>
      <w:pPr>
        <w:tabs>
          <w:tab w:val="num" w:pos="2880"/>
        </w:tabs>
        <w:ind w:left="2880" w:hanging="360"/>
      </w:pPr>
      <w:rPr>
        <w:rFonts w:ascii="Arial" w:hAnsi="Arial" w:hint="default"/>
      </w:rPr>
    </w:lvl>
    <w:lvl w:ilvl="4" w:tplc="FE9C540E" w:tentative="1">
      <w:start w:val="1"/>
      <w:numFmt w:val="bullet"/>
      <w:lvlText w:val="•"/>
      <w:lvlJc w:val="left"/>
      <w:pPr>
        <w:tabs>
          <w:tab w:val="num" w:pos="3600"/>
        </w:tabs>
        <w:ind w:left="3600" w:hanging="360"/>
      </w:pPr>
      <w:rPr>
        <w:rFonts w:ascii="Arial" w:hAnsi="Arial" w:hint="default"/>
      </w:rPr>
    </w:lvl>
    <w:lvl w:ilvl="5" w:tplc="0974FB9C" w:tentative="1">
      <w:start w:val="1"/>
      <w:numFmt w:val="bullet"/>
      <w:lvlText w:val="•"/>
      <w:lvlJc w:val="left"/>
      <w:pPr>
        <w:tabs>
          <w:tab w:val="num" w:pos="4320"/>
        </w:tabs>
        <w:ind w:left="4320" w:hanging="360"/>
      </w:pPr>
      <w:rPr>
        <w:rFonts w:ascii="Arial" w:hAnsi="Arial" w:hint="default"/>
      </w:rPr>
    </w:lvl>
    <w:lvl w:ilvl="6" w:tplc="1F3ED934" w:tentative="1">
      <w:start w:val="1"/>
      <w:numFmt w:val="bullet"/>
      <w:lvlText w:val="•"/>
      <w:lvlJc w:val="left"/>
      <w:pPr>
        <w:tabs>
          <w:tab w:val="num" w:pos="5040"/>
        </w:tabs>
        <w:ind w:left="5040" w:hanging="360"/>
      </w:pPr>
      <w:rPr>
        <w:rFonts w:ascii="Arial" w:hAnsi="Arial" w:hint="default"/>
      </w:rPr>
    </w:lvl>
    <w:lvl w:ilvl="7" w:tplc="5E7E6B60" w:tentative="1">
      <w:start w:val="1"/>
      <w:numFmt w:val="bullet"/>
      <w:lvlText w:val="•"/>
      <w:lvlJc w:val="left"/>
      <w:pPr>
        <w:tabs>
          <w:tab w:val="num" w:pos="5760"/>
        </w:tabs>
        <w:ind w:left="5760" w:hanging="360"/>
      </w:pPr>
      <w:rPr>
        <w:rFonts w:ascii="Arial" w:hAnsi="Arial" w:hint="default"/>
      </w:rPr>
    </w:lvl>
    <w:lvl w:ilvl="8" w:tplc="BB089DA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CCF3348"/>
    <w:multiLevelType w:val="hybridMultilevel"/>
    <w:tmpl w:val="02DAD5D2"/>
    <w:lvl w:ilvl="0" w:tplc="876CE200">
      <w:start w:val="1"/>
      <w:numFmt w:val="bullet"/>
      <w:lvlText w:val="•"/>
      <w:lvlJc w:val="left"/>
      <w:pPr>
        <w:tabs>
          <w:tab w:val="num" w:pos="720"/>
        </w:tabs>
        <w:ind w:left="720" w:hanging="360"/>
      </w:pPr>
      <w:rPr>
        <w:rFonts w:ascii="Arial" w:hAnsi="Arial" w:hint="default"/>
      </w:rPr>
    </w:lvl>
    <w:lvl w:ilvl="1" w:tplc="C5C6BCAA" w:tentative="1">
      <w:start w:val="1"/>
      <w:numFmt w:val="bullet"/>
      <w:lvlText w:val="•"/>
      <w:lvlJc w:val="left"/>
      <w:pPr>
        <w:tabs>
          <w:tab w:val="num" w:pos="1440"/>
        </w:tabs>
        <w:ind w:left="1440" w:hanging="360"/>
      </w:pPr>
      <w:rPr>
        <w:rFonts w:ascii="Arial" w:hAnsi="Arial" w:hint="default"/>
      </w:rPr>
    </w:lvl>
    <w:lvl w:ilvl="2" w:tplc="535A3128" w:tentative="1">
      <w:start w:val="1"/>
      <w:numFmt w:val="bullet"/>
      <w:lvlText w:val="•"/>
      <w:lvlJc w:val="left"/>
      <w:pPr>
        <w:tabs>
          <w:tab w:val="num" w:pos="2160"/>
        </w:tabs>
        <w:ind w:left="2160" w:hanging="360"/>
      </w:pPr>
      <w:rPr>
        <w:rFonts w:ascii="Arial" w:hAnsi="Arial" w:hint="default"/>
      </w:rPr>
    </w:lvl>
    <w:lvl w:ilvl="3" w:tplc="42ECCC50" w:tentative="1">
      <w:start w:val="1"/>
      <w:numFmt w:val="bullet"/>
      <w:lvlText w:val="•"/>
      <w:lvlJc w:val="left"/>
      <w:pPr>
        <w:tabs>
          <w:tab w:val="num" w:pos="2880"/>
        </w:tabs>
        <w:ind w:left="2880" w:hanging="360"/>
      </w:pPr>
      <w:rPr>
        <w:rFonts w:ascii="Arial" w:hAnsi="Arial" w:hint="default"/>
      </w:rPr>
    </w:lvl>
    <w:lvl w:ilvl="4" w:tplc="BD98E712" w:tentative="1">
      <w:start w:val="1"/>
      <w:numFmt w:val="bullet"/>
      <w:lvlText w:val="•"/>
      <w:lvlJc w:val="left"/>
      <w:pPr>
        <w:tabs>
          <w:tab w:val="num" w:pos="3600"/>
        </w:tabs>
        <w:ind w:left="3600" w:hanging="360"/>
      </w:pPr>
      <w:rPr>
        <w:rFonts w:ascii="Arial" w:hAnsi="Arial" w:hint="default"/>
      </w:rPr>
    </w:lvl>
    <w:lvl w:ilvl="5" w:tplc="3A3EB968" w:tentative="1">
      <w:start w:val="1"/>
      <w:numFmt w:val="bullet"/>
      <w:lvlText w:val="•"/>
      <w:lvlJc w:val="left"/>
      <w:pPr>
        <w:tabs>
          <w:tab w:val="num" w:pos="4320"/>
        </w:tabs>
        <w:ind w:left="4320" w:hanging="360"/>
      </w:pPr>
      <w:rPr>
        <w:rFonts w:ascii="Arial" w:hAnsi="Arial" w:hint="default"/>
      </w:rPr>
    </w:lvl>
    <w:lvl w:ilvl="6" w:tplc="56B84778" w:tentative="1">
      <w:start w:val="1"/>
      <w:numFmt w:val="bullet"/>
      <w:lvlText w:val="•"/>
      <w:lvlJc w:val="left"/>
      <w:pPr>
        <w:tabs>
          <w:tab w:val="num" w:pos="5040"/>
        </w:tabs>
        <w:ind w:left="5040" w:hanging="360"/>
      </w:pPr>
      <w:rPr>
        <w:rFonts w:ascii="Arial" w:hAnsi="Arial" w:hint="default"/>
      </w:rPr>
    </w:lvl>
    <w:lvl w:ilvl="7" w:tplc="5E9049DC" w:tentative="1">
      <w:start w:val="1"/>
      <w:numFmt w:val="bullet"/>
      <w:lvlText w:val="•"/>
      <w:lvlJc w:val="left"/>
      <w:pPr>
        <w:tabs>
          <w:tab w:val="num" w:pos="5760"/>
        </w:tabs>
        <w:ind w:left="5760" w:hanging="360"/>
      </w:pPr>
      <w:rPr>
        <w:rFonts w:ascii="Arial" w:hAnsi="Arial" w:hint="default"/>
      </w:rPr>
    </w:lvl>
    <w:lvl w:ilvl="8" w:tplc="D430DA7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62E3C4A"/>
    <w:multiLevelType w:val="hybridMultilevel"/>
    <w:tmpl w:val="30CA3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2D458F"/>
    <w:multiLevelType w:val="hybridMultilevel"/>
    <w:tmpl w:val="72280270"/>
    <w:lvl w:ilvl="0" w:tplc="C060B71A">
      <w:start w:val="1"/>
      <w:numFmt w:val="bullet"/>
      <w:lvlText w:val="•"/>
      <w:lvlJc w:val="left"/>
      <w:pPr>
        <w:tabs>
          <w:tab w:val="num" w:pos="720"/>
        </w:tabs>
        <w:ind w:left="720" w:hanging="360"/>
      </w:pPr>
      <w:rPr>
        <w:rFonts w:ascii="Arial" w:hAnsi="Arial" w:hint="default"/>
      </w:rPr>
    </w:lvl>
    <w:lvl w:ilvl="1" w:tplc="E766C414" w:tentative="1">
      <w:start w:val="1"/>
      <w:numFmt w:val="bullet"/>
      <w:lvlText w:val="•"/>
      <w:lvlJc w:val="left"/>
      <w:pPr>
        <w:tabs>
          <w:tab w:val="num" w:pos="1440"/>
        </w:tabs>
        <w:ind w:left="1440" w:hanging="360"/>
      </w:pPr>
      <w:rPr>
        <w:rFonts w:ascii="Arial" w:hAnsi="Arial" w:hint="default"/>
      </w:rPr>
    </w:lvl>
    <w:lvl w:ilvl="2" w:tplc="D3F4CE58" w:tentative="1">
      <w:start w:val="1"/>
      <w:numFmt w:val="bullet"/>
      <w:lvlText w:val="•"/>
      <w:lvlJc w:val="left"/>
      <w:pPr>
        <w:tabs>
          <w:tab w:val="num" w:pos="2160"/>
        </w:tabs>
        <w:ind w:left="2160" w:hanging="360"/>
      </w:pPr>
      <w:rPr>
        <w:rFonts w:ascii="Arial" w:hAnsi="Arial" w:hint="default"/>
      </w:rPr>
    </w:lvl>
    <w:lvl w:ilvl="3" w:tplc="AA32EF58" w:tentative="1">
      <w:start w:val="1"/>
      <w:numFmt w:val="bullet"/>
      <w:lvlText w:val="•"/>
      <w:lvlJc w:val="left"/>
      <w:pPr>
        <w:tabs>
          <w:tab w:val="num" w:pos="2880"/>
        </w:tabs>
        <w:ind w:left="2880" w:hanging="360"/>
      </w:pPr>
      <w:rPr>
        <w:rFonts w:ascii="Arial" w:hAnsi="Arial" w:hint="default"/>
      </w:rPr>
    </w:lvl>
    <w:lvl w:ilvl="4" w:tplc="C004EDA8" w:tentative="1">
      <w:start w:val="1"/>
      <w:numFmt w:val="bullet"/>
      <w:lvlText w:val="•"/>
      <w:lvlJc w:val="left"/>
      <w:pPr>
        <w:tabs>
          <w:tab w:val="num" w:pos="3600"/>
        </w:tabs>
        <w:ind w:left="3600" w:hanging="360"/>
      </w:pPr>
      <w:rPr>
        <w:rFonts w:ascii="Arial" w:hAnsi="Arial" w:hint="default"/>
      </w:rPr>
    </w:lvl>
    <w:lvl w:ilvl="5" w:tplc="F91A2538" w:tentative="1">
      <w:start w:val="1"/>
      <w:numFmt w:val="bullet"/>
      <w:lvlText w:val="•"/>
      <w:lvlJc w:val="left"/>
      <w:pPr>
        <w:tabs>
          <w:tab w:val="num" w:pos="4320"/>
        </w:tabs>
        <w:ind w:left="4320" w:hanging="360"/>
      </w:pPr>
      <w:rPr>
        <w:rFonts w:ascii="Arial" w:hAnsi="Arial" w:hint="default"/>
      </w:rPr>
    </w:lvl>
    <w:lvl w:ilvl="6" w:tplc="3B30F140" w:tentative="1">
      <w:start w:val="1"/>
      <w:numFmt w:val="bullet"/>
      <w:lvlText w:val="•"/>
      <w:lvlJc w:val="left"/>
      <w:pPr>
        <w:tabs>
          <w:tab w:val="num" w:pos="5040"/>
        </w:tabs>
        <w:ind w:left="5040" w:hanging="360"/>
      </w:pPr>
      <w:rPr>
        <w:rFonts w:ascii="Arial" w:hAnsi="Arial" w:hint="default"/>
      </w:rPr>
    </w:lvl>
    <w:lvl w:ilvl="7" w:tplc="C9EE5C74" w:tentative="1">
      <w:start w:val="1"/>
      <w:numFmt w:val="bullet"/>
      <w:lvlText w:val="•"/>
      <w:lvlJc w:val="left"/>
      <w:pPr>
        <w:tabs>
          <w:tab w:val="num" w:pos="5760"/>
        </w:tabs>
        <w:ind w:left="5760" w:hanging="360"/>
      </w:pPr>
      <w:rPr>
        <w:rFonts w:ascii="Arial" w:hAnsi="Arial" w:hint="default"/>
      </w:rPr>
    </w:lvl>
    <w:lvl w:ilvl="8" w:tplc="52C2579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48557A5"/>
    <w:multiLevelType w:val="hybridMultilevel"/>
    <w:tmpl w:val="DEB0846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6DD5DB6"/>
    <w:multiLevelType w:val="hybridMultilevel"/>
    <w:tmpl w:val="8F009D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A683CAE"/>
    <w:multiLevelType w:val="hybridMultilevel"/>
    <w:tmpl w:val="547A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6F2FD5"/>
    <w:multiLevelType w:val="hybridMultilevel"/>
    <w:tmpl w:val="5B149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2"/>
  </w:num>
  <w:num w:numId="3">
    <w:abstractNumId w:val="18"/>
  </w:num>
  <w:num w:numId="4">
    <w:abstractNumId w:val="25"/>
  </w:num>
  <w:num w:numId="5">
    <w:abstractNumId w:val="14"/>
  </w:num>
  <w:num w:numId="6">
    <w:abstractNumId w:val="21"/>
  </w:num>
  <w:num w:numId="7">
    <w:abstractNumId w:val="22"/>
  </w:num>
  <w:num w:numId="8">
    <w:abstractNumId w:val="2"/>
  </w:num>
  <w:num w:numId="9">
    <w:abstractNumId w:val="4"/>
  </w:num>
  <w:num w:numId="10">
    <w:abstractNumId w:val="8"/>
  </w:num>
  <w:num w:numId="11">
    <w:abstractNumId w:val="10"/>
  </w:num>
  <w:num w:numId="12">
    <w:abstractNumId w:val="24"/>
  </w:num>
  <w:num w:numId="13">
    <w:abstractNumId w:val="3"/>
  </w:num>
  <w:num w:numId="14">
    <w:abstractNumId w:val="9"/>
  </w:num>
  <w:num w:numId="15">
    <w:abstractNumId w:val="7"/>
  </w:num>
  <w:num w:numId="16">
    <w:abstractNumId w:val="11"/>
  </w:num>
  <w:num w:numId="17">
    <w:abstractNumId w:val="13"/>
  </w:num>
  <w:num w:numId="18">
    <w:abstractNumId w:val="5"/>
  </w:num>
  <w:num w:numId="19">
    <w:abstractNumId w:val="1"/>
  </w:num>
  <w:num w:numId="20">
    <w:abstractNumId w:val="6"/>
  </w:num>
  <w:num w:numId="21">
    <w:abstractNumId w:val="0"/>
  </w:num>
  <w:num w:numId="22">
    <w:abstractNumId w:val="20"/>
  </w:num>
  <w:num w:numId="23">
    <w:abstractNumId w:val="23"/>
  </w:num>
  <w:num w:numId="24">
    <w:abstractNumId w:val="15"/>
  </w:num>
  <w:num w:numId="25">
    <w:abstractNumId w:val="19"/>
  </w:num>
  <w:num w:numId="26">
    <w:abstractNumId w:val="28"/>
  </w:num>
  <w:num w:numId="27">
    <w:abstractNumId w:val="27"/>
  </w:num>
  <w:num w:numId="28">
    <w:abstractNumId w:val="26"/>
  </w:num>
  <w:num w:numId="29">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D00"/>
    <w:rsid w:val="0000012A"/>
    <w:rsid w:val="000026EB"/>
    <w:rsid w:val="00004CBF"/>
    <w:rsid w:val="00006E58"/>
    <w:rsid w:val="00011E03"/>
    <w:rsid w:val="0001329E"/>
    <w:rsid w:val="00014163"/>
    <w:rsid w:val="00025006"/>
    <w:rsid w:val="00031C1D"/>
    <w:rsid w:val="00036739"/>
    <w:rsid w:val="00036F18"/>
    <w:rsid w:val="00042BFF"/>
    <w:rsid w:val="0004306D"/>
    <w:rsid w:val="0004771B"/>
    <w:rsid w:val="000526A4"/>
    <w:rsid w:val="00052D1D"/>
    <w:rsid w:val="0005789E"/>
    <w:rsid w:val="00061AB2"/>
    <w:rsid w:val="000624CB"/>
    <w:rsid w:val="00073A1E"/>
    <w:rsid w:val="00075DF9"/>
    <w:rsid w:val="00076B69"/>
    <w:rsid w:val="000772C6"/>
    <w:rsid w:val="00082C6B"/>
    <w:rsid w:val="000840C6"/>
    <w:rsid w:val="000A6CCF"/>
    <w:rsid w:val="000A71AB"/>
    <w:rsid w:val="000B1D53"/>
    <w:rsid w:val="000B697A"/>
    <w:rsid w:val="000B6C92"/>
    <w:rsid w:val="000C207E"/>
    <w:rsid w:val="000D099D"/>
    <w:rsid w:val="000D5C8B"/>
    <w:rsid w:val="000E1FB9"/>
    <w:rsid w:val="000E22DE"/>
    <w:rsid w:val="000F0BEE"/>
    <w:rsid w:val="00106700"/>
    <w:rsid w:val="001176DC"/>
    <w:rsid w:val="0012113C"/>
    <w:rsid w:val="00121A04"/>
    <w:rsid w:val="0012431F"/>
    <w:rsid w:val="00133956"/>
    <w:rsid w:val="001431CE"/>
    <w:rsid w:val="00144EC5"/>
    <w:rsid w:val="00150BAE"/>
    <w:rsid w:val="00152803"/>
    <w:rsid w:val="00152E46"/>
    <w:rsid w:val="00157CD9"/>
    <w:rsid w:val="0016105B"/>
    <w:rsid w:val="001635A4"/>
    <w:rsid w:val="00164E27"/>
    <w:rsid w:val="00180489"/>
    <w:rsid w:val="00181C3E"/>
    <w:rsid w:val="001830FB"/>
    <w:rsid w:val="001842A7"/>
    <w:rsid w:val="00186587"/>
    <w:rsid w:val="00186FD6"/>
    <w:rsid w:val="00191531"/>
    <w:rsid w:val="00196E0A"/>
    <w:rsid w:val="001A3885"/>
    <w:rsid w:val="001A6683"/>
    <w:rsid w:val="001B44F7"/>
    <w:rsid w:val="001B5FEB"/>
    <w:rsid w:val="001B6112"/>
    <w:rsid w:val="001C64E9"/>
    <w:rsid w:val="001D210A"/>
    <w:rsid w:val="001D6E77"/>
    <w:rsid w:val="001D7746"/>
    <w:rsid w:val="001D7D68"/>
    <w:rsid w:val="001E0CD4"/>
    <w:rsid w:val="001E11FC"/>
    <w:rsid w:val="001F4452"/>
    <w:rsid w:val="001F6989"/>
    <w:rsid w:val="00201DA1"/>
    <w:rsid w:val="00210C67"/>
    <w:rsid w:val="00212DD7"/>
    <w:rsid w:val="00230C16"/>
    <w:rsid w:val="00231787"/>
    <w:rsid w:val="002336D9"/>
    <w:rsid w:val="00234603"/>
    <w:rsid w:val="0024095D"/>
    <w:rsid w:val="00241ECD"/>
    <w:rsid w:val="002525E0"/>
    <w:rsid w:val="00252879"/>
    <w:rsid w:val="00252BBC"/>
    <w:rsid w:val="00253F5C"/>
    <w:rsid w:val="00262BCC"/>
    <w:rsid w:val="00264148"/>
    <w:rsid w:val="00264603"/>
    <w:rsid w:val="00270470"/>
    <w:rsid w:val="00274FD9"/>
    <w:rsid w:val="00283248"/>
    <w:rsid w:val="00287482"/>
    <w:rsid w:val="00290051"/>
    <w:rsid w:val="002904EA"/>
    <w:rsid w:val="00291D17"/>
    <w:rsid w:val="0029709D"/>
    <w:rsid w:val="002A1453"/>
    <w:rsid w:val="002A29CA"/>
    <w:rsid w:val="002A4486"/>
    <w:rsid w:val="002B0623"/>
    <w:rsid w:val="002B1427"/>
    <w:rsid w:val="002B6EFC"/>
    <w:rsid w:val="002C0DFE"/>
    <w:rsid w:val="002C19FB"/>
    <w:rsid w:val="002C7685"/>
    <w:rsid w:val="002D42E5"/>
    <w:rsid w:val="002D7706"/>
    <w:rsid w:val="002F73E1"/>
    <w:rsid w:val="002F7F62"/>
    <w:rsid w:val="00305A25"/>
    <w:rsid w:val="0030794C"/>
    <w:rsid w:val="00312DD6"/>
    <w:rsid w:val="00320728"/>
    <w:rsid w:val="003238C1"/>
    <w:rsid w:val="00323E57"/>
    <w:rsid w:val="003361F7"/>
    <w:rsid w:val="00346B70"/>
    <w:rsid w:val="00357C38"/>
    <w:rsid w:val="003640D8"/>
    <w:rsid w:val="00366EB6"/>
    <w:rsid w:val="00367EF3"/>
    <w:rsid w:val="00371BFD"/>
    <w:rsid w:val="00372536"/>
    <w:rsid w:val="003726B9"/>
    <w:rsid w:val="0038333B"/>
    <w:rsid w:val="00385002"/>
    <w:rsid w:val="0038645E"/>
    <w:rsid w:val="00386EBB"/>
    <w:rsid w:val="003A22D7"/>
    <w:rsid w:val="003A6203"/>
    <w:rsid w:val="003B1D98"/>
    <w:rsid w:val="003B408D"/>
    <w:rsid w:val="003B58E0"/>
    <w:rsid w:val="003B7221"/>
    <w:rsid w:val="003C02E2"/>
    <w:rsid w:val="003C14BB"/>
    <w:rsid w:val="003D7110"/>
    <w:rsid w:val="003E63D9"/>
    <w:rsid w:val="003E7542"/>
    <w:rsid w:val="003E7E1B"/>
    <w:rsid w:val="003F2018"/>
    <w:rsid w:val="003F68A3"/>
    <w:rsid w:val="00402CE0"/>
    <w:rsid w:val="0040590D"/>
    <w:rsid w:val="00405BEE"/>
    <w:rsid w:val="00414147"/>
    <w:rsid w:val="00421E08"/>
    <w:rsid w:val="00423437"/>
    <w:rsid w:val="004252EE"/>
    <w:rsid w:val="00431F9D"/>
    <w:rsid w:val="004339CE"/>
    <w:rsid w:val="0043687D"/>
    <w:rsid w:val="00440E05"/>
    <w:rsid w:val="00441698"/>
    <w:rsid w:val="00444506"/>
    <w:rsid w:val="00445DCA"/>
    <w:rsid w:val="00446B46"/>
    <w:rsid w:val="00453DAE"/>
    <w:rsid w:val="00457141"/>
    <w:rsid w:val="00472991"/>
    <w:rsid w:val="004773B5"/>
    <w:rsid w:val="00485AFD"/>
    <w:rsid w:val="0049383B"/>
    <w:rsid w:val="00493862"/>
    <w:rsid w:val="0049387C"/>
    <w:rsid w:val="004A299D"/>
    <w:rsid w:val="004A57F1"/>
    <w:rsid w:val="004A6863"/>
    <w:rsid w:val="004A6931"/>
    <w:rsid w:val="004B0698"/>
    <w:rsid w:val="004B2833"/>
    <w:rsid w:val="004B49CC"/>
    <w:rsid w:val="004B7BE8"/>
    <w:rsid w:val="004C3026"/>
    <w:rsid w:val="004E4BB0"/>
    <w:rsid w:val="004E7F02"/>
    <w:rsid w:val="004F4DE3"/>
    <w:rsid w:val="005019AA"/>
    <w:rsid w:val="00507B4F"/>
    <w:rsid w:val="0051032D"/>
    <w:rsid w:val="00513FCD"/>
    <w:rsid w:val="00515DF5"/>
    <w:rsid w:val="00516761"/>
    <w:rsid w:val="0052371E"/>
    <w:rsid w:val="00537AEF"/>
    <w:rsid w:val="00540D70"/>
    <w:rsid w:val="00542DE7"/>
    <w:rsid w:val="0054392C"/>
    <w:rsid w:val="005533C2"/>
    <w:rsid w:val="00553C76"/>
    <w:rsid w:val="00570B52"/>
    <w:rsid w:val="00587583"/>
    <w:rsid w:val="0059018A"/>
    <w:rsid w:val="005A094E"/>
    <w:rsid w:val="005A183C"/>
    <w:rsid w:val="005A2548"/>
    <w:rsid w:val="005B0B11"/>
    <w:rsid w:val="005B5FB9"/>
    <w:rsid w:val="005B7133"/>
    <w:rsid w:val="005C49E2"/>
    <w:rsid w:val="005D6AC7"/>
    <w:rsid w:val="005E0989"/>
    <w:rsid w:val="005E18F8"/>
    <w:rsid w:val="005E1C58"/>
    <w:rsid w:val="005E21BB"/>
    <w:rsid w:val="005E6E2B"/>
    <w:rsid w:val="005E7069"/>
    <w:rsid w:val="00602830"/>
    <w:rsid w:val="00604AB2"/>
    <w:rsid w:val="00610727"/>
    <w:rsid w:val="00615C26"/>
    <w:rsid w:val="0062007D"/>
    <w:rsid w:val="00620B16"/>
    <w:rsid w:val="00630F5A"/>
    <w:rsid w:val="006416DC"/>
    <w:rsid w:val="00642E49"/>
    <w:rsid w:val="00645252"/>
    <w:rsid w:val="006459EB"/>
    <w:rsid w:val="00650D3E"/>
    <w:rsid w:val="00657414"/>
    <w:rsid w:val="0065747E"/>
    <w:rsid w:val="00670F53"/>
    <w:rsid w:val="006744EC"/>
    <w:rsid w:val="00681DB5"/>
    <w:rsid w:val="0068782A"/>
    <w:rsid w:val="006913D1"/>
    <w:rsid w:val="00692030"/>
    <w:rsid w:val="00695E47"/>
    <w:rsid w:val="006A03B5"/>
    <w:rsid w:val="006A1868"/>
    <w:rsid w:val="006B02D2"/>
    <w:rsid w:val="006B0EC2"/>
    <w:rsid w:val="006C1414"/>
    <w:rsid w:val="006C3841"/>
    <w:rsid w:val="006C68B5"/>
    <w:rsid w:val="006C737B"/>
    <w:rsid w:val="006D2E9F"/>
    <w:rsid w:val="006D3D74"/>
    <w:rsid w:val="006D5E49"/>
    <w:rsid w:val="006E3AED"/>
    <w:rsid w:val="006E6687"/>
    <w:rsid w:val="006E6CE4"/>
    <w:rsid w:val="006F4EE5"/>
    <w:rsid w:val="00703807"/>
    <w:rsid w:val="007061F4"/>
    <w:rsid w:val="0070638F"/>
    <w:rsid w:val="00707DDD"/>
    <w:rsid w:val="00710B7F"/>
    <w:rsid w:val="00711B13"/>
    <w:rsid w:val="00726A04"/>
    <w:rsid w:val="00731447"/>
    <w:rsid w:val="00731E20"/>
    <w:rsid w:val="00736C3D"/>
    <w:rsid w:val="007429FE"/>
    <w:rsid w:val="00743BA0"/>
    <w:rsid w:val="00752906"/>
    <w:rsid w:val="00755EC7"/>
    <w:rsid w:val="007676D3"/>
    <w:rsid w:val="00774493"/>
    <w:rsid w:val="00777B08"/>
    <w:rsid w:val="007812E0"/>
    <w:rsid w:val="00785FA4"/>
    <w:rsid w:val="007932B3"/>
    <w:rsid w:val="007956CD"/>
    <w:rsid w:val="00796F1B"/>
    <w:rsid w:val="007B1BD7"/>
    <w:rsid w:val="007C1E19"/>
    <w:rsid w:val="007C468B"/>
    <w:rsid w:val="007F2289"/>
    <w:rsid w:val="007F2AB0"/>
    <w:rsid w:val="007F4313"/>
    <w:rsid w:val="007F73DE"/>
    <w:rsid w:val="00801735"/>
    <w:rsid w:val="008167E3"/>
    <w:rsid w:val="00820552"/>
    <w:rsid w:val="00820C9A"/>
    <w:rsid w:val="00822239"/>
    <w:rsid w:val="00827260"/>
    <w:rsid w:val="008363F8"/>
    <w:rsid w:val="00840120"/>
    <w:rsid w:val="00853AD5"/>
    <w:rsid w:val="008641D5"/>
    <w:rsid w:val="00864526"/>
    <w:rsid w:val="00873DED"/>
    <w:rsid w:val="00875A1B"/>
    <w:rsid w:val="008774D3"/>
    <w:rsid w:val="00887F43"/>
    <w:rsid w:val="00893433"/>
    <w:rsid w:val="0089553F"/>
    <w:rsid w:val="008A2244"/>
    <w:rsid w:val="008A35B9"/>
    <w:rsid w:val="008B2EBA"/>
    <w:rsid w:val="008B327A"/>
    <w:rsid w:val="008B40AE"/>
    <w:rsid w:val="008B4C24"/>
    <w:rsid w:val="008B58AC"/>
    <w:rsid w:val="008B7A60"/>
    <w:rsid w:val="008C0DA8"/>
    <w:rsid w:val="008C1229"/>
    <w:rsid w:val="008C1E35"/>
    <w:rsid w:val="008C60D7"/>
    <w:rsid w:val="008D2390"/>
    <w:rsid w:val="008D5C40"/>
    <w:rsid w:val="008E63B5"/>
    <w:rsid w:val="008E704D"/>
    <w:rsid w:val="008E7FA8"/>
    <w:rsid w:val="008F1E3D"/>
    <w:rsid w:val="008F5785"/>
    <w:rsid w:val="0090451C"/>
    <w:rsid w:val="00912083"/>
    <w:rsid w:val="00921EAE"/>
    <w:rsid w:val="00923BF0"/>
    <w:rsid w:val="00940FB2"/>
    <w:rsid w:val="00940FCA"/>
    <w:rsid w:val="00947B82"/>
    <w:rsid w:val="00952124"/>
    <w:rsid w:val="00960A10"/>
    <w:rsid w:val="00963CB3"/>
    <w:rsid w:val="00964FBB"/>
    <w:rsid w:val="00965D89"/>
    <w:rsid w:val="00965F8D"/>
    <w:rsid w:val="00966FC6"/>
    <w:rsid w:val="0097695A"/>
    <w:rsid w:val="00980613"/>
    <w:rsid w:val="009907E6"/>
    <w:rsid w:val="0099537F"/>
    <w:rsid w:val="009A2D34"/>
    <w:rsid w:val="009A4047"/>
    <w:rsid w:val="009A6243"/>
    <w:rsid w:val="009B4683"/>
    <w:rsid w:val="009C41AB"/>
    <w:rsid w:val="009D0663"/>
    <w:rsid w:val="009D5340"/>
    <w:rsid w:val="009D57B2"/>
    <w:rsid w:val="009D621B"/>
    <w:rsid w:val="009D6F89"/>
    <w:rsid w:val="009D73AA"/>
    <w:rsid w:val="009E3F6E"/>
    <w:rsid w:val="009E6B5A"/>
    <w:rsid w:val="009F0196"/>
    <w:rsid w:val="009F1B34"/>
    <w:rsid w:val="009F7F52"/>
    <w:rsid w:val="00A04BB4"/>
    <w:rsid w:val="00A10F17"/>
    <w:rsid w:val="00A1297A"/>
    <w:rsid w:val="00A1658C"/>
    <w:rsid w:val="00A20DFF"/>
    <w:rsid w:val="00A24DDE"/>
    <w:rsid w:val="00A31722"/>
    <w:rsid w:val="00A44861"/>
    <w:rsid w:val="00A474FA"/>
    <w:rsid w:val="00A5099D"/>
    <w:rsid w:val="00A50CEE"/>
    <w:rsid w:val="00A52433"/>
    <w:rsid w:val="00A61174"/>
    <w:rsid w:val="00A64ABF"/>
    <w:rsid w:val="00A64BB2"/>
    <w:rsid w:val="00A66B7B"/>
    <w:rsid w:val="00A70B18"/>
    <w:rsid w:val="00A72DF6"/>
    <w:rsid w:val="00A76CD1"/>
    <w:rsid w:val="00A82526"/>
    <w:rsid w:val="00A9204E"/>
    <w:rsid w:val="00A96CC9"/>
    <w:rsid w:val="00AA1BDE"/>
    <w:rsid w:val="00AB2E0D"/>
    <w:rsid w:val="00AB3CE5"/>
    <w:rsid w:val="00AC280D"/>
    <w:rsid w:val="00AC3EA4"/>
    <w:rsid w:val="00AC42DD"/>
    <w:rsid w:val="00AC4306"/>
    <w:rsid w:val="00AD0672"/>
    <w:rsid w:val="00AD6F5C"/>
    <w:rsid w:val="00B12B51"/>
    <w:rsid w:val="00B15079"/>
    <w:rsid w:val="00B21ADC"/>
    <w:rsid w:val="00B22C49"/>
    <w:rsid w:val="00B2484B"/>
    <w:rsid w:val="00B30B08"/>
    <w:rsid w:val="00B33FD1"/>
    <w:rsid w:val="00B35AAC"/>
    <w:rsid w:val="00B36042"/>
    <w:rsid w:val="00B60204"/>
    <w:rsid w:val="00B67CA3"/>
    <w:rsid w:val="00B70F6C"/>
    <w:rsid w:val="00B7272E"/>
    <w:rsid w:val="00B730A7"/>
    <w:rsid w:val="00B822FB"/>
    <w:rsid w:val="00B82C6B"/>
    <w:rsid w:val="00B83E73"/>
    <w:rsid w:val="00B85230"/>
    <w:rsid w:val="00B91331"/>
    <w:rsid w:val="00B91E36"/>
    <w:rsid w:val="00B945F0"/>
    <w:rsid w:val="00B94CD9"/>
    <w:rsid w:val="00B96232"/>
    <w:rsid w:val="00BA0C8B"/>
    <w:rsid w:val="00BA40EA"/>
    <w:rsid w:val="00BB3666"/>
    <w:rsid w:val="00BB4824"/>
    <w:rsid w:val="00BB5D86"/>
    <w:rsid w:val="00BC1447"/>
    <w:rsid w:val="00BC5861"/>
    <w:rsid w:val="00BD0CFD"/>
    <w:rsid w:val="00BD17E5"/>
    <w:rsid w:val="00BD3E2F"/>
    <w:rsid w:val="00BD70D5"/>
    <w:rsid w:val="00BE0CAA"/>
    <w:rsid w:val="00BE2A95"/>
    <w:rsid w:val="00BE52FE"/>
    <w:rsid w:val="00BE692C"/>
    <w:rsid w:val="00BF7641"/>
    <w:rsid w:val="00BF787C"/>
    <w:rsid w:val="00C0041B"/>
    <w:rsid w:val="00C0174C"/>
    <w:rsid w:val="00C07965"/>
    <w:rsid w:val="00C14438"/>
    <w:rsid w:val="00C146CF"/>
    <w:rsid w:val="00C160D4"/>
    <w:rsid w:val="00C17DFC"/>
    <w:rsid w:val="00C220D1"/>
    <w:rsid w:val="00C22111"/>
    <w:rsid w:val="00C22483"/>
    <w:rsid w:val="00C229C9"/>
    <w:rsid w:val="00C238F7"/>
    <w:rsid w:val="00C31C77"/>
    <w:rsid w:val="00C34095"/>
    <w:rsid w:val="00C34F45"/>
    <w:rsid w:val="00C432D2"/>
    <w:rsid w:val="00C51CAA"/>
    <w:rsid w:val="00C53E74"/>
    <w:rsid w:val="00C66135"/>
    <w:rsid w:val="00C673BB"/>
    <w:rsid w:val="00C84CDB"/>
    <w:rsid w:val="00C90007"/>
    <w:rsid w:val="00CA19C2"/>
    <w:rsid w:val="00CA2D00"/>
    <w:rsid w:val="00CB2A89"/>
    <w:rsid w:val="00CB3072"/>
    <w:rsid w:val="00CB3B94"/>
    <w:rsid w:val="00CB6461"/>
    <w:rsid w:val="00CC2283"/>
    <w:rsid w:val="00CC44F3"/>
    <w:rsid w:val="00CD7AFA"/>
    <w:rsid w:val="00CE37AE"/>
    <w:rsid w:val="00CF3927"/>
    <w:rsid w:val="00CF68E1"/>
    <w:rsid w:val="00CF6987"/>
    <w:rsid w:val="00D07203"/>
    <w:rsid w:val="00D073BA"/>
    <w:rsid w:val="00D109B6"/>
    <w:rsid w:val="00D13FA8"/>
    <w:rsid w:val="00D16A07"/>
    <w:rsid w:val="00D17977"/>
    <w:rsid w:val="00D225D8"/>
    <w:rsid w:val="00D258BA"/>
    <w:rsid w:val="00D3235E"/>
    <w:rsid w:val="00D33011"/>
    <w:rsid w:val="00D3302A"/>
    <w:rsid w:val="00D35BCE"/>
    <w:rsid w:val="00D43A22"/>
    <w:rsid w:val="00D6283F"/>
    <w:rsid w:val="00D671AB"/>
    <w:rsid w:val="00D67258"/>
    <w:rsid w:val="00D85156"/>
    <w:rsid w:val="00D93CB9"/>
    <w:rsid w:val="00D95DC8"/>
    <w:rsid w:val="00D964CD"/>
    <w:rsid w:val="00D97853"/>
    <w:rsid w:val="00DA1C68"/>
    <w:rsid w:val="00DB229B"/>
    <w:rsid w:val="00DB4656"/>
    <w:rsid w:val="00DB7925"/>
    <w:rsid w:val="00DB7D71"/>
    <w:rsid w:val="00DC077A"/>
    <w:rsid w:val="00DC1BD2"/>
    <w:rsid w:val="00DC2692"/>
    <w:rsid w:val="00DC5634"/>
    <w:rsid w:val="00DC5858"/>
    <w:rsid w:val="00DE1278"/>
    <w:rsid w:val="00DE1796"/>
    <w:rsid w:val="00DF27AD"/>
    <w:rsid w:val="00DF2F74"/>
    <w:rsid w:val="00DF485A"/>
    <w:rsid w:val="00DF73D5"/>
    <w:rsid w:val="00E22296"/>
    <w:rsid w:val="00E243E3"/>
    <w:rsid w:val="00E3187C"/>
    <w:rsid w:val="00E4125A"/>
    <w:rsid w:val="00E41CFF"/>
    <w:rsid w:val="00E47ACF"/>
    <w:rsid w:val="00E47BFF"/>
    <w:rsid w:val="00E519B6"/>
    <w:rsid w:val="00E630FD"/>
    <w:rsid w:val="00E650BA"/>
    <w:rsid w:val="00E743CC"/>
    <w:rsid w:val="00E861FB"/>
    <w:rsid w:val="00EA45B0"/>
    <w:rsid w:val="00EA5A19"/>
    <w:rsid w:val="00EB5CF6"/>
    <w:rsid w:val="00EB7C12"/>
    <w:rsid w:val="00EC1671"/>
    <w:rsid w:val="00ED018D"/>
    <w:rsid w:val="00ED7C4C"/>
    <w:rsid w:val="00EE5AB7"/>
    <w:rsid w:val="00EE61F4"/>
    <w:rsid w:val="00EF0C74"/>
    <w:rsid w:val="00EF256D"/>
    <w:rsid w:val="00F07337"/>
    <w:rsid w:val="00F137BB"/>
    <w:rsid w:val="00F14299"/>
    <w:rsid w:val="00F17BE4"/>
    <w:rsid w:val="00F33A9F"/>
    <w:rsid w:val="00F46660"/>
    <w:rsid w:val="00F706FE"/>
    <w:rsid w:val="00F74AF8"/>
    <w:rsid w:val="00F85D42"/>
    <w:rsid w:val="00F86152"/>
    <w:rsid w:val="00F876E2"/>
    <w:rsid w:val="00F936F4"/>
    <w:rsid w:val="00F96A05"/>
    <w:rsid w:val="00FA33AA"/>
    <w:rsid w:val="00FA3577"/>
    <w:rsid w:val="00FB1026"/>
    <w:rsid w:val="00FB2980"/>
    <w:rsid w:val="00FB4898"/>
    <w:rsid w:val="00FC72EB"/>
    <w:rsid w:val="00FD2096"/>
    <w:rsid w:val="00FD4815"/>
    <w:rsid w:val="00FD66AD"/>
    <w:rsid w:val="00FF4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1294C"/>
  <w15:chartTrackingRefBased/>
  <w15:docId w15:val="{87B4CC33-416F-423A-9196-BD424D7CD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table" w:styleId="TableGrid">
    <w:name w:val="Table Grid"/>
    <w:basedOn w:val="TableNormal"/>
    <w:uiPriority w:val="39"/>
    <w:rsid w:val="00D851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EE5AB7"/>
    <w:pPr>
      <w:ind w:left="720"/>
      <w:contextualSpacing/>
    </w:pPr>
  </w:style>
  <w:style w:type="character" w:styleId="UnresolvedMention">
    <w:name w:val="Unresolved Mention"/>
    <w:basedOn w:val="DefaultParagraphFont"/>
    <w:uiPriority w:val="99"/>
    <w:semiHidden/>
    <w:unhideWhenUsed/>
    <w:rsid w:val="0052371E"/>
    <w:rPr>
      <w:color w:val="605E5C"/>
      <w:shd w:val="clear" w:color="auto" w:fill="E1DFDD"/>
    </w:rPr>
  </w:style>
  <w:style w:type="paragraph" w:styleId="NormalWeb">
    <w:name w:val="Normal (Web)"/>
    <w:basedOn w:val="Normal"/>
    <w:uiPriority w:val="99"/>
    <w:semiHidden/>
    <w:unhideWhenUsed/>
    <w:rsid w:val="00B945F0"/>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63874">
      <w:bodyDiv w:val="1"/>
      <w:marLeft w:val="0"/>
      <w:marRight w:val="0"/>
      <w:marTop w:val="0"/>
      <w:marBottom w:val="0"/>
      <w:divBdr>
        <w:top w:val="none" w:sz="0" w:space="0" w:color="auto"/>
        <w:left w:val="none" w:sz="0" w:space="0" w:color="auto"/>
        <w:bottom w:val="none" w:sz="0" w:space="0" w:color="auto"/>
        <w:right w:val="none" w:sz="0" w:space="0" w:color="auto"/>
      </w:divBdr>
    </w:div>
    <w:div w:id="197160749">
      <w:bodyDiv w:val="1"/>
      <w:marLeft w:val="0"/>
      <w:marRight w:val="0"/>
      <w:marTop w:val="0"/>
      <w:marBottom w:val="0"/>
      <w:divBdr>
        <w:top w:val="none" w:sz="0" w:space="0" w:color="auto"/>
        <w:left w:val="none" w:sz="0" w:space="0" w:color="auto"/>
        <w:bottom w:val="none" w:sz="0" w:space="0" w:color="auto"/>
        <w:right w:val="none" w:sz="0" w:space="0" w:color="auto"/>
      </w:divBdr>
      <w:divsChild>
        <w:div w:id="872881704">
          <w:marLeft w:val="360"/>
          <w:marRight w:val="0"/>
          <w:marTop w:val="200"/>
          <w:marBottom w:val="0"/>
          <w:divBdr>
            <w:top w:val="none" w:sz="0" w:space="0" w:color="auto"/>
            <w:left w:val="none" w:sz="0" w:space="0" w:color="auto"/>
            <w:bottom w:val="none" w:sz="0" w:space="0" w:color="auto"/>
            <w:right w:val="none" w:sz="0" w:space="0" w:color="auto"/>
          </w:divBdr>
        </w:div>
        <w:div w:id="97215989">
          <w:marLeft w:val="360"/>
          <w:marRight w:val="0"/>
          <w:marTop w:val="200"/>
          <w:marBottom w:val="0"/>
          <w:divBdr>
            <w:top w:val="none" w:sz="0" w:space="0" w:color="auto"/>
            <w:left w:val="none" w:sz="0" w:space="0" w:color="auto"/>
            <w:bottom w:val="none" w:sz="0" w:space="0" w:color="auto"/>
            <w:right w:val="none" w:sz="0" w:space="0" w:color="auto"/>
          </w:divBdr>
        </w:div>
        <w:div w:id="435950055">
          <w:marLeft w:val="360"/>
          <w:marRight w:val="0"/>
          <w:marTop w:val="200"/>
          <w:marBottom w:val="0"/>
          <w:divBdr>
            <w:top w:val="none" w:sz="0" w:space="0" w:color="auto"/>
            <w:left w:val="none" w:sz="0" w:space="0" w:color="auto"/>
            <w:bottom w:val="none" w:sz="0" w:space="0" w:color="auto"/>
            <w:right w:val="none" w:sz="0" w:space="0" w:color="auto"/>
          </w:divBdr>
        </w:div>
        <w:div w:id="2113815728">
          <w:marLeft w:val="360"/>
          <w:marRight w:val="0"/>
          <w:marTop w:val="200"/>
          <w:marBottom w:val="0"/>
          <w:divBdr>
            <w:top w:val="none" w:sz="0" w:space="0" w:color="auto"/>
            <w:left w:val="none" w:sz="0" w:space="0" w:color="auto"/>
            <w:bottom w:val="none" w:sz="0" w:space="0" w:color="auto"/>
            <w:right w:val="none" w:sz="0" w:space="0" w:color="auto"/>
          </w:divBdr>
        </w:div>
        <w:div w:id="1825462999">
          <w:marLeft w:val="360"/>
          <w:marRight w:val="0"/>
          <w:marTop w:val="200"/>
          <w:marBottom w:val="0"/>
          <w:divBdr>
            <w:top w:val="none" w:sz="0" w:space="0" w:color="auto"/>
            <w:left w:val="none" w:sz="0" w:space="0" w:color="auto"/>
            <w:bottom w:val="none" w:sz="0" w:space="0" w:color="auto"/>
            <w:right w:val="none" w:sz="0" w:space="0" w:color="auto"/>
          </w:divBdr>
        </w:div>
      </w:divsChild>
    </w:div>
    <w:div w:id="362899292">
      <w:bodyDiv w:val="1"/>
      <w:marLeft w:val="0"/>
      <w:marRight w:val="0"/>
      <w:marTop w:val="0"/>
      <w:marBottom w:val="0"/>
      <w:divBdr>
        <w:top w:val="none" w:sz="0" w:space="0" w:color="auto"/>
        <w:left w:val="none" w:sz="0" w:space="0" w:color="auto"/>
        <w:bottom w:val="none" w:sz="0" w:space="0" w:color="auto"/>
        <w:right w:val="none" w:sz="0" w:space="0" w:color="auto"/>
      </w:divBdr>
    </w:div>
    <w:div w:id="457721564">
      <w:bodyDiv w:val="1"/>
      <w:marLeft w:val="0"/>
      <w:marRight w:val="0"/>
      <w:marTop w:val="0"/>
      <w:marBottom w:val="0"/>
      <w:divBdr>
        <w:top w:val="none" w:sz="0" w:space="0" w:color="auto"/>
        <w:left w:val="none" w:sz="0" w:space="0" w:color="auto"/>
        <w:bottom w:val="none" w:sz="0" w:space="0" w:color="auto"/>
        <w:right w:val="none" w:sz="0" w:space="0" w:color="auto"/>
      </w:divBdr>
    </w:div>
    <w:div w:id="471798389">
      <w:bodyDiv w:val="1"/>
      <w:marLeft w:val="0"/>
      <w:marRight w:val="0"/>
      <w:marTop w:val="0"/>
      <w:marBottom w:val="0"/>
      <w:divBdr>
        <w:top w:val="none" w:sz="0" w:space="0" w:color="auto"/>
        <w:left w:val="none" w:sz="0" w:space="0" w:color="auto"/>
        <w:bottom w:val="none" w:sz="0" w:space="0" w:color="auto"/>
        <w:right w:val="none" w:sz="0" w:space="0" w:color="auto"/>
      </w:divBdr>
      <w:divsChild>
        <w:div w:id="728848956">
          <w:marLeft w:val="360"/>
          <w:marRight w:val="0"/>
          <w:marTop w:val="200"/>
          <w:marBottom w:val="0"/>
          <w:divBdr>
            <w:top w:val="none" w:sz="0" w:space="0" w:color="auto"/>
            <w:left w:val="none" w:sz="0" w:space="0" w:color="auto"/>
            <w:bottom w:val="none" w:sz="0" w:space="0" w:color="auto"/>
            <w:right w:val="none" w:sz="0" w:space="0" w:color="auto"/>
          </w:divBdr>
        </w:div>
        <w:div w:id="1009412605">
          <w:marLeft w:val="360"/>
          <w:marRight w:val="0"/>
          <w:marTop w:val="200"/>
          <w:marBottom w:val="0"/>
          <w:divBdr>
            <w:top w:val="none" w:sz="0" w:space="0" w:color="auto"/>
            <w:left w:val="none" w:sz="0" w:space="0" w:color="auto"/>
            <w:bottom w:val="none" w:sz="0" w:space="0" w:color="auto"/>
            <w:right w:val="none" w:sz="0" w:space="0" w:color="auto"/>
          </w:divBdr>
        </w:div>
        <w:div w:id="1842692952">
          <w:marLeft w:val="360"/>
          <w:marRight w:val="0"/>
          <w:marTop w:val="200"/>
          <w:marBottom w:val="0"/>
          <w:divBdr>
            <w:top w:val="none" w:sz="0" w:space="0" w:color="auto"/>
            <w:left w:val="none" w:sz="0" w:space="0" w:color="auto"/>
            <w:bottom w:val="none" w:sz="0" w:space="0" w:color="auto"/>
            <w:right w:val="none" w:sz="0" w:space="0" w:color="auto"/>
          </w:divBdr>
        </w:div>
        <w:div w:id="1382286867">
          <w:marLeft w:val="360"/>
          <w:marRight w:val="0"/>
          <w:marTop w:val="200"/>
          <w:marBottom w:val="0"/>
          <w:divBdr>
            <w:top w:val="none" w:sz="0" w:space="0" w:color="auto"/>
            <w:left w:val="none" w:sz="0" w:space="0" w:color="auto"/>
            <w:bottom w:val="none" w:sz="0" w:space="0" w:color="auto"/>
            <w:right w:val="none" w:sz="0" w:space="0" w:color="auto"/>
          </w:divBdr>
        </w:div>
        <w:div w:id="1794670198">
          <w:marLeft w:val="360"/>
          <w:marRight w:val="0"/>
          <w:marTop w:val="200"/>
          <w:marBottom w:val="0"/>
          <w:divBdr>
            <w:top w:val="none" w:sz="0" w:space="0" w:color="auto"/>
            <w:left w:val="none" w:sz="0" w:space="0" w:color="auto"/>
            <w:bottom w:val="none" w:sz="0" w:space="0" w:color="auto"/>
            <w:right w:val="none" w:sz="0" w:space="0" w:color="auto"/>
          </w:divBdr>
        </w:div>
      </w:divsChild>
    </w:div>
    <w:div w:id="575478026">
      <w:bodyDiv w:val="1"/>
      <w:marLeft w:val="0"/>
      <w:marRight w:val="0"/>
      <w:marTop w:val="0"/>
      <w:marBottom w:val="0"/>
      <w:divBdr>
        <w:top w:val="none" w:sz="0" w:space="0" w:color="auto"/>
        <w:left w:val="none" w:sz="0" w:space="0" w:color="auto"/>
        <w:bottom w:val="none" w:sz="0" w:space="0" w:color="auto"/>
        <w:right w:val="none" w:sz="0" w:space="0" w:color="auto"/>
      </w:divBdr>
    </w:div>
    <w:div w:id="662591242">
      <w:bodyDiv w:val="1"/>
      <w:marLeft w:val="0"/>
      <w:marRight w:val="0"/>
      <w:marTop w:val="0"/>
      <w:marBottom w:val="0"/>
      <w:divBdr>
        <w:top w:val="none" w:sz="0" w:space="0" w:color="auto"/>
        <w:left w:val="none" w:sz="0" w:space="0" w:color="auto"/>
        <w:bottom w:val="none" w:sz="0" w:space="0" w:color="auto"/>
        <w:right w:val="none" w:sz="0" w:space="0" w:color="auto"/>
      </w:divBdr>
    </w:div>
    <w:div w:id="772824833">
      <w:bodyDiv w:val="1"/>
      <w:marLeft w:val="0"/>
      <w:marRight w:val="0"/>
      <w:marTop w:val="0"/>
      <w:marBottom w:val="0"/>
      <w:divBdr>
        <w:top w:val="none" w:sz="0" w:space="0" w:color="auto"/>
        <w:left w:val="none" w:sz="0" w:space="0" w:color="auto"/>
        <w:bottom w:val="none" w:sz="0" w:space="0" w:color="auto"/>
        <w:right w:val="none" w:sz="0" w:space="0" w:color="auto"/>
      </w:divBdr>
      <w:divsChild>
        <w:div w:id="812141524">
          <w:marLeft w:val="360"/>
          <w:marRight w:val="0"/>
          <w:marTop w:val="200"/>
          <w:marBottom w:val="0"/>
          <w:divBdr>
            <w:top w:val="none" w:sz="0" w:space="0" w:color="auto"/>
            <w:left w:val="none" w:sz="0" w:space="0" w:color="auto"/>
            <w:bottom w:val="none" w:sz="0" w:space="0" w:color="auto"/>
            <w:right w:val="none" w:sz="0" w:space="0" w:color="auto"/>
          </w:divBdr>
        </w:div>
        <w:div w:id="1416240631">
          <w:marLeft w:val="1080"/>
          <w:marRight w:val="0"/>
          <w:marTop w:val="100"/>
          <w:marBottom w:val="0"/>
          <w:divBdr>
            <w:top w:val="none" w:sz="0" w:space="0" w:color="auto"/>
            <w:left w:val="none" w:sz="0" w:space="0" w:color="auto"/>
            <w:bottom w:val="none" w:sz="0" w:space="0" w:color="auto"/>
            <w:right w:val="none" w:sz="0" w:space="0" w:color="auto"/>
          </w:divBdr>
        </w:div>
        <w:div w:id="136387899">
          <w:marLeft w:val="360"/>
          <w:marRight w:val="0"/>
          <w:marTop w:val="200"/>
          <w:marBottom w:val="0"/>
          <w:divBdr>
            <w:top w:val="none" w:sz="0" w:space="0" w:color="auto"/>
            <w:left w:val="none" w:sz="0" w:space="0" w:color="auto"/>
            <w:bottom w:val="none" w:sz="0" w:space="0" w:color="auto"/>
            <w:right w:val="none" w:sz="0" w:space="0" w:color="auto"/>
          </w:divBdr>
        </w:div>
        <w:div w:id="125659837">
          <w:marLeft w:val="1080"/>
          <w:marRight w:val="0"/>
          <w:marTop w:val="100"/>
          <w:marBottom w:val="0"/>
          <w:divBdr>
            <w:top w:val="none" w:sz="0" w:space="0" w:color="auto"/>
            <w:left w:val="none" w:sz="0" w:space="0" w:color="auto"/>
            <w:bottom w:val="none" w:sz="0" w:space="0" w:color="auto"/>
            <w:right w:val="none" w:sz="0" w:space="0" w:color="auto"/>
          </w:divBdr>
        </w:div>
        <w:div w:id="339360657">
          <w:marLeft w:val="1080"/>
          <w:marRight w:val="0"/>
          <w:marTop w:val="100"/>
          <w:marBottom w:val="0"/>
          <w:divBdr>
            <w:top w:val="none" w:sz="0" w:space="0" w:color="auto"/>
            <w:left w:val="none" w:sz="0" w:space="0" w:color="auto"/>
            <w:bottom w:val="none" w:sz="0" w:space="0" w:color="auto"/>
            <w:right w:val="none" w:sz="0" w:space="0" w:color="auto"/>
          </w:divBdr>
        </w:div>
        <w:div w:id="1208759885">
          <w:marLeft w:val="1080"/>
          <w:marRight w:val="0"/>
          <w:marTop w:val="100"/>
          <w:marBottom w:val="0"/>
          <w:divBdr>
            <w:top w:val="none" w:sz="0" w:space="0" w:color="auto"/>
            <w:left w:val="none" w:sz="0" w:space="0" w:color="auto"/>
            <w:bottom w:val="none" w:sz="0" w:space="0" w:color="auto"/>
            <w:right w:val="none" w:sz="0" w:space="0" w:color="auto"/>
          </w:divBdr>
        </w:div>
      </w:divsChild>
    </w:div>
    <w:div w:id="899437277">
      <w:bodyDiv w:val="1"/>
      <w:marLeft w:val="0"/>
      <w:marRight w:val="0"/>
      <w:marTop w:val="0"/>
      <w:marBottom w:val="0"/>
      <w:divBdr>
        <w:top w:val="none" w:sz="0" w:space="0" w:color="auto"/>
        <w:left w:val="none" w:sz="0" w:space="0" w:color="auto"/>
        <w:bottom w:val="none" w:sz="0" w:space="0" w:color="auto"/>
        <w:right w:val="none" w:sz="0" w:space="0" w:color="auto"/>
      </w:divBdr>
      <w:divsChild>
        <w:div w:id="14039179">
          <w:marLeft w:val="360"/>
          <w:marRight w:val="0"/>
          <w:marTop w:val="200"/>
          <w:marBottom w:val="0"/>
          <w:divBdr>
            <w:top w:val="none" w:sz="0" w:space="0" w:color="auto"/>
            <w:left w:val="none" w:sz="0" w:space="0" w:color="auto"/>
            <w:bottom w:val="none" w:sz="0" w:space="0" w:color="auto"/>
            <w:right w:val="none" w:sz="0" w:space="0" w:color="auto"/>
          </w:divBdr>
        </w:div>
        <w:div w:id="1069158284">
          <w:marLeft w:val="360"/>
          <w:marRight w:val="0"/>
          <w:marTop w:val="200"/>
          <w:marBottom w:val="0"/>
          <w:divBdr>
            <w:top w:val="none" w:sz="0" w:space="0" w:color="auto"/>
            <w:left w:val="none" w:sz="0" w:space="0" w:color="auto"/>
            <w:bottom w:val="none" w:sz="0" w:space="0" w:color="auto"/>
            <w:right w:val="none" w:sz="0" w:space="0" w:color="auto"/>
          </w:divBdr>
        </w:div>
        <w:div w:id="436606339">
          <w:marLeft w:val="360"/>
          <w:marRight w:val="0"/>
          <w:marTop w:val="200"/>
          <w:marBottom w:val="0"/>
          <w:divBdr>
            <w:top w:val="none" w:sz="0" w:space="0" w:color="auto"/>
            <w:left w:val="none" w:sz="0" w:space="0" w:color="auto"/>
            <w:bottom w:val="none" w:sz="0" w:space="0" w:color="auto"/>
            <w:right w:val="none" w:sz="0" w:space="0" w:color="auto"/>
          </w:divBdr>
        </w:div>
        <w:div w:id="1450780020">
          <w:marLeft w:val="360"/>
          <w:marRight w:val="0"/>
          <w:marTop w:val="200"/>
          <w:marBottom w:val="0"/>
          <w:divBdr>
            <w:top w:val="none" w:sz="0" w:space="0" w:color="auto"/>
            <w:left w:val="none" w:sz="0" w:space="0" w:color="auto"/>
            <w:bottom w:val="none" w:sz="0" w:space="0" w:color="auto"/>
            <w:right w:val="none" w:sz="0" w:space="0" w:color="auto"/>
          </w:divBdr>
        </w:div>
        <w:div w:id="1079640603">
          <w:marLeft w:val="360"/>
          <w:marRight w:val="0"/>
          <w:marTop w:val="200"/>
          <w:marBottom w:val="0"/>
          <w:divBdr>
            <w:top w:val="none" w:sz="0" w:space="0" w:color="auto"/>
            <w:left w:val="none" w:sz="0" w:space="0" w:color="auto"/>
            <w:bottom w:val="none" w:sz="0" w:space="0" w:color="auto"/>
            <w:right w:val="none" w:sz="0" w:space="0" w:color="auto"/>
          </w:divBdr>
        </w:div>
        <w:div w:id="1304966029">
          <w:marLeft w:val="360"/>
          <w:marRight w:val="0"/>
          <w:marTop w:val="200"/>
          <w:marBottom w:val="0"/>
          <w:divBdr>
            <w:top w:val="none" w:sz="0" w:space="0" w:color="auto"/>
            <w:left w:val="none" w:sz="0" w:space="0" w:color="auto"/>
            <w:bottom w:val="none" w:sz="0" w:space="0" w:color="auto"/>
            <w:right w:val="none" w:sz="0" w:space="0" w:color="auto"/>
          </w:divBdr>
        </w:div>
        <w:div w:id="1049649128">
          <w:marLeft w:val="360"/>
          <w:marRight w:val="0"/>
          <w:marTop w:val="200"/>
          <w:marBottom w:val="0"/>
          <w:divBdr>
            <w:top w:val="none" w:sz="0" w:space="0" w:color="auto"/>
            <w:left w:val="none" w:sz="0" w:space="0" w:color="auto"/>
            <w:bottom w:val="none" w:sz="0" w:space="0" w:color="auto"/>
            <w:right w:val="none" w:sz="0" w:space="0" w:color="auto"/>
          </w:divBdr>
        </w:div>
        <w:div w:id="1374184727">
          <w:marLeft w:val="360"/>
          <w:marRight w:val="0"/>
          <w:marTop w:val="200"/>
          <w:marBottom w:val="0"/>
          <w:divBdr>
            <w:top w:val="none" w:sz="0" w:space="0" w:color="auto"/>
            <w:left w:val="none" w:sz="0" w:space="0" w:color="auto"/>
            <w:bottom w:val="none" w:sz="0" w:space="0" w:color="auto"/>
            <w:right w:val="none" w:sz="0" w:space="0" w:color="auto"/>
          </w:divBdr>
        </w:div>
        <w:div w:id="221915083">
          <w:marLeft w:val="360"/>
          <w:marRight w:val="0"/>
          <w:marTop w:val="200"/>
          <w:marBottom w:val="0"/>
          <w:divBdr>
            <w:top w:val="none" w:sz="0" w:space="0" w:color="auto"/>
            <w:left w:val="none" w:sz="0" w:space="0" w:color="auto"/>
            <w:bottom w:val="none" w:sz="0" w:space="0" w:color="auto"/>
            <w:right w:val="none" w:sz="0" w:space="0" w:color="auto"/>
          </w:divBdr>
        </w:div>
        <w:div w:id="879779745">
          <w:marLeft w:val="360"/>
          <w:marRight w:val="0"/>
          <w:marTop w:val="200"/>
          <w:marBottom w:val="0"/>
          <w:divBdr>
            <w:top w:val="none" w:sz="0" w:space="0" w:color="auto"/>
            <w:left w:val="none" w:sz="0" w:space="0" w:color="auto"/>
            <w:bottom w:val="none" w:sz="0" w:space="0" w:color="auto"/>
            <w:right w:val="none" w:sz="0" w:space="0" w:color="auto"/>
          </w:divBdr>
        </w:div>
      </w:divsChild>
    </w:div>
    <w:div w:id="914432178">
      <w:bodyDiv w:val="1"/>
      <w:marLeft w:val="0"/>
      <w:marRight w:val="0"/>
      <w:marTop w:val="0"/>
      <w:marBottom w:val="0"/>
      <w:divBdr>
        <w:top w:val="none" w:sz="0" w:space="0" w:color="auto"/>
        <w:left w:val="none" w:sz="0" w:space="0" w:color="auto"/>
        <w:bottom w:val="none" w:sz="0" w:space="0" w:color="auto"/>
        <w:right w:val="none" w:sz="0" w:space="0" w:color="auto"/>
      </w:divBdr>
      <w:divsChild>
        <w:div w:id="2042431599">
          <w:marLeft w:val="360"/>
          <w:marRight w:val="0"/>
          <w:marTop w:val="200"/>
          <w:marBottom w:val="0"/>
          <w:divBdr>
            <w:top w:val="none" w:sz="0" w:space="0" w:color="auto"/>
            <w:left w:val="none" w:sz="0" w:space="0" w:color="auto"/>
            <w:bottom w:val="none" w:sz="0" w:space="0" w:color="auto"/>
            <w:right w:val="none" w:sz="0" w:space="0" w:color="auto"/>
          </w:divBdr>
        </w:div>
        <w:div w:id="1117718840">
          <w:marLeft w:val="360"/>
          <w:marRight w:val="0"/>
          <w:marTop w:val="200"/>
          <w:marBottom w:val="0"/>
          <w:divBdr>
            <w:top w:val="none" w:sz="0" w:space="0" w:color="auto"/>
            <w:left w:val="none" w:sz="0" w:space="0" w:color="auto"/>
            <w:bottom w:val="none" w:sz="0" w:space="0" w:color="auto"/>
            <w:right w:val="none" w:sz="0" w:space="0" w:color="auto"/>
          </w:divBdr>
        </w:div>
        <w:div w:id="310990742">
          <w:marLeft w:val="360"/>
          <w:marRight w:val="0"/>
          <w:marTop w:val="200"/>
          <w:marBottom w:val="0"/>
          <w:divBdr>
            <w:top w:val="none" w:sz="0" w:space="0" w:color="auto"/>
            <w:left w:val="none" w:sz="0" w:space="0" w:color="auto"/>
            <w:bottom w:val="none" w:sz="0" w:space="0" w:color="auto"/>
            <w:right w:val="none" w:sz="0" w:space="0" w:color="auto"/>
          </w:divBdr>
        </w:div>
        <w:div w:id="1181050287">
          <w:marLeft w:val="360"/>
          <w:marRight w:val="0"/>
          <w:marTop w:val="200"/>
          <w:marBottom w:val="0"/>
          <w:divBdr>
            <w:top w:val="none" w:sz="0" w:space="0" w:color="auto"/>
            <w:left w:val="none" w:sz="0" w:space="0" w:color="auto"/>
            <w:bottom w:val="none" w:sz="0" w:space="0" w:color="auto"/>
            <w:right w:val="none" w:sz="0" w:space="0" w:color="auto"/>
          </w:divBdr>
        </w:div>
        <w:div w:id="2020542511">
          <w:marLeft w:val="360"/>
          <w:marRight w:val="0"/>
          <w:marTop w:val="200"/>
          <w:marBottom w:val="0"/>
          <w:divBdr>
            <w:top w:val="none" w:sz="0" w:space="0" w:color="auto"/>
            <w:left w:val="none" w:sz="0" w:space="0" w:color="auto"/>
            <w:bottom w:val="none" w:sz="0" w:space="0" w:color="auto"/>
            <w:right w:val="none" w:sz="0" w:space="0" w:color="auto"/>
          </w:divBdr>
        </w:div>
        <w:div w:id="903179406">
          <w:marLeft w:val="360"/>
          <w:marRight w:val="0"/>
          <w:marTop w:val="200"/>
          <w:marBottom w:val="0"/>
          <w:divBdr>
            <w:top w:val="none" w:sz="0" w:space="0" w:color="auto"/>
            <w:left w:val="none" w:sz="0" w:space="0" w:color="auto"/>
            <w:bottom w:val="none" w:sz="0" w:space="0" w:color="auto"/>
            <w:right w:val="none" w:sz="0" w:space="0" w:color="auto"/>
          </w:divBdr>
        </w:div>
        <w:div w:id="204684688">
          <w:marLeft w:val="360"/>
          <w:marRight w:val="0"/>
          <w:marTop w:val="200"/>
          <w:marBottom w:val="0"/>
          <w:divBdr>
            <w:top w:val="none" w:sz="0" w:space="0" w:color="auto"/>
            <w:left w:val="none" w:sz="0" w:space="0" w:color="auto"/>
            <w:bottom w:val="none" w:sz="0" w:space="0" w:color="auto"/>
            <w:right w:val="none" w:sz="0" w:space="0" w:color="auto"/>
          </w:divBdr>
        </w:div>
        <w:div w:id="1467354184">
          <w:marLeft w:val="360"/>
          <w:marRight w:val="0"/>
          <w:marTop w:val="200"/>
          <w:marBottom w:val="0"/>
          <w:divBdr>
            <w:top w:val="none" w:sz="0" w:space="0" w:color="auto"/>
            <w:left w:val="none" w:sz="0" w:space="0" w:color="auto"/>
            <w:bottom w:val="none" w:sz="0" w:space="0" w:color="auto"/>
            <w:right w:val="none" w:sz="0" w:space="0" w:color="auto"/>
          </w:divBdr>
        </w:div>
      </w:divsChild>
    </w:div>
    <w:div w:id="925041680">
      <w:bodyDiv w:val="1"/>
      <w:marLeft w:val="0"/>
      <w:marRight w:val="0"/>
      <w:marTop w:val="0"/>
      <w:marBottom w:val="0"/>
      <w:divBdr>
        <w:top w:val="none" w:sz="0" w:space="0" w:color="auto"/>
        <w:left w:val="none" w:sz="0" w:space="0" w:color="auto"/>
        <w:bottom w:val="none" w:sz="0" w:space="0" w:color="auto"/>
        <w:right w:val="none" w:sz="0" w:space="0" w:color="auto"/>
      </w:divBdr>
      <w:divsChild>
        <w:div w:id="473106629">
          <w:marLeft w:val="360"/>
          <w:marRight w:val="0"/>
          <w:marTop w:val="200"/>
          <w:marBottom w:val="0"/>
          <w:divBdr>
            <w:top w:val="none" w:sz="0" w:space="0" w:color="auto"/>
            <w:left w:val="none" w:sz="0" w:space="0" w:color="auto"/>
            <w:bottom w:val="none" w:sz="0" w:space="0" w:color="auto"/>
            <w:right w:val="none" w:sz="0" w:space="0" w:color="auto"/>
          </w:divBdr>
        </w:div>
        <w:div w:id="126095922">
          <w:marLeft w:val="1080"/>
          <w:marRight w:val="0"/>
          <w:marTop w:val="100"/>
          <w:marBottom w:val="0"/>
          <w:divBdr>
            <w:top w:val="none" w:sz="0" w:space="0" w:color="auto"/>
            <w:left w:val="none" w:sz="0" w:space="0" w:color="auto"/>
            <w:bottom w:val="none" w:sz="0" w:space="0" w:color="auto"/>
            <w:right w:val="none" w:sz="0" w:space="0" w:color="auto"/>
          </w:divBdr>
        </w:div>
        <w:div w:id="1381637361">
          <w:marLeft w:val="360"/>
          <w:marRight w:val="0"/>
          <w:marTop w:val="200"/>
          <w:marBottom w:val="0"/>
          <w:divBdr>
            <w:top w:val="none" w:sz="0" w:space="0" w:color="auto"/>
            <w:left w:val="none" w:sz="0" w:space="0" w:color="auto"/>
            <w:bottom w:val="none" w:sz="0" w:space="0" w:color="auto"/>
            <w:right w:val="none" w:sz="0" w:space="0" w:color="auto"/>
          </w:divBdr>
        </w:div>
        <w:div w:id="1804158181">
          <w:marLeft w:val="1080"/>
          <w:marRight w:val="0"/>
          <w:marTop w:val="100"/>
          <w:marBottom w:val="0"/>
          <w:divBdr>
            <w:top w:val="none" w:sz="0" w:space="0" w:color="auto"/>
            <w:left w:val="none" w:sz="0" w:space="0" w:color="auto"/>
            <w:bottom w:val="none" w:sz="0" w:space="0" w:color="auto"/>
            <w:right w:val="none" w:sz="0" w:space="0" w:color="auto"/>
          </w:divBdr>
        </w:div>
        <w:div w:id="1189418214">
          <w:marLeft w:val="1080"/>
          <w:marRight w:val="0"/>
          <w:marTop w:val="100"/>
          <w:marBottom w:val="0"/>
          <w:divBdr>
            <w:top w:val="none" w:sz="0" w:space="0" w:color="auto"/>
            <w:left w:val="none" w:sz="0" w:space="0" w:color="auto"/>
            <w:bottom w:val="none" w:sz="0" w:space="0" w:color="auto"/>
            <w:right w:val="none" w:sz="0" w:space="0" w:color="auto"/>
          </w:divBdr>
        </w:div>
      </w:divsChild>
    </w:div>
    <w:div w:id="939874962">
      <w:bodyDiv w:val="1"/>
      <w:marLeft w:val="0"/>
      <w:marRight w:val="0"/>
      <w:marTop w:val="0"/>
      <w:marBottom w:val="0"/>
      <w:divBdr>
        <w:top w:val="none" w:sz="0" w:space="0" w:color="auto"/>
        <w:left w:val="none" w:sz="0" w:space="0" w:color="auto"/>
        <w:bottom w:val="none" w:sz="0" w:space="0" w:color="auto"/>
        <w:right w:val="none" w:sz="0" w:space="0" w:color="auto"/>
      </w:divBdr>
    </w:div>
    <w:div w:id="998967805">
      <w:bodyDiv w:val="1"/>
      <w:marLeft w:val="0"/>
      <w:marRight w:val="0"/>
      <w:marTop w:val="0"/>
      <w:marBottom w:val="0"/>
      <w:divBdr>
        <w:top w:val="none" w:sz="0" w:space="0" w:color="auto"/>
        <w:left w:val="none" w:sz="0" w:space="0" w:color="auto"/>
        <w:bottom w:val="none" w:sz="0" w:space="0" w:color="auto"/>
        <w:right w:val="none" w:sz="0" w:space="0" w:color="auto"/>
      </w:divBdr>
    </w:div>
    <w:div w:id="1115445366">
      <w:bodyDiv w:val="1"/>
      <w:marLeft w:val="0"/>
      <w:marRight w:val="0"/>
      <w:marTop w:val="0"/>
      <w:marBottom w:val="0"/>
      <w:divBdr>
        <w:top w:val="none" w:sz="0" w:space="0" w:color="auto"/>
        <w:left w:val="none" w:sz="0" w:space="0" w:color="auto"/>
        <w:bottom w:val="none" w:sz="0" w:space="0" w:color="auto"/>
        <w:right w:val="none" w:sz="0" w:space="0" w:color="auto"/>
      </w:divBdr>
      <w:divsChild>
        <w:div w:id="427383767">
          <w:marLeft w:val="360"/>
          <w:marRight w:val="0"/>
          <w:marTop w:val="200"/>
          <w:marBottom w:val="0"/>
          <w:divBdr>
            <w:top w:val="none" w:sz="0" w:space="0" w:color="auto"/>
            <w:left w:val="none" w:sz="0" w:space="0" w:color="auto"/>
            <w:bottom w:val="none" w:sz="0" w:space="0" w:color="auto"/>
            <w:right w:val="none" w:sz="0" w:space="0" w:color="auto"/>
          </w:divBdr>
        </w:div>
        <w:div w:id="1069618590">
          <w:marLeft w:val="360"/>
          <w:marRight w:val="0"/>
          <w:marTop w:val="200"/>
          <w:marBottom w:val="0"/>
          <w:divBdr>
            <w:top w:val="none" w:sz="0" w:space="0" w:color="auto"/>
            <w:left w:val="none" w:sz="0" w:space="0" w:color="auto"/>
            <w:bottom w:val="none" w:sz="0" w:space="0" w:color="auto"/>
            <w:right w:val="none" w:sz="0" w:space="0" w:color="auto"/>
          </w:divBdr>
        </w:div>
        <w:div w:id="1276058740">
          <w:marLeft w:val="360"/>
          <w:marRight w:val="0"/>
          <w:marTop w:val="200"/>
          <w:marBottom w:val="0"/>
          <w:divBdr>
            <w:top w:val="none" w:sz="0" w:space="0" w:color="auto"/>
            <w:left w:val="none" w:sz="0" w:space="0" w:color="auto"/>
            <w:bottom w:val="none" w:sz="0" w:space="0" w:color="auto"/>
            <w:right w:val="none" w:sz="0" w:space="0" w:color="auto"/>
          </w:divBdr>
        </w:div>
        <w:div w:id="661010674">
          <w:marLeft w:val="360"/>
          <w:marRight w:val="0"/>
          <w:marTop w:val="200"/>
          <w:marBottom w:val="0"/>
          <w:divBdr>
            <w:top w:val="none" w:sz="0" w:space="0" w:color="auto"/>
            <w:left w:val="none" w:sz="0" w:space="0" w:color="auto"/>
            <w:bottom w:val="none" w:sz="0" w:space="0" w:color="auto"/>
            <w:right w:val="none" w:sz="0" w:space="0" w:color="auto"/>
          </w:divBdr>
        </w:div>
      </w:divsChild>
    </w:div>
    <w:div w:id="1247617224">
      <w:bodyDiv w:val="1"/>
      <w:marLeft w:val="0"/>
      <w:marRight w:val="0"/>
      <w:marTop w:val="0"/>
      <w:marBottom w:val="0"/>
      <w:divBdr>
        <w:top w:val="none" w:sz="0" w:space="0" w:color="auto"/>
        <w:left w:val="none" w:sz="0" w:space="0" w:color="auto"/>
        <w:bottom w:val="none" w:sz="0" w:space="0" w:color="auto"/>
        <w:right w:val="none" w:sz="0" w:space="0" w:color="auto"/>
      </w:divBdr>
      <w:divsChild>
        <w:div w:id="2115397906">
          <w:marLeft w:val="360"/>
          <w:marRight w:val="0"/>
          <w:marTop w:val="200"/>
          <w:marBottom w:val="0"/>
          <w:divBdr>
            <w:top w:val="none" w:sz="0" w:space="0" w:color="auto"/>
            <w:left w:val="none" w:sz="0" w:space="0" w:color="auto"/>
            <w:bottom w:val="none" w:sz="0" w:space="0" w:color="auto"/>
            <w:right w:val="none" w:sz="0" w:space="0" w:color="auto"/>
          </w:divBdr>
        </w:div>
        <w:div w:id="656692228">
          <w:marLeft w:val="1080"/>
          <w:marRight w:val="0"/>
          <w:marTop w:val="100"/>
          <w:marBottom w:val="0"/>
          <w:divBdr>
            <w:top w:val="none" w:sz="0" w:space="0" w:color="auto"/>
            <w:left w:val="none" w:sz="0" w:space="0" w:color="auto"/>
            <w:bottom w:val="none" w:sz="0" w:space="0" w:color="auto"/>
            <w:right w:val="none" w:sz="0" w:space="0" w:color="auto"/>
          </w:divBdr>
        </w:div>
        <w:div w:id="1983458659">
          <w:marLeft w:val="360"/>
          <w:marRight w:val="0"/>
          <w:marTop w:val="200"/>
          <w:marBottom w:val="0"/>
          <w:divBdr>
            <w:top w:val="none" w:sz="0" w:space="0" w:color="auto"/>
            <w:left w:val="none" w:sz="0" w:space="0" w:color="auto"/>
            <w:bottom w:val="none" w:sz="0" w:space="0" w:color="auto"/>
            <w:right w:val="none" w:sz="0" w:space="0" w:color="auto"/>
          </w:divBdr>
        </w:div>
        <w:div w:id="1933198079">
          <w:marLeft w:val="1080"/>
          <w:marRight w:val="0"/>
          <w:marTop w:val="100"/>
          <w:marBottom w:val="0"/>
          <w:divBdr>
            <w:top w:val="none" w:sz="0" w:space="0" w:color="auto"/>
            <w:left w:val="none" w:sz="0" w:space="0" w:color="auto"/>
            <w:bottom w:val="none" w:sz="0" w:space="0" w:color="auto"/>
            <w:right w:val="none" w:sz="0" w:space="0" w:color="auto"/>
          </w:divBdr>
        </w:div>
        <w:div w:id="2019188254">
          <w:marLeft w:val="1080"/>
          <w:marRight w:val="0"/>
          <w:marTop w:val="100"/>
          <w:marBottom w:val="0"/>
          <w:divBdr>
            <w:top w:val="none" w:sz="0" w:space="0" w:color="auto"/>
            <w:left w:val="none" w:sz="0" w:space="0" w:color="auto"/>
            <w:bottom w:val="none" w:sz="0" w:space="0" w:color="auto"/>
            <w:right w:val="none" w:sz="0" w:space="0" w:color="auto"/>
          </w:divBdr>
        </w:div>
      </w:divsChild>
    </w:div>
    <w:div w:id="1298339788">
      <w:bodyDiv w:val="1"/>
      <w:marLeft w:val="0"/>
      <w:marRight w:val="0"/>
      <w:marTop w:val="0"/>
      <w:marBottom w:val="0"/>
      <w:divBdr>
        <w:top w:val="none" w:sz="0" w:space="0" w:color="auto"/>
        <w:left w:val="none" w:sz="0" w:space="0" w:color="auto"/>
        <w:bottom w:val="none" w:sz="0" w:space="0" w:color="auto"/>
        <w:right w:val="none" w:sz="0" w:space="0" w:color="auto"/>
      </w:divBdr>
      <w:divsChild>
        <w:div w:id="1884707427">
          <w:marLeft w:val="360"/>
          <w:marRight w:val="0"/>
          <w:marTop w:val="200"/>
          <w:marBottom w:val="0"/>
          <w:divBdr>
            <w:top w:val="none" w:sz="0" w:space="0" w:color="auto"/>
            <w:left w:val="none" w:sz="0" w:space="0" w:color="auto"/>
            <w:bottom w:val="none" w:sz="0" w:space="0" w:color="auto"/>
            <w:right w:val="none" w:sz="0" w:space="0" w:color="auto"/>
          </w:divBdr>
        </w:div>
        <w:div w:id="996304574">
          <w:marLeft w:val="360"/>
          <w:marRight w:val="0"/>
          <w:marTop w:val="200"/>
          <w:marBottom w:val="0"/>
          <w:divBdr>
            <w:top w:val="none" w:sz="0" w:space="0" w:color="auto"/>
            <w:left w:val="none" w:sz="0" w:space="0" w:color="auto"/>
            <w:bottom w:val="none" w:sz="0" w:space="0" w:color="auto"/>
            <w:right w:val="none" w:sz="0" w:space="0" w:color="auto"/>
          </w:divBdr>
        </w:div>
        <w:div w:id="484860400">
          <w:marLeft w:val="360"/>
          <w:marRight w:val="0"/>
          <w:marTop w:val="200"/>
          <w:marBottom w:val="0"/>
          <w:divBdr>
            <w:top w:val="none" w:sz="0" w:space="0" w:color="auto"/>
            <w:left w:val="none" w:sz="0" w:space="0" w:color="auto"/>
            <w:bottom w:val="none" w:sz="0" w:space="0" w:color="auto"/>
            <w:right w:val="none" w:sz="0" w:space="0" w:color="auto"/>
          </w:divBdr>
        </w:div>
      </w:divsChild>
    </w:div>
    <w:div w:id="1312248257">
      <w:bodyDiv w:val="1"/>
      <w:marLeft w:val="0"/>
      <w:marRight w:val="0"/>
      <w:marTop w:val="0"/>
      <w:marBottom w:val="0"/>
      <w:divBdr>
        <w:top w:val="none" w:sz="0" w:space="0" w:color="auto"/>
        <w:left w:val="none" w:sz="0" w:space="0" w:color="auto"/>
        <w:bottom w:val="none" w:sz="0" w:space="0" w:color="auto"/>
        <w:right w:val="none" w:sz="0" w:space="0" w:color="auto"/>
      </w:divBdr>
      <w:divsChild>
        <w:div w:id="1165632040">
          <w:marLeft w:val="360"/>
          <w:marRight w:val="0"/>
          <w:marTop w:val="200"/>
          <w:marBottom w:val="0"/>
          <w:divBdr>
            <w:top w:val="none" w:sz="0" w:space="0" w:color="auto"/>
            <w:left w:val="none" w:sz="0" w:space="0" w:color="auto"/>
            <w:bottom w:val="none" w:sz="0" w:space="0" w:color="auto"/>
            <w:right w:val="none" w:sz="0" w:space="0" w:color="auto"/>
          </w:divBdr>
        </w:div>
        <w:div w:id="334382490">
          <w:marLeft w:val="360"/>
          <w:marRight w:val="0"/>
          <w:marTop w:val="200"/>
          <w:marBottom w:val="0"/>
          <w:divBdr>
            <w:top w:val="none" w:sz="0" w:space="0" w:color="auto"/>
            <w:left w:val="none" w:sz="0" w:space="0" w:color="auto"/>
            <w:bottom w:val="none" w:sz="0" w:space="0" w:color="auto"/>
            <w:right w:val="none" w:sz="0" w:space="0" w:color="auto"/>
          </w:divBdr>
        </w:div>
      </w:divsChild>
    </w:div>
    <w:div w:id="1378971014">
      <w:bodyDiv w:val="1"/>
      <w:marLeft w:val="0"/>
      <w:marRight w:val="0"/>
      <w:marTop w:val="0"/>
      <w:marBottom w:val="0"/>
      <w:divBdr>
        <w:top w:val="none" w:sz="0" w:space="0" w:color="auto"/>
        <w:left w:val="none" w:sz="0" w:space="0" w:color="auto"/>
        <w:bottom w:val="none" w:sz="0" w:space="0" w:color="auto"/>
        <w:right w:val="none" w:sz="0" w:space="0" w:color="auto"/>
      </w:divBdr>
      <w:divsChild>
        <w:div w:id="210775009">
          <w:marLeft w:val="360"/>
          <w:marRight w:val="0"/>
          <w:marTop w:val="200"/>
          <w:marBottom w:val="0"/>
          <w:divBdr>
            <w:top w:val="none" w:sz="0" w:space="0" w:color="auto"/>
            <w:left w:val="none" w:sz="0" w:space="0" w:color="auto"/>
            <w:bottom w:val="none" w:sz="0" w:space="0" w:color="auto"/>
            <w:right w:val="none" w:sz="0" w:space="0" w:color="auto"/>
          </w:divBdr>
        </w:div>
        <w:div w:id="1378041227">
          <w:marLeft w:val="360"/>
          <w:marRight w:val="0"/>
          <w:marTop w:val="200"/>
          <w:marBottom w:val="0"/>
          <w:divBdr>
            <w:top w:val="none" w:sz="0" w:space="0" w:color="auto"/>
            <w:left w:val="none" w:sz="0" w:space="0" w:color="auto"/>
            <w:bottom w:val="none" w:sz="0" w:space="0" w:color="auto"/>
            <w:right w:val="none" w:sz="0" w:space="0" w:color="auto"/>
          </w:divBdr>
        </w:div>
        <w:div w:id="720835219">
          <w:marLeft w:val="360"/>
          <w:marRight w:val="0"/>
          <w:marTop w:val="200"/>
          <w:marBottom w:val="0"/>
          <w:divBdr>
            <w:top w:val="none" w:sz="0" w:space="0" w:color="auto"/>
            <w:left w:val="none" w:sz="0" w:space="0" w:color="auto"/>
            <w:bottom w:val="none" w:sz="0" w:space="0" w:color="auto"/>
            <w:right w:val="none" w:sz="0" w:space="0" w:color="auto"/>
          </w:divBdr>
        </w:div>
        <w:div w:id="136724330">
          <w:marLeft w:val="360"/>
          <w:marRight w:val="0"/>
          <w:marTop w:val="200"/>
          <w:marBottom w:val="0"/>
          <w:divBdr>
            <w:top w:val="none" w:sz="0" w:space="0" w:color="auto"/>
            <w:left w:val="none" w:sz="0" w:space="0" w:color="auto"/>
            <w:bottom w:val="none" w:sz="0" w:space="0" w:color="auto"/>
            <w:right w:val="none" w:sz="0" w:space="0" w:color="auto"/>
          </w:divBdr>
        </w:div>
      </w:divsChild>
    </w:div>
    <w:div w:id="1403602692">
      <w:bodyDiv w:val="1"/>
      <w:marLeft w:val="0"/>
      <w:marRight w:val="0"/>
      <w:marTop w:val="0"/>
      <w:marBottom w:val="0"/>
      <w:divBdr>
        <w:top w:val="none" w:sz="0" w:space="0" w:color="auto"/>
        <w:left w:val="none" w:sz="0" w:space="0" w:color="auto"/>
        <w:bottom w:val="none" w:sz="0" w:space="0" w:color="auto"/>
        <w:right w:val="none" w:sz="0" w:space="0" w:color="auto"/>
      </w:divBdr>
    </w:div>
    <w:div w:id="1410157906">
      <w:bodyDiv w:val="1"/>
      <w:marLeft w:val="0"/>
      <w:marRight w:val="0"/>
      <w:marTop w:val="0"/>
      <w:marBottom w:val="0"/>
      <w:divBdr>
        <w:top w:val="none" w:sz="0" w:space="0" w:color="auto"/>
        <w:left w:val="none" w:sz="0" w:space="0" w:color="auto"/>
        <w:bottom w:val="none" w:sz="0" w:space="0" w:color="auto"/>
        <w:right w:val="none" w:sz="0" w:space="0" w:color="auto"/>
      </w:divBdr>
      <w:divsChild>
        <w:div w:id="1510680155">
          <w:marLeft w:val="360"/>
          <w:marRight w:val="0"/>
          <w:marTop w:val="200"/>
          <w:marBottom w:val="0"/>
          <w:divBdr>
            <w:top w:val="none" w:sz="0" w:space="0" w:color="auto"/>
            <w:left w:val="none" w:sz="0" w:space="0" w:color="auto"/>
            <w:bottom w:val="none" w:sz="0" w:space="0" w:color="auto"/>
            <w:right w:val="none" w:sz="0" w:space="0" w:color="auto"/>
          </w:divBdr>
        </w:div>
        <w:div w:id="676348638">
          <w:marLeft w:val="360"/>
          <w:marRight w:val="0"/>
          <w:marTop w:val="200"/>
          <w:marBottom w:val="0"/>
          <w:divBdr>
            <w:top w:val="none" w:sz="0" w:space="0" w:color="auto"/>
            <w:left w:val="none" w:sz="0" w:space="0" w:color="auto"/>
            <w:bottom w:val="none" w:sz="0" w:space="0" w:color="auto"/>
            <w:right w:val="none" w:sz="0" w:space="0" w:color="auto"/>
          </w:divBdr>
        </w:div>
        <w:div w:id="544758306">
          <w:marLeft w:val="360"/>
          <w:marRight w:val="0"/>
          <w:marTop w:val="200"/>
          <w:marBottom w:val="0"/>
          <w:divBdr>
            <w:top w:val="none" w:sz="0" w:space="0" w:color="auto"/>
            <w:left w:val="none" w:sz="0" w:space="0" w:color="auto"/>
            <w:bottom w:val="none" w:sz="0" w:space="0" w:color="auto"/>
            <w:right w:val="none" w:sz="0" w:space="0" w:color="auto"/>
          </w:divBdr>
        </w:div>
        <w:div w:id="2084714152">
          <w:marLeft w:val="360"/>
          <w:marRight w:val="0"/>
          <w:marTop w:val="200"/>
          <w:marBottom w:val="0"/>
          <w:divBdr>
            <w:top w:val="none" w:sz="0" w:space="0" w:color="auto"/>
            <w:left w:val="none" w:sz="0" w:space="0" w:color="auto"/>
            <w:bottom w:val="none" w:sz="0" w:space="0" w:color="auto"/>
            <w:right w:val="none" w:sz="0" w:space="0" w:color="auto"/>
          </w:divBdr>
        </w:div>
        <w:div w:id="1959145561">
          <w:marLeft w:val="360"/>
          <w:marRight w:val="0"/>
          <w:marTop w:val="200"/>
          <w:marBottom w:val="0"/>
          <w:divBdr>
            <w:top w:val="none" w:sz="0" w:space="0" w:color="auto"/>
            <w:left w:val="none" w:sz="0" w:space="0" w:color="auto"/>
            <w:bottom w:val="none" w:sz="0" w:space="0" w:color="auto"/>
            <w:right w:val="none" w:sz="0" w:space="0" w:color="auto"/>
          </w:divBdr>
        </w:div>
        <w:div w:id="1749038224">
          <w:marLeft w:val="360"/>
          <w:marRight w:val="0"/>
          <w:marTop w:val="200"/>
          <w:marBottom w:val="0"/>
          <w:divBdr>
            <w:top w:val="none" w:sz="0" w:space="0" w:color="auto"/>
            <w:left w:val="none" w:sz="0" w:space="0" w:color="auto"/>
            <w:bottom w:val="none" w:sz="0" w:space="0" w:color="auto"/>
            <w:right w:val="none" w:sz="0" w:space="0" w:color="auto"/>
          </w:divBdr>
        </w:div>
        <w:div w:id="103573415">
          <w:marLeft w:val="360"/>
          <w:marRight w:val="0"/>
          <w:marTop w:val="200"/>
          <w:marBottom w:val="0"/>
          <w:divBdr>
            <w:top w:val="none" w:sz="0" w:space="0" w:color="auto"/>
            <w:left w:val="none" w:sz="0" w:space="0" w:color="auto"/>
            <w:bottom w:val="none" w:sz="0" w:space="0" w:color="auto"/>
            <w:right w:val="none" w:sz="0" w:space="0" w:color="auto"/>
          </w:divBdr>
        </w:div>
        <w:div w:id="31419757">
          <w:marLeft w:val="360"/>
          <w:marRight w:val="0"/>
          <w:marTop w:val="200"/>
          <w:marBottom w:val="0"/>
          <w:divBdr>
            <w:top w:val="none" w:sz="0" w:space="0" w:color="auto"/>
            <w:left w:val="none" w:sz="0" w:space="0" w:color="auto"/>
            <w:bottom w:val="none" w:sz="0" w:space="0" w:color="auto"/>
            <w:right w:val="none" w:sz="0" w:space="0" w:color="auto"/>
          </w:divBdr>
        </w:div>
        <w:div w:id="2011132554">
          <w:marLeft w:val="360"/>
          <w:marRight w:val="0"/>
          <w:marTop w:val="200"/>
          <w:marBottom w:val="0"/>
          <w:divBdr>
            <w:top w:val="none" w:sz="0" w:space="0" w:color="auto"/>
            <w:left w:val="none" w:sz="0" w:space="0" w:color="auto"/>
            <w:bottom w:val="none" w:sz="0" w:space="0" w:color="auto"/>
            <w:right w:val="none" w:sz="0" w:space="0" w:color="auto"/>
          </w:divBdr>
        </w:div>
      </w:divsChild>
    </w:div>
    <w:div w:id="1531795733">
      <w:bodyDiv w:val="1"/>
      <w:marLeft w:val="0"/>
      <w:marRight w:val="0"/>
      <w:marTop w:val="0"/>
      <w:marBottom w:val="0"/>
      <w:divBdr>
        <w:top w:val="none" w:sz="0" w:space="0" w:color="auto"/>
        <w:left w:val="none" w:sz="0" w:space="0" w:color="auto"/>
        <w:bottom w:val="none" w:sz="0" w:space="0" w:color="auto"/>
        <w:right w:val="none" w:sz="0" w:space="0" w:color="auto"/>
      </w:divBdr>
    </w:div>
    <w:div w:id="1719670212">
      <w:bodyDiv w:val="1"/>
      <w:marLeft w:val="0"/>
      <w:marRight w:val="0"/>
      <w:marTop w:val="0"/>
      <w:marBottom w:val="0"/>
      <w:divBdr>
        <w:top w:val="none" w:sz="0" w:space="0" w:color="auto"/>
        <w:left w:val="none" w:sz="0" w:space="0" w:color="auto"/>
        <w:bottom w:val="none" w:sz="0" w:space="0" w:color="auto"/>
        <w:right w:val="none" w:sz="0" w:space="0" w:color="auto"/>
      </w:divBdr>
      <w:divsChild>
        <w:div w:id="368577672">
          <w:marLeft w:val="360"/>
          <w:marRight w:val="0"/>
          <w:marTop w:val="200"/>
          <w:marBottom w:val="0"/>
          <w:divBdr>
            <w:top w:val="none" w:sz="0" w:space="0" w:color="auto"/>
            <w:left w:val="none" w:sz="0" w:space="0" w:color="auto"/>
            <w:bottom w:val="none" w:sz="0" w:space="0" w:color="auto"/>
            <w:right w:val="none" w:sz="0" w:space="0" w:color="auto"/>
          </w:divBdr>
        </w:div>
        <w:div w:id="1461650636">
          <w:marLeft w:val="360"/>
          <w:marRight w:val="0"/>
          <w:marTop w:val="200"/>
          <w:marBottom w:val="0"/>
          <w:divBdr>
            <w:top w:val="none" w:sz="0" w:space="0" w:color="auto"/>
            <w:left w:val="none" w:sz="0" w:space="0" w:color="auto"/>
            <w:bottom w:val="none" w:sz="0" w:space="0" w:color="auto"/>
            <w:right w:val="none" w:sz="0" w:space="0" w:color="auto"/>
          </w:divBdr>
        </w:div>
        <w:div w:id="15891901">
          <w:marLeft w:val="360"/>
          <w:marRight w:val="0"/>
          <w:marTop w:val="200"/>
          <w:marBottom w:val="0"/>
          <w:divBdr>
            <w:top w:val="none" w:sz="0" w:space="0" w:color="auto"/>
            <w:left w:val="none" w:sz="0" w:space="0" w:color="auto"/>
            <w:bottom w:val="none" w:sz="0" w:space="0" w:color="auto"/>
            <w:right w:val="none" w:sz="0" w:space="0" w:color="auto"/>
          </w:divBdr>
        </w:div>
        <w:div w:id="390933802">
          <w:marLeft w:val="360"/>
          <w:marRight w:val="0"/>
          <w:marTop w:val="200"/>
          <w:marBottom w:val="0"/>
          <w:divBdr>
            <w:top w:val="none" w:sz="0" w:space="0" w:color="auto"/>
            <w:left w:val="none" w:sz="0" w:space="0" w:color="auto"/>
            <w:bottom w:val="none" w:sz="0" w:space="0" w:color="auto"/>
            <w:right w:val="none" w:sz="0" w:space="0" w:color="auto"/>
          </w:divBdr>
        </w:div>
        <w:div w:id="394475817">
          <w:marLeft w:val="360"/>
          <w:marRight w:val="0"/>
          <w:marTop w:val="200"/>
          <w:marBottom w:val="0"/>
          <w:divBdr>
            <w:top w:val="none" w:sz="0" w:space="0" w:color="auto"/>
            <w:left w:val="none" w:sz="0" w:space="0" w:color="auto"/>
            <w:bottom w:val="none" w:sz="0" w:space="0" w:color="auto"/>
            <w:right w:val="none" w:sz="0" w:space="0" w:color="auto"/>
          </w:divBdr>
        </w:div>
      </w:divsChild>
    </w:div>
    <w:div w:id="1802260408">
      <w:bodyDiv w:val="1"/>
      <w:marLeft w:val="0"/>
      <w:marRight w:val="0"/>
      <w:marTop w:val="0"/>
      <w:marBottom w:val="0"/>
      <w:divBdr>
        <w:top w:val="none" w:sz="0" w:space="0" w:color="auto"/>
        <w:left w:val="none" w:sz="0" w:space="0" w:color="auto"/>
        <w:bottom w:val="none" w:sz="0" w:space="0" w:color="auto"/>
        <w:right w:val="none" w:sz="0" w:space="0" w:color="auto"/>
      </w:divBdr>
      <w:divsChild>
        <w:div w:id="1467972817">
          <w:marLeft w:val="360"/>
          <w:marRight w:val="0"/>
          <w:marTop w:val="200"/>
          <w:marBottom w:val="0"/>
          <w:divBdr>
            <w:top w:val="none" w:sz="0" w:space="0" w:color="auto"/>
            <w:left w:val="none" w:sz="0" w:space="0" w:color="auto"/>
            <w:bottom w:val="none" w:sz="0" w:space="0" w:color="auto"/>
            <w:right w:val="none" w:sz="0" w:space="0" w:color="auto"/>
          </w:divBdr>
        </w:div>
        <w:div w:id="522715841">
          <w:marLeft w:val="360"/>
          <w:marRight w:val="0"/>
          <w:marTop w:val="200"/>
          <w:marBottom w:val="0"/>
          <w:divBdr>
            <w:top w:val="none" w:sz="0" w:space="0" w:color="auto"/>
            <w:left w:val="none" w:sz="0" w:space="0" w:color="auto"/>
            <w:bottom w:val="none" w:sz="0" w:space="0" w:color="auto"/>
            <w:right w:val="none" w:sz="0" w:space="0" w:color="auto"/>
          </w:divBdr>
        </w:div>
        <w:div w:id="1479225515">
          <w:marLeft w:val="360"/>
          <w:marRight w:val="0"/>
          <w:marTop w:val="200"/>
          <w:marBottom w:val="0"/>
          <w:divBdr>
            <w:top w:val="none" w:sz="0" w:space="0" w:color="auto"/>
            <w:left w:val="none" w:sz="0" w:space="0" w:color="auto"/>
            <w:bottom w:val="none" w:sz="0" w:space="0" w:color="auto"/>
            <w:right w:val="none" w:sz="0" w:space="0" w:color="auto"/>
          </w:divBdr>
        </w:div>
        <w:div w:id="31735258">
          <w:marLeft w:val="360"/>
          <w:marRight w:val="0"/>
          <w:marTop w:val="200"/>
          <w:marBottom w:val="0"/>
          <w:divBdr>
            <w:top w:val="none" w:sz="0" w:space="0" w:color="auto"/>
            <w:left w:val="none" w:sz="0" w:space="0" w:color="auto"/>
            <w:bottom w:val="none" w:sz="0" w:space="0" w:color="auto"/>
            <w:right w:val="none" w:sz="0" w:space="0" w:color="auto"/>
          </w:divBdr>
        </w:div>
        <w:div w:id="1600527387">
          <w:marLeft w:val="360"/>
          <w:marRight w:val="0"/>
          <w:marTop w:val="200"/>
          <w:marBottom w:val="0"/>
          <w:divBdr>
            <w:top w:val="none" w:sz="0" w:space="0" w:color="auto"/>
            <w:left w:val="none" w:sz="0" w:space="0" w:color="auto"/>
            <w:bottom w:val="none" w:sz="0" w:space="0" w:color="auto"/>
            <w:right w:val="none" w:sz="0" w:space="0" w:color="auto"/>
          </w:divBdr>
        </w:div>
        <w:div w:id="249704552">
          <w:marLeft w:val="360"/>
          <w:marRight w:val="0"/>
          <w:marTop w:val="200"/>
          <w:marBottom w:val="0"/>
          <w:divBdr>
            <w:top w:val="none" w:sz="0" w:space="0" w:color="auto"/>
            <w:left w:val="none" w:sz="0" w:space="0" w:color="auto"/>
            <w:bottom w:val="none" w:sz="0" w:space="0" w:color="auto"/>
            <w:right w:val="none" w:sz="0" w:space="0" w:color="auto"/>
          </w:divBdr>
        </w:div>
        <w:div w:id="1777212971">
          <w:marLeft w:val="360"/>
          <w:marRight w:val="0"/>
          <w:marTop w:val="200"/>
          <w:marBottom w:val="0"/>
          <w:divBdr>
            <w:top w:val="none" w:sz="0" w:space="0" w:color="auto"/>
            <w:left w:val="none" w:sz="0" w:space="0" w:color="auto"/>
            <w:bottom w:val="none" w:sz="0" w:space="0" w:color="auto"/>
            <w:right w:val="none" w:sz="0" w:space="0" w:color="auto"/>
          </w:divBdr>
        </w:div>
      </w:divsChild>
    </w:div>
    <w:div w:id="1814905936">
      <w:bodyDiv w:val="1"/>
      <w:marLeft w:val="0"/>
      <w:marRight w:val="0"/>
      <w:marTop w:val="0"/>
      <w:marBottom w:val="0"/>
      <w:divBdr>
        <w:top w:val="none" w:sz="0" w:space="0" w:color="auto"/>
        <w:left w:val="none" w:sz="0" w:space="0" w:color="auto"/>
        <w:bottom w:val="none" w:sz="0" w:space="0" w:color="auto"/>
        <w:right w:val="none" w:sz="0" w:space="0" w:color="auto"/>
      </w:divBdr>
      <w:divsChild>
        <w:div w:id="684401476">
          <w:marLeft w:val="360"/>
          <w:marRight w:val="0"/>
          <w:marTop w:val="200"/>
          <w:marBottom w:val="0"/>
          <w:divBdr>
            <w:top w:val="none" w:sz="0" w:space="0" w:color="auto"/>
            <w:left w:val="none" w:sz="0" w:space="0" w:color="auto"/>
            <w:bottom w:val="none" w:sz="0" w:space="0" w:color="auto"/>
            <w:right w:val="none" w:sz="0" w:space="0" w:color="auto"/>
          </w:divBdr>
        </w:div>
        <w:div w:id="659428651">
          <w:marLeft w:val="360"/>
          <w:marRight w:val="0"/>
          <w:marTop w:val="200"/>
          <w:marBottom w:val="0"/>
          <w:divBdr>
            <w:top w:val="none" w:sz="0" w:space="0" w:color="auto"/>
            <w:left w:val="none" w:sz="0" w:space="0" w:color="auto"/>
            <w:bottom w:val="none" w:sz="0" w:space="0" w:color="auto"/>
            <w:right w:val="none" w:sz="0" w:space="0" w:color="auto"/>
          </w:divBdr>
        </w:div>
        <w:div w:id="1495954041">
          <w:marLeft w:val="360"/>
          <w:marRight w:val="0"/>
          <w:marTop w:val="200"/>
          <w:marBottom w:val="0"/>
          <w:divBdr>
            <w:top w:val="none" w:sz="0" w:space="0" w:color="auto"/>
            <w:left w:val="none" w:sz="0" w:space="0" w:color="auto"/>
            <w:bottom w:val="none" w:sz="0" w:space="0" w:color="auto"/>
            <w:right w:val="none" w:sz="0" w:space="0" w:color="auto"/>
          </w:divBdr>
        </w:div>
        <w:div w:id="978191520">
          <w:marLeft w:val="360"/>
          <w:marRight w:val="0"/>
          <w:marTop w:val="200"/>
          <w:marBottom w:val="0"/>
          <w:divBdr>
            <w:top w:val="none" w:sz="0" w:space="0" w:color="auto"/>
            <w:left w:val="none" w:sz="0" w:space="0" w:color="auto"/>
            <w:bottom w:val="none" w:sz="0" w:space="0" w:color="auto"/>
            <w:right w:val="none" w:sz="0" w:space="0" w:color="auto"/>
          </w:divBdr>
        </w:div>
        <w:div w:id="462767740">
          <w:marLeft w:val="360"/>
          <w:marRight w:val="0"/>
          <w:marTop w:val="200"/>
          <w:marBottom w:val="0"/>
          <w:divBdr>
            <w:top w:val="none" w:sz="0" w:space="0" w:color="auto"/>
            <w:left w:val="none" w:sz="0" w:space="0" w:color="auto"/>
            <w:bottom w:val="none" w:sz="0" w:space="0" w:color="auto"/>
            <w:right w:val="none" w:sz="0" w:space="0" w:color="auto"/>
          </w:divBdr>
        </w:div>
        <w:div w:id="673268953">
          <w:marLeft w:val="360"/>
          <w:marRight w:val="0"/>
          <w:marTop w:val="200"/>
          <w:marBottom w:val="0"/>
          <w:divBdr>
            <w:top w:val="none" w:sz="0" w:space="0" w:color="auto"/>
            <w:left w:val="none" w:sz="0" w:space="0" w:color="auto"/>
            <w:bottom w:val="none" w:sz="0" w:space="0" w:color="auto"/>
            <w:right w:val="none" w:sz="0" w:space="0" w:color="auto"/>
          </w:divBdr>
        </w:div>
        <w:div w:id="1441490597">
          <w:marLeft w:val="360"/>
          <w:marRight w:val="0"/>
          <w:marTop w:val="200"/>
          <w:marBottom w:val="0"/>
          <w:divBdr>
            <w:top w:val="none" w:sz="0" w:space="0" w:color="auto"/>
            <w:left w:val="none" w:sz="0" w:space="0" w:color="auto"/>
            <w:bottom w:val="none" w:sz="0" w:space="0" w:color="auto"/>
            <w:right w:val="none" w:sz="0" w:space="0" w:color="auto"/>
          </w:divBdr>
        </w:div>
      </w:divsChild>
    </w:div>
    <w:div w:id="1820074470">
      <w:bodyDiv w:val="1"/>
      <w:marLeft w:val="0"/>
      <w:marRight w:val="0"/>
      <w:marTop w:val="0"/>
      <w:marBottom w:val="0"/>
      <w:divBdr>
        <w:top w:val="none" w:sz="0" w:space="0" w:color="auto"/>
        <w:left w:val="none" w:sz="0" w:space="0" w:color="auto"/>
        <w:bottom w:val="none" w:sz="0" w:space="0" w:color="auto"/>
        <w:right w:val="none" w:sz="0" w:space="0" w:color="auto"/>
      </w:divBdr>
    </w:div>
    <w:div w:id="2069182042">
      <w:bodyDiv w:val="1"/>
      <w:marLeft w:val="0"/>
      <w:marRight w:val="0"/>
      <w:marTop w:val="0"/>
      <w:marBottom w:val="0"/>
      <w:divBdr>
        <w:top w:val="none" w:sz="0" w:space="0" w:color="auto"/>
        <w:left w:val="none" w:sz="0" w:space="0" w:color="auto"/>
        <w:bottom w:val="none" w:sz="0" w:space="0" w:color="auto"/>
        <w:right w:val="none" w:sz="0" w:space="0" w:color="auto"/>
      </w:divBdr>
      <w:divsChild>
        <w:div w:id="578250719">
          <w:marLeft w:val="360"/>
          <w:marRight w:val="0"/>
          <w:marTop w:val="200"/>
          <w:marBottom w:val="0"/>
          <w:divBdr>
            <w:top w:val="none" w:sz="0" w:space="0" w:color="auto"/>
            <w:left w:val="none" w:sz="0" w:space="0" w:color="auto"/>
            <w:bottom w:val="none" w:sz="0" w:space="0" w:color="auto"/>
            <w:right w:val="none" w:sz="0" w:space="0" w:color="auto"/>
          </w:divBdr>
        </w:div>
      </w:divsChild>
    </w:div>
    <w:div w:id="2094475822">
      <w:bodyDiv w:val="1"/>
      <w:marLeft w:val="0"/>
      <w:marRight w:val="0"/>
      <w:marTop w:val="0"/>
      <w:marBottom w:val="0"/>
      <w:divBdr>
        <w:top w:val="none" w:sz="0" w:space="0" w:color="auto"/>
        <w:left w:val="none" w:sz="0" w:space="0" w:color="auto"/>
        <w:bottom w:val="none" w:sz="0" w:space="0" w:color="auto"/>
        <w:right w:val="none" w:sz="0" w:space="0" w:color="auto"/>
      </w:divBdr>
    </w:div>
    <w:div w:id="2119133987">
      <w:bodyDiv w:val="1"/>
      <w:marLeft w:val="0"/>
      <w:marRight w:val="0"/>
      <w:marTop w:val="0"/>
      <w:marBottom w:val="0"/>
      <w:divBdr>
        <w:top w:val="none" w:sz="0" w:space="0" w:color="auto"/>
        <w:left w:val="none" w:sz="0" w:space="0" w:color="auto"/>
        <w:bottom w:val="none" w:sz="0" w:space="0" w:color="auto"/>
        <w:right w:val="none" w:sz="0" w:space="0" w:color="auto"/>
      </w:divBdr>
      <w:divsChild>
        <w:div w:id="304237512">
          <w:marLeft w:val="0"/>
          <w:marRight w:val="0"/>
          <w:marTop w:val="0"/>
          <w:marBottom w:val="0"/>
          <w:divBdr>
            <w:top w:val="none" w:sz="0" w:space="0" w:color="auto"/>
            <w:left w:val="none" w:sz="0" w:space="0" w:color="auto"/>
            <w:bottom w:val="none" w:sz="0" w:space="0" w:color="auto"/>
            <w:right w:val="none" w:sz="0" w:space="0" w:color="auto"/>
          </w:divBdr>
        </w:div>
        <w:div w:id="1343781895">
          <w:marLeft w:val="0"/>
          <w:marRight w:val="0"/>
          <w:marTop w:val="0"/>
          <w:marBottom w:val="0"/>
          <w:divBdr>
            <w:top w:val="none" w:sz="0" w:space="0" w:color="auto"/>
            <w:left w:val="none" w:sz="0" w:space="0" w:color="auto"/>
            <w:bottom w:val="none" w:sz="0" w:space="0" w:color="auto"/>
            <w:right w:val="none" w:sz="0" w:space="0" w:color="auto"/>
          </w:divBdr>
        </w:div>
        <w:div w:id="880166758">
          <w:marLeft w:val="0"/>
          <w:marRight w:val="0"/>
          <w:marTop w:val="0"/>
          <w:marBottom w:val="0"/>
          <w:divBdr>
            <w:top w:val="none" w:sz="0" w:space="0" w:color="auto"/>
            <w:left w:val="none" w:sz="0" w:space="0" w:color="auto"/>
            <w:bottom w:val="none" w:sz="0" w:space="0" w:color="auto"/>
            <w:right w:val="none" w:sz="0" w:space="0" w:color="auto"/>
          </w:divBdr>
        </w:div>
        <w:div w:id="980618418">
          <w:marLeft w:val="0"/>
          <w:marRight w:val="0"/>
          <w:marTop w:val="0"/>
          <w:marBottom w:val="0"/>
          <w:divBdr>
            <w:top w:val="none" w:sz="0" w:space="0" w:color="auto"/>
            <w:left w:val="none" w:sz="0" w:space="0" w:color="auto"/>
            <w:bottom w:val="none" w:sz="0" w:space="0" w:color="auto"/>
            <w:right w:val="none" w:sz="0" w:space="0" w:color="auto"/>
          </w:divBdr>
        </w:div>
        <w:div w:id="492187644">
          <w:marLeft w:val="0"/>
          <w:marRight w:val="0"/>
          <w:marTop w:val="0"/>
          <w:marBottom w:val="0"/>
          <w:divBdr>
            <w:top w:val="none" w:sz="0" w:space="0" w:color="auto"/>
            <w:left w:val="none" w:sz="0" w:space="0" w:color="auto"/>
            <w:bottom w:val="none" w:sz="0" w:space="0" w:color="auto"/>
            <w:right w:val="none" w:sz="0" w:space="0" w:color="auto"/>
          </w:divBdr>
        </w:div>
        <w:div w:id="2039311662">
          <w:marLeft w:val="0"/>
          <w:marRight w:val="0"/>
          <w:marTop w:val="0"/>
          <w:marBottom w:val="0"/>
          <w:divBdr>
            <w:top w:val="none" w:sz="0" w:space="0" w:color="auto"/>
            <w:left w:val="none" w:sz="0" w:space="0" w:color="auto"/>
            <w:bottom w:val="none" w:sz="0" w:space="0" w:color="auto"/>
            <w:right w:val="none" w:sz="0" w:space="0" w:color="auto"/>
          </w:divBdr>
        </w:div>
        <w:div w:id="683244086">
          <w:marLeft w:val="720"/>
          <w:marRight w:val="0"/>
          <w:marTop w:val="0"/>
          <w:marBottom w:val="0"/>
          <w:divBdr>
            <w:top w:val="none" w:sz="0" w:space="0" w:color="auto"/>
            <w:left w:val="none" w:sz="0" w:space="0" w:color="auto"/>
            <w:bottom w:val="none" w:sz="0" w:space="0" w:color="auto"/>
            <w:right w:val="none" w:sz="0" w:space="0" w:color="auto"/>
          </w:divBdr>
        </w:div>
        <w:div w:id="141848367">
          <w:marLeft w:val="0"/>
          <w:marRight w:val="0"/>
          <w:marTop w:val="0"/>
          <w:marBottom w:val="0"/>
          <w:divBdr>
            <w:top w:val="none" w:sz="0" w:space="0" w:color="auto"/>
            <w:left w:val="none" w:sz="0" w:space="0" w:color="auto"/>
            <w:bottom w:val="none" w:sz="0" w:space="0" w:color="auto"/>
            <w:right w:val="none" w:sz="0" w:space="0" w:color="auto"/>
          </w:divBdr>
        </w:div>
        <w:div w:id="2063484790">
          <w:marLeft w:val="0"/>
          <w:marRight w:val="0"/>
          <w:marTop w:val="0"/>
          <w:marBottom w:val="0"/>
          <w:divBdr>
            <w:top w:val="none" w:sz="0" w:space="0" w:color="auto"/>
            <w:left w:val="none" w:sz="0" w:space="0" w:color="auto"/>
            <w:bottom w:val="none" w:sz="0" w:space="0" w:color="auto"/>
            <w:right w:val="none" w:sz="0" w:space="0" w:color="auto"/>
          </w:divBdr>
        </w:div>
        <w:div w:id="593703786">
          <w:marLeft w:val="0"/>
          <w:marRight w:val="0"/>
          <w:marTop w:val="0"/>
          <w:marBottom w:val="0"/>
          <w:divBdr>
            <w:top w:val="none" w:sz="0" w:space="0" w:color="auto"/>
            <w:left w:val="none" w:sz="0" w:space="0" w:color="auto"/>
            <w:bottom w:val="none" w:sz="0" w:space="0" w:color="auto"/>
            <w:right w:val="none" w:sz="0" w:space="0" w:color="auto"/>
          </w:divBdr>
        </w:div>
        <w:div w:id="1910799864">
          <w:marLeft w:val="720"/>
          <w:marRight w:val="0"/>
          <w:marTop w:val="0"/>
          <w:marBottom w:val="0"/>
          <w:divBdr>
            <w:top w:val="none" w:sz="0" w:space="0" w:color="auto"/>
            <w:left w:val="none" w:sz="0" w:space="0" w:color="auto"/>
            <w:bottom w:val="none" w:sz="0" w:space="0" w:color="auto"/>
            <w:right w:val="none" w:sz="0" w:space="0" w:color="auto"/>
          </w:divBdr>
        </w:div>
        <w:div w:id="1067460611">
          <w:marLeft w:val="0"/>
          <w:marRight w:val="0"/>
          <w:marTop w:val="0"/>
          <w:marBottom w:val="0"/>
          <w:divBdr>
            <w:top w:val="none" w:sz="0" w:space="0" w:color="auto"/>
            <w:left w:val="none" w:sz="0" w:space="0" w:color="auto"/>
            <w:bottom w:val="none" w:sz="0" w:space="0" w:color="auto"/>
            <w:right w:val="none" w:sz="0" w:space="0" w:color="auto"/>
          </w:divBdr>
        </w:div>
        <w:div w:id="134639939">
          <w:marLeft w:val="0"/>
          <w:marRight w:val="0"/>
          <w:marTop w:val="0"/>
          <w:marBottom w:val="0"/>
          <w:divBdr>
            <w:top w:val="none" w:sz="0" w:space="0" w:color="auto"/>
            <w:left w:val="none" w:sz="0" w:space="0" w:color="auto"/>
            <w:bottom w:val="none" w:sz="0" w:space="0" w:color="auto"/>
            <w:right w:val="none" w:sz="0" w:space="0" w:color="auto"/>
          </w:divBdr>
        </w:div>
        <w:div w:id="924921478">
          <w:marLeft w:val="0"/>
          <w:marRight w:val="0"/>
          <w:marTop w:val="0"/>
          <w:marBottom w:val="0"/>
          <w:divBdr>
            <w:top w:val="none" w:sz="0" w:space="0" w:color="auto"/>
            <w:left w:val="none" w:sz="0" w:space="0" w:color="auto"/>
            <w:bottom w:val="none" w:sz="0" w:space="0" w:color="auto"/>
            <w:right w:val="none" w:sz="0" w:space="0" w:color="auto"/>
          </w:divBdr>
        </w:div>
        <w:div w:id="1786608310">
          <w:marLeft w:val="720"/>
          <w:marRight w:val="0"/>
          <w:marTop w:val="0"/>
          <w:marBottom w:val="0"/>
          <w:divBdr>
            <w:top w:val="none" w:sz="0" w:space="0" w:color="auto"/>
            <w:left w:val="none" w:sz="0" w:space="0" w:color="auto"/>
            <w:bottom w:val="none" w:sz="0" w:space="0" w:color="auto"/>
            <w:right w:val="none" w:sz="0" w:space="0" w:color="auto"/>
          </w:divBdr>
        </w:div>
        <w:div w:id="1138109811">
          <w:marLeft w:val="720"/>
          <w:marRight w:val="0"/>
          <w:marTop w:val="0"/>
          <w:marBottom w:val="0"/>
          <w:divBdr>
            <w:top w:val="none" w:sz="0" w:space="0" w:color="auto"/>
            <w:left w:val="none" w:sz="0" w:space="0" w:color="auto"/>
            <w:bottom w:val="none" w:sz="0" w:space="0" w:color="auto"/>
            <w:right w:val="none" w:sz="0" w:space="0" w:color="auto"/>
          </w:divBdr>
        </w:div>
        <w:div w:id="990132825">
          <w:marLeft w:val="720"/>
          <w:marRight w:val="0"/>
          <w:marTop w:val="0"/>
          <w:marBottom w:val="0"/>
          <w:divBdr>
            <w:top w:val="none" w:sz="0" w:space="0" w:color="auto"/>
            <w:left w:val="none" w:sz="0" w:space="0" w:color="auto"/>
            <w:bottom w:val="none" w:sz="0" w:space="0" w:color="auto"/>
            <w:right w:val="none" w:sz="0" w:space="0" w:color="auto"/>
          </w:divBdr>
        </w:div>
        <w:div w:id="1856380526">
          <w:marLeft w:val="720"/>
          <w:marRight w:val="0"/>
          <w:marTop w:val="0"/>
          <w:marBottom w:val="0"/>
          <w:divBdr>
            <w:top w:val="none" w:sz="0" w:space="0" w:color="auto"/>
            <w:left w:val="none" w:sz="0" w:space="0" w:color="auto"/>
            <w:bottom w:val="none" w:sz="0" w:space="0" w:color="auto"/>
            <w:right w:val="none" w:sz="0" w:space="0" w:color="auto"/>
          </w:divBdr>
        </w:div>
        <w:div w:id="2125030785">
          <w:marLeft w:val="720"/>
          <w:marRight w:val="0"/>
          <w:marTop w:val="0"/>
          <w:marBottom w:val="0"/>
          <w:divBdr>
            <w:top w:val="none" w:sz="0" w:space="0" w:color="auto"/>
            <w:left w:val="none" w:sz="0" w:space="0" w:color="auto"/>
            <w:bottom w:val="none" w:sz="0" w:space="0" w:color="auto"/>
            <w:right w:val="none" w:sz="0" w:space="0" w:color="auto"/>
          </w:divBdr>
        </w:div>
        <w:div w:id="896863337">
          <w:marLeft w:val="0"/>
          <w:marRight w:val="0"/>
          <w:marTop w:val="0"/>
          <w:marBottom w:val="0"/>
          <w:divBdr>
            <w:top w:val="none" w:sz="0" w:space="0" w:color="auto"/>
            <w:left w:val="none" w:sz="0" w:space="0" w:color="auto"/>
            <w:bottom w:val="none" w:sz="0" w:space="0" w:color="auto"/>
            <w:right w:val="none" w:sz="0" w:space="0" w:color="auto"/>
          </w:divBdr>
        </w:div>
        <w:div w:id="736829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e\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32BDAB8F-B862-4A0A-92BE-9116865E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64</TotalTime>
  <Pages>5</Pages>
  <Words>1846</Words>
  <Characters>10528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Creeden</dc:creator>
  <cp:keywords/>
  <dc:description/>
  <cp:lastModifiedBy>Dave Creeden</cp:lastModifiedBy>
  <cp:revision>28</cp:revision>
  <cp:lastPrinted>2018-08-29T03:25:00Z</cp:lastPrinted>
  <dcterms:created xsi:type="dcterms:W3CDTF">2018-10-01T20:33:00Z</dcterms:created>
  <dcterms:modified xsi:type="dcterms:W3CDTF">2019-04-05T23:51:00Z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