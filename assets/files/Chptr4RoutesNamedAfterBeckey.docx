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4DF7" w14:textId="022BFCD9" w:rsidR="00AD67FF" w:rsidRPr="00AD67FF" w:rsidRDefault="00AD67FF" w:rsidP="00AD67FF">
      <w:pPr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 xml:space="preserve">There are </w:t>
      </w:r>
      <w:r w:rsidR="00120866">
        <w:rPr>
          <w:rFonts w:eastAsia="Times New Roman" w:cstheme="minorHAnsi"/>
          <w:color w:val="000000"/>
        </w:rPr>
        <w:t>43</w:t>
      </w:r>
      <w:r w:rsidRPr="00AD67FF">
        <w:rPr>
          <w:rFonts w:eastAsia="Times New Roman" w:cstheme="minorHAnsi"/>
          <w:color w:val="000000"/>
        </w:rPr>
        <w:t xml:space="preserve"> routes, </w:t>
      </w:r>
      <w:r w:rsidR="00EC5545">
        <w:rPr>
          <w:rFonts w:eastAsia="Times New Roman" w:cstheme="minorHAnsi"/>
          <w:color w:val="000000"/>
        </w:rPr>
        <w:t>six</w:t>
      </w:r>
      <w:r w:rsidRPr="00AD67FF">
        <w:rPr>
          <w:rFonts w:eastAsia="Times New Roman" w:cstheme="minorHAnsi"/>
          <w:color w:val="000000"/>
        </w:rPr>
        <w:t xml:space="preserve"> peak</w:t>
      </w:r>
      <w:r w:rsidR="00EC5545">
        <w:rPr>
          <w:rFonts w:eastAsia="Times New Roman" w:cstheme="minorHAnsi"/>
          <w:color w:val="000000"/>
        </w:rPr>
        <w:t>s</w:t>
      </w:r>
      <w:r w:rsidRPr="00AD67FF">
        <w:rPr>
          <w:rFonts w:eastAsia="Times New Roman" w:cstheme="minorHAnsi"/>
          <w:color w:val="000000"/>
        </w:rPr>
        <w:t xml:space="preserve"> and believe it or not one tree with Fred Beckey’s name associated with it.</w:t>
      </w:r>
      <w:r w:rsidR="00EC5545">
        <w:rPr>
          <w:rFonts w:eastAsia="Times New Roman" w:cstheme="minorHAnsi"/>
          <w:color w:val="000000"/>
        </w:rPr>
        <w:t xml:space="preserve"> The six peaks include Mount Beckey and five nearby satellite peaks names after Beckey.</w:t>
      </w:r>
      <w:r w:rsidRPr="00AD67FF">
        <w:rPr>
          <w:rFonts w:eastAsia="Times New Roman" w:cstheme="minorHAnsi"/>
          <w:color w:val="000000"/>
        </w:rPr>
        <w:t xml:space="preserve"> There are probably more, but this is what I found in guidebooks and on the Mountain Project website.</w:t>
      </w:r>
    </w:p>
    <w:p w14:paraId="23E0BCCC" w14:textId="77777777" w:rsidR="00AD67FF" w:rsidRPr="00AD67FF" w:rsidRDefault="00AD67FF" w:rsidP="00AD67FF">
      <w:pPr>
        <w:rPr>
          <w:rFonts w:eastAsia="Times New Roman" w:cstheme="minorHAnsi"/>
          <w:color w:val="000000"/>
        </w:rPr>
      </w:pPr>
    </w:p>
    <w:p w14:paraId="7FB79D32" w14:textId="77777777" w:rsidR="00AD67FF" w:rsidRPr="00AD67FF" w:rsidRDefault="00AD67FF" w:rsidP="00AD67FF">
      <w:pPr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I imagine local climbers have unofficially titled numerous routes with his name, but the route is not officially called out as such in a guidebook or on a website. </w:t>
      </w:r>
    </w:p>
    <w:p w14:paraId="4216851E" w14:textId="77777777" w:rsidR="00AD67FF" w:rsidRPr="00AD67FF" w:rsidRDefault="00AD67FF" w:rsidP="00AD67FF">
      <w:pPr>
        <w:rPr>
          <w:rFonts w:eastAsia="Times New Roman" w:cstheme="minorHAnsi"/>
          <w:color w:val="000000"/>
        </w:rPr>
      </w:pPr>
    </w:p>
    <w:p w14:paraId="74FDB6C6" w14:textId="48A1BC55" w:rsidR="00AD67FF" w:rsidRPr="00AD67FF" w:rsidRDefault="00AD67FF" w:rsidP="00AD67FF">
      <w:pPr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 xml:space="preserve">These officially named routes and one peak are in </w:t>
      </w:r>
      <w:r>
        <w:rPr>
          <w:rFonts w:eastAsia="Times New Roman" w:cstheme="minorHAnsi"/>
          <w:color w:val="000000"/>
        </w:rPr>
        <w:t>four</w:t>
      </w:r>
      <w:r w:rsidRPr="00AD67FF">
        <w:rPr>
          <w:rFonts w:eastAsia="Times New Roman" w:cstheme="minorHAnsi"/>
          <w:color w:val="000000"/>
        </w:rPr>
        <w:t xml:space="preserve"> countries: USA, Canada, China and yes, Morocco in February 2018. A further breakdown shows that they are in </w:t>
      </w:r>
      <w:r>
        <w:rPr>
          <w:rFonts w:eastAsia="Times New Roman" w:cstheme="minorHAnsi"/>
          <w:color w:val="000000"/>
        </w:rPr>
        <w:t>ten</w:t>
      </w:r>
      <w:r w:rsidRPr="00AD67FF">
        <w:rPr>
          <w:rFonts w:eastAsia="Times New Roman" w:cstheme="minorHAnsi"/>
          <w:color w:val="000000"/>
        </w:rPr>
        <w:t xml:space="preserve"> US states and </w:t>
      </w:r>
      <w:r>
        <w:rPr>
          <w:rFonts w:eastAsia="Times New Roman" w:cstheme="minorHAnsi"/>
          <w:color w:val="000000"/>
        </w:rPr>
        <w:t>two</w:t>
      </w:r>
      <w:r w:rsidRPr="00AD67FF">
        <w:rPr>
          <w:rFonts w:eastAsia="Times New Roman" w:cstheme="minorHAnsi"/>
          <w:color w:val="000000"/>
        </w:rPr>
        <w:t xml:space="preserve"> Canadian provinces along with one territory.  </w:t>
      </w:r>
    </w:p>
    <w:p w14:paraId="4459B2D4" w14:textId="1F71819C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California: 11</w:t>
      </w:r>
    </w:p>
    <w:p w14:paraId="007D2C53" w14:textId="77777777" w:rsidR="00EC5545" w:rsidRPr="00AD67FF" w:rsidRDefault="00EC5545" w:rsidP="00EC5545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 xml:space="preserve">Alaska: </w:t>
      </w:r>
      <w:r>
        <w:rPr>
          <w:rFonts w:eastAsia="Times New Roman" w:cstheme="minorHAnsi"/>
          <w:color w:val="000000"/>
        </w:rPr>
        <w:t>7</w:t>
      </w:r>
    </w:p>
    <w:p w14:paraId="402E543E" w14:textId="3AFD89DD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Washington: 7</w:t>
      </w:r>
    </w:p>
    <w:p w14:paraId="4C62B793" w14:textId="5BC8DAFF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British Columbia: 6</w:t>
      </w:r>
    </w:p>
    <w:p w14:paraId="02294F35" w14:textId="61B10F33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Utah: 4</w:t>
      </w:r>
    </w:p>
    <w:p w14:paraId="05D05EB4" w14:textId="6EE8C31D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Idaho: 3</w:t>
      </w:r>
    </w:p>
    <w:p w14:paraId="62480C86" w14:textId="59F53530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Alberta: 2</w:t>
      </w:r>
    </w:p>
    <w:p w14:paraId="01154970" w14:textId="6D7A1955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Wyoming: 2</w:t>
      </w:r>
    </w:p>
    <w:p w14:paraId="28AEF3E7" w14:textId="3A9CEA57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Arizona: 1</w:t>
      </w:r>
    </w:p>
    <w:p w14:paraId="5ACFB0D2" w14:textId="1760FEBE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China: 1</w:t>
      </w:r>
    </w:p>
    <w:p w14:paraId="6CBF4DB4" w14:textId="5DF59335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Montana: 1</w:t>
      </w:r>
    </w:p>
    <w:p w14:paraId="0214D9A5" w14:textId="0AB1A9D8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Morocco: 1</w:t>
      </w:r>
    </w:p>
    <w:p w14:paraId="74EE4E1A" w14:textId="3D813603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New Mexico: 1</w:t>
      </w:r>
    </w:p>
    <w:p w14:paraId="7537405E" w14:textId="14A5023D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Oregon: 1</w:t>
      </w:r>
    </w:p>
    <w:p w14:paraId="63AD4FE8" w14:textId="5E278E76" w:rsidR="00AD67FF" w:rsidRPr="00AD67FF" w:rsidRDefault="00AD67FF" w:rsidP="00AD67FF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Yukon Territory: 1</w:t>
      </w:r>
    </w:p>
    <w:p w14:paraId="7019FAA4" w14:textId="77777777" w:rsidR="00AD67FF" w:rsidRPr="00AD67FF" w:rsidRDefault="00AD67FF" w:rsidP="00AD67FF">
      <w:pPr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On the peak Elephant Perch in the Sawtooth Range of Idaho, on the west face there is the Beckey Route. At the end of the ninth pitch, there is a large pine tree called “Beckey Tree.”</w:t>
      </w:r>
    </w:p>
    <w:p w14:paraId="2FB15BE4" w14:textId="1AF4D339" w:rsidR="00896F9D" w:rsidRDefault="00896F9D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14:paraId="421F0C79" w14:textId="642DD558" w:rsidR="00AD67FF" w:rsidRPr="00AD67FF" w:rsidRDefault="00AD67FF" w:rsidP="00AD67FF">
      <w:pPr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b/>
          <w:bCs/>
          <w:color w:val="000000"/>
          <w:u w:val="single"/>
        </w:rPr>
        <w:lastRenderedPageBreak/>
        <w:t xml:space="preserve">List of </w:t>
      </w:r>
      <w:r w:rsidR="00B67750">
        <w:rPr>
          <w:rFonts w:eastAsia="Times New Roman" w:cstheme="minorHAnsi"/>
          <w:b/>
          <w:bCs/>
          <w:color w:val="000000"/>
          <w:u w:val="single"/>
        </w:rPr>
        <w:t>R</w:t>
      </w:r>
      <w:r w:rsidRPr="00AD67FF">
        <w:rPr>
          <w:rFonts w:eastAsia="Times New Roman" w:cstheme="minorHAnsi"/>
          <w:b/>
          <w:bCs/>
          <w:color w:val="000000"/>
          <w:u w:val="single"/>
        </w:rPr>
        <w:t xml:space="preserve">outes and Peak Named </w:t>
      </w:r>
      <w:r w:rsidR="00B67750">
        <w:rPr>
          <w:rFonts w:eastAsia="Times New Roman" w:cstheme="minorHAnsi"/>
          <w:b/>
          <w:bCs/>
          <w:color w:val="000000"/>
          <w:u w:val="single"/>
        </w:rPr>
        <w:t>A</w:t>
      </w:r>
      <w:r w:rsidRPr="00AD67FF">
        <w:rPr>
          <w:rFonts w:eastAsia="Times New Roman" w:cstheme="minorHAnsi"/>
          <w:b/>
          <w:bCs/>
          <w:color w:val="000000"/>
          <w:u w:val="single"/>
        </w:rPr>
        <w:t>fter Fred Beckey</w:t>
      </w:r>
    </w:p>
    <w:p w14:paraId="5AED87A1" w14:textId="77777777" w:rsidR="00AD67FF" w:rsidRPr="00AD67FF" w:rsidRDefault="00AD67FF" w:rsidP="00AD67FF">
      <w:pPr>
        <w:rPr>
          <w:rFonts w:eastAsia="Times New Roman" w:cstheme="minorHAnsi"/>
          <w:color w:val="000000"/>
        </w:rPr>
      </w:pPr>
    </w:p>
    <w:p w14:paraId="65792279" w14:textId="5E6AA09A" w:rsidR="00AD67FF" w:rsidRPr="00AD67FF" w:rsidRDefault="00AD67FF" w:rsidP="00AD67FF">
      <w:pPr>
        <w:rPr>
          <w:rFonts w:eastAsia="Times New Roman" w:cstheme="minorHAnsi"/>
          <w:color w:val="000000"/>
        </w:rPr>
      </w:pPr>
      <w:r w:rsidRPr="00AD67FF">
        <w:rPr>
          <w:rFonts w:eastAsia="Times New Roman" w:cstheme="minorHAnsi"/>
          <w:color w:val="000000"/>
        </w:rPr>
        <w:t>Here is the list of routes and a peak named totally or partially after Fred Beckey. The routes highlighted in purple text, are routes where I could find no evidence that Beckey successfully climbed or even attempted the route.</w:t>
      </w:r>
    </w:p>
    <w:p w14:paraId="732C66E0" w14:textId="77777777" w:rsidR="00AD67FF" w:rsidRPr="00AD67FF" w:rsidRDefault="00AD67FF" w:rsidP="00AD67FF">
      <w:pPr>
        <w:rPr>
          <w:rFonts w:eastAsia="Times New Roman" w:cstheme="minorHAnsi"/>
          <w:color w:val="000000"/>
        </w:rPr>
      </w:pPr>
    </w:p>
    <w:tbl>
      <w:tblPr>
        <w:tblW w:w="1071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734"/>
        <w:gridCol w:w="2584"/>
        <w:gridCol w:w="78"/>
        <w:gridCol w:w="397"/>
        <w:gridCol w:w="14"/>
        <w:gridCol w:w="500"/>
        <w:gridCol w:w="1529"/>
        <w:gridCol w:w="51"/>
        <w:gridCol w:w="1051"/>
        <w:gridCol w:w="1512"/>
      </w:tblGrid>
      <w:tr w:rsidR="00AD67FF" w:rsidRPr="00AD67FF" w14:paraId="5E35950B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73A74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1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5D545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581229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A2A9939" w14:textId="59B6E7A3" w:rsidR="00AD67FF" w:rsidRPr="00AD67FF" w:rsidRDefault="00AD67FF" w:rsidP="00AD67FF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AD67FF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14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BD6A04" w14:textId="2076B57E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8DAFE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Others in Party</w:t>
            </w: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1628D0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289052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Location</w:t>
            </w:r>
          </w:p>
        </w:tc>
      </w:tr>
      <w:tr w:rsidR="00AD67FF" w:rsidRPr="00AD67FF" w14:paraId="04A9ECF5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3BF8E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1941-09-28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88E64" w14:textId="4BD3E0A2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Guye Peak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102E9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Beckey's Chimney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B980BF1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9A4D8" w14:textId="39B18B59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EA9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Helmy Beckey, Walt Varney, Tom Campbell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5103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B459A" w14:textId="05F11AD1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WA</w:t>
            </w:r>
            <w:r w:rsidR="00A70330">
              <w:rPr>
                <w:rFonts w:eastAsia="Times New Roman" w:cstheme="minorHAnsi"/>
                <w:color w:val="000000"/>
              </w:rPr>
              <w:t>-Cascade Range</w:t>
            </w:r>
          </w:p>
        </w:tc>
      </w:tr>
      <w:tr w:rsidR="00AD67FF" w:rsidRPr="00AD67FF" w14:paraId="5784EB60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4157A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1945-08-19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88BB5" w14:textId="2669101F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East Wilman’s Spire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7F620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Beckey/Staley Route (SE Face)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B10058C" w14:textId="2D08C41A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9FD18" w14:textId="26A6EE19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F68E5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Herb Staley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7F7AE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III, 5.4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58390" w14:textId="1A767682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WA</w:t>
            </w:r>
            <w:r w:rsidR="00547708">
              <w:rPr>
                <w:rFonts w:eastAsia="Times New Roman" w:cstheme="minorHAnsi"/>
                <w:color w:val="000000"/>
              </w:rPr>
              <w:t>-</w:t>
            </w:r>
            <w:r w:rsidR="00A70330" w:rsidRPr="00AD67FF">
              <w:rPr>
                <w:rFonts w:eastAsia="Times New Roman" w:cstheme="minorHAnsi"/>
                <w:color w:val="000000"/>
              </w:rPr>
              <w:t>Cascade Range</w:t>
            </w:r>
          </w:p>
        </w:tc>
      </w:tr>
      <w:tr w:rsidR="00AD67FF" w:rsidRPr="00AD67FF" w14:paraId="7AB33D2D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6A755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1946-07-05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E191C" w14:textId="4F597DAE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Nooksack Tower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CD9B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North Couloir (Beckey-Schmidtke Route)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EBAD867" w14:textId="6B3BB1B7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2764C" w14:textId="0AC00843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103E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Clifford Schmidtke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04510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IV, 5.4, 50-degree ice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61F7F" w14:textId="02546C80" w:rsidR="00AD67FF" w:rsidRPr="00AD67FF" w:rsidRDefault="00A70330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WA</w:t>
            </w:r>
            <w:r w:rsidR="00547708">
              <w:rPr>
                <w:rFonts w:eastAsia="Times New Roman" w:cstheme="minorHAnsi"/>
                <w:color w:val="000000"/>
              </w:rPr>
              <w:t>-</w:t>
            </w:r>
            <w:r w:rsidRPr="00AD67FF">
              <w:rPr>
                <w:rFonts w:eastAsia="Times New Roman" w:cstheme="minorHAnsi"/>
                <w:color w:val="000000"/>
              </w:rPr>
              <w:t>Cascade Range</w:t>
            </w:r>
          </w:p>
        </w:tc>
      </w:tr>
      <w:tr w:rsidR="00AD67FF" w:rsidRPr="00AD67FF" w14:paraId="2BE648D3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ED2DF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1946-08-25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C81AB" w14:textId="6D10BC82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Devils Thumb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4DB48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East Ridge, via SE Face (Beckey Route)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E14988A" w14:textId="658DDF23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D322D" w14:textId="032ABD95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A93B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Bob Craig, Cliff Schmidtke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4D4B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V, 5.8, AI 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C005A" w14:textId="7BD30ACA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AK</w:t>
            </w:r>
            <w:r w:rsidR="00D211B1">
              <w:rPr>
                <w:rFonts w:eastAsia="Times New Roman" w:cstheme="minorHAnsi"/>
                <w:color w:val="000000"/>
              </w:rPr>
              <w:t>-</w:t>
            </w:r>
            <w:r w:rsidR="001363A2">
              <w:rPr>
                <w:rFonts w:eastAsia="Times New Roman" w:cstheme="minorHAnsi"/>
                <w:color w:val="000000"/>
              </w:rPr>
              <w:t>Boundary Ranges</w:t>
            </w:r>
          </w:p>
        </w:tc>
      </w:tr>
      <w:tr w:rsidR="00AD67FF" w:rsidRPr="00AD67FF" w14:paraId="61EE3ADE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48F1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1946-09-27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2F173" w14:textId="4205CDF4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Liberty Bell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1F05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SW Face (Beckey Route)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D76D1F1" w14:textId="000EB16E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D9F6" w14:textId="363B84C7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86F5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Jerry O'Neil, Charles Welsh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4F0B9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39A96" w14:textId="02DE5B0C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WA</w:t>
            </w:r>
            <w:r w:rsidR="00D211B1">
              <w:rPr>
                <w:rFonts w:eastAsia="Times New Roman" w:cstheme="minorHAnsi"/>
                <w:color w:val="000000"/>
              </w:rPr>
              <w:t>-Cascade Range</w:t>
            </w:r>
          </w:p>
        </w:tc>
      </w:tr>
      <w:tr w:rsidR="00AD67FF" w:rsidRPr="00AD67FF" w14:paraId="3D42EF71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3057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1948-07-03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C3D57" w14:textId="16B8A404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Grand Teton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735A2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South Face - Route #11; Beckey Couloir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BFE0CDD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8103" w14:textId="4FAAF123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F1EEB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Ralph Widrig, Graham Matthews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D425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II, 5.4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460D0" w14:textId="40CFBCD3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WY</w:t>
            </w:r>
            <w:r w:rsidR="00D211B1">
              <w:rPr>
                <w:rFonts w:eastAsia="Times New Roman" w:cstheme="minorHAnsi"/>
                <w:color w:val="000000"/>
              </w:rPr>
              <w:t>-Teton Range</w:t>
            </w:r>
          </w:p>
        </w:tc>
      </w:tr>
      <w:tr w:rsidR="00AD67FF" w:rsidRPr="00AD67FF" w14:paraId="73585F31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8A0C2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1949-08-11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C2318" w14:textId="6D4B00FC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Baron Spire, aka Old Smoothie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EC43D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Beckey, Schwabland, Schoening Route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E15B3B4" w14:textId="4B32A2B4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AFEE6" w14:textId="2FD0B11D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193E0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Jack Schwabland, Pete Schoening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2B570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III, 6, A1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78B50" w14:textId="064518C3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ID</w:t>
            </w:r>
            <w:r w:rsidR="00D211B1">
              <w:rPr>
                <w:rFonts w:eastAsia="Times New Roman" w:cstheme="minorHAnsi"/>
                <w:color w:val="000000"/>
              </w:rPr>
              <w:t>-</w:t>
            </w:r>
            <w:r w:rsidR="00D211B1" w:rsidRPr="00AD67FF">
              <w:rPr>
                <w:rFonts w:eastAsia="Times New Roman" w:cstheme="minorHAnsi"/>
                <w:color w:val="000000"/>
              </w:rPr>
              <w:t>Sawtooth Range</w:t>
            </w:r>
          </w:p>
        </w:tc>
      </w:tr>
      <w:tr w:rsidR="00AD67FF" w:rsidRPr="00AD67FF" w14:paraId="7504D357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8C08E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1959-07-31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FD4D7" w14:textId="6C56348A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Snowpatch Spire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786D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Beckey/Greenwood (West Face-Center)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F55860A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C28AB" w14:textId="2C68800A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0DDB3" w14:textId="3038A848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Hank Mather, Bruce Greenwood, Elfrida</w:t>
            </w:r>
            <w:bookmarkStart w:id="0" w:name="_GoBack"/>
            <w:bookmarkEnd w:id="0"/>
            <w:r w:rsidRPr="00AD67FF">
              <w:rPr>
                <w:rFonts w:eastAsia="Times New Roman" w:cstheme="minorHAnsi"/>
                <w:color w:val="000000"/>
              </w:rPr>
              <w:t xml:space="preserve"> Pigou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5CAA1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IV, 5.7, A2 or 5.10a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B81F2" w14:textId="23D3B7F3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BC</w:t>
            </w:r>
            <w:r w:rsidR="00D211B1">
              <w:rPr>
                <w:rFonts w:eastAsia="Times New Roman" w:cstheme="minorHAnsi"/>
                <w:color w:val="000000"/>
              </w:rPr>
              <w:t xml:space="preserve">-Purcell </w:t>
            </w:r>
            <w:r w:rsidR="00687DA6">
              <w:rPr>
                <w:rFonts w:eastAsia="Times New Roman" w:cstheme="minorHAnsi"/>
                <w:color w:val="000000"/>
              </w:rPr>
              <w:t>Mountains</w:t>
            </w:r>
          </w:p>
        </w:tc>
      </w:tr>
      <w:tr w:rsidR="00AD67FF" w:rsidRPr="00AD67FF" w14:paraId="6F7D125D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C93CF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1959-08-07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F58EC" w14:textId="0E3041BA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Snowpatch Spire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E292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Beckey/Mather (East Face)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C655340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E5CF9" w14:textId="10EA78BE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163B8" w14:textId="089C9D50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Hank Mather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B6A9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VI, 5.8,   A3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47659" w14:textId="1E78403D" w:rsidR="00AD67FF" w:rsidRPr="00AD67FF" w:rsidRDefault="00687DA6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BC</w:t>
            </w:r>
            <w:r>
              <w:rPr>
                <w:rFonts w:eastAsia="Times New Roman" w:cstheme="minorHAnsi"/>
                <w:color w:val="000000"/>
              </w:rPr>
              <w:t>-Purcell Mountains</w:t>
            </w:r>
          </w:p>
        </w:tc>
      </w:tr>
      <w:tr w:rsidR="00AD67FF" w:rsidRPr="00AD67FF" w14:paraId="55B074A1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6786A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1961-07-21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65373" w14:textId="6143410E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Mt Edith Cavell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C8511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North Face Direct (Chouinard/Beckey/Doody)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E4296FB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9A6E8" w14:textId="0002778A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4E1EF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Yvon Chouinard, Daniel Doody.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C4486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IV, 5.7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D9316" w14:textId="0C44A738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AB</w:t>
            </w:r>
            <w:r w:rsidR="00D211B1">
              <w:rPr>
                <w:rFonts w:eastAsia="Times New Roman" w:cstheme="minorHAnsi"/>
                <w:color w:val="000000"/>
              </w:rPr>
              <w:t>-South Jasper Ranges</w:t>
            </w:r>
          </w:p>
        </w:tc>
      </w:tr>
      <w:tr w:rsidR="00AD67FF" w:rsidRPr="00AD67FF" w14:paraId="2AAF136F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22D2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1961-09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C66E" w14:textId="3F215C60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Gate Buttress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6FF26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Beckey's Wall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3AA63F6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72B33" w14:textId="0632ECD5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10791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Layton Kor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BF67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I, 5.7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AA37E" w14:textId="6C7BCE4D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UT</w:t>
            </w:r>
            <w:r w:rsidR="00687DA6">
              <w:rPr>
                <w:rFonts w:eastAsia="Times New Roman" w:cstheme="minorHAnsi"/>
                <w:color w:val="000000"/>
              </w:rPr>
              <w:t>-Wasatch Mountains</w:t>
            </w:r>
          </w:p>
        </w:tc>
      </w:tr>
      <w:tr w:rsidR="00AD67FF" w:rsidRPr="00AD67FF" w14:paraId="056D4576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94A11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1961-08-09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B1F41" w14:textId="23AD266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Howser Spire-South Tower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6077F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Beckey-Chouinard (West Buttress)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0BAD7A5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A555F" w14:textId="2641BBE2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A0D3B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Yvon Chouinard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A63AE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V, 5.10a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EDC7B" w14:textId="2508B2C8" w:rsidR="00AD67FF" w:rsidRPr="00AD67FF" w:rsidRDefault="00687DA6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BC</w:t>
            </w:r>
            <w:r>
              <w:rPr>
                <w:rFonts w:eastAsia="Times New Roman" w:cstheme="minorHAnsi"/>
                <w:color w:val="000000"/>
              </w:rPr>
              <w:t>- Purcell Mountains</w:t>
            </w:r>
          </w:p>
        </w:tc>
      </w:tr>
      <w:tr w:rsidR="00AD67FF" w:rsidRPr="00AD67FF" w14:paraId="684CD34A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E6D3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1961-09-18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0133E" w14:textId="0C6E81F6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The Priest</w:t>
            </w:r>
          </w:p>
        </w:tc>
        <w:tc>
          <w:tcPr>
            <w:tcW w:w="26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88BB1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Kor-Beckey Variation III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184B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3E549" w14:textId="42D1A465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FEF25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Layton Kor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3F2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III, 5.9, A2 or 5.11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26801" w14:textId="0B119EAF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UT</w:t>
            </w:r>
            <w:r w:rsidR="00D211B1">
              <w:rPr>
                <w:rFonts w:eastAsia="Times New Roman" w:cstheme="minorHAnsi"/>
                <w:color w:val="000000"/>
              </w:rPr>
              <w:t>-</w:t>
            </w:r>
            <w:r w:rsidR="00A70330">
              <w:rPr>
                <w:rFonts w:eastAsia="Times New Roman" w:cstheme="minorHAnsi"/>
                <w:color w:val="000000"/>
              </w:rPr>
              <w:t>Colorado Plateau</w:t>
            </w:r>
          </w:p>
        </w:tc>
      </w:tr>
      <w:tr w:rsidR="001363A2" w:rsidRPr="00AD67FF" w14:paraId="6EB78A0B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F6B43" w14:textId="29C91573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1962-07-27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2B492" w14:textId="2248A469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Oubliette Mountain</w:t>
            </w:r>
          </w:p>
        </w:tc>
        <w:tc>
          <w:tcPr>
            <w:tcW w:w="2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6069A" w14:textId="57D81C7F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Greenwood-Beckey-Gordon (East Face)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81950" w14:textId="77777777" w:rsidR="001363A2" w:rsidRPr="00AD67FF" w:rsidRDefault="001363A2" w:rsidP="001363A2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E3F6" w14:textId="18CA1180" w:rsidR="001363A2" w:rsidRPr="00AD67FF" w:rsidRDefault="001363A2" w:rsidP="001363A2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1C4C" w14:textId="1B0E1B6B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Brian Greenwood, Don Gordon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F77D6" w14:textId="073E8907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IV, 5.7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19B1" w14:textId="051B8B04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AB</w:t>
            </w:r>
            <w:r>
              <w:rPr>
                <w:rFonts w:eastAsia="Times New Roman" w:cstheme="minorHAnsi"/>
                <w:color w:val="000000"/>
              </w:rPr>
              <w:t>-Fraser-Rampart Group</w:t>
            </w:r>
          </w:p>
        </w:tc>
      </w:tr>
      <w:tr w:rsidR="00547708" w:rsidRPr="00AD67FF" w14:paraId="4E470E34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9538B1" w14:textId="326472B0" w:rsidR="00896F9D" w:rsidRPr="00AD67FF" w:rsidRDefault="00896F9D" w:rsidP="00896F9D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ACB272" w14:textId="52908A60" w:rsidR="00896F9D" w:rsidRPr="00AD67FF" w:rsidRDefault="00896F9D" w:rsidP="00896F9D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469894" w14:textId="0E1966CF" w:rsidR="00896F9D" w:rsidRPr="00AD67FF" w:rsidRDefault="00896F9D" w:rsidP="00896F9D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7584572" w14:textId="7F89D62E" w:rsidR="00896F9D" w:rsidRPr="00AD67FF" w:rsidRDefault="00896F9D" w:rsidP="00896F9D">
            <w:pPr>
              <w:jc w:val="center"/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D24E5" w14:textId="65EAB1BF" w:rsidR="00896F9D" w:rsidRDefault="00896F9D" w:rsidP="00896F9D">
            <w:pPr>
              <w:jc w:val="center"/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2D300B" w14:textId="77B1E325" w:rsidR="00896F9D" w:rsidRPr="00AD67FF" w:rsidRDefault="00896F9D" w:rsidP="00896F9D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Others in Party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990171" w14:textId="7E63FED2" w:rsidR="00896F9D" w:rsidRPr="00AD67FF" w:rsidRDefault="00896F9D" w:rsidP="00896F9D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D93805" w14:textId="5D33AC35" w:rsidR="00896F9D" w:rsidRPr="00AD67FF" w:rsidRDefault="00896F9D" w:rsidP="00896F9D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Location</w:t>
            </w:r>
          </w:p>
        </w:tc>
      </w:tr>
      <w:tr w:rsidR="00AD67FF" w:rsidRPr="00AD67FF" w14:paraId="6FA08A31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4883F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1962-08-13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B9BCB" w14:textId="4C83A2FE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Wolf's Head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2A05E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Fred Beckey's Route (NE Face)</w:t>
            </w:r>
          </w:p>
        </w:tc>
        <w:tc>
          <w:tcPr>
            <w:tcW w:w="4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8980AD5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F2B2F" w14:textId="14EED5C8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89FA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John Rupley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109D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II, 5.7, A2 or 5.9+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2ED26" w14:textId="4B05E9C1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WY</w:t>
            </w:r>
            <w:r w:rsidR="00A70330">
              <w:rPr>
                <w:rFonts w:eastAsia="Times New Roman" w:cstheme="minorHAnsi"/>
                <w:color w:val="000000"/>
              </w:rPr>
              <w:t>-</w:t>
            </w:r>
            <w:r w:rsidR="00A70330" w:rsidRPr="00AD67FF">
              <w:rPr>
                <w:rFonts w:eastAsia="Times New Roman" w:cstheme="minorHAnsi"/>
                <w:color w:val="000000"/>
              </w:rPr>
              <w:t>Wind River Range</w:t>
            </w:r>
          </w:p>
        </w:tc>
      </w:tr>
      <w:tr w:rsidR="00AD67FF" w:rsidRPr="00AD67FF" w14:paraId="313A0A5F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26D4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1963-06-17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6A019" w14:textId="34FB7F5D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Elephant's Perch, aka Sawtooth Dome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96CEA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Original Beckey Route (West Face)</w:t>
            </w:r>
          </w:p>
        </w:tc>
        <w:tc>
          <w:tcPr>
            <w:tcW w:w="4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0E628B8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405E2" w14:textId="7BAFF0BB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25D68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Herb Swedlund, Steve Marts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6425D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V, 5.9, A2 or 5.11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CACB3" w14:textId="57895203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ID</w:t>
            </w:r>
            <w:r w:rsidR="00A70330" w:rsidRPr="00AD67FF">
              <w:rPr>
                <w:rFonts w:eastAsia="Times New Roman" w:cstheme="minorHAnsi"/>
                <w:color w:val="000000"/>
              </w:rPr>
              <w:t>- Sawtooth Range</w:t>
            </w:r>
          </w:p>
        </w:tc>
      </w:tr>
      <w:tr w:rsidR="00AD67FF" w:rsidRPr="00AD67FF" w14:paraId="5BC6467D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B2F5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1963-09-15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A2FAD" w14:textId="367EEDCF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Day Needle, aka Hilda Crooks Peak or Crooks Peak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A96D6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Beckey-Reese East Face Direct (East Buttress-Left Side)</w:t>
            </w:r>
          </w:p>
        </w:tc>
        <w:tc>
          <w:tcPr>
            <w:tcW w:w="4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0EAD172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9537B" w14:textId="1D98D7D9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450F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Rick Reese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26E1F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IV, 5.8, A2 or 5.10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747B1" w14:textId="42F550FB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CA</w:t>
            </w:r>
            <w:r w:rsidR="00A70330">
              <w:rPr>
                <w:rFonts w:eastAsia="Times New Roman" w:cstheme="minorHAnsi"/>
                <w:color w:val="000000"/>
              </w:rPr>
              <w:t>-Sierra Nevada</w:t>
            </w:r>
          </w:p>
        </w:tc>
      </w:tr>
      <w:tr w:rsidR="00AD67FF" w:rsidRPr="00AD67FF" w14:paraId="1464E4C0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B1202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1963-10-12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C672" w14:textId="43B8A171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West Bell Tower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803C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The Beckey Route (South Face)</w:t>
            </w:r>
          </w:p>
        </w:tc>
        <w:tc>
          <w:tcPr>
            <w:tcW w:w="48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90A6793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671A5" w14:textId="1FFBB665" w:rsidR="00AD67FF" w:rsidRPr="00AD67FF" w:rsidRDefault="00896F9D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273D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Dick Ream. Rich Ream, Larry Evans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237E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II, 5.8, A2 or 5.9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85A81" w14:textId="1249D146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UT</w:t>
            </w:r>
            <w:r w:rsidR="00A70330">
              <w:rPr>
                <w:rFonts w:eastAsia="Times New Roman" w:cstheme="minorHAnsi"/>
                <w:color w:val="000000"/>
              </w:rPr>
              <w:t>-Wasatch Mountains</w:t>
            </w:r>
          </w:p>
        </w:tc>
      </w:tr>
      <w:tr w:rsidR="00AD67FF" w:rsidRPr="00AD67FF" w14:paraId="56F8CE64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8641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4344C" w14:textId="3F98FAD3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Glacier Peak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87B7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 Couloir (North Face)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FBA8D9B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4B27B" w14:textId="562CB6AA" w:rsidR="00AD67FF" w:rsidRPr="00AD67FF" w:rsidRDefault="00896F9D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0125E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Dave Beckstead 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796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5.7, 60-degree ice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6B19E" w14:textId="5D49FE39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MT</w:t>
            </w:r>
            <w:r w:rsidR="00A70330">
              <w:rPr>
                <w:rFonts w:eastAsia="Times New Roman" w:cstheme="minorHAnsi"/>
                <w:color w:val="000000"/>
              </w:rPr>
              <w:t>-</w:t>
            </w:r>
            <w:r w:rsidR="00A70330" w:rsidRPr="00AD67FF">
              <w:rPr>
                <w:rFonts w:eastAsia="Times New Roman" w:cstheme="minorHAnsi"/>
                <w:color w:val="000000"/>
              </w:rPr>
              <w:t xml:space="preserve"> Beartooth Range</w:t>
            </w:r>
          </w:p>
        </w:tc>
      </w:tr>
      <w:tr w:rsidR="00AD67FF" w:rsidRPr="00AD67FF" w14:paraId="5808E161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2C3E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1965-04-30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2F64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Ship Rock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C80B8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 Buttress (SW Buttress)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ABFC511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2DAC6" w14:textId="214A64AF" w:rsidR="00AD67FF" w:rsidRPr="00AD67FF" w:rsidRDefault="00896F9D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C628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Harvey Carter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1B968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VI, 5.9,   A4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2B28E" w14:textId="0342433F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NM</w:t>
            </w:r>
            <w:r w:rsidR="00A70330">
              <w:rPr>
                <w:rFonts w:eastAsia="Times New Roman" w:cstheme="minorHAnsi"/>
                <w:color w:val="000000"/>
              </w:rPr>
              <w:t>-Chuska Mountains</w:t>
            </w:r>
          </w:p>
        </w:tc>
      </w:tr>
      <w:tr w:rsidR="00AD67FF" w:rsidRPr="00AD67FF" w14:paraId="057EB867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B2060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1965-07-26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5F06C" w14:textId="259D45C0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Mt MacDonald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1BCC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Beckey/Fuller (North Face)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BEE220C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4E881" w14:textId="6B49D9A2" w:rsidR="00AD67FF" w:rsidRPr="00AD67FF" w:rsidRDefault="00896F9D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6338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Jerry Fuller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34AB0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IV, 5.7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518A0" w14:textId="1AFCDA30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BC</w:t>
            </w:r>
            <w:r w:rsidR="00687DA6">
              <w:rPr>
                <w:rFonts w:eastAsia="Times New Roman" w:cstheme="minorHAnsi"/>
                <w:color w:val="000000"/>
              </w:rPr>
              <w:t>-Selkirk Mountains</w:t>
            </w:r>
          </w:p>
        </w:tc>
      </w:tr>
      <w:tr w:rsidR="00AD67FF" w:rsidRPr="00AD67FF" w14:paraId="6891CDFB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4E7B6" w14:textId="4E3E6F30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1965-Mid</w:t>
            </w:r>
            <w:r w:rsidR="00896F9D">
              <w:rPr>
                <w:rFonts w:eastAsia="Times New Roman" w:cstheme="minorHAnsi"/>
                <w:color w:val="000000"/>
              </w:rPr>
              <w:t xml:space="preserve"> August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A15F8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Stiletto Peak, Waddington Range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7D62B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Beckey-Patterson Route (West Ridge, South Face)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1779741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FE830" w14:textId="26B37519" w:rsidR="00AD67FF" w:rsidRPr="00AD67FF" w:rsidRDefault="00896F9D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B7EF6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Leif-Norman Patterson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27138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D+, 5.8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E409F" w14:textId="747EF2E2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BC</w:t>
            </w:r>
            <w:r w:rsidR="00687DA6">
              <w:rPr>
                <w:rFonts w:eastAsia="Times New Roman" w:cstheme="minorHAnsi"/>
                <w:color w:val="000000"/>
              </w:rPr>
              <w:t>-Waddington Range</w:t>
            </w:r>
          </w:p>
        </w:tc>
      </w:tr>
      <w:tr w:rsidR="00AD67FF" w:rsidRPr="00AD67FF" w14:paraId="71D9A745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7F531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1967-05-22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63EEE" w14:textId="4538ABAF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Whitney Portal Buttress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D39B5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Beckey/Callis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17D7E9C" w14:textId="0E12D252" w:rsidR="00AD67FF" w:rsidRPr="00AD67FF" w:rsidRDefault="00896F9D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BBA10" w14:textId="64C1059D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DA692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Pat Callis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BEFB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IV, 5.8, Aid or 5.10b, A2,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79CDD" w14:textId="183A68DA" w:rsidR="00AD67FF" w:rsidRPr="00AD67FF" w:rsidRDefault="00687DA6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CA</w:t>
            </w:r>
            <w:r>
              <w:rPr>
                <w:rFonts w:eastAsia="Times New Roman" w:cstheme="minorHAnsi"/>
                <w:color w:val="000000"/>
              </w:rPr>
              <w:t>-Sierra Nevada</w:t>
            </w:r>
          </w:p>
        </w:tc>
      </w:tr>
      <w:tr w:rsidR="00AD67FF" w:rsidRPr="00AD67FF" w14:paraId="26460445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2EBDD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1969-02-07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F6969" w14:textId="4C46C57F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 xml:space="preserve">White Elephant 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F8252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SW Face (Beckey Route)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4972248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760B4" w14:textId="493EE53A" w:rsidR="00AD67FF" w:rsidRPr="00AD67FF" w:rsidRDefault="00896F9D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595DC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Brian Gochoel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2E2CD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3B010" w14:textId="0BC67246" w:rsidR="00AD67FF" w:rsidRPr="00AD67FF" w:rsidRDefault="00687DA6" w:rsidP="00AD67F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CA-Joshua Tree National Park</w:t>
            </w:r>
          </w:p>
        </w:tc>
      </w:tr>
      <w:tr w:rsidR="00AD67FF" w:rsidRPr="00AD67FF" w14:paraId="68FC49F4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E9638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1969-04-28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5C34E" w14:textId="66B86E6B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Lone Pine Peak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64C6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Bastille Buttress-Beckey Route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BF67C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D63C7" w14:textId="723693B4" w:rsidR="00AD67FF" w:rsidRPr="00AD67FF" w:rsidRDefault="00896F9D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9C61F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Joe Brown, Chuck Haas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84A0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V, 5.10,   A1 or 5.11, A0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6E782" w14:textId="1875D4D3" w:rsidR="00AD67FF" w:rsidRPr="00AD67FF" w:rsidRDefault="00687DA6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CA</w:t>
            </w:r>
            <w:r>
              <w:rPr>
                <w:rFonts w:eastAsia="Times New Roman" w:cstheme="minorHAnsi"/>
                <w:color w:val="000000"/>
              </w:rPr>
              <w:t>-Sierra Nevada</w:t>
            </w:r>
          </w:p>
        </w:tc>
      </w:tr>
      <w:tr w:rsidR="001363A2" w:rsidRPr="00AD67FF" w14:paraId="1BAED87F" w14:textId="77777777" w:rsidTr="00547708"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0D18" w14:textId="7E7F6B0C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1971-03-21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0EF0" w14:textId="793AB00E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 xml:space="preserve">El Segundo Buttress 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BD005" w14:textId="5B80FD4C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Beckey Route (South Face)</w:t>
            </w:r>
          </w:p>
        </w:tc>
        <w:tc>
          <w:tcPr>
            <w:tcW w:w="4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850EB" w14:textId="7E824251" w:rsidR="001363A2" w:rsidRPr="00AD67FF" w:rsidRDefault="001363A2" w:rsidP="001363A2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52004" w14:textId="77777777" w:rsidR="001363A2" w:rsidRDefault="001363A2" w:rsidP="001363A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9E85C" w14:textId="66372B57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Michael Heath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3E005" w14:textId="6D8683A4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IV, 5.7, A2 or 5.9+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1C0D" w14:textId="5C751F04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CA</w:t>
            </w:r>
            <w:r w:rsidRPr="00807ED9">
              <w:rPr>
                <w:rFonts w:eastAsia="Times New Roman" w:cstheme="minorHAnsi"/>
                <w:color w:val="000000"/>
              </w:rPr>
              <w:t>-Sierra Nevada</w:t>
            </w:r>
          </w:p>
        </w:tc>
      </w:tr>
      <w:tr w:rsidR="001363A2" w:rsidRPr="00AD67FF" w14:paraId="27825491" w14:textId="77777777" w:rsidTr="00547708"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C167" w14:textId="1433C0C9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1971-06-02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B6F79" w14:textId="20779AD1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Balloon Dome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53BF" w14:textId="277AF575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NE Face (Beckey's Leaning Tower Route)</w:t>
            </w:r>
          </w:p>
        </w:tc>
        <w:tc>
          <w:tcPr>
            <w:tcW w:w="4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9713E" w14:textId="77777777" w:rsidR="001363A2" w:rsidRPr="00AD67FF" w:rsidRDefault="001363A2" w:rsidP="001363A2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53D5" w14:textId="33273F74" w:rsidR="001363A2" w:rsidRDefault="001363A2" w:rsidP="001363A2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D30C" w14:textId="03BA1697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Reed Cundiff, Bill Hackett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31D78" w14:textId="15016358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IV, 5.8, A3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E6195" w14:textId="714CDB31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CA</w:t>
            </w:r>
            <w:r w:rsidRPr="00807ED9">
              <w:rPr>
                <w:rFonts w:eastAsia="Times New Roman" w:cstheme="minorHAnsi"/>
                <w:color w:val="000000"/>
              </w:rPr>
              <w:t>-Sierra Nevada</w:t>
            </w:r>
          </w:p>
        </w:tc>
      </w:tr>
      <w:tr w:rsidR="001363A2" w:rsidRPr="00AD67FF" w14:paraId="265C19D1" w14:textId="77777777" w:rsidTr="00547708"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717E5" w14:textId="44A9F192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1973-02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A0C8" w14:textId="46A54016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Vortex Tower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E469" w14:textId="4C9861DC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Beckey Route</w:t>
            </w:r>
          </w:p>
        </w:tc>
        <w:tc>
          <w:tcPr>
            <w:tcW w:w="48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C275C1F" w14:textId="0CEF14E9" w:rsidR="001363A2" w:rsidRPr="00AD67FF" w:rsidRDefault="001363A2" w:rsidP="001363A2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F225" w14:textId="77777777" w:rsidR="001363A2" w:rsidRDefault="001363A2" w:rsidP="001363A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74A0A" w14:textId="4B01D5E8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John Rupley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017E2" w14:textId="20780604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5.11a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1000F" w14:textId="6A51F29A" w:rsidR="001363A2" w:rsidRPr="00AD67FF" w:rsidRDefault="001363A2" w:rsidP="001363A2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color w:val="000000"/>
              </w:rPr>
              <w:t>AZ</w:t>
            </w:r>
            <w:r>
              <w:rPr>
                <w:rFonts w:eastAsia="Times New Roman" w:cstheme="minorHAnsi"/>
                <w:color w:val="000000"/>
              </w:rPr>
              <w:t>-</w:t>
            </w:r>
            <w:r w:rsidRPr="00AD67FF">
              <w:rPr>
                <w:rFonts w:eastAsia="Times New Roman" w:cstheme="minorHAnsi"/>
                <w:color w:val="000000"/>
              </w:rPr>
              <w:t>Dragoon Mountains</w:t>
            </w:r>
          </w:p>
        </w:tc>
      </w:tr>
      <w:tr w:rsidR="00687DA6" w:rsidRPr="00AD67FF" w14:paraId="2F0096E3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1CF0A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1973-09-15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05CD1" w14:textId="148C8785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The Juggernaut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1A6A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Arches Route (The Beckey Route)</w:t>
            </w:r>
          </w:p>
        </w:tc>
        <w:tc>
          <w:tcPr>
            <w:tcW w:w="4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DBAD185" w14:textId="03CE5B09" w:rsidR="00687DA6" w:rsidRPr="00AD67FF" w:rsidRDefault="00687DA6" w:rsidP="00687DA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24115" w14:textId="34F40B64" w:rsidR="00687DA6" w:rsidRPr="00AD67FF" w:rsidRDefault="00687DA6" w:rsidP="00687DA6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77DC0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Jack Roberts, Dave Black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FEE49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III, 5.9, A2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567EB" w14:textId="24605A9E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CA</w:t>
            </w:r>
            <w:r w:rsidRPr="005E1158">
              <w:rPr>
                <w:rFonts w:eastAsia="Times New Roman" w:cstheme="minorHAnsi"/>
                <w:color w:val="000000"/>
              </w:rPr>
              <w:t>-Sierra Nevada</w:t>
            </w:r>
          </w:p>
        </w:tc>
      </w:tr>
    </w:tbl>
    <w:p w14:paraId="237D82A5" w14:textId="77777777" w:rsidR="00C47A3E" w:rsidRDefault="00C47A3E">
      <w:r>
        <w:br w:type="page"/>
      </w:r>
    </w:p>
    <w:tbl>
      <w:tblPr>
        <w:tblW w:w="1071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734"/>
        <w:gridCol w:w="2584"/>
        <w:gridCol w:w="489"/>
        <w:gridCol w:w="500"/>
        <w:gridCol w:w="1529"/>
        <w:gridCol w:w="1102"/>
        <w:gridCol w:w="1512"/>
      </w:tblGrid>
      <w:tr w:rsidR="00C47A3E" w:rsidRPr="00AD67FF" w14:paraId="3F0D05F3" w14:textId="77777777" w:rsidTr="00AD2E87"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1CC6E6" w14:textId="71AA0B39" w:rsidR="00C47A3E" w:rsidRPr="00AD67FF" w:rsidRDefault="00C47A3E" w:rsidP="00AD2E87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074F21" w14:textId="77777777" w:rsidR="00C47A3E" w:rsidRPr="00AD67FF" w:rsidRDefault="00C47A3E" w:rsidP="00AD2E87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737C35" w14:textId="77777777" w:rsidR="00C47A3E" w:rsidRPr="00AD67FF" w:rsidRDefault="00C47A3E" w:rsidP="00AD2E87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B70C136" w14:textId="77777777" w:rsidR="00C47A3E" w:rsidRPr="00AD67FF" w:rsidRDefault="00C47A3E" w:rsidP="00AD2E87">
            <w:pPr>
              <w:jc w:val="center"/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12B28" w14:textId="77777777" w:rsidR="00C47A3E" w:rsidRDefault="00C47A3E" w:rsidP="00AD2E87">
            <w:pPr>
              <w:jc w:val="center"/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D15ECB" w14:textId="77777777" w:rsidR="00C47A3E" w:rsidRPr="00AD67FF" w:rsidRDefault="00C47A3E" w:rsidP="00AD2E87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Others in Party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2E739B" w14:textId="77777777" w:rsidR="00C47A3E" w:rsidRPr="00AD67FF" w:rsidRDefault="00C47A3E" w:rsidP="00AD2E87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15BD53" w14:textId="77777777" w:rsidR="00C47A3E" w:rsidRPr="00AD67FF" w:rsidRDefault="00C47A3E" w:rsidP="00AD2E87">
            <w:pPr>
              <w:rPr>
                <w:rFonts w:eastAsia="Times New Roman" w:cstheme="minorHAnsi"/>
                <w:color w:val="00000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Location</w:t>
            </w:r>
          </w:p>
        </w:tc>
      </w:tr>
      <w:tr w:rsidR="00687DA6" w:rsidRPr="00AD67FF" w14:paraId="65F24A16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94753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1974-06-09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21238" w14:textId="1103177D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Bubbs Creek Wall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405A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 Route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096570B" w14:textId="77777777" w:rsidR="00687DA6" w:rsidRPr="00AD67FF" w:rsidRDefault="00687DA6" w:rsidP="00687DA6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7D10" w14:textId="3F51AACB" w:rsidR="00687DA6" w:rsidRPr="00AD67FF" w:rsidRDefault="00687DA6" w:rsidP="00687DA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A836A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Mark Losleben, Mike McGoey, Reed Cundiff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0409D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V, 5.8, A2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BAF56" w14:textId="37D1B51F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CA</w:t>
            </w:r>
            <w:r w:rsidRPr="005E1158">
              <w:rPr>
                <w:rFonts w:eastAsia="Times New Roman" w:cstheme="minorHAnsi"/>
                <w:color w:val="000000"/>
              </w:rPr>
              <w:t>-Sierra Nevada</w:t>
            </w:r>
          </w:p>
        </w:tc>
      </w:tr>
      <w:tr w:rsidR="00687DA6" w:rsidRPr="00AD67FF" w14:paraId="4DF300F9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11A6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1974-07-14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ED71B" w14:textId="16464059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Spring Lake Wall (Peak 11,480)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CD553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North Face, Right Side (Beckey Route)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DCAD7E3" w14:textId="77777777" w:rsidR="00687DA6" w:rsidRPr="00AD67FF" w:rsidRDefault="00687DA6" w:rsidP="00687DA6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09BEE" w14:textId="3D2CFD80" w:rsidR="00687DA6" w:rsidRPr="00AD67FF" w:rsidRDefault="00687DA6" w:rsidP="00687DA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ADDF0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Robb Dellinger, Debbie Winters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13047" w14:textId="77777777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III, 5.6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609CE" w14:textId="3B378F7D" w:rsidR="00687DA6" w:rsidRPr="00AD67FF" w:rsidRDefault="00687DA6" w:rsidP="00687DA6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CA</w:t>
            </w:r>
            <w:r w:rsidRPr="005E1158">
              <w:rPr>
                <w:rFonts w:eastAsia="Times New Roman" w:cstheme="minorHAnsi"/>
                <w:color w:val="000000"/>
              </w:rPr>
              <w:t>-Sierra Nevada</w:t>
            </w:r>
          </w:p>
        </w:tc>
      </w:tr>
      <w:tr w:rsidR="00AD67FF" w:rsidRPr="00AD67FF" w14:paraId="59BA1F6C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921D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1987-05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A5E6" w14:textId="3699F92B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Yak Peak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DE80A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Beckey Route/Speedway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0F525D1" w14:textId="77777777" w:rsidR="00AD67FF" w:rsidRPr="00AD67FF" w:rsidRDefault="00AD67FF" w:rsidP="00AD67FF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BC3F1" w14:textId="3A7B3798" w:rsidR="00AD67FF" w:rsidRPr="00AD67FF" w:rsidRDefault="00896F9D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8B538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Maxim de Jong, Jo-Ann Svensson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CF7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7221" w14:textId="361F78D4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BC</w:t>
            </w:r>
            <w:r w:rsidR="00687DA6">
              <w:rPr>
                <w:rFonts w:eastAsia="Times New Roman" w:cstheme="minorHAnsi"/>
                <w:color w:val="000000"/>
              </w:rPr>
              <w:t>-Cascade Range</w:t>
            </w:r>
          </w:p>
        </w:tc>
      </w:tr>
      <w:tr w:rsidR="00C47A3E" w:rsidRPr="00C47A3E" w14:paraId="41BDC179" w14:textId="77777777" w:rsidTr="00AD2E87"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FACF5" w14:textId="77777777" w:rsidR="00C47A3E" w:rsidRPr="00C47A3E" w:rsidRDefault="00C47A3E" w:rsidP="00AD2E87">
            <w:pPr>
              <w:rPr>
                <w:rFonts w:eastAsia="Times New Roman" w:cstheme="minorHAnsi"/>
              </w:rPr>
            </w:pPr>
            <w:r w:rsidRPr="00C47A3E">
              <w:rPr>
                <w:rFonts w:eastAsia="Times New Roman" w:cstheme="minorHAnsi"/>
              </w:rPr>
              <w:t>1984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F264" w14:textId="27B41101" w:rsidR="00C47A3E" w:rsidRPr="00C47A3E" w:rsidRDefault="00C47A3E" w:rsidP="00AD2E87">
            <w:pPr>
              <w:rPr>
                <w:rFonts w:eastAsia="Times New Roman" w:cstheme="minorHAnsi"/>
              </w:rPr>
            </w:pPr>
            <w:r w:rsidRPr="00C47A3E">
              <w:rPr>
                <w:rFonts w:eastAsia="Times New Roman" w:cstheme="minorHAnsi"/>
              </w:rPr>
              <w:t xml:space="preserve">Elephants Perch, aka Sawtooth Dome 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1D9CB" w14:textId="77777777" w:rsidR="00C47A3E" w:rsidRPr="00C47A3E" w:rsidRDefault="00C47A3E" w:rsidP="00AD2E87">
            <w:pPr>
              <w:rPr>
                <w:rFonts w:eastAsia="Times New Roman" w:cstheme="minorHAnsi"/>
              </w:rPr>
            </w:pPr>
            <w:r w:rsidRPr="00C47A3E">
              <w:rPr>
                <w:rFonts w:eastAsia="Times New Roman" w:cstheme="minorHAnsi"/>
              </w:rPr>
              <w:t>Beckey Direct (SW Face)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D1710" w14:textId="77777777" w:rsidR="00C47A3E" w:rsidRPr="00C47A3E" w:rsidRDefault="00C47A3E" w:rsidP="00AD2E87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AA43E" w14:textId="77777777" w:rsidR="00C47A3E" w:rsidRPr="00C47A3E" w:rsidRDefault="00C47A3E" w:rsidP="00AD2E87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BB9DD" w14:textId="77777777" w:rsidR="00C47A3E" w:rsidRPr="00C47A3E" w:rsidRDefault="00C47A3E" w:rsidP="00AD2E87">
            <w:pPr>
              <w:rPr>
                <w:rFonts w:eastAsia="Times New Roman" w:cstheme="minorHAnsi"/>
              </w:rPr>
            </w:pPr>
            <w:r w:rsidRPr="00C47A3E">
              <w:rPr>
                <w:rFonts w:eastAsia="Times New Roman" w:cstheme="minorHAnsi"/>
              </w:rPr>
              <w:t>Reid Dowdle, Paul Potter, Mark de Fourneau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616DF" w14:textId="77777777" w:rsidR="00C47A3E" w:rsidRPr="00C47A3E" w:rsidRDefault="00C47A3E" w:rsidP="00AD2E87">
            <w:pPr>
              <w:rPr>
                <w:rFonts w:eastAsia="Times New Roman" w:cstheme="minorHAnsi"/>
              </w:rPr>
            </w:pPr>
            <w:r w:rsidRPr="00C47A3E">
              <w:rPr>
                <w:rFonts w:eastAsia="Times New Roman" w:cstheme="minorHAnsi"/>
              </w:rPr>
              <w:t>IV, 5.11b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3CB6" w14:textId="77777777" w:rsidR="00C47A3E" w:rsidRPr="00C47A3E" w:rsidRDefault="00C47A3E" w:rsidP="00AD2E87">
            <w:pPr>
              <w:rPr>
                <w:rFonts w:eastAsia="Times New Roman" w:cstheme="minorHAnsi"/>
              </w:rPr>
            </w:pPr>
            <w:r w:rsidRPr="00C47A3E">
              <w:rPr>
                <w:rFonts w:eastAsia="Times New Roman" w:cstheme="minorHAnsi"/>
              </w:rPr>
              <w:t>ID-Sawtooth Range</w:t>
            </w:r>
          </w:p>
        </w:tc>
      </w:tr>
      <w:tr w:rsidR="00AD67FF" w:rsidRPr="00AD67FF" w14:paraId="0F64AB0C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45E5B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1996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4A705" w14:textId="76E46AA2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Mt Beckey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7017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SW ridge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3D5552C" w14:textId="2D006B76" w:rsidR="00AD67FF" w:rsidRPr="00AD67FF" w:rsidRDefault="00896F9D" w:rsidP="00AD67FF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5540" w14:textId="20C6F479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61BC4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John Middendorf, Calvin Hebert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40BC9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5.5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51933" w14:textId="43098BF1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000000"/>
              </w:rPr>
              <w:t>AK</w:t>
            </w:r>
            <w:r w:rsidR="00687DA6">
              <w:rPr>
                <w:rFonts w:eastAsia="Times New Roman" w:cstheme="minorHAnsi"/>
                <w:color w:val="000000"/>
              </w:rPr>
              <w:t>-Alaska Range</w:t>
            </w:r>
          </w:p>
        </w:tc>
      </w:tr>
      <w:tr w:rsidR="00EC5545" w:rsidRPr="00AD67FF" w14:paraId="74905CA0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83F0C" w14:textId="223AFCA9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Unknown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69F" w14:textId="77777777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Beckey E5</w:t>
            </w:r>
          </w:p>
          <w:p w14:paraId="6E976CA6" w14:textId="76312CB7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(8,327 ft)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0C79" w14:textId="77777777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85B54A6" w14:textId="77777777" w:rsidR="00EC5545" w:rsidRPr="00EC5545" w:rsidRDefault="00EC5545" w:rsidP="00AD67FF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B4436" w14:textId="77777777" w:rsidR="00EC5545" w:rsidRPr="00EC5545" w:rsidRDefault="00EC5545" w:rsidP="00AD67FF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B8A2" w14:textId="59085463" w:rsidR="00EC5545" w:rsidRPr="00EC5545" w:rsidRDefault="008D60B3" w:rsidP="00AD67FF">
            <w:pPr>
              <w:rPr>
                <w:rFonts w:eastAsia="Times New Roman" w:cstheme="minorHAnsi"/>
                <w:color w:val="7030A0"/>
              </w:rPr>
            </w:pPr>
            <w:r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2A24" w14:textId="77777777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AB1" w14:textId="5E9BCA8C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AK-Alaska Range</w:t>
            </w:r>
          </w:p>
        </w:tc>
      </w:tr>
      <w:tr w:rsidR="00EC5545" w:rsidRPr="00AD67FF" w14:paraId="527A86BB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2794" w14:textId="6045AEC8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Unknown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30E68" w14:textId="77777777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 xml:space="preserve">Beckey E3 </w:t>
            </w:r>
          </w:p>
          <w:p w14:paraId="58D73FF1" w14:textId="45E842D5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(7979 ft</w:t>
            </w:r>
            <w:r>
              <w:rPr>
                <w:rFonts w:eastAsia="Times New Roman" w:cstheme="minorHAnsi"/>
                <w:color w:val="7030A0"/>
              </w:rPr>
              <w:t>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CDEF6" w14:textId="77777777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CC2581C" w14:textId="77777777" w:rsidR="00EC5545" w:rsidRPr="00EC5545" w:rsidRDefault="00EC5545" w:rsidP="00AD67FF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B14B8" w14:textId="77777777" w:rsidR="00EC5545" w:rsidRPr="00EC5545" w:rsidRDefault="00EC5545" w:rsidP="00AD67FF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BC13" w14:textId="2F9A444A" w:rsidR="00EC5545" w:rsidRPr="00EC5545" w:rsidRDefault="008D60B3" w:rsidP="00AD67FF">
            <w:pPr>
              <w:rPr>
                <w:rFonts w:eastAsia="Times New Roman" w:cstheme="minorHAnsi"/>
                <w:color w:val="7030A0"/>
              </w:rPr>
            </w:pPr>
            <w:r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E7AA" w14:textId="77777777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3887" w14:textId="5E2C88FE" w:rsidR="00EC5545" w:rsidRPr="00EC5545" w:rsidRDefault="00EC5545" w:rsidP="00AD67FF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AK-Alaska Range</w:t>
            </w:r>
          </w:p>
        </w:tc>
      </w:tr>
      <w:tr w:rsidR="00EC5545" w:rsidRPr="00AD67FF" w14:paraId="35B81038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FCA16" w14:textId="39F86A4D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Unknown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3A85" w14:textId="77777777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Beckey SW3</w:t>
            </w:r>
          </w:p>
          <w:p w14:paraId="7D586729" w14:textId="1D176E75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(7,905 ft)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A8070" w14:textId="77777777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D9E1BEF" w14:textId="77777777" w:rsidR="00EC5545" w:rsidRPr="00EC5545" w:rsidRDefault="00EC5545" w:rsidP="00EC5545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27218" w14:textId="77777777" w:rsidR="00EC5545" w:rsidRPr="00EC5545" w:rsidRDefault="00EC5545" w:rsidP="00EC5545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ED7F" w14:textId="4C3A9B0E" w:rsidR="00EC5545" w:rsidRPr="00EC5545" w:rsidRDefault="008D60B3" w:rsidP="00EC5545">
            <w:pPr>
              <w:rPr>
                <w:rFonts w:eastAsia="Times New Roman" w:cstheme="minorHAnsi"/>
                <w:color w:val="7030A0"/>
              </w:rPr>
            </w:pPr>
            <w:r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CE66" w14:textId="77777777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C772" w14:textId="6D90509D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AK-Alaska Range</w:t>
            </w:r>
          </w:p>
        </w:tc>
      </w:tr>
      <w:tr w:rsidR="00EC5545" w:rsidRPr="00AD67FF" w14:paraId="52CB4846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10DF" w14:textId="34B80E05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Unknown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645A5" w14:textId="77777777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Beckey SW1</w:t>
            </w:r>
          </w:p>
          <w:p w14:paraId="30D10485" w14:textId="2BC21724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(7,900 ft)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71D0F" w14:textId="77777777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F12B1DF" w14:textId="77777777" w:rsidR="00EC5545" w:rsidRPr="00EC5545" w:rsidRDefault="00EC5545" w:rsidP="00EC5545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A7A8" w14:textId="77777777" w:rsidR="00EC5545" w:rsidRPr="00EC5545" w:rsidRDefault="00EC5545" w:rsidP="00EC5545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2A461" w14:textId="7F5B4F8F" w:rsidR="00EC5545" w:rsidRPr="00EC5545" w:rsidRDefault="008D60B3" w:rsidP="00EC5545">
            <w:pPr>
              <w:rPr>
                <w:rFonts w:eastAsia="Times New Roman" w:cstheme="minorHAnsi"/>
                <w:color w:val="7030A0"/>
              </w:rPr>
            </w:pPr>
            <w:r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920F6" w14:textId="77777777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263CB" w14:textId="547176CB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AK-Alaska Range</w:t>
            </w:r>
          </w:p>
        </w:tc>
      </w:tr>
      <w:tr w:rsidR="00EC5545" w:rsidRPr="00AD67FF" w14:paraId="51F45295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2DCCA" w14:textId="1AA35715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Unknown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A2D3A" w14:textId="77777777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Beckey NE4</w:t>
            </w:r>
          </w:p>
          <w:p w14:paraId="1FCCFEF0" w14:textId="5931749B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(7,288 ft)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F097" w14:textId="77777777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6869B90" w14:textId="77777777" w:rsidR="00EC5545" w:rsidRPr="00EC5545" w:rsidRDefault="00EC5545" w:rsidP="00EC5545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9A75" w14:textId="77777777" w:rsidR="00EC5545" w:rsidRPr="00EC5545" w:rsidRDefault="00EC5545" w:rsidP="00EC5545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6EB8" w14:textId="6D081B3B" w:rsidR="00EC5545" w:rsidRPr="00EC5545" w:rsidRDefault="008D60B3" w:rsidP="00EC5545">
            <w:pPr>
              <w:rPr>
                <w:rFonts w:eastAsia="Times New Roman" w:cstheme="minorHAnsi"/>
                <w:color w:val="7030A0"/>
              </w:rPr>
            </w:pPr>
            <w:r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5832" w14:textId="77777777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375A" w14:textId="1FE728FB" w:rsidR="00EC5545" w:rsidRPr="00EC5545" w:rsidRDefault="00EC5545" w:rsidP="00EC5545">
            <w:pPr>
              <w:rPr>
                <w:rFonts w:eastAsia="Times New Roman" w:cstheme="minorHAnsi"/>
                <w:color w:val="7030A0"/>
              </w:rPr>
            </w:pPr>
            <w:r w:rsidRPr="00EC5545">
              <w:rPr>
                <w:rFonts w:eastAsia="Times New Roman" w:cstheme="minorHAnsi"/>
                <w:color w:val="7030A0"/>
              </w:rPr>
              <w:t>AK-Alaska Range</w:t>
            </w:r>
          </w:p>
        </w:tc>
      </w:tr>
      <w:tr w:rsidR="00EC5545" w:rsidRPr="00AD67FF" w14:paraId="76947FCD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A5F5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</w:rPr>
              <w:t>1998-06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55D22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</w:rPr>
              <w:t>Mt McArthur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5490B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</w:rPr>
              <w:t>South Face, south Buttress, aka Fred Said Buttress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15199AD" w14:textId="77777777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00176" w14:textId="333449E7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4FD3C" w14:textId="6359C5B0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</w:rPr>
              <w:t>Rick Clements, Chris Kettles, Troy Jungen,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3B9D2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</w:rPr>
              <w:t>Steep snow &amp;   ice, class 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6AA8" w14:textId="26803762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</w:rPr>
              <w:t>YT</w:t>
            </w:r>
            <w:r>
              <w:rPr>
                <w:rFonts w:eastAsia="Times New Roman" w:cstheme="minorHAnsi"/>
              </w:rPr>
              <w:t>-Saint Elias Mountains</w:t>
            </w:r>
          </w:p>
        </w:tc>
      </w:tr>
    </w:tbl>
    <w:p w14:paraId="73D77949" w14:textId="77777777" w:rsidR="008D60B3" w:rsidRDefault="008D60B3">
      <w:r>
        <w:br w:type="page"/>
      </w:r>
    </w:p>
    <w:tbl>
      <w:tblPr>
        <w:tblW w:w="1071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734"/>
        <w:gridCol w:w="2584"/>
        <w:gridCol w:w="489"/>
        <w:gridCol w:w="500"/>
        <w:gridCol w:w="1529"/>
        <w:gridCol w:w="1102"/>
        <w:gridCol w:w="1512"/>
      </w:tblGrid>
      <w:tr w:rsidR="008D60B3" w14:paraId="3117CD2B" w14:textId="77777777" w:rsidTr="00BC389E"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CEA5C" w14:textId="77777777" w:rsidR="008D60B3" w:rsidRPr="00AD67FF" w:rsidRDefault="008D60B3" w:rsidP="00BC389E">
            <w:pPr>
              <w:rPr>
                <w:rFonts w:eastAsia="Times New Roman" w:cstheme="minorHAnsi"/>
                <w:color w:val="7030A0"/>
              </w:rPr>
            </w:pPr>
            <w:r w:rsidRPr="00AD67FF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379FCB" w14:textId="77777777" w:rsidR="008D60B3" w:rsidRPr="00AD67FF" w:rsidRDefault="008D60B3" w:rsidP="00BC389E">
            <w:pPr>
              <w:rPr>
                <w:rFonts w:eastAsia="Times New Roman" w:cstheme="minorHAnsi"/>
                <w:color w:val="7030A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F9F675" w14:textId="77777777" w:rsidR="008D60B3" w:rsidRPr="00AD67FF" w:rsidRDefault="008D60B3" w:rsidP="00BC389E">
            <w:pPr>
              <w:rPr>
                <w:rFonts w:eastAsia="Times New Roman" w:cstheme="minorHAnsi"/>
                <w:color w:val="7030A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9709376" w14:textId="77777777" w:rsidR="008D60B3" w:rsidRPr="00AD67FF" w:rsidRDefault="008D60B3" w:rsidP="00BC389E">
            <w:pPr>
              <w:jc w:val="center"/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D5EF1A" w14:textId="77777777" w:rsidR="008D60B3" w:rsidRPr="00AD67FF" w:rsidRDefault="008D60B3" w:rsidP="00BC389E">
            <w:pPr>
              <w:jc w:val="center"/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42C575" w14:textId="77777777" w:rsidR="008D60B3" w:rsidRPr="00AD67FF" w:rsidRDefault="008D60B3" w:rsidP="00BC389E">
            <w:pPr>
              <w:rPr>
                <w:rFonts w:eastAsia="Times New Roman" w:cstheme="minorHAnsi"/>
                <w:color w:val="7030A0"/>
              </w:rPr>
            </w:pPr>
            <w:r>
              <w:rPr>
                <w:rFonts w:eastAsia="Times New Roman" w:cstheme="minorHAnsi"/>
                <w:b/>
                <w:bCs/>
              </w:rPr>
              <w:t>Others in Party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9E1403" w14:textId="77777777" w:rsidR="008D60B3" w:rsidRPr="00AD67FF" w:rsidRDefault="008D60B3" w:rsidP="00BC389E">
            <w:pPr>
              <w:rPr>
                <w:rFonts w:eastAsia="Times New Roman" w:cstheme="minorHAnsi"/>
                <w:color w:val="7030A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729054" w14:textId="77777777" w:rsidR="008D60B3" w:rsidRDefault="008D60B3" w:rsidP="00BC389E">
            <w:pPr>
              <w:rPr>
                <w:rFonts w:eastAsia="Times New Roman" w:cstheme="minorHAnsi"/>
                <w:color w:val="7030A0"/>
              </w:rPr>
            </w:pPr>
            <w:r w:rsidRPr="00AD67FF">
              <w:rPr>
                <w:rFonts w:eastAsia="Times New Roman" w:cstheme="minorHAnsi"/>
                <w:b/>
                <w:bCs/>
              </w:rPr>
              <w:t>Location</w:t>
            </w:r>
          </w:p>
        </w:tc>
      </w:tr>
      <w:tr w:rsidR="00EC5545" w:rsidRPr="00AD67FF" w14:paraId="65F66A23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C9E18" w14:textId="690EB235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Unknown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9DB7B" w14:textId="41BB528F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The Feather</w:t>
            </w:r>
            <w:r>
              <w:rPr>
                <w:rFonts w:eastAsia="Times New Roman" w:cstheme="minorHAnsi"/>
                <w:color w:val="7030A0"/>
              </w:rPr>
              <w:t>s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C49E3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Beckey Route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ACEB8A8" w14:textId="77777777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B664D" w14:textId="00FBF04C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073D7" w14:textId="240218D6" w:rsidR="00EC5545" w:rsidRPr="00AD67FF" w:rsidRDefault="00EC5545" w:rsidP="00EC554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A6BE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5.7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1A43D" w14:textId="5C93372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WA</w:t>
            </w:r>
            <w:r>
              <w:rPr>
                <w:rFonts w:eastAsia="Times New Roman" w:cstheme="minorHAnsi"/>
                <w:color w:val="7030A0"/>
              </w:rPr>
              <w:t>-Cascade Range</w:t>
            </w:r>
          </w:p>
        </w:tc>
      </w:tr>
      <w:tr w:rsidR="00EC5545" w:rsidRPr="00AD67FF" w14:paraId="260F8921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2A079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Unknown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3210B" w14:textId="4A5B214C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The Labyrinth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FF065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Beckey's Problem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19B2511" w14:textId="77777777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14DB" w14:textId="5AB2FA41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AD7F3" w14:textId="542D3495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76360C"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 w:rsidRPr="0076360C"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B3635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V6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B5A2F" w14:textId="3E8B2FF5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WA</w:t>
            </w:r>
            <w:r>
              <w:rPr>
                <w:rFonts w:eastAsia="Times New Roman" w:cstheme="minorHAnsi"/>
                <w:color w:val="7030A0"/>
              </w:rPr>
              <w:t>-Cascade Range</w:t>
            </w:r>
          </w:p>
        </w:tc>
      </w:tr>
      <w:tr w:rsidR="00EC5545" w:rsidRPr="00AD67FF" w14:paraId="0DA98509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C787A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Unknown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6B0B8" w14:textId="25194949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 xml:space="preserve">El Segundo Buttress 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BDDD7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Beckey Route-Direct Start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3268C8B" w14:textId="77777777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6CDB" w14:textId="2B3CFFAB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EC8D3" w14:textId="71D9D0A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76360C"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 w:rsidRPr="0076360C"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B3A7E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5.10b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FD4F5" w14:textId="10BEFEC9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CA</w:t>
            </w:r>
            <w:r w:rsidRPr="001363A2">
              <w:rPr>
                <w:rFonts w:eastAsia="Times New Roman" w:cstheme="minorHAnsi"/>
                <w:color w:val="7030A0"/>
              </w:rPr>
              <w:t>-Sierra Nevada</w:t>
            </w:r>
          </w:p>
        </w:tc>
      </w:tr>
      <w:tr w:rsidR="00EC5545" w:rsidRPr="00AD67FF" w14:paraId="1B6AB9D6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16F6E" w14:textId="6C8FC3A2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Unknown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C9B8A" w14:textId="3C0D3E85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Private Idaho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8382F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Beckey-Stanley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2E4BACF" w14:textId="77777777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3BB6" w14:textId="6874501E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FB0C0" w14:textId="7CD33912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76360C"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 w:rsidRPr="0076360C"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C8459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5.11b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E38EC" w14:textId="094AE346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WA</w:t>
            </w:r>
            <w:r>
              <w:rPr>
                <w:rFonts w:eastAsia="Times New Roman" w:cstheme="minorHAnsi"/>
                <w:color w:val="7030A0"/>
              </w:rPr>
              <w:t>-Cascade Range</w:t>
            </w:r>
          </w:p>
        </w:tc>
      </w:tr>
      <w:tr w:rsidR="00EC5545" w:rsidRPr="00AD67FF" w14:paraId="3A3EC62E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80335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Unknown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FF87E" w14:textId="4A6328F3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South Fork-Kolob Canyon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E771B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Fred Beckey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6A4D4" w14:textId="77777777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BF290" w14:textId="18C5EB5B" w:rsidR="00EC5545" w:rsidRPr="00AD67FF" w:rsidRDefault="00EC5545" w:rsidP="00EC554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8184" w14:textId="3F8BC675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76360C"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 w:rsidRPr="0076360C"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65A87" w14:textId="77777777" w:rsidR="00EC5545" w:rsidRPr="00AD67FF" w:rsidRDefault="00EC5545" w:rsidP="00EC5545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5.6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BC203" w14:textId="5F2F81F7" w:rsidR="00EC5545" w:rsidRPr="00AD67FF" w:rsidRDefault="00EC5545" w:rsidP="00EC554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7030A0"/>
              </w:rPr>
              <w:t>UT-Colorado Plateau</w:t>
            </w:r>
          </w:p>
        </w:tc>
      </w:tr>
      <w:tr w:rsidR="00AD67FF" w:rsidRPr="00AD67FF" w14:paraId="2F8AF862" w14:textId="77777777" w:rsidTr="00C47A3E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5AB6E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1982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E50D6" w14:textId="10B8460D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Billboard Buttress-Indian Cove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60F50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Red Beckey, aka The Rabbi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ED4D89C" w14:textId="16E67E54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64A48" w14:textId="46C7D2FF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6AF3" w14:textId="631F86D4" w:rsidR="00AD67FF" w:rsidRPr="00AD67FF" w:rsidRDefault="00C47A3E" w:rsidP="00AD67FF">
            <w:pPr>
              <w:rPr>
                <w:rFonts w:eastAsia="Times New Roman" w:cstheme="minorHAnsi"/>
              </w:rPr>
            </w:pPr>
            <w:r w:rsidRPr="0076360C"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 w:rsidRPr="0076360C"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FA7FF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5.10a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B28F" w14:textId="1F86C820" w:rsidR="00AD67FF" w:rsidRPr="00AD67FF" w:rsidRDefault="001363A2" w:rsidP="00AD67F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7030A0"/>
              </w:rPr>
              <w:t>CA-Joshua Tree National Park</w:t>
            </w:r>
          </w:p>
        </w:tc>
      </w:tr>
      <w:tr w:rsidR="00547708" w:rsidRPr="00AD67FF" w14:paraId="7FAABC99" w14:textId="77777777" w:rsidTr="00547708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16A1" w14:textId="6E18D3AF" w:rsidR="00547708" w:rsidRPr="00547708" w:rsidRDefault="00547708" w:rsidP="00547708">
            <w:pPr>
              <w:rPr>
                <w:rFonts w:eastAsia="Times New Roman" w:cstheme="minorHAnsi"/>
                <w:color w:val="7030A0"/>
              </w:rPr>
            </w:pPr>
            <w:r w:rsidRPr="00AD67FF">
              <w:rPr>
                <w:rFonts w:eastAsia="Times New Roman" w:cstheme="minorHAnsi"/>
                <w:color w:val="7030A0"/>
              </w:rPr>
              <w:t>2006-05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EF43" w14:textId="497DCD5F" w:rsidR="00547708" w:rsidRPr="00547708" w:rsidRDefault="00547708" w:rsidP="00547708">
            <w:pPr>
              <w:rPr>
                <w:rFonts w:eastAsia="Times New Roman" w:cstheme="minorHAnsi"/>
                <w:color w:val="7030A0"/>
              </w:rPr>
            </w:pPr>
            <w:r w:rsidRPr="00AD67FF">
              <w:rPr>
                <w:rFonts w:eastAsia="Times New Roman" w:cstheme="minorHAnsi"/>
                <w:color w:val="7030A0"/>
              </w:rPr>
              <w:t>Haizi Shan- North summit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AFD5" w14:textId="7A3C8575" w:rsidR="00547708" w:rsidRPr="00547708" w:rsidRDefault="00547708" w:rsidP="00547708">
            <w:pPr>
              <w:rPr>
                <w:rFonts w:eastAsia="Times New Roman" w:cstheme="minorHAnsi"/>
                <w:color w:val="7030A0"/>
              </w:rPr>
            </w:pPr>
            <w:r w:rsidRPr="00AD67FF">
              <w:rPr>
                <w:rFonts w:eastAsia="Times New Roman" w:cstheme="minorHAnsi"/>
                <w:color w:val="7030A0"/>
              </w:rPr>
              <w:t>Beckey Direct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3D27E0F" w14:textId="77777777" w:rsidR="00547708" w:rsidRPr="00547708" w:rsidRDefault="00547708" w:rsidP="00547708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ACCB4" w14:textId="77777777" w:rsidR="00547708" w:rsidRPr="00547708" w:rsidRDefault="00547708" w:rsidP="00547708">
            <w:pPr>
              <w:jc w:val="center"/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C0BA1" w14:textId="4B845F70" w:rsidR="00547708" w:rsidRPr="00547708" w:rsidRDefault="00C47A3E" w:rsidP="00547708">
            <w:pPr>
              <w:rPr>
                <w:rFonts w:eastAsia="Times New Roman" w:cstheme="minorHAnsi"/>
                <w:color w:val="7030A0"/>
              </w:rPr>
            </w:pPr>
            <w:r w:rsidRPr="0076360C"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 w:rsidRPr="0076360C"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EB18" w14:textId="77777777" w:rsidR="00547708" w:rsidRPr="00547708" w:rsidRDefault="00547708" w:rsidP="00547708">
            <w:pPr>
              <w:rPr>
                <w:rFonts w:eastAsia="Times New Roman" w:cstheme="minorHAnsi"/>
                <w:color w:val="7030A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B5C2" w14:textId="5F0DF31E" w:rsidR="00547708" w:rsidRPr="00547708" w:rsidRDefault="00547708" w:rsidP="00547708">
            <w:pPr>
              <w:rPr>
                <w:rFonts w:eastAsia="Times New Roman" w:cstheme="minorHAnsi"/>
                <w:color w:val="7030A0"/>
              </w:rPr>
            </w:pPr>
            <w:r w:rsidRPr="00AD67FF">
              <w:rPr>
                <w:rFonts w:eastAsia="Times New Roman" w:cstheme="minorHAnsi"/>
                <w:color w:val="7030A0"/>
              </w:rPr>
              <w:t>China</w:t>
            </w:r>
            <w:r w:rsidRPr="00547708">
              <w:rPr>
                <w:rFonts w:eastAsia="Times New Roman" w:cstheme="minorHAnsi"/>
                <w:color w:val="7030A0"/>
              </w:rPr>
              <w:t>-West Sichuan Ranges</w:t>
            </w:r>
          </w:p>
        </w:tc>
      </w:tr>
      <w:tr w:rsidR="00AD67FF" w:rsidRPr="00AD67FF" w14:paraId="6910277F" w14:textId="77777777" w:rsidTr="00C47A3E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798AE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2010-07-30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8ECDA" w14:textId="4A98742C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The Steeple-Coethedral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60EA0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Beckey Route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B0A7FDA" w14:textId="23890DD2" w:rsidR="00AD67FF" w:rsidRPr="001363A2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BD0DC" w14:textId="59473CFD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885B9" w14:textId="304E1F29" w:rsidR="00AD67FF" w:rsidRPr="00AD67FF" w:rsidRDefault="00C47A3E" w:rsidP="00AD67FF">
            <w:pPr>
              <w:rPr>
                <w:rFonts w:eastAsia="Times New Roman" w:cstheme="minorHAnsi"/>
              </w:rPr>
            </w:pPr>
            <w:r w:rsidRPr="0076360C"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 w:rsidRPr="0076360C"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F098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5.3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CB171" w14:textId="4E2C5A78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Ore</w:t>
            </w:r>
            <w:r w:rsidR="001363A2" w:rsidRPr="001363A2">
              <w:rPr>
                <w:rFonts w:eastAsia="Times New Roman" w:cstheme="minorHAnsi"/>
                <w:color w:val="7030A0"/>
              </w:rPr>
              <w:t>-Cascade Range</w:t>
            </w:r>
          </w:p>
        </w:tc>
      </w:tr>
      <w:tr w:rsidR="00AD67FF" w:rsidRPr="00AD67FF" w14:paraId="4342E452" w14:textId="77777777" w:rsidTr="00C47A3E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81F43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2018-02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404F0" w14:textId="3C2F117B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Ida Ougnidif Area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33DF6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The Beckey Route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67BE848" w14:textId="5BE3F8B2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CC2D6" w14:textId="7CD4673E" w:rsidR="00AD67FF" w:rsidRPr="00AD67FF" w:rsidRDefault="00AD67FF" w:rsidP="00AD67FF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B55A0" w14:textId="400E28B5" w:rsidR="00AD67FF" w:rsidRPr="00AD67FF" w:rsidRDefault="00C47A3E" w:rsidP="00AD67FF">
            <w:pPr>
              <w:rPr>
                <w:rFonts w:eastAsia="Times New Roman" w:cstheme="minorHAnsi"/>
              </w:rPr>
            </w:pPr>
            <w:r w:rsidRPr="0076360C">
              <w:rPr>
                <w:rFonts w:eastAsia="Times New Roman" w:cstheme="minorHAnsi"/>
                <w:color w:val="7030A0"/>
              </w:rPr>
              <w:t>N</w:t>
            </w:r>
            <w:r w:rsidRPr="00AD67FF">
              <w:rPr>
                <w:rFonts w:eastAsia="Times New Roman" w:cstheme="minorHAnsi"/>
                <w:color w:val="7030A0"/>
              </w:rPr>
              <w:t xml:space="preserve">o record of </w:t>
            </w:r>
            <w:r w:rsidRPr="0076360C">
              <w:rPr>
                <w:rFonts w:eastAsia="Times New Roman" w:cstheme="minorHAnsi"/>
                <w:color w:val="7030A0"/>
              </w:rPr>
              <w:t>Beckey</w:t>
            </w:r>
            <w:r w:rsidRPr="00AD67FF">
              <w:rPr>
                <w:rFonts w:eastAsia="Times New Roman" w:cstheme="minorHAnsi"/>
                <w:color w:val="7030A0"/>
              </w:rPr>
              <w:t xml:space="preserve"> climbing route.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09259" w14:textId="77777777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5.7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3527" w14:textId="4D1CB188" w:rsidR="00AD67FF" w:rsidRPr="00AD67FF" w:rsidRDefault="00AD67FF" w:rsidP="00AD67FF">
            <w:pPr>
              <w:rPr>
                <w:rFonts w:eastAsia="Times New Roman" w:cstheme="minorHAnsi"/>
              </w:rPr>
            </w:pPr>
            <w:r w:rsidRPr="00AD67FF">
              <w:rPr>
                <w:rFonts w:eastAsia="Times New Roman" w:cstheme="minorHAnsi"/>
                <w:color w:val="7030A0"/>
              </w:rPr>
              <w:t>Morocco</w:t>
            </w:r>
            <w:r w:rsidR="001363A2">
              <w:rPr>
                <w:rFonts w:eastAsia="Times New Roman" w:cstheme="minorHAnsi"/>
                <w:color w:val="7030A0"/>
              </w:rPr>
              <w:t>-</w:t>
            </w:r>
            <w:r w:rsidR="001363A2" w:rsidRPr="00AD67FF">
              <w:rPr>
                <w:rFonts w:eastAsia="Times New Roman" w:cstheme="minorHAnsi"/>
                <w:color w:val="7030A0"/>
              </w:rPr>
              <w:t xml:space="preserve"> Jebel el Kest &amp; Jebel Taskra North</w:t>
            </w:r>
          </w:p>
        </w:tc>
      </w:tr>
    </w:tbl>
    <w:p w14:paraId="36F318DC" w14:textId="77777777" w:rsidR="00AD67FF" w:rsidRPr="00AD67FF" w:rsidRDefault="00AD67FF">
      <w:pPr>
        <w:rPr>
          <w:rFonts w:cstheme="minorHAnsi"/>
        </w:rPr>
      </w:pPr>
    </w:p>
    <w:p w14:paraId="1EB38CA9" w14:textId="5B8CCA4D" w:rsidR="00AD67FF" w:rsidRDefault="00AD67FF">
      <w:pPr>
        <w:rPr>
          <w:rFonts w:cstheme="minorHAnsi"/>
        </w:rPr>
      </w:pPr>
    </w:p>
    <w:p w14:paraId="4339CDFB" w14:textId="1BC54DD1" w:rsidR="00B67750" w:rsidRPr="00AD67FF" w:rsidRDefault="00B67750">
      <w:pPr>
        <w:rPr>
          <w:rFonts w:cstheme="minorHAnsi"/>
        </w:rPr>
      </w:pPr>
      <w:r>
        <w:rPr>
          <w:rFonts w:cstheme="minorHAnsi"/>
        </w:rPr>
        <w:t>Author: Dave Creeden</w:t>
      </w:r>
    </w:p>
    <w:sectPr w:rsidR="00B67750" w:rsidRPr="00AD67FF" w:rsidSect="00E06B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538135" w:themeColor="accent6" w:themeShade="BF"/>
        <w:left w:val="single" w:sz="12" w:space="22" w:color="538135" w:themeColor="accent6" w:themeShade="BF"/>
        <w:bottom w:val="single" w:sz="12" w:space="24" w:color="538135" w:themeColor="accent6" w:themeShade="BF"/>
        <w:right w:val="single" w:sz="12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42D4F" w14:textId="77777777" w:rsidR="00C36D91" w:rsidRDefault="00C36D91" w:rsidP="00B67750">
      <w:r>
        <w:separator/>
      </w:r>
    </w:p>
  </w:endnote>
  <w:endnote w:type="continuationSeparator" w:id="0">
    <w:p w14:paraId="2A263D0C" w14:textId="77777777" w:rsidR="00C36D91" w:rsidRDefault="00C36D91" w:rsidP="00B6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42A70" w14:textId="77777777" w:rsidR="00B67750" w:rsidRDefault="00B67750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14:paraId="192F533E" w14:textId="77777777" w:rsidR="00B67750" w:rsidRDefault="00B67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A6BAB" w14:textId="77777777" w:rsidR="00C36D91" w:rsidRDefault="00C36D91" w:rsidP="00B67750">
      <w:r>
        <w:separator/>
      </w:r>
    </w:p>
  </w:footnote>
  <w:footnote w:type="continuationSeparator" w:id="0">
    <w:p w14:paraId="717D785E" w14:textId="77777777" w:rsidR="00C36D91" w:rsidRDefault="00C36D91" w:rsidP="00B67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4A4A0" w14:textId="09CBC834" w:rsidR="00B67750" w:rsidRPr="00E06B04" w:rsidRDefault="00B67750">
    <w:pPr>
      <w:pStyle w:val="Header"/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</w:pPr>
    <w:r w:rsidRPr="00E06B04"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  <w:t>Chapter 4: Routes and Peaks Named After Fred Beckey</w:t>
    </w:r>
  </w:p>
  <w:p w14:paraId="3CD5349E" w14:textId="77777777" w:rsidR="00B67750" w:rsidRDefault="00B67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89118F"/>
    <w:multiLevelType w:val="multilevel"/>
    <w:tmpl w:val="895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FF"/>
    <w:rsid w:val="000325C2"/>
    <w:rsid w:val="000E501E"/>
    <w:rsid w:val="00120866"/>
    <w:rsid w:val="001363A2"/>
    <w:rsid w:val="003738EB"/>
    <w:rsid w:val="004439E5"/>
    <w:rsid w:val="00547708"/>
    <w:rsid w:val="00645252"/>
    <w:rsid w:val="00687DA6"/>
    <w:rsid w:val="00692C60"/>
    <w:rsid w:val="006932F1"/>
    <w:rsid w:val="006D3D74"/>
    <w:rsid w:val="00855FC3"/>
    <w:rsid w:val="00896F9D"/>
    <w:rsid w:val="008D60B3"/>
    <w:rsid w:val="00A70330"/>
    <w:rsid w:val="00A9204E"/>
    <w:rsid w:val="00AB2BAB"/>
    <w:rsid w:val="00AD67FF"/>
    <w:rsid w:val="00B67750"/>
    <w:rsid w:val="00C36D91"/>
    <w:rsid w:val="00C47A3E"/>
    <w:rsid w:val="00D211B1"/>
    <w:rsid w:val="00E06B04"/>
    <w:rsid w:val="00E16C11"/>
    <w:rsid w:val="00E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EFC1"/>
  <w15:chartTrackingRefBased/>
  <w15:docId w15:val="{A49F58EC-06C3-4F01-AF90-FED77D62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NormalWeb">
    <w:name w:val="Normal (Web)"/>
    <w:basedOn w:val="Normal"/>
    <w:uiPriority w:val="99"/>
    <w:semiHidden/>
    <w:unhideWhenUsed/>
    <w:rsid w:val="00AD67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</TotalTime>
  <Pages>5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10</cp:revision>
  <dcterms:created xsi:type="dcterms:W3CDTF">2018-10-02T02:47:00Z</dcterms:created>
  <dcterms:modified xsi:type="dcterms:W3CDTF">2019-03-03T19:58:00Z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