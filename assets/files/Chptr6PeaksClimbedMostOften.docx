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F29F9" w14:textId="75407F2A" w:rsidR="009D6C50" w:rsidRPr="009D6C50" w:rsidRDefault="009D6C50" w:rsidP="009D6C50">
      <w:pPr>
        <w:rPr>
          <w:rFonts w:eastAsia="Times New Roman" w:cstheme="minorHAnsi"/>
          <w:color w:val="000000"/>
        </w:rPr>
      </w:pPr>
      <w:bookmarkStart w:id="0" w:name="_GoBack"/>
      <w:bookmarkEnd w:id="0"/>
      <w:r w:rsidRPr="009D6C50">
        <w:rPr>
          <w:rFonts w:eastAsia="Times New Roman" w:cstheme="minorHAnsi"/>
          <w:b/>
          <w:bCs/>
          <w:color w:val="000000"/>
          <w:u w:val="single"/>
        </w:rPr>
        <w:t>Peaks Beckey Attempted to Climb Most Often</w:t>
      </w:r>
    </w:p>
    <w:p w14:paraId="4369D8F9" w14:textId="77777777" w:rsidR="009D6C50" w:rsidRPr="009D6C50" w:rsidRDefault="009D6C50" w:rsidP="009D6C50">
      <w:pPr>
        <w:rPr>
          <w:rFonts w:eastAsia="Times New Roman" w:cstheme="minorHAnsi"/>
          <w:color w:val="000000"/>
        </w:rPr>
      </w:pPr>
    </w:p>
    <w:p w14:paraId="4EB5A60B"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Below is a table listing the peaks that Beckey attempted to climb most frequently, minimum of four attempts.</w:t>
      </w:r>
    </w:p>
    <w:p w14:paraId="29AFDFD2" w14:textId="77777777" w:rsidR="009D6C50" w:rsidRPr="009D6C50" w:rsidRDefault="009D6C50" w:rsidP="009D6C50">
      <w:pPr>
        <w:rPr>
          <w:rFonts w:eastAsia="Times New Roman" w:cstheme="minorHAnsi"/>
          <w:color w:val="000000"/>
        </w:rPr>
      </w:pPr>
    </w:p>
    <w:tbl>
      <w:tblPr>
        <w:tblW w:w="0" w:type="auto"/>
        <w:tblCellMar>
          <w:left w:w="0" w:type="dxa"/>
          <w:right w:w="0" w:type="dxa"/>
        </w:tblCellMar>
        <w:tblLook w:val="04A0" w:firstRow="1" w:lastRow="0" w:firstColumn="1" w:lastColumn="0" w:noHBand="0" w:noVBand="1"/>
      </w:tblPr>
      <w:tblGrid>
        <w:gridCol w:w="2148"/>
        <w:gridCol w:w="1686"/>
        <w:gridCol w:w="1074"/>
        <w:gridCol w:w="1198"/>
        <w:gridCol w:w="777"/>
        <w:gridCol w:w="835"/>
        <w:gridCol w:w="769"/>
        <w:gridCol w:w="853"/>
      </w:tblGrid>
      <w:tr w:rsidR="009D6C50" w:rsidRPr="009D6C50" w14:paraId="67EE9844" w14:textId="77777777" w:rsidTr="009D6C50">
        <w:tc>
          <w:tcPr>
            <w:tcW w:w="2148"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B2A3D60"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Peak</w:t>
            </w:r>
          </w:p>
        </w:tc>
        <w:tc>
          <w:tcPr>
            <w:tcW w:w="16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816DA7"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Location</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658A172"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Total Attempts</w:t>
            </w:r>
          </w:p>
        </w:tc>
        <w:tc>
          <w:tcPr>
            <w:tcW w:w="1198"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1365CF8"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Succeeded</w:t>
            </w:r>
          </w:p>
        </w:tc>
        <w:tc>
          <w:tcPr>
            <w:tcW w:w="77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D9965AB"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Failed</w:t>
            </w:r>
          </w:p>
        </w:tc>
        <w:tc>
          <w:tcPr>
            <w:tcW w:w="83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0DE2736"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First Ascent</w:t>
            </w:r>
          </w:p>
        </w:tc>
        <w:tc>
          <w:tcPr>
            <w:tcW w:w="76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933782"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New Route</w:t>
            </w:r>
          </w:p>
        </w:tc>
        <w:tc>
          <w:tcPr>
            <w:tcW w:w="853"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4BC5377D"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First Winter Ascent</w:t>
            </w:r>
          </w:p>
        </w:tc>
      </w:tr>
      <w:tr w:rsidR="0081057A" w:rsidRPr="009D6C50" w14:paraId="04E3F942" w14:textId="77777777" w:rsidTr="00AA60D8">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ED8CC1" w14:textId="77777777" w:rsidR="0081057A" w:rsidRPr="009D6C50" w:rsidRDefault="0081057A" w:rsidP="00AA60D8">
            <w:pPr>
              <w:rPr>
                <w:rFonts w:eastAsia="Times New Roman" w:cstheme="minorHAnsi"/>
              </w:rPr>
            </w:pPr>
            <w:r w:rsidRPr="009D6C50">
              <w:rPr>
                <w:rFonts w:eastAsia="Times New Roman" w:cstheme="minorHAnsi"/>
                <w:color w:val="000000"/>
              </w:rPr>
              <w:t>The Tooth</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43D65F0" w14:textId="77777777" w:rsidR="0081057A" w:rsidRPr="009D6C50" w:rsidRDefault="0081057A" w:rsidP="00AA60D8">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C66E8" w14:textId="77777777" w:rsidR="0081057A" w:rsidRPr="003A36B7" w:rsidRDefault="0081057A" w:rsidP="00AA60D8">
            <w:pPr>
              <w:jc w:val="center"/>
              <w:rPr>
                <w:rFonts w:eastAsia="Times New Roman" w:cstheme="minorHAnsi"/>
                <w:b/>
                <w:color w:val="FF0000"/>
              </w:rPr>
            </w:pPr>
            <w:r>
              <w:rPr>
                <w:rFonts w:eastAsia="Times New Roman" w:cstheme="minorHAnsi"/>
                <w:b/>
                <w:color w:val="FF0000"/>
              </w:rPr>
              <w:t>9</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849288" w14:textId="77777777" w:rsidR="0081057A" w:rsidRPr="00F67955" w:rsidRDefault="0081057A" w:rsidP="00AA60D8">
            <w:pPr>
              <w:jc w:val="center"/>
              <w:rPr>
                <w:rFonts w:eastAsia="Times New Roman" w:cstheme="minorHAnsi"/>
                <w:b/>
              </w:rPr>
            </w:pPr>
            <w:r w:rsidRPr="00F67955">
              <w:rPr>
                <w:rFonts w:eastAsia="Times New Roman" w:cstheme="minorHAnsi"/>
                <w:b/>
                <w:color w:val="FF0000"/>
              </w:rPr>
              <w:t>8</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64F1A" w14:textId="77777777" w:rsidR="0081057A" w:rsidRPr="009D6C50" w:rsidRDefault="0081057A" w:rsidP="00AA60D8">
            <w:pPr>
              <w:jc w:val="center"/>
              <w:rPr>
                <w:rFonts w:eastAsia="Times New Roman" w:cstheme="minorHAnsi"/>
              </w:rPr>
            </w:pPr>
            <w:r>
              <w:rPr>
                <w:rFonts w:eastAsia="Times New Roman" w:cstheme="minorHAnsi"/>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55298" w14:textId="77777777" w:rsidR="0081057A" w:rsidRPr="009D6C50" w:rsidRDefault="0081057A" w:rsidP="00AA60D8">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E42E6" w14:textId="77777777" w:rsidR="0081057A" w:rsidRPr="009D6C50" w:rsidRDefault="0081057A" w:rsidP="00AA60D8">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D93572" w14:textId="77777777" w:rsidR="0081057A" w:rsidRPr="009D6C50" w:rsidRDefault="0081057A" w:rsidP="00AA60D8">
            <w:pPr>
              <w:jc w:val="center"/>
              <w:rPr>
                <w:rFonts w:eastAsia="Times New Roman" w:cstheme="minorHAnsi"/>
              </w:rPr>
            </w:pPr>
            <w:r w:rsidRPr="009D6C50">
              <w:rPr>
                <w:rFonts w:eastAsia="Times New Roman" w:cstheme="minorHAnsi"/>
                <w:color w:val="000000"/>
              </w:rPr>
              <w:t>0</w:t>
            </w:r>
          </w:p>
        </w:tc>
      </w:tr>
      <w:tr w:rsidR="009D6C50" w:rsidRPr="009D6C50" w14:paraId="32DF3AC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544B15" w14:textId="77777777" w:rsidR="009D6C50" w:rsidRPr="009D6C50" w:rsidRDefault="009D6C50" w:rsidP="009D6C50">
            <w:pPr>
              <w:rPr>
                <w:rFonts w:eastAsia="Times New Roman" w:cstheme="minorHAnsi"/>
              </w:rPr>
            </w:pPr>
            <w:r w:rsidRPr="009D6C50">
              <w:rPr>
                <w:rFonts w:eastAsia="Times New Roman" w:cstheme="minorHAnsi"/>
                <w:color w:val="000000"/>
              </w:rPr>
              <w:t>Mt Index-North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7D1516E"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2D928D" w14:textId="2CCCF90A" w:rsidR="009D6C50" w:rsidRPr="0081057A" w:rsidRDefault="00BD6F95" w:rsidP="009D6C50">
            <w:pPr>
              <w:jc w:val="center"/>
              <w:rPr>
                <w:rFonts w:eastAsia="Times New Roman" w:cstheme="minorHAnsi"/>
              </w:rPr>
            </w:pPr>
            <w:r>
              <w:rPr>
                <w:rFonts w:eastAsia="Times New Roman" w:cstheme="minorHAnsi"/>
              </w:rPr>
              <w:t>9</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5BD76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4773E" w14:textId="55AF27E4" w:rsidR="009D6C50" w:rsidRPr="00BD6F95" w:rsidRDefault="00BD6F95" w:rsidP="009D6C50">
            <w:pPr>
              <w:jc w:val="center"/>
              <w:rPr>
                <w:rFonts w:eastAsia="Times New Roman" w:cstheme="minorHAnsi"/>
                <w:b/>
              </w:rPr>
            </w:pPr>
            <w:r w:rsidRPr="00BD6F95">
              <w:rPr>
                <w:rFonts w:eastAsia="Times New Roman" w:cstheme="minorHAnsi"/>
                <w:b/>
                <w:color w:val="FF0000"/>
              </w:rPr>
              <w:t>6</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F6F0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93096E"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D890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D737F47"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DF68BF" w14:textId="77777777" w:rsidR="009D6C50" w:rsidRPr="009D6C50" w:rsidRDefault="009D6C50" w:rsidP="009D6C50">
            <w:pPr>
              <w:rPr>
                <w:rFonts w:eastAsia="Times New Roman" w:cstheme="minorHAnsi"/>
              </w:rPr>
            </w:pPr>
            <w:r w:rsidRPr="009D6C50">
              <w:rPr>
                <w:rFonts w:eastAsia="Times New Roman" w:cstheme="minorHAnsi"/>
                <w:color w:val="000000"/>
              </w:rPr>
              <w:t>Mt Rainier</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DC2298C"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0C89C" w14:textId="0BE4FB08" w:rsidR="009D6C50" w:rsidRPr="0081057A" w:rsidRDefault="003A36B7" w:rsidP="009D6C50">
            <w:pPr>
              <w:jc w:val="center"/>
              <w:rPr>
                <w:rFonts w:eastAsia="Times New Roman" w:cstheme="minorHAnsi"/>
                <w:color w:val="FF0000"/>
              </w:rPr>
            </w:pPr>
            <w:r w:rsidRPr="0081057A">
              <w:rPr>
                <w:rFonts w:eastAsia="Times New Roman" w:cstheme="minorHAnsi"/>
              </w:rPr>
              <w:t>8 [1]</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E01E" w14:textId="522F82CF" w:rsidR="009D6C50" w:rsidRPr="009D6C50" w:rsidRDefault="003A36B7" w:rsidP="009D6C50">
            <w:pPr>
              <w:jc w:val="center"/>
              <w:rPr>
                <w:rFonts w:eastAsia="Times New Roman" w:cstheme="minorHAnsi"/>
              </w:rPr>
            </w:pPr>
            <w:r>
              <w:rPr>
                <w:rFonts w:eastAsia="Times New Roman" w:cstheme="minorHAnsi"/>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E9167"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6CE03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2F9AB"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9104D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A06286" w:rsidRPr="009D6C50" w14:paraId="66618A7B"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C50340" w14:textId="2AE030E1" w:rsidR="00A06286" w:rsidRPr="009D6C50" w:rsidRDefault="00A06286" w:rsidP="00A06286">
            <w:pPr>
              <w:rPr>
                <w:rFonts w:eastAsia="Times New Roman" w:cstheme="minorHAnsi"/>
                <w:color w:val="000000"/>
              </w:rPr>
            </w:pPr>
            <w:r w:rsidRPr="009D6C50">
              <w:rPr>
                <w:rFonts w:eastAsia="Times New Roman" w:cstheme="minorHAnsi"/>
                <w:color w:val="000000"/>
              </w:rPr>
              <w:t>Forbidden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001AA637" w14:textId="75BFF164" w:rsidR="00A06286" w:rsidRPr="009D6C50" w:rsidRDefault="00A06286" w:rsidP="00A06286">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1967381E" w14:textId="5F9C785F" w:rsidR="00A06286" w:rsidRPr="009D6C50" w:rsidRDefault="00A06286" w:rsidP="00A06286">
            <w:pPr>
              <w:jc w:val="center"/>
              <w:rPr>
                <w:rFonts w:eastAsia="Times New Roman" w:cstheme="minorHAnsi"/>
                <w:color w:val="000000"/>
              </w:rPr>
            </w:pPr>
            <w:r>
              <w:rPr>
                <w:rFonts w:eastAsia="Times New Roman" w:cstheme="minorHAnsi"/>
              </w:rPr>
              <w:t>7</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27E089DA" w14:textId="10C2B5D9" w:rsidR="00A06286" w:rsidRPr="009D6C50" w:rsidRDefault="00A06286" w:rsidP="00A06286">
            <w:pPr>
              <w:jc w:val="center"/>
              <w:rPr>
                <w:rFonts w:eastAsia="Times New Roman" w:cstheme="minorHAnsi"/>
                <w:color w:val="000000"/>
              </w:rPr>
            </w:pPr>
            <w:r>
              <w:rPr>
                <w:rFonts w:eastAsia="Times New Roman" w:cstheme="minorHAnsi"/>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6C1545D1" w14:textId="18C6F770" w:rsidR="00A06286" w:rsidRPr="009D6C50" w:rsidRDefault="00A06286" w:rsidP="00A06286">
            <w:pPr>
              <w:jc w:val="center"/>
              <w:rPr>
                <w:rFonts w:eastAsia="Times New Roman" w:cstheme="minorHAnsi"/>
                <w:color w:val="000000"/>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7245C3D" w14:textId="240F409B" w:rsidR="00A06286" w:rsidRPr="009D6C50" w:rsidRDefault="00A06286" w:rsidP="00A06286">
            <w:pPr>
              <w:jc w:val="center"/>
              <w:rPr>
                <w:rFonts w:eastAsia="Times New Roman" w:cstheme="minorHAnsi"/>
                <w:color w:val="000000"/>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18F346A3" w14:textId="782E47A2" w:rsidR="00A06286" w:rsidRPr="0081057A" w:rsidRDefault="00A06286" w:rsidP="00A06286">
            <w:pPr>
              <w:jc w:val="center"/>
              <w:rPr>
                <w:rFonts w:eastAsia="Times New Roman" w:cstheme="minorHAnsi"/>
                <w:b/>
                <w:bCs/>
              </w:rPr>
            </w:pPr>
            <w:r w:rsidRPr="0081057A">
              <w:rPr>
                <w:rFonts w:eastAsia="Times New Roman" w:cstheme="minorHAnsi"/>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47E990B7" w14:textId="227EFD13" w:rsidR="00A06286" w:rsidRPr="0081057A" w:rsidRDefault="00A06286" w:rsidP="00A06286">
            <w:pPr>
              <w:jc w:val="center"/>
              <w:rPr>
                <w:rFonts w:eastAsia="Times New Roman" w:cstheme="minorHAnsi"/>
              </w:rPr>
            </w:pPr>
            <w:r w:rsidRPr="0081057A">
              <w:rPr>
                <w:rFonts w:eastAsia="Times New Roman" w:cstheme="minorHAnsi"/>
              </w:rPr>
              <w:t>0</w:t>
            </w:r>
          </w:p>
        </w:tc>
      </w:tr>
      <w:tr w:rsidR="009D6C50" w:rsidRPr="009D6C50" w14:paraId="70C034D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D6F26B" w14:textId="77777777" w:rsidR="009D6C50" w:rsidRPr="009D6C50" w:rsidRDefault="009D6C50" w:rsidP="009D6C50">
            <w:pPr>
              <w:rPr>
                <w:rFonts w:eastAsia="Times New Roman" w:cstheme="minorHAnsi"/>
              </w:rPr>
            </w:pPr>
            <w:r w:rsidRPr="009D6C50">
              <w:rPr>
                <w:rFonts w:eastAsia="Times New Roman" w:cstheme="minorHAnsi"/>
                <w:color w:val="000000"/>
              </w:rPr>
              <w:t>Mt Adams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01EDDA4"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9D69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192110"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1638F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4CAA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0326E" w14:textId="77777777" w:rsidR="009D6C50" w:rsidRPr="009D6C50" w:rsidRDefault="009D6C50" w:rsidP="009D6C50">
            <w:pPr>
              <w:jc w:val="center"/>
              <w:rPr>
                <w:rFonts w:eastAsia="Times New Roman" w:cstheme="minorHAnsi"/>
              </w:rPr>
            </w:pPr>
            <w:r w:rsidRPr="009D6C50">
              <w:rPr>
                <w:rFonts w:eastAsia="Times New Roman" w:cstheme="minorHAnsi"/>
                <w:b/>
                <w:bCs/>
                <w:color w:val="FF0000"/>
              </w:rPr>
              <w:t>4</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0B68C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353101A"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84166" w14:textId="77777777" w:rsidR="009D6C50" w:rsidRPr="009D6C50" w:rsidRDefault="009D6C50" w:rsidP="009D6C50">
            <w:pPr>
              <w:rPr>
                <w:rFonts w:eastAsia="Times New Roman" w:cstheme="minorHAnsi"/>
              </w:rPr>
            </w:pPr>
            <w:r w:rsidRPr="009D6C50">
              <w:rPr>
                <w:rFonts w:eastAsia="Times New Roman" w:cstheme="minorHAnsi"/>
                <w:color w:val="000000"/>
              </w:rPr>
              <w:t>Mt Baker</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FB1B481"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669986"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C6971"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603F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D40F80"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36E60"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E40A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7FB23D84"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A64134" w14:textId="77777777" w:rsidR="009D6C50" w:rsidRPr="009D6C50" w:rsidRDefault="009D6C50" w:rsidP="009D6C50">
            <w:pPr>
              <w:rPr>
                <w:rFonts w:eastAsia="Times New Roman" w:cstheme="minorHAnsi"/>
              </w:rPr>
            </w:pPr>
            <w:r w:rsidRPr="009D6C50">
              <w:rPr>
                <w:rFonts w:eastAsia="Times New Roman" w:cstheme="minorHAnsi"/>
                <w:color w:val="000000"/>
              </w:rPr>
              <w:t>Liberty Bell</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0204F98"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A3CAF" w14:textId="580599B2" w:rsidR="009D6C50" w:rsidRPr="009D6C50" w:rsidRDefault="00F67955" w:rsidP="009D6C50">
            <w:pPr>
              <w:jc w:val="center"/>
              <w:rPr>
                <w:rFonts w:eastAsia="Times New Roman" w:cstheme="minorHAnsi"/>
              </w:rPr>
            </w:pPr>
            <w:r>
              <w:rPr>
                <w:rFonts w:eastAsia="Times New Roman" w:cstheme="minorHAnsi"/>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6BD79" w14:textId="3D944032" w:rsidR="009D6C50" w:rsidRPr="009D6C50" w:rsidRDefault="00F67955" w:rsidP="009D6C50">
            <w:pPr>
              <w:jc w:val="center"/>
              <w:rPr>
                <w:rFonts w:eastAsia="Times New Roman" w:cstheme="minorHAnsi"/>
              </w:rPr>
            </w:pPr>
            <w:r>
              <w:rPr>
                <w:rFonts w:eastAsia="Times New Roman" w:cstheme="minorHAnsi"/>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F91C3"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7D8A1"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7E7CD1"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7401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0C08E10"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EEF3A0" w14:textId="77777777" w:rsidR="009D6C50" w:rsidRPr="009D6C50" w:rsidRDefault="009D6C50" w:rsidP="009D6C50">
            <w:pPr>
              <w:rPr>
                <w:rFonts w:eastAsia="Times New Roman" w:cstheme="minorHAnsi"/>
              </w:rPr>
            </w:pPr>
            <w:r w:rsidRPr="009D6C50">
              <w:rPr>
                <w:rFonts w:eastAsia="Times New Roman" w:cstheme="minorHAnsi"/>
                <w:color w:val="000000"/>
              </w:rPr>
              <w:t>Slesse Mtn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10538F0" w14:textId="77777777" w:rsidR="009D6C50" w:rsidRPr="009D6C50" w:rsidRDefault="009D6C50" w:rsidP="009D6C50">
            <w:pPr>
              <w:rPr>
                <w:rFonts w:eastAsia="Times New Roman" w:cstheme="minorHAnsi"/>
              </w:rPr>
            </w:pPr>
            <w:r w:rsidRPr="009D6C50">
              <w:rPr>
                <w:rFonts w:eastAsia="Times New Roman" w:cstheme="minorHAnsi"/>
                <w:color w:val="000000"/>
              </w:rPr>
              <w:t>Cascade Range,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13C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1067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0756C"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55872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2EB19F"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0DB0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48F4C76"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16DDD2" w14:textId="77777777" w:rsidR="009D6C50" w:rsidRPr="009D6C50" w:rsidRDefault="009D6C50" w:rsidP="009D6C50">
            <w:pPr>
              <w:rPr>
                <w:rFonts w:eastAsia="Times New Roman" w:cstheme="minorHAnsi"/>
              </w:rPr>
            </w:pPr>
            <w:r w:rsidRPr="009D6C50">
              <w:rPr>
                <w:rFonts w:eastAsia="Times New Roman" w:cstheme="minorHAnsi"/>
                <w:color w:val="000000"/>
              </w:rPr>
              <w:t>Sloan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6488B3F"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2AE14"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D05F7"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CAA04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72E16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3E6676"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DBD98"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r>
      <w:tr w:rsidR="009D6C50" w:rsidRPr="009D6C50" w14:paraId="0BDF6D83"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74EEFD" w14:textId="77777777" w:rsidR="009D6C50" w:rsidRPr="009D6C50" w:rsidRDefault="009D6C50" w:rsidP="009D6C50">
            <w:pPr>
              <w:rPr>
                <w:rFonts w:eastAsia="Times New Roman" w:cstheme="minorHAnsi"/>
              </w:rPr>
            </w:pPr>
            <w:r w:rsidRPr="009D6C50">
              <w:rPr>
                <w:rFonts w:eastAsia="Times New Roman" w:cstheme="minorHAnsi"/>
                <w:color w:val="000000"/>
              </w:rPr>
              <w:t>Snowpatch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9010228" w14:textId="77777777" w:rsidR="009D6C50" w:rsidRPr="009D6C50" w:rsidRDefault="009D6C50" w:rsidP="009D6C50">
            <w:pPr>
              <w:rPr>
                <w:rFonts w:eastAsia="Times New Roman" w:cstheme="minorHAnsi"/>
              </w:rPr>
            </w:pPr>
            <w:r w:rsidRPr="009D6C50">
              <w:rPr>
                <w:rFonts w:eastAsia="Times New Roman" w:cstheme="minorHAnsi"/>
                <w:color w:val="000000"/>
              </w:rPr>
              <w:t>Purcell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C6C63"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96B9C1"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60E5E7"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6078A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17F2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8D06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5E60704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79049F" w14:textId="77777777" w:rsidR="009D6C50" w:rsidRPr="009D6C50" w:rsidRDefault="009D6C50" w:rsidP="009D6C50">
            <w:pPr>
              <w:rPr>
                <w:rFonts w:eastAsia="Times New Roman" w:cstheme="minorHAnsi"/>
              </w:rPr>
            </w:pPr>
            <w:r w:rsidRPr="009D6C50">
              <w:rPr>
                <w:rFonts w:eastAsia="Times New Roman" w:cstheme="minorHAnsi"/>
                <w:color w:val="000000"/>
              </w:rPr>
              <w:t>Mt Humphreys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EB30CEB"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03865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476F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4BBA4"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EF819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4B0678"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44258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87103D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C12618" w14:textId="77777777" w:rsidR="009D6C50" w:rsidRPr="009D6C50" w:rsidRDefault="009D6C50" w:rsidP="009D6C50">
            <w:pPr>
              <w:rPr>
                <w:rFonts w:eastAsia="Times New Roman" w:cstheme="minorHAnsi"/>
              </w:rPr>
            </w:pPr>
            <w:r w:rsidRPr="009D6C50">
              <w:rPr>
                <w:rFonts w:eastAsia="Times New Roman" w:cstheme="minorHAnsi"/>
                <w:color w:val="000000"/>
              </w:rPr>
              <w:t>East Peak of Gothics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70DF44AD" w14:textId="77777777" w:rsidR="009D6C50" w:rsidRPr="009D6C50" w:rsidRDefault="009D6C50" w:rsidP="009D6C50">
            <w:pPr>
              <w:rPr>
                <w:rFonts w:eastAsia="Times New Roman" w:cstheme="minorHAnsi"/>
              </w:rPr>
            </w:pPr>
            <w:r w:rsidRPr="009D6C50">
              <w:rPr>
                <w:rFonts w:eastAsia="Times New Roman" w:cstheme="minorHAnsi"/>
                <w:color w:val="000000"/>
              </w:rPr>
              <w:t>Selkirk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5A9882"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99036"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E516B"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C63BA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A6D7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5A61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589A40F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AC2565" w14:textId="77777777" w:rsidR="009D6C50" w:rsidRPr="009D6C50" w:rsidRDefault="009D6C50" w:rsidP="009D6C50">
            <w:pPr>
              <w:rPr>
                <w:rFonts w:eastAsia="Times New Roman" w:cstheme="minorHAnsi"/>
              </w:rPr>
            </w:pPr>
            <w:r w:rsidRPr="009D6C50">
              <w:rPr>
                <w:rFonts w:eastAsia="Times New Roman" w:cstheme="minorHAnsi"/>
                <w:color w:val="000000"/>
              </w:rPr>
              <w:t>Mt Hood</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1235D92" w14:textId="77777777" w:rsidR="009D6C50" w:rsidRPr="009D6C50" w:rsidRDefault="009D6C50" w:rsidP="009D6C50">
            <w:pPr>
              <w:rPr>
                <w:rFonts w:eastAsia="Times New Roman" w:cstheme="minorHAnsi"/>
              </w:rPr>
            </w:pPr>
            <w:r w:rsidRPr="009D6C50">
              <w:rPr>
                <w:rFonts w:eastAsia="Times New Roman" w:cstheme="minorHAnsi"/>
                <w:color w:val="000000"/>
              </w:rPr>
              <w:t>Cascade Range, Oregon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987A0"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4D9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09E41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7F412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290D8"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B59A0"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DF46CC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BA3405" w14:textId="77777777" w:rsidR="009D6C50" w:rsidRPr="009D6C50" w:rsidRDefault="009D6C50" w:rsidP="009D6C50">
            <w:pPr>
              <w:rPr>
                <w:rFonts w:eastAsia="Times New Roman" w:cstheme="minorHAnsi"/>
              </w:rPr>
            </w:pPr>
            <w:r w:rsidRPr="009D6C50">
              <w:rPr>
                <w:rFonts w:eastAsia="Times New Roman" w:cstheme="minorHAnsi"/>
                <w:color w:val="000000"/>
              </w:rPr>
              <w:t>Kangaroo Temple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726A6ED1"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2A414E"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18576F"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DEE7C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FC9AB" w14:textId="77777777" w:rsidR="009D6C50" w:rsidRPr="00F67955" w:rsidRDefault="009D6C50" w:rsidP="009D6C50">
            <w:pPr>
              <w:jc w:val="center"/>
              <w:rPr>
                <w:rFonts w:eastAsia="Times New Roman" w:cstheme="minorHAnsi"/>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853F3" w14:textId="77777777" w:rsidR="009D6C50" w:rsidRPr="009D6C50" w:rsidRDefault="009D6C50" w:rsidP="009D6C50">
            <w:pPr>
              <w:jc w:val="center"/>
              <w:rPr>
                <w:rFonts w:eastAsia="Times New Roman" w:cstheme="minorHAnsi"/>
              </w:rPr>
            </w:pPr>
            <w:r w:rsidRPr="009D6C50">
              <w:rPr>
                <w:rFonts w:eastAsia="Times New Roman" w:cstheme="minorHAnsi"/>
                <w:b/>
                <w:bCs/>
                <w:color w:val="FF0000"/>
              </w:rPr>
              <w:t>4</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D97F4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2423AC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FE1205" w14:textId="77777777" w:rsidR="009D6C50" w:rsidRPr="009D6C50" w:rsidRDefault="009D6C50" w:rsidP="009D6C50">
            <w:pPr>
              <w:rPr>
                <w:rFonts w:eastAsia="Times New Roman" w:cstheme="minorHAnsi"/>
              </w:rPr>
            </w:pPr>
            <w:r w:rsidRPr="009D6C50">
              <w:rPr>
                <w:rFonts w:eastAsia="Times New Roman" w:cstheme="minorHAnsi"/>
                <w:color w:val="000000"/>
              </w:rPr>
              <w:t>Lone Pine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120609BC"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02274"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6759C"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7AC7B9"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4CED2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33E9E9"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A14E3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bl>
    <w:p w14:paraId="14E33944" w14:textId="77777777" w:rsidR="00046126" w:rsidRDefault="00046126">
      <w:r>
        <w:br w:type="page"/>
      </w:r>
    </w:p>
    <w:tbl>
      <w:tblPr>
        <w:tblW w:w="0" w:type="auto"/>
        <w:tblCellMar>
          <w:left w:w="0" w:type="dxa"/>
          <w:right w:w="0" w:type="dxa"/>
        </w:tblCellMar>
        <w:tblLook w:val="04A0" w:firstRow="1" w:lastRow="0" w:firstColumn="1" w:lastColumn="0" w:noHBand="0" w:noVBand="1"/>
      </w:tblPr>
      <w:tblGrid>
        <w:gridCol w:w="2148"/>
        <w:gridCol w:w="1686"/>
        <w:gridCol w:w="1074"/>
        <w:gridCol w:w="1198"/>
        <w:gridCol w:w="777"/>
        <w:gridCol w:w="835"/>
        <w:gridCol w:w="769"/>
        <w:gridCol w:w="853"/>
      </w:tblGrid>
      <w:tr w:rsidR="00313E86" w:rsidRPr="009D6C50" w14:paraId="235B050F" w14:textId="77777777" w:rsidTr="00313E86">
        <w:tc>
          <w:tcPr>
            <w:tcW w:w="2148"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1CA71A51" w14:textId="47AB6234" w:rsidR="00313E86" w:rsidRDefault="00313E86" w:rsidP="00313E86">
            <w:r w:rsidRPr="009D6C50">
              <w:rPr>
                <w:rFonts w:eastAsia="Times New Roman" w:cstheme="minorHAnsi"/>
                <w:b/>
                <w:bCs/>
                <w:color w:val="000000"/>
              </w:rPr>
              <w:lastRenderedPageBreak/>
              <w:t>Peak</w:t>
            </w:r>
          </w:p>
        </w:tc>
        <w:tc>
          <w:tcPr>
            <w:tcW w:w="16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1A96479" w14:textId="67128B92" w:rsidR="00313E86" w:rsidRPr="009D6C50" w:rsidRDefault="00313E86" w:rsidP="00313E86">
            <w:pPr>
              <w:rPr>
                <w:rFonts w:eastAsia="Times New Roman" w:cstheme="minorHAnsi"/>
                <w:color w:val="000000"/>
              </w:rPr>
            </w:pPr>
            <w:r w:rsidRPr="009D6C50">
              <w:rPr>
                <w:rFonts w:eastAsia="Times New Roman" w:cstheme="minorHAnsi"/>
                <w:b/>
                <w:bCs/>
                <w:color w:val="000000"/>
              </w:rPr>
              <w:t>Location</w:t>
            </w:r>
          </w:p>
        </w:tc>
        <w:tc>
          <w:tcPr>
            <w:tcW w:w="107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A8067FF" w14:textId="4D8152C1"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Total Attempts</w:t>
            </w:r>
          </w:p>
        </w:tc>
        <w:tc>
          <w:tcPr>
            <w:tcW w:w="119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B228D02" w14:textId="75509379"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Succeeded</w:t>
            </w:r>
          </w:p>
        </w:tc>
        <w:tc>
          <w:tcPr>
            <w:tcW w:w="77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7886ABB" w14:textId="2F366F3C"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Failed</w:t>
            </w:r>
          </w:p>
        </w:tc>
        <w:tc>
          <w:tcPr>
            <w:tcW w:w="83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735C14" w14:textId="56562863"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First Ascent</w:t>
            </w:r>
          </w:p>
        </w:tc>
        <w:tc>
          <w:tcPr>
            <w:tcW w:w="76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FA0446F" w14:textId="425844C4"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New Route</w:t>
            </w:r>
          </w:p>
        </w:tc>
        <w:tc>
          <w:tcPr>
            <w:tcW w:w="85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tcPr>
          <w:p w14:paraId="126E0FA6" w14:textId="4F52F522"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First Winter Ascent</w:t>
            </w:r>
          </w:p>
        </w:tc>
      </w:tr>
      <w:tr w:rsidR="000A474B" w:rsidRPr="009D6C50" w14:paraId="7CC06E2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E7315" w14:textId="23ED26CC" w:rsidR="000A474B" w:rsidRDefault="000A474B" w:rsidP="000A474B">
            <w:r w:rsidRPr="009D6C50">
              <w:rPr>
                <w:rFonts w:eastAsia="Times New Roman" w:cstheme="minorHAnsi"/>
                <w:color w:val="000000"/>
              </w:rPr>
              <w:t>Mt Shuksan</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5E21D860" w14:textId="5BF618FB" w:rsidR="000A474B" w:rsidRPr="009D6C50" w:rsidRDefault="000A474B" w:rsidP="000A474B">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5376BC81" w14:textId="0B2929DB" w:rsidR="000A474B" w:rsidRPr="009D6C50" w:rsidRDefault="000A474B" w:rsidP="000A474B">
            <w:pPr>
              <w:jc w:val="center"/>
              <w:rPr>
                <w:rFonts w:eastAsia="Times New Roman" w:cstheme="minorHAnsi"/>
                <w:color w:val="000000"/>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0D2A94B5" w14:textId="453773C6" w:rsidR="000A474B" w:rsidRPr="009D6C50" w:rsidRDefault="000A474B" w:rsidP="000A474B">
            <w:pPr>
              <w:jc w:val="center"/>
              <w:rPr>
                <w:rFonts w:eastAsia="Times New Roman" w:cstheme="minorHAnsi"/>
                <w:color w:val="000000"/>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979030" w14:textId="7B615C20" w:rsidR="000A474B" w:rsidRPr="009D6C50" w:rsidRDefault="000A474B" w:rsidP="000A474B">
            <w:pPr>
              <w:jc w:val="center"/>
              <w:rPr>
                <w:rFonts w:eastAsia="Times New Roman" w:cstheme="minorHAnsi"/>
                <w:color w:val="000000"/>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12835044" w14:textId="611838BA" w:rsidR="000A474B" w:rsidRPr="009D6C50" w:rsidRDefault="000A474B" w:rsidP="000A474B">
            <w:pPr>
              <w:jc w:val="center"/>
              <w:rPr>
                <w:rFonts w:eastAsia="Times New Roman" w:cstheme="minorHAnsi"/>
                <w:color w:val="000000"/>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52AAF77A" w14:textId="79451035" w:rsidR="000A474B" w:rsidRPr="009D6C50" w:rsidRDefault="000A474B" w:rsidP="000A474B">
            <w:pPr>
              <w:jc w:val="center"/>
              <w:rPr>
                <w:rFonts w:eastAsia="Times New Roman" w:cstheme="minorHAnsi"/>
                <w:color w:val="000000"/>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E4D4B2" w14:textId="698BBCE2" w:rsidR="000A474B" w:rsidRPr="009D6C50" w:rsidRDefault="000A474B" w:rsidP="000A474B">
            <w:pPr>
              <w:jc w:val="center"/>
              <w:rPr>
                <w:rFonts w:eastAsia="Times New Roman" w:cstheme="minorHAnsi"/>
                <w:color w:val="000000"/>
              </w:rPr>
            </w:pPr>
            <w:r w:rsidRPr="009D6C50">
              <w:rPr>
                <w:rFonts w:eastAsia="Times New Roman" w:cstheme="minorHAnsi"/>
                <w:color w:val="000000"/>
              </w:rPr>
              <w:t>0</w:t>
            </w:r>
          </w:p>
        </w:tc>
      </w:tr>
      <w:tr w:rsidR="009D6C50" w:rsidRPr="009D6C50" w14:paraId="789EC5A2"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EEEFB2" w14:textId="54E6CD2F" w:rsidR="009D6C50" w:rsidRPr="009D6C50" w:rsidRDefault="009D6C50" w:rsidP="009D6C50">
            <w:pPr>
              <w:rPr>
                <w:rFonts w:eastAsia="Times New Roman" w:cstheme="minorHAnsi"/>
              </w:rPr>
            </w:pPr>
            <w:r>
              <w:br w:type="page"/>
            </w:r>
            <w:r w:rsidRPr="009D6C50">
              <w:rPr>
                <w:rFonts w:eastAsia="Times New Roman" w:cstheme="minorHAnsi"/>
                <w:color w:val="000000"/>
              </w:rPr>
              <w:t>South Early Winter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276E5190" w14:textId="3E507E4C" w:rsidR="009D6C50" w:rsidRPr="009D6C50" w:rsidRDefault="009D6C50" w:rsidP="009D6C50">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4E3BC93E" w14:textId="3109FA88" w:rsidR="009D6C50" w:rsidRPr="009D6C50" w:rsidRDefault="009D6C50" w:rsidP="009D6C50">
            <w:pPr>
              <w:jc w:val="center"/>
              <w:rPr>
                <w:rFonts w:eastAsia="Times New Roman" w:cstheme="minorHAnsi"/>
                <w:color w:val="000000"/>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66A437BF" w14:textId="66DD13D6" w:rsidR="009D6C50" w:rsidRPr="009D6C50" w:rsidRDefault="009D6C50" w:rsidP="009D6C50">
            <w:pPr>
              <w:jc w:val="center"/>
              <w:rPr>
                <w:rFonts w:eastAsia="Times New Roman" w:cstheme="minorHAnsi"/>
                <w:color w:val="000000"/>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4FB8DA0" w14:textId="4A4EF02D"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1751AE8" w14:textId="5160DCB7"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0495D95A" w14:textId="0C0047AD" w:rsidR="009D6C50" w:rsidRPr="009D6C50" w:rsidRDefault="009D6C50" w:rsidP="009D6C50">
            <w:pPr>
              <w:jc w:val="center"/>
              <w:rPr>
                <w:rFonts w:eastAsia="Times New Roman" w:cstheme="minorHAnsi"/>
                <w:color w:val="000000"/>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0057A" w14:textId="01CA809B"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r>
      <w:tr w:rsidR="009D6C50" w:rsidRPr="009D6C50" w14:paraId="3D0E849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1BE825" w14:textId="77777777" w:rsidR="009D6C50" w:rsidRPr="009D6C50" w:rsidRDefault="009D6C50" w:rsidP="009D6C50">
            <w:pPr>
              <w:rPr>
                <w:rFonts w:eastAsia="Times New Roman" w:cstheme="minorHAnsi"/>
              </w:rPr>
            </w:pPr>
            <w:r w:rsidRPr="009D6C50">
              <w:rPr>
                <w:rFonts w:eastAsia="Times New Roman" w:cstheme="minorHAnsi"/>
                <w:color w:val="000000"/>
              </w:rPr>
              <w:t>Mt Baring-North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8A5B7FF"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08256"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E4E8C5"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2AB00"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270C5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10802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11344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6599FEBF"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19308" w14:textId="77777777" w:rsidR="009D6C50" w:rsidRPr="009D6C50" w:rsidRDefault="009D6C50" w:rsidP="009D6C50">
            <w:pPr>
              <w:rPr>
                <w:rFonts w:eastAsia="Times New Roman" w:cstheme="minorHAnsi"/>
              </w:rPr>
            </w:pPr>
            <w:r w:rsidRPr="009D6C50">
              <w:rPr>
                <w:rFonts w:eastAsia="Times New Roman" w:cstheme="minorHAnsi"/>
                <w:color w:val="000000"/>
              </w:rPr>
              <w:t>Bugaboo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472959C" w14:textId="77777777" w:rsidR="009D6C50" w:rsidRPr="009D6C50" w:rsidRDefault="009D6C50" w:rsidP="009D6C50">
            <w:pPr>
              <w:rPr>
                <w:rFonts w:eastAsia="Times New Roman" w:cstheme="minorHAnsi"/>
              </w:rPr>
            </w:pPr>
            <w:r w:rsidRPr="009D6C50">
              <w:rPr>
                <w:rFonts w:eastAsia="Times New Roman" w:cstheme="minorHAnsi"/>
                <w:color w:val="000000"/>
              </w:rPr>
              <w:t>Purcell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E27DAE"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FC4749"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47BBD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F39B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539C7"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96788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324AE2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CED853" w14:textId="77777777" w:rsidR="009D6C50" w:rsidRPr="009D6C50" w:rsidRDefault="009D6C50" w:rsidP="009D6C50">
            <w:pPr>
              <w:rPr>
                <w:rFonts w:eastAsia="Times New Roman" w:cstheme="minorHAnsi"/>
              </w:rPr>
            </w:pPr>
            <w:r w:rsidRPr="009D6C50">
              <w:rPr>
                <w:rFonts w:eastAsia="Times New Roman" w:cstheme="minorHAnsi"/>
                <w:color w:val="000000"/>
              </w:rPr>
              <w:t>Mt Carillon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1D4DDA6C"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114C9"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473BA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C897A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F235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C48A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C0C6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ABDC02E"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AB743" w14:textId="77777777" w:rsidR="009D6C50" w:rsidRPr="009D6C50" w:rsidRDefault="009D6C50" w:rsidP="009D6C50">
            <w:pPr>
              <w:rPr>
                <w:rFonts w:eastAsia="Times New Roman" w:cstheme="minorHAnsi"/>
              </w:rPr>
            </w:pPr>
            <w:r w:rsidRPr="009D6C50">
              <w:rPr>
                <w:rFonts w:eastAsia="Times New Roman" w:cstheme="minorHAnsi"/>
                <w:color w:val="000000"/>
              </w:rPr>
              <w:t>Mt Goode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49540B0"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DF650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335CCB"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B816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204C5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1CCD73"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02AD4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F723D2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825A48" w14:textId="77777777" w:rsidR="009D6C50" w:rsidRPr="009D6C50" w:rsidRDefault="009D6C50" w:rsidP="009D6C50">
            <w:pPr>
              <w:rPr>
                <w:rFonts w:eastAsia="Times New Roman" w:cstheme="minorHAnsi"/>
              </w:rPr>
            </w:pPr>
            <w:r w:rsidRPr="009D6C50">
              <w:rPr>
                <w:rFonts w:eastAsia="Times New Roman" w:cstheme="minorHAnsi"/>
                <w:color w:val="000000"/>
              </w:rPr>
              <w:t>Grand Teton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FCE777D" w14:textId="77777777" w:rsidR="009D6C50" w:rsidRPr="009D6C50" w:rsidRDefault="009D6C50" w:rsidP="009D6C50">
            <w:pPr>
              <w:rPr>
                <w:rFonts w:eastAsia="Times New Roman" w:cstheme="minorHAnsi"/>
              </w:rPr>
            </w:pPr>
            <w:r w:rsidRPr="009D6C50">
              <w:rPr>
                <w:rFonts w:eastAsia="Times New Roman" w:cstheme="minorHAnsi"/>
                <w:color w:val="000000"/>
              </w:rPr>
              <w:t>Grand Teton Range,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CACFA7"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8CF9F4"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DFFF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32CB3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B57F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BA91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E944C9F"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A00529" w14:textId="77777777" w:rsidR="009D6C50" w:rsidRPr="009D6C50" w:rsidRDefault="009D6C50" w:rsidP="009D6C50">
            <w:pPr>
              <w:rPr>
                <w:rFonts w:eastAsia="Times New Roman" w:cstheme="minorHAnsi"/>
              </w:rPr>
            </w:pPr>
            <w:r w:rsidRPr="009D6C50">
              <w:rPr>
                <w:rFonts w:eastAsia="Times New Roman" w:cstheme="minorHAnsi"/>
                <w:color w:val="000000"/>
              </w:rPr>
              <w:t>Guye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1F2DE7E"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4E777D"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4AEF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E3E25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006B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D864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4FA54"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r>
      <w:tr w:rsidR="009D6C50" w:rsidRPr="009D6C50" w14:paraId="1744EA7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4C3D04" w14:textId="77777777" w:rsidR="009D6C50" w:rsidRPr="009D6C50" w:rsidRDefault="009D6C50" w:rsidP="009D6C50">
            <w:pPr>
              <w:rPr>
                <w:rFonts w:eastAsia="Times New Roman" w:cstheme="minorHAnsi"/>
              </w:rPr>
            </w:pPr>
            <w:r w:rsidRPr="009D6C50">
              <w:rPr>
                <w:rFonts w:eastAsia="Times New Roman" w:cstheme="minorHAnsi"/>
                <w:color w:val="000000"/>
              </w:rPr>
              <w:t>Hozomeen Mtn-South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9CD8058"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C18B27"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04598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C056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99485F"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7A1E4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E88BB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2C1D4F30"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E46C64" w14:textId="77777777" w:rsidR="009D6C50" w:rsidRPr="009D6C50" w:rsidRDefault="009D6C50" w:rsidP="009D6C50">
            <w:pPr>
              <w:rPr>
                <w:rFonts w:eastAsia="Times New Roman" w:cstheme="minorHAnsi"/>
              </w:rPr>
            </w:pPr>
            <w:r w:rsidRPr="009D6C50">
              <w:rPr>
                <w:rFonts w:eastAsia="Times New Roman" w:cstheme="minorHAnsi"/>
                <w:color w:val="000000"/>
              </w:rPr>
              <w:t>The Innominate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B1F0DE5" w14:textId="77777777" w:rsidR="009D6C50" w:rsidRPr="009D6C50" w:rsidRDefault="009D6C50" w:rsidP="009D6C50">
            <w:pPr>
              <w:rPr>
                <w:rFonts w:eastAsia="Times New Roman" w:cstheme="minorHAnsi"/>
              </w:rPr>
            </w:pPr>
            <w:r w:rsidRPr="009D6C50">
              <w:rPr>
                <w:rFonts w:eastAsia="Times New Roman" w:cstheme="minorHAnsi"/>
                <w:color w:val="000000"/>
              </w:rPr>
              <w:t>Bighorn Mountains,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64F4AA"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0AFBDF"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D52E2"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17CC5"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color w:val="000000" w:themeColor="text1"/>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C7526"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6F5B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61935F2"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73B8E1" w14:textId="77777777" w:rsidR="009D6C50" w:rsidRPr="009D6C50" w:rsidRDefault="009D6C50" w:rsidP="009D6C50">
            <w:pPr>
              <w:rPr>
                <w:rFonts w:eastAsia="Times New Roman" w:cstheme="minorHAnsi"/>
              </w:rPr>
            </w:pPr>
            <w:r w:rsidRPr="009D6C50">
              <w:rPr>
                <w:rFonts w:eastAsia="Times New Roman" w:cstheme="minorHAnsi"/>
                <w:color w:val="000000"/>
              </w:rPr>
              <w:t>Inspiration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18884C7"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A95A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2B9C21"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178E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70FE1"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08F0CC"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0A959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3E4143A"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373CF5" w14:textId="77777777" w:rsidR="009D6C50" w:rsidRPr="009D6C50" w:rsidRDefault="009D6C50" w:rsidP="009D6C50">
            <w:pPr>
              <w:rPr>
                <w:rFonts w:eastAsia="Times New Roman" w:cstheme="minorHAnsi"/>
              </w:rPr>
            </w:pPr>
            <w:r w:rsidRPr="009D6C50">
              <w:rPr>
                <w:rFonts w:eastAsia="Times New Roman" w:cstheme="minorHAnsi"/>
                <w:color w:val="000000"/>
              </w:rPr>
              <w:t>Lundin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22A7E1C"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34E2B8"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A91EC"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CE5E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3D6AB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34FD53"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E72E3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28FDAD6"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E8A34D" w14:textId="77777777" w:rsidR="009D6C50" w:rsidRPr="009D6C50" w:rsidRDefault="009D6C50" w:rsidP="009D6C50">
            <w:pPr>
              <w:rPr>
                <w:rFonts w:eastAsia="Times New Roman" w:cstheme="minorHAnsi"/>
              </w:rPr>
            </w:pPr>
            <w:r w:rsidRPr="009D6C50">
              <w:rPr>
                <w:rFonts w:eastAsia="Times New Roman" w:cstheme="minorHAnsi"/>
                <w:color w:val="000000"/>
              </w:rPr>
              <w:t>Mt Stuart</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ACD9D96"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234A74"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EBF825"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9B592B"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B88329"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CB31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BFF7B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63C61F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CB2108" w14:textId="77777777" w:rsidR="009D6C50" w:rsidRPr="009D6C50" w:rsidRDefault="009D6C50" w:rsidP="009D6C50">
            <w:pPr>
              <w:rPr>
                <w:rFonts w:eastAsia="Times New Roman" w:cstheme="minorHAnsi"/>
              </w:rPr>
            </w:pPr>
            <w:r w:rsidRPr="009D6C50">
              <w:rPr>
                <w:rFonts w:eastAsia="Times New Roman" w:cstheme="minorHAnsi"/>
                <w:color w:val="000000"/>
              </w:rPr>
              <w:t>Pingora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2BEE8DA" w14:textId="77777777" w:rsidR="009D6C50" w:rsidRPr="009D6C50" w:rsidRDefault="009D6C50" w:rsidP="009D6C50">
            <w:pPr>
              <w:rPr>
                <w:rFonts w:eastAsia="Times New Roman" w:cstheme="minorHAnsi"/>
              </w:rPr>
            </w:pPr>
            <w:r w:rsidRPr="009D6C50">
              <w:rPr>
                <w:rFonts w:eastAsia="Times New Roman" w:cstheme="minorHAnsi"/>
                <w:color w:val="000000"/>
              </w:rPr>
              <w:t>Wind River Range,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F7CED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C6A0D7"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151B5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C5C9A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582E6"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0BA81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37321891" w14:textId="77777777" w:rsidTr="009D6C50">
        <w:tc>
          <w:tcPr>
            <w:tcW w:w="214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bottom"/>
            <w:hideMark/>
          </w:tcPr>
          <w:p w14:paraId="5587BC0A" w14:textId="77777777" w:rsidR="009D6C50" w:rsidRPr="009D6C50" w:rsidRDefault="009D6C50" w:rsidP="009D6C50">
            <w:pPr>
              <w:rPr>
                <w:rFonts w:eastAsia="Times New Roman" w:cstheme="minorHAnsi"/>
              </w:rPr>
            </w:pPr>
            <w:r w:rsidRPr="009D6C50">
              <w:rPr>
                <w:rFonts w:eastAsia="Times New Roman" w:cstheme="minorHAnsi"/>
                <w:b/>
                <w:bCs/>
                <w:color w:val="000000"/>
              </w:rPr>
              <w:t>Totals</w:t>
            </w:r>
          </w:p>
        </w:tc>
        <w:tc>
          <w:tcPr>
            <w:tcW w:w="168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5345AE03" w14:textId="77777777" w:rsidR="009D6C50" w:rsidRPr="009D6C50" w:rsidRDefault="009D6C50" w:rsidP="009D6C50">
            <w:pPr>
              <w:rPr>
                <w:rFonts w:eastAsia="Times New Roman" w:cstheme="minorHAnsi"/>
              </w:rPr>
            </w:pP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33195E3" w14:textId="5D5F1E59" w:rsidR="009D6C50" w:rsidRPr="009D6C50" w:rsidRDefault="009D6C50" w:rsidP="009D6C50">
            <w:pPr>
              <w:jc w:val="center"/>
              <w:rPr>
                <w:rFonts w:eastAsia="Times New Roman" w:cstheme="minorHAnsi"/>
              </w:rPr>
            </w:pPr>
            <w:r w:rsidRPr="009D6C50">
              <w:rPr>
                <w:rFonts w:eastAsia="Times New Roman" w:cstheme="minorHAnsi"/>
              </w:rPr>
              <w:t>1</w:t>
            </w:r>
            <w:r w:rsidR="00F67955">
              <w:rPr>
                <w:rFonts w:eastAsia="Times New Roman" w:cstheme="minorHAnsi"/>
              </w:rPr>
              <w:t>5</w:t>
            </w:r>
            <w:r w:rsidR="00A06286">
              <w:rPr>
                <w:rFonts w:eastAsia="Times New Roman" w:cstheme="minorHAnsi"/>
              </w:rPr>
              <w:t>1</w:t>
            </w:r>
          </w:p>
        </w:tc>
        <w:tc>
          <w:tcPr>
            <w:tcW w:w="1198"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04FF56B" w14:textId="467C2EC1" w:rsidR="009D6C50" w:rsidRPr="009D6C50" w:rsidRDefault="009D6C50" w:rsidP="009D6C50">
            <w:pPr>
              <w:jc w:val="center"/>
              <w:rPr>
                <w:rFonts w:eastAsia="Times New Roman" w:cstheme="minorHAnsi"/>
              </w:rPr>
            </w:pPr>
            <w:r w:rsidRPr="009D6C50">
              <w:rPr>
                <w:rFonts w:eastAsia="Times New Roman" w:cstheme="minorHAnsi"/>
              </w:rPr>
              <w:t>11</w:t>
            </w:r>
            <w:r w:rsidR="00A06286">
              <w:rPr>
                <w:rFonts w:eastAsia="Times New Roman" w:cstheme="minorHAnsi"/>
              </w:rPr>
              <w:t>4</w:t>
            </w:r>
          </w:p>
        </w:tc>
        <w:tc>
          <w:tcPr>
            <w:tcW w:w="77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686B614" w14:textId="77777777" w:rsidR="009D6C50" w:rsidRPr="009D6C50" w:rsidRDefault="009D6C50" w:rsidP="009D6C50">
            <w:pPr>
              <w:jc w:val="center"/>
              <w:rPr>
                <w:rFonts w:eastAsia="Times New Roman" w:cstheme="minorHAnsi"/>
              </w:rPr>
            </w:pPr>
            <w:r w:rsidRPr="009D6C50">
              <w:rPr>
                <w:rFonts w:eastAsia="Times New Roman" w:cstheme="minorHAnsi"/>
              </w:rPr>
              <w:t>37</w:t>
            </w:r>
          </w:p>
        </w:tc>
        <w:tc>
          <w:tcPr>
            <w:tcW w:w="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903FD8C" w14:textId="77777777" w:rsidR="009D6C50" w:rsidRPr="009D6C50" w:rsidRDefault="009D6C50" w:rsidP="009D6C50">
            <w:pPr>
              <w:jc w:val="center"/>
              <w:rPr>
                <w:rFonts w:eastAsia="Times New Roman" w:cstheme="minorHAnsi"/>
              </w:rPr>
            </w:pPr>
            <w:r w:rsidRPr="009D6C50">
              <w:rPr>
                <w:rFonts w:eastAsia="Times New Roman" w:cstheme="minorHAnsi"/>
              </w:rPr>
              <w:t>5</w:t>
            </w:r>
          </w:p>
        </w:tc>
        <w:tc>
          <w:tcPr>
            <w:tcW w:w="76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922CD5D" w14:textId="064FCA94" w:rsidR="009D6C50" w:rsidRPr="009D6C50" w:rsidRDefault="009D6C50" w:rsidP="009D6C50">
            <w:pPr>
              <w:jc w:val="center"/>
              <w:rPr>
                <w:rFonts w:eastAsia="Times New Roman" w:cstheme="minorHAnsi"/>
              </w:rPr>
            </w:pPr>
            <w:r w:rsidRPr="009D6C50">
              <w:rPr>
                <w:rFonts w:eastAsia="Times New Roman" w:cstheme="minorHAnsi"/>
              </w:rPr>
              <w:t>5</w:t>
            </w:r>
            <w:r w:rsidR="00A06286">
              <w:rPr>
                <w:rFonts w:eastAsia="Times New Roman" w:cstheme="minorHAnsi"/>
              </w:rPr>
              <w:t>2</w:t>
            </w:r>
          </w:p>
        </w:tc>
        <w:tc>
          <w:tcPr>
            <w:tcW w:w="85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72D12AC" w14:textId="77777777" w:rsidR="009D6C50" w:rsidRPr="009D6C50" w:rsidRDefault="009D6C50" w:rsidP="009D6C50">
            <w:pPr>
              <w:jc w:val="center"/>
              <w:rPr>
                <w:rFonts w:eastAsia="Times New Roman" w:cstheme="minorHAnsi"/>
              </w:rPr>
            </w:pPr>
            <w:r w:rsidRPr="009D6C50">
              <w:rPr>
                <w:rFonts w:eastAsia="Times New Roman" w:cstheme="minorHAnsi"/>
              </w:rPr>
              <w:t>2</w:t>
            </w:r>
          </w:p>
        </w:tc>
      </w:tr>
    </w:tbl>
    <w:p w14:paraId="17E5427A" w14:textId="6A7F06EB" w:rsidR="009D6C50" w:rsidRDefault="009D6C50" w:rsidP="009D6C50">
      <w:pPr>
        <w:rPr>
          <w:rFonts w:eastAsia="Times New Roman" w:cstheme="minorHAnsi"/>
          <w:color w:val="000000"/>
        </w:rPr>
      </w:pPr>
    </w:p>
    <w:p w14:paraId="26395B3C" w14:textId="6CE05069" w:rsidR="003A36B7" w:rsidRDefault="003A36B7" w:rsidP="009D6C50">
      <w:pPr>
        <w:rPr>
          <w:rFonts w:eastAsia="Times New Roman" w:cstheme="minorHAnsi"/>
          <w:color w:val="000000"/>
        </w:rPr>
      </w:pPr>
      <w:r w:rsidRPr="003A36B7">
        <w:rPr>
          <w:rFonts w:eastAsia="Times New Roman" w:cstheme="minorHAnsi"/>
          <w:b/>
          <w:color w:val="000000"/>
        </w:rPr>
        <w:t>[1]</w:t>
      </w:r>
      <w:r>
        <w:rPr>
          <w:rFonts w:eastAsia="Times New Roman" w:cstheme="minorHAnsi"/>
          <w:color w:val="000000"/>
        </w:rPr>
        <w:t xml:space="preserve"> Includes successful climb of the Edmunds Headwall route in 1957, which was a new route. However, because of whiteout conditions, the group finished their climb at Liberty Cap, and did not attempt to climb to Columbia Crest.</w:t>
      </w:r>
    </w:p>
    <w:p w14:paraId="6E9ABF61" w14:textId="77777777" w:rsidR="003A36B7" w:rsidRPr="009D6C50" w:rsidRDefault="003A36B7" w:rsidP="009D6C50">
      <w:pPr>
        <w:rPr>
          <w:rFonts w:eastAsia="Times New Roman" w:cstheme="minorHAnsi"/>
          <w:color w:val="000000"/>
        </w:rPr>
      </w:pPr>
    </w:p>
    <w:p w14:paraId="53FBA72A" w14:textId="355A6841" w:rsidR="009D6C50" w:rsidRDefault="009D6C50">
      <w:pPr>
        <w:rPr>
          <w:rFonts w:eastAsia="Times New Roman" w:cstheme="minorHAnsi"/>
          <w:color w:val="000000"/>
        </w:rPr>
      </w:pPr>
      <w:r>
        <w:rPr>
          <w:rFonts w:eastAsia="Times New Roman" w:cstheme="minorHAnsi"/>
          <w:color w:val="000000"/>
        </w:rPr>
        <w:br w:type="page"/>
      </w:r>
    </w:p>
    <w:p w14:paraId="1EA02705"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lastRenderedPageBreak/>
        <w:t>Most Frequently Climbed Peak and Route</w:t>
      </w:r>
    </w:p>
    <w:p w14:paraId="0105B5D3" w14:textId="77777777" w:rsidR="009D6C50" w:rsidRPr="009D6C50" w:rsidRDefault="009D6C50" w:rsidP="009D6C50">
      <w:pPr>
        <w:rPr>
          <w:rFonts w:eastAsia="Times New Roman" w:cstheme="minorHAnsi"/>
          <w:color w:val="000000"/>
        </w:rPr>
      </w:pPr>
    </w:p>
    <w:p w14:paraId="531D0C4F" w14:textId="663C7A19" w:rsidR="009D6C50" w:rsidRPr="009D6C50" w:rsidRDefault="009D6C50" w:rsidP="009D6C50">
      <w:pPr>
        <w:rPr>
          <w:rFonts w:eastAsia="Times New Roman" w:cstheme="minorHAnsi"/>
          <w:color w:val="000000"/>
        </w:rPr>
      </w:pPr>
      <w:r w:rsidRPr="009D6C50">
        <w:rPr>
          <w:rFonts w:eastAsia="Times New Roman" w:cstheme="minorHAnsi"/>
          <w:color w:val="000000"/>
        </w:rPr>
        <w:t xml:space="preserve">The peak that Beckey successfully climbed most often was The Tooth, a total of </w:t>
      </w:r>
      <w:r w:rsidR="00F67955">
        <w:rPr>
          <w:rFonts w:eastAsia="Times New Roman" w:cstheme="minorHAnsi"/>
          <w:color w:val="000000"/>
        </w:rPr>
        <w:t>eight</w:t>
      </w:r>
      <w:r w:rsidRPr="009D6C50">
        <w:rPr>
          <w:rFonts w:eastAsia="Times New Roman" w:cstheme="minorHAnsi"/>
          <w:color w:val="000000"/>
        </w:rPr>
        <w:t xml:space="preserve"> times</w:t>
      </w:r>
      <w:r w:rsidR="00F67955">
        <w:rPr>
          <w:rFonts w:eastAsia="Times New Roman" w:cstheme="minorHAnsi"/>
          <w:color w:val="000000"/>
        </w:rPr>
        <w:t>, including twice in one day for a film</w:t>
      </w:r>
      <w:r w:rsidRPr="009D6C50">
        <w:rPr>
          <w:rFonts w:eastAsia="Times New Roman" w:cstheme="minorHAnsi"/>
          <w:color w:val="000000"/>
        </w:rPr>
        <w:t>. </w:t>
      </w:r>
    </w:p>
    <w:p w14:paraId="1C6E166F" w14:textId="7787F7CF"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8-2-38, South Face</w:t>
      </w:r>
    </w:p>
    <w:p w14:paraId="465F5633" w14:textId="05008DA3" w:rsidR="009D6C50" w:rsidRPr="009D6C50" w:rsidRDefault="009D6C50" w:rsidP="009D6C50">
      <w:pPr>
        <w:numPr>
          <w:ilvl w:val="0"/>
          <w:numId w:val="24"/>
        </w:numPr>
        <w:spacing w:before="100" w:beforeAutospacing="1" w:after="100" w:afterAutospacing="1"/>
        <w:rPr>
          <w:rFonts w:eastAsia="Times New Roman" w:cstheme="minorHAnsi"/>
          <w:color w:val="000000"/>
        </w:rPr>
      </w:pPr>
      <w:r>
        <w:rPr>
          <w:rFonts w:eastAsia="Times New Roman" w:cstheme="minorHAnsi"/>
          <w:color w:val="000000"/>
        </w:rPr>
        <w:t>7</w:t>
      </w:r>
      <w:r w:rsidRPr="009D6C50">
        <w:rPr>
          <w:rFonts w:eastAsia="Times New Roman" w:cstheme="minorHAnsi"/>
          <w:color w:val="000000"/>
        </w:rPr>
        <w:t>-29-39, South Face</w:t>
      </w:r>
    </w:p>
    <w:p w14:paraId="527AAD01" w14:textId="5C774316"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9-21-40, South Face</w:t>
      </w:r>
      <w:r w:rsidR="00F67955">
        <w:rPr>
          <w:rFonts w:eastAsia="Times New Roman" w:cstheme="minorHAnsi"/>
          <w:color w:val="000000"/>
        </w:rPr>
        <w:t xml:space="preserve"> (Twice)</w:t>
      </w:r>
    </w:p>
    <w:p w14:paraId="474BEE55" w14:textId="66965045"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10-25-42, Southwest Face, new route</w:t>
      </w:r>
    </w:p>
    <w:p w14:paraId="47030D18" w14:textId="73ED587D"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4-20-52, unknown route</w:t>
      </w:r>
    </w:p>
    <w:p w14:paraId="5B1A1FDE" w14:textId="45C0652D" w:rsidR="009D6C50" w:rsidRPr="009D6C50" w:rsidRDefault="009D6C50" w:rsidP="009D6C50">
      <w:pPr>
        <w:numPr>
          <w:ilvl w:val="0"/>
          <w:numId w:val="24"/>
        </w:numPr>
        <w:spacing w:before="100" w:beforeAutospacing="1" w:after="100" w:afterAutospacing="1"/>
        <w:rPr>
          <w:rFonts w:eastAsia="Times New Roman" w:cstheme="minorHAnsi"/>
          <w:color w:val="000000"/>
        </w:rPr>
      </w:pPr>
      <w:r>
        <w:rPr>
          <w:rFonts w:eastAsia="Times New Roman" w:cstheme="minorHAnsi"/>
          <w:color w:val="000000"/>
        </w:rPr>
        <w:t>1</w:t>
      </w:r>
      <w:r w:rsidRPr="009D6C50">
        <w:rPr>
          <w:rFonts w:eastAsia="Times New Roman" w:cstheme="minorHAnsi"/>
          <w:color w:val="000000"/>
        </w:rPr>
        <w:t>964, unknown route</w:t>
      </w:r>
    </w:p>
    <w:p w14:paraId="4751CC35" w14:textId="59699E3B" w:rsidR="009D6C50" w:rsidRPr="00F67955" w:rsidRDefault="009D6C50" w:rsidP="000C0A24">
      <w:pPr>
        <w:numPr>
          <w:ilvl w:val="0"/>
          <w:numId w:val="24"/>
        </w:numPr>
        <w:spacing w:before="100" w:beforeAutospacing="1" w:after="100" w:afterAutospacing="1"/>
        <w:rPr>
          <w:rFonts w:eastAsia="Times New Roman" w:cstheme="minorHAnsi"/>
          <w:color w:val="000000"/>
        </w:rPr>
      </w:pPr>
      <w:r w:rsidRPr="00F67955">
        <w:rPr>
          <w:rFonts w:eastAsia="Times New Roman" w:cstheme="minorHAnsi"/>
          <w:color w:val="000000"/>
        </w:rPr>
        <w:t>June 1985, South Face</w:t>
      </w:r>
    </w:p>
    <w:p w14:paraId="5E27752A" w14:textId="6CE8338C" w:rsidR="0081057A" w:rsidRDefault="00170465" w:rsidP="009D6C50">
      <w:pPr>
        <w:rPr>
          <w:rFonts w:eastAsia="Times New Roman" w:cstheme="minorHAnsi"/>
          <w:color w:val="000000"/>
        </w:rPr>
      </w:pPr>
      <w:r>
        <w:rPr>
          <w:rFonts w:eastAsia="Times New Roman" w:cstheme="minorHAnsi"/>
          <w:color w:val="000000"/>
        </w:rPr>
        <w:t xml:space="preserve">Note: </w:t>
      </w:r>
      <w:r w:rsidR="0081057A">
        <w:rPr>
          <w:rFonts w:eastAsia="Times New Roman" w:cstheme="minorHAnsi"/>
          <w:color w:val="000000"/>
        </w:rPr>
        <w:t>The failed attempt on The Tooth was on July 27, 1941, when Ed Kennedy took a leader fall and injured his back.</w:t>
      </w:r>
      <w:r>
        <w:rPr>
          <w:rFonts w:eastAsia="Times New Roman" w:cstheme="minorHAnsi"/>
          <w:color w:val="000000"/>
        </w:rPr>
        <w:t xml:space="preserve"> Beckey and two other climbing partners managed to get Kennedy to a safe location. The next morning mountain rescue was able to complete the evacuation.</w:t>
      </w:r>
    </w:p>
    <w:p w14:paraId="26682A82" w14:textId="4F2E4775" w:rsidR="0081057A" w:rsidRDefault="0081057A" w:rsidP="009D6C50">
      <w:pPr>
        <w:rPr>
          <w:rFonts w:eastAsia="Times New Roman" w:cstheme="minorHAnsi"/>
          <w:color w:val="000000"/>
        </w:rPr>
      </w:pPr>
    </w:p>
    <w:p w14:paraId="2813EDC3" w14:textId="2AC6C45F" w:rsidR="009D6C50" w:rsidRPr="009D6C50" w:rsidRDefault="009D6C50" w:rsidP="009D6C50">
      <w:pPr>
        <w:rPr>
          <w:rFonts w:eastAsia="Times New Roman" w:cstheme="minorHAnsi"/>
          <w:color w:val="000000"/>
        </w:rPr>
      </w:pPr>
      <w:r w:rsidRPr="009D6C50">
        <w:rPr>
          <w:rFonts w:eastAsia="Times New Roman" w:cstheme="minorHAnsi"/>
          <w:color w:val="000000"/>
        </w:rPr>
        <w:t>The routes he repeated the most often were the South Face of The Tooth, at least f</w:t>
      </w:r>
      <w:r w:rsidR="00F67955">
        <w:rPr>
          <w:rFonts w:eastAsia="Times New Roman" w:cstheme="minorHAnsi"/>
          <w:color w:val="000000"/>
        </w:rPr>
        <w:t>ive</w:t>
      </w:r>
      <w:r w:rsidRPr="009D6C50">
        <w:rPr>
          <w:rFonts w:eastAsia="Times New Roman" w:cstheme="minorHAnsi"/>
          <w:color w:val="000000"/>
        </w:rPr>
        <w:t xml:space="preserve"> times</w:t>
      </w:r>
      <w:r w:rsidR="00A06286">
        <w:rPr>
          <w:rFonts w:eastAsia="Times New Roman" w:cstheme="minorHAnsi"/>
          <w:color w:val="000000"/>
        </w:rPr>
        <w:t>.</w:t>
      </w:r>
      <w:r w:rsidR="00F67955">
        <w:rPr>
          <w:rFonts w:eastAsia="Times New Roman" w:cstheme="minorHAnsi"/>
          <w:color w:val="000000"/>
        </w:rPr>
        <w:t xml:space="preserve"> He climbed</w:t>
      </w:r>
      <w:r w:rsidRPr="009D6C50">
        <w:rPr>
          <w:rFonts w:eastAsia="Times New Roman" w:cstheme="minorHAnsi"/>
          <w:color w:val="000000"/>
        </w:rPr>
        <w:t xml:space="preserve"> the West Ridge of Lundin Peak four times.</w:t>
      </w:r>
    </w:p>
    <w:p w14:paraId="387486FD" w14:textId="77777777" w:rsidR="009D6C50" w:rsidRPr="009D6C50" w:rsidRDefault="009D6C50" w:rsidP="009D6C50">
      <w:pPr>
        <w:rPr>
          <w:rFonts w:eastAsia="Times New Roman" w:cstheme="minorHAnsi"/>
          <w:color w:val="000000"/>
        </w:rPr>
      </w:pPr>
    </w:p>
    <w:p w14:paraId="696B611D"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Alpine Peaks in which Fred Beckey made a First Ascent along with multiple New Routes on that Peak.</w:t>
      </w:r>
    </w:p>
    <w:p w14:paraId="57798122" w14:textId="77777777" w:rsidR="009D6C50" w:rsidRPr="009D6C50" w:rsidRDefault="009D6C50" w:rsidP="009D6C50">
      <w:pPr>
        <w:rPr>
          <w:rFonts w:eastAsia="Times New Roman" w:cstheme="minorHAnsi"/>
          <w:color w:val="000000"/>
        </w:rPr>
      </w:pPr>
    </w:p>
    <w:p w14:paraId="6B5BC8E5"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Here are details about three peaks from the above table, in which Fred established the first ascent of the peak and followed up with multiple new routes on that peak over the years.</w:t>
      </w:r>
    </w:p>
    <w:p w14:paraId="4455A8AE" w14:textId="77777777" w:rsidR="009D6C50" w:rsidRPr="009D6C50" w:rsidRDefault="009D6C50" w:rsidP="009D6C50">
      <w:pPr>
        <w:rPr>
          <w:rFonts w:eastAsia="Times New Roman" w:cstheme="minorHAnsi"/>
          <w:color w:val="000000"/>
        </w:rPr>
      </w:pPr>
    </w:p>
    <w:p w14:paraId="2534FE45" w14:textId="7CCE0036"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Kangaroo Temple (Cascade Range): </w:t>
      </w:r>
    </w:p>
    <w:p w14:paraId="7D0B557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36DB6DA2"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Northwest Face on 6-20-42</w:t>
      </w:r>
    </w:p>
    <w:p w14:paraId="1B09B5C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5E9013B2"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Southeast Buttress on 6-12-55</w:t>
      </w:r>
    </w:p>
    <w:p w14:paraId="58508388"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 Face on 10-8-56</w:t>
      </w:r>
    </w:p>
    <w:p w14:paraId="23D2D984"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Northeast Face on 5-30-66</w:t>
      </w:r>
    </w:p>
    <w:p w14:paraId="6AEF6003"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East Face on 10-07-71</w:t>
      </w:r>
    </w:p>
    <w:p w14:paraId="7C4342BB" w14:textId="77777777" w:rsidR="009D6C50" w:rsidRPr="009D6C50" w:rsidRDefault="009D6C50" w:rsidP="009D6C50">
      <w:pPr>
        <w:rPr>
          <w:rFonts w:eastAsia="Times New Roman" w:cstheme="minorHAnsi"/>
          <w:color w:val="000000"/>
        </w:rPr>
      </w:pPr>
    </w:p>
    <w:p w14:paraId="3B63F2A6" w14:textId="59892D50"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Forbidden Peak (Cascade Range):</w:t>
      </w:r>
    </w:p>
    <w:p w14:paraId="0460A7B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0B0FEAE9"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West Ridge on 6-01-40</w:t>
      </w:r>
    </w:p>
    <w:p w14:paraId="7CB399A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111B620F"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 Ridge on 6-8-52</w:t>
      </w:r>
    </w:p>
    <w:p w14:paraId="628D959D"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East Ridge Direct on 5-25-58</w:t>
      </w:r>
    </w:p>
    <w:p w14:paraId="6CB1A2C4"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Northwest Face on 7-15-59</w:t>
      </w:r>
    </w:p>
    <w:p w14:paraId="75BE2745" w14:textId="5CEC152B" w:rsidR="00170465" w:rsidRDefault="00170465">
      <w:pPr>
        <w:rPr>
          <w:rFonts w:eastAsia="Times New Roman" w:cstheme="minorHAnsi"/>
          <w:color w:val="000000"/>
        </w:rPr>
      </w:pPr>
      <w:r>
        <w:rPr>
          <w:rFonts w:eastAsia="Times New Roman" w:cstheme="minorHAnsi"/>
          <w:color w:val="000000"/>
        </w:rPr>
        <w:br w:type="page"/>
      </w:r>
    </w:p>
    <w:p w14:paraId="67F5063C" w14:textId="77777777" w:rsidR="009D6C50" w:rsidRPr="009D6C50" w:rsidRDefault="009D6C50" w:rsidP="009D6C50">
      <w:pPr>
        <w:rPr>
          <w:rFonts w:eastAsia="Times New Roman" w:cstheme="minorHAnsi"/>
          <w:color w:val="000000"/>
        </w:rPr>
      </w:pPr>
    </w:p>
    <w:p w14:paraId="1AF57BD4" w14:textId="62A17D93"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Liberty Bell (Cascade Range):</w:t>
      </w:r>
    </w:p>
    <w:p w14:paraId="569C2DE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409B1353"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Southwest Face (Beckey Route) on 9-27-46</w:t>
      </w:r>
    </w:p>
    <w:p w14:paraId="1841276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16916280"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West Face on 6-15-58</w:t>
      </w:r>
    </w:p>
    <w:p w14:paraId="627C984C"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 Face on 7-4-59</w:t>
      </w:r>
    </w:p>
    <w:p w14:paraId="60EB869B"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Serpentine Crack on 7-6-67</w:t>
      </w:r>
    </w:p>
    <w:p w14:paraId="3D2763B1" w14:textId="3DFD100D" w:rsidR="00F67955" w:rsidRDefault="00F67955">
      <w:pPr>
        <w:rPr>
          <w:rFonts w:eastAsia="Times New Roman" w:cstheme="minorHAnsi"/>
          <w:b/>
          <w:bCs/>
          <w:color w:val="000000"/>
          <w:u w:val="single"/>
        </w:rPr>
      </w:pPr>
    </w:p>
    <w:p w14:paraId="1A911E16" w14:textId="43E82D8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Examples of Fred Beckey’s Perseverance</w:t>
      </w:r>
    </w:p>
    <w:p w14:paraId="4C3BFE0B" w14:textId="77777777" w:rsidR="009D6C50" w:rsidRPr="009D6C50" w:rsidRDefault="009D6C50" w:rsidP="009D6C50">
      <w:pPr>
        <w:rPr>
          <w:rFonts w:eastAsia="Times New Roman" w:cstheme="minorHAnsi"/>
          <w:color w:val="000000"/>
        </w:rPr>
      </w:pPr>
    </w:p>
    <w:p w14:paraId="348DD3D9"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I’m of the mindset that you can tell just as much about a person in how they deal with failure, as how they handle success. Here is a list of peaks that Fred failed on numerous times, before he successfully reached the summit.</w:t>
      </w:r>
    </w:p>
    <w:p w14:paraId="4004FC3B" w14:textId="77777777" w:rsidR="009D6C50" w:rsidRPr="009D6C50" w:rsidRDefault="009D6C50" w:rsidP="009D6C50">
      <w:pPr>
        <w:rPr>
          <w:rFonts w:eastAsia="Times New Roman" w:cstheme="minorHAnsi"/>
          <w:color w:val="000000"/>
        </w:rPr>
      </w:pPr>
    </w:p>
    <w:p w14:paraId="1A4D3974" w14:textId="23DC3E18"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Mt Index-North Peak (Cascade Range): failed </w:t>
      </w:r>
      <w:r w:rsidR="000A474B">
        <w:rPr>
          <w:rFonts w:eastAsia="Times New Roman" w:cstheme="minorHAnsi"/>
          <w:b/>
          <w:bCs/>
          <w:color w:val="000000"/>
          <w:u w:val="single"/>
        </w:rPr>
        <w:t>four</w:t>
      </w:r>
      <w:r w:rsidRPr="009D6C50">
        <w:rPr>
          <w:rFonts w:eastAsia="Times New Roman" w:cstheme="minorHAnsi"/>
          <w:b/>
          <w:bCs/>
          <w:color w:val="000000"/>
          <w:u w:val="single"/>
        </w:rPr>
        <w:t xml:space="preserve"> times</w:t>
      </w:r>
    </w:p>
    <w:p w14:paraId="1FA1DEB3"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1940</w:t>
      </w:r>
    </w:p>
    <w:p w14:paraId="1FE93E6A"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East Face: 6-1-41</w:t>
      </w:r>
    </w:p>
    <w:p w14:paraId="520C23A0"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7-19-41</w:t>
      </w:r>
    </w:p>
    <w:p w14:paraId="36BF970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5-16-42</w:t>
      </w:r>
    </w:p>
    <w:p w14:paraId="6F11C294"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17629C35"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7-1-45</w:t>
      </w:r>
    </w:p>
    <w:p w14:paraId="3D0F5B38" w14:textId="699D0C5E" w:rsidR="009D6C50" w:rsidRDefault="009D6C50" w:rsidP="009D6C50">
      <w:pPr>
        <w:rPr>
          <w:rFonts w:eastAsia="Times New Roman" w:cstheme="minorHAnsi"/>
          <w:color w:val="000000"/>
        </w:rPr>
      </w:pPr>
    </w:p>
    <w:p w14:paraId="48F06E75" w14:textId="6932112F" w:rsidR="00BD6F95" w:rsidRDefault="00BD6F95" w:rsidP="009D6C50">
      <w:pPr>
        <w:rPr>
          <w:rFonts w:eastAsia="Times New Roman" w:cstheme="minorHAnsi"/>
          <w:color w:val="000000"/>
        </w:rPr>
      </w:pPr>
      <w:r>
        <w:rPr>
          <w:rFonts w:eastAsia="Times New Roman" w:cstheme="minorHAnsi"/>
          <w:color w:val="000000"/>
        </w:rPr>
        <w:t>Note: Beckey failed due to poor weather on another attempt of Mt Index-North Peak by the North Face, when the group attempted the first traverse of the three Index Peaks on August 5, 1950.</w:t>
      </w:r>
    </w:p>
    <w:p w14:paraId="4D9B1170" w14:textId="77777777" w:rsidR="00BD6F95" w:rsidRPr="009D6C50" w:rsidRDefault="00BD6F95" w:rsidP="009D6C50">
      <w:pPr>
        <w:rPr>
          <w:rFonts w:eastAsia="Times New Roman" w:cstheme="minorHAnsi"/>
          <w:color w:val="000000"/>
        </w:rPr>
      </w:pPr>
    </w:p>
    <w:p w14:paraId="112B5581" w14:textId="3839B642"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The Gothics-East Peak (Selkirk Range, Adamant Peaks): failed </w:t>
      </w:r>
      <w:r w:rsidR="000A474B">
        <w:rPr>
          <w:rFonts w:eastAsia="Times New Roman" w:cstheme="minorHAnsi"/>
          <w:b/>
          <w:bCs/>
          <w:color w:val="000000"/>
          <w:u w:val="single"/>
        </w:rPr>
        <w:t>four</w:t>
      </w:r>
      <w:r w:rsidRPr="009D6C50">
        <w:rPr>
          <w:rFonts w:eastAsia="Times New Roman" w:cstheme="minorHAnsi"/>
          <w:b/>
          <w:bCs/>
          <w:color w:val="000000"/>
          <w:u w:val="single"/>
        </w:rPr>
        <w:t xml:space="preserve"> times</w:t>
      </w:r>
    </w:p>
    <w:p w14:paraId="467BE76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August 1980</w:t>
      </w:r>
    </w:p>
    <w:p w14:paraId="1A68C3A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August 1980</w:t>
      </w:r>
    </w:p>
    <w:p w14:paraId="40263C0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1981</w:t>
      </w:r>
    </w:p>
    <w:p w14:paraId="15D99D08"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1983</w:t>
      </w:r>
    </w:p>
    <w:p w14:paraId="5869F021"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732E12FA"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7-26-84</w:t>
      </w:r>
    </w:p>
    <w:p w14:paraId="499AFDBA" w14:textId="77777777" w:rsidR="009D6C50" w:rsidRPr="009D6C50" w:rsidRDefault="009D6C50" w:rsidP="009D6C50">
      <w:pPr>
        <w:rPr>
          <w:rFonts w:eastAsia="Times New Roman" w:cstheme="minorHAnsi"/>
          <w:color w:val="000000"/>
        </w:rPr>
      </w:pPr>
    </w:p>
    <w:p w14:paraId="5A049A9E" w14:textId="184BA95C"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Hozomeen Mountain-South Peak (Cascade Range):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7DAC7543"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October 1945</w:t>
      </w:r>
    </w:p>
    <w:p w14:paraId="5C1B91A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June 1946</w:t>
      </w:r>
    </w:p>
    <w:p w14:paraId="28B0DAA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5-31-47</w:t>
      </w:r>
    </w:p>
    <w:p w14:paraId="3FD839A9" w14:textId="77777777" w:rsidR="009D6C50" w:rsidRDefault="009D6C50" w:rsidP="009D6C50">
      <w:pPr>
        <w:rPr>
          <w:rFonts w:eastAsia="Times New Roman" w:cstheme="minorHAnsi"/>
          <w:b/>
          <w:bCs/>
          <w:color w:val="000000"/>
          <w:u w:val="single"/>
        </w:rPr>
      </w:pPr>
      <w:r w:rsidRPr="009D6C50">
        <w:rPr>
          <w:rFonts w:eastAsia="Times New Roman" w:cstheme="minorHAnsi"/>
          <w:b/>
          <w:bCs/>
          <w:color w:val="000000"/>
          <w:u w:val="single"/>
        </w:rPr>
        <w:t>Succeeded</w:t>
      </w:r>
    </w:p>
    <w:p w14:paraId="49A774A3" w14:textId="21511D28" w:rsidR="009D6C50" w:rsidRPr="009D6C50" w:rsidRDefault="009D6C50" w:rsidP="009D6C50">
      <w:pPr>
        <w:pStyle w:val="ListParagraph"/>
        <w:numPr>
          <w:ilvl w:val="0"/>
          <w:numId w:val="29"/>
        </w:numPr>
        <w:rPr>
          <w:rFonts w:eastAsia="Times New Roman" w:cstheme="minorHAnsi"/>
          <w:color w:val="000000"/>
        </w:rPr>
      </w:pPr>
      <w:r w:rsidRPr="009D6C50">
        <w:rPr>
          <w:rFonts w:eastAsia="Times New Roman" w:cstheme="minorHAnsi"/>
          <w:color w:val="000000"/>
        </w:rPr>
        <w:t>Southwest Route: 6-15-47</w:t>
      </w:r>
    </w:p>
    <w:p w14:paraId="38327E63" w14:textId="77777777" w:rsidR="009D6C50" w:rsidRPr="009D6C50" w:rsidRDefault="009D6C50" w:rsidP="009D6C50">
      <w:pPr>
        <w:rPr>
          <w:rFonts w:eastAsia="Times New Roman" w:cstheme="minorHAnsi"/>
          <w:color w:val="000000"/>
        </w:rPr>
      </w:pPr>
    </w:p>
    <w:p w14:paraId="04276865" w14:textId="74CC68D3" w:rsidR="009D6C50" w:rsidRPr="009D6C50" w:rsidRDefault="009D6C50" w:rsidP="009D6C50">
      <w:pPr>
        <w:rPr>
          <w:rFonts w:eastAsia="Times New Roman" w:cstheme="minorHAnsi"/>
          <w:color w:val="000000"/>
        </w:rPr>
      </w:pPr>
      <w:r w:rsidRPr="009D6C50">
        <w:rPr>
          <w:rFonts w:eastAsia="Times New Roman" w:cstheme="minorHAnsi"/>
          <w:color w:val="000000"/>
        </w:rPr>
        <w:t>Note: Fred failed on a fourth attempt of Hozomeen Mountain-South Peak in 1970, but the route is unknown.</w:t>
      </w:r>
    </w:p>
    <w:p w14:paraId="76DCA8A7" w14:textId="127FCFA9" w:rsidR="00170465" w:rsidRDefault="00170465">
      <w:pPr>
        <w:rPr>
          <w:rFonts w:eastAsia="Times New Roman" w:cstheme="minorHAnsi"/>
          <w:color w:val="000000"/>
        </w:rPr>
      </w:pPr>
      <w:r>
        <w:rPr>
          <w:rFonts w:eastAsia="Times New Roman" w:cstheme="minorHAnsi"/>
          <w:color w:val="000000"/>
        </w:rPr>
        <w:br w:type="page"/>
      </w:r>
    </w:p>
    <w:p w14:paraId="3169647B" w14:textId="5559B8B6"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lastRenderedPageBreak/>
        <w:t xml:space="preserve">Devil’s Thumb (Stikine Icefield, Alaska/British Columbia):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33408692"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7-15-46</w:t>
      </w:r>
    </w:p>
    <w:p w14:paraId="4D77583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8-19-46</w:t>
      </w:r>
    </w:p>
    <w:p w14:paraId="76812E1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8-24-46</w:t>
      </w:r>
    </w:p>
    <w:p w14:paraId="54D32ECE"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44B7830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8-25-46</w:t>
      </w:r>
    </w:p>
    <w:p w14:paraId="4F2B9158" w14:textId="305D9DE9" w:rsidR="00046126" w:rsidRDefault="00046126">
      <w:pPr>
        <w:rPr>
          <w:rFonts w:eastAsia="Times New Roman" w:cstheme="minorHAnsi"/>
          <w:color w:val="000000"/>
        </w:rPr>
      </w:pPr>
    </w:p>
    <w:p w14:paraId="7CBA933E" w14:textId="53DDDDB5" w:rsidR="00BE3315" w:rsidRDefault="009D6C50" w:rsidP="009D6C50">
      <w:pPr>
        <w:rPr>
          <w:rFonts w:eastAsia="Times New Roman" w:cstheme="minorHAnsi"/>
          <w:b/>
          <w:bCs/>
          <w:color w:val="000000"/>
          <w:u w:val="single"/>
        </w:rPr>
      </w:pPr>
      <w:r w:rsidRPr="009D6C50">
        <w:rPr>
          <w:rFonts w:eastAsia="Times New Roman" w:cstheme="minorHAnsi"/>
          <w:b/>
          <w:bCs/>
          <w:color w:val="000000"/>
          <w:u w:val="single"/>
        </w:rPr>
        <w:t xml:space="preserve">Mount Humphreys (Sierra Nevada Mtns):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621AEB85" w14:textId="4DBD92EE" w:rsidR="009D6C50" w:rsidRPr="00BE3315" w:rsidRDefault="009D6C50" w:rsidP="00BE3315">
      <w:pPr>
        <w:pStyle w:val="ListParagraph"/>
        <w:numPr>
          <w:ilvl w:val="0"/>
          <w:numId w:val="26"/>
        </w:numPr>
        <w:rPr>
          <w:rFonts w:eastAsia="Times New Roman" w:cstheme="minorHAnsi"/>
          <w:color w:val="000000"/>
        </w:rPr>
      </w:pPr>
      <w:r w:rsidRPr="00BE3315">
        <w:rPr>
          <w:rFonts w:eastAsia="Times New Roman" w:cstheme="minorHAnsi"/>
          <w:color w:val="000000"/>
        </w:rPr>
        <w:t>March 1975</w:t>
      </w:r>
    </w:p>
    <w:p w14:paraId="76A2194D" w14:textId="24C62F8D" w:rsidR="009D6C50" w:rsidRPr="009D6C50" w:rsidRDefault="009D6C50" w:rsidP="003456EF">
      <w:pPr>
        <w:pStyle w:val="ListParagraph"/>
        <w:numPr>
          <w:ilvl w:val="0"/>
          <w:numId w:val="26"/>
        </w:numPr>
        <w:spacing w:before="100" w:beforeAutospacing="1" w:after="100" w:afterAutospacing="1"/>
        <w:rPr>
          <w:rFonts w:eastAsia="Times New Roman" w:cstheme="minorHAnsi"/>
          <w:color w:val="000000"/>
        </w:rPr>
      </w:pPr>
      <w:r w:rsidRPr="009D6C50">
        <w:rPr>
          <w:rFonts w:eastAsia="Times New Roman" w:cstheme="minorHAnsi"/>
          <w:color w:val="000000"/>
        </w:rPr>
        <w:t>April 1975</w:t>
      </w:r>
    </w:p>
    <w:p w14:paraId="1465B2CF" w14:textId="77777777" w:rsidR="00BE3315" w:rsidRPr="00BE3315" w:rsidRDefault="009D6C50" w:rsidP="001B6BA1">
      <w:pPr>
        <w:numPr>
          <w:ilvl w:val="0"/>
          <w:numId w:val="26"/>
        </w:numPr>
        <w:spacing w:before="100" w:beforeAutospacing="1" w:after="100" w:afterAutospacing="1"/>
        <w:rPr>
          <w:rFonts w:eastAsia="Times New Roman" w:cstheme="minorHAnsi"/>
          <w:b/>
          <w:bCs/>
          <w:color w:val="000000"/>
          <w:u w:val="single"/>
        </w:rPr>
      </w:pPr>
      <w:r w:rsidRPr="009D6C50">
        <w:rPr>
          <w:rFonts w:eastAsia="Times New Roman" w:cstheme="minorHAnsi"/>
          <w:color w:val="000000"/>
        </w:rPr>
        <w:t>January 197</w:t>
      </w:r>
      <w:r w:rsidR="00BE3315" w:rsidRPr="00BE3315">
        <w:rPr>
          <w:rFonts w:eastAsia="Times New Roman" w:cstheme="minorHAnsi"/>
          <w:color w:val="000000"/>
        </w:rPr>
        <w:t>6</w:t>
      </w:r>
    </w:p>
    <w:p w14:paraId="7B21C31B" w14:textId="2D7FA18F" w:rsidR="00BE3315" w:rsidRPr="00BE3315" w:rsidRDefault="009D6C50" w:rsidP="00BE3315">
      <w:pPr>
        <w:spacing w:before="100" w:beforeAutospacing="1" w:after="100" w:afterAutospacing="1"/>
        <w:rPr>
          <w:rFonts w:eastAsia="Times New Roman" w:cstheme="minorHAnsi"/>
          <w:b/>
          <w:bCs/>
          <w:color w:val="000000"/>
          <w:u w:val="single"/>
        </w:rPr>
      </w:pPr>
      <w:r w:rsidRPr="009D6C50">
        <w:rPr>
          <w:rFonts w:eastAsia="Times New Roman" w:cstheme="minorHAnsi"/>
          <w:color w:val="000000"/>
        </w:rPr>
        <w:t> </w:t>
      </w:r>
      <w:r w:rsidRPr="009D6C50">
        <w:rPr>
          <w:rFonts w:eastAsia="Times New Roman" w:cstheme="minorHAnsi"/>
          <w:b/>
          <w:bCs/>
          <w:color w:val="000000"/>
          <w:u w:val="single"/>
        </w:rPr>
        <w:t>Succeeded</w:t>
      </w:r>
    </w:p>
    <w:p w14:paraId="172F5405" w14:textId="0BE8C031" w:rsidR="009D6C50" w:rsidRPr="00BE3315" w:rsidRDefault="009D6C50" w:rsidP="00BE3315">
      <w:pPr>
        <w:pStyle w:val="ListParagraph"/>
        <w:numPr>
          <w:ilvl w:val="0"/>
          <w:numId w:val="30"/>
        </w:numPr>
        <w:spacing w:before="100" w:beforeAutospacing="1" w:after="100" w:afterAutospacing="1"/>
        <w:rPr>
          <w:rFonts w:eastAsia="Times New Roman" w:cstheme="minorHAnsi"/>
          <w:color w:val="000000"/>
        </w:rPr>
      </w:pPr>
      <w:r w:rsidRPr="00BE3315">
        <w:rPr>
          <w:rFonts w:eastAsia="Times New Roman" w:cstheme="minorHAnsi"/>
          <w:color w:val="000000"/>
        </w:rPr>
        <w:t>12-26-1976, unknown route.</w:t>
      </w:r>
    </w:p>
    <w:p w14:paraId="28063C53" w14:textId="7E13A6DE"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Greatest Span of Time </w:t>
      </w:r>
      <w:r w:rsidR="00046126">
        <w:rPr>
          <w:rFonts w:eastAsia="Times New Roman" w:cstheme="minorHAnsi"/>
          <w:b/>
          <w:bCs/>
          <w:color w:val="000000"/>
          <w:u w:val="single"/>
        </w:rPr>
        <w:t>Between</w:t>
      </w:r>
      <w:r w:rsidRPr="009D6C50">
        <w:rPr>
          <w:rFonts w:eastAsia="Times New Roman" w:cstheme="minorHAnsi"/>
          <w:b/>
          <w:bCs/>
          <w:color w:val="000000"/>
          <w:u w:val="single"/>
        </w:rPr>
        <w:t xml:space="preserve"> Successful Climb</w:t>
      </w:r>
      <w:r w:rsidR="00046126">
        <w:rPr>
          <w:rFonts w:eastAsia="Times New Roman" w:cstheme="minorHAnsi"/>
          <w:b/>
          <w:bCs/>
          <w:color w:val="000000"/>
          <w:u w:val="single"/>
        </w:rPr>
        <w:t>s of</w:t>
      </w:r>
      <w:r w:rsidRPr="009D6C50">
        <w:rPr>
          <w:rFonts w:eastAsia="Times New Roman" w:cstheme="minorHAnsi"/>
          <w:b/>
          <w:bCs/>
          <w:color w:val="000000"/>
          <w:u w:val="single"/>
        </w:rPr>
        <w:t xml:space="preserve"> the Same Peak</w:t>
      </w:r>
    </w:p>
    <w:p w14:paraId="12450AAE" w14:textId="77777777" w:rsidR="009D6C50" w:rsidRPr="009D6C50" w:rsidRDefault="009D6C50" w:rsidP="009D6C50">
      <w:pPr>
        <w:rPr>
          <w:rFonts w:eastAsia="Times New Roman" w:cstheme="minorHAnsi"/>
          <w:color w:val="000000"/>
        </w:rPr>
      </w:pPr>
    </w:p>
    <w:p w14:paraId="7DB77678" w14:textId="6A2A597F" w:rsidR="009D6C50" w:rsidRPr="009D6C50" w:rsidRDefault="009D6C50" w:rsidP="009D6C50">
      <w:pPr>
        <w:rPr>
          <w:rFonts w:eastAsia="Times New Roman" w:cstheme="minorHAnsi"/>
          <w:color w:val="000000"/>
        </w:rPr>
      </w:pPr>
      <w:r w:rsidRPr="009D6C50">
        <w:rPr>
          <w:rFonts w:eastAsia="Times New Roman" w:cstheme="minorHAnsi"/>
          <w:color w:val="000000"/>
        </w:rPr>
        <w:t>Here is a list of peaks w</w:t>
      </w:r>
      <w:r w:rsidR="00323835">
        <w:rPr>
          <w:rFonts w:eastAsia="Times New Roman" w:cstheme="minorHAnsi"/>
          <w:color w:val="000000"/>
        </w:rPr>
        <w:t>ere</w:t>
      </w:r>
      <w:r w:rsidRPr="009D6C50">
        <w:rPr>
          <w:rFonts w:eastAsia="Times New Roman" w:cstheme="minorHAnsi"/>
          <w:color w:val="000000"/>
        </w:rPr>
        <w:t xml:space="preserve"> 50 or more years elapsed, between the first and last time Beckey successfully climbed it. Those peaks highlighted in purple text, he climbed the peak at least once at some point during the intervening years.</w:t>
      </w:r>
    </w:p>
    <w:p w14:paraId="0248E1D1" w14:textId="77777777" w:rsidR="009D6C50" w:rsidRPr="009D6C50" w:rsidRDefault="009D6C50" w:rsidP="009D6C50">
      <w:pPr>
        <w:rPr>
          <w:rFonts w:eastAsia="Times New Roman" w:cstheme="minorHAnsi"/>
          <w:color w:val="000000"/>
        </w:rPr>
      </w:pPr>
    </w:p>
    <w:p w14:paraId="410BCB18" w14:textId="5F3AFCF3"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South Early Winter Spire, Cascade Range, Washington: 1942-2006 (64 years)</w:t>
      </w:r>
    </w:p>
    <w:p w14:paraId="7C7B2C16" w14:textId="54C72FAA"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000000"/>
        </w:rPr>
        <w:t>Mount Walker, Olympics Mountains, Washington: 1937-1991 (54 years)</w:t>
      </w:r>
    </w:p>
    <w:p w14:paraId="1C574D11" w14:textId="20632EAD"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000000"/>
        </w:rPr>
        <w:t>Dome Peak, Cascade Range, Washington: 1940-1994 (54 years)</w:t>
      </w:r>
    </w:p>
    <w:p w14:paraId="5C344F6E" w14:textId="31CC075A"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Chair Peak, Cascade Range, Washington: 1938-1991(53 years)</w:t>
      </w:r>
    </w:p>
    <w:p w14:paraId="5DD80906" w14:textId="5ED6C6FC"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Mount Louis, Canadian Rockies, Alberta: 1948-2000 (52 years)</w:t>
      </w:r>
    </w:p>
    <w:p w14:paraId="43DF11C2" w14:textId="771B404C"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Claw Peak, Waddington Range, British Columbia: 1947-1997 (50 years)</w:t>
      </w:r>
    </w:p>
    <w:p w14:paraId="7EEBD15B" w14:textId="52F59A91" w:rsidR="00A9204E" w:rsidRDefault="00A9204E">
      <w:pPr>
        <w:rPr>
          <w:rFonts w:cstheme="minorHAnsi"/>
        </w:rPr>
      </w:pPr>
    </w:p>
    <w:p w14:paraId="333799B3" w14:textId="40CA337B" w:rsidR="00046126" w:rsidRPr="009D6C50" w:rsidRDefault="00046126">
      <w:pPr>
        <w:rPr>
          <w:rFonts w:cstheme="minorHAnsi"/>
        </w:rPr>
      </w:pPr>
      <w:r>
        <w:rPr>
          <w:rFonts w:cstheme="minorHAnsi"/>
        </w:rPr>
        <w:t>Author: Dave Creeden</w:t>
      </w:r>
      <w:r w:rsidR="00BD6F95">
        <w:rPr>
          <w:rFonts w:cstheme="minorHAnsi"/>
        </w:rPr>
        <w:t>.</w:t>
      </w:r>
    </w:p>
    <w:sectPr w:rsidR="00046126" w:rsidRPr="009D6C50" w:rsidSect="00F34540">
      <w:headerReference w:type="default" r:id="rId10"/>
      <w:footerReference w:type="default" r:id="rId11"/>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93B67" w14:textId="77777777" w:rsidR="00C85E92" w:rsidRDefault="00C85E92" w:rsidP="00046126">
      <w:r>
        <w:separator/>
      </w:r>
    </w:p>
  </w:endnote>
  <w:endnote w:type="continuationSeparator" w:id="0">
    <w:p w14:paraId="3637F988" w14:textId="77777777" w:rsidR="00C85E92" w:rsidRDefault="00C85E92" w:rsidP="00046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AB9D" w14:textId="77777777" w:rsidR="00046126" w:rsidRDefault="0004612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58B3A1FE" w14:textId="77777777" w:rsidR="00046126" w:rsidRDefault="00046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11B2" w14:textId="77777777" w:rsidR="00C85E92" w:rsidRDefault="00C85E92" w:rsidP="00046126">
      <w:r>
        <w:separator/>
      </w:r>
    </w:p>
  </w:footnote>
  <w:footnote w:type="continuationSeparator" w:id="0">
    <w:p w14:paraId="462F4987" w14:textId="77777777" w:rsidR="00C85E92" w:rsidRDefault="00C85E92" w:rsidP="00046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3C6F1" w14:textId="13603E04" w:rsidR="00046126" w:rsidRPr="00F34540" w:rsidRDefault="00046126">
    <w:pPr>
      <w:pStyle w:val="Header"/>
      <w:rPr>
        <w:rFonts w:ascii="MV Boli" w:hAnsi="MV Boli" w:cs="MV Boli"/>
        <w:b/>
        <w:color w:val="538135" w:themeColor="accent6" w:themeShade="BF"/>
        <w:sz w:val="28"/>
        <w:szCs w:val="28"/>
        <w:u w:val="single"/>
      </w:rPr>
    </w:pPr>
    <w:r w:rsidRPr="00F34540">
      <w:rPr>
        <w:rFonts w:ascii="MV Boli" w:hAnsi="MV Boli" w:cs="MV Boli"/>
        <w:b/>
        <w:color w:val="538135" w:themeColor="accent6" w:themeShade="BF"/>
        <w:sz w:val="28"/>
        <w:szCs w:val="28"/>
        <w:u w:val="single"/>
      </w:rPr>
      <w:t>Chapter 6: Peaks Fred Beckey Climbed the Most Often &amp; Examples of Perseverance</w:t>
    </w:r>
  </w:p>
  <w:p w14:paraId="5A871B66" w14:textId="77777777" w:rsidR="00046126" w:rsidRDefault="00046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1275C5"/>
    <w:multiLevelType w:val="multilevel"/>
    <w:tmpl w:val="9EE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8F223E"/>
    <w:multiLevelType w:val="multilevel"/>
    <w:tmpl w:val="DCB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249D"/>
    <w:multiLevelType w:val="multilevel"/>
    <w:tmpl w:val="B6B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3A25DD"/>
    <w:multiLevelType w:val="multilevel"/>
    <w:tmpl w:val="6D9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460F6E"/>
    <w:multiLevelType w:val="multilevel"/>
    <w:tmpl w:val="F9700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52869B5"/>
    <w:multiLevelType w:val="hybridMultilevel"/>
    <w:tmpl w:val="5DC0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64794B"/>
    <w:multiLevelType w:val="multilevel"/>
    <w:tmpl w:val="F9700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7"/>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5"/>
  </w:num>
  <w:num w:numId="21">
    <w:abstractNumId w:val="21"/>
  </w:num>
  <w:num w:numId="22">
    <w:abstractNumId w:val="11"/>
  </w:num>
  <w:num w:numId="23">
    <w:abstractNumId w:val="29"/>
  </w:num>
  <w:num w:numId="24">
    <w:abstractNumId w:val="16"/>
  </w:num>
  <w:num w:numId="25">
    <w:abstractNumId w:val="19"/>
  </w:num>
  <w:num w:numId="26">
    <w:abstractNumId w:val="28"/>
  </w:num>
  <w:num w:numId="27">
    <w:abstractNumId w:val="15"/>
  </w:num>
  <w:num w:numId="28">
    <w:abstractNumId w:val="13"/>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50"/>
    <w:rsid w:val="00046126"/>
    <w:rsid w:val="000A474B"/>
    <w:rsid w:val="00170465"/>
    <w:rsid w:val="00286739"/>
    <w:rsid w:val="00313E86"/>
    <w:rsid w:val="00323835"/>
    <w:rsid w:val="003A36B7"/>
    <w:rsid w:val="004F5A33"/>
    <w:rsid w:val="00645252"/>
    <w:rsid w:val="00645CAD"/>
    <w:rsid w:val="00691607"/>
    <w:rsid w:val="006D3D74"/>
    <w:rsid w:val="007B60C2"/>
    <w:rsid w:val="0081057A"/>
    <w:rsid w:val="00975901"/>
    <w:rsid w:val="009D6C50"/>
    <w:rsid w:val="00A06286"/>
    <w:rsid w:val="00A9204E"/>
    <w:rsid w:val="00BD6F95"/>
    <w:rsid w:val="00BE3315"/>
    <w:rsid w:val="00C806F6"/>
    <w:rsid w:val="00C85E92"/>
    <w:rsid w:val="00D8186F"/>
    <w:rsid w:val="00E0661A"/>
    <w:rsid w:val="00E55945"/>
    <w:rsid w:val="00F34540"/>
    <w:rsid w:val="00F67955"/>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8A5A"/>
  <w15:chartTrackingRefBased/>
  <w15:docId w15:val="{C11A31BB-6575-4755-A970-38AEF182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rmalWeb">
    <w:name w:val="Normal (Web)"/>
    <w:basedOn w:val="Normal"/>
    <w:uiPriority w:val="99"/>
    <w:semiHidden/>
    <w:unhideWhenUsed/>
    <w:rsid w:val="009D6C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9D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3387">
      <w:bodyDiv w:val="1"/>
      <w:marLeft w:val="0"/>
      <w:marRight w:val="0"/>
      <w:marTop w:val="0"/>
      <w:marBottom w:val="0"/>
      <w:divBdr>
        <w:top w:val="none" w:sz="0" w:space="0" w:color="auto"/>
        <w:left w:val="none" w:sz="0" w:space="0" w:color="auto"/>
        <w:bottom w:val="none" w:sz="0" w:space="0" w:color="auto"/>
        <w:right w:val="none" w:sz="0" w:space="0" w:color="auto"/>
      </w:divBdr>
      <w:divsChild>
        <w:div w:id="573396728">
          <w:marLeft w:val="0"/>
          <w:marRight w:val="0"/>
          <w:marTop w:val="0"/>
          <w:marBottom w:val="0"/>
          <w:divBdr>
            <w:top w:val="none" w:sz="0" w:space="0" w:color="auto"/>
            <w:left w:val="none" w:sz="0" w:space="0" w:color="auto"/>
            <w:bottom w:val="none" w:sz="0" w:space="0" w:color="auto"/>
            <w:right w:val="none" w:sz="0" w:space="0" w:color="auto"/>
          </w:divBdr>
        </w:div>
        <w:div w:id="102460053">
          <w:marLeft w:val="0"/>
          <w:marRight w:val="0"/>
          <w:marTop w:val="0"/>
          <w:marBottom w:val="0"/>
          <w:divBdr>
            <w:top w:val="none" w:sz="0" w:space="0" w:color="auto"/>
            <w:left w:val="none" w:sz="0" w:space="0" w:color="auto"/>
            <w:bottom w:val="none" w:sz="0" w:space="0" w:color="auto"/>
            <w:right w:val="none" w:sz="0" w:space="0" w:color="auto"/>
          </w:divBdr>
        </w:div>
        <w:div w:id="1870560522">
          <w:marLeft w:val="0"/>
          <w:marRight w:val="0"/>
          <w:marTop w:val="0"/>
          <w:marBottom w:val="0"/>
          <w:divBdr>
            <w:top w:val="none" w:sz="0" w:space="0" w:color="auto"/>
            <w:left w:val="none" w:sz="0" w:space="0" w:color="auto"/>
            <w:bottom w:val="none" w:sz="0" w:space="0" w:color="auto"/>
            <w:right w:val="none" w:sz="0" w:space="0" w:color="auto"/>
          </w:divBdr>
        </w:div>
        <w:div w:id="437335162">
          <w:marLeft w:val="0"/>
          <w:marRight w:val="0"/>
          <w:marTop w:val="0"/>
          <w:marBottom w:val="0"/>
          <w:divBdr>
            <w:top w:val="none" w:sz="0" w:space="0" w:color="auto"/>
            <w:left w:val="none" w:sz="0" w:space="0" w:color="auto"/>
            <w:bottom w:val="none" w:sz="0" w:space="0" w:color="auto"/>
            <w:right w:val="none" w:sz="0" w:space="0" w:color="auto"/>
          </w:divBdr>
        </w:div>
        <w:div w:id="833179751">
          <w:marLeft w:val="0"/>
          <w:marRight w:val="0"/>
          <w:marTop w:val="0"/>
          <w:marBottom w:val="0"/>
          <w:divBdr>
            <w:top w:val="none" w:sz="0" w:space="0" w:color="auto"/>
            <w:left w:val="none" w:sz="0" w:space="0" w:color="auto"/>
            <w:bottom w:val="none" w:sz="0" w:space="0" w:color="auto"/>
            <w:right w:val="none" w:sz="0" w:space="0" w:color="auto"/>
          </w:divBdr>
        </w:div>
        <w:div w:id="364840457">
          <w:marLeft w:val="0"/>
          <w:marRight w:val="0"/>
          <w:marTop w:val="0"/>
          <w:marBottom w:val="0"/>
          <w:divBdr>
            <w:top w:val="none" w:sz="0" w:space="0" w:color="auto"/>
            <w:left w:val="none" w:sz="0" w:space="0" w:color="auto"/>
            <w:bottom w:val="none" w:sz="0" w:space="0" w:color="auto"/>
            <w:right w:val="none" w:sz="0" w:space="0" w:color="auto"/>
          </w:divBdr>
        </w:div>
        <w:div w:id="125128415">
          <w:marLeft w:val="0"/>
          <w:marRight w:val="0"/>
          <w:marTop w:val="0"/>
          <w:marBottom w:val="0"/>
          <w:divBdr>
            <w:top w:val="none" w:sz="0" w:space="0" w:color="auto"/>
            <w:left w:val="none" w:sz="0" w:space="0" w:color="auto"/>
            <w:bottom w:val="none" w:sz="0" w:space="0" w:color="auto"/>
            <w:right w:val="none" w:sz="0" w:space="0" w:color="auto"/>
          </w:divBdr>
        </w:div>
        <w:div w:id="1836456299">
          <w:marLeft w:val="0"/>
          <w:marRight w:val="0"/>
          <w:marTop w:val="0"/>
          <w:marBottom w:val="0"/>
          <w:divBdr>
            <w:top w:val="none" w:sz="0" w:space="0" w:color="auto"/>
            <w:left w:val="none" w:sz="0" w:space="0" w:color="auto"/>
            <w:bottom w:val="none" w:sz="0" w:space="0" w:color="auto"/>
            <w:right w:val="none" w:sz="0" w:space="0" w:color="auto"/>
          </w:divBdr>
        </w:div>
        <w:div w:id="924535902">
          <w:marLeft w:val="0"/>
          <w:marRight w:val="0"/>
          <w:marTop w:val="0"/>
          <w:marBottom w:val="0"/>
          <w:divBdr>
            <w:top w:val="none" w:sz="0" w:space="0" w:color="auto"/>
            <w:left w:val="none" w:sz="0" w:space="0" w:color="auto"/>
            <w:bottom w:val="none" w:sz="0" w:space="0" w:color="auto"/>
            <w:right w:val="none" w:sz="0" w:space="0" w:color="auto"/>
          </w:divBdr>
        </w:div>
        <w:div w:id="1480614474">
          <w:marLeft w:val="0"/>
          <w:marRight w:val="0"/>
          <w:marTop w:val="0"/>
          <w:marBottom w:val="0"/>
          <w:divBdr>
            <w:top w:val="none" w:sz="0" w:space="0" w:color="auto"/>
            <w:left w:val="none" w:sz="0" w:space="0" w:color="auto"/>
            <w:bottom w:val="none" w:sz="0" w:space="0" w:color="auto"/>
            <w:right w:val="none" w:sz="0" w:space="0" w:color="auto"/>
          </w:divBdr>
        </w:div>
        <w:div w:id="1275943762">
          <w:marLeft w:val="0"/>
          <w:marRight w:val="0"/>
          <w:marTop w:val="0"/>
          <w:marBottom w:val="0"/>
          <w:divBdr>
            <w:top w:val="none" w:sz="0" w:space="0" w:color="auto"/>
            <w:left w:val="none" w:sz="0" w:space="0" w:color="auto"/>
            <w:bottom w:val="none" w:sz="0" w:space="0" w:color="auto"/>
            <w:right w:val="none" w:sz="0" w:space="0" w:color="auto"/>
          </w:divBdr>
        </w:div>
        <w:div w:id="2010281474">
          <w:marLeft w:val="0"/>
          <w:marRight w:val="0"/>
          <w:marTop w:val="0"/>
          <w:marBottom w:val="0"/>
          <w:divBdr>
            <w:top w:val="none" w:sz="0" w:space="0" w:color="auto"/>
            <w:left w:val="none" w:sz="0" w:space="0" w:color="auto"/>
            <w:bottom w:val="none" w:sz="0" w:space="0" w:color="auto"/>
            <w:right w:val="none" w:sz="0" w:space="0" w:color="auto"/>
          </w:divBdr>
        </w:div>
        <w:div w:id="1356543594">
          <w:marLeft w:val="0"/>
          <w:marRight w:val="0"/>
          <w:marTop w:val="0"/>
          <w:marBottom w:val="0"/>
          <w:divBdr>
            <w:top w:val="none" w:sz="0" w:space="0" w:color="auto"/>
            <w:left w:val="none" w:sz="0" w:space="0" w:color="auto"/>
            <w:bottom w:val="none" w:sz="0" w:space="0" w:color="auto"/>
            <w:right w:val="none" w:sz="0" w:space="0" w:color="auto"/>
          </w:divBdr>
        </w:div>
        <w:div w:id="520124444">
          <w:marLeft w:val="0"/>
          <w:marRight w:val="0"/>
          <w:marTop w:val="0"/>
          <w:marBottom w:val="0"/>
          <w:divBdr>
            <w:top w:val="none" w:sz="0" w:space="0" w:color="auto"/>
            <w:left w:val="none" w:sz="0" w:space="0" w:color="auto"/>
            <w:bottom w:val="none" w:sz="0" w:space="0" w:color="auto"/>
            <w:right w:val="none" w:sz="0" w:space="0" w:color="auto"/>
          </w:divBdr>
        </w:div>
        <w:div w:id="1674792912">
          <w:marLeft w:val="0"/>
          <w:marRight w:val="0"/>
          <w:marTop w:val="0"/>
          <w:marBottom w:val="0"/>
          <w:divBdr>
            <w:top w:val="none" w:sz="0" w:space="0" w:color="auto"/>
            <w:left w:val="none" w:sz="0" w:space="0" w:color="auto"/>
            <w:bottom w:val="none" w:sz="0" w:space="0" w:color="auto"/>
            <w:right w:val="none" w:sz="0" w:space="0" w:color="auto"/>
          </w:divBdr>
        </w:div>
        <w:div w:id="2036735485">
          <w:marLeft w:val="0"/>
          <w:marRight w:val="0"/>
          <w:marTop w:val="0"/>
          <w:marBottom w:val="0"/>
          <w:divBdr>
            <w:top w:val="none" w:sz="0" w:space="0" w:color="auto"/>
            <w:left w:val="none" w:sz="0" w:space="0" w:color="auto"/>
            <w:bottom w:val="none" w:sz="0" w:space="0" w:color="auto"/>
            <w:right w:val="none" w:sz="0" w:space="0" w:color="auto"/>
          </w:divBdr>
        </w:div>
        <w:div w:id="278269332">
          <w:marLeft w:val="0"/>
          <w:marRight w:val="0"/>
          <w:marTop w:val="0"/>
          <w:marBottom w:val="0"/>
          <w:divBdr>
            <w:top w:val="none" w:sz="0" w:space="0" w:color="auto"/>
            <w:left w:val="none" w:sz="0" w:space="0" w:color="auto"/>
            <w:bottom w:val="none" w:sz="0" w:space="0" w:color="auto"/>
            <w:right w:val="none" w:sz="0" w:space="0" w:color="auto"/>
          </w:divBdr>
        </w:div>
        <w:div w:id="1658457229">
          <w:marLeft w:val="0"/>
          <w:marRight w:val="0"/>
          <w:marTop w:val="0"/>
          <w:marBottom w:val="0"/>
          <w:divBdr>
            <w:top w:val="none" w:sz="0" w:space="0" w:color="auto"/>
            <w:left w:val="none" w:sz="0" w:space="0" w:color="auto"/>
            <w:bottom w:val="none" w:sz="0" w:space="0" w:color="auto"/>
            <w:right w:val="none" w:sz="0" w:space="0" w:color="auto"/>
          </w:divBdr>
        </w:div>
        <w:div w:id="139811687">
          <w:marLeft w:val="0"/>
          <w:marRight w:val="0"/>
          <w:marTop w:val="0"/>
          <w:marBottom w:val="0"/>
          <w:divBdr>
            <w:top w:val="none" w:sz="0" w:space="0" w:color="auto"/>
            <w:left w:val="none" w:sz="0" w:space="0" w:color="auto"/>
            <w:bottom w:val="none" w:sz="0" w:space="0" w:color="auto"/>
            <w:right w:val="none" w:sz="0" w:space="0" w:color="auto"/>
          </w:divBdr>
        </w:div>
        <w:div w:id="371803665">
          <w:marLeft w:val="0"/>
          <w:marRight w:val="0"/>
          <w:marTop w:val="0"/>
          <w:marBottom w:val="0"/>
          <w:divBdr>
            <w:top w:val="none" w:sz="0" w:space="0" w:color="auto"/>
            <w:left w:val="none" w:sz="0" w:space="0" w:color="auto"/>
            <w:bottom w:val="none" w:sz="0" w:space="0" w:color="auto"/>
            <w:right w:val="none" w:sz="0" w:space="0" w:color="auto"/>
          </w:divBdr>
        </w:div>
        <w:div w:id="140856060">
          <w:marLeft w:val="0"/>
          <w:marRight w:val="0"/>
          <w:marTop w:val="0"/>
          <w:marBottom w:val="0"/>
          <w:divBdr>
            <w:top w:val="none" w:sz="0" w:space="0" w:color="auto"/>
            <w:left w:val="none" w:sz="0" w:space="0" w:color="auto"/>
            <w:bottom w:val="none" w:sz="0" w:space="0" w:color="auto"/>
            <w:right w:val="none" w:sz="0" w:space="0" w:color="auto"/>
          </w:divBdr>
        </w:div>
        <w:div w:id="1136484310">
          <w:marLeft w:val="0"/>
          <w:marRight w:val="0"/>
          <w:marTop w:val="0"/>
          <w:marBottom w:val="0"/>
          <w:divBdr>
            <w:top w:val="none" w:sz="0" w:space="0" w:color="auto"/>
            <w:left w:val="none" w:sz="0" w:space="0" w:color="auto"/>
            <w:bottom w:val="none" w:sz="0" w:space="0" w:color="auto"/>
            <w:right w:val="none" w:sz="0" w:space="0" w:color="auto"/>
          </w:divBdr>
        </w:div>
        <w:div w:id="1247299863">
          <w:marLeft w:val="0"/>
          <w:marRight w:val="0"/>
          <w:marTop w:val="0"/>
          <w:marBottom w:val="0"/>
          <w:divBdr>
            <w:top w:val="none" w:sz="0" w:space="0" w:color="auto"/>
            <w:left w:val="none" w:sz="0" w:space="0" w:color="auto"/>
            <w:bottom w:val="none" w:sz="0" w:space="0" w:color="auto"/>
            <w:right w:val="none" w:sz="0" w:space="0" w:color="auto"/>
          </w:divBdr>
        </w:div>
        <w:div w:id="636841337">
          <w:marLeft w:val="0"/>
          <w:marRight w:val="0"/>
          <w:marTop w:val="0"/>
          <w:marBottom w:val="0"/>
          <w:divBdr>
            <w:top w:val="none" w:sz="0" w:space="0" w:color="auto"/>
            <w:left w:val="none" w:sz="0" w:space="0" w:color="auto"/>
            <w:bottom w:val="none" w:sz="0" w:space="0" w:color="auto"/>
            <w:right w:val="none" w:sz="0" w:space="0" w:color="auto"/>
          </w:divBdr>
        </w:div>
        <w:div w:id="1827699025">
          <w:marLeft w:val="0"/>
          <w:marRight w:val="0"/>
          <w:marTop w:val="0"/>
          <w:marBottom w:val="0"/>
          <w:divBdr>
            <w:top w:val="none" w:sz="0" w:space="0" w:color="auto"/>
            <w:left w:val="none" w:sz="0" w:space="0" w:color="auto"/>
            <w:bottom w:val="none" w:sz="0" w:space="0" w:color="auto"/>
            <w:right w:val="none" w:sz="0" w:space="0" w:color="auto"/>
          </w:divBdr>
        </w:div>
        <w:div w:id="1077626410">
          <w:marLeft w:val="0"/>
          <w:marRight w:val="0"/>
          <w:marTop w:val="0"/>
          <w:marBottom w:val="0"/>
          <w:divBdr>
            <w:top w:val="none" w:sz="0" w:space="0" w:color="auto"/>
            <w:left w:val="none" w:sz="0" w:space="0" w:color="auto"/>
            <w:bottom w:val="none" w:sz="0" w:space="0" w:color="auto"/>
            <w:right w:val="none" w:sz="0" w:space="0" w:color="auto"/>
          </w:divBdr>
        </w:div>
        <w:div w:id="1158964282">
          <w:marLeft w:val="0"/>
          <w:marRight w:val="0"/>
          <w:marTop w:val="0"/>
          <w:marBottom w:val="0"/>
          <w:divBdr>
            <w:top w:val="none" w:sz="0" w:space="0" w:color="auto"/>
            <w:left w:val="none" w:sz="0" w:space="0" w:color="auto"/>
            <w:bottom w:val="none" w:sz="0" w:space="0" w:color="auto"/>
            <w:right w:val="none" w:sz="0" w:space="0" w:color="auto"/>
          </w:divBdr>
        </w:div>
        <w:div w:id="592399603">
          <w:marLeft w:val="0"/>
          <w:marRight w:val="0"/>
          <w:marTop w:val="0"/>
          <w:marBottom w:val="0"/>
          <w:divBdr>
            <w:top w:val="none" w:sz="0" w:space="0" w:color="auto"/>
            <w:left w:val="none" w:sz="0" w:space="0" w:color="auto"/>
            <w:bottom w:val="none" w:sz="0" w:space="0" w:color="auto"/>
            <w:right w:val="none" w:sz="0" w:space="0" w:color="auto"/>
          </w:divBdr>
        </w:div>
        <w:div w:id="364212819">
          <w:marLeft w:val="0"/>
          <w:marRight w:val="0"/>
          <w:marTop w:val="0"/>
          <w:marBottom w:val="0"/>
          <w:divBdr>
            <w:top w:val="none" w:sz="0" w:space="0" w:color="auto"/>
            <w:left w:val="none" w:sz="0" w:space="0" w:color="auto"/>
            <w:bottom w:val="none" w:sz="0" w:space="0" w:color="auto"/>
            <w:right w:val="none" w:sz="0" w:space="0" w:color="auto"/>
          </w:divBdr>
        </w:div>
        <w:div w:id="18823344">
          <w:marLeft w:val="0"/>
          <w:marRight w:val="0"/>
          <w:marTop w:val="0"/>
          <w:marBottom w:val="0"/>
          <w:divBdr>
            <w:top w:val="none" w:sz="0" w:space="0" w:color="auto"/>
            <w:left w:val="none" w:sz="0" w:space="0" w:color="auto"/>
            <w:bottom w:val="none" w:sz="0" w:space="0" w:color="auto"/>
            <w:right w:val="none" w:sz="0" w:space="0" w:color="auto"/>
          </w:divBdr>
        </w:div>
        <w:div w:id="1389112013">
          <w:marLeft w:val="0"/>
          <w:marRight w:val="0"/>
          <w:marTop w:val="0"/>
          <w:marBottom w:val="0"/>
          <w:divBdr>
            <w:top w:val="none" w:sz="0" w:space="0" w:color="auto"/>
            <w:left w:val="none" w:sz="0" w:space="0" w:color="auto"/>
            <w:bottom w:val="none" w:sz="0" w:space="0" w:color="auto"/>
            <w:right w:val="none" w:sz="0" w:space="0" w:color="auto"/>
          </w:divBdr>
        </w:div>
        <w:div w:id="382338475">
          <w:marLeft w:val="0"/>
          <w:marRight w:val="0"/>
          <w:marTop w:val="0"/>
          <w:marBottom w:val="0"/>
          <w:divBdr>
            <w:top w:val="none" w:sz="0" w:space="0" w:color="auto"/>
            <w:left w:val="none" w:sz="0" w:space="0" w:color="auto"/>
            <w:bottom w:val="none" w:sz="0" w:space="0" w:color="auto"/>
            <w:right w:val="none" w:sz="0" w:space="0" w:color="auto"/>
          </w:divBdr>
        </w:div>
        <w:div w:id="123892885">
          <w:marLeft w:val="0"/>
          <w:marRight w:val="0"/>
          <w:marTop w:val="0"/>
          <w:marBottom w:val="0"/>
          <w:divBdr>
            <w:top w:val="none" w:sz="0" w:space="0" w:color="auto"/>
            <w:left w:val="none" w:sz="0" w:space="0" w:color="auto"/>
            <w:bottom w:val="none" w:sz="0" w:space="0" w:color="auto"/>
            <w:right w:val="none" w:sz="0" w:space="0" w:color="auto"/>
          </w:divBdr>
        </w:div>
        <w:div w:id="509443197">
          <w:marLeft w:val="0"/>
          <w:marRight w:val="0"/>
          <w:marTop w:val="0"/>
          <w:marBottom w:val="0"/>
          <w:divBdr>
            <w:top w:val="none" w:sz="0" w:space="0" w:color="auto"/>
            <w:left w:val="none" w:sz="0" w:space="0" w:color="auto"/>
            <w:bottom w:val="none" w:sz="0" w:space="0" w:color="auto"/>
            <w:right w:val="none" w:sz="0" w:space="0" w:color="auto"/>
          </w:divBdr>
        </w:div>
        <w:div w:id="1854108404">
          <w:marLeft w:val="0"/>
          <w:marRight w:val="0"/>
          <w:marTop w:val="0"/>
          <w:marBottom w:val="0"/>
          <w:divBdr>
            <w:top w:val="none" w:sz="0" w:space="0" w:color="auto"/>
            <w:left w:val="none" w:sz="0" w:space="0" w:color="auto"/>
            <w:bottom w:val="none" w:sz="0" w:space="0" w:color="auto"/>
            <w:right w:val="none" w:sz="0" w:space="0" w:color="auto"/>
          </w:divBdr>
        </w:div>
        <w:div w:id="298808229">
          <w:marLeft w:val="0"/>
          <w:marRight w:val="0"/>
          <w:marTop w:val="0"/>
          <w:marBottom w:val="0"/>
          <w:divBdr>
            <w:top w:val="none" w:sz="0" w:space="0" w:color="auto"/>
            <w:left w:val="none" w:sz="0" w:space="0" w:color="auto"/>
            <w:bottom w:val="none" w:sz="0" w:space="0" w:color="auto"/>
            <w:right w:val="none" w:sz="0" w:space="0" w:color="auto"/>
          </w:divBdr>
        </w:div>
        <w:div w:id="485782760">
          <w:marLeft w:val="0"/>
          <w:marRight w:val="0"/>
          <w:marTop w:val="0"/>
          <w:marBottom w:val="0"/>
          <w:divBdr>
            <w:top w:val="none" w:sz="0" w:space="0" w:color="auto"/>
            <w:left w:val="none" w:sz="0" w:space="0" w:color="auto"/>
            <w:bottom w:val="none" w:sz="0" w:space="0" w:color="auto"/>
            <w:right w:val="none" w:sz="0" w:space="0" w:color="auto"/>
          </w:divBdr>
        </w:div>
        <w:div w:id="267740348">
          <w:marLeft w:val="0"/>
          <w:marRight w:val="0"/>
          <w:marTop w:val="0"/>
          <w:marBottom w:val="0"/>
          <w:divBdr>
            <w:top w:val="none" w:sz="0" w:space="0" w:color="auto"/>
            <w:left w:val="none" w:sz="0" w:space="0" w:color="auto"/>
            <w:bottom w:val="none" w:sz="0" w:space="0" w:color="auto"/>
            <w:right w:val="none" w:sz="0" w:space="0" w:color="auto"/>
          </w:divBdr>
        </w:div>
        <w:div w:id="392048999">
          <w:marLeft w:val="0"/>
          <w:marRight w:val="0"/>
          <w:marTop w:val="0"/>
          <w:marBottom w:val="0"/>
          <w:divBdr>
            <w:top w:val="none" w:sz="0" w:space="0" w:color="auto"/>
            <w:left w:val="none" w:sz="0" w:space="0" w:color="auto"/>
            <w:bottom w:val="none" w:sz="0" w:space="0" w:color="auto"/>
            <w:right w:val="none" w:sz="0" w:space="0" w:color="auto"/>
          </w:divBdr>
        </w:div>
        <w:div w:id="1694767669">
          <w:marLeft w:val="0"/>
          <w:marRight w:val="0"/>
          <w:marTop w:val="0"/>
          <w:marBottom w:val="0"/>
          <w:divBdr>
            <w:top w:val="none" w:sz="0" w:space="0" w:color="auto"/>
            <w:left w:val="none" w:sz="0" w:space="0" w:color="auto"/>
            <w:bottom w:val="none" w:sz="0" w:space="0" w:color="auto"/>
            <w:right w:val="none" w:sz="0" w:space="0" w:color="auto"/>
          </w:divBdr>
        </w:div>
        <w:div w:id="2032100353">
          <w:marLeft w:val="0"/>
          <w:marRight w:val="0"/>
          <w:marTop w:val="0"/>
          <w:marBottom w:val="0"/>
          <w:divBdr>
            <w:top w:val="none" w:sz="0" w:space="0" w:color="auto"/>
            <w:left w:val="none" w:sz="0" w:space="0" w:color="auto"/>
            <w:bottom w:val="none" w:sz="0" w:space="0" w:color="auto"/>
            <w:right w:val="none" w:sz="0" w:space="0" w:color="auto"/>
          </w:divBdr>
        </w:div>
        <w:div w:id="380447656">
          <w:marLeft w:val="0"/>
          <w:marRight w:val="0"/>
          <w:marTop w:val="0"/>
          <w:marBottom w:val="0"/>
          <w:divBdr>
            <w:top w:val="none" w:sz="0" w:space="0" w:color="auto"/>
            <w:left w:val="none" w:sz="0" w:space="0" w:color="auto"/>
            <w:bottom w:val="none" w:sz="0" w:space="0" w:color="auto"/>
            <w:right w:val="none" w:sz="0" w:space="0" w:color="auto"/>
          </w:divBdr>
        </w:div>
        <w:div w:id="1837260385">
          <w:marLeft w:val="0"/>
          <w:marRight w:val="0"/>
          <w:marTop w:val="0"/>
          <w:marBottom w:val="0"/>
          <w:divBdr>
            <w:top w:val="none" w:sz="0" w:space="0" w:color="auto"/>
            <w:left w:val="none" w:sz="0" w:space="0" w:color="auto"/>
            <w:bottom w:val="none" w:sz="0" w:space="0" w:color="auto"/>
            <w:right w:val="none" w:sz="0" w:space="0" w:color="auto"/>
          </w:divBdr>
        </w:div>
        <w:div w:id="1717004623">
          <w:marLeft w:val="0"/>
          <w:marRight w:val="0"/>
          <w:marTop w:val="0"/>
          <w:marBottom w:val="0"/>
          <w:divBdr>
            <w:top w:val="none" w:sz="0" w:space="0" w:color="auto"/>
            <w:left w:val="none" w:sz="0" w:space="0" w:color="auto"/>
            <w:bottom w:val="none" w:sz="0" w:space="0" w:color="auto"/>
            <w:right w:val="none" w:sz="0" w:space="0" w:color="auto"/>
          </w:divBdr>
        </w:div>
        <w:div w:id="884676538">
          <w:marLeft w:val="0"/>
          <w:marRight w:val="0"/>
          <w:marTop w:val="0"/>
          <w:marBottom w:val="0"/>
          <w:divBdr>
            <w:top w:val="none" w:sz="0" w:space="0" w:color="auto"/>
            <w:left w:val="none" w:sz="0" w:space="0" w:color="auto"/>
            <w:bottom w:val="none" w:sz="0" w:space="0" w:color="auto"/>
            <w:right w:val="none" w:sz="0" w:space="0" w:color="auto"/>
          </w:divBdr>
        </w:div>
        <w:div w:id="1118262748">
          <w:marLeft w:val="0"/>
          <w:marRight w:val="0"/>
          <w:marTop w:val="0"/>
          <w:marBottom w:val="0"/>
          <w:divBdr>
            <w:top w:val="none" w:sz="0" w:space="0" w:color="auto"/>
            <w:left w:val="none" w:sz="0" w:space="0" w:color="auto"/>
            <w:bottom w:val="none" w:sz="0" w:space="0" w:color="auto"/>
            <w:right w:val="none" w:sz="0" w:space="0" w:color="auto"/>
          </w:divBdr>
        </w:div>
        <w:div w:id="1900820362">
          <w:marLeft w:val="0"/>
          <w:marRight w:val="0"/>
          <w:marTop w:val="0"/>
          <w:marBottom w:val="0"/>
          <w:divBdr>
            <w:top w:val="none" w:sz="0" w:space="0" w:color="auto"/>
            <w:left w:val="none" w:sz="0" w:space="0" w:color="auto"/>
            <w:bottom w:val="none" w:sz="0" w:space="0" w:color="auto"/>
            <w:right w:val="none" w:sz="0" w:space="0" w:color="auto"/>
          </w:divBdr>
        </w:div>
        <w:div w:id="1269699931">
          <w:marLeft w:val="0"/>
          <w:marRight w:val="0"/>
          <w:marTop w:val="0"/>
          <w:marBottom w:val="0"/>
          <w:divBdr>
            <w:top w:val="none" w:sz="0" w:space="0" w:color="auto"/>
            <w:left w:val="none" w:sz="0" w:space="0" w:color="auto"/>
            <w:bottom w:val="none" w:sz="0" w:space="0" w:color="auto"/>
            <w:right w:val="none" w:sz="0" w:space="0" w:color="auto"/>
          </w:divBdr>
        </w:div>
        <w:div w:id="1353651553">
          <w:marLeft w:val="0"/>
          <w:marRight w:val="0"/>
          <w:marTop w:val="0"/>
          <w:marBottom w:val="0"/>
          <w:divBdr>
            <w:top w:val="none" w:sz="0" w:space="0" w:color="auto"/>
            <w:left w:val="none" w:sz="0" w:space="0" w:color="auto"/>
            <w:bottom w:val="none" w:sz="0" w:space="0" w:color="auto"/>
            <w:right w:val="none" w:sz="0" w:space="0" w:color="auto"/>
          </w:divBdr>
        </w:div>
        <w:div w:id="692732193">
          <w:marLeft w:val="0"/>
          <w:marRight w:val="0"/>
          <w:marTop w:val="0"/>
          <w:marBottom w:val="0"/>
          <w:divBdr>
            <w:top w:val="none" w:sz="0" w:space="0" w:color="auto"/>
            <w:left w:val="none" w:sz="0" w:space="0" w:color="auto"/>
            <w:bottom w:val="none" w:sz="0" w:space="0" w:color="auto"/>
            <w:right w:val="none" w:sz="0" w:space="0" w:color="auto"/>
          </w:divBdr>
        </w:div>
        <w:div w:id="801078917">
          <w:marLeft w:val="0"/>
          <w:marRight w:val="0"/>
          <w:marTop w:val="0"/>
          <w:marBottom w:val="0"/>
          <w:divBdr>
            <w:top w:val="none" w:sz="0" w:space="0" w:color="auto"/>
            <w:left w:val="none" w:sz="0" w:space="0" w:color="auto"/>
            <w:bottom w:val="none" w:sz="0" w:space="0" w:color="auto"/>
            <w:right w:val="none" w:sz="0" w:space="0" w:color="auto"/>
          </w:divBdr>
        </w:div>
        <w:div w:id="1959219594">
          <w:marLeft w:val="0"/>
          <w:marRight w:val="0"/>
          <w:marTop w:val="0"/>
          <w:marBottom w:val="0"/>
          <w:divBdr>
            <w:top w:val="none" w:sz="0" w:space="0" w:color="auto"/>
            <w:left w:val="none" w:sz="0" w:space="0" w:color="auto"/>
            <w:bottom w:val="none" w:sz="0" w:space="0" w:color="auto"/>
            <w:right w:val="none" w:sz="0" w:space="0" w:color="auto"/>
          </w:divBdr>
        </w:div>
        <w:div w:id="823938408">
          <w:marLeft w:val="0"/>
          <w:marRight w:val="0"/>
          <w:marTop w:val="0"/>
          <w:marBottom w:val="0"/>
          <w:divBdr>
            <w:top w:val="none" w:sz="0" w:space="0" w:color="auto"/>
            <w:left w:val="none" w:sz="0" w:space="0" w:color="auto"/>
            <w:bottom w:val="none" w:sz="0" w:space="0" w:color="auto"/>
            <w:right w:val="none" w:sz="0" w:space="0" w:color="auto"/>
          </w:divBdr>
        </w:div>
        <w:div w:id="945040103">
          <w:marLeft w:val="0"/>
          <w:marRight w:val="0"/>
          <w:marTop w:val="0"/>
          <w:marBottom w:val="0"/>
          <w:divBdr>
            <w:top w:val="none" w:sz="0" w:space="0" w:color="auto"/>
            <w:left w:val="none" w:sz="0" w:space="0" w:color="auto"/>
            <w:bottom w:val="none" w:sz="0" w:space="0" w:color="auto"/>
            <w:right w:val="none" w:sz="0" w:space="0" w:color="auto"/>
          </w:divBdr>
        </w:div>
        <w:div w:id="1866399836">
          <w:marLeft w:val="0"/>
          <w:marRight w:val="0"/>
          <w:marTop w:val="0"/>
          <w:marBottom w:val="0"/>
          <w:divBdr>
            <w:top w:val="none" w:sz="0" w:space="0" w:color="auto"/>
            <w:left w:val="none" w:sz="0" w:space="0" w:color="auto"/>
            <w:bottom w:val="none" w:sz="0" w:space="0" w:color="auto"/>
            <w:right w:val="none" w:sz="0" w:space="0" w:color="auto"/>
          </w:divBdr>
        </w:div>
        <w:div w:id="1248733864">
          <w:marLeft w:val="0"/>
          <w:marRight w:val="0"/>
          <w:marTop w:val="0"/>
          <w:marBottom w:val="0"/>
          <w:divBdr>
            <w:top w:val="none" w:sz="0" w:space="0" w:color="auto"/>
            <w:left w:val="none" w:sz="0" w:space="0" w:color="auto"/>
            <w:bottom w:val="none" w:sz="0" w:space="0" w:color="auto"/>
            <w:right w:val="none" w:sz="0" w:space="0" w:color="auto"/>
          </w:divBdr>
        </w:div>
        <w:div w:id="2052801284">
          <w:marLeft w:val="0"/>
          <w:marRight w:val="0"/>
          <w:marTop w:val="0"/>
          <w:marBottom w:val="0"/>
          <w:divBdr>
            <w:top w:val="none" w:sz="0" w:space="0" w:color="auto"/>
            <w:left w:val="none" w:sz="0" w:space="0" w:color="auto"/>
            <w:bottom w:val="none" w:sz="0" w:space="0" w:color="auto"/>
            <w:right w:val="none" w:sz="0" w:space="0" w:color="auto"/>
          </w:divBdr>
        </w:div>
        <w:div w:id="147719650">
          <w:marLeft w:val="0"/>
          <w:marRight w:val="0"/>
          <w:marTop w:val="0"/>
          <w:marBottom w:val="0"/>
          <w:divBdr>
            <w:top w:val="none" w:sz="0" w:space="0" w:color="auto"/>
            <w:left w:val="none" w:sz="0" w:space="0" w:color="auto"/>
            <w:bottom w:val="none" w:sz="0" w:space="0" w:color="auto"/>
            <w:right w:val="none" w:sz="0" w:space="0" w:color="auto"/>
          </w:divBdr>
        </w:div>
        <w:div w:id="700982456">
          <w:marLeft w:val="0"/>
          <w:marRight w:val="0"/>
          <w:marTop w:val="0"/>
          <w:marBottom w:val="0"/>
          <w:divBdr>
            <w:top w:val="none" w:sz="0" w:space="0" w:color="auto"/>
            <w:left w:val="none" w:sz="0" w:space="0" w:color="auto"/>
            <w:bottom w:val="none" w:sz="0" w:space="0" w:color="auto"/>
            <w:right w:val="none" w:sz="0" w:space="0" w:color="auto"/>
          </w:divBdr>
        </w:div>
        <w:div w:id="1237981431">
          <w:marLeft w:val="0"/>
          <w:marRight w:val="0"/>
          <w:marTop w:val="0"/>
          <w:marBottom w:val="0"/>
          <w:divBdr>
            <w:top w:val="none" w:sz="0" w:space="0" w:color="auto"/>
            <w:left w:val="none" w:sz="0" w:space="0" w:color="auto"/>
            <w:bottom w:val="none" w:sz="0" w:space="0" w:color="auto"/>
            <w:right w:val="none" w:sz="0" w:space="0" w:color="auto"/>
          </w:divBdr>
        </w:div>
        <w:div w:id="1493176074">
          <w:marLeft w:val="0"/>
          <w:marRight w:val="0"/>
          <w:marTop w:val="0"/>
          <w:marBottom w:val="0"/>
          <w:divBdr>
            <w:top w:val="none" w:sz="0" w:space="0" w:color="auto"/>
            <w:left w:val="none" w:sz="0" w:space="0" w:color="auto"/>
            <w:bottom w:val="none" w:sz="0" w:space="0" w:color="auto"/>
            <w:right w:val="none" w:sz="0" w:space="0" w:color="auto"/>
          </w:divBdr>
        </w:div>
        <w:div w:id="2121755169">
          <w:marLeft w:val="0"/>
          <w:marRight w:val="0"/>
          <w:marTop w:val="0"/>
          <w:marBottom w:val="0"/>
          <w:divBdr>
            <w:top w:val="none" w:sz="0" w:space="0" w:color="auto"/>
            <w:left w:val="none" w:sz="0" w:space="0" w:color="auto"/>
            <w:bottom w:val="none" w:sz="0" w:space="0" w:color="auto"/>
            <w:right w:val="none" w:sz="0" w:space="0" w:color="auto"/>
          </w:divBdr>
        </w:div>
        <w:div w:id="418261483">
          <w:marLeft w:val="0"/>
          <w:marRight w:val="0"/>
          <w:marTop w:val="0"/>
          <w:marBottom w:val="0"/>
          <w:divBdr>
            <w:top w:val="none" w:sz="0" w:space="0" w:color="auto"/>
            <w:left w:val="none" w:sz="0" w:space="0" w:color="auto"/>
            <w:bottom w:val="none" w:sz="0" w:space="0" w:color="auto"/>
            <w:right w:val="none" w:sz="0" w:space="0" w:color="auto"/>
          </w:divBdr>
        </w:div>
        <w:div w:id="1975941434">
          <w:marLeft w:val="0"/>
          <w:marRight w:val="0"/>
          <w:marTop w:val="0"/>
          <w:marBottom w:val="0"/>
          <w:divBdr>
            <w:top w:val="none" w:sz="0" w:space="0" w:color="auto"/>
            <w:left w:val="none" w:sz="0" w:space="0" w:color="auto"/>
            <w:bottom w:val="none" w:sz="0" w:space="0" w:color="auto"/>
            <w:right w:val="none" w:sz="0" w:space="0" w:color="auto"/>
          </w:divBdr>
        </w:div>
        <w:div w:id="1551767836">
          <w:marLeft w:val="0"/>
          <w:marRight w:val="0"/>
          <w:marTop w:val="0"/>
          <w:marBottom w:val="0"/>
          <w:divBdr>
            <w:top w:val="none" w:sz="0" w:space="0" w:color="auto"/>
            <w:left w:val="none" w:sz="0" w:space="0" w:color="auto"/>
            <w:bottom w:val="none" w:sz="0" w:space="0" w:color="auto"/>
            <w:right w:val="none" w:sz="0" w:space="0" w:color="auto"/>
          </w:divBdr>
        </w:div>
        <w:div w:id="1256326831">
          <w:marLeft w:val="0"/>
          <w:marRight w:val="0"/>
          <w:marTop w:val="0"/>
          <w:marBottom w:val="0"/>
          <w:divBdr>
            <w:top w:val="none" w:sz="0" w:space="0" w:color="auto"/>
            <w:left w:val="none" w:sz="0" w:space="0" w:color="auto"/>
            <w:bottom w:val="none" w:sz="0" w:space="0" w:color="auto"/>
            <w:right w:val="none" w:sz="0" w:space="0" w:color="auto"/>
          </w:divBdr>
        </w:div>
        <w:div w:id="1934968718">
          <w:marLeft w:val="0"/>
          <w:marRight w:val="0"/>
          <w:marTop w:val="0"/>
          <w:marBottom w:val="0"/>
          <w:divBdr>
            <w:top w:val="none" w:sz="0" w:space="0" w:color="auto"/>
            <w:left w:val="none" w:sz="0" w:space="0" w:color="auto"/>
            <w:bottom w:val="none" w:sz="0" w:space="0" w:color="auto"/>
            <w:right w:val="none" w:sz="0" w:space="0" w:color="auto"/>
          </w:divBdr>
        </w:div>
        <w:div w:id="721750126">
          <w:marLeft w:val="0"/>
          <w:marRight w:val="0"/>
          <w:marTop w:val="0"/>
          <w:marBottom w:val="0"/>
          <w:divBdr>
            <w:top w:val="none" w:sz="0" w:space="0" w:color="auto"/>
            <w:left w:val="none" w:sz="0" w:space="0" w:color="auto"/>
            <w:bottom w:val="none" w:sz="0" w:space="0" w:color="auto"/>
            <w:right w:val="none" w:sz="0" w:space="0" w:color="auto"/>
          </w:divBdr>
        </w:div>
        <w:div w:id="2050106011">
          <w:marLeft w:val="0"/>
          <w:marRight w:val="0"/>
          <w:marTop w:val="0"/>
          <w:marBottom w:val="0"/>
          <w:divBdr>
            <w:top w:val="none" w:sz="0" w:space="0" w:color="auto"/>
            <w:left w:val="none" w:sz="0" w:space="0" w:color="auto"/>
            <w:bottom w:val="none" w:sz="0" w:space="0" w:color="auto"/>
            <w:right w:val="none" w:sz="0" w:space="0" w:color="auto"/>
          </w:divBdr>
        </w:div>
        <w:div w:id="628977810">
          <w:marLeft w:val="0"/>
          <w:marRight w:val="0"/>
          <w:marTop w:val="0"/>
          <w:marBottom w:val="0"/>
          <w:divBdr>
            <w:top w:val="none" w:sz="0" w:space="0" w:color="auto"/>
            <w:left w:val="none" w:sz="0" w:space="0" w:color="auto"/>
            <w:bottom w:val="none" w:sz="0" w:space="0" w:color="auto"/>
            <w:right w:val="none" w:sz="0" w:space="0" w:color="auto"/>
          </w:divBdr>
        </w:div>
        <w:div w:id="1194150785">
          <w:marLeft w:val="0"/>
          <w:marRight w:val="0"/>
          <w:marTop w:val="0"/>
          <w:marBottom w:val="0"/>
          <w:divBdr>
            <w:top w:val="none" w:sz="0" w:space="0" w:color="auto"/>
            <w:left w:val="none" w:sz="0" w:space="0" w:color="auto"/>
            <w:bottom w:val="none" w:sz="0" w:space="0" w:color="auto"/>
            <w:right w:val="none" w:sz="0" w:space="0" w:color="auto"/>
          </w:divBdr>
        </w:div>
        <w:div w:id="1062144983">
          <w:marLeft w:val="0"/>
          <w:marRight w:val="0"/>
          <w:marTop w:val="0"/>
          <w:marBottom w:val="0"/>
          <w:divBdr>
            <w:top w:val="none" w:sz="0" w:space="0" w:color="auto"/>
            <w:left w:val="none" w:sz="0" w:space="0" w:color="auto"/>
            <w:bottom w:val="none" w:sz="0" w:space="0" w:color="auto"/>
            <w:right w:val="none" w:sz="0" w:space="0" w:color="auto"/>
          </w:divBdr>
        </w:div>
        <w:div w:id="900209075">
          <w:marLeft w:val="0"/>
          <w:marRight w:val="0"/>
          <w:marTop w:val="0"/>
          <w:marBottom w:val="0"/>
          <w:divBdr>
            <w:top w:val="none" w:sz="0" w:space="0" w:color="auto"/>
            <w:left w:val="none" w:sz="0" w:space="0" w:color="auto"/>
            <w:bottom w:val="none" w:sz="0" w:space="0" w:color="auto"/>
            <w:right w:val="none" w:sz="0" w:space="0" w:color="auto"/>
          </w:divBdr>
        </w:div>
        <w:div w:id="1943023804">
          <w:marLeft w:val="0"/>
          <w:marRight w:val="0"/>
          <w:marTop w:val="0"/>
          <w:marBottom w:val="0"/>
          <w:divBdr>
            <w:top w:val="none" w:sz="0" w:space="0" w:color="auto"/>
            <w:left w:val="none" w:sz="0" w:space="0" w:color="auto"/>
            <w:bottom w:val="none" w:sz="0" w:space="0" w:color="auto"/>
            <w:right w:val="none" w:sz="0" w:space="0" w:color="auto"/>
          </w:divBdr>
        </w:div>
        <w:div w:id="830371829">
          <w:marLeft w:val="720"/>
          <w:marRight w:val="0"/>
          <w:marTop w:val="0"/>
          <w:marBottom w:val="0"/>
          <w:divBdr>
            <w:top w:val="none" w:sz="0" w:space="0" w:color="auto"/>
            <w:left w:val="none" w:sz="0" w:space="0" w:color="auto"/>
            <w:bottom w:val="none" w:sz="0" w:space="0" w:color="auto"/>
            <w:right w:val="none" w:sz="0" w:space="0" w:color="auto"/>
          </w:divBdr>
        </w:div>
        <w:div w:id="253975477">
          <w:marLeft w:val="1440"/>
          <w:marRight w:val="0"/>
          <w:marTop w:val="0"/>
          <w:marBottom w:val="0"/>
          <w:divBdr>
            <w:top w:val="none" w:sz="0" w:space="0" w:color="auto"/>
            <w:left w:val="none" w:sz="0" w:space="0" w:color="auto"/>
            <w:bottom w:val="none" w:sz="0" w:space="0" w:color="auto"/>
            <w:right w:val="none" w:sz="0" w:space="0" w:color="auto"/>
          </w:divBdr>
        </w:div>
        <w:div w:id="1228806359">
          <w:marLeft w:val="720"/>
          <w:marRight w:val="0"/>
          <w:marTop w:val="0"/>
          <w:marBottom w:val="0"/>
          <w:divBdr>
            <w:top w:val="none" w:sz="0" w:space="0" w:color="auto"/>
            <w:left w:val="none" w:sz="0" w:space="0" w:color="auto"/>
            <w:bottom w:val="none" w:sz="0" w:space="0" w:color="auto"/>
            <w:right w:val="none" w:sz="0" w:space="0" w:color="auto"/>
          </w:divBdr>
        </w:div>
        <w:div w:id="1819571421">
          <w:marLeft w:val="1440"/>
          <w:marRight w:val="0"/>
          <w:marTop w:val="0"/>
          <w:marBottom w:val="0"/>
          <w:divBdr>
            <w:top w:val="none" w:sz="0" w:space="0" w:color="auto"/>
            <w:left w:val="none" w:sz="0" w:space="0" w:color="auto"/>
            <w:bottom w:val="none" w:sz="0" w:space="0" w:color="auto"/>
            <w:right w:val="none" w:sz="0" w:space="0" w:color="auto"/>
          </w:divBdr>
        </w:div>
        <w:div w:id="1647199130">
          <w:marLeft w:val="1440"/>
          <w:marRight w:val="0"/>
          <w:marTop w:val="0"/>
          <w:marBottom w:val="0"/>
          <w:divBdr>
            <w:top w:val="none" w:sz="0" w:space="0" w:color="auto"/>
            <w:left w:val="none" w:sz="0" w:space="0" w:color="auto"/>
            <w:bottom w:val="none" w:sz="0" w:space="0" w:color="auto"/>
            <w:right w:val="none" w:sz="0" w:space="0" w:color="auto"/>
          </w:divBdr>
        </w:div>
        <w:div w:id="98376925">
          <w:marLeft w:val="1440"/>
          <w:marRight w:val="0"/>
          <w:marTop w:val="0"/>
          <w:marBottom w:val="0"/>
          <w:divBdr>
            <w:top w:val="none" w:sz="0" w:space="0" w:color="auto"/>
            <w:left w:val="none" w:sz="0" w:space="0" w:color="auto"/>
            <w:bottom w:val="none" w:sz="0" w:space="0" w:color="auto"/>
            <w:right w:val="none" w:sz="0" w:space="0" w:color="auto"/>
          </w:divBdr>
        </w:div>
        <w:div w:id="1756786379">
          <w:marLeft w:val="1440"/>
          <w:marRight w:val="0"/>
          <w:marTop w:val="0"/>
          <w:marBottom w:val="0"/>
          <w:divBdr>
            <w:top w:val="none" w:sz="0" w:space="0" w:color="auto"/>
            <w:left w:val="none" w:sz="0" w:space="0" w:color="auto"/>
            <w:bottom w:val="none" w:sz="0" w:space="0" w:color="auto"/>
            <w:right w:val="none" w:sz="0" w:space="0" w:color="auto"/>
          </w:divBdr>
        </w:div>
        <w:div w:id="329411878">
          <w:marLeft w:val="0"/>
          <w:marRight w:val="0"/>
          <w:marTop w:val="0"/>
          <w:marBottom w:val="0"/>
          <w:divBdr>
            <w:top w:val="none" w:sz="0" w:space="0" w:color="auto"/>
            <w:left w:val="none" w:sz="0" w:space="0" w:color="auto"/>
            <w:bottom w:val="none" w:sz="0" w:space="0" w:color="auto"/>
            <w:right w:val="none" w:sz="0" w:space="0" w:color="auto"/>
          </w:divBdr>
        </w:div>
        <w:div w:id="1669597267">
          <w:marLeft w:val="0"/>
          <w:marRight w:val="0"/>
          <w:marTop w:val="0"/>
          <w:marBottom w:val="0"/>
          <w:divBdr>
            <w:top w:val="none" w:sz="0" w:space="0" w:color="auto"/>
            <w:left w:val="none" w:sz="0" w:space="0" w:color="auto"/>
            <w:bottom w:val="none" w:sz="0" w:space="0" w:color="auto"/>
            <w:right w:val="none" w:sz="0" w:space="0" w:color="auto"/>
          </w:divBdr>
        </w:div>
        <w:div w:id="1949268167">
          <w:marLeft w:val="720"/>
          <w:marRight w:val="0"/>
          <w:marTop w:val="0"/>
          <w:marBottom w:val="0"/>
          <w:divBdr>
            <w:top w:val="none" w:sz="0" w:space="0" w:color="auto"/>
            <w:left w:val="none" w:sz="0" w:space="0" w:color="auto"/>
            <w:bottom w:val="none" w:sz="0" w:space="0" w:color="auto"/>
            <w:right w:val="none" w:sz="0" w:space="0" w:color="auto"/>
          </w:divBdr>
        </w:div>
        <w:div w:id="356123551">
          <w:marLeft w:val="1440"/>
          <w:marRight w:val="0"/>
          <w:marTop w:val="0"/>
          <w:marBottom w:val="0"/>
          <w:divBdr>
            <w:top w:val="none" w:sz="0" w:space="0" w:color="auto"/>
            <w:left w:val="none" w:sz="0" w:space="0" w:color="auto"/>
            <w:bottom w:val="none" w:sz="0" w:space="0" w:color="auto"/>
            <w:right w:val="none" w:sz="0" w:space="0" w:color="auto"/>
          </w:divBdr>
        </w:div>
        <w:div w:id="1893536377">
          <w:marLeft w:val="720"/>
          <w:marRight w:val="0"/>
          <w:marTop w:val="0"/>
          <w:marBottom w:val="0"/>
          <w:divBdr>
            <w:top w:val="none" w:sz="0" w:space="0" w:color="auto"/>
            <w:left w:val="none" w:sz="0" w:space="0" w:color="auto"/>
            <w:bottom w:val="none" w:sz="0" w:space="0" w:color="auto"/>
            <w:right w:val="none" w:sz="0" w:space="0" w:color="auto"/>
          </w:divBdr>
        </w:div>
        <w:div w:id="644313186">
          <w:marLeft w:val="1440"/>
          <w:marRight w:val="0"/>
          <w:marTop w:val="0"/>
          <w:marBottom w:val="0"/>
          <w:divBdr>
            <w:top w:val="none" w:sz="0" w:space="0" w:color="auto"/>
            <w:left w:val="none" w:sz="0" w:space="0" w:color="auto"/>
            <w:bottom w:val="none" w:sz="0" w:space="0" w:color="auto"/>
            <w:right w:val="none" w:sz="0" w:space="0" w:color="auto"/>
          </w:divBdr>
        </w:div>
        <w:div w:id="2006126742">
          <w:marLeft w:val="1440"/>
          <w:marRight w:val="0"/>
          <w:marTop w:val="0"/>
          <w:marBottom w:val="0"/>
          <w:divBdr>
            <w:top w:val="none" w:sz="0" w:space="0" w:color="auto"/>
            <w:left w:val="none" w:sz="0" w:space="0" w:color="auto"/>
            <w:bottom w:val="none" w:sz="0" w:space="0" w:color="auto"/>
            <w:right w:val="none" w:sz="0" w:space="0" w:color="auto"/>
          </w:divBdr>
        </w:div>
        <w:div w:id="1476406698">
          <w:marLeft w:val="1440"/>
          <w:marRight w:val="0"/>
          <w:marTop w:val="0"/>
          <w:marBottom w:val="0"/>
          <w:divBdr>
            <w:top w:val="none" w:sz="0" w:space="0" w:color="auto"/>
            <w:left w:val="none" w:sz="0" w:space="0" w:color="auto"/>
            <w:bottom w:val="none" w:sz="0" w:space="0" w:color="auto"/>
            <w:right w:val="none" w:sz="0" w:space="0" w:color="auto"/>
          </w:divBdr>
        </w:div>
        <w:div w:id="1643608839">
          <w:marLeft w:val="0"/>
          <w:marRight w:val="0"/>
          <w:marTop w:val="0"/>
          <w:marBottom w:val="0"/>
          <w:divBdr>
            <w:top w:val="none" w:sz="0" w:space="0" w:color="auto"/>
            <w:left w:val="none" w:sz="0" w:space="0" w:color="auto"/>
            <w:bottom w:val="none" w:sz="0" w:space="0" w:color="auto"/>
            <w:right w:val="none" w:sz="0" w:space="0" w:color="auto"/>
          </w:divBdr>
        </w:div>
        <w:div w:id="1726176810">
          <w:marLeft w:val="0"/>
          <w:marRight w:val="0"/>
          <w:marTop w:val="0"/>
          <w:marBottom w:val="0"/>
          <w:divBdr>
            <w:top w:val="none" w:sz="0" w:space="0" w:color="auto"/>
            <w:left w:val="none" w:sz="0" w:space="0" w:color="auto"/>
            <w:bottom w:val="none" w:sz="0" w:space="0" w:color="auto"/>
            <w:right w:val="none" w:sz="0" w:space="0" w:color="auto"/>
          </w:divBdr>
        </w:div>
        <w:div w:id="237399001">
          <w:marLeft w:val="720"/>
          <w:marRight w:val="0"/>
          <w:marTop w:val="0"/>
          <w:marBottom w:val="0"/>
          <w:divBdr>
            <w:top w:val="none" w:sz="0" w:space="0" w:color="auto"/>
            <w:left w:val="none" w:sz="0" w:space="0" w:color="auto"/>
            <w:bottom w:val="none" w:sz="0" w:space="0" w:color="auto"/>
            <w:right w:val="none" w:sz="0" w:space="0" w:color="auto"/>
          </w:divBdr>
        </w:div>
        <w:div w:id="71045599">
          <w:marLeft w:val="1440"/>
          <w:marRight w:val="0"/>
          <w:marTop w:val="0"/>
          <w:marBottom w:val="0"/>
          <w:divBdr>
            <w:top w:val="none" w:sz="0" w:space="0" w:color="auto"/>
            <w:left w:val="none" w:sz="0" w:space="0" w:color="auto"/>
            <w:bottom w:val="none" w:sz="0" w:space="0" w:color="auto"/>
            <w:right w:val="none" w:sz="0" w:space="0" w:color="auto"/>
          </w:divBdr>
        </w:div>
        <w:div w:id="469827936">
          <w:marLeft w:val="720"/>
          <w:marRight w:val="0"/>
          <w:marTop w:val="0"/>
          <w:marBottom w:val="0"/>
          <w:divBdr>
            <w:top w:val="none" w:sz="0" w:space="0" w:color="auto"/>
            <w:left w:val="none" w:sz="0" w:space="0" w:color="auto"/>
            <w:bottom w:val="none" w:sz="0" w:space="0" w:color="auto"/>
            <w:right w:val="none" w:sz="0" w:space="0" w:color="auto"/>
          </w:divBdr>
        </w:div>
        <w:div w:id="1133018331">
          <w:marLeft w:val="1440"/>
          <w:marRight w:val="0"/>
          <w:marTop w:val="0"/>
          <w:marBottom w:val="0"/>
          <w:divBdr>
            <w:top w:val="none" w:sz="0" w:space="0" w:color="auto"/>
            <w:left w:val="none" w:sz="0" w:space="0" w:color="auto"/>
            <w:bottom w:val="none" w:sz="0" w:space="0" w:color="auto"/>
            <w:right w:val="none" w:sz="0" w:space="0" w:color="auto"/>
          </w:divBdr>
        </w:div>
        <w:div w:id="269358973">
          <w:marLeft w:val="1440"/>
          <w:marRight w:val="0"/>
          <w:marTop w:val="0"/>
          <w:marBottom w:val="0"/>
          <w:divBdr>
            <w:top w:val="none" w:sz="0" w:space="0" w:color="auto"/>
            <w:left w:val="none" w:sz="0" w:space="0" w:color="auto"/>
            <w:bottom w:val="none" w:sz="0" w:space="0" w:color="auto"/>
            <w:right w:val="none" w:sz="0" w:space="0" w:color="auto"/>
          </w:divBdr>
        </w:div>
        <w:div w:id="713113383">
          <w:marLeft w:val="1440"/>
          <w:marRight w:val="0"/>
          <w:marTop w:val="0"/>
          <w:marBottom w:val="0"/>
          <w:divBdr>
            <w:top w:val="none" w:sz="0" w:space="0" w:color="auto"/>
            <w:left w:val="none" w:sz="0" w:space="0" w:color="auto"/>
            <w:bottom w:val="none" w:sz="0" w:space="0" w:color="auto"/>
            <w:right w:val="none" w:sz="0" w:space="0" w:color="auto"/>
          </w:divBdr>
        </w:div>
        <w:div w:id="1214803793">
          <w:marLeft w:val="0"/>
          <w:marRight w:val="0"/>
          <w:marTop w:val="0"/>
          <w:marBottom w:val="0"/>
          <w:divBdr>
            <w:top w:val="none" w:sz="0" w:space="0" w:color="auto"/>
            <w:left w:val="none" w:sz="0" w:space="0" w:color="auto"/>
            <w:bottom w:val="none" w:sz="0" w:space="0" w:color="auto"/>
            <w:right w:val="none" w:sz="0" w:space="0" w:color="auto"/>
          </w:divBdr>
        </w:div>
        <w:div w:id="354775656">
          <w:marLeft w:val="0"/>
          <w:marRight w:val="0"/>
          <w:marTop w:val="0"/>
          <w:marBottom w:val="0"/>
          <w:divBdr>
            <w:top w:val="none" w:sz="0" w:space="0" w:color="auto"/>
            <w:left w:val="none" w:sz="0" w:space="0" w:color="auto"/>
            <w:bottom w:val="none" w:sz="0" w:space="0" w:color="auto"/>
            <w:right w:val="none" w:sz="0" w:space="0" w:color="auto"/>
          </w:divBdr>
        </w:div>
        <w:div w:id="513302925">
          <w:marLeft w:val="0"/>
          <w:marRight w:val="0"/>
          <w:marTop w:val="0"/>
          <w:marBottom w:val="0"/>
          <w:divBdr>
            <w:top w:val="none" w:sz="0" w:space="0" w:color="auto"/>
            <w:left w:val="none" w:sz="0" w:space="0" w:color="auto"/>
            <w:bottom w:val="none" w:sz="0" w:space="0" w:color="auto"/>
            <w:right w:val="none" w:sz="0" w:space="0" w:color="auto"/>
          </w:divBdr>
        </w:div>
        <w:div w:id="2013680593">
          <w:marLeft w:val="0"/>
          <w:marRight w:val="0"/>
          <w:marTop w:val="0"/>
          <w:marBottom w:val="0"/>
          <w:divBdr>
            <w:top w:val="none" w:sz="0" w:space="0" w:color="auto"/>
            <w:left w:val="none" w:sz="0" w:space="0" w:color="auto"/>
            <w:bottom w:val="none" w:sz="0" w:space="0" w:color="auto"/>
            <w:right w:val="none" w:sz="0" w:space="0" w:color="auto"/>
          </w:divBdr>
        </w:div>
        <w:div w:id="605770794">
          <w:marLeft w:val="0"/>
          <w:marRight w:val="0"/>
          <w:marTop w:val="0"/>
          <w:marBottom w:val="0"/>
          <w:divBdr>
            <w:top w:val="none" w:sz="0" w:space="0" w:color="auto"/>
            <w:left w:val="none" w:sz="0" w:space="0" w:color="auto"/>
            <w:bottom w:val="none" w:sz="0" w:space="0" w:color="auto"/>
            <w:right w:val="none" w:sz="0" w:space="0" w:color="auto"/>
          </w:divBdr>
        </w:div>
        <w:div w:id="15549557">
          <w:marLeft w:val="0"/>
          <w:marRight w:val="0"/>
          <w:marTop w:val="0"/>
          <w:marBottom w:val="0"/>
          <w:divBdr>
            <w:top w:val="none" w:sz="0" w:space="0" w:color="auto"/>
            <w:left w:val="none" w:sz="0" w:space="0" w:color="auto"/>
            <w:bottom w:val="none" w:sz="0" w:space="0" w:color="auto"/>
            <w:right w:val="none" w:sz="0" w:space="0" w:color="auto"/>
          </w:divBdr>
        </w:div>
        <w:div w:id="1418358632">
          <w:marLeft w:val="0"/>
          <w:marRight w:val="0"/>
          <w:marTop w:val="0"/>
          <w:marBottom w:val="0"/>
          <w:divBdr>
            <w:top w:val="none" w:sz="0" w:space="0" w:color="auto"/>
            <w:left w:val="none" w:sz="0" w:space="0" w:color="auto"/>
            <w:bottom w:val="none" w:sz="0" w:space="0" w:color="auto"/>
            <w:right w:val="none" w:sz="0" w:space="0" w:color="auto"/>
          </w:divBdr>
        </w:div>
        <w:div w:id="602492647">
          <w:marLeft w:val="0"/>
          <w:marRight w:val="0"/>
          <w:marTop w:val="0"/>
          <w:marBottom w:val="0"/>
          <w:divBdr>
            <w:top w:val="none" w:sz="0" w:space="0" w:color="auto"/>
            <w:left w:val="none" w:sz="0" w:space="0" w:color="auto"/>
            <w:bottom w:val="none" w:sz="0" w:space="0" w:color="auto"/>
            <w:right w:val="none" w:sz="0" w:space="0" w:color="auto"/>
          </w:divBdr>
        </w:div>
        <w:div w:id="441073740">
          <w:marLeft w:val="720"/>
          <w:marRight w:val="0"/>
          <w:marTop w:val="0"/>
          <w:marBottom w:val="0"/>
          <w:divBdr>
            <w:top w:val="none" w:sz="0" w:space="0" w:color="auto"/>
            <w:left w:val="none" w:sz="0" w:space="0" w:color="auto"/>
            <w:bottom w:val="none" w:sz="0" w:space="0" w:color="auto"/>
            <w:right w:val="none" w:sz="0" w:space="0" w:color="auto"/>
          </w:divBdr>
        </w:div>
        <w:div w:id="747045158">
          <w:marLeft w:val="720"/>
          <w:marRight w:val="0"/>
          <w:marTop w:val="0"/>
          <w:marBottom w:val="0"/>
          <w:divBdr>
            <w:top w:val="none" w:sz="0" w:space="0" w:color="auto"/>
            <w:left w:val="none" w:sz="0" w:space="0" w:color="auto"/>
            <w:bottom w:val="none" w:sz="0" w:space="0" w:color="auto"/>
            <w:right w:val="none" w:sz="0" w:space="0" w:color="auto"/>
          </w:divBdr>
        </w:div>
        <w:div w:id="342585611">
          <w:marLeft w:val="720"/>
          <w:marRight w:val="0"/>
          <w:marTop w:val="0"/>
          <w:marBottom w:val="0"/>
          <w:divBdr>
            <w:top w:val="none" w:sz="0" w:space="0" w:color="auto"/>
            <w:left w:val="none" w:sz="0" w:space="0" w:color="auto"/>
            <w:bottom w:val="none" w:sz="0" w:space="0" w:color="auto"/>
            <w:right w:val="none" w:sz="0" w:space="0" w:color="auto"/>
          </w:divBdr>
        </w:div>
        <w:div w:id="1367174115">
          <w:marLeft w:val="720"/>
          <w:marRight w:val="0"/>
          <w:marTop w:val="0"/>
          <w:marBottom w:val="0"/>
          <w:divBdr>
            <w:top w:val="none" w:sz="0" w:space="0" w:color="auto"/>
            <w:left w:val="none" w:sz="0" w:space="0" w:color="auto"/>
            <w:bottom w:val="none" w:sz="0" w:space="0" w:color="auto"/>
            <w:right w:val="none" w:sz="0" w:space="0" w:color="auto"/>
          </w:divBdr>
        </w:div>
        <w:div w:id="2045208399">
          <w:marLeft w:val="360"/>
          <w:marRight w:val="0"/>
          <w:marTop w:val="0"/>
          <w:marBottom w:val="0"/>
          <w:divBdr>
            <w:top w:val="none" w:sz="0" w:space="0" w:color="auto"/>
            <w:left w:val="none" w:sz="0" w:space="0" w:color="auto"/>
            <w:bottom w:val="none" w:sz="0" w:space="0" w:color="auto"/>
            <w:right w:val="none" w:sz="0" w:space="0" w:color="auto"/>
          </w:divBdr>
        </w:div>
        <w:div w:id="1594122929">
          <w:marLeft w:val="720"/>
          <w:marRight w:val="0"/>
          <w:marTop w:val="0"/>
          <w:marBottom w:val="0"/>
          <w:divBdr>
            <w:top w:val="none" w:sz="0" w:space="0" w:color="auto"/>
            <w:left w:val="none" w:sz="0" w:space="0" w:color="auto"/>
            <w:bottom w:val="none" w:sz="0" w:space="0" w:color="auto"/>
            <w:right w:val="none" w:sz="0" w:space="0" w:color="auto"/>
          </w:divBdr>
        </w:div>
        <w:div w:id="1377008578">
          <w:marLeft w:val="0"/>
          <w:marRight w:val="0"/>
          <w:marTop w:val="0"/>
          <w:marBottom w:val="0"/>
          <w:divBdr>
            <w:top w:val="none" w:sz="0" w:space="0" w:color="auto"/>
            <w:left w:val="none" w:sz="0" w:space="0" w:color="auto"/>
            <w:bottom w:val="none" w:sz="0" w:space="0" w:color="auto"/>
            <w:right w:val="none" w:sz="0" w:space="0" w:color="auto"/>
          </w:divBdr>
        </w:div>
        <w:div w:id="1853107224">
          <w:marLeft w:val="0"/>
          <w:marRight w:val="0"/>
          <w:marTop w:val="0"/>
          <w:marBottom w:val="0"/>
          <w:divBdr>
            <w:top w:val="none" w:sz="0" w:space="0" w:color="auto"/>
            <w:left w:val="none" w:sz="0" w:space="0" w:color="auto"/>
            <w:bottom w:val="none" w:sz="0" w:space="0" w:color="auto"/>
            <w:right w:val="none" w:sz="0" w:space="0" w:color="auto"/>
          </w:divBdr>
        </w:div>
        <w:div w:id="776026406">
          <w:marLeft w:val="720"/>
          <w:marRight w:val="0"/>
          <w:marTop w:val="0"/>
          <w:marBottom w:val="0"/>
          <w:divBdr>
            <w:top w:val="none" w:sz="0" w:space="0" w:color="auto"/>
            <w:left w:val="none" w:sz="0" w:space="0" w:color="auto"/>
            <w:bottom w:val="none" w:sz="0" w:space="0" w:color="auto"/>
            <w:right w:val="none" w:sz="0" w:space="0" w:color="auto"/>
          </w:divBdr>
        </w:div>
        <w:div w:id="2106294058">
          <w:marLeft w:val="720"/>
          <w:marRight w:val="0"/>
          <w:marTop w:val="0"/>
          <w:marBottom w:val="0"/>
          <w:divBdr>
            <w:top w:val="none" w:sz="0" w:space="0" w:color="auto"/>
            <w:left w:val="none" w:sz="0" w:space="0" w:color="auto"/>
            <w:bottom w:val="none" w:sz="0" w:space="0" w:color="auto"/>
            <w:right w:val="none" w:sz="0" w:space="0" w:color="auto"/>
          </w:divBdr>
        </w:div>
        <w:div w:id="557866531">
          <w:marLeft w:val="720"/>
          <w:marRight w:val="0"/>
          <w:marTop w:val="0"/>
          <w:marBottom w:val="0"/>
          <w:divBdr>
            <w:top w:val="none" w:sz="0" w:space="0" w:color="auto"/>
            <w:left w:val="none" w:sz="0" w:space="0" w:color="auto"/>
            <w:bottom w:val="none" w:sz="0" w:space="0" w:color="auto"/>
            <w:right w:val="none" w:sz="0" w:space="0" w:color="auto"/>
          </w:divBdr>
        </w:div>
        <w:div w:id="2066682841">
          <w:marLeft w:val="720"/>
          <w:marRight w:val="0"/>
          <w:marTop w:val="0"/>
          <w:marBottom w:val="0"/>
          <w:divBdr>
            <w:top w:val="none" w:sz="0" w:space="0" w:color="auto"/>
            <w:left w:val="none" w:sz="0" w:space="0" w:color="auto"/>
            <w:bottom w:val="none" w:sz="0" w:space="0" w:color="auto"/>
            <w:right w:val="none" w:sz="0" w:space="0" w:color="auto"/>
          </w:divBdr>
        </w:div>
        <w:div w:id="1946573598">
          <w:marLeft w:val="360"/>
          <w:marRight w:val="0"/>
          <w:marTop w:val="0"/>
          <w:marBottom w:val="0"/>
          <w:divBdr>
            <w:top w:val="none" w:sz="0" w:space="0" w:color="auto"/>
            <w:left w:val="none" w:sz="0" w:space="0" w:color="auto"/>
            <w:bottom w:val="none" w:sz="0" w:space="0" w:color="auto"/>
            <w:right w:val="none" w:sz="0" w:space="0" w:color="auto"/>
          </w:divBdr>
        </w:div>
        <w:div w:id="715201662">
          <w:marLeft w:val="720"/>
          <w:marRight w:val="0"/>
          <w:marTop w:val="0"/>
          <w:marBottom w:val="0"/>
          <w:divBdr>
            <w:top w:val="none" w:sz="0" w:space="0" w:color="auto"/>
            <w:left w:val="none" w:sz="0" w:space="0" w:color="auto"/>
            <w:bottom w:val="none" w:sz="0" w:space="0" w:color="auto"/>
            <w:right w:val="none" w:sz="0" w:space="0" w:color="auto"/>
          </w:divBdr>
        </w:div>
        <w:div w:id="390349613">
          <w:marLeft w:val="0"/>
          <w:marRight w:val="0"/>
          <w:marTop w:val="0"/>
          <w:marBottom w:val="0"/>
          <w:divBdr>
            <w:top w:val="none" w:sz="0" w:space="0" w:color="auto"/>
            <w:left w:val="none" w:sz="0" w:space="0" w:color="auto"/>
            <w:bottom w:val="none" w:sz="0" w:space="0" w:color="auto"/>
            <w:right w:val="none" w:sz="0" w:space="0" w:color="auto"/>
          </w:divBdr>
        </w:div>
        <w:div w:id="768895349">
          <w:marLeft w:val="0"/>
          <w:marRight w:val="0"/>
          <w:marTop w:val="0"/>
          <w:marBottom w:val="0"/>
          <w:divBdr>
            <w:top w:val="none" w:sz="0" w:space="0" w:color="auto"/>
            <w:left w:val="none" w:sz="0" w:space="0" w:color="auto"/>
            <w:bottom w:val="none" w:sz="0" w:space="0" w:color="auto"/>
            <w:right w:val="none" w:sz="0" w:space="0" w:color="auto"/>
          </w:divBdr>
        </w:div>
        <w:div w:id="1307708503">
          <w:marLeft w:val="720"/>
          <w:marRight w:val="0"/>
          <w:marTop w:val="0"/>
          <w:marBottom w:val="0"/>
          <w:divBdr>
            <w:top w:val="none" w:sz="0" w:space="0" w:color="auto"/>
            <w:left w:val="none" w:sz="0" w:space="0" w:color="auto"/>
            <w:bottom w:val="none" w:sz="0" w:space="0" w:color="auto"/>
            <w:right w:val="none" w:sz="0" w:space="0" w:color="auto"/>
          </w:divBdr>
        </w:div>
        <w:div w:id="1600484379">
          <w:marLeft w:val="720"/>
          <w:marRight w:val="0"/>
          <w:marTop w:val="0"/>
          <w:marBottom w:val="0"/>
          <w:divBdr>
            <w:top w:val="none" w:sz="0" w:space="0" w:color="auto"/>
            <w:left w:val="none" w:sz="0" w:space="0" w:color="auto"/>
            <w:bottom w:val="none" w:sz="0" w:space="0" w:color="auto"/>
            <w:right w:val="none" w:sz="0" w:space="0" w:color="auto"/>
          </w:divBdr>
        </w:div>
        <w:div w:id="1675497536">
          <w:marLeft w:val="720"/>
          <w:marRight w:val="0"/>
          <w:marTop w:val="0"/>
          <w:marBottom w:val="0"/>
          <w:divBdr>
            <w:top w:val="none" w:sz="0" w:space="0" w:color="auto"/>
            <w:left w:val="none" w:sz="0" w:space="0" w:color="auto"/>
            <w:bottom w:val="none" w:sz="0" w:space="0" w:color="auto"/>
            <w:right w:val="none" w:sz="0" w:space="0" w:color="auto"/>
          </w:divBdr>
        </w:div>
        <w:div w:id="1833328710">
          <w:marLeft w:val="0"/>
          <w:marRight w:val="0"/>
          <w:marTop w:val="0"/>
          <w:marBottom w:val="0"/>
          <w:divBdr>
            <w:top w:val="none" w:sz="0" w:space="0" w:color="auto"/>
            <w:left w:val="none" w:sz="0" w:space="0" w:color="auto"/>
            <w:bottom w:val="none" w:sz="0" w:space="0" w:color="auto"/>
            <w:right w:val="none" w:sz="0" w:space="0" w:color="auto"/>
          </w:divBdr>
        </w:div>
        <w:div w:id="1966813025">
          <w:marLeft w:val="360"/>
          <w:marRight w:val="0"/>
          <w:marTop w:val="0"/>
          <w:marBottom w:val="0"/>
          <w:divBdr>
            <w:top w:val="none" w:sz="0" w:space="0" w:color="auto"/>
            <w:left w:val="none" w:sz="0" w:space="0" w:color="auto"/>
            <w:bottom w:val="none" w:sz="0" w:space="0" w:color="auto"/>
            <w:right w:val="none" w:sz="0" w:space="0" w:color="auto"/>
          </w:divBdr>
        </w:div>
        <w:div w:id="985475732">
          <w:marLeft w:val="0"/>
          <w:marRight w:val="0"/>
          <w:marTop w:val="0"/>
          <w:marBottom w:val="0"/>
          <w:divBdr>
            <w:top w:val="none" w:sz="0" w:space="0" w:color="auto"/>
            <w:left w:val="none" w:sz="0" w:space="0" w:color="auto"/>
            <w:bottom w:val="none" w:sz="0" w:space="0" w:color="auto"/>
            <w:right w:val="none" w:sz="0" w:space="0" w:color="auto"/>
          </w:divBdr>
        </w:div>
        <w:div w:id="1938826453">
          <w:marLeft w:val="360"/>
          <w:marRight w:val="0"/>
          <w:marTop w:val="0"/>
          <w:marBottom w:val="0"/>
          <w:divBdr>
            <w:top w:val="none" w:sz="0" w:space="0" w:color="auto"/>
            <w:left w:val="none" w:sz="0" w:space="0" w:color="auto"/>
            <w:bottom w:val="none" w:sz="0" w:space="0" w:color="auto"/>
            <w:right w:val="none" w:sz="0" w:space="0" w:color="auto"/>
          </w:divBdr>
        </w:div>
        <w:div w:id="522129465">
          <w:marLeft w:val="0"/>
          <w:marRight w:val="0"/>
          <w:marTop w:val="0"/>
          <w:marBottom w:val="0"/>
          <w:divBdr>
            <w:top w:val="none" w:sz="0" w:space="0" w:color="auto"/>
            <w:left w:val="none" w:sz="0" w:space="0" w:color="auto"/>
            <w:bottom w:val="none" w:sz="0" w:space="0" w:color="auto"/>
            <w:right w:val="none" w:sz="0" w:space="0" w:color="auto"/>
          </w:divBdr>
        </w:div>
        <w:div w:id="1725712150">
          <w:marLeft w:val="0"/>
          <w:marRight w:val="0"/>
          <w:marTop w:val="0"/>
          <w:marBottom w:val="0"/>
          <w:divBdr>
            <w:top w:val="none" w:sz="0" w:space="0" w:color="auto"/>
            <w:left w:val="none" w:sz="0" w:space="0" w:color="auto"/>
            <w:bottom w:val="none" w:sz="0" w:space="0" w:color="auto"/>
            <w:right w:val="none" w:sz="0" w:space="0" w:color="auto"/>
          </w:divBdr>
        </w:div>
        <w:div w:id="900212569">
          <w:marLeft w:val="720"/>
          <w:marRight w:val="0"/>
          <w:marTop w:val="0"/>
          <w:marBottom w:val="0"/>
          <w:divBdr>
            <w:top w:val="none" w:sz="0" w:space="0" w:color="auto"/>
            <w:left w:val="none" w:sz="0" w:space="0" w:color="auto"/>
            <w:bottom w:val="none" w:sz="0" w:space="0" w:color="auto"/>
            <w:right w:val="none" w:sz="0" w:space="0" w:color="auto"/>
          </w:divBdr>
        </w:div>
        <w:div w:id="286666807">
          <w:marLeft w:val="720"/>
          <w:marRight w:val="0"/>
          <w:marTop w:val="0"/>
          <w:marBottom w:val="0"/>
          <w:divBdr>
            <w:top w:val="none" w:sz="0" w:space="0" w:color="auto"/>
            <w:left w:val="none" w:sz="0" w:space="0" w:color="auto"/>
            <w:bottom w:val="none" w:sz="0" w:space="0" w:color="auto"/>
            <w:right w:val="none" w:sz="0" w:space="0" w:color="auto"/>
          </w:divBdr>
        </w:div>
        <w:div w:id="1015377706">
          <w:marLeft w:val="720"/>
          <w:marRight w:val="0"/>
          <w:marTop w:val="0"/>
          <w:marBottom w:val="0"/>
          <w:divBdr>
            <w:top w:val="none" w:sz="0" w:space="0" w:color="auto"/>
            <w:left w:val="none" w:sz="0" w:space="0" w:color="auto"/>
            <w:bottom w:val="none" w:sz="0" w:space="0" w:color="auto"/>
            <w:right w:val="none" w:sz="0" w:space="0" w:color="auto"/>
          </w:divBdr>
        </w:div>
        <w:div w:id="1164316866">
          <w:marLeft w:val="360"/>
          <w:marRight w:val="0"/>
          <w:marTop w:val="0"/>
          <w:marBottom w:val="0"/>
          <w:divBdr>
            <w:top w:val="none" w:sz="0" w:space="0" w:color="auto"/>
            <w:left w:val="none" w:sz="0" w:space="0" w:color="auto"/>
            <w:bottom w:val="none" w:sz="0" w:space="0" w:color="auto"/>
            <w:right w:val="none" w:sz="0" w:space="0" w:color="auto"/>
          </w:divBdr>
        </w:div>
        <w:div w:id="1889416883">
          <w:marLeft w:val="720"/>
          <w:marRight w:val="0"/>
          <w:marTop w:val="0"/>
          <w:marBottom w:val="0"/>
          <w:divBdr>
            <w:top w:val="none" w:sz="0" w:space="0" w:color="auto"/>
            <w:left w:val="none" w:sz="0" w:space="0" w:color="auto"/>
            <w:bottom w:val="none" w:sz="0" w:space="0" w:color="auto"/>
            <w:right w:val="none" w:sz="0" w:space="0" w:color="auto"/>
          </w:divBdr>
        </w:div>
        <w:div w:id="2093771912">
          <w:marLeft w:val="0"/>
          <w:marRight w:val="0"/>
          <w:marTop w:val="0"/>
          <w:marBottom w:val="0"/>
          <w:divBdr>
            <w:top w:val="none" w:sz="0" w:space="0" w:color="auto"/>
            <w:left w:val="none" w:sz="0" w:space="0" w:color="auto"/>
            <w:bottom w:val="none" w:sz="0" w:space="0" w:color="auto"/>
            <w:right w:val="none" w:sz="0" w:space="0" w:color="auto"/>
          </w:divBdr>
        </w:div>
        <w:div w:id="1201551744">
          <w:marLeft w:val="0"/>
          <w:marRight w:val="0"/>
          <w:marTop w:val="0"/>
          <w:marBottom w:val="0"/>
          <w:divBdr>
            <w:top w:val="none" w:sz="0" w:space="0" w:color="auto"/>
            <w:left w:val="none" w:sz="0" w:space="0" w:color="auto"/>
            <w:bottom w:val="none" w:sz="0" w:space="0" w:color="auto"/>
            <w:right w:val="none" w:sz="0" w:space="0" w:color="auto"/>
          </w:divBdr>
        </w:div>
        <w:div w:id="1776320221">
          <w:marLeft w:val="0"/>
          <w:marRight w:val="0"/>
          <w:marTop w:val="0"/>
          <w:marBottom w:val="0"/>
          <w:divBdr>
            <w:top w:val="none" w:sz="0" w:space="0" w:color="auto"/>
            <w:left w:val="none" w:sz="0" w:space="0" w:color="auto"/>
            <w:bottom w:val="none" w:sz="0" w:space="0" w:color="auto"/>
            <w:right w:val="none" w:sz="0" w:space="0" w:color="auto"/>
          </w:divBdr>
        </w:div>
        <w:div w:id="2087148233">
          <w:marLeft w:val="0"/>
          <w:marRight w:val="0"/>
          <w:marTop w:val="0"/>
          <w:marBottom w:val="0"/>
          <w:divBdr>
            <w:top w:val="none" w:sz="0" w:space="0" w:color="auto"/>
            <w:left w:val="none" w:sz="0" w:space="0" w:color="auto"/>
            <w:bottom w:val="none" w:sz="0" w:space="0" w:color="auto"/>
            <w:right w:val="none" w:sz="0" w:space="0" w:color="auto"/>
          </w:divBdr>
        </w:div>
        <w:div w:id="2040625964">
          <w:marLeft w:val="0"/>
          <w:marRight w:val="0"/>
          <w:marTop w:val="0"/>
          <w:marBottom w:val="0"/>
          <w:divBdr>
            <w:top w:val="none" w:sz="0" w:space="0" w:color="auto"/>
            <w:left w:val="none" w:sz="0" w:space="0" w:color="auto"/>
            <w:bottom w:val="none" w:sz="0" w:space="0" w:color="auto"/>
            <w:right w:val="none" w:sz="0" w:space="0" w:color="auto"/>
          </w:divBdr>
        </w:div>
        <w:div w:id="1854034364">
          <w:marLeft w:val="0"/>
          <w:marRight w:val="0"/>
          <w:marTop w:val="0"/>
          <w:marBottom w:val="0"/>
          <w:divBdr>
            <w:top w:val="none" w:sz="0" w:space="0" w:color="auto"/>
            <w:left w:val="none" w:sz="0" w:space="0" w:color="auto"/>
            <w:bottom w:val="none" w:sz="0" w:space="0" w:color="auto"/>
            <w:right w:val="none" w:sz="0" w:space="0" w:color="auto"/>
          </w:divBdr>
        </w:div>
        <w:div w:id="804351408">
          <w:marLeft w:val="0"/>
          <w:marRight w:val="0"/>
          <w:marTop w:val="0"/>
          <w:marBottom w:val="0"/>
          <w:divBdr>
            <w:top w:val="none" w:sz="0" w:space="0" w:color="auto"/>
            <w:left w:val="none" w:sz="0" w:space="0" w:color="auto"/>
            <w:bottom w:val="none" w:sz="0" w:space="0" w:color="auto"/>
            <w:right w:val="none" w:sz="0" w:space="0" w:color="auto"/>
          </w:divBdr>
        </w:div>
        <w:div w:id="658387113">
          <w:marLeft w:val="0"/>
          <w:marRight w:val="0"/>
          <w:marTop w:val="0"/>
          <w:marBottom w:val="0"/>
          <w:divBdr>
            <w:top w:val="none" w:sz="0" w:space="0" w:color="auto"/>
            <w:left w:val="none" w:sz="0" w:space="0" w:color="auto"/>
            <w:bottom w:val="none" w:sz="0" w:space="0" w:color="auto"/>
            <w:right w:val="none" w:sz="0" w:space="0" w:color="auto"/>
          </w:divBdr>
        </w:div>
        <w:div w:id="157720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cp:revision>
  <dcterms:created xsi:type="dcterms:W3CDTF">2019-04-25T22:05:00Z</dcterms:created>
  <dcterms:modified xsi:type="dcterms:W3CDTF">2019-04-25T22:05:00Z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