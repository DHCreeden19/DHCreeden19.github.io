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bookmarkStart w:id="0" w:name="_GoBack"/>
      <w:bookmarkEnd w:id="0"/>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77777777" w:rsidR="00B12B51" w:rsidRDefault="00004CBF">
      <w:r>
        <w:t xml:space="preserve">There were </w:t>
      </w:r>
      <w:r w:rsidR="00DF73D5">
        <w:t>s</w:t>
      </w:r>
      <w:r w:rsidR="00B36042">
        <w:t>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120772FB"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t xml:space="preserve">And finally, the </w:t>
      </w:r>
      <w:r w:rsidR="00DF73D5">
        <w:t>s</w:t>
      </w:r>
      <w:r w:rsidR="00B36042">
        <w:t>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3ACA5723" w14:textId="5FD80240" w:rsidR="00B945F0" w:rsidRDefault="00B945F0">
      <w:r>
        <w:br w:type="page"/>
      </w:r>
    </w:p>
    <w:p w14:paraId="4C6582DB" w14:textId="70D09ACD" w:rsidR="00241ECD" w:rsidRPr="00241ECD" w:rsidRDefault="00241ECD">
      <w:pPr>
        <w:rPr>
          <w:b/>
          <w:u w:val="single"/>
        </w:rPr>
      </w:pPr>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3CA2AE4E" w:rsidR="00F17BE4" w:rsidRDefault="00076B69">
      <w:r>
        <w:t>Climbers and authors of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07BFA954" w:rsidR="00F17BE4" w:rsidRDefault="00F17BE4" w:rsidP="00B945F0">
      <w:pPr>
        <w:pStyle w:val="ListParagraph"/>
        <w:numPr>
          <w:ilvl w:val="0"/>
          <w:numId w:val="29"/>
        </w:numPr>
      </w:pPr>
      <w:r>
        <w:t>First ascents: 2</w:t>
      </w:r>
      <w:r w:rsidR="00B35AAC">
        <w:t>5</w:t>
      </w:r>
      <w:r w:rsidR="004B0698">
        <w:t>9</w:t>
      </w:r>
    </w:p>
    <w:p w14:paraId="7C1B17C1" w14:textId="5E627000" w:rsidR="00F17BE4" w:rsidRDefault="00F17BE4" w:rsidP="00B945F0">
      <w:pPr>
        <w:pStyle w:val="ListParagraph"/>
        <w:numPr>
          <w:ilvl w:val="0"/>
          <w:numId w:val="29"/>
        </w:numPr>
      </w:pPr>
      <w:r>
        <w:t xml:space="preserve">New </w:t>
      </w:r>
      <w:r w:rsidR="006459EB">
        <w:t>r</w:t>
      </w:r>
      <w:r>
        <w:t>outes: 3</w:t>
      </w:r>
      <w:r w:rsidR="00B35AAC">
        <w:t>8</w:t>
      </w:r>
      <w:r w:rsidR="004B0698">
        <w:t>2</w:t>
      </w:r>
    </w:p>
    <w:p w14:paraId="2846B3EB" w14:textId="7780A496" w:rsidR="00F17BE4" w:rsidRPr="00B945F0" w:rsidRDefault="00F17BE4" w:rsidP="00B945F0">
      <w:pPr>
        <w:pStyle w:val="ListParagraph"/>
        <w:numPr>
          <w:ilvl w:val="0"/>
          <w:numId w:val="29"/>
        </w:numPr>
      </w:pPr>
      <w:r>
        <w:t xml:space="preserve">First Winter Ascents: </w:t>
      </w:r>
      <w:r w:rsidRPr="00B945F0">
        <w:t>1</w:t>
      </w:r>
      <w:r w:rsidR="00B96232">
        <w:t>1</w:t>
      </w:r>
    </w:p>
    <w:p w14:paraId="69F35F18" w14:textId="4F15DEC8" w:rsidR="00F17BE4" w:rsidRDefault="00F17BE4" w:rsidP="00B945F0">
      <w:pPr>
        <w:pStyle w:val="ListParagraph"/>
        <w:numPr>
          <w:ilvl w:val="0"/>
          <w:numId w:val="29"/>
        </w:numPr>
      </w:pPr>
      <w:r>
        <w:t>Successful climbs: 1</w:t>
      </w:r>
      <w:r w:rsidR="006E3AED">
        <w:t>2</w:t>
      </w:r>
      <w:r w:rsidR="001E0CD4">
        <w:t>2</w:t>
      </w:r>
      <w:r w:rsidR="0090451C">
        <w:t>7</w:t>
      </w:r>
    </w:p>
    <w:p w14:paraId="445512A5" w14:textId="5EFA09A9"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405BEE">
        <w:t>1</w:t>
      </w:r>
    </w:p>
    <w:p w14:paraId="5C877133" w14:textId="0184C524" w:rsidR="00F17BE4" w:rsidRDefault="00F17BE4"/>
    <w:p w14:paraId="5D8B9EB0" w14:textId="32E2FDB5" w:rsidR="00241ECD" w:rsidRDefault="00241ECD">
      <w:r>
        <w:t xml:space="preserve">Of all the successful climbs that Fred Beckey </w:t>
      </w:r>
      <w:r w:rsidRPr="00B945F0">
        <w:t>made, 5</w:t>
      </w:r>
      <w:r w:rsidR="0090451C">
        <w:t>3</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77B66709" w:rsidR="00EF256D" w:rsidRDefault="00082C6B">
      <w:r>
        <w:t>Regarding claims to</w:t>
      </w:r>
      <w:r w:rsidR="00EF256D">
        <w:t xml:space="preserve"> first winter ascents, twice the ascent date occurred after the beginning of spring time.</w:t>
      </w:r>
      <w:r w:rsidR="000D099D">
        <w:t xml:space="preserve"> </w:t>
      </w:r>
      <w:r w:rsidR="00B96232">
        <w:t xml:space="preserve">One time the date of the ascent was prior to the official beginning of winter.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6BDE0B38" w:rsidR="008E704D" w:rsidRDefault="008E704D">
      <w:r>
        <w:t>Author: Dave Creeden</w:t>
      </w:r>
    </w:p>
    <w:sectPr w:rsidR="008E704D" w:rsidSect="00CB6461">
      <w:headerReference w:type="default" r:id="rId11"/>
      <w:footerReference w:type="default" r:id="rId12"/>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C40E2" w14:textId="77777777" w:rsidR="00C90007" w:rsidRDefault="00C90007" w:rsidP="008E704D">
      <w:r>
        <w:separator/>
      </w:r>
    </w:p>
  </w:endnote>
  <w:endnote w:type="continuationSeparator" w:id="0">
    <w:p w14:paraId="7560905B" w14:textId="77777777" w:rsidR="00C90007" w:rsidRDefault="00C90007"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4EEA6" w14:textId="77777777" w:rsidR="00C90007" w:rsidRDefault="00C90007" w:rsidP="008E704D">
      <w:r>
        <w:separator/>
      </w:r>
    </w:p>
  </w:footnote>
  <w:footnote w:type="continuationSeparator" w:id="0">
    <w:p w14:paraId="577717E7" w14:textId="77777777" w:rsidR="00C90007" w:rsidRDefault="00C90007"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47747638" w:rsidR="008E704D" w:rsidRPr="00CB6461" w:rsidRDefault="008E704D">
    <w:pPr>
      <w:pStyle w:val="Header"/>
      <w:rPr>
        <w:rFonts w:ascii="MV Boli" w:hAnsi="MV Boli" w:cs="MV Boli"/>
        <w:b/>
        <w:color w:val="538135" w:themeColor="accent6" w:themeShade="BF"/>
        <w:sz w:val="28"/>
        <w:szCs w:val="28"/>
        <w:u w:val="single"/>
      </w:rPr>
    </w:pPr>
    <w:r w:rsidRPr="00CB6461">
      <w:rPr>
        <w:rFonts w:ascii="MV Boli" w:hAnsi="MV Boli" w:cs="MV Boli"/>
        <w:b/>
        <w:color w:val="538135" w:themeColor="accent6" w:themeShade="BF"/>
        <w:sz w:val="28"/>
        <w:szCs w:val="28"/>
        <w:u w:val="single"/>
      </w:rPr>
      <w:t>Chapter 1: Number of First Ascents &amp; New Routes by Fred</w:t>
    </w:r>
    <w:r w:rsidR="006B0EC2" w:rsidRPr="00CB6461">
      <w:rPr>
        <w:rFonts w:ascii="MV Boli" w:hAnsi="MV Boli" w:cs="MV Boli"/>
        <w:b/>
        <w:color w:val="538135" w:themeColor="accent6" w:themeShade="BF"/>
        <w:sz w:val="28"/>
        <w:szCs w:val="28"/>
        <w:u w:val="single"/>
      </w:rPr>
      <w:t xml:space="preserve"> </w:t>
    </w:r>
    <w:r w:rsidRPr="00CB6461">
      <w:rPr>
        <w:rFonts w:ascii="MV Boli" w:hAnsi="MV Boli" w:cs="MV Boli"/>
        <w:b/>
        <w:color w:val="538135" w:themeColor="accent6" w:themeShade="BF"/>
        <w:sz w:val="28"/>
        <w:szCs w:val="28"/>
        <w:u w:val="single"/>
      </w:rPr>
      <w:t>Beckey</w:t>
    </w:r>
  </w:p>
  <w:p w14:paraId="07FD9768" w14:textId="77777777" w:rsidR="008E704D" w:rsidRPr="00CB6461" w:rsidRDefault="008E704D">
    <w:pPr>
      <w:pStyle w:val="Header"/>
      <w:rPr>
        <w:color w:val="538135" w:themeColor="accent6"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012A"/>
    <w:rsid w:val="000026EB"/>
    <w:rsid w:val="00004CBF"/>
    <w:rsid w:val="00006E58"/>
    <w:rsid w:val="00011E03"/>
    <w:rsid w:val="0001329E"/>
    <w:rsid w:val="00014163"/>
    <w:rsid w:val="00025006"/>
    <w:rsid w:val="00031C1D"/>
    <w:rsid w:val="00036739"/>
    <w:rsid w:val="00036F18"/>
    <w:rsid w:val="00042BFF"/>
    <w:rsid w:val="0004306D"/>
    <w:rsid w:val="0004771B"/>
    <w:rsid w:val="0005789E"/>
    <w:rsid w:val="00061AB2"/>
    <w:rsid w:val="000624CB"/>
    <w:rsid w:val="00073A1E"/>
    <w:rsid w:val="00075DF9"/>
    <w:rsid w:val="00076B69"/>
    <w:rsid w:val="000772C6"/>
    <w:rsid w:val="00082C6B"/>
    <w:rsid w:val="000840C6"/>
    <w:rsid w:val="000A6CCF"/>
    <w:rsid w:val="000A71AB"/>
    <w:rsid w:val="000B1D53"/>
    <w:rsid w:val="000B697A"/>
    <w:rsid w:val="000B6C92"/>
    <w:rsid w:val="000C207E"/>
    <w:rsid w:val="000D099D"/>
    <w:rsid w:val="000D5C8B"/>
    <w:rsid w:val="000E1FB9"/>
    <w:rsid w:val="000F0BEE"/>
    <w:rsid w:val="00106700"/>
    <w:rsid w:val="001176DC"/>
    <w:rsid w:val="0012113C"/>
    <w:rsid w:val="00121A04"/>
    <w:rsid w:val="0012431F"/>
    <w:rsid w:val="00133956"/>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3885"/>
    <w:rsid w:val="001A6683"/>
    <w:rsid w:val="001B44F7"/>
    <w:rsid w:val="001B5FEB"/>
    <w:rsid w:val="001B6112"/>
    <w:rsid w:val="001C64E9"/>
    <w:rsid w:val="001D210A"/>
    <w:rsid w:val="001D6E77"/>
    <w:rsid w:val="001D7746"/>
    <w:rsid w:val="001D7D68"/>
    <w:rsid w:val="001E0CD4"/>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62BCC"/>
    <w:rsid w:val="00264148"/>
    <w:rsid w:val="00264603"/>
    <w:rsid w:val="00270470"/>
    <w:rsid w:val="00274FD9"/>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0698"/>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2DE7"/>
    <w:rsid w:val="0054392C"/>
    <w:rsid w:val="005533C2"/>
    <w:rsid w:val="00553C76"/>
    <w:rsid w:val="00570B52"/>
    <w:rsid w:val="00587583"/>
    <w:rsid w:val="0059018A"/>
    <w:rsid w:val="005A094E"/>
    <w:rsid w:val="005A183C"/>
    <w:rsid w:val="005A2548"/>
    <w:rsid w:val="005B0B11"/>
    <w:rsid w:val="005B5FB9"/>
    <w:rsid w:val="005B7133"/>
    <w:rsid w:val="005C49E2"/>
    <w:rsid w:val="005D6AC7"/>
    <w:rsid w:val="005E0989"/>
    <w:rsid w:val="005E18F8"/>
    <w:rsid w:val="005E1C58"/>
    <w:rsid w:val="005E21BB"/>
    <w:rsid w:val="005E6E2B"/>
    <w:rsid w:val="005E7069"/>
    <w:rsid w:val="00602830"/>
    <w:rsid w:val="00604AB2"/>
    <w:rsid w:val="00610727"/>
    <w:rsid w:val="00615C26"/>
    <w:rsid w:val="0062007D"/>
    <w:rsid w:val="00630F5A"/>
    <w:rsid w:val="006416DC"/>
    <w:rsid w:val="00642E49"/>
    <w:rsid w:val="00645252"/>
    <w:rsid w:val="006459EB"/>
    <w:rsid w:val="00650D3E"/>
    <w:rsid w:val="00657414"/>
    <w:rsid w:val="0065747E"/>
    <w:rsid w:val="00670F53"/>
    <w:rsid w:val="00681DB5"/>
    <w:rsid w:val="0068782A"/>
    <w:rsid w:val="006913D1"/>
    <w:rsid w:val="00692030"/>
    <w:rsid w:val="00695E47"/>
    <w:rsid w:val="006A03B5"/>
    <w:rsid w:val="006A1868"/>
    <w:rsid w:val="006B02D2"/>
    <w:rsid w:val="006B0EC2"/>
    <w:rsid w:val="006C1414"/>
    <w:rsid w:val="006C3841"/>
    <w:rsid w:val="006C68B5"/>
    <w:rsid w:val="006C737B"/>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52906"/>
    <w:rsid w:val="00755EC7"/>
    <w:rsid w:val="007676D3"/>
    <w:rsid w:val="00777B08"/>
    <w:rsid w:val="007812E0"/>
    <w:rsid w:val="00785FA4"/>
    <w:rsid w:val="007932B3"/>
    <w:rsid w:val="007956CD"/>
    <w:rsid w:val="00796F1B"/>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0451C"/>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A04BB4"/>
    <w:rsid w:val="00A10F17"/>
    <w:rsid w:val="00A1297A"/>
    <w:rsid w:val="00A1658C"/>
    <w:rsid w:val="00A20DFF"/>
    <w:rsid w:val="00A24DDE"/>
    <w:rsid w:val="00A31722"/>
    <w:rsid w:val="00A44861"/>
    <w:rsid w:val="00A50CEE"/>
    <w:rsid w:val="00A52433"/>
    <w:rsid w:val="00A61174"/>
    <w:rsid w:val="00A64ABF"/>
    <w:rsid w:val="00A64BB2"/>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C6B"/>
    <w:rsid w:val="00B83E73"/>
    <w:rsid w:val="00B85230"/>
    <w:rsid w:val="00B91331"/>
    <w:rsid w:val="00B91E36"/>
    <w:rsid w:val="00B945F0"/>
    <w:rsid w:val="00B94CD9"/>
    <w:rsid w:val="00B96232"/>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438"/>
    <w:rsid w:val="00C146CF"/>
    <w:rsid w:val="00C160D4"/>
    <w:rsid w:val="00C17DFC"/>
    <w:rsid w:val="00C220D1"/>
    <w:rsid w:val="00C22111"/>
    <w:rsid w:val="00C22483"/>
    <w:rsid w:val="00C229C9"/>
    <w:rsid w:val="00C238F7"/>
    <w:rsid w:val="00C31C77"/>
    <w:rsid w:val="00C34095"/>
    <w:rsid w:val="00C34F45"/>
    <w:rsid w:val="00C432D2"/>
    <w:rsid w:val="00C51CAA"/>
    <w:rsid w:val="00C66135"/>
    <w:rsid w:val="00C673BB"/>
    <w:rsid w:val="00C84CDB"/>
    <w:rsid w:val="00C90007"/>
    <w:rsid w:val="00CA19C2"/>
    <w:rsid w:val="00CA2D00"/>
    <w:rsid w:val="00CB2A89"/>
    <w:rsid w:val="00CB3072"/>
    <w:rsid w:val="00CB6461"/>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4656"/>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AC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4FB9126-0471-4F13-89E4-0A31B015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44</TotalTime>
  <Pages>5</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19</cp:revision>
  <cp:lastPrinted>2018-08-29T03:25:00Z</cp:lastPrinted>
  <dcterms:created xsi:type="dcterms:W3CDTF">2018-10-01T20:33:00Z</dcterms:created>
  <dcterms:modified xsi:type="dcterms:W3CDTF">2018-12-07T04:35:00Z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