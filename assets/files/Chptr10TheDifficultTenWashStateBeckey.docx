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B52B1" w14:textId="35315FFD" w:rsidR="00A673B4" w:rsidRDefault="00A673B4">
      <w:r>
        <w:t>This list of ten peaks, crags, and towers was compi</w:t>
      </w:r>
      <w:r w:rsidR="00640265">
        <w:t>l</w:t>
      </w:r>
      <w:r>
        <w:t>ed by Dallas Kloke, a prominent climber from Washington State. The basi</w:t>
      </w:r>
      <w:r w:rsidR="00FB0F1A">
        <w:t>c</w:t>
      </w:r>
      <w:r>
        <w:t xml:space="preserve"> criteria </w:t>
      </w:r>
      <w:r w:rsidR="005F2646">
        <w:t>are</w:t>
      </w:r>
      <w:r>
        <w:t xml:space="preserve"> that these peaks are the most difficult to climb, via the standard route. </w:t>
      </w:r>
    </w:p>
    <w:p w14:paraId="57D9C13A" w14:textId="0CEDA3AB" w:rsidR="00A673B4" w:rsidRDefault="00A673B4"/>
    <w:p w14:paraId="29DF7239" w14:textId="6AE9ACBF" w:rsidR="00A673B4" w:rsidRDefault="00A673B4">
      <w:r>
        <w:t>Some may disagree with certain peaks being on the list and their ranking (</w:t>
      </w:r>
      <w:r w:rsidR="00FB0F1A">
        <w:t>Of</w:t>
      </w:r>
      <w:r>
        <w:t xml:space="preserve"> which I’m one </w:t>
      </w:r>
      <w:r w:rsidR="005D7A0A">
        <w:t xml:space="preserve">of those </w:t>
      </w:r>
      <w:r>
        <w:t>who does</w:t>
      </w:r>
      <w:r w:rsidR="005162B3">
        <w:t>.</w:t>
      </w:r>
      <w:r>
        <w:t xml:space="preserve">) but this is neither the time nor </w:t>
      </w:r>
      <w:r w:rsidR="00640265">
        <w:t xml:space="preserve">the </w:t>
      </w:r>
      <w:r>
        <w:t>place for that debate.</w:t>
      </w:r>
    </w:p>
    <w:p w14:paraId="0E9B05B0" w14:textId="6C35E922" w:rsidR="00A673B4" w:rsidRDefault="00A673B4"/>
    <w:p w14:paraId="6B3DA008" w14:textId="738F75D7" w:rsidR="00A673B4" w:rsidRDefault="00A673B4">
      <w:r>
        <w:t xml:space="preserve">The following table lists these </w:t>
      </w:r>
      <w:r w:rsidR="0048733A">
        <w:t>ten</w:t>
      </w:r>
      <w:r w:rsidR="005D7A0A">
        <w:t xml:space="preserve"> most difficult peaks and Beckey</w:t>
      </w:r>
      <w:r w:rsidR="00BE607B">
        <w:t>’</w:t>
      </w:r>
      <w:r w:rsidR="005D7A0A">
        <w:t>s climbing efforts on these peaks.</w:t>
      </w:r>
    </w:p>
    <w:p w14:paraId="67B020D4" w14:textId="6AE851F6" w:rsidR="005D7A0A" w:rsidRDefault="005D7A0A"/>
    <w:tbl>
      <w:tblPr>
        <w:tblStyle w:val="TableGrid"/>
        <w:tblW w:w="14490" w:type="dxa"/>
        <w:tblInd w:w="-815" w:type="dxa"/>
        <w:tblLook w:val="04A0" w:firstRow="1" w:lastRow="0" w:firstColumn="1" w:lastColumn="0" w:noHBand="0" w:noVBand="1"/>
      </w:tblPr>
      <w:tblGrid>
        <w:gridCol w:w="1101"/>
        <w:gridCol w:w="1779"/>
        <w:gridCol w:w="9990"/>
        <w:gridCol w:w="856"/>
        <w:gridCol w:w="764"/>
      </w:tblGrid>
      <w:tr w:rsidR="00DD50C2" w14:paraId="7E295A95" w14:textId="77777777" w:rsidTr="00F422F3">
        <w:tc>
          <w:tcPr>
            <w:tcW w:w="1101" w:type="dxa"/>
            <w:shd w:val="clear" w:color="auto" w:fill="FFFF00"/>
            <w:vAlign w:val="bottom"/>
          </w:tcPr>
          <w:p w14:paraId="12767B6E" w14:textId="3E97D74C" w:rsidR="00DD50C2" w:rsidRDefault="00DD50C2" w:rsidP="00BE607B">
            <w:pPr>
              <w:jc w:val="center"/>
            </w:pPr>
            <w:r>
              <w:rPr>
                <w:rFonts w:ascii="Calibri" w:hAnsi="Calibri" w:cs="Calibri"/>
                <w:b/>
                <w:bCs/>
                <w:color w:val="000000"/>
              </w:rPr>
              <w:t>Difficultly Rank</w:t>
            </w:r>
          </w:p>
        </w:tc>
        <w:tc>
          <w:tcPr>
            <w:tcW w:w="1779" w:type="dxa"/>
            <w:shd w:val="clear" w:color="auto" w:fill="FFFF00"/>
            <w:vAlign w:val="bottom"/>
          </w:tcPr>
          <w:p w14:paraId="6669F031" w14:textId="622B4DA8" w:rsidR="00DD50C2" w:rsidRDefault="00DD50C2" w:rsidP="00BE607B">
            <w:pPr>
              <w:jc w:val="center"/>
            </w:pPr>
            <w:r>
              <w:rPr>
                <w:rFonts w:ascii="Calibri" w:hAnsi="Calibri" w:cs="Calibri"/>
                <w:b/>
                <w:bCs/>
                <w:color w:val="000000"/>
              </w:rPr>
              <w:t>Peak</w:t>
            </w:r>
          </w:p>
        </w:tc>
        <w:tc>
          <w:tcPr>
            <w:tcW w:w="9990" w:type="dxa"/>
            <w:shd w:val="clear" w:color="auto" w:fill="FFFF00"/>
            <w:vAlign w:val="bottom"/>
          </w:tcPr>
          <w:p w14:paraId="093081B6" w14:textId="15C61BCE" w:rsidR="00DD50C2" w:rsidRDefault="00DD50C2" w:rsidP="00DD50C2">
            <w:r>
              <w:rPr>
                <w:rFonts w:ascii="Calibri" w:hAnsi="Calibri" w:cs="Calibri"/>
                <w:b/>
                <w:bCs/>
                <w:color w:val="000000"/>
              </w:rPr>
              <w:t>Description of Beckey's Climbing History on this Peak</w:t>
            </w:r>
          </w:p>
        </w:tc>
        <w:tc>
          <w:tcPr>
            <w:tcW w:w="856" w:type="dxa"/>
            <w:shd w:val="clear" w:color="auto" w:fill="FFFF00"/>
            <w:vAlign w:val="bottom"/>
          </w:tcPr>
          <w:p w14:paraId="24ECEAE7" w14:textId="1F5B55EA" w:rsidR="00DD50C2" w:rsidRDefault="00DD50C2" w:rsidP="00BE607B">
            <w:pPr>
              <w:jc w:val="center"/>
            </w:pPr>
            <w:r>
              <w:rPr>
                <w:rFonts w:ascii="Calibri" w:hAnsi="Calibri" w:cs="Calibri"/>
                <w:b/>
                <w:bCs/>
                <w:color w:val="000000"/>
              </w:rPr>
              <w:t>First Ascent</w:t>
            </w:r>
          </w:p>
        </w:tc>
        <w:tc>
          <w:tcPr>
            <w:tcW w:w="764" w:type="dxa"/>
            <w:shd w:val="clear" w:color="auto" w:fill="FFFF00"/>
            <w:vAlign w:val="bottom"/>
          </w:tcPr>
          <w:p w14:paraId="2FFC53D8" w14:textId="0DFBB0A7" w:rsidR="00DD50C2" w:rsidRDefault="00DD50C2" w:rsidP="00BE607B">
            <w:pPr>
              <w:jc w:val="center"/>
            </w:pPr>
            <w:r>
              <w:rPr>
                <w:rFonts w:ascii="Calibri" w:hAnsi="Calibri" w:cs="Calibri"/>
                <w:b/>
                <w:bCs/>
                <w:color w:val="000000"/>
              </w:rPr>
              <w:t>New Route</w:t>
            </w:r>
          </w:p>
        </w:tc>
      </w:tr>
      <w:tr w:rsidR="00DD50C2" w14:paraId="2C6AE862" w14:textId="77777777" w:rsidTr="00F422F3">
        <w:tc>
          <w:tcPr>
            <w:tcW w:w="1101" w:type="dxa"/>
          </w:tcPr>
          <w:p w14:paraId="13851386" w14:textId="0BB4A474" w:rsidR="00DD50C2" w:rsidRDefault="00DD50C2" w:rsidP="00BE607B">
            <w:pPr>
              <w:jc w:val="center"/>
            </w:pPr>
            <w:r>
              <w:rPr>
                <w:rFonts w:ascii="Calibri" w:hAnsi="Calibri" w:cs="Calibri"/>
                <w:color w:val="000000"/>
              </w:rPr>
              <w:t>1</w:t>
            </w:r>
          </w:p>
        </w:tc>
        <w:tc>
          <w:tcPr>
            <w:tcW w:w="1779" w:type="dxa"/>
          </w:tcPr>
          <w:p w14:paraId="734AA5DD" w14:textId="2C15A8F2" w:rsidR="00DD50C2" w:rsidRDefault="00DD50C2" w:rsidP="00DD50C2">
            <w:r>
              <w:rPr>
                <w:rFonts w:ascii="Calibri" w:hAnsi="Calibri" w:cs="Calibri"/>
                <w:color w:val="000000"/>
              </w:rPr>
              <w:t>Middle Index</w:t>
            </w:r>
          </w:p>
        </w:tc>
        <w:tc>
          <w:tcPr>
            <w:tcW w:w="9990" w:type="dxa"/>
          </w:tcPr>
          <w:p w14:paraId="20F97C1A" w14:textId="66DA43C0" w:rsidR="0048733A" w:rsidRPr="00114A1D" w:rsidRDefault="00DD50C2" w:rsidP="00114A1D">
            <w:pPr>
              <w:rPr>
                <w:rFonts w:ascii="Calibri" w:hAnsi="Calibri" w:cs="Calibri"/>
                <w:color w:val="000000"/>
              </w:rPr>
            </w:pPr>
            <w:r w:rsidRPr="00114A1D">
              <w:rPr>
                <w:rFonts w:ascii="Calibri" w:hAnsi="Calibri" w:cs="Calibri"/>
                <w:color w:val="000000"/>
              </w:rPr>
              <w:t xml:space="preserve">On August 12, 1950 Fred Beckey made the first ascent of Middle Index with Pete Schoening, via the Northeast Route. This effort was part of the first traverse of North, Middle and Main Peaks of Index from </w:t>
            </w:r>
            <w:r w:rsidR="00161781" w:rsidRPr="00114A1D">
              <w:rPr>
                <w:rFonts w:ascii="Calibri" w:hAnsi="Calibri" w:cs="Calibri"/>
                <w:color w:val="000000"/>
              </w:rPr>
              <w:t xml:space="preserve">a </w:t>
            </w:r>
            <w:r w:rsidRPr="00114A1D">
              <w:rPr>
                <w:rFonts w:ascii="Calibri" w:hAnsi="Calibri" w:cs="Calibri"/>
                <w:color w:val="000000"/>
              </w:rPr>
              <w:t xml:space="preserve">north to south direction over two days. </w:t>
            </w:r>
          </w:p>
          <w:p w14:paraId="002FD829" w14:textId="77777777" w:rsidR="0048733A" w:rsidRDefault="0048733A" w:rsidP="00114A1D">
            <w:pPr>
              <w:rPr>
                <w:rFonts w:ascii="Calibri" w:hAnsi="Calibri" w:cs="Calibri"/>
                <w:color w:val="000000"/>
              </w:rPr>
            </w:pPr>
          </w:p>
          <w:p w14:paraId="11C9F33E" w14:textId="0B1BEBBB" w:rsidR="00DD50C2" w:rsidRDefault="00DD50C2" w:rsidP="00114A1D">
            <w:r w:rsidRPr="00114A1D">
              <w:rPr>
                <w:rFonts w:ascii="Calibri" w:hAnsi="Calibri" w:cs="Calibri"/>
                <w:color w:val="000000"/>
              </w:rPr>
              <w:t>Fred Beckey and Don Gordon established a new route on Middle Index, by scaling the West Face on June 12, 1960.</w:t>
            </w:r>
          </w:p>
        </w:tc>
        <w:tc>
          <w:tcPr>
            <w:tcW w:w="856" w:type="dxa"/>
          </w:tcPr>
          <w:p w14:paraId="0B8550FE" w14:textId="7092B97E" w:rsidR="00DD50C2" w:rsidRDefault="003C7E9F" w:rsidP="00DD50C2">
            <w:pPr>
              <w:jc w:val="center"/>
            </w:pPr>
            <w:r>
              <w:t>X</w:t>
            </w:r>
          </w:p>
        </w:tc>
        <w:tc>
          <w:tcPr>
            <w:tcW w:w="764" w:type="dxa"/>
          </w:tcPr>
          <w:p w14:paraId="1480CDFC" w14:textId="6BA52135" w:rsidR="00DD50C2" w:rsidRDefault="003C7E9F" w:rsidP="00DD50C2">
            <w:pPr>
              <w:jc w:val="center"/>
            </w:pPr>
            <w:r>
              <w:t>X</w:t>
            </w:r>
          </w:p>
        </w:tc>
      </w:tr>
      <w:tr w:rsidR="00DD50C2" w14:paraId="32AF9CDC" w14:textId="77777777" w:rsidTr="00F422F3">
        <w:tc>
          <w:tcPr>
            <w:tcW w:w="1101" w:type="dxa"/>
          </w:tcPr>
          <w:p w14:paraId="1C61B50C" w14:textId="6C5AC85E" w:rsidR="00DD50C2" w:rsidRDefault="00DD50C2" w:rsidP="00BE607B">
            <w:pPr>
              <w:jc w:val="center"/>
            </w:pPr>
            <w:r>
              <w:rPr>
                <w:rFonts w:ascii="Calibri" w:hAnsi="Calibri" w:cs="Calibri"/>
                <w:color w:val="000000"/>
              </w:rPr>
              <w:t>2</w:t>
            </w:r>
          </w:p>
        </w:tc>
        <w:tc>
          <w:tcPr>
            <w:tcW w:w="1779" w:type="dxa"/>
          </w:tcPr>
          <w:p w14:paraId="6B6B3EBC" w14:textId="71C5AA1E" w:rsidR="00DD50C2" w:rsidRDefault="00DD50C2" w:rsidP="00DD50C2">
            <w:r>
              <w:rPr>
                <w:rFonts w:ascii="Calibri" w:hAnsi="Calibri" w:cs="Calibri"/>
                <w:color w:val="000000"/>
              </w:rPr>
              <w:t>Lincoln Peak</w:t>
            </w:r>
          </w:p>
        </w:tc>
        <w:tc>
          <w:tcPr>
            <w:tcW w:w="9990" w:type="dxa"/>
          </w:tcPr>
          <w:p w14:paraId="5AFE15DA" w14:textId="77777777" w:rsidR="0048733A" w:rsidRPr="00114A1D" w:rsidRDefault="00DD50C2" w:rsidP="00114A1D">
            <w:pPr>
              <w:rPr>
                <w:rFonts w:ascii="Calibri" w:hAnsi="Calibri" w:cs="Calibri"/>
                <w:color w:val="000000"/>
              </w:rPr>
            </w:pPr>
            <w:r w:rsidRPr="00114A1D">
              <w:rPr>
                <w:rFonts w:ascii="Calibri" w:hAnsi="Calibri" w:cs="Calibri"/>
                <w:color w:val="000000"/>
              </w:rPr>
              <w:t>In 1946 Fred Beckey did a rec</w:t>
            </w:r>
            <w:r w:rsidR="00640265" w:rsidRPr="00114A1D">
              <w:rPr>
                <w:rFonts w:ascii="Calibri" w:hAnsi="Calibri" w:cs="Calibri"/>
                <w:color w:val="000000"/>
              </w:rPr>
              <w:t>onnaissance</w:t>
            </w:r>
            <w:r w:rsidRPr="00114A1D">
              <w:rPr>
                <w:rFonts w:ascii="Calibri" w:hAnsi="Calibri" w:cs="Calibri"/>
                <w:color w:val="000000"/>
              </w:rPr>
              <w:t xml:space="preserve"> of Lincoln Peak from the north side. </w:t>
            </w:r>
          </w:p>
          <w:p w14:paraId="6E749784" w14:textId="77777777" w:rsidR="0048733A" w:rsidRDefault="0048733A" w:rsidP="00114A1D">
            <w:pPr>
              <w:rPr>
                <w:rFonts w:ascii="Calibri" w:hAnsi="Calibri" w:cs="Calibri"/>
                <w:color w:val="000000"/>
              </w:rPr>
            </w:pPr>
          </w:p>
          <w:p w14:paraId="0C52A70A" w14:textId="609926DB" w:rsidR="00DD50C2" w:rsidRDefault="00DD50C2" w:rsidP="00114A1D">
            <w:r w:rsidRPr="00114A1D">
              <w:rPr>
                <w:rFonts w:ascii="Calibri" w:hAnsi="Calibri" w:cs="Calibri"/>
                <w:color w:val="000000"/>
              </w:rPr>
              <w:t>On July 22, 1956 a party of Fred Beckey, Herb Staley, Wesley Grande and John Rupley set off with the objective of climbing Lincoln Peak from the north side. However due to a huge chasm on the north flank of the peak, they ended up traversing around the west side of the peak and ascended the southwest route, to be the first climbers to reach the summit.</w:t>
            </w:r>
          </w:p>
        </w:tc>
        <w:tc>
          <w:tcPr>
            <w:tcW w:w="856" w:type="dxa"/>
          </w:tcPr>
          <w:p w14:paraId="59DEDE1B" w14:textId="167BDE9B" w:rsidR="00DD50C2" w:rsidRDefault="003C7E9F" w:rsidP="00DD50C2">
            <w:pPr>
              <w:jc w:val="center"/>
            </w:pPr>
            <w:r>
              <w:t>X</w:t>
            </w:r>
          </w:p>
        </w:tc>
        <w:tc>
          <w:tcPr>
            <w:tcW w:w="764" w:type="dxa"/>
          </w:tcPr>
          <w:p w14:paraId="55FBA9D8" w14:textId="77777777" w:rsidR="00DD50C2" w:rsidRDefault="00DD50C2" w:rsidP="00DD50C2">
            <w:pPr>
              <w:jc w:val="center"/>
            </w:pPr>
          </w:p>
        </w:tc>
      </w:tr>
      <w:tr w:rsidR="00DD50C2" w14:paraId="1A581409" w14:textId="77777777" w:rsidTr="00F422F3">
        <w:tc>
          <w:tcPr>
            <w:tcW w:w="1101" w:type="dxa"/>
          </w:tcPr>
          <w:p w14:paraId="16217226" w14:textId="1BBAF660" w:rsidR="00DD50C2" w:rsidRDefault="00DD50C2" w:rsidP="00BE607B">
            <w:pPr>
              <w:jc w:val="center"/>
            </w:pPr>
            <w:r>
              <w:rPr>
                <w:rFonts w:ascii="Calibri" w:hAnsi="Calibri" w:cs="Calibri"/>
                <w:color w:val="000000"/>
              </w:rPr>
              <w:t>3</w:t>
            </w:r>
          </w:p>
        </w:tc>
        <w:tc>
          <w:tcPr>
            <w:tcW w:w="1779" w:type="dxa"/>
          </w:tcPr>
          <w:p w14:paraId="1C24E78F" w14:textId="6E8A80A3" w:rsidR="00DD50C2" w:rsidRDefault="00DD50C2" w:rsidP="00DD50C2">
            <w:r>
              <w:rPr>
                <w:rFonts w:ascii="Calibri" w:hAnsi="Calibri" w:cs="Calibri"/>
                <w:color w:val="000000"/>
              </w:rPr>
              <w:t>Nooksack Tower</w:t>
            </w:r>
          </w:p>
        </w:tc>
        <w:tc>
          <w:tcPr>
            <w:tcW w:w="9990" w:type="dxa"/>
          </w:tcPr>
          <w:p w14:paraId="48947402" w14:textId="77777777" w:rsidR="0048733A" w:rsidRPr="00114A1D" w:rsidRDefault="00DD50C2" w:rsidP="00114A1D">
            <w:pPr>
              <w:rPr>
                <w:rFonts w:ascii="Calibri" w:hAnsi="Calibri" w:cs="Calibri"/>
                <w:color w:val="000000"/>
              </w:rPr>
            </w:pPr>
            <w:r w:rsidRPr="00114A1D">
              <w:rPr>
                <w:rFonts w:ascii="Calibri" w:hAnsi="Calibri" w:cs="Calibri"/>
                <w:color w:val="000000"/>
              </w:rPr>
              <w:t xml:space="preserve">Fred Beckey and his brother Helmy set off on June 28, 1941 to climb the East Ridge of Nooksack Tower. But they were stymied by a row of serrated rock teeth separated by unsafe couloirs. </w:t>
            </w:r>
          </w:p>
          <w:p w14:paraId="0295A750" w14:textId="77777777" w:rsidR="0048733A" w:rsidRDefault="0048733A" w:rsidP="00114A1D">
            <w:pPr>
              <w:rPr>
                <w:rFonts w:ascii="Calibri" w:hAnsi="Calibri" w:cs="Calibri"/>
                <w:color w:val="000000"/>
              </w:rPr>
            </w:pPr>
          </w:p>
          <w:p w14:paraId="4ED424ED" w14:textId="5DA56A7A" w:rsidR="00DD50C2" w:rsidRDefault="00DD50C2" w:rsidP="00114A1D">
            <w:r w:rsidRPr="00114A1D">
              <w:rPr>
                <w:rFonts w:ascii="Calibri" w:hAnsi="Calibri" w:cs="Calibri"/>
                <w:color w:val="000000"/>
              </w:rPr>
              <w:t xml:space="preserve">On July 5, 1946, Cliff </w:t>
            </w:r>
            <w:r w:rsidR="00EA725D" w:rsidRPr="00114A1D">
              <w:rPr>
                <w:rFonts w:ascii="Calibri" w:hAnsi="Calibri" w:cs="Calibri"/>
                <w:color w:val="000000"/>
              </w:rPr>
              <w:t>Schmidtke</w:t>
            </w:r>
            <w:r w:rsidRPr="00114A1D">
              <w:rPr>
                <w:rFonts w:ascii="Calibri" w:hAnsi="Calibri" w:cs="Calibri"/>
                <w:color w:val="000000"/>
              </w:rPr>
              <w:t xml:space="preserve"> and Fred Beckey climbed the North Couloir of the tower to be the first climbers to reach the summit.</w:t>
            </w:r>
          </w:p>
        </w:tc>
        <w:tc>
          <w:tcPr>
            <w:tcW w:w="856" w:type="dxa"/>
          </w:tcPr>
          <w:p w14:paraId="3B9978FB" w14:textId="0BBAD318" w:rsidR="00DD50C2" w:rsidRDefault="003C7E9F" w:rsidP="00DD50C2">
            <w:pPr>
              <w:jc w:val="center"/>
            </w:pPr>
            <w:r>
              <w:t>X</w:t>
            </w:r>
          </w:p>
        </w:tc>
        <w:tc>
          <w:tcPr>
            <w:tcW w:w="764" w:type="dxa"/>
          </w:tcPr>
          <w:p w14:paraId="09C309B5" w14:textId="77777777" w:rsidR="00DD50C2" w:rsidRDefault="00DD50C2" w:rsidP="00DD50C2">
            <w:pPr>
              <w:jc w:val="center"/>
            </w:pPr>
          </w:p>
        </w:tc>
      </w:tr>
    </w:tbl>
    <w:p w14:paraId="74AFC858" w14:textId="77777777" w:rsidR="00C44970" w:rsidRDefault="00C44970">
      <w:r>
        <w:br w:type="page"/>
      </w:r>
    </w:p>
    <w:tbl>
      <w:tblPr>
        <w:tblStyle w:val="TableGrid"/>
        <w:tblW w:w="14490" w:type="dxa"/>
        <w:tblInd w:w="-815" w:type="dxa"/>
        <w:tblLook w:val="04A0" w:firstRow="1" w:lastRow="0" w:firstColumn="1" w:lastColumn="0" w:noHBand="0" w:noVBand="1"/>
      </w:tblPr>
      <w:tblGrid>
        <w:gridCol w:w="1101"/>
        <w:gridCol w:w="1779"/>
        <w:gridCol w:w="9990"/>
        <w:gridCol w:w="856"/>
        <w:gridCol w:w="764"/>
      </w:tblGrid>
      <w:tr w:rsidR="00F422F3" w14:paraId="38FE4084" w14:textId="77777777" w:rsidTr="00F422F3">
        <w:tc>
          <w:tcPr>
            <w:tcW w:w="1101" w:type="dxa"/>
            <w:shd w:val="clear" w:color="auto" w:fill="FFFF00"/>
            <w:vAlign w:val="bottom"/>
          </w:tcPr>
          <w:p w14:paraId="0CF58F28" w14:textId="42A37227" w:rsidR="00C44970" w:rsidRDefault="00C44970" w:rsidP="00C44970">
            <w:pPr>
              <w:jc w:val="center"/>
              <w:rPr>
                <w:rFonts w:ascii="Calibri" w:hAnsi="Calibri" w:cs="Calibri"/>
                <w:color w:val="000000"/>
              </w:rPr>
            </w:pPr>
            <w:r>
              <w:rPr>
                <w:rFonts w:ascii="Calibri" w:hAnsi="Calibri" w:cs="Calibri"/>
                <w:b/>
                <w:bCs/>
                <w:color w:val="000000"/>
              </w:rPr>
              <w:lastRenderedPageBreak/>
              <w:t>Difficultly Rank</w:t>
            </w:r>
          </w:p>
        </w:tc>
        <w:tc>
          <w:tcPr>
            <w:tcW w:w="1779" w:type="dxa"/>
            <w:shd w:val="clear" w:color="auto" w:fill="FFFF00"/>
            <w:vAlign w:val="bottom"/>
          </w:tcPr>
          <w:p w14:paraId="43819AE4" w14:textId="135F23BA" w:rsidR="00C44970" w:rsidRDefault="00C44970" w:rsidP="00C44970">
            <w:pPr>
              <w:jc w:val="center"/>
              <w:rPr>
                <w:rFonts w:ascii="Calibri" w:hAnsi="Calibri" w:cs="Calibri"/>
                <w:color w:val="000000"/>
              </w:rPr>
            </w:pPr>
            <w:r>
              <w:rPr>
                <w:rFonts w:ascii="Calibri" w:hAnsi="Calibri" w:cs="Calibri"/>
                <w:b/>
                <w:bCs/>
                <w:color w:val="000000"/>
              </w:rPr>
              <w:t>Peak</w:t>
            </w:r>
          </w:p>
        </w:tc>
        <w:tc>
          <w:tcPr>
            <w:tcW w:w="9990" w:type="dxa"/>
            <w:shd w:val="clear" w:color="auto" w:fill="FFFF00"/>
            <w:vAlign w:val="bottom"/>
          </w:tcPr>
          <w:p w14:paraId="5E2000DB" w14:textId="43EA5D14" w:rsidR="00C44970" w:rsidRPr="00114A1D" w:rsidRDefault="00C44970" w:rsidP="00C44970">
            <w:pPr>
              <w:rPr>
                <w:rFonts w:ascii="Calibri" w:hAnsi="Calibri" w:cs="Calibri"/>
                <w:color w:val="000000"/>
              </w:rPr>
            </w:pPr>
            <w:r>
              <w:rPr>
                <w:rFonts w:ascii="Calibri" w:hAnsi="Calibri" w:cs="Calibri"/>
                <w:b/>
                <w:bCs/>
                <w:color w:val="000000"/>
              </w:rPr>
              <w:t>Description of Beckey's Climbing History on this Peak</w:t>
            </w:r>
          </w:p>
        </w:tc>
        <w:tc>
          <w:tcPr>
            <w:tcW w:w="856" w:type="dxa"/>
            <w:shd w:val="clear" w:color="auto" w:fill="FFFF00"/>
            <w:vAlign w:val="bottom"/>
          </w:tcPr>
          <w:p w14:paraId="0CCDBE35" w14:textId="11019F30" w:rsidR="00C44970" w:rsidRDefault="00C44970" w:rsidP="00C44970">
            <w:pPr>
              <w:jc w:val="center"/>
            </w:pPr>
            <w:r>
              <w:rPr>
                <w:rFonts w:ascii="Calibri" w:hAnsi="Calibri" w:cs="Calibri"/>
                <w:b/>
                <w:bCs/>
                <w:color w:val="000000"/>
              </w:rPr>
              <w:t>First Ascent</w:t>
            </w:r>
          </w:p>
        </w:tc>
        <w:tc>
          <w:tcPr>
            <w:tcW w:w="764" w:type="dxa"/>
            <w:shd w:val="clear" w:color="auto" w:fill="FFFF00"/>
            <w:vAlign w:val="bottom"/>
          </w:tcPr>
          <w:p w14:paraId="4C06B944" w14:textId="06449C87" w:rsidR="00C44970" w:rsidRDefault="00C44970" w:rsidP="00C44970">
            <w:pPr>
              <w:jc w:val="center"/>
            </w:pPr>
            <w:r>
              <w:rPr>
                <w:rFonts w:ascii="Calibri" w:hAnsi="Calibri" w:cs="Calibri"/>
                <w:b/>
                <w:bCs/>
                <w:color w:val="000000"/>
              </w:rPr>
              <w:t>New Route</w:t>
            </w:r>
          </w:p>
        </w:tc>
      </w:tr>
      <w:tr w:rsidR="00DD50C2" w14:paraId="003A4D5D" w14:textId="77777777" w:rsidTr="00F422F3">
        <w:tc>
          <w:tcPr>
            <w:tcW w:w="1101" w:type="dxa"/>
          </w:tcPr>
          <w:p w14:paraId="40056859" w14:textId="0333C8EC" w:rsidR="00DD50C2" w:rsidRDefault="00DD50C2" w:rsidP="00BE607B">
            <w:pPr>
              <w:jc w:val="center"/>
            </w:pPr>
            <w:r>
              <w:rPr>
                <w:rFonts w:ascii="Calibri" w:hAnsi="Calibri" w:cs="Calibri"/>
                <w:color w:val="000000"/>
              </w:rPr>
              <w:t>4</w:t>
            </w:r>
          </w:p>
        </w:tc>
        <w:tc>
          <w:tcPr>
            <w:tcW w:w="1779" w:type="dxa"/>
          </w:tcPr>
          <w:p w14:paraId="2A80F853" w14:textId="58044E78" w:rsidR="00DD50C2" w:rsidRDefault="00DD50C2" w:rsidP="00DD50C2">
            <w:r>
              <w:rPr>
                <w:rFonts w:ascii="Calibri" w:hAnsi="Calibri" w:cs="Calibri"/>
                <w:color w:val="000000"/>
              </w:rPr>
              <w:t>Inspiration Peak</w:t>
            </w:r>
          </w:p>
        </w:tc>
        <w:tc>
          <w:tcPr>
            <w:tcW w:w="9990" w:type="dxa"/>
          </w:tcPr>
          <w:p w14:paraId="05BD77FB" w14:textId="1E90090B" w:rsidR="0048733A" w:rsidRPr="00114A1D" w:rsidRDefault="00DD50C2" w:rsidP="00114A1D">
            <w:pPr>
              <w:rPr>
                <w:rFonts w:ascii="Calibri" w:hAnsi="Calibri" w:cs="Calibri"/>
                <w:color w:val="000000"/>
              </w:rPr>
            </w:pPr>
            <w:r w:rsidRPr="00114A1D">
              <w:rPr>
                <w:rFonts w:ascii="Calibri" w:hAnsi="Calibri" w:cs="Calibri"/>
                <w:color w:val="000000"/>
              </w:rPr>
              <w:t>On September 1, 1940 Helmy and Fred Beckey were the first climbers to ascend Inspiration Peak via the West Ridge. As a warmup, earlier in the day they scaled the West Ridge of McMillan Spire</w:t>
            </w:r>
            <w:r w:rsidR="003B2040">
              <w:rPr>
                <w:rFonts w:ascii="Calibri" w:hAnsi="Calibri" w:cs="Calibri"/>
                <w:color w:val="000000"/>
              </w:rPr>
              <w:t>-West Peak</w:t>
            </w:r>
            <w:r w:rsidRPr="00114A1D">
              <w:rPr>
                <w:rFonts w:ascii="Calibri" w:hAnsi="Calibri" w:cs="Calibri"/>
                <w:color w:val="000000"/>
              </w:rPr>
              <w:t xml:space="preserve"> for a first ascent of that spire. The previous day they had reached Terror Creek Basin by bushwhacking along the </w:t>
            </w:r>
            <w:r w:rsidR="0048733A" w:rsidRPr="00114A1D">
              <w:rPr>
                <w:rFonts w:ascii="Calibri" w:hAnsi="Calibri" w:cs="Calibri"/>
                <w:color w:val="000000"/>
              </w:rPr>
              <w:t>b</w:t>
            </w:r>
            <w:r w:rsidRPr="00114A1D">
              <w:rPr>
                <w:rFonts w:ascii="Calibri" w:hAnsi="Calibri" w:cs="Calibri"/>
                <w:color w:val="000000"/>
              </w:rPr>
              <w:t xml:space="preserve">anks of the creek. To quote Fred "I cannot recall a more tiring and </w:t>
            </w:r>
            <w:r w:rsidR="00161781" w:rsidRPr="00114A1D">
              <w:rPr>
                <w:rFonts w:ascii="Calibri" w:hAnsi="Calibri" w:cs="Calibri"/>
                <w:color w:val="000000"/>
              </w:rPr>
              <w:t>un</w:t>
            </w:r>
            <w:r w:rsidRPr="00114A1D">
              <w:rPr>
                <w:rFonts w:ascii="Calibri" w:hAnsi="Calibri" w:cs="Calibri"/>
                <w:color w:val="000000"/>
              </w:rPr>
              <w:t xml:space="preserve">pleasant climb to timberline than along the waterfalls of Terror Creek".  </w:t>
            </w:r>
          </w:p>
          <w:p w14:paraId="2174725A" w14:textId="77777777" w:rsidR="0048733A" w:rsidRDefault="0048733A" w:rsidP="00114A1D">
            <w:pPr>
              <w:rPr>
                <w:rFonts w:ascii="Calibri" w:hAnsi="Calibri" w:cs="Calibri"/>
                <w:color w:val="000000"/>
              </w:rPr>
            </w:pPr>
          </w:p>
          <w:p w14:paraId="0033C1C8" w14:textId="77777777" w:rsidR="00DD50C2" w:rsidRDefault="00DD50C2" w:rsidP="00114A1D">
            <w:pPr>
              <w:rPr>
                <w:rFonts w:ascii="Calibri" w:hAnsi="Calibri" w:cs="Calibri"/>
                <w:color w:val="000000"/>
              </w:rPr>
            </w:pPr>
            <w:r w:rsidRPr="00114A1D">
              <w:rPr>
                <w:rFonts w:ascii="Calibri" w:hAnsi="Calibri" w:cs="Calibri"/>
                <w:color w:val="000000"/>
              </w:rPr>
              <w:t xml:space="preserve">In 1951 Beckey returned to climb Inspiration again, during which a </w:t>
            </w:r>
            <w:r w:rsidR="00161781" w:rsidRPr="00114A1D">
              <w:rPr>
                <w:rFonts w:ascii="Calibri" w:hAnsi="Calibri" w:cs="Calibri"/>
                <w:color w:val="000000"/>
              </w:rPr>
              <w:t>film</w:t>
            </w:r>
            <w:r w:rsidRPr="00114A1D">
              <w:rPr>
                <w:rFonts w:ascii="Calibri" w:hAnsi="Calibri" w:cs="Calibri"/>
                <w:color w:val="000000"/>
              </w:rPr>
              <w:t xml:space="preserve"> was made.</w:t>
            </w:r>
          </w:p>
          <w:p w14:paraId="2B4E39A2" w14:textId="77777777" w:rsidR="00D905C9" w:rsidRDefault="00D905C9" w:rsidP="00114A1D"/>
          <w:p w14:paraId="418F3D2E" w14:textId="77777777" w:rsidR="00D905C9" w:rsidRDefault="00D905C9" w:rsidP="00114A1D">
            <w:r>
              <w:t>In early August 1958, Dave Collins and Beckey failed on an attempt to climb the East Ridge of Inspiration, due to bad weather.</w:t>
            </w:r>
          </w:p>
          <w:p w14:paraId="1980DABD" w14:textId="77777777" w:rsidR="00D905C9" w:rsidRDefault="00D905C9" w:rsidP="00114A1D"/>
          <w:p w14:paraId="30C34166" w14:textId="27EAAB9A" w:rsidR="00D905C9" w:rsidRDefault="00D905C9" w:rsidP="00114A1D">
            <w:r>
              <w:t>On October 5, 1958, Dave Collins, Ed Cooper and Beckey succeeded in establishing a new route up the East Ridge of Inspiration Peak.</w:t>
            </w:r>
          </w:p>
        </w:tc>
        <w:tc>
          <w:tcPr>
            <w:tcW w:w="856" w:type="dxa"/>
          </w:tcPr>
          <w:p w14:paraId="4DB0B734" w14:textId="6F1FCFE8" w:rsidR="00DD50C2" w:rsidRDefault="003C7E9F" w:rsidP="00DD50C2">
            <w:pPr>
              <w:jc w:val="center"/>
            </w:pPr>
            <w:r>
              <w:t>X</w:t>
            </w:r>
          </w:p>
        </w:tc>
        <w:tc>
          <w:tcPr>
            <w:tcW w:w="764" w:type="dxa"/>
          </w:tcPr>
          <w:p w14:paraId="0F7114DE" w14:textId="70C5EF69" w:rsidR="00DD50C2" w:rsidRDefault="00D905C9" w:rsidP="00DD50C2">
            <w:pPr>
              <w:jc w:val="center"/>
            </w:pPr>
            <w:r>
              <w:t>X</w:t>
            </w:r>
          </w:p>
        </w:tc>
      </w:tr>
      <w:tr w:rsidR="00DD50C2" w14:paraId="4CDDB1D4" w14:textId="77777777" w:rsidTr="00F422F3">
        <w:tc>
          <w:tcPr>
            <w:tcW w:w="1101" w:type="dxa"/>
          </w:tcPr>
          <w:p w14:paraId="57B68B8D" w14:textId="630ACBFD" w:rsidR="00DD50C2" w:rsidRDefault="00DD50C2" w:rsidP="00BE607B">
            <w:pPr>
              <w:jc w:val="center"/>
            </w:pPr>
            <w:r>
              <w:rPr>
                <w:rFonts w:ascii="Calibri" w:hAnsi="Calibri" w:cs="Calibri"/>
                <w:color w:val="000000"/>
              </w:rPr>
              <w:t>5</w:t>
            </w:r>
          </w:p>
        </w:tc>
        <w:tc>
          <w:tcPr>
            <w:tcW w:w="1779" w:type="dxa"/>
          </w:tcPr>
          <w:p w14:paraId="111484DB" w14:textId="3040982E" w:rsidR="00DD50C2" w:rsidRDefault="00DD50C2" w:rsidP="00DD50C2">
            <w:r>
              <w:rPr>
                <w:rFonts w:ascii="Calibri" w:hAnsi="Calibri" w:cs="Calibri"/>
                <w:color w:val="000000"/>
              </w:rPr>
              <w:t>Hozomeen Mountain-South Peak</w:t>
            </w:r>
          </w:p>
        </w:tc>
        <w:tc>
          <w:tcPr>
            <w:tcW w:w="9990" w:type="dxa"/>
          </w:tcPr>
          <w:p w14:paraId="22DDE9AF" w14:textId="77777777" w:rsidR="0048733A" w:rsidRPr="00114A1D" w:rsidRDefault="00DD50C2" w:rsidP="00114A1D">
            <w:pPr>
              <w:rPr>
                <w:rFonts w:ascii="Calibri" w:hAnsi="Calibri" w:cs="Calibri"/>
                <w:color w:val="000000"/>
              </w:rPr>
            </w:pPr>
            <w:r w:rsidRPr="00114A1D">
              <w:rPr>
                <w:rFonts w:ascii="Calibri" w:hAnsi="Calibri" w:cs="Calibri"/>
                <w:color w:val="000000"/>
              </w:rPr>
              <w:t xml:space="preserve">I could write a whole chapter on Fred Beckey's attempts to climb this peak. In fact, there is a chapter in </w:t>
            </w:r>
            <w:r w:rsidRPr="00114A1D">
              <w:rPr>
                <w:rFonts w:ascii="Calibri" w:hAnsi="Calibri" w:cs="Calibri"/>
                <w:i/>
                <w:color w:val="000000"/>
              </w:rPr>
              <w:t>Challenge of the North Cascades</w:t>
            </w:r>
            <w:r w:rsidRPr="00114A1D">
              <w:rPr>
                <w:rFonts w:ascii="Calibri" w:hAnsi="Calibri" w:cs="Calibri"/>
                <w:color w:val="000000"/>
              </w:rPr>
              <w:t xml:space="preserve"> written about his efforts to climb it!  </w:t>
            </w:r>
          </w:p>
          <w:p w14:paraId="4BF52AA5" w14:textId="77777777" w:rsidR="0048733A" w:rsidRDefault="0048733A" w:rsidP="00114A1D">
            <w:pPr>
              <w:rPr>
                <w:rFonts w:ascii="Calibri" w:hAnsi="Calibri" w:cs="Calibri"/>
                <w:color w:val="000000"/>
              </w:rPr>
            </w:pPr>
          </w:p>
          <w:p w14:paraId="046853BD" w14:textId="77777777" w:rsidR="0048733A" w:rsidRPr="00114A1D" w:rsidRDefault="00DD50C2" w:rsidP="00114A1D">
            <w:pPr>
              <w:rPr>
                <w:rFonts w:ascii="Calibri" w:hAnsi="Calibri" w:cs="Calibri"/>
                <w:color w:val="000000"/>
              </w:rPr>
            </w:pPr>
            <w:r w:rsidRPr="00114A1D">
              <w:rPr>
                <w:rFonts w:ascii="Calibri" w:hAnsi="Calibri" w:cs="Calibri"/>
                <w:color w:val="000000"/>
              </w:rPr>
              <w:t xml:space="preserve">In October 1945 Wayne Swift and Fred Beckey couldn't reach their objective from the Canadian side via Allison Pass. </w:t>
            </w:r>
          </w:p>
          <w:p w14:paraId="77E24B53" w14:textId="77777777" w:rsidR="0048733A" w:rsidRDefault="0048733A" w:rsidP="00114A1D">
            <w:pPr>
              <w:rPr>
                <w:rFonts w:ascii="Calibri" w:hAnsi="Calibri" w:cs="Calibri"/>
                <w:color w:val="000000"/>
              </w:rPr>
            </w:pPr>
          </w:p>
          <w:p w14:paraId="5EB6C264" w14:textId="77777777" w:rsidR="0048733A" w:rsidRPr="00114A1D" w:rsidRDefault="00161781" w:rsidP="00114A1D">
            <w:pPr>
              <w:rPr>
                <w:rFonts w:ascii="Calibri" w:hAnsi="Calibri" w:cs="Calibri"/>
                <w:color w:val="000000"/>
              </w:rPr>
            </w:pPr>
            <w:r w:rsidRPr="00114A1D">
              <w:rPr>
                <w:rFonts w:ascii="Calibri" w:hAnsi="Calibri" w:cs="Calibri"/>
                <w:color w:val="000000"/>
              </w:rPr>
              <w:t>The n</w:t>
            </w:r>
            <w:r w:rsidR="00DD50C2" w:rsidRPr="00114A1D">
              <w:rPr>
                <w:rFonts w:ascii="Calibri" w:hAnsi="Calibri" w:cs="Calibri"/>
                <w:color w:val="000000"/>
              </w:rPr>
              <w:t xml:space="preserve">ext effort was in June of 1946 with Mel Marcus and Herb Staley, in which they hiked the 27 miles from Ross Dam to Willow Lake at the southwest base of South Hozomeen. The next day, </w:t>
            </w:r>
            <w:r w:rsidRPr="00114A1D">
              <w:rPr>
                <w:rFonts w:ascii="Calibri" w:hAnsi="Calibri" w:cs="Calibri"/>
                <w:color w:val="000000"/>
              </w:rPr>
              <w:t>severe weather</w:t>
            </w:r>
            <w:r w:rsidR="00DD50C2" w:rsidRPr="00114A1D">
              <w:rPr>
                <w:rFonts w:ascii="Calibri" w:hAnsi="Calibri" w:cs="Calibri"/>
                <w:color w:val="000000"/>
              </w:rPr>
              <w:t xml:space="preserve"> moved in and thwarted their attempt. </w:t>
            </w:r>
          </w:p>
          <w:p w14:paraId="20D15A98" w14:textId="77777777" w:rsidR="0048733A" w:rsidRDefault="0048733A" w:rsidP="00114A1D">
            <w:pPr>
              <w:rPr>
                <w:rFonts w:ascii="Calibri" w:hAnsi="Calibri" w:cs="Calibri"/>
                <w:color w:val="000000"/>
              </w:rPr>
            </w:pPr>
          </w:p>
          <w:p w14:paraId="0BC3BE49" w14:textId="3D5EF9B3" w:rsidR="0048733A" w:rsidRPr="00114A1D" w:rsidRDefault="00DD50C2" w:rsidP="00114A1D">
            <w:pPr>
              <w:rPr>
                <w:rFonts w:ascii="Calibri" w:hAnsi="Calibri" w:cs="Calibri"/>
                <w:color w:val="000000"/>
              </w:rPr>
            </w:pPr>
            <w:r w:rsidRPr="00114A1D">
              <w:rPr>
                <w:rFonts w:ascii="Calibri" w:hAnsi="Calibri" w:cs="Calibri"/>
                <w:color w:val="000000"/>
              </w:rPr>
              <w:t>For round three</w:t>
            </w:r>
            <w:r w:rsidR="00C44970">
              <w:rPr>
                <w:rFonts w:ascii="Calibri" w:hAnsi="Calibri" w:cs="Calibri"/>
                <w:color w:val="000000"/>
              </w:rPr>
              <w:t xml:space="preserve"> in May 1947</w:t>
            </w:r>
            <w:r w:rsidR="0048733A" w:rsidRPr="00114A1D">
              <w:rPr>
                <w:rFonts w:ascii="Calibri" w:hAnsi="Calibri" w:cs="Calibri"/>
                <w:color w:val="000000"/>
              </w:rPr>
              <w:t>,</w:t>
            </w:r>
            <w:r w:rsidRPr="00114A1D">
              <w:rPr>
                <w:rFonts w:ascii="Calibri" w:hAnsi="Calibri" w:cs="Calibri"/>
                <w:color w:val="000000"/>
              </w:rPr>
              <w:t xml:space="preserve"> Fred was joined by Chuck Welsh, Jack Schwabland, Herb Staley, Duke Watson and "K" Molenaar, this time from the Canadian side. Again, the weather conspired against them. </w:t>
            </w:r>
          </w:p>
          <w:p w14:paraId="773C29F1" w14:textId="77777777" w:rsidR="0048733A" w:rsidRDefault="0048733A" w:rsidP="00114A1D">
            <w:pPr>
              <w:rPr>
                <w:rFonts w:ascii="Calibri" w:hAnsi="Calibri" w:cs="Calibri"/>
                <w:color w:val="000000"/>
              </w:rPr>
            </w:pPr>
          </w:p>
          <w:p w14:paraId="5B39853F" w14:textId="24E4BA0B" w:rsidR="00DD50C2" w:rsidRDefault="00DD50C2" w:rsidP="00114A1D">
            <w:r w:rsidRPr="00114A1D">
              <w:rPr>
                <w:rFonts w:ascii="Calibri" w:hAnsi="Calibri" w:cs="Calibri"/>
                <w:color w:val="000000"/>
              </w:rPr>
              <w:t>Fred enlisted Melvin Marcus, Jerry O'Neil, Ken Prestrud, Herb Staley, Charles Welsh for the fourth and finally successful attempt</w:t>
            </w:r>
            <w:r w:rsidR="00C44970">
              <w:rPr>
                <w:rFonts w:ascii="Calibri" w:hAnsi="Calibri" w:cs="Calibri"/>
                <w:color w:val="000000"/>
              </w:rPr>
              <w:t xml:space="preserve"> on June 14, 1947</w:t>
            </w:r>
            <w:r w:rsidRPr="00114A1D">
              <w:rPr>
                <w:rFonts w:ascii="Calibri" w:hAnsi="Calibri" w:cs="Calibri"/>
                <w:color w:val="000000"/>
              </w:rPr>
              <w:t>. As with the previous approach, it was from the British Columbia side. They achieved a first ascent but ended up doing an unplanned bivy on a steep hillside in a steady rainfall</w:t>
            </w:r>
            <w:r w:rsidR="00C44970">
              <w:rPr>
                <w:rFonts w:ascii="Calibri" w:hAnsi="Calibri" w:cs="Calibri"/>
                <w:color w:val="000000"/>
              </w:rPr>
              <w:t xml:space="preserve"> on the descent.</w:t>
            </w:r>
          </w:p>
        </w:tc>
        <w:tc>
          <w:tcPr>
            <w:tcW w:w="856" w:type="dxa"/>
          </w:tcPr>
          <w:p w14:paraId="48B9AADC" w14:textId="3D6158C2" w:rsidR="00DD50C2" w:rsidRDefault="003C7E9F" w:rsidP="00DD50C2">
            <w:pPr>
              <w:jc w:val="center"/>
            </w:pPr>
            <w:r>
              <w:t>X</w:t>
            </w:r>
          </w:p>
        </w:tc>
        <w:tc>
          <w:tcPr>
            <w:tcW w:w="764" w:type="dxa"/>
          </w:tcPr>
          <w:p w14:paraId="15DCA61F" w14:textId="77777777" w:rsidR="00DD50C2" w:rsidRDefault="00DD50C2" w:rsidP="00DD50C2">
            <w:pPr>
              <w:jc w:val="center"/>
            </w:pPr>
          </w:p>
        </w:tc>
      </w:tr>
    </w:tbl>
    <w:p w14:paraId="1CD9B332" w14:textId="77777777" w:rsidR="00D905C9" w:rsidRDefault="00D905C9">
      <w:r>
        <w:br w:type="page"/>
      </w:r>
    </w:p>
    <w:tbl>
      <w:tblPr>
        <w:tblStyle w:val="TableGrid"/>
        <w:tblW w:w="14490" w:type="dxa"/>
        <w:tblInd w:w="-815" w:type="dxa"/>
        <w:tblLook w:val="04A0" w:firstRow="1" w:lastRow="0" w:firstColumn="1" w:lastColumn="0" w:noHBand="0" w:noVBand="1"/>
      </w:tblPr>
      <w:tblGrid>
        <w:gridCol w:w="1101"/>
        <w:gridCol w:w="1779"/>
        <w:gridCol w:w="9990"/>
        <w:gridCol w:w="856"/>
        <w:gridCol w:w="764"/>
      </w:tblGrid>
      <w:tr w:rsidR="00D905C9" w14:paraId="54C203E7" w14:textId="77777777" w:rsidTr="006C1E02">
        <w:tc>
          <w:tcPr>
            <w:tcW w:w="1101" w:type="dxa"/>
            <w:shd w:val="clear" w:color="auto" w:fill="FFFF00"/>
            <w:vAlign w:val="bottom"/>
          </w:tcPr>
          <w:p w14:paraId="08F2CC53" w14:textId="77777777" w:rsidR="00D905C9" w:rsidRDefault="00D905C9" w:rsidP="006C1E02">
            <w:pPr>
              <w:jc w:val="center"/>
              <w:rPr>
                <w:rFonts w:ascii="Calibri" w:hAnsi="Calibri" w:cs="Calibri"/>
                <w:color w:val="000000"/>
              </w:rPr>
            </w:pPr>
            <w:r>
              <w:rPr>
                <w:rFonts w:ascii="Calibri" w:hAnsi="Calibri" w:cs="Calibri"/>
                <w:b/>
                <w:bCs/>
                <w:color w:val="000000"/>
              </w:rPr>
              <w:lastRenderedPageBreak/>
              <w:t>Difficultly Rank</w:t>
            </w:r>
          </w:p>
        </w:tc>
        <w:tc>
          <w:tcPr>
            <w:tcW w:w="1779" w:type="dxa"/>
            <w:shd w:val="clear" w:color="auto" w:fill="FFFF00"/>
            <w:vAlign w:val="bottom"/>
          </w:tcPr>
          <w:p w14:paraId="65953C54" w14:textId="77777777" w:rsidR="00D905C9" w:rsidRDefault="00D905C9" w:rsidP="006C1E02">
            <w:pPr>
              <w:jc w:val="center"/>
              <w:rPr>
                <w:rFonts w:ascii="Calibri" w:hAnsi="Calibri" w:cs="Calibri"/>
                <w:color w:val="000000"/>
              </w:rPr>
            </w:pPr>
            <w:r>
              <w:rPr>
                <w:rFonts w:ascii="Calibri" w:hAnsi="Calibri" w:cs="Calibri"/>
                <w:b/>
                <w:bCs/>
                <w:color w:val="000000"/>
              </w:rPr>
              <w:t>Peak</w:t>
            </w:r>
          </w:p>
        </w:tc>
        <w:tc>
          <w:tcPr>
            <w:tcW w:w="9990" w:type="dxa"/>
            <w:shd w:val="clear" w:color="auto" w:fill="FFFF00"/>
            <w:vAlign w:val="bottom"/>
          </w:tcPr>
          <w:p w14:paraId="29385ADA" w14:textId="77777777" w:rsidR="00D905C9" w:rsidRPr="00114A1D" w:rsidRDefault="00D905C9" w:rsidP="006C1E02">
            <w:pPr>
              <w:rPr>
                <w:rFonts w:ascii="Calibri" w:hAnsi="Calibri" w:cs="Calibri"/>
                <w:color w:val="000000"/>
              </w:rPr>
            </w:pPr>
            <w:r>
              <w:rPr>
                <w:rFonts w:ascii="Calibri" w:hAnsi="Calibri" w:cs="Calibri"/>
                <w:b/>
                <w:bCs/>
                <w:color w:val="000000"/>
              </w:rPr>
              <w:t>Description of Beckey's Climbing History on this Peak</w:t>
            </w:r>
          </w:p>
        </w:tc>
        <w:tc>
          <w:tcPr>
            <w:tcW w:w="856" w:type="dxa"/>
            <w:shd w:val="clear" w:color="auto" w:fill="FFFF00"/>
            <w:vAlign w:val="bottom"/>
          </w:tcPr>
          <w:p w14:paraId="72022C18" w14:textId="77777777" w:rsidR="00D905C9" w:rsidRDefault="00D905C9" w:rsidP="006C1E02">
            <w:pPr>
              <w:jc w:val="center"/>
            </w:pPr>
            <w:r>
              <w:rPr>
                <w:rFonts w:ascii="Calibri" w:hAnsi="Calibri" w:cs="Calibri"/>
                <w:b/>
                <w:bCs/>
                <w:color w:val="000000"/>
              </w:rPr>
              <w:t>First Ascent</w:t>
            </w:r>
          </w:p>
        </w:tc>
        <w:tc>
          <w:tcPr>
            <w:tcW w:w="764" w:type="dxa"/>
            <w:shd w:val="clear" w:color="auto" w:fill="FFFF00"/>
            <w:vAlign w:val="bottom"/>
          </w:tcPr>
          <w:p w14:paraId="586278D2" w14:textId="77777777" w:rsidR="00D905C9" w:rsidRDefault="00D905C9" w:rsidP="006C1E02">
            <w:pPr>
              <w:jc w:val="center"/>
            </w:pPr>
            <w:r>
              <w:rPr>
                <w:rFonts w:ascii="Calibri" w:hAnsi="Calibri" w:cs="Calibri"/>
                <w:b/>
                <w:bCs/>
                <w:color w:val="000000"/>
              </w:rPr>
              <w:t>New Route</w:t>
            </w:r>
          </w:p>
        </w:tc>
      </w:tr>
      <w:tr w:rsidR="00DD50C2" w14:paraId="2C6E47C4" w14:textId="77777777" w:rsidTr="00F422F3">
        <w:tc>
          <w:tcPr>
            <w:tcW w:w="1101" w:type="dxa"/>
          </w:tcPr>
          <w:p w14:paraId="6FFBDF30" w14:textId="7510B416" w:rsidR="00DD50C2" w:rsidRDefault="00DD50C2" w:rsidP="00BE607B">
            <w:pPr>
              <w:jc w:val="center"/>
            </w:pPr>
            <w:r>
              <w:rPr>
                <w:rFonts w:ascii="Calibri" w:hAnsi="Calibri" w:cs="Calibri"/>
                <w:color w:val="000000"/>
              </w:rPr>
              <w:t>6</w:t>
            </w:r>
          </w:p>
        </w:tc>
        <w:tc>
          <w:tcPr>
            <w:tcW w:w="1779" w:type="dxa"/>
          </w:tcPr>
          <w:p w14:paraId="2CAE3817" w14:textId="194AE8FC" w:rsidR="00DD50C2" w:rsidRDefault="00DD50C2" w:rsidP="00DD50C2">
            <w:r>
              <w:rPr>
                <w:rFonts w:ascii="Calibri" w:hAnsi="Calibri" w:cs="Calibri"/>
                <w:color w:val="000000"/>
              </w:rPr>
              <w:t>Mount Fury-West Peak</w:t>
            </w:r>
          </w:p>
        </w:tc>
        <w:tc>
          <w:tcPr>
            <w:tcW w:w="9990" w:type="dxa"/>
          </w:tcPr>
          <w:p w14:paraId="66EFEAED" w14:textId="77777777" w:rsidR="0048733A" w:rsidRPr="00114A1D" w:rsidRDefault="00DD50C2" w:rsidP="00114A1D">
            <w:pPr>
              <w:rPr>
                <w:rFonts w:ascii="Calibri" w:hAnsi="Calibri" w:cs="Calibri"/>
                <w:color w:val="000000"/>
              </w:rPr>
            </w:pPr>
            <w:r w:rsidRPr="00114A1D">
              <w:rPr>
                <w:rFonts w:ascii="Calibri" w:hAnsi="Calibri" w:cs="Calibri"/>
                <w:color w:val="000000"/>
              </w:rPr>
              <w:t>I found no evidence that Beckey climbed this peak.</w:t>
            </w:r>
          </w:p>
          <w:p w14:paraId="3426CF8A" w14:textId="77777777" w:rsidR="0048733A" w:rsidRDefault="0048733A" w:rsidP="00114A1D">
            <w:pPr>
              <w:rPr>
                <w:rFonts w:ascii="Calibri" w:hAnsi="Calibri" w:cs="Calibri"/>
                <w:color w:val="000000"/>
              </w:rPr>
            </w:pPr>
          </w:p>
          <w:p w14:paraId="32286F72" w14:textId="2F2AC7D3" w:rsidR="0048733A" w:rsidRPr="00114A1D" w:rsidRDefault="00DD50C2" w:rsidP="00114A1D">
            <w:pPr>
              <w:rPr>
                <w:rFonts w:ascii="Calibri" w:hAnsi="Calibri" w:cs="Calibri"/>
                <w:color w:val="000000"/>
              </w:rPr>
            </w:pPr>
            <w:r w:rsidRPr="00114A1D">
              <w:rPr>
                <w:rFonts w:ascii="Calibri" w:hAnsi="Calibri" w:cs="Calibri"/>
                <w:color w:val="000000"/>
              </w:rPr>
              <w:t xml:space="preserve">However, he and Helmy climbed Mount Fury -East Peak on July 13. 1940, via the Fury Glacier. </w:t>
            </w:r>
          </w:p>
          <w:p w14:paraId="7339883F" w14:textId="77777777" w:rsidR="0048733A" w:rsidRDefault="0048733A" w:rsidP="00114A1D">
            <w:pPr>
              <w:rPr>
                <w:rFonts w:ascii="Calibri" w:hAnsi="Calibri" w:cs="Calibri"/>
                <w:color w:val="000000"/>
              </w:rPr>
            </w:pPr>
          </w:p>
          <w:p w14:paraId="32AA8361" w14:textId="544842DA" w:rsidR="00DD50C2" w:rsidRDefault="00DD50C2" w:rsidP="00114A1D">
            <w:r w:rsidRPr="00114A1D">
              <w:rPr>
                <w:rFonts w:ascii="Calibri" w:hAnsi="Calibri" w:cs="Calibri"/>
                <w:color w:val="000000"/>
              </w:rPr>
              <w:t>On July 15, 1962 Dan Davis and Fred Beckey established a new route on the East Peak of Fury by ascending the North Buttress.</w:t>
            </w:r>
          </w:p>
        </w:tc>
        <w:tc>
          <w:tcPr>
            <w:tcW w:w="856" w:type="dxa"/>
          </w:tcPr>
          <w:p w14:paraId="527EDC7B" w14:textId="77777777" w:rsidR="00DD50C2" w:rsidRDefault="00DD50C2" w:rsidP="00DD50C2">
            <w:pPr>
              <w:jc w:val="center"/>
            </w:pPr>
          </w:p>
        </w:tc>
        <w:tc>
          <w:tcPr>
            <w:tcW w:w="764" w:type="dxa"/>
          </w:tcPr>
          <w:p w14:paraId="67DD3605" w14:textId="77777777" w:rsidR="00DD50C2" w:rsidRDefault="00DD50C2" w:rsidP="00DD50C2">
            <w:pPr>
              <w:jc w:val="center"/>
            </w:pPr>
          </w:p>
        </w:tc>
      </w:tr>
      <w:tr w:rsidR="00DD50C2" w14:paraId="3BF6D128" w14:textId="77777777" w:rsidTr="00F422F3">
        <w:tc>
          <w:tcPr>
            <w:tcW w:w="1101" w:type="dxa"/>
          </w:tcPr>
          <w:p w14:paraId="1DC3FDE7" w14:textId="3B4A792C" w:rsidR="00DD50C2" w:rsidRDefault="00DD50C2" w:rsidP="00BE607B">
            <w:pPr>
              <w:jc w:val="center"/>
            </w:pPr>
            <w:r>
              <w:rPr>
                <w:rFonts w:ascii="Calibri" w:hAnsi="Calibri" w:cs="Calibri"/>
                <w:color w:val="000000"/>
              </w:rPr>
              <w:t>7</w:t>
            </w:r>
          </w:p>
        </w:tc>
        <w:tc>
          <w:tcPr>
            <w:tcW w:w="1779" w:type="dxa"/>
          </w:tcPr>
          <w:p w14:paraId="02F03647" w14:textId="3317572A" w:rsidR="00DD50C2" w:rsidRDefault="00DD50C2" w:rsidP="00DD50C2">
            <w:r>
              <w:rPr>
                <w:rFonts w:ascii="Calibri" w:hAnsi="Calibri" w:cs="Calibri"/>
                <w:color w:val="000000"/>
              </w:rPr>
              <w:t>Hard Mox (Twin Spires-SE Spire)</w:t>
            </w:r>
          </w:p>
        </w:tc>
        <w:tc>
          <w:tcPr>
            <w:tcW w:w="9990" w:type="dxa"/>
          </w:tcPr>
          <w:p w14:paraId="314ED091" w14:textId="77777777" w:rsidR="0048733A" w:rsidRPr="00114A1D" w:rsidRDefault="00DD50C2" w:rsidP="00114A1D">
            <w:pPr>
              <w:rPr>
                <w:rFonts w:ascii="Calibri" w:hAnsi="Calibri" w:cs="Calibri"/>
                <w:color w:val="000000"/>
              </w:rPr>
            </w:pPr>
            <w:r w:rsidRPr="00114A1D">
              <w:rPr>
                <w:rFonts w:ascii="Calibri" w:hAnsi="Calibri" w:cs="Calibri"/>
                <w:color w:val="000000"/>
              </w:rPr>
              <w:t xml:space="preserve">At the risk of repeating myself, I could write a whole… never mind. </w:t>
            </w:r>
          </w:p>
          <w:p w14:paraId="2F8F93D3" w14:textId="77777777" w:rsidR="0048733A" w:rsidRDefault="0048733A" w:rsidP="00114A1D">
            <w:pPr>
              <w:rPr>
                <w:rFonts w:ascii="Calibri" w:hAnsi="Calibri" w:cs="Calibri"/>
                <w:color w:val="000000"/>
              </w:rPr>
            </w:pPr>
          </w:p>
          <w:p w14:paraId="545EED7A" w14:textId="711B3883" w:rsidR="00DD50C2" w:rsidRDefault="00DD50C2" w:rsidP="00114A1D">
            <w:r w:rsidRPr="00114A1D">
              <w:rPr>
                <w:rFonts w:ascii="Calibri" w:hAnsi="Calibri" w:cs="Calibri"/>
                <w:color w:val="000000"/>
              </w:rPr>
              <w:t xml:space="preserve">On </w:t>
            </w:r>
            <w:r w:rsidR="00475835" w:rsidRPr="00114A1D">
              <w:rPr>
                <w:rFonts w:ascii="Calibri" w:hAnsi="Calibri" w:cs="Calibri"/>
                <w:color w:val="000000"/>
              </w:rPr>
              <w:t xml:space="preserve">Sunday, </w:t>
            </w:r>
            <w:r w:rsidRPr="00114A1D">
              <w:rPr>
                <w:rFonts w:ascii="Calibri" w:hAnsi="Calibri" w:cs="Calibri"/>
                <w:color w:val="000000"/>
              </w:rPr>
              <w:t xml:space="preserve">June 22, 1941, in a date that will live in infamy, </w:t>
            </w:r>
            <w:r w:rsidR="00475835" w:rsidRPr="00114A1D">
              <w:rPr>
                <w:rFonts w:ascii="Calibri" w:hAnsi="Calibri" w:cs="Calibri"/>
                <w:color w:val="000000"/>
              </w:rPr>
              <w:t xml:space="preserve">Hard Mox was suddenly and deliberately ascended by land forces of </w:t>
            </w:r>
            <w:r w:rsidRPr="00114A1D">
              <w:rPr>
                <w:rFonts w:ascii="Calibri" w:hAnsi="Calibri" w:cs="Calibri"/>
                <w:color w:val="000000"/>
              </w:rPr>
              <w:t>Helmy and Fred Beckey</w:t>
            </w:r>
            <w:r w:rsidR="00475835" w:rsidRPr="00114A1D">
              <w:rPr>
                <w:rFonts w:ascii="Calibri" w:hAnsi="Calibri" w:cs="Calibri"/>
                <w:color w:val="000000"/>
              </w:rPr>
              <w:t>. Therefore, achieving Chosseneering history, by being the first homo sapiens to reach the summit.</w:t>
            </w:r>
            <w:r w:rsidRPr="00114A1D">
              <w:rPr>
                <w:rFonts w:ascii="Calibri" w:hAnsi="Calibri" w:cs="Calibri"/>
                <w:color w:val="000000"/>
              </w:rPr>
              <w:t xml:space="preserve"> At least they had the excuse of being the first climbers to ascend this </w:t>
            </w:r>
            <w:r w:rsidR="00475835" w:rsidRPr="00114A1D">
              <w:rPr>
                <w:rFonts w:ascii="Calibri" w:hAnsi="Calibri" w:cs="Calibri"/>
                <w:color w:val="000000"/>
              </w:rPr>
              <w:t xml:space="preserve">pile of </w:t>
            </w:r>
            <w:r w:rsidR="00C44970">
              <w:rPr>
                <w:rFonts w:ascii="Calibri" w:hAnsi="Calibri" w:cs="Calibri"/>
                <w:color w:val="000000"/>
              </w:rPr>
              <w:t>rubble</w:t>
            </w:r>
            <w:r w:rsidRPr="00114A1D">
              <w:rPr>
                <w:rFonts w:ascii="Calibri" w:hAnsi="Calibri" w:cs="Calibri"/>
                <w:color w:val="000000"/>
              </w:rPr>
              <w:t>, so they didn't know what they were getting themselves in for.</w:t>
            </w:r>
          </w:p>
        </w:tc>
        <w:tc>
          <w:tcPr>
            <w:tcW w:w="856" w:type="dxa"/>
          </w:tcPr>
          <w:p w14:paraId="58C93730" w14:textId="6BDB50E9" w:rsidR="00DD50C2" w:rsidRDefault="003C7E9F" w:rsidP="00DD50C2">
            <w:pPr>
              <w:jc w:val="center"/>
            </w:pPr>
            <w:r>
              <w:t>X</w:t>
            </w:r>
          </w:p>
        </w:tc>
        <w:tc>
          <w:tcPr>
            <w:tcW w:w="764" w:type="dxa"/>
          </w:tcPr>
          <w:p w14:paraId="3A57236D" w14:textId="77777777" w:rsidR="00DD50C2" w:rsidRDefault="00DD50C2" w:rsidP="00DD50C2">
            <w:pPr>
              <w:jc w:val="center"/>
            </w:pPr>
          </w:p>
        </w:tc>
      </w:tr>
    </w:tbl>
    <w:p w14:paraId="2C992193" w14:textId="77777777" w:rsidR="00D905C9" w:rsidRDefault="00D905C9">
      <w:r>
        <w:br w:type="page"/>
      </w:r>
    </w:p>
    <w:tbl>
      <w:tblPr>
        <w:tblStyle w:val="TableGrid"/>
        <w:tblW w:w="14490" w:type="dxa"/>
        <w:tblInd w:w="-815" w:type="dxa"/>
        <w:tblLook w:val="04A0" w:firstRow="1" w:lastRow="0" w:firstColumn="1" w:lastColumn="0" w:noHBand="0" w:noVBand="1"/>
      </w:tblPr>
      <w:tblGrid>
        <w:gridCol w:w="1101"/>
        <w:gridCol w:w="1779"/>
        <w:gridCol w:w="9990"/>
        <w:gridCol w:w="856"/>
        <w:gridCol w:w="764"/>
      </w:tblGrid>
      <w:tr w:rsidR="00D905C9" w14:paraId="5A452626" w14:textId="77777777" w:rsidTr="00D905C9">
        <w:tc>
          <w:tcPr>
            <w:tcW w:w="1101" w:type="dxa"/>
            <w:shd w:val="clear" w:color="auto" w:fill="FFFF00"/>
            <w:vAlign w:val="bottom"/>
          </w:tcPr>
          <w:p w14:paraId="41678277" w14:textId="543A04AB" w:rsidR="00D905C9" w:rsidRDefault="00D905C9" w:rsidP="00D905C9">
            <w:pPr>
              <w:jc w:val="center"/>
              <w:rPr>
                <w:rFonts w:ascii="Calibri" w:hAnsi="Calibri" w:cs="Calibri"/>
                <w:color w:val="000000"/>
              </w:rPr>
            </w:pPr>
            <w:r w:rsidRPr="00D905C9">
              <w:rPr>
                <w:rFonts w:ascii="Calibri" w:hAnsi="Calibri" w:cs="Calibri"/>
                <w:b/>
                <w:bCs/>
              </w:rPr>
              <w:lastRenderedPageBreak/>
              <w:t>Difficultly Rank</w:t>
            </w:r>
          </w:p>
        </w:tc>
        <w:tc>
          <w:tcPr>
            <w:tcW w:w="1779" w:type="dxa"/>
            <w:shd w:val="clear" w:color="auto" w:fill="FFFF00"/>
            <w:vAlign w:val="bottom"/>
          </w:tcPr>
          <w:p w14:paraId="3B04F25C" w14:textId="50D1F215" w:rsidR="00D905C9" w:rsidRDefault="00D905C9" w:rsidP="00D905C9">
            <w:pPr>
              <w:rPr>
                <w:rFonts w:ascii="Calibri" w:hAnsi="Calibri" w:cs="Calibri"/>
                <w:color w:val="000000"/>
              </w:rPr>
            </w:pPr>
            <w:r w:rsidRPr="00D905C9">
              <w:rPr>
                <w:rFonts w:ascii="Calibri" w:hAnsi="Calibri" w:cs="Calibri"/>
                <w:b/>
                <w:bCs/>
              </w:rPr>
              <w:t>Peak</w:t>
            </w:r>
          </w:p>
        </w:tc>
        <w:tc>
          <w:tcPr>
            <w:tcW w:w="9990" w:type="dxa"/>
            <w:shd w:val="clear" w:color="auto" w:fill="FFFF00"/>
            <w:vAlign w:val="bottom"/>
          </w:tcPr>
          <w:p w14:paraId="47D2992D" w14:textId="2140E0EE" w:rsidR="00D905C9" w:rsidRPr="00114A1D" w:rsidRDefault="00D905C9" w:rsidP="00D905C9">
            <w:pPr>
              <w:rPr>
                <w:rFonts w:ascii="Calibri" w:hAnsi="Calibri" w:cs="Calibri"/>
                <w:color w:val="000000"/>
              </w:rPr>
            </w:pPr>
            <w:r w:rsidRPr="00D905C9">
              <w:rPr>
                <w:rFonts w:ascii="Calibri" w:hAnsi="Calibri" w:cs="Calibri"/>
                <w:b/>
                <w:bCs/>
              </w:rPr>
              <w:t>Description of Beckey's Climbing History on this Peak</w:t>
            </w:r>
          </w:p>
        </w:tc>
        <w:tc>
          <w:tcPr>
            <w:tcW w:w="856" w:type="dxa"/>
            <w:shd w:val="clear" w:color="auto" w:fill="FFFF00"/>
            <w:vAlign w:val="bottom"/>
          </w:tcPr>
          <w:p w14:paraId="754B2072" w14:textId="5101C102" w:rsidR="00D905C9" w:rsidRDefault="00D905C9" w:rsidP="00D905C9">
            <w:pPr>
              <w:jc w:val="center"/>
            </w:pPr>
            <w:r w:rsidRPr="00D905C9">
              <w:rPr>
                <w:rFonts w:ascii="Calibri" w:hAnsi="Calibri" w:cs="Calibri"/>
                <w:b/>
                <w:bCs/>
              </w:rPr>
              <w:t>First Ascent</w:t>
            </w:r>
          </w:p>
        </w:tc>
        <w:tc>
          <w:tcPr>
            <w:tcW w:w="764" w:type="dxa"/>
            <w:shd w:val="clear" w:color="auto" w:fill="FFFF00"/>
            <w:vAlign w:val="bottom"/>
          </w:tcPr>
          <w:p w14:paraId="5E28B218" w14:textId="4B564C8E" w:rsidR="00D905C9" w:rsidRDefault="00D905C9" w:rsidP="00D905C9">
            <w:pPr>
              <w:jc w:val="center"/>
            </w:pPr>
            <w:r w:rsidRPr="00D905C9">
              <w:rPr>
                <w:rFonts w:ascii="Calibri" w:hAnsi="Calibri" w:cs="Calibri"/>
                <w:b/>
                <w:bCs/>
              </w:rPr>
              <w:t>New Route</w:t>
            </w:r>
          </w:p>
        </w:tc>
      </w:tr>
      <w:tr w:rsidR="00DD50C2" w14:paraId="0F583D31" w14:textId="77777777" w:rsidTr="00F422F3">
        <w:tc>
          <w:tcPr>
            <w:tcW w:w="1101" w:type="dxa"/>
          </w:tcPr>
          <w:p w14:paraId="06C2CD17" w14:textId="709F5BFE" w:rsidR="00DD50C2" w:rsidRDefault="00DD50C2" w:rsidP="00BE607B">
            <w:pPr>
              <w:jc w:val="center"/>
            </w:pPr>
            <w:r>
              <w:rPr>
                <w:rFonts w:ascii="Calibri" w:hAnsi="Calibri" w:cs="Calibri"/>
                <w:color w:val="000000"/>
              </w:rPr>
              <w:t>8</w:t>
            </w:r>
          </w:p>
        </w:tc>
        <w:tc>
          <w:tcPr>
            <w:tcW w:w="1779" w:type="dxa"/>
          </w:tcPr>
          <w:p w14:paraId="7A42B1DC" w14:textId="635E51D6" w:rsidR="00DD50C2" w:rsidRDefault="00DD50C2" w:rsidP="00DD50C2">
            <w:r>
              <w:rPr>
                <w:rFonts w:ascii="Calibri" w:hAnsi="Calibri" w:cs="Calibri"/>
                <w:color w:val="000000"/>
              </w:rPr>
              <w:t>North Index</w:t>
            </w:r>
          </w:p>
        </w:tc>
        <w:tc>
          <w:tcPr>
            <w:tcW w:w="9990" w:type="dxa"/>
          </w:tcPr>
          <w:p w14:paraId="1827D8A6" w14:textId="77777777" w:rsidR="0048733A" w:rsidRPr="00114A1D" w:rsidRDefault="00DD50C2" w:rsidP="003C7E9F">
            <w:pPr>
              <w:rPr>
                <w:rFonts w:ascii="Calibri" w:hAnsi="Calibri" w:cs="Calibri"/>
                <w:color w:val="000000"/>
              </w:rPr>
            </w:pPr>
            <w:r w:rsidRPr="00114A1D">
              <w:rPr>
                <w:rFonts w:ascii="Calibri" w:hAnsi="Calibri" w:cs="Calibri"/>
                <w:color w:val="000000"/>
              </w:rPr>
              <w:t xml:space="preserve">In 1940 Helmy and Fred Beckey failed to climb North Index via the </w:t>
            </w:r>
            <w:r w:rsidR="0069740E" w:rsidRPr="00114A1D">
              <w:rPr>
                <w:rFonts w:ascii="Calibri" w:hAnsi="Calibri" w:cs="Calibri"/>
                <w:color w:val="000000"/>
              </w:rPr>
              <w:t>N</w:t>
            </w:r>
            <w:r w:rsidRPr="00114A1D">
              <w:rPr>
                <w:rFonts w:ascii="Calibri" w:hAnsi="Calibri" w:cs="Calibri"/>
                <w:color w:val="000000"/>
              </w:rPr>
              <w:t xml:space="preserve">orth </w:t>
            </w:r>
            <w:r w:rsidR="0069740E" w:rsidRPr="00114A1D">
              <w:rPr>
                <w:rFonts w:ascii="Calibri" w:hAnsi="Calibri" w:cs="Calibri"/>
                <w:color w:val="000000"/>
              </w:rPr>
              <w:t>F</w:t>
            </w:r>
            <w:r w:rsidRPr="00114A1D">
              <w:rPr>
                <w:rFonts w:ascii="Calibri" w:hAnsi="Calibri" w:cs="Calibri"/>
                <w:color w:val="000000"/>
              </w:rPr>
              <w:t xml:space="preserve">ace. </w:t>
            </w:r>
          </w:p>
          <w:p w14:paraId="1452B59E" w14:textId="77777777" w:rsidR="0048733A" w:rsidRDefault="0048733A" w:rsidP="003C7E9F">
            <w:pPr>
              <w:rPr>
                <w:rFonts w:ascii="Calibri" w:hAnsi="Calibri" w:cs="Calibri"/>
                <w:color w:val="000000"/>
              </w:rPr>
            </w:pPr>
          </w:p>
          <w:p w14:paraId="6E52F33E" w14:textId="2756EFF4" w:rsidR="0048733A" w:rsidRPr="00114A1D" w:rsidRDefault="00DD50C2" w:rsidP="003C7E9F">
            <w:pPr>
              <w:rPr>
                <w:rFonts w:ascii="Calibri" w:hAnsi="Calibri" w:cs="Calibri"/>
                <w:color w:val="000000"/>
              </w:rPr>
            </w:pPr>
            <w:r w:rsidRPr="00114A1D">
              <w:rPr>
                <w:rFonts w:ascii="Calibri" w:hAnsi="Calibri" w:cs="Calibri"/>
                <w:color w:val="000000"/>
              </w:rPr>
              <w:t xml:space="preserve">In a re-match on June 1, 1941, with Jim Crooks and Tom Campbell, they failed. This time via the East Face. </w:t>
            </w:r>
          </w:p>
          <w:p w14:paraId="670DE90C" w14:textId="77777777" w:rsidR="0048733A" w:rsidRDefault="0048733A" w:rsidP="003C7E9F">
            <w:pPr>
              <w:rPr>
                <w:rFonts w:ascii="Calibri" w:hAnsi="Calibri" w:cs="Calibri"/>
                <w:color w:val="000000"/>
              </w:rPr>
            </w:pPr>
          </w:p>
          <w:p w14:paraId="252090FD" w14:textId="77777777" w:rsidR="0048733A" w:rsidRPr="00114A1D" w:rsidRDefault="00DD50C2" w:rsidP="003C7E9F">
            <w:pPr>
              <w:rPr>
                <w:rFonts w:ascii="Calibri" w:hAnsi="Calibri" w:cs="Calibri"/>
                <w:color w:val="000000"/>
              </w:rPr>
            </w:pPr>
            <w:r w:rsidRPr="00114A1D">
              <w:rPr>
                <w:rFonts w:ascii="Calibri" w:hAnsi="Calibri" w:cs="Calibri"/>
                <w:color w:val="000000"/>
              </w:rPr>
              <w:t xml:space="preserve">Another attempt on July 19, 1941 with Tom Campbell also failed. </w:t>
            </w:r>
          </w:p>
          <w:p w14:paraId="25E9445F" w14:textId="77777777" w:rsidR="0048733A" w:rsidRDefault="0048733A" w:rsidP="003C7E9F">
            <w:pPr>
              <w:rPr>
                <w:rFonts w:ascii="Calibri" w:hAnsi="Calibri" w:cs="Calibri"/>
                <w:color w:val="000000"/>
              </w:rPr>
            </w:pPr>
          </w:p>
          <w:p w14:paraId="30283506" w14:textId="2F92A243" w:rsidR="0048733A" w:rsidRPr="00114A1D" w:rsidRDefault="00DD50C2" w:rsidP="003C7E9F">
            <w:pPr>
              <w:rPr>
                <w:rFonts w:ascii="Calibri" w:hAnsi="Calibri" w:cs="Calibri"/>
                <w:color w:val="000000"/>
              </w:rPr>
            </w:pPr>
            <w:r w:rsidRPr="00114A1D">
              <w:rPr>
                <w:rFonts w:ascii="Calibri" w:hAnsi="Calibri" w:cs="Calibri"/>
                <w:color w:val="000000"/>
              </w:rPr>
              <w:t xml:space="preserve">Walt Varney, Bob Craig, Helmy Beckey joined Fred for an attempt on May 16, 1942 and were unsuccessful again. </w:t>
            </w:r>
          </w:p>
          <w:p w14:paraId="026A4390" w14:textId="77777777" w:rsidR="0048733A" w:rsidRDefault="0048733A" w:rsidP="003C7E9F">
            <w:pPr>
              <w:rPr>
                <w:rFonts w:ascii="Calibri" w:hAnsi="Calibri" w:cs="Calibri"/>
                <w:color w:val="000000"/>
              </w:rPr>
            </w:pPr>
          </w:p>
          <w:p w14:paraId="64E477E9" w14:textId="2532F0D1" w:rsidR="0048733A" w:rsidRDefault="00DD50C2" w:rsidP="003C7E9F">
            <w:pPr>
              <w:rPr>
                <w:rFonts w:ascii="Calibri" w:hAnsi="Calibri" w:cs="Calibri"/>
                <w:color w:val="000000"/>
              </w:rPr>
            </w:pPr>
            <w:r w:rsidRPr="00114A1D">
              <w:rPr>
                <w:rFonts w:ascii="Calibri" w:hAnsi="Calibri" w:cs="Calibri"/>
                <w:color w:val="000000"/>
              </w:rPr>
              <w:t>Finally</w:t>
            </w:r>
            <w:r w:rsidR="0069740E" w:rsidRPr="00114A1D">
              <w:rPr>
                <w:rFonts w:ascii="Calibri" w:hAnsi="Calibri" w:cs="Calibri"/>
                <w:color w:val="000000"/>
              </w:rPr>
              <w:t>,</w:t>
            </w:r>
            <w:r w:rsidRPr="00114A1D">
              <w:rPr>
                <w:rFonts w:ascii="Calibri" w:hAnsi="Calibri" w:cs="Calibri"/>
                <w:color w:val="000000"/>
              </w:rPr>
              <w:t xml:space="preserve"> on July 1, 1945, Helmy and Fred ascended the North Face of North Index. </w:t>
            </w:r>
          </w:p>
          <w:p w14:paraId="2E4D516D" w14:textId="673991B8" w:rsidR="00D905C9" w:rsidRDefault="00D905C9" w:rsidP="003C7E9F">
            <w:pPr>
              <w:rPr>
                <w:rFonts w:ascii="Calibri" w:hAnsi="Calibri" w:cs="Calibri"/>
                <w:color w:val="000000"/>
              </w:rPr>
            </w:pPr>
          </w:p>
          <w:p w14:paraId="269838DB" w14:textId="3D128378" w:rsidR="00D905C9" w:rsidRPr="00114A1D" w:rsidRDefault="00D905C9" w:rsidP="003C7E9F">
            <w:pPr>
              <w:rPr>
                <w:rFonts w:ascii="Calibri" w:hAnsi="Calibri" w:cs="Calibri"/>
                <w:color w:val="000000"/>
              </w:rPr>
            </w:pPr>
            <w:r>
              <w:rPr>
                <w:rFonts w:ascii="Calibri" w:hAnsi="Calibri" w:cs="Calibri"/>
                <w:color w:val="000000"/>
              </w:rPr>
              <w:t>On August 5, 1950, Pete Schoening, Joe Hieb and Dick Widrig joined Beckey on an attempt to complete the first traverse of the three Index Peaks. The party got within 600 feet of the summit of the North Peak before turning around due to poor weather.</w:t>
            </w:r>
          </w:p>
          <w:p w14:paraId="41D0670F" w14:textId="77777777" w:rsidR="0048733A" w:rsidRDefault="0048733A" w:rsidP="003C7E9F">
            <w:pPr>
              <w:rPr>
                <w:rFonts w:ascii="Calibri" w:hAnsi="Calibri" w:cs="Calibri"/>
                <w:color w:val="000000"/>
              </w:rPr>
            </w:pPr>
          </w:p>
          <w:p w14:paraId="101B0F5E" w14:textId="23D2350B" w:rsidR="0048733A" w:rsidRPr="00114A1D" w:rsidRDefault="00DD50C2" w:rsidP="003C7E9F">
            <w:pPr>
              <w:rPr>
                <w:rFonts w:ascii="Calibri" w:hAnsi="Calibri" w:cs="Calibri"/>
                <w:color w:val="000000"/>
              </w:rPr>
            </w:pPr>
            <w:r w:rsidRPr="00114A1D">
              <w:rPr>
                <w:rFonts w:ascii="Calibri" w:hAnsi="Calibri" w:cs="Calibri"/>
                <w:color w:val="000000"/>
              </w:rPr>
              <w:t xml:space="preserve">As mentioned earlier for Middle Index, on August 12, 1950, Pete Schoening and Fred climbed North Index via the </w:t>
            </w:r>
            <w:r w:rsidR="0069740E" w:rsidRPr="00114A1D">
              <w:rPr>
                <w:rFonts w:ascii="Calibri" w:hAnsi="Calibri" w:cs="Calibri"/>
                <w:color w:val="000000"/>
              </w:rPr>
              <w:t>N</w:t>
            </w:r>
            <w:r w:rsidRPr="00114A1D">
              <w:rPr>
                <w:rFonts w:ascii="Calibri" w:hAnsi="Calibri" w:cs="Calibri"/>
                <w:color w:val="000000"/>
              </w:rPr>
              <w:t xml:space="preserve">orth </w:t>
            </w:r>
            <w:r w:rsidR="0069740E" w:rsidRPr="00114A1D">
              <w:rPr>
                <w:rFonts w:ascii="Calibri" w:hAnsi="Calibri" w:cs="Calibri"/>
                <w:color w:val="000000"/>
              </w:rPr>
              <w:t>F</w:t>
            </w:r>
            <w:r w:rsidRPr="00114A1D">
              <w:rPr>
                <w:rFonts w:ascii="Calibri" w:hAnsi="Calibri" w:cs="Calibri"/>
                <w:color w:val="000000"/>
              </w:rPr>
              <w:t xml:space="preserve">ace as part of the first traverse of the three Index peaks. </w:t>
            </w:r>
          </w:p>
          <w:p w14:paraId="3E3595BA" w14:textId="77777777" w:rsidR="0048733A" w:rsidRDefault="0048733A" w:rsidP="003C7E9F">
            <w:pPr>
              <w:rPr>
                <w:rFonts w:ascii="Calibri" w:hAnsi="Calibri" w:cs="Calibri"/>
                <w:color w:val="000000"/>
              </w:rPr>
            </w:pPr>
          </w:p>
          <w:p w14:paraId="18032DB7" w14:textId="0E2D082D" w:rsidR="0048733A" w:rsidRPr="00114A1D" w:rsidRDefault="00DD50C2" w:rsidP="003C7E9F">
            <w:pPr>
              <w:rPr>
                <w:rFonts w:ascii="Calibri" w:hAnsi="Calibri" w:cs="Calibri"/>
                <w:color w:val="000000"/>
              </w:rPr>
            </w:pPr>
            <w:r w:rsidRPr="00114A1D">
              <w:rPr>
                <w:rFonts w:ascii="Calibri" w:hAnsi="Calibri" w:cs="Calibri"/>
                <w:color w:val="000000"/>
              </w:rPr>
              <w:t>Pete S</w:t>
            </w:r>
            <w:r w:rsidR="0069740E" w:rsidRPr="00114A1D">
              <w:rPr>
                <w:rFonts w:ascii="Calibri" w:hAnsi="Calibri" w:cs="Calibri"/>
                <w:color w:val="000000"/>
              </w:rPr>
              <w:t>c</w:t>
            </w:r>
            <w:r w:rsidRPr="00114A1D">
              <w:rPr>
                <w:rFonts w:ascii="Calibri" w:hAnsi="Calibri" w:cs="Calibri"/>
                <w:color w:val="000000"/>
              </w:rPr>
              <w:t>hoening and Fred Beck</w:t>
            </w:r>
            <w:r w:rsidR="00D905C9">
              <w:rPr>
                <w:rFonts w:ascii="Calibri" w:hAnsi="Calibri" w:cs="Calibri"/>
                <w:color w:val="000000"/>
              </w:rPr>
              <w:t>e</w:t>
            </w:r>
            <w:r w:rsidRPr="00114A1D">
              <w:rPr>
                <w:rFonts w:ascii="Calibri" w:hAnsi="Calibri" w:cs="Calibri"/>
                <w:color w:val="000000"/>
              </w:rPr>
              <w:t xml:space="preserve">y paired up on June 24, 1951 to </w:t>
            </w:r>
            <w:r w:rsidR="005162B3" w:rsidRPr="00114A1D">
              <w:rPr>
                <w:rFonts w:ascii="Calibri" w:hAnsi="Calibri" w:cs="Calibri"/>
                <w:color w:val="000000"/>
              </w:rPr>
              <w:t>try to climb</w:t>
            </w:r>
            <w:r w:rsidRPr="00114A1D">
              <w:rPr>
                <w:rFonts w:ascii="Calibri" w:hAnsi="Calibri" w:cs="Calibri"/>
                <w:color w:val="000000"/>
              </w:rPr>
              <w:t xml:space="preserve"> the </w:t>
            </w:r>
            <w:r w:rsidR="0069740E" w:rsidRPr="00114A1D">
              <w:rPr>
                <w:rFonts w:ascii="Calibri" w:hAnsi="Calibri" w:cs="Calibri"/>
                <w:color w:val="000000"/>
              </w:rPr>
              <w:t>E</w:t>
            </w:r>
            <w:r w:rsidRPr="00114A1D">
              <w:rPr>
                <w:rFonts w:ascii="Calibri" w:hAnsi="Calibri" w:cs="Calibri"/>
                <w:color w:val="000000"/>
              </w:rPr>
              <w:t xml:space="preserve">ast </w:t>
            </w:r>
            <w:r w:rsidR="0069740E" w:rsidRPr="00114A1D">
              <w:rPr>
                <w:rFonts w:ascii="Calibri" w:hAnsi="Calibri" w:cs="Calibri"/>
                <w:color w:val="000000"/>
              </w:rPr>
              <w:t>F</w:t>
            </w:r>
            <w:r w:rsidRPr="00114A1D">
              <w:rPr>
                <w:rFonts w:ascii="Calibri" w:hAnsi="Calibri" w:cs="Calibri"/>
                <w:color w:val="000000"/>
              </w:rPr>
              <w:t xml:space="preserve">ace of North </w:t>
            </w:r>
            <w:r w:rsidR="0069740E" w:rsidRPr="00114A1D">
              <w:rPr>
                <w:rFonts w:ascii="Calibri" w:hAnsi="Calibri" w:cs="Calibri"/>
                <w:color w:val="000000"/>
              </w:rPr>
              <w:t>Index but</w:t>
            </w:r>
            <w:r w:rsidRPr="00114A1D">
              <w:rPr>
                <w:rFonts w:ascii="Calibri" w:hAnsi="Calibri" w:cs="Calibri"/>
                <w:color w:val="000000"/>
              </w:rPr>
              <w:t xml:space="preserve"> failed. </w:t>
            </w:r>
          </w:p>
          <w:p w14:paraId="32CB640A" w14:textId="77777777" w:rsidR="0048733A" w:rsidRDefault="0048733A" w:rsidP="003C7E9F">
            <w:pPr>
              <w:rPr>
                <w:rFonts w:ascii="Calibri" w:hAnsi="Calibri" w:cs="Calibri"/>
                <w:color w:val="000000"/>
              </w:rPr>
            </w:pPr>
          </w:p>
          <w:p w14:paraId="6BAE4233" w14:textId="70BCF754" w:rsidR="00DD50C2" w:rsidRDefault="00DD50C2" w:rsidP="003C7E9F">
            <w:r w:rsidRPr="00114A1D">
              <w:rPr>
                <w:rFonts w:ascii="Calibri" w:hAnsi="Calibri" w:cs="Calibri"/>
                <w:color w:val="000000"/>
              </w:rPr>
              <w:t xml:space="preserve">Pete Schoening, Richard Berge, Jim Henry joined Fred on July 1, 1951 and succeeded in establishing a new route via the </w:t>
            </w:r>
            <w:r w:rsidR="0069740E" w:rsidRPr="00114A1D">
              <w:rPr>
                <w:rFonts w:ascii="Calibri" w:hAnsi="Calibri" w:cs="Calibri"/>
                <w:color w:val="000000"/>
              </w:rPr>
              <w:t>E</w:t>
            </w:r>
            <w:r w:rsidRPr="00114A1D">
              <w:rPr>
                <w:rFonts w:ascii="Calibri" w:hAnsi="Calibri" w:cs="Calibri"/>
                <w:color w:val="000000"/>
              </w:rPr>
              <w:t xml:space="preserve">ast </w:t>
            </w:r>
            <w:r w:rsidR="0069740E" w:rsidRPr="00114A1D">
              <w:rPr>
                <w:rFonts w:ascii="Calibri" w:hAnsi="Calibri" w:cs="Calibri"/>
                <w:color w:val="000000"/>
              </w:rPr>
              <w:t>F</w:t>
            </w:r>
            <w:r w:rsidRPr="00114A1D">
              <w:rPr>
                <w:rFonts w:ascii="Calibri" w:hAnsi="Calibri" w:cs="Calibri"/>
                <w:color w:val="000000"/>
              </w:rPr>
              <w:t>ace.</w:t>
            </w:r>
          </w:p>
        </w:tc>
        <w:tc>
          <w:tcPr>
            <w:tcW w:w="856" w:type="dxa"/>
          </w:tcPr>
          <w:p w14:paraId="172E9358" w14:textId="77777777" w:rsidR="00DD50C2" w:rsidRDefault="00DD50C2" w:rsidP="00DD50C2">
            <w:pPr>
              <w:jc w:val="center"/>
            </w:pPr>
          </w:p>
        </w:tc>
        <w:tc>
          <w:tcPr>
            <w:tcW w:w="764" w:type="dxa"/>
          </w:tcPr>
          <w:p w14:paraId="70D75156" w14:textId="61008F19" w:rsidR="00DD50C2" w:rsidRDefault="003C7E9F" w:rsidP="00DD50C2">
            <w:pPr>
              <w:jc w:val="center"/>
            </w:pPr>
            <w:r>
              <w:t>X</w:t>
            </w:r>
          </w:p>
        </w:tc>
      </w:tr>
      <w:tr w:rsidR="00DD50C2" w14:paraId="11012180" w14:textId="77777777" w:rsidTr="00F422F3">
        <w:tc>
          <w:tcPr>
            <w:tcW w:w="1101" w:type="dxa"/>
          </w:tcPr>
          <w:p w14:paraId="47303879" w14:textId="304A8CCA" w:rsidR="00DD50C2" w:rsidRDefault="00DD50C2" w:rsidP="00BE607B">
            <w:pPr>
              <w:jc w:val="center"/>
            </w:pPr>
            <w:r>
              <w:rPr>
                <w:rFonts w:ascii="Calibri" w:hAnsi="Calibri" w:cs="Calibri"/>
                <w:color w:val="000000"/>
              </w:rPr>
              <w:t>9</w:t>
            </w:r>
          </w:p>
        </w:tc>
        <w:tc>
          <w:tcPr>
            <w:tcW w:w="1779" w:type="dxa"/>
          </w:tcPr>
          <w:p w14:paraId="1FF3523A" w14:textId="3707DB61" w:rsidR="00DD50C2" w:rsidRDefault="00DD50C2" w:rsidP="00DD50C2">
            <w:r>
              <w:rPr>
                <w:rFonts w:ascii="Calibri" w:hAnsi="Calibri" w:cs="Calibri"/>
                <w:color w:val="000000"/>
              </w:rPr>
              <w:t>Johannesburg Mountain</w:t>
            </w:r>
          </w:p>
        </w:tc>
        <w:tc>
          <w:tcPr>
            <w:tcW w:w="9990" w:type="dxa"/>
          </w:tcPr>
          <w:p w14:paraId="54A62D7F" w14:textId="0CBEF0A2" w:rsidR="00DD50C2" w:rsidRDefault="00DD50C2" w:rsidP="003C7E9F">
            <w:r w:rsidRPr="00114A1D">
              <w:rPr>
                <w:rFonts w:ascii="Calibri" w:hAnsi="Calibri" w:cs="Calibri"/>
                <w:color w:val="000000"/>
              </w:rPr>
              <w:t>On September 16, 1956, Don Gordon and Fred Beckey climbed the East Ridge of Johannesburg.</w:t>
            </w:r>
          </w:p>
        </w:tc>
        <w:tc>
          <w:tcPr>
            <w:tcW w:w="856" w:type="dxa"/>
          </w:tcPr>
          <w:p w14:paraId="062C4458" w14:textId="77777777" w:rsidR="00DD50C2" w:rsidRDefault="00DD50C2" w:rsidP="00DD50C2">
            <w:pPr>
              <w:jc w:val="center"/>
            </w:pPr>
          </w:p>
        </w:tc>
        <w:tc>
          <w:tcPr>
            <w:tcW w:w="764" w:type="dxa"/>
          </w:tcPr>
          <w:p w14:paraId="6B46AA53" w14:textId="77777777" w:rsidR="00DD50C2" w:rsidRDefault="00DD50C2" w:rsidP="00DD50C2">
            <w:pPr>
              <w:jc w:val="center"/>
            </w:pPr>
          </w:p>
        </w:tc>
      </w:tr>
      <w:tr w:rsidR="00DD50C2" w14:paraId="5390907D" w14:textId="77777777" w:rsidTr="00F422F3">
        <w:tc>
          <w:tcPr>
            <w:tcW w:w="1101" w:type="dxa"/>
          </w:tcPr>
          <w:p w14:paraId="736EDBFA" w14:textId="69331618" w:rsidR="00DD50C2" w:rsidRDefault="00DD50C2" w:rsidP="00BE607B">
            <w:pPr>
              <w:jc w:val="center"/>
            </w:pPr>
            <w:bookmarkStart w:id="0" w:name="_GoBack"/>
            <w:bookmarkEnd w:id="0"/>
            <w:r>
              <w:rPr>
                <w:rFonts w:ascii="Calibri" w:hAnsi="Calibri" w:cs="Calibri"/>
                <w:color w:val="000000"/>
              </w:rPr>
              <w:t>10</w:t>
            </w:r>
          </w:p>
        </w:tc>
        <w:tc>
          <w:tcPr>
            <w:tcW w:w="1779" w:type="dxa"/>
          </w:tcPr>
          <w:p w14:paraId="7EF9F3A9" w14:textId="67E38589" w:rsidR="00DD50C2" w:rsidRDefault="00DD50C2" w:rsidP="00DD50C2">
            <w:r>
              <w:rPr>
                <w:rFonts w:ascii="Calibri" w:hAnsi="Calibri" w:cs="Calibri"/>
                <w:color w:val="000000"/>
              </w:rPr>
              <w:t>Burgundy Spire</w:t>
            </w:r>
          </w:p>
        </w:tc>
        <w:tc>
          <w:tcPr>
            <w:tcW w:w="9990" w:type="dxa"/>
          </w:tcPr>
          <w:p w14:paraId="5605A5AF" w14:textId="7D76CD6B" w:rsidR="00DD50C2" w:rsidRDefault="00DD50C2" w:rsidP="003C7E9F">
            <w:r w:rsidRPr="00114A1D">
              <w:rPr>
                <w:rFonts w:ascii="Calibri" w:hAnsi="Calibri" w:cs="Calibri"/>
                <w:color w:val="000000"/>
              </w:rPr>
              <w:t>Mich</w:t>
            </w:r>
            <w:r w:rsidR="0069740E" w:rsidRPr="00114A1D">
              <w:rPr>
                <w:rFonts w:ascii="Calibri" w:hAnsi="Calibri" w:cs="Calibri"/>
                <w:color w:val="000000"/>
              </w:rPr>
              <w:t>a</w:t>
            </w:r>
            <w:r w:rsidRPr="00114A1D">
              <w:rPr>
                <w:rFonts w:ascii="Calibri" w:hAnsi="Calibri" w:cs="Calibri"/>
                <w:color w:val="000000"/>
              </w:rPr>
              <w:t xml:space="preserve">el Hane and John Parrott collaborated with Fred Beckey to be the first climbers to reach the top of Burgundy Spire </w:t>
            </w:r>
            <w:r w:rsidR="0069740E" w:rsidRPr="00114A1D">
              <w:rPr>
                <w:rFonts w:ascii="Calibri" w:hAnsi="Calibri" w:cs="Calibri"/>
                <w:color w:val="000000"/>
              </w:rPr>
              <w:t xml:space="preserve">via the North Face/North Ridge </w:t>
            </w:r>
            <w:r w:rsidRPr="00114A1D">
              <w:rPr>
                <w:rFonts w:ascii="Calibri" w:hAnsi="Calibri" w:cs="Calibri"/>
                <w:color w:val="000000"/>
              </w:rPr>
              <w:t>on August 17, 1953.</w:t>
            </w:r>
          </w:p>
        </w:tc>
        <w:tc>
          <w:tcPr>
            <w:tcW w:w="856" w:type="dxa"/>
          </w:tcPr>
          <w:p w14:paraId="31B21E31" w14:textId="2D79AF80" w:rsidR="00DD50C2" w:rsidRDefault="003C7E9F" w:rsidP="00DD50C2">
            <w:pPr>
              <w:jc w:val="center"/>
            </w:pPr>
            <w:r>
              <w:t>X</w:t>
            </w:r>
          </w:p>
        </w:tc>
        <w:tc>
          <w:tcPr>
            <w:tcW w:w="764" w:type="dxa"/>
          </w:tcPr>
          <w:p w14:paraId="193CFBB2" w14:textId="77777777" w:rsidR="00DD50C2" w:rsidRDefault="00DD50C2" w:rsidP="00DD50C2">
            <w:pPr>
              <w:jc w:val="center"/>
            </w:pPr>
          </w:p>
        </w:tc>
      </w:tr>
    </w:tbl>
    <w:p w14:paraId="7E4E8370" w14:textId="77777777" w:rsidR="00F422F3" w:rsidRDefault="00F422F3"/>
    <w:p w14:paraId="2A613194" w14:textId="02C25A59" w:rsidR="005162B3" w:rsidRDefault="00161781">
      <w:r>
        <w:t>Fred Beckey</w:t>
      </w:r>
      <w:r w:rsidR="005162B3">
        <w:t xml:space="preserve"> </w:t>
      </w:r>
      <w:r w:rsidR="00C44970">
        <w:t xml:space="preserve">climbed all but one of the peaks, </w:t>
      </w:r>
      <w:r w:rsidR="005162B3">
        <w:t xml:space="preserve">achieved a </w:t>
      </w:r>
      <w:r w:rsidR="003B2040">
        <w:t>f</w:t>
      </w:r>
      <w:r w:rsidR="005162B3">
        <w:t xml:space="preserve">irst </w:t>
      </w:r>
      <w:r w:rsidR="003B2040">
        <w:t>a</w:t>
      </w:r>
      <w:r w:rsidR="005162B3">
        <w:t>scent on seven of the ten peaks and established t</w:t>
      </w:r>
      <w:r w:rsidR="00D905C9">
        <w:t>hree</w:t>
      </w:r>
      <w:r w:rsidR="005162B3">
        <w:t xml:space="preserve"> </w:t>
      </w:r>
      <w:r w:rsidR="003B2040">
        <w:t>n</w:t>
      </w:r>
      <w:r w:rsidR="005162B3">
        <w:t xml:space="preserve">ew </w:t>
      </w:r>
      <w:r w:rsidR="003B2040">
        <w:t>r</w:t>
      </w:r>
      <w:r w:rsidR="005162B3">
        <w:t xml:space="preserve">outes. </w:t>
      </w:r>
      <w:r w:rsidR="00EA0E10">
        <w:t>Enough said!</w:t>
      </w:r>
    </w:p>
    <w:p w14:paraId="07FA83C8" w14:textId="77777777" w:rsidR="00D905C9" w:rsidRDefault="00D905C9"/>
    <w:p w14:paraId="2B0F074F" w14:textId="309E4BE6" w:rsidR="00E0709E" w:rsidRDefault="00E0709E">
      <w:r>
        <w:t>Author: Dave Creeden</w:t>
      </w:r>
      <w:r w:rsidR="00D905C9">
        <w:t>.</w:t>
      </w:r>
    </w:p>
    <w:sectPr w:rsidR="00E0709E" w:rsidSect="00D13CC5">
      <w:headerReference w:type="default" r:id="rId11"/>
      <w:footerReference w:type="default" r:id="rId12"/>
      <w:pgSz w:w="15840" w:h="12240" w:orient="landscape"/>
      <w:pgMar w:top="1440" w:right="1440" w:bottom="1440" w:left="1440" w:header="720" w:footer="720" w:gutter="0"/>
      <w:pgBorders w:offsetFrom="page">
        <w:top w:val="single" w:sz="12" w:space="24" w:color="538135" w:themeColor="accent6" w:themeShade="BF"/>
        <w:left w:val="single" w:sz="12" w:space="18" w:color="538135" w:themeColor="accent6" w:themeShade="BF"/>
        <w:bottom w:val="single" w:sz="12" w:space="24" w:color="538135" w:themeColor="accent6" w:themeShade="BF"/>
        <w:right w:val="single" w:sz="12" w:space="24" w:color="538135"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32D04" w14:textId="77777777" w:rsidR="00E86D47" w:rsidRDefault="00E86D47" w:rsidP="003B2040">
      <w:r>
        <w:separator/>
      </w:r>
    </w:p>
  </w:endnote>
  <w:endnote w:type="continuationSeparator" w:id="0">
    <w:p w14:paraId="147EC233" w14:textId="77777777" w:rsidR="00E86D47" w:rsidRDefault="00E86D47" w:rsidP="003B2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C9C7C" w14:textId="77777777" w:rsidR="003B2040" w:rsidRDefault="003B2040">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Pr>
        <w:noProof/>
        <w:color w:val="5B9BD5" w:themeColor="accent1"/>
      </w:rPr>
      <w:t>2</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Pr>
        <w:noProof/>
        <w:color w:val="5B9BD5" w:themeColor="accent1"/>
      </w:rPr>
      <w:t>2</w:t>
    </w:r>
    <w:r>
      <w:rPr>
        <w:color w:val="5B9BD5" w:themeColor="accent1"/>
      </w:rPr>
      <w:fldChar w:fldCharType="end"/>
    </w:r>
  </w:p>
  <w:p w14:paraId="42E6CF0C" w14:textId="77777777" w:rsidR="003B2040" w:rsidRDefault="003B2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05B6CC" w14:textId="77777777" w:rsidR="00E86D47" w:rsidRDefault="00E86D47" w:rsidP="003B2040">
      <w:r>
        <w:separator/>
      </w:r>
    </w:p>
  </w:footnote>
  <w:footnote w:type="continuationSeparator" w:id="0">
    <w:p w14:paraId="485A1078" w14:textId="77777777" w:rsidR="00E86D47" w:rsidRDefault="00E86D47" w:rsidP="003B2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3C9F6" w14:textId="6C0BAAB6" w:rsidR="003B2040" w:rsidRPr="00D13CC5" w:rsidRDefault="003B2040">
    <w:pPr>
      <w:pStyle w:val="Header"/>
      <w:rPr>
        <w:rFonts w:ascii="MV Boli" w:hAnsi="MV Boli" w:cs="MV Boli"/>
        <w:b/>
        <w:color w:val="538135" w:themeColor="accent6" w:themeShade="BF"/>
        <w:sz w:val="28"/>
        <w:szCs w:val="28"/>
        <w:u w:val="single"/>
      </w:rPr>
    </w:pPr>
    <w:r w:rsidRPr="00D13CC5">
      <w:rPr>
        <w:rFonts w:ascii="MV Boli" w:hAnsi="MV Boli" w:cs="MV Boli"/>
        <w:b/>
        <w:color w:val="538135" w:themeColor="accent6" w:themeShade="BF"/>
        <w:sz w:val="28"/>
        <w:szCs w:val="28"/>
        <w:u w:val="single"/>
      </w:rPr>
      <w:t xml:space="preserve">Chapter </w:t>
    </w:r>
    <w:r w:rsidR="009505C8" w:rsidRPr="00D13CC5">
      <w:rPr>
        <w:rFonts w:ascii="MV Boli" w:hAnsi="MV Boli" w:cs="MV Boli"/>
        <w:b/>
        <w:color w:val="538135" w:themeColor="accent6" w:themeShade="BF"/>
        <w:sz w:val="28"/>
        <w:szCs w:val="28"/>
        <w:u w:val="single"/>
      </w:rPr>
      <w:t>1</w:t>
    </w:r>
    <w:r w:rsidR="00027CA1">
      <w:rPr>
        <w:rFonts w:ascii="MV Boli" w:hAnsi="MV Boli" w:cs="MV Boli"/>
        <w:b/>
        <w:color w:val="538135" w:themeColor="accent6" w:themeShade="BF"/>
        <w:sz w:val="28"/>
        <w:szCs w:val="28"/>
        <w:u w:val="single"/>
      </w:rPr>
      <w:t>0</w:t>
    </w:r>
    <w:r w:rsidRPr="00D13CC5">
      <w:rPr>
        <w:rFonts w:ascii="MV Boli" w:hAnsi="MV Boli" w:cs="MV Boli"/>
        <w:b/>
        <w:color w:val="538135" w:themeColor="accent6" w:themeShade="BF"/>
        <w:sz w:val="28"/>
        <w:szCs w:val="28"/>
        <w:u w:val="single"/>
      </w:rPr>
      <w:t>: The Difficult Ten – Washington’s Hardest Peaks:</w:t>
    </w:r>
    <w:r w:rsidR="009505C8" w:rsidRPr="00D13CC5">
      <w:rPr>
        <w:rFonts w:ascii="MV Boli" w:hAnsi="MV Boli" w:cs="MV Boli"/>
        <w:b/>
        <w:color w:val="538135" w:themeColor="accent6" w:themeShade="BF"/>
        <w:sz w:val="28"/>
        <w:szCs w:val="28"/>
        <w:u w:val="single"/>
      </w:rPr>
      <w:t xml:space="preserve"> </w:t>
    </w:r>
    <w:r w:rsidRPr="00D13CC5">
      <w:rPr>
        <w:rFonts w:ascii="MV Boli" w:hAnsi="MV Boli" w:cs="MV Boli"/>
        <w:b/>
        <w:color w:val="538135" w:themeColor="accent6" w:themeShade="BF"/>
        <w:sz w:val="28"/>
        <w:szCs w:val="28"/>
        <w:u w:val="single"/>
      </w:rPr>
      <w:t>Fred Beckey’s Progress</w:t>
    </w:r>
  </w:p>
  <w:p w14:paraId="5E8C29E8" w14:textId="77777777" w:rsidR="003B2040" w:rsidRDefault="003B2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A7333"/>
    <w:multiLevelType w:val="hybridMultilevel"/>
    <w:tmpl w:val="550C3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6135E"/>
    <w:multiLevelType w:val="hybridMultilevel"/>
    <w:tmpl w:val="6DDE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51447E"/>
    <w:multiLevelType w:val="hybridMultilevel"/>
    <w:tmpl w:val="D19AA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835AA"/>
    <w:multiLevelType w:val="hybridMultilevel"/>
    <w:tmpl w:val="F57E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3BDD5148"/>
    <w:multiLevelType w:val="hybridMultilevel"/>
    <w:tmpl w:val="D9A0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5A4B92"/>
    <w:multiLevelType w:val="hybridMultilevel"/>
    <w:tmpl w:val="A5CA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6E1B5BD8"/>
    <w:multiLevelType w:val="hybridMultilevel"/>
    <w:tmpl w:val="839A1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EC5503B"/>
    <w:multiLevelType w:val="hybridMultilevel"/>
    <w:tmpl w:val="521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803708"/>
    <w:multiLevelType w:val="hybridMultilevel"/>
    <w:tmpl w:val="BAFA8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AA1459"/>
    <w:multiLevelType w:val="hybridMultilevel"/>
    <w:tmpl w:val="8070A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11"/>
  </w:num>
  <w:num w:numId="4">
    <w:abstractNumId w:val="28"/>
  </w:num>
  <w:num w:numId="5">
    <w:abstractNumId w:val="14"/>
  </w:num>
  <w:num w:numId="6">
    <w:abstractNumId w:val="20"/>
  </w:num>
  <w:num w:numId="7">
    <w:abstractNumId w:val="2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9"/>
  </w:num>
  <w:num w:numId="20">
    <w:abstractNumId w:val="26"/>
  </w:num>
  <w:num w:numId="21">
    <w:abstractNumId w:val="22"/>
  </w:num>
  <w:num w:numId="22">
    <w:abstractNumId w:val="12"/>
  </w:num>
  <w:num w:numId="23">
    <w:abstractNumId w:val="32"/>
  </w:num>
  <w:num w:numId="24">
    <w:abstractNumId w:val="27"/>
  </w:num>
  <w:num w:numId="25">
    <w:abstractNumId w:val="15"/>
  </w:num>
  <w:num w:numId="26">
    <w:abstractNumId w:val="17"/>
  </w:num>
  <w:num w:numId="27">
    <w:abstractNumId w:val="30"/>
  </w:num>
  <w:num w:numId="28">
    <w:abstractNumId w:val="29"/>
  </w:num>
  <w:num w:numId="29">
    <w:abstractNumId w:val="21"/>
  </w:num>
  <w:num w:numId="30">
    <w:abstractNumId w:val="10"/>
  </w:num>
  <w:num w:numId="31">
    <w:abstractNumId w:val="16"/>
  </w:num>
  <w:num w:numId="32">
    <w:abstractNumId w:val="31"/>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B4"/>
    <w:rsid w:val="00027CA1"/>
    <w:rsid w:val="00050CDC"/>
    <w:rsid w:val="000E2C7A"/>
    <w:rsid w:val="00114A1D"/>
    <w:rsid w:val="00161781"/>
    <w:rsid w:val="001815D3"/>
    <w:rsid w:val="002B2422"/>
    <w:rsid w:val="003B2040"/>
    <w:rsid w:val="003C0D6D"/>
    <w:rsid w:val="003C7E9F"/>
    <w:rsid w:val="00441D64"/>
    <w:rsid w:val="00475835"/>
    <w:rsid w:val="0048733A"/>
    <w:rsid w:val="005162B3"/>
    <w:rsid w:val="005D7A0A"/>
    <w:rsid w:val="005F2646"/>
    <w:rsid w:val="00640265"/>
    <w:rsid w:val="00645252"/>
    <w:rsid w:val="0069740E"/>
    <w:rsid w:val="006D3D74"/>
    <w:rsid w:val="007833E8"/>
    <w:rsid w:val="007B6AC1"/>
    <w:rsid w:val="009505C8"/>
    <w:rsid w:val="009947CF"/>
    <w:rsid w:val="009C093E"/>
    <w:rsid w:val="00A673B4"/>
    <w:rsid w:val="00A9204E"/>
    <w:rsid w:val="00B55B9A"/>
    <w:rsid w:val="00BE0A78"/>
    <w:rsid w:val="00BE607B"/>
    <w:rsid w:val="00BF38E4"/>
    <w:rsid w:val="00C44970"/>
    <w:rsid w:val="00D13CC5"/>
    <w:rsid w:val="00D905C9"/>
    <w:rsid w:val="00DA480C"/>
    <w:rsid w:val="00DD50C2"/>
    <w:rsid w:val="00DF3F6F"/>
    <w:rsid w:val="00E0709E"/>
    <w:rsid w:val="00E86D47"/>
    <w:rsid w:val="00EA0E10"/>
    <w:rsid w:val="00EA725D"/>
    <w:rsid w:val="00F26A0C"/>
    <w:rsid w:val="00F422F3"/>
    <w:rsid w:val="00FB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5D0D"/>
  <w15:chartTrackingRefBased/>
  <w15:docId w15:val="{38F8837E-945F-4400-A207-ABBFC33C9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39"/>
    <w:rsid w:val="00994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BE0A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802F31BB-DD43-4EC2-8DC4-4F0117BEF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31</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Creeden</dc:creator>
  <cp:keywords/>
  <dc:description/>
  <cp:lastModifiedBy>Dave Creeden</cp:lastModifiedBy>
  <cp:revision>11</cp:revision>
  <dcterms:created xsi:type="dcterms:W3CDTF">2018-10-02T21:36:00Z</dcterms:created>
  <dcterms:modified xsi:type="dcterms:W3CDTF">2019-04-01T23:23:00Z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