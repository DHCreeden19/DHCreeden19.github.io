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F606" w14:textId="7D593E27" w:rsidR="00455F50" w:rsidRPr="00455F50" w:rsidRDefault="00455F50" w:rsidP="00455F50">
      <w:pPr>
        <w:rPr>
          <w:rFonts w:ascii="Times New Roman" w:eastAsia="Times New Roman" w:hAnsi="Times New Roman" w:cs="Times New Roman"/>
          <w:b/>
          <w:bCs/>
          <w:color w:val="000000"/>
          <w:sz w:val="28"/>
          <w:szCs w:val="28"/>
          <w:u w:val="single"/>
        </w:rPr>
      </w:pPr>
      <w:r w:rsidRPr="00455F50">
        <w:rPr>
          <w:rFonts w:ascii="Times New Roman" w:eastAsia="Times New Roman" w:hAnsi="Times New Roman" w:cs="Times New Roman"/>
          <w:b/>
          <w:bCs/>
          <w:color w:val="000000"/>
          <w:sz w:val="28"/>
          <w:szCs w:val="28"/>
          <w:u w:val="single"/>
        </w:rPr>
        <w:t xml:space="preserve">Trends and Turning Points in Fred Beckey’s </w:t>
      </w:r>
      <w:r>
        <w:rPr>
          <w:rFonts w:ascii="Times New Roman" w:eastAsia="Times New Roman" w:hAnsi="Times New Roman" w:cs="Times New Roman"/>
          <w:b/>
          <w:bCs/>
          <w:color w:val="000000"/>
          <w:sz w:val="28"/>
          <w:szCs w:val="28"/>
          <w:u w:val="single"/>
        </w:rPr>
        <w:t>C</w:t>
      </w:r>
      <w:r w:rsidRPr="00455F50">
        <w:rPr>
          <w:rFonts w:ascii="Times New Roman" w:eastAsia="Times New Roman" w:hAnsi="Times New Roman" w:cs="Times New Roman"/>
          <w:b/>
          <w:bCs/>
          <w:color w:val="000000"/>
          <w:sz w:val="28"/>
          <w:szCs w:val="28"/>
          <w:u w:val="single"/>
        </w:rPr>
        <w:t>limbing Career: Part 3</w:t>
      </w:r>
    </w:p>
    <w:p w14:paraId="7325EE36" w14:textId="77777777" w:rsidR="00455F50" w:rsidRPr="00B4638F" w:rsidRDefault="00455F50" w:rsidP="00455F50">
      <w:pPr>
        <w:rPr>
          <w:rFonts w:ascii="Times New Roman" w:eastAsia="Times New Roman" w:hAnsi="Times New Roman" w:cs="Times New Roman"/>
          <w:b/>
          <w:bCs/>
          <w:color w:val="000000"/>
          <w:u w:val="single"/>
        </w:rPr>
      </w:pPr>
    </w:p>
    <w:p w14:paraId="6269264F" w14:textId="69FEE862" w:rsidR="00455F50" w:rsidRPr="00455F50" w:rsidRDefault="00455F50" w:rsidP="00455F50">
      <w:pPr>
        <w:rPr>
          <w:rFonts w:eastAsia="Times New Roman" w:cstheme="minorHAnsi"/>
          <w:color w:val="000000"/>
        </w:rPr>
      </w:pPr>
      <w:r w:rsidRPr="00455F50">
        <w:rPr>
          <w:rFonts w:eastAsia="Times New Roman" w:cstheme="minorHAnsi"/>
          <w:b/>
          <w:bCs/>
          <w:color w:val="000000"/>
          <w:u w:val="single"/>
        </w:rPr>
        <w:t>Shift to doing more Rock Climbs in Washington State</w:t>
      </w:r>
    </w:p>
    <w:p w14:paraId="76EF9BC2" w14:textId="77777777" w:rsidR="00455F50" w:rsidRPr="00455F50" w:rsidRDefault="00455F50" w:rsidP="00455F50">
      <w:pPr>
        <w:rPr>
          <w:rFonts w:eastAsia="Times New Roman" w:cstheme="minorHAnsi"/>
          <w:color w:val="000000"/>
        </w:rPr>
      </w:pPr>
    </w:p>
    <w:p w14:paraId="6137535E" w14:textId="77777777" w:rsidR="00455F50" w:rsidRPr="00455F50" w:rsidRDefault="00455F50" w:rsidP="00455F50">
      <w:pPr>
        <w:rPr>
          <w:rFonts w:eastAsia="Times New Roman" w:cstheme="minorHAnsi"/>
          <w:color w:val="000000"/>
        </w:rPr>
      </w:pPr>
      <w:r w:rsidRPr="00455F50">
        <w:rPr>
          <w:rFonts w:eastAsia="Times New Roman" w:cstheme="minorHAnsi"/>
          <w:color w:val="000000"/>
        </w:rPr>
        <w:t>Prior to 1957, Beckey had certainly done rock climbs, but nearly 90% of his climbing activity was alpine climbs, regardless of location.</w:t>
      </w:r>
    </w:p>
    <w:p w14:paraId="22861A96" w14:textId="77777777" w:rsidR="00455F50" w:rsidRPr="00455F50" w:rsidRDefault="00455F50" w:rsidP="00455F50">
      <w:pPr>
        <w:rPr>
          <w:rFonts w:eastAsia="Times New Roman" w:cstheme="minorHAnsi"/>
          <w:color w:val="000000"/>
        </w:rPr>
      </w:pPr>
    </w:p>
    <w:p w14:paraId="0DB6B361" w14:textId="77777777" w:rsidR="00455F50" w:rsidRPr="00455F50" w:rsidRDefault="00455F50" w:rsidP="00455F50">
      <w:pPr>
        <w:rPr>
          <w:rFonts w:eastAsia="Times New Roman" w:cstheme="minorHAnsi"/>
          <w:color w:val="000000"/>
        </w:rPr>
      </w:pPr>
      <w:r w:rsidRPr="00455F50">
        <w:rPr>
          <w:rFonts w:eastAsia="Times New Roman" w:cstheme="minorHAnsi"/>
          <w:color w:val="000000"/>
        </w:rPr>
        <w:t>This table shows that from 1957 to 1964 in Washington State, Beckey was making more and more of his climbing activity not of the alpine variety, but rock climbs (64%). And furthermore, getting most of his new routes via rock climbs, specifically in the Leavenworth Area. His number of first ascents in Washington State trickled down to one a year, for just two of the eight years during this time.</w:t>
      </w:r>
    </w:p>
    <w:p w14:paraId="350C3D45" w14:textId="77777777" w:rsidR="00455F50" w:rsidRPr="00455F50" w:rsidRDefault="00455F50" w:rsidP="00455F50">
      <w:pPr>
        <w:rPr>
          <w:rFonts w:eastAsia="Times New Roman" w:cstheme="minorHAnsi"/>
          <w:color w:val="000000"/>
        </w:rPr>
      </w:pPr>
    </w:p>
    <w:tbl>
      <w:tblPr>
        <w:tblW w:w="0" w:type="auto"/>
        <w:tblCellMar>
          <w:left w:w="0" w:type="dxa"/>
          <w:right w:w="0" w:type="dxa"/>
        </w:tblCellMar>
        <w:tblLook w:val="04A0" w:firstRow="1" w:lastRow="0" w:firstColumn="1" w:lastColumn="0" w:noHBand="0" w:noVBand="1"/>
      </w:tblPr>
      <w:tblGrid>
        <w:gridCol w:w="915"/>
        <w:gridCol w:w="915"/>
        <w:gridCol w:w="1191"/>
        <w:gridCol w:w="920"/>
        <w:gridCol w:w="898"/>
        <w:gridCol w:w="902"/>
        <w:gridCol w:w="883"/>
        <w:gridCol w:w="913"/>
        <w:gridCol w:w="904"/>
        <w:gridCol w:w="899"/>
      </w:tblGrid>
      <w:tr w:rsidR="00455F50" w:rsidRPr="00455F50" w14:paraId="17553FF7" w14:textId="77777777" w:rsidTr="00455F50">
        <w:tc>
          <w:tcPr>
            <w:tcW w:w="9350" w:type="dxa"/>
            <w:gridSpan w:val="10"/>
            <w:tcBorders>
              <w:top w:val="single" w:sz="8" w:space="0" w:color="auto"/>
              <w:left w:val="single" w:sz="8" w:space="0" w:color="auto"/>
              <w:bottom w:val="single" w:sz="8" w:space="0" w:color="auto"/>
              <w:right w:val="single" w:sz="8" w:space="0" w:color="auto"/>
            </w:tcBorders>
            <w:shd w:val="clear" w:color="auto" w:fill="C5E0B3"/>
            <w:tcMar>
              <w:top w:w="0" w:type="dxa"/>
              <w:left w:w="108" w:type="dxa"/>
              <w:bottom w:w="0" w:type="dxa"/>
              <w:right w:w="108" w:type="dxa"/>
            </w:tcMar>
            <w:hideMark/>
          </w:tcPr>
          <w:p w14:paraId="31976047" w14:textId="77777777" w:rsidR="00455F50" w:rsidRPr="00455F50" w:rsidRDefault="00455F50" w:rsidP="00455F50">
            <w:pPr>
              <w:jc w:val="center"/>
              <w:rPr>
                <w:rFonts w:eastAsia="Times New Roman" w:cstheme="minorHAnsi"/>
              </w:rPr>
            </w:pPr>
            <w:r w:rsidRPr="00455F50">
              <w:rPr>
                <w:rFonts w:eastAsia="Times New Roman" w:cstheme="minorHAnsi"/>
                <w:b/>
                <w:bCs/>
              </w:rPr>
              <w:t>Washington State</w:t>
            </w:r>
          </w:p>
        </w:tc>
      </w:tr>
      <w:tr w:rsidR="00455F50" w:rsidRPr="00455F50" w14:paraId="49D7C8DD"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3C8394BD" w14:textId="77777777" w:rsidR="00455F50" w:rsidRPr="00455F50" w:rsidRDefault="00455F50" w:rsidP="00455F50">
            <w:pPr>
              <w:rPr>
                <w:rFonts w:eastAsia="Times New Roman" w:cstheme="minorHAnsi"/>
              </w:rPr>
            </w:pPr>
            <w:r w:rsidRPr="00455F50">
              <w:rPr>
                <w:rFonts w:eastAsia="Times New Roman" w:cstheme="minorHAnsi"/>
                <w:b/>
                <w:bCs/>
              </w:rPr>
              <w:t>Year</w:t>
            </w:r>
          </w:p>
        </w:tc>
        <w:tc>
          <w:tcPr>
            <w:tcW w:w="91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1EEDDE5E" w14:textId="77777777" w:rsidR="00455F50" w:rsidRPr="00455F50" w:rsidRDefault="00455F50" w:rsidP="00455F50">
            <w:pPr>
              <w:jc w:val="center"/>
              <w:rPr>
                <w:rFonts w:eastAsia="Times New Roman" w:cstheme="minorHAnsi"/>
              </w:rPr>
            </w:pPr>
            <w:r w:rsidRPr="00455F50">
              <w:rPr>
                <w:rFonts w:eastAsia="Times New Roman" w:cstheme="minorHAnsi"/>
                <w:b/>
                <w:bCs/>
              </w:rPr>
              <w:t>Total</w:t>
            </w:r>
          </w:p>
        </w:tc>
        <w:tc>
          <w:tcPr>
            <w:tcW w:w="119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26788F78" w14:textId="77777777" w:rsidR="00455F50" w:rsidRPr="00455F50" w:rsidRDefault="00455F50" w:rsidP="00455F50">
            <w:pPr>
              <w:jc w:val="center"/>
              <w:rPr>
                <w:rFonts w:eastAsia="Times New Roman" w:cstheme="minorHAnsi"/>
              </w:rPr>
            </w:pPr>
            <w:r w:rsidRPr="00455F50">
              <w:rPr>
                <w:rFonts w:eastAsia="Times New Roman" w:cstheme="minorHAnsi"/>
                <w:b/>
                <w:bCs/>
              </w:rPr>
              <w:t>Succeeded</w:t>
            </w:r>
          </w:p>
        </w:tc>
        <w:tc>
          <w:tcPr>
            <w:tcW w:w="92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7A24C7D5" w14:textId="77777777" w:rsidR="00455F50" w:rsidRPr="00455F50" w:rsidRDefault="00455F50" w:rsidP="00455F50">
            <w:pPr>
              <w:jc w:val="center"/>
              <w:rPr>
                <w:rFonts w:eastAsia="Times New Roman" w:cstheme="minorHAnsi"/>
              </w:rPr>
            </w:pPr>
            <w:r w:rsidRPr="00455F50">
              <w:rPr>
                <w:rFonts w:eastAsia="Times New Roman" w:cstheme="minorHAnsi"/>
                <w:b/>
                <w:bCs/>
              </w:rPr>
              <w:t>Failed</w:t>
            </w:r>
          </w:p>
        </w:tc>
        <w:tc>
          <w:tcPr>
            <w:tcW w:w="90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70131D07" w14:textId="77777777" w:rsidR="00455F50" w:rsidRPr="00455F50" w:rsidRDefault="00455F50" w:rsidP="00455F50">
            <w:pPr>
              <w:jc w:val="center"/>
              <w:rPr>
                <w:rFonts w:eastAsia="Times New Roman" w:cstheme="minorHAnsi"/>
              </w:rPr>
            </w:pPr>
            <w:r w:rsidRPr="00455F50">
              <w:rPr>
                <w:rFonts w:eastAsia="Times New Roman" w:cstheme="minorHAnsi"/>
                <w:b/>
                <w:bCs/>
              </w:rPr>
              <w:t>FA</w:t>
            </w:r>
          </w:p>
        </w:tc>
        <w:tc>
          <w:tcPr>
            <w:tcW w:w="1786" w:type="dxa"/>
            <w:gridSpan w:val="2"/>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284D900D" w14:textId="77777777" w:rsidR="00455F50" w:rsidRPr="00455F50" w:rsidRDefault="00455F50" w:rsidP="00455F50">
            <w:pPr>
              <w:jc w:val="center"/>
              <w:rPr>
                <w:rFonts w:eastAsia="Times New Roman" w:cstheme="minorHAnsi"/>
              </w:rPr>
            </w:pPr>
            <w:r w:rsidRPr="00455F50">
              <w:rPr>
                <w:rFonts w:eastAsia="Times New Roman" w:cstheme="minorHAnsi"/>
                <w:b/>
                <w:bCs/>
              </w:rPr>
              <w:t>New Routes</w:t>
            </w:r>
          </w:p>
        </w:tc>
        <w:tc>
          <w:tcPr>
            <w:tcW w:w="91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429C1BF6" w14:textId="77777777" w:rsidR="00455F50" w:rsidRPr="00455F50" w:rsidRDefault="00455F50" w:rsidP="00455F50">
            <w:pPr>
              <w:jc w:val="center"/>
              <w:rPr>
                <w:rFonts w:eastAsia="Times New Roman" w:cstheme="minorHAnsi"/>
              </w:rPr>
            </w:pPr>
            <w:r w:rsidRPr="00455F50">
              <w:rPr>
                <w:rFonts w:eastAsia="Times New Roman" w:cstheme="minorHAnsi"/>
                <w:b/>
                <w:bCs/>
              </w:rPr>
              <w:t>FWA</w:t>
            </w:r>
          </w:p>
        </w:tc>
        <w:tc>
          <w:tcPr>
            <w:tcW w:w="90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79E99304" w14:textId="77777777" w:rsidR="00455F50" w:rsidRPr="00455F50" w:rsidRDefault="00455F50" w:rsidP="00455F50">
            <w:pPr>
              <w:jc w:val="center"/>
              <w:rPr>
                <w:rFonts w:eastAsia="Times New Roman" w:cstheme="minorHAnsi"/>
              </w:rPr>
            </w:pPr>
            <w:r w:rsidRPr="00455F50">
              <w:rPr>
                <w:rFonts w:eastAsia="Times New Roman" w:cstheme="minorHAnsi"/>
                <w:b/>
                <w:bCs/>
              </w:rPr>
              <w:t>Alpine</w:t>
            </w:r>
          </w:p>
        </w:tc>
        <w:tc>
          <w:tcPr>
            <w:tcW w:w="90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10B9FAD0" w14:textId="77777777" w:rsidR="00455F50" w:rsidRPr="00455F50" w:rsidRDefault="00455F50" w:rsidP="00455F50">
            <w:pPr>
              <w:jc w:val="center"/>
              <w:rPr>
                <w:rFonts w:eastAsia="Times New Roman" w:cstheme="minorHAnsi"/>
              </w:rPr>
            </w:pPr>
            <w:r w:rsidRPr="00455F50">
              <w:rPr>
                <w:rFonts w:eastAsia="Times New Roman" w:cstheme="minorHAnsi"/>
                <w:b/>
                <w:bCs/>
              </w:rPr>
              <w:t>Rock</w:t>
            </w:r>
          </w:p>
        </w:tc>
      </w:tr>
      <w:tr w:rsidR="00455F50" w:rsidRPr="00455F50" w14:paraId="3E9240C3"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641B52D"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1D078F5" w14:textId="77777777" w:rsidR="00455F50" w:rsidRPr="00455F50" w:rsidRDefault="00455F50" w:rsidP="00455F50">
            <w:pPr>
              <w:jc w:val="cente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5BD215A" w14:textId="77777777" w:rsidR="00455F50" w:rsidRPr="00455F50" w:rsidRDefault="00455F50" w:rsidP="00455F50">
            <w:pPr>
              <w:jc w:val="cente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3B54514" w14:textId="77777777" w:rsidR="00455F50" w:rsidRPr="00455F50" w:rsidRDefault="00455F50" w:rsidP="00455F50">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C27B966" w14:textId="77777777" w:rsidR="00455F50" w:rsidRPr="00455F50" w:rsidRDefault="00455F50" w:rsidP="00455F50">
            <w:pPr>
              <w:jc w:val="center"/>
              <w:rPr>
                <w:rFonts w:eastAsia="Times New Roman" w:cstheme="minorHAnsi"/>
              </w:rPr>
            </w:pPr>
          </w:p>
        </w:tc>
        <w:tc>
          <w:tcPr>
            <w:tcW w:w="90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7B00738A" w14:textId="77777777" w:rsidR="00455F50" w:rsidRPr="00455F50" w:rsidRDefault="00455F50" w:rsidP="00455F50">
            <w:pPr>
              <w:jc w:val="center"/>
              <w:rPr>
                <w:rFonts w:eastAsia="Times New Roman" w:cstheme="minorHAnsi"/>
              </w:rPr>
            </w:pPr>
            <w:r w:rsidRPr="00455F50">
              <w:rPr>
                <w:rFonts w:eastAsia="Times New Roman" w:cstheme="minorHAnsi"/>
                <w:b/>
                <w:bCs/>
              </w:rPr>
              <w:t>Alpine</w:t>
            </w:r>
          </w:p>
        </w:tc>
        <w:tc>
          <w:tcPr>
            <w:tcW w:w="8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5B5D6E24" w14:textId="77777777" w:rsidR="00455F50" w:rsidRPr="00455F50" w:rsidRDefault="00455F50" w:rsidP="00455F50">
            <w:pPr>
              <w:jc w:val="center"/>
              <w:rPr>
                <w:rFonts w:eastAsia="Times New Roman" w:cstheme="minorHAnsi"/>
              </w:rPr>
            </w:pPr>
            <w:r w:rsidRPr="00455F50">
              <w:rPr>
                <w:rFonts w:eastAsia="Times New Roman" w:cstheme="minorHAnsi"/>
                <w:b/>
                <w:bCs/>
              </w:rPr>
              <w:t>Rock</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A574268" w14:textId="77777777" w:rsidR="00455F50" w:rsidRPr="00455F50" w:rsidRDefault="00455F50" w:rsidP="00455F50">
            <w:pPr>
              <w:jc w:val="cente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09B55C3" w14:textId="77777777" w:rsidR="00455F50" w:rsidRPr="00455F50" w:rsidRDefault="00455F50" w:rsidP="00455F50">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2360CB5" w14:textId="77777777" w:rsidR="00455F50" w:rsidRPr="00455F50" w:rsidRDefault="00455F50" w:rsidP="00455F50">
            <w:pPr>
              <w:jc w:val="center"/>
              <w:rPr>
                <w:rFonts w:eastAsia="Times New Roman" w:cstheme="minorHAnsi"/>
              </w:rPr>
            </w:pPr>
          </w:p>
        </w:tc>
      </w:tr>
      <w:tr w:rsidR="00455F50" w:rsidRPr="00455F50" w14:paraId="1ECB4975"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B5DD9" w14:textId="77777777" w:rsidR="00455F50" w:rsidRPr="00455F50" w:rsidRDefault="00455F50" w:rsidP="00455F50">
            <w:pPr>
              <w:rPr>
                <w:rFonts w:eastAsia="Times New Roman" w:cstheme="minorHAnsi"/>
              </w:rPr>
            </w:pPr>
            <w:r w:rsidRPr="00455F50">
              <w:rPr>
                <w:rFonts w:eastAsia="Times New Roman" w:cstheme="minorHAnsi"/>
              </w:rPr>
              <w:t>1957</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13DBFB9E" w14:textId="77777777" w:rsidR="00455F50" w:rsidRPr="00455F50" w:rsidRDefault="00455F50" w:rsidP="00455F50">
            <w:pPr>
              <w:jc w:val="center"/>
              <w:rPr>
                <w:rFonts w:eastAsia="Times New Roman" w:cstheme="minorHAnsi"/>
              </w:rPr>
            </w:pPr>
            <w:r w:rsidRPr="00455F50">
              <w:rPr>
                <w:rFonts w:eastAsia="Times New Roman" w:cstheme="minorHAnsi"/>
              </w:rPr>
              <w:t>18</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9508F32" w14:textId="77777777" w:rsidR="00455F50" w:rsidRPr="00455F50" w:rsidRDefault="00455F50" w:rsidP="00455F50">
            <w:pPr>
              <w:jc w:val="center"/>
              <w:rPr>
                <w:rFonts w:eastAsia="Times New Roman" w:cstheme="minorHAnsi"/>
              </w:rPr>
            </w:pPr>
            <w:r w:rsidRPr="00455F50">
              <w:rPr>
                <w:rFonts w:eastAsia="Times New Roman" w:cstheme="minorHAnsi"/>
              </w:rPr>
              <w:t>18</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22927737"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67F42ACE"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1B1906" w14:textId="77777777" w:rsidR="00455F50" w:rsidRPr="00455F50" w:rsidRDefault="00455F50" w:rsidP="00455F50">
            <w:pPr>
              <w:jc w:val="center"/>
              <w:rPr>
                <w:rFonts w:eastAsia="Times New Roman" w:cstheme="minorHAnsi"/>
              </w:rPr>
            </w:pPr>
            <w:r w:rsidRPr="00455F50">
              <w:rPr>
                <w:rFonts w:eastAsia="Times New Roman" w:cstheme="minorHAnsi"/>
              </w:rPr>
              <w:t>12</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339BBC25"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788D9D6C" w14:textId="77777777" w:rsidR="00455F50" w:rsidRPr="00455F50" w:rsidRDefault="00455F50" w:rsidP="00455F50">
            <w:pPr>
              <w:jc w:val="center"/>
              <w:rPr>
                <w:rFonts w:eastAsia="Times New Roman" w:cstheme="minorHAnsi"/>
              </w:rPr>
            </w:pPr>
            <w:r w:rsidRPr="00455F50">
              <w:rPr>
                <w:rFonts w:eastAsia="Times New Roman" w:cstheme="minorHAnsi"/>
              </w:rPr>
              <w:t>7</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6BDD2B19" w14:textId="77777777" w:rsidR="00455F50" w:rsidRPr="00455F50" w:rsidRDefault="00455F50" w:rsidP="00455F50">
            <w:pPr>
              <w:jc w:val="center"/>
              <w:rPr>
                <w:rFonts w:eastAsia="Times New Roman" w:cstheme="minorHAnsi"/>
              </w:rPr>
            </w:pPr>
            <w:r w:rsidRPr="00455F50">
              <w:rPr>
                <w:rFonts w:eastAsia="Times New Roman" w:cstheme="minorHAnsi"/>
              </w:rPr>
              <w:t>11</w:t>
            </w:r>
          </w:p>
        </w:tc>
      </w:tr>
      <w:tr w:rsidR="00455F50" w:rsidRPr="00455F50" w14:paraId="24E0AD7E"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77CDCC37"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D205B75"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D616C8C"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D8E16EB"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F1209F7"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32152558" w14:textId="77777777" w:rsidR="00455F50" w:rsidRPr="00455F50" w:rsidRDefault="00455F50" w:rsidP="00455F50">
            <w:pPr>
              <w:jc w:val="center"/>
              <w:rPr>
                <w:rFonts w:eastAsia="Times New Roman" w:cstheme="minorHAnsi"/>
              </w:rPr>
            </w:pPr>
            <w:r w:rsidRPr="00455F50">
              <w:rPr>
                <w:rFonts w:eastAsia="Times New Roman" w:cstheme="minorHAnsi"/>
              </w:rPr>
              <w:t>5</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704667EC" w14:textId="77777777" w:rsidR="00455F50" w:rsidRPr="00455F50" w:rsidRDefault="00455F50" w:rsidP="00455F50">
            <w:pPr>
              <w:jc w:val="center"/>
              <w:rPr>
                <w:rFonts w:eastAsia="Times New Roman" w:cstheme="minorHAnsi"/>
              </w:rPr>
            </w:pPr>
            <w:r w:rsidRPr="00455F50">
              <w:rPr>
                <w:rFonts w:eastAsia="Times New Roman" w:cstheme="minorHAnsi"/>
              </w:rPr>
              <w:t>7</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80DC976"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3F6901B"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503264A" w14:textId="77777777" w:rsidR="00455F50" w:rsidRPr="00455F50" w:rsidRDefault="00455F50" w:rsidP="00455F50">
            <w:pPr>
              <w:rPr>
                <w:rFonts w:eastAsia="Times New Roman" w:cstheme="minorHAnsi"/>
              </w:rPr>
            </w:pPr>
          </w:p>
        </w:tc>
      </w:tr>
      <w:tr w:rsidR="00455F50" w:rsidRPr="00455F50" w14:paraId="59C4001E"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A6C6E9F"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CDCBE47"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B7C6E95"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FAAF3DD"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C5A45CC"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E3454C9"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8A58D45"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2295946"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75297AA"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691284E" w14:textId="77777777" w:rsidR="00455F50" w:rsidRPr="00455F50" w:rsidRDefault="00455F50" w:rsidP="00455F50">
            <w:pPr>
              <w:rPr>
                <w:rFonts w:eastAsia="Times New Roman" w:cstheme="minorHAnsi"/>
              </w:rPr>
            </w:pPr>
          </w:p>
        </w:tc>
      </w:tr>
      <w:tr w:rsidR="00455F50" w:rsidRPr="00455F50" w14:paraId="59B0ABD0"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455930" w14:textId="77777777" w:rsidR="00455F50" w:rsidRPr="00455F50" w:rsidRDefault="00455F50" w:rsidP="00455F50">
            <w:pPr>
              <w:rPr>
                <w:rFonts w:eastAsia="Times New Roman" w:cstheme="minorHAnsi"/>
              </w:rPr>
            </w:pPr>
            <w:r w:rsidRPr="00455F50">
              <w:rPr>
                <w:rFonts w:eastAsia="Times New Roman" w:cstheme="minorHAnsi"/>
              </w:rPr>
              <w:t>1958</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327B5B8F" w14:textId="77777777" w:rsidR="00455F50" w:rsidRPr="00455F50" w:rsidRDefault="00455F50" w:rsidP="00455F50">
            <w:pPr>
              <w:jc w:val="center"/>
              <w:rPr>
                <w:rFonts w:eastAsia="Times New Roman" w:cstheme="minorHAnsi"/>
              </w:rPr>
            </w:pPr>
            <w:r w:rsidRPr="00455F50">
              <w:rPr>
                <w:rFonts w:eastAsia="Times New Roman" w:cstheme="minorHAnsi"/>
              </w:rPr>
              <w:t>33</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41743D9D" w14:textId="77777777" w:rsidR="00455F50" w:rsidRPr="00455F50" w:rsidRDefault="00455F50" w:rsidP="00455F50">
            <w:pPr>
              <w:jc w:val="center"/>
              <w:rPr>
                <w:rFonts w:eastAsia="Times New Roman" w:cstheme="minorHAnsi"/>
              </w:rPr>
            </w:pPr>
            <w:r w:rsidRPr="00455F50">
              <w:rPr>
                <w:rFonts w:eastAsia="Times New Roman" w:cstheme="minorHAnsi"/>
              </w:rPr>
              <w:t>25</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236C8083" w14:textId="77777777" w:rsidR="00455F50" w:rsidRPr="00455F50" w:rsidRDefault="00455F50" w:rsidP="00455F50">
            <w:pPr>
              <w:jc w:val="center"/>
              <w:rPr>
                <w:rFonts w:eastAsia="Times New Roman" w:cstheme="minorHAnsi"/>
              </w:rPr>
            </w:pPr>
            <w:r w:rsidRPr="00455F50">
              <w:rPr>
                <w:rFonts w:eastAsia="Times New Roman" w:cstheme="minorHAnsi"/>
              </w:rPr>
              <w:t>8</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148AD837"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D95796B" w14:textId="77777777" w:rsidR="00455F50" w:rsidRPr="00455F50" w:rsidRDefault="00455F50" w:rsidP="00455F50">
            <w:pPr>
              <w:jc w:val="center"/>
              <w:rPr>
                <w:rFonts w:eastAsia="Times New Roman" w:cstheme="minorHAnsi"/>
              </w:rPr>
            </w:pPr>
            <w:r w:rsidRPr="00455F50">
              <w:rPr>
                <w:rFonts w:eastAsia="Times New Roman" w:cstheme="minorHAnsi"/>
              </w:rPr>
              <w:t>15</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5A5FC3A1"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26E0D573" w14:textId="77777777" w:rsidR="00455F50" w:rsidRPr="00455F50" w:rsidRDefault="00455F50" w:rsidP="00455F50">
            <w:pPr>
              <w:jc w:val="center"/>
              <w:rPr>
                <w:rFonts w:eastAsia="Times New Roman" w:cstheme="minorHAnsi"/>
              </w:rPr>
            </w:pPr>
            <w:r w:rsidRPr="00455F50">
              <w:rPr>
                <w:rFonts w:eastAsia="Times New Roman" w:cstheme="minorHAnsi"/>
              </w:rPr>
              <w:t>15</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1A696E14" w14:textId="77777777" w:rsidR="00455F50" w:rsidRPr="00455F50" w:rsidRDefault="00455F50" w:rsidP="00455F50">
            <w:pPr>
              <w:jc w:val="center"/>
              <w:rPr>
                <w:rFonts w:eastAsia="Times New Roman" w:cstheme="minorHAnsi"/>
              </w:rPr>
            </w:pPr>
            <w:r w:rsidRPr="00455F50">
              <w:rPr>
                <w:rFonts w:eastAsia="Times New Roman" w:cstheme="minorHAnsi"/>
              </w:rPr>
              <w:t>18</w:t>
            </w:r>
          </w:p>
        </w:tc>
      </w:tr>
      <w:tr w:rsidR="00455F50" w:rsidRPr="00455F50" w14:paraId="3AA563BF"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9BC2D64"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3264591"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E47CFA0"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3F50205"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95B4BF1"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2E7D1306"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0F4FA90C"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E14D8FE"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0D58BDA"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B62DC2D" w14:textId="77777777" w:rsidR="00455F50" w:rsidRPr="00455F50" w:rsidRDefault="00455F50" w:rsidP="00455F50">
            <w:pPr>
              <w:rPr>
                <w:rFonts w:eastAsia="Times New Roman" w:cstheme="minorHAnsi"/>
              </w:rPr>
            </w:pPr>
          </w:p>
        </w:tc>
      </w:tr>
      <w:tr w:rsidR="00455F50" w:rsidRPr="00455F50" w14:paraId="7DE967A7"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5F05A9B"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0D0E818"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96496E5"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2FD8F2D"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46AB633"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CDC77F4"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0F292AD"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4F1B1D0"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73F76E4"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8C0F7A5" w14:textId="77777777" w:rsidR="00455F50" w:rsidRPr="00455F50" w:rsidRDefault="00455F50" w:rsidP="00455F50">
            <w:pPr>
              <w:rPr>
                <w:rFonts w:eastAsia="Times New Roman" w:cstheme="minorHAnsi"/>
              </w:rPr>
            </w:pPr>
          </w:p>
        </w:tc>
      </w:tr>
      <w:tr w:rsidR="00455F50" w:rsidRPr="00455F50" w14:paraId="083D5981"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3A7563" w14:textId="77777777" w:rsidR="00455F50" w:rsidRPr="00455F50" w:rsidRDefault="00455F50" w:rsidP="00455F50">
            <w:pPr>
              <w:rPr>
                <w:rFonts w:eastAsia="Times New Roman" w:cstheme="minorHAnsi"/>
              </w:rPr>
            </w:pPr>
            <w:r w:rsidRPr="00455F50">
              <w:rPr>
                <w:rFonts w:eastAsia="Times New Roman" w:cstheme="minorHAnsi"/>
              </w:rPr>
              <w:t>1959</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23B663C2"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271DC8A5" w14:textId="77777777" w:rsidR="00455F50" w:rsidRPr="00455F50" w:rsidRDefault="00455F50" w:rsidP="00455F50">
            <w:pPr>
              <w:jc w:val="center"/>
              <w:rPr>
                <w:rFonts w:eastAsia="Times New Roman" w:cstheme="minorHAnsi"/>
              </w:rPr>
            </w:pPr>
            <w:r w:rsidRPr="00455F50">
              <w:rPr>
                <w:rFonts w:eastAsia="Times New Roman" w:cstheme="minorHAnsi"/>
              </w:rPr>
              <w:t>12</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3CA71A23"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71A29365"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4FD6C00" w14:textId="77777777" w:rsidR="00455F50" w:rsidRPr="00455F50" w:rsidRDefault="00455F50" w:rsidP="00455F50">
            <w:pPr>
              <w:jc w:val="center"/>
              <w:rPr>
                <w:rFonts w:eastAsia="Times New Roman" w:cstheme="minorHAnsi"/>
              </w:rPr>
            </w:pPr>
            <w:r w:rsidRPr="00455F50">
              <w:rPr>
                <w:rFonts w:eastAsia="Times New Roman" w:cstheme="minorHAnsi"/>
              </w:rPr>
              <w:t>10</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0924FB78"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6ACFD84C"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42A9D42B" w14:textId="77777777" w:rsidR="00455F50" w:rsidRPr="00455F50" w:rsidRDefault="00455F50" w:rsidP="00455F50">
            <w:pPr>
              <w:jc w:val="center"/>
              <w:rPr>
                <w:rFonts w:eastAsia="Times New Roman" w:cstheme="minorHAnsi"/>
              </w:rPr>
            </w:pPr>
            <w:r w:rsidRPr="00455F50">
              <w:rPr>
                <w:rFonts w:eastAsia="Times New Roman" w:cstheme="minorHAnsi"/>
              </w:rPr>
              <w:t>9</w:t>
            </w:r>
          </w:p>
        </w:tc>
      </w:tr>
      <w:tr w:rsidR="00455F50" w:rsidRPr="00455F50" w14:paraId="484BD8EC"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49F6236"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1877BDF"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5A7F414"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74B637B"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23432B5"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078A3F78"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5DB19FC8" w14:textId="77777777" w:rsidR="00455F50" w:rsidRPr="00455F50" w:rsidRDefault="00455F50" w:rsidP="00455F50">
            <w:pPr>
              <w:jc w:val="center"/>
              <w:rPr>
                <w:rFonts w:eastAsia="Times New Roman" w:cstheme="minorHAnsi"/>
              </w:rPr>
            </w:pPr>
            <w:r w:rsidRPr="00455F50">
              <w:rPr>
                <w:rFonts w:eastAsia="Times New Roman" w:cstheme="minorHAnsi"/>
              </w:rPr>
              <w:t>7</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24B968C"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8DB3900"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D267B0F" w14:textId="77777777" w:rsidR="00455F50" w:rsidRPr="00455F50" w:rsidRDefault="00455F50" w:rsidP="00455F50">
            <w:pPr>
              <w:rPr>
                <w:rFonts w:eastAsia="Times New Roman" w:cstheme="minorHAnsi"/>
              </w:rPr>
            </w:pPr>
          </w:p>
        </w:tc>
      </w:tr>
      <w:tr w:rsidR="00455F50" w:rsidRPr="00455F50" w14:paraId="4493017C"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0CDB3EC"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E7C2494"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B93EBF3"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4CFAD3C"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E35961D"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8CC9CAB"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CA3268F"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A0B1F01"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7B14825"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729AB06" w14:textId="77777777" w:rsidR="00455F50" w:rsidRPr="00455F50" w:rsidRDefault="00455F50" w:rsidP="00455F50">
            <w:pPr>
              <w:rPr>
                <w:rFonts w:eastAsia="Times New Roman" w:cstheme="minorHAnsi"/>
              </w:rPr>
            </w:pPr>
          </w:p>
        </w:tc>
      </w:tr>
      <w:tr w:rsidR="00455F50" w:rsidRPr="00455F50" w14:paraId="62130052"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ACD8FF" w14:textId="77777777" w:rsidR="00455F50" w:rsidRPr="00455F50" w:rsidRDefault="00455F50" w:rsidP="00455F50">
            <w:pPr>
              <w:rPr>
                <w:rFonts w:eastAsia="Times New Roman" w:cstheme="minorHAnsi"/>
              </w:rPr>
            </w:pPr>
            <w:r w:rsidRPr="00455F50">
              <w:rPr>
                <w:rFonts w:eastAsia="Times New Roman" w:cstheme="minorHAnsi"/>
              </w:rPr>
              <w:t>1960</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400D9E81"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65869BF8" w14:textId="77777777" w:rsidR="00455F50" w:rsidRPr="00455F50" w:rsidRDefault="00455F50" w:rsidP="00455F50">
            <w:pPr>
              <w:jc w:val="center"/>
              <w:rPr>
                <w:rFonts w:eastAsia="Times New Roman" w:cstheme="minorHAnsi"/>
              </w:rPr>
            </w:pPr>
            <w:r w:rsidRPr="00455F50">
              <w:rPr>
                <w:rFonts w:eastAsia="Times New Roman" w:cstheme="minorHAnsi"/>
              </w:rPr>
              <w:t>10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781A6284"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27425199"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64126EF"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7C7F7C2E"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41CBFD5A"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49C33D49" w14:textId="77777777" w:rsidR="00455F50" w:rsidRPr="00455F50" w:rsidRDefault="00455F50" w:rsidP="00455F50">
            <w:pPr>
              <w:jc w:val="center"/>
              <w:rPr>
                <w:rFonts w:eastAsia="Times New Roman" w:cstheme="minorHAnsi"/>
              </w:rPr>
            </w:pPr>
            <w:r w:rsidRPr="00455F50">
              <w:rPr>
                <w:rFonts w:eastAsia="Times New Roman" w:cstheme="minorHAnsi"/>
              </w:rPr>
              <w:t>7</w:t>
            </w:r>
          </w:p>
        </w:tc>
      </w:tr>
      <w:tr w:rsidR="00455F50" w:rsidRPr="00455F50" w14:paraId="04C5478A"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E002BB9"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79A1B32"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E120F7A"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5E88BA6"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54207FE"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113966F4"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622F63A6"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F0EBC4F"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35AF6D9"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3BC95A2" w14:textId="77777777" w:rsidR="00455F50" w:rsidRPr="00455F50" w:rsidRDefault="00455F50" w:rsidP="00455F50">
            <w:pPr>
              <w:rPr>
                <w:rFonts w:eastAsia="Times New Roman" w:cstheme="minorHAnsi"/>
              </w:rPr>
            </w:pPr>
          </w:p>
        </w:tc>
      </w:tr>
      <w:tr w:rsidR="00455F50" w:rsidRPr="00455F50" w14:paraId="796B6BD5"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F562AE3"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7B81151"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B7D3BDF"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E6EC5FD"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AAE24A5"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5C0AE74"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BF149D2"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2A9C12D"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564A48E"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109A0D2" w14:textId="77777777" w:rsidR="00455F50" w:rsidRPr="00455F50" w:rsidRDefault="00455F50" w:rsidP="00455F50">
            <w:pPr>
              <w:rPr>
                <w:rFonts w:eastAsia="Times New Roman" w:cstheme="minorHAnsi"/>
              </w:rPr>
            </w:pPr>
          </w:p>
        </w:tc>
      </w:tr>
      <w:tr w:rsidR="00455F50" w:rsidRPr="00455F50" w14:paraId="55830473"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14B886" w14:textId="77777777" w:rsidR="00455F50" w:rsidRPr="00455F50" w:rsidRDefault="00455F50" w:rsidP="00455F50">
            <w:pPr>
              <w:rPr>
                <w:rFonts w:eastAsia="Times New Roman" w:cstheme="minorHAnsi"/>
              </w:rPr>
            </w:pPr>
            <w:r w:rsidRPr="00455F50">
              <w:rPr>
                <w:rFonts w:eastAsia="Times New Roman" w:cstheme="minorHAnsi"/>
              </w:rPr>
              <w:t>1961</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1AF7C71F" w14:textId="77777777" w:rsidR="00455F50" w:rsidRPr="00455F50" w:rsidRDefault="00455F50" w:rsidP="00455F50">
            <w:pPr>
              <w:jc w:val="center"/>
              <w:rPr>
                <w:rFonts w:eastAsia="Times New Roman" w:cstheme="minorHAnsi"/>
              </w:rPr>
            </w:pPr>
            <w:r w:rsidRPr="00455F50">
              <w:rPr>
                <w:rFonts w:eastAsia="Times New Roman" w:cstheme="minorHAnsi"/>
              </w:rPr>
              <w:t>15</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2E9EACF4" w14:textId="77777777" w:rsidR="00455F50" w:rsidRPr="00455F50" w:rsidRDefault="00455F50" w:rsidP="00455F50">
            <w:pPr>
              <w:jc w:val="center"/>
              <w:rPr>
                <w:rFonts w:eastAsia="Times New Roman" w:cstheme="minorHAnsi"/>
              </w:rPr>
            </w:pPr>
            <w:r w:rsidRPr="00455F50">
              <w:rPr>
                <w:rFonts w:eastAsia="Times New Roman" w:cstheme="minorHAnsi"/>
              </w:rPr>
              <w:t>14</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185DEB6D"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661D85D1"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5A39F3C"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41208163"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17107C79"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6E83E8B3" w14:textId="77777777" w:rsidR="00455F50" w:rsidRPr="00455F50" w:rsidRDefault="00455F50" w:rsidP="00455F50">
            <w:pPr>
              <w:jc w:val="center"/>
              <w:rPr>
                <w:rFonts w:eastAsia="Times New Roman" w:cstheme="minorHAnsi"/>
              </w:rPr>
            </w:pPr>
            <w:r w:rsidRPr="00455F50">
              <w:rPr>
                <w:rFonts w:eastAsia="Times New Roman" w:cstheme="minorHAnsi"/>
              </w:rPr>
              <w:t>12</w:t>
            </w:r>
          </w:p>
        </w:tc>
      </w:tr>
      <w:tr w:rsidR="00455F50" w:rsidRPr="00455F50" w14:paraId="35DC3C6F"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E4E9F7F"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9499E4F"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84B0801"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17ED6E4"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A06E26F"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5529B4F5"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3C1005C7"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DBA76EA"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570BDC3"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12C91A5" w14:textId="77777777" w:rsidR="00455F50" w:rsidRPr="00455F50" w:rsidRDefault="00455F50" w:rsidP="00455F50">
            <w:pPr>
              <w:rPr>
                <w:rFonts w:eastAsia="Times New Roman" w:cstheme="minorHAnsi"/>
              </w:rPr>
            </w:pPr>
          </w:p>
        </w:tc>
      </w:tr>
      <w:tr w:rsidR="00455F50" w:rsidRPr="00455F50" w14:paraId="6789F8C3"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D0751D4"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CDB143E"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BA493BE"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3C4DEB9"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2A16567"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4BC068B"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C53F271"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B889AC3"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2A61025"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7C62518" w14:textId="77777777" w:rsidR="00455F50" w:rsidRPr="00455F50" w:rsidRDefault="00455F50" w:rsidP="00455F50">
            <w:pPr>
              <w:rPr>
                <w:rFonts w:eastAsia="Times New Roman" w:cstheme="minorHAnsi"/>
              </w:rPr>
            </w:pPr>
          </w:p>
        </w:tc>
      </w:tr>
      <w:tr w:rsidR="00455F50" w:rsidRPr="00455F50" w14:paraId="7A48A82F"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193206" w14:textId="77777777" w:rsidR="00455F50" w:rsidRPr="00455F50" w:rsidRDefault="00455F50" w:rsidP="00455F50">
            <w:pPr>
              <w:rPr>
                <w:rFonts w:eastAsia="Times New Roman" w:cstheme="minorHAnsi"/>
              </w:rPr>
            </w:pPr>
            <w:r w:rsidRPr="00455F50">
              <w:rPr>
                <w:rFonts w:eastAsia="Times New Roman" w:cstheme="minorHAnsi"/>
              </w:rPr>
              <w:t>1962</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68A0DA35" w14:textId="77777777" w:rsidR="00455F50" w:rsidRPr="00455F50" w:rsidRDefault="00455F50" w:rsidP="00455F50">
            <w:pPr>
              <w:jc w:val="center"/>
              <w:rPr>
                <w:rFonts w:eastAsia="Times New Roman" w:cstheme="minorHAnsi"/>
              </w:rPr>
            </w:pPr>
            <w:r w:rsidRPr="00455F50">
              <w:rPr>
                <w:rFonts w:eastAsia="Times New Roman" w:cstheme="minorHAnsi"/>
              </w:rPr>
              <w:t>19</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DE00EC6" w14:textId="77777777" w:rsidR="00455F50" w:rsidRPr="00455F50" w:rsidRDefault="00455F50" w:rsidP="00455F50">
            <w:pPr>
              <w:jc w:val="center"/>
              <w:rPr>
                <w:rFonts w:eastAsia="Times New Roman" w:cstheme="minorHAnsi"/>
              </w:rPr>
            </w:pPr>
            <w:r w:rsidRPr="00455F50">
              <w:rPr>
                <w:rFonts w:eastAsia="Times New Roman" w:cstheme="minorHAnsi"/>
              </w:rPr>
              <w:t>19</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17A3B4DF"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7E5E9B0F"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E6F9CAB" w14:textId="77777777" w:rsidR="00455F50" w:rsidRPr="00455F50" w:rsidRDefault="00455F50" w:rsidP="00455F50">
            <w:pPr>
              <w:jc w:val="center"/>
              <w:rPr>
                <w:rFonts w:eastAsia="Times New Roman" w:cstheme="minorHAnsi"/>
              </w:rPr>
            </w:pPr>
            <w:r w:rsidRPr="00455F50">
              <w:rPr>
                <w:rFonts w:eastAsia="Times New Roman" w:cstheme="minorHAnsi"/>
              </w:rPr>
              <w:t>11</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6AD9F64E"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46CAF24A"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72BDE6B5" w14:textId="77777777" w:rsidR="00455F50" w:rsidRPr="00455F50" w:rsidRDefault="00455F50" w:rsidP="00455F50">
            <w:pPr>
              <w:jc w:val="center"/>
              <w:rPr>
                <w:rFonts w:eastAsia="Times New Roman" w:cstheme="minorHAnsi"/>
              </w:rPr>
            </w:pPr>
            <w:r w:rsidRPr="00455F50">
              <w:rPr>
                <w:rFonts w:eastAsia="Times New Roman" w:cstheme="minorHAnsi"/>
              </w:rPr>
              <w:t>10</w:t>
            </w:r>
          </w:p>
        </w:tc>
      </w:tr>
      <w:tr w:rsidR="00455F50" w:rsidRPr="00455F50" w14:paraId="1BFD9FD2"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0690BC8"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8F5E978"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D0A9D6D"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B462999"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DB6CBF8"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58BBA675"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31EDCDA4" w14:textId="77777777" w:rsidR="00455F50" w:rsidRPr="00455F50" w:rsidRDefault="00455F50" w:rsidP="00455F50">
            <w:pPr>
              <w:jc w:val="center"/>
              <w:rPr>
                <w:rFonts w:eastAsia="Times New Roman" w:cstheme="minorHAnsi"/>
              </w:rPr>
            </w:pPr>
            <w:r w:rsidRPr="00455F50">
              <w:rPr>
                <w:rFonts w:eastAsia="Times New Roman" w:cstheme="minorHAnsi"/>
              </w:rPr>
              <w:t>5</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AF6DF14"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BD8B538"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3ACEC9B" w14:textId="77777777" w:rsidR="00455F50" w:rsidRPr="00455F50" w:rsidRDefault="00455F50" w:rsidP="00455F50">
            <w:pPr>
              <w:rPr>
                <w:rFonts w:eastAsia="Times New Roman" w:cstheme="minorHAnsi"/>
              </w:rPr>
            </w:pPr>
          </w:p>
        </w:tc>
      </w:tr>
      <w:tr w:rsidR="00455F50" w:rsidRPr="00455F50" w14:paraId="6C138968"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BE906E4"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5BA3D3B"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4CBE98F"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DCBE6B9"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25EFD87"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1311854"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37F4B20"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571C0CC"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7FE3876"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EC8E55A" w14:textId="77777777" w:rsidR="00455F50" w:rsidRPr="00455F50" w:rsidRDefault="00455F50" w:rsidP="00455F50">
            <w:pPr>
              <w:rPr>
                <w:rFonts w:eastAsia="Times New Roman" w:cstheme="minorHAnsi"/>
              </w:rPr>
            </w:pPr>
          </w:p>
        </w:tc>
      </w:tr>
      <w:tr w:rsidR="00455F50" w:rsidRPr="00455F50" w14:paraId="0F0583FC"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8B4135" w14:textId="77777777" w:rsidR="00455F50" w:rsidRPr="00455F50" w:rsidRDefault="00455F50" w:rsidP="00455F50">
            <w:pPr>
              <w:rPr>
                <w:rFonts w:eastAsia="Times New Roman" w:cstheme="minorHAnsi"/>
              </w:rPr>
            </w:pPr>
            <w:r w:rsidRPr="00455F50">
              <w:rPr>
                <w:rFonts w:eastAsia="Times New Roman" w:cstheme="minorHAnsi"/>
              </w:rPr>
              <w:t>1963</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2D5173C9" w14:textId="77777777" w:rsidR="00455F50" w:rsidRPr="00455F50" w:rsidRDefault="00455F50" w:rsidP="00455F50">
            <w:pPr>
              <w:jc w:val="center"/>
              <w:rPr>
                <w:rFonts w:eastAsia="Times New Roman" w:cstheme="minorHAnsi"/>
              </w:rPr>
            </w:pPr>
            <w:r w:rsidRPr="00455F50">
              <w:rPr>
                <w:rFonts w:eastAsia="Times New Roman" w:cstheme="minorHAnsi"/>
              </w:rPr>
              <w:t>19</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28D39E38" w14:textId="77777777" w:rsidR="00455F50" w:rsidRPr="00455F50" w:rsidRDefault="00455F50" w:rsidP="00455F50">
            <w:pPr>
              <w:jc w:val="center"/>
              <w:rPr>
                <w:rFonts w:eastAsia="Times New Roman" w:cstheme="minorHAnsi"/>
              </w:rPr>
            </w:pPr>
            <w:r w:rsidRPr="00455F50">
              <w:rPr>
                <w:rFonts w:eastAsia="Times New Roman" w:cstheme="minorHAnsi"/>
              </w:rPr>
              <w:t>19</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596986A9"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405FE3B3"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9AF2FDB" w14:textId="77777777" w:rsidR="00455F50" w:rsidRPr="00455F50" w:rsidRDefault="00455F50" w:rsidP="00455F50">
            <w:pPr>
              <w:jc w:val="center"/>
              <w:rPr>
                <w:rFonts w:eastAsia="Times New Roman" w:cstheme="minorHAnsi"/>
              </w:rPr>
            </w:pPr>
            <w:r w:rsidRPr="00455F50">
              <w:rPr>
                <w:rFonts w:eastAsia="Times New Roman" w:cstheme="minorHAnsi"/>
              </w:rPr>
              <w:t>5</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10CBB8A2"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7276CAAF"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24A7F61" w14:textId="77777777" w:rsidR="00455F50" w:rsidRPr="00455F50" w:rsidRDefault="00455F50" w:rsidP="00455F50">
            <w:pPr>
              <w:jc w:val="center"/>
              <w:rPr>
                <w:rFonts w:eastAsia="Times New Roman" w:cstheme="minorHAnsi"/>
              </w:rPr>
            </w:pPr>
            <w:r w:rsidRPr="00455F50">
              <w:rPr>
                <w:rFonts w:eastAsia="Times New Roman" w:cstheme="minorHAnsi"/>
              </w:rPr>
              <w:t>13</w:t>
            </w:r>
          </w:p>
        </w:tc>
      </w:tr>
      <w:tr w:rsidR="00455F50" w:rsidRPr="00455F50" w14:paraId="45858B5C"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1A5028F"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26001A4"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82BB451"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FB142B3"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E587424"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426C5BE0"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520D6F33"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86FD4A9"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53E4F22"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26E88DE" w14:textId="77777777" w:rsidR="00455F50" w:rsidRPr="00455F50" w:rsidRDefault="00455F50" w:rsidP="00455F50">
            <w:pPr>
              <w:rPr>
                <w:rFonts w:eastAsia="Times New Roman" w:cstheme="minorHAnsi"/>
              </w:rPr>
            </w:pPr>
          </w:p>
        </w:tc>
      </w:tr>
      <w:tr w:rsidR="00455F50" w:rsidRPr="00455F50" w14:paraId="0186A032"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F4012AD"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81950E9"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E41E13A"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06A14BD"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0AA3FA5"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E58847E"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4DFB0AA"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48929E5"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D19229C"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851B481" w14:textId="77777777" w:rsidR="00455F50" w:rsidRPr="00455F50" w:rsidRDefault="00455F50" w:rsidP="00455F50">
            <w:pPr>
              <w:rPr>
                <w:rFonts w:eastAsia="Times New Roman" w:cstheme="minorHAnsi"/>
              </w:rPr>
            </w:pPr>
          </w:p>
        </w:tc>
      </w:tr>
      <w:tr w:rsidR="00455F50" w:rsidRPr="00455F50" w14:paraId="156CB764" w14:textId="77777777" w:rsidTr="00455F50">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BC3DC9" w14:textId="77777777" w:rsidR="00455F50" w:rsidRPr="00455F50" w:rsidRDefault="00455F50" w:rsidP="00455F50">
            <w:pPr>
              <w:rPr>
                <w:rFonts w:eastAsia="Times New Roman" w:cstheme="minorHAnsi"/>
              </w:rPr>
            </w:pPr>
            <w:r w:rsidRPr="00455F50">
              <w:rPr>
                <w:rFonts w:eastAsia="Times New Roman" w:cstheme="minorHAnsi"/>
              </w:rPr>
              <w:t>1964</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649B1485"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2C6F291E" w14:textId="77777777" w:rsidR="00455F50" w:rsidRPr="00455F50" w:rsidRDefault="00455F50" w:rsidP="00455F50">
            <w:pPr>
              <w:jc w:val="center"/>
              <w:rPr>
                <w:rFonts w:eastAsia="Times New Roman" w:cstheme="minorHAnsi"/>
              </w:rPr>
            </w:pPr>
            <w:r w:rsidRPr="00455F50">
              <w:rPr>
                <w:rFonts w:eastAsia="Times New Roman" w:cstheme="minorHAnsi"/>
              </w:rPr>
              <w:t>21</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3F892A2E"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0C240F17"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E6399CE" w14:textId="77777777" w:rsidR="00455F50" w:rsidRPr="00455F50" w:rsidRDefault="00455F50" w:rsidP="00455F50">
            <w:pPr>
              <w:jc w:val="center"/>
              <w:rPr>
                <w:rFonts w:eastAsia="Times New Roman" w:cstheme="minorHAnsi"/>
              </w:rPr>
            </w:pPr>
            <w:r w:rsidRPr="00455F50">
              <w:rPr>
                <w:rFonts w:eastAsia="Times New Roman" w:cstheme="minorHAnsi"/>
              </w:rPr>
              <w:t>8</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2E10535F"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435B2DB1"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1BF4B266" w14:textId="77777777" w:rsidR="00455F50" w:rsidRPr="00455F50" w:rsidRDefault="00455F50" w:rsidP="00455F50">
            <w:pPr>
              <w:jc w:val="center"/>
              <w:rPr>
                <w:rFonts w:eastAsia="Times New Roman" w:cstheme="minorHAnsi"/>
              </w:rPr>
            </w:pPr>
            <w:r w:rsidRPr="00455F50">
              <w:rPr>
                <w:rFonts w:eastAsia="Times New Roman" w:cstheme="minorHAnsi"/>
              </w:rPr>
              <w:t>17</w:t>
            </w:r>
          </w:p>
        </w:tc>
      </w:tr>
      <w:tr w:rsidR="00455F50" w:rsidRPr="00455F50" w14:paraId="3FD5784D"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6C443FC"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270C70E"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B9139E1"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D6645C0"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78ECEDC"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1CA2AE5B"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2807AA22" w14:textId="77777777" w:rsidR="00455F50" w:rsidRPr="00455F50" w:rsidRDefault="00455F50" w:rsidP="00455F50">
            <w:pPr>
              <w:jc w:val="center"/>
              <w:rPr>
                <w:rFonts w:eastAsia="Times New Roman" w:cstheme="minorHAnsi"/>
              </w:rPr>
            </w:pPr>
            <w:r w:rsidRPr="00455F50">
              <w:rPr>
                <w:rFonts w:eastAsia="Times New Roman" w:cstheme="minorHAnsi"/>
              </w:rPr>
              <w:t>8</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916A25C"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45F6C42"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BC8C25E" w14:textId="77777777" w:rsidR="00455F50" w:rsidRPr="00455F50" w:rsidRDefault="00455F50" w:rsidP="00455F50">
            <w:pPr>
              <w:rPr>
                <w:rFonts w:eastAsia="Times New Roman" w:cstheme="minorHAnsi"/>
              </w:rPr>
            </w:pPr>
          </w:p>
        </w:tc>
      </w:tr>
      <w:tr w:rsidR="00455F50" w:rsidRPr="00455F50" w14:paraId="7277259F"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B74E7E1"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EF08EA2" w14:textId="77777777" w:rsidR="00455F50" w:rsidRPr="00455F50" w:rsidRDefault="00455F50" w:rsidP="00455F50">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D9CCC44" w14:textId="77777777" w:rsidR="00455F50" w:rsidRPr="00455F50" w:rsidRDefault="00455F50" w:rsidP="00455F50">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35550BB"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B06CB81" w14:textId="77777777" w:rsidR="00455F50" w:rsidRPr="00455F50" w:rsidRDefault="00455F50" w:rsidP="00455F50">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EBA0F32" w14:textId="77777777" w:rsidR="00455F50" w:rsidRPr="00455F50" w:rsidRDefault="00455F50" w:rsidP="00455F50">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2E5E155" w14:textId="77777777" w:rsidR="00455F50" w:rsidRPr="00455F50" w:rsidRDefault="00455F50" w:rsidP="00455F50">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802507F" w14:textId="77777777" w:rsidR="00455F50" w:rsidRPr="00455F50" w:rsidRDefault="00455F50" w:rsidP="00455F50">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BD6F113" w14:textId="77777777" w:rsidR="00455F50" w:rsidRPr="00455F50" w:rsidRDefault="00455F50" w:rsidP="00455F50">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FEB570C" w14:textId="77777777" w:rsidR="00455F50" w:rsidRPr="00455F50" w:rsidRDefault="00455F50" w:rsidP="00455F50">
            <w:pPr>
              <w:rPr>
                <w:rFonts w:eastAsia="Times New Roman" w:cstheme="minorHAnsi"/>
              </w:rPr>
            </w:pPr>
          </w:p>
        </w:tc>
      </w:tr>
      <w:tr w:rsidR="00455F50" w:rsidRPr="00455F50" w14:paraId="04A52AF7"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EB42CA" w14:textId="77777777" w:rsidR="00455F50" w:rsidRPr="00455F50" w:rsidRDefault="00455F50" w:rsidP="00455F50">
            <w:pPr>
              <w:rPr>
                <w:rFonts w:eastAsia="Times New Roman" w:cstheme="minorHAnsi"/>
              </w:rPr>
            </w:pPr>
            <w:r w:rsidRPr="00455F50">
              <w:rPr>
                <w:rFonts w:eastAsia="Times New Roman" w:cstheme="minorHAnsi"/>
                <w:b/>
                <w:bCs/>
              </w:rPr>
              <w:t>Total</w:t>
            </w:r>
          </w:p>
        </w:tc>
        <w:tc>
          <w:tcPr>
            <w:tcW w:w="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6E2D4D" w14:textId="77777777" w:rsidR="00455F50" w:rsidRPr="00455F50" w:rsidRDefault="00455F50" w:rsidP="00455F50">
            <w:pPr>
              <w:jc w:val="center"/>
              <w:rPr>
                <w:rFonts w:eastAsia="Times New Roman" w:cstheme="minorHAnsi"/>
              </w:rPr>
            </w:pPr>
            <w:r w:rsidRPr="00455F50">
              <w:rPr>
                <w:rFonts w:eastAsia="Times New Roman" w:cstheme="minorHAnsi"/>
                <w:b/>
                <w:bCs/>
              </w:rPr>
              <w:t>152</w:t>
            </w:r>
          </w:p>
        </w:tc>
        <w:tc>
          <w:tcPr>
            <w:tcW w:w="11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CCCEB9" w14:textId="77777777" w:rsidR="00455F50" w:rsidRPr="00455F50" w:rsidRDefault="00455F50" w:rsidP="00455F50">
            <w:pPr>
              <w:jc w:val="center"/>
              <w:rPr>
                <w:rFonts w:eastAsia="Times New Roman" w:cstheme="minorHAnsi"/>
              </w:rPr>
            </w:pPr>
            <w:r w:rsidRPr="00455F50">
              <w:rPr>
                <w:rFonts w:eastAsia="Times New Roman" w:cstheme="minorHAnsi"/>
                <w:b/>
                <w:bCs/>
              </w:rPr>
              <w:t>138</w:t>
            </w:r>
          </w:p>
        </w:tc>
        <w:tc>
          <w:tcPr>
            <w:tcW w:w="9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234A53" w14:textId="77777777" w:rsidR="00455F50" w:rsidRPr="00455F50" w:rsidRDefault="00455F50" w:rsidP="00455F50">
            <w:pPr>
              <w:jc w:val="center"/>
              <w:rPr>
                <w:rFonts w:eastAsia="Times New Roman" w:cstheme="minorHAnsi"/>
              </w:rPr>
            </w:pPr>
            <w:r w:rsidRPr="00455F50">
              <w:rPr>
                <w:rFonts w:eastAsia="Times New Roman" w:cstheme="minorHAnsi"/>
                <w:b/>
                <w:bCs/>
              </w:rPr>
              <w:t>14</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E7380F" w14:textId="77777777" w:rsidR="00455F50" w:rsidRPr="00455F50" w:rsidRDefault="00455F50" w:rsidP="00455F50">
            <w:pPr>
              <w:jc w:val="center"/>
              <w:rPr>
                <w:rFonts w:eastAsia="Times New Roman" w:cstheme="minorHAnsi"/>
              </w:rPr>
            </w:pPr>
            <w:r w:rsidRPr="00455F50">
              <w:rPr>
                <w:rFonts w:eastAsia="Times New Roman" w:cstheme="minorHAnsi"/>
                <w:b/>
                <w:bCs/>
              </w:rPr>
              <w:t>2</w:t>
            </w:r>
          </w:p>
        </w:tc>
        <w:tc>
          <w:tcPr>
            <w:tcW w:w="178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5E4C1F" w14:textId="77777777" w:rsidR="00455F50" w:rsidRPr="00455F50" w:rsidRDefault="00455F50" w:rsidP="00455F50">
            <w:pPr>
              <w:jc w:val="center"/>
              <w:rPr>
                <w:rFonts w:eastAsia="Times New Roman" w:cstheme="minorHAnsi"/>
              </w:rPr>
            </w:pPr>
            <w:r w:rsidRPr="00455F50">
              <w:rPr>
                <w:rFonts w:eastAsia="Times New Roman" w:cstheme="minorHAnsi"/>
                <w:b/>
                <w:bCs/>
              </w:rPr>
              <w:t>74</w:t>
            </w:r>
          </w:p>
        </w:tc>
        <w:tc>
          <w:tcPr>
            <w:tcW w:w="9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9B35B2" w14:textId="77777777" w:rsidR="00455F50" w:rsidRPr="00455F50" w:rsidRDefault="00455F50" w:rsidP="00455F50">
            <w:pPr>
              <w:jc w:val="center"/>
              <w:rPr>
                <w:rFonts w:eastAsia="Times New Roman" w:cstheme="minorHAnsi"/>
              </w:rPr>
            </w:pPr>
            <w:r w:rsidRPr="00455F50">
              <w:rPr>
                <w:rFonts w:eastAsia="Times New Roman" w:cstheme="minorHAnsi"/>
                <w:b/>
                <w:bCs/>
              </w:rPr>
              <w:t>5</w:t>
            </w:r>
          </w:p>
        </w:tc>
        <w:tc>
          <w:tcPr>
            <w:tcW w:w="9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67F835" w14:textId="77777777" w:rsidR="00455F50" w:rsidRPr="00455F50" w:rsidRDefault="00455F50" w:rsidP="00455F50">
            <w:pPr>
              <w:jc w:val="center"/>
              <w:rPr>
                <w:rFonts w:eastAsia="Times New Roman" w:cstheme="minorHAnsi"/>
              </w:rPr>
            </w:pPr>
            <w:r w:rsidRPr="00455F50">
              <w:rPr>
                <w:rFonts w:eastAsia="Times New Roman" w:cstheme="minorHAnsi"/>
                <w:b/>
                <w:bCs/>
              </w:rPr>
              <w:t>53</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A9DD8C" w14:textId="77777777" w:rsidR="00455F50" w:rsidRPr="00455F50" w:rsidRDefault="00455F50" w:rsidP="00455F50">
            <w:pPr>
              <w:jc w:val="center"/>
              <w:rPr>
                <w:rFonts w:eastAsia="Times New Roman" w:cstheme="minorHAnsi"/>
              </w:rPr>
            </w:pPr>
            <w:r w:rsidRPr="00455F50">
              <w:rPr>
                <w:rFonts w:eastAsia="Times New Roman" w:cstheme="minorHAnsi"/>
                <w:b/>
                <w:bCs/>
              </w:rPr>
              <w:t>97</w:t>
            </w:r>
          </w:p>
        </w:tc>
      </w:tr>
      <w:tr w:rsidR="00455F50" w:rsidRPr="00455F50" w14:paraId="4BA50095" w14:textId="77777777" w:rsidTr="00455F50">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F6DF6CF" w14:textId="77777777" w:rsidR="00455F50" w:rsidRPr="00455F50" w:rsidRDefault="00455F50" w:rsidP="00455F50">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8A23C10" w14:textId="77777777" w:rsidR="00455F50" w:rsidRPr="00455F50" w:rsidRDefault="00455F50" w:rsidP="00455F50">
            <w:pPr>
              <w:jc w:val="cente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2E71BFD" w14:textId="77777777" w:rsidR="00455F50" w:rsidRPr="00455F50" w:rsidRDefault="00455F50" w:rsidP="00455F50">
            <w:pPr>
              <w:jc w:val="cente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7297B26" w14:textId="77777777" w:rsidR="00455F50" w:rsidRPr="00455F50" w:rsidRDefault="00455F50" w:rsidP="00455F50">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D662A29" w14:textId="77777777" w:rsidR="00455F50" w:rsidRPr="00455F50" w:rsidRDefault="00455F50" w:rsidP="00455F50">
            <w:pPr>
              <w:jc w:val="center"/>
              <w:rPr>
                <w:rFonts w:eastAsia="Times New Roman" w:cstheme="minorHAnsi"/>
              </w:rPr>
            </w:pPr>
          </w:p>
        </w:tc>
        <w:tc>
          <w:tcPr>
            <w:tcW w:w="9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6C3A10" w14:textId="77777777" w:rsidR="00455F50" w:rsidRPr="00455F50" w:rsidRDefault="00455F50" w:rsidP="00455F50">
            <w:pPr>
              <w:jc w:val="center"/>
              <w:rPr>
                <w:rFonts w:eastAsia="Times New Roman" w:cstheme="minorHAnsi"/>
              </w:rPr>
            </w:pPr>
            <w:r w:rsidRPr="00455F50">
              <w:rPr>
                <w:rFonts w:eastAsia="Times New Roman" w:cstheme="minorHAnsi"/>
                <w:b/>
                <w:bCs/>
              </w:rPr>
              <w:t>27</w:t>
            </w:r>
          </w:p>
        </w:tc>
        <w:tc>
          <w:tcPr>
            <w:tcW w:w="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FC697B" w14:textId="77777777" w:rsidR="00455F50" w:rsidRPr="00455F50" w:rsidRDefault="00455F50" w:rsidP="00455F50">
            <w:pPr>
              <w:jc w:val="center"/>
              <w:rPr>
                <w:rFonts w:eastAsia="Times New Roman" w:cstheme="minorHAnsi"/>
              </w:rPr>
            </w:pPr>
            <w:r w:rsidRPr="00455F50">
              <w:rPr>
                <w:rFonts w:eastAsia="Times New Roman" w:cstheme="minorHAnsi"/>
                <w:b/>
                <w:bCs/>
              </w:rPr>
              <w:t>47</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3675C4B" w14:textId="77777777" w:rsidR="00455F50" w:rsidRPr="00455F50" w:rsidRDefault="00455F50" w:rsidP="00455F50">
            <w:pPr>
              <w:jc w:val="cente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F4C5D19" w14:textId="77777777" w:rsidR="00455F50" w:rsidRPr="00455F50" w:rsidRDefault="00455F50" w:rsidP="00455F50">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F9C563C" w14:textId="77777777" w:rsidR="00455F50" w:rsidRPr="00455F50" w:rsidRDefault="00455F50" w:rsidP="00455F50">
            <w:pPr>
              <w:jc w:val="center"/>
              <w:rPr>
                <w:rFonts w:eastAsia="Times New Roman" w:cstheme="minorHAnsi"/>
              </w:rPr>
            </w:pPr>
          </w:p>
        </w:tc>
      </w:tr>
    </w:tbl>
    <w:p w14:paraId="1414243B" w14:textId="77777777" w:rsidR="00455F50" w:rsidRPr="00455F50" w:rsidRDefault="00455F50" w:rsidP="00455F50">
      <w:pPr>
        <w:rPr>
          <w:rFonts w:eastAsia="Times New Roman" w:cstheme="minorHAnsi"/>
          <w:color w:val="000000"/>
        </w:rPr>
      </w:pPr>
    </w:p>
    <w:p w14:paraId="63BEA593" w14:textId="77777777" w:rsidR="00455F50" w:rsidRPr="00455F50" w:rsidRDefault="00455F50" w:rsidP="00455F50">
      <w:pPr>
        <w:rPr>
          <w:rFonts w:eastAsia="Times New Roman" w:cstheme="minorHAnsi"/>
          <w:color w:val="000000"/>
        </w:rPr>
      </w:pPr>
    </w:p>
    <w:p w14:paraId="23E2F6CF" w14:textId="02B871CC" w:rsidR="00455F50" w:rsidRDefault="00455F50" w:rsidP="00455F50">
      <w:pPr>
        <w:rPr>
          <w:rFonts w:eastAsia="Times New Roman" w:cstheme="minorHAnsi"/>
          <w:color w:val="000000"/>
        </w:rPr>
      </w:pPr>
      <w:bookmarkStart w:id="0" w:name="_GoBack"/>
      <w:bookmarkEnd w:id="0"/>
    </w:p>
    <w:p w14:paraId="58E78657" w14:textId="77777777" w:rsidR="00455F50" w:rsidRDefault="00455F50">
      <w:pPr>
        <w:rPr>
          <w:rFonts w:eastAsia="Times New Roman" w:cstheme="minorHAnsi"/>
          <w:color w:val="000000"/>
        </w:rPr>
      </w:pPr>
      <w:r>
        <w:rPr>
          <w:rFonts w:eastAsia="Times New Roman" w:cstheme="minorHAnsi"/>
          <w:color w:val="000000"/>
        </w:rPr>
        <w:br w:type="page"/>
      </w:r>
    </w:p>
    <w:p w14:paraId="409F4033" w14:textId="77777777" w:rsidR="00455F50" w:rsidRPr="00455F50" w:rsidRDefault="00455F50" w:rsidP="00455F50">
      <w:pPr>
        <w:rPr>
          <w:rFonts w:eastAsia="Times New Roman" w:cstheme="minorHAnsi"/>
          <w:color w:val="000000"/>
        </w:rPr>
      </w:pPr>
      <w:r w:rsidRPr="00455F50">
        <w:rPr>
          <w:rFonts w:eastAsia="Times New Roman" w:cstheme="minorHAnsi"/>
          <w:b/>
          <w:bCs/>
          <w:color w:val="000000"/>
          <w:u w:val="single"/>
        </w:rPr>
        <w:lastRenderedPageBreak/>
        <w:t>Turning Point: Era of First Ascents to Era New Routes</w:t>
      </w:r>
    </w:p>
    <w:p w14:paraId="386EA9C3" w14:textId="77777777" w:rsidR="00455F50" w:rsidRPr="00455F50" w:rsidRDefault="00455F50" w:rsidP="00455F50">
      <w:pPr>
        <w:rPr>
          <w:rFonts w:eastAsia="Times New Roman" w:cstheme="minorHAnsi"/>
          <w:color w:val="000000"/>
        </w:rPr>
      </w:pPr>
    </w:p>
    <w:p w14:paraId="08737163" w14:textId="77777777" w:rsidR="00455F50" w:rsidRPr="00455F50" w:rsidRDefault="00455F50" w:rsidP="00455F50">
      <w:pPr>
        <w:rPr>
          <w:rFonts w:eastAsia="Times New Roman" w:cstheme="minorHAnsi"/>
          <w:color w:val="000000"/>
        </w:rPr>
      </w:pPr>
      <w:r w:rsidRPr="00455F50">
        <w:rPr>
          <w:rFonts w:eastAsia="Times New Roman" w:cstheme="minorHAnsi"/>
          <w:color w:val="000000"/>
        </w:rPr>
        <w:t>From 1939 to 1955, it was an era for Fred Beckey to achieve first ascents. The years 1943 and 1944 are omitted from the following table because of his active military service.</w:t>
      </w:r>
    </w:p>
    <w:p w14:paraId="4FD1AABF" w14:textId="77777777" w:rsidR="00455F50" w:rsidRPr="00455F50" w:rsidRDefault="00455F50" w:rsidP="00455F50">
      <w:pPr>
        <w:rPr>
          <w:rFonts w:eastAsia="Times New Roman" w:cstheme="minorHAnsi"/>
          <w:color w:val="000000"/>
        </w:rPr>
      </w:pPr>
    </w:p>
    <w:tbl>
      <w:tblPr>
        <w:tblW w:w="8460" w:type="dxa"/>
        <w:tblCellMar>
          <w:left w:w="0" w:type="dxa"/>
          <w:right w:w="0" w:type="dxa"/>
        </w:tblCellMar>
        <w:tblLook w:val="04A0" w:firstRow="1" w:lastRow="0" w:firstColumn="1" w:lastColumn="0" w:noHBand="0" w:noVBand="1"/>
      </w:tblPr>
      <w:tblGrid>
        <w:gridCol w:w="1086"/>
        <w:gridCol w:w="1074"/>
        <w:gridCol w:w="1256"/>
        <w:gridCol w:w="1397"/>
        <w:gridCol w:w="1156"/>
        <w:gridCol w:w="1124"/>
        <w:gridCol w:w="1367"/>
      </w:tblGrid>
      <w:tr w:rsidR="00455F50" w:rsidRPr="00455F50" w14:paraId="48572446" w14:textId="77777777" w:rsidTr="00455F50">
        <w:tc>
          <w:tcPr>
            <w:tcW w:w="108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39903BAD" w14:textId="77777777" w:rsidR="00455F50" w:rsidRPr="00455F50" w:rsidRDefault="00455F50" w:rsidP="00455F50">
            <w:pPr>
              <w:jc w:val="center"/>
              <w:rPr>
                <w:rFonts w:eastAsia="Times New Roman" w:cstheme="minorHAnsi"/>
              </w:rPr>
            </w:pPr>
            <w:r w:rsidRPr="00455F50">
              <w:rPr>
                <w:rFonts w:eastAsia="Times New Roman" w:cstheme="minorHAnsi"/>
                <w:b/>
                <w:bCs/>
              </w:rPr>
              <w:t>Year</w:t>
            </w:r>
          </w:p>
        </w:tc>
        <w:tc>
          <w:tcPr>
            <w:tcW w:w="107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4E30F7" w14:textId="77777777" w:rsidR="00455F50" w:rsidRPr="00455F50" w:rsidRDefault="00455F50" w:rsidP="00455F50">
            <w:pPr>
              <w:jc w:val="center"/>
              <w:rPr>
                <w:rFonts w:eastAsia="Times New Roman" w:cstheme="minorHAnsi"/>
              </w:rPr>
            </w:pPr>
            <w:r w:rsidRPr="00455F50">
              <w:rPr>
                <w:rFonts w:eastAsia="Times New Roman" w:cstheme="minorHAnsi"/>
                <w:b/>
                <w:bCs/>
              </w:rPr>
              <w:t>Total Attempts</w:t>
            </w:r>
          </w:p>
        </w:tc>
        <w:tc>
          <w:tcPr>
            <w:tcW w:w="125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BB95AC1" w14:textId="77777777" w:rsidR="00455F50" w:rsidRPr="00455F50" w:rsidRDefault="00455F50" w:rsidP="00455F50">
            <w:pPr>
              <w:jc w:val="center"/>
              <w:rPr>
                <w:rFonts w:eastAsia="Times New Roman" w:cstheme="minorHAnsi"/>
              </w:rPr>
            </w:pPr>
            <w:r w:rsidRPr="00455F50">
              <w:rPr>
                <w:rFonts w:eastAsia="Times New Roman" w:cstheme="minorHAnsi"/>
                <w:b/>
                <w:bCs/>
              </w:rPr>
              <w:t>Succeeded</w:t>
            </w:r>
          </w:p>
        </w:tc>
        <w:tc>
          <w:tcPr>
            <w:tcW w:w="139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DB9506" w14:textId="77777777" w:rsidR="00455F50" w:rsidRPr="00455F50" w:rsidRDefault="00455F50" w:rsidP="00455F50">
            <w:pPr>
              <w:jc w:val="center"/>
              <w:rPr>
                <w:rFonts w:eastAsia="Times New Roman" w:cstheme="minorHAnsi"/>
              </w:rPr>
            </w:pPr>
            <w:r w:rsidRPr="00455F50">
              <w:rPr>
                <w:rFonts w:eastAsia="Times New Roman" w:cstheme="minorHAnsi"/>
                <w:b/>
                <w:bCs/>
              </w:rPr>
              <w:t>Failed</w:t>
            </w:r>
          </w:p>
        </w:tc>
        <w:tc>
          <w:tcPr>
            <w:tcW w:w="115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2F0EB36" w14:textId="77777777" w:rsidR="00455F50" w:rsidRPr="00455F50" w:rsidRDefault="00455F50" w:rsidP="00455F50">
            <w:pPr>
              <w:jc w:val="center"/>
              <w:rPr>
                <w:rFonts w:eastAsia="Times New Roman" w:cstheme="minorHAnsi"/>
              </w:rPr>
            </w:pPr>
            <w:r w:rsidRPr="00455F50">
              <w:rPr>
                <w:rFonts w:eastAsia="Times New Roman" w:cstheme="minorHAnsi"/>
                <w:b/>
                <w:bCs/>
              </w:rPr>
              <w:t>First Ascents</w:t>
            </w:r>
          </w:p>
        </w:tc>
        <w:tc>
          <w:tcPr>
            <w:tcW w:w="1123"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7C3CE7" w14:textId="77777777" w:rsidR="00455F50" w:rsidRPr="00455F50" w:rsidRDefault="00455F50" w:rsidP="00455F50">
            <w:pPr>
              <w:jc w:val="center"/>
              <w:rPr>
                <w:rFonts w:eastAsia="Times New Roman" w:cstheme="minorHAnsi"/>
              </w:rPr>
            </w:pPr>
            <w:r w:rsidRPr="00455F50">
              <w:rPr>
                <w:rFonts w:eastAsia="Times New Roman" w:cstheme="minorHAnsi"/>
                <w:b/>
                <w:bCs/>
              </w:rPr>
              <w:t>New Routes</w:t>
            </w:r>
          </w:p>
        </w:tc>
        <w:tc>
          <w:tcPr>
            <w:tcW w:w="136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C392BEE" w14:textId="77777777" w:rsidR="00455F50" w:rsidRPr="00455F50" w:rsidRDefault="00455F50" w:rsidP="00455F50">
            <w:pPr>
              <w:jc w:val="center"/>
              <w:rPr>
                <w:rFonts w:eastAsia="Times New Roman" w:cstheme="minorHAnsi"/>
              </w:rPr>
            </w:pPr>
            <w:r w:rsidRPr="00455F50">
              <w:rPr>
                <w:rFonts w:eastAsia="Times New Roman" w:cstheme="minorHAnsi"/>
                <w:b/>
                <w:bCs/>
              </w:rPr>
              <w:t>First Winter Ascent</w:t>
            </w:r>
          </w:p>
        </w:tc>
      </w:tr>
      <w:tr w:rsidR="00455F50" w:rsidRPr="00455F50" w14:paraId="481D9B4C"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1770F6" w14:textId="77777777" w:rsidR="00455F50" w:rsidRPr="00455F50" w:rsidRDefault="00455F50" w:rsidP="00455F50">
            <w:pPr>
              <w:rPr>
                <w:rFonts w:eastAsia="Times New Roman" w:cstheme="minorHAnsi"/>
              </w:rPr>
            </w:pPr>
            <w:r w:rsidRPr="00455F50">
              <w:rPr>
                <w:rFonts w:eastAsia="Times New Roman" w:cstheme="minorHAnsi"/>
                <w:color w:val="000000"/>
              </w:rPr>
              <w:t>1939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557DE8" w14:textId="77777777" w:rsidR="00455F50" w:rsidRPr="00455F50" w:rsidRDefault="00455F50" w:rsidP="00455F50">
            <w:pPr>
              <w:jc w:val="center"/>
              <w:rPr>
                <w:rFonts w:eastAsia="Times New Roman" w:cstheme="minorHAnsi"/>
              </w:rPr>
            </w:pPr>
            <w:r w:rsidRPr="00455F50">
              <w:rPr>
                <w:rFonts w:eastAsia="Times New Roman" w:cstheme="minorHAnsi"/>
                <w:color w:val="000000"/>
              </w:rPr>
              <w:t>35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CC26BE" w14:textId="77777777" w:rsidR="00455F50" w:rsidRPr="00455F50" w:rsidRDefault="00455F50" w:rsidP="00455F50">
            <w:pPr>
              <w:jc w:val="center"/>
              <w:rPr>
                <w:rFonts w:eastAsia="Times New Roman" w:cstheme="minorHAnsi"/>
              </w:rPr>
            </w:pPr>
            <w:r w:rsidRPr="00455F50">
              <w:rPr>
                <w:rFonts w:eastAsia="Times New Roman" w:cstheme="minorHAnsi"/>
              </w:rPr>
              <w:t>34</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F70B5B"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C7B9514"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C12CCC5"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8469DB8"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4FEEBAEA"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DB8B67" w14:textId="77777777" w:rsidR="00455F50" w:rsidRPr="00455F50" w:rsidRDefault="00455F50" w:rsidP="00455F50">
            <w:pPr>
              <w:rPr>
                <w:rFonts w:eastAsia="Times New Roman" w:cstheme="minorHAnsi"/>
              </w:rPr>
            </w:pPr>
            <w:r w:rsidRPr="00455F50">
              <w:rPr>
                <w:rFonts w:eastAsia="Times New Roman" w:cstheme="minorHAnsi"/>
                <w:color w:val="000000"/>
              </w:rPr>
              <w:t>1940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FAB43" w14:textId="77777777" w:rsidR="00455F50" w:rsidRPr="00455F50" w:rsidRDefault="00455F50" w:rsidP="00455F50">
            <w:pPr>
              <w:jc w:val="center"/>
              <w:rPr>
                <w:rFonts w:eastAsia="Times New Roman" w:cstheme="minorHAnsi"/>
              </w:rPr>
            </w:pPr>
            <w:r w:rsidRPr="00455F50">
              <w:rPr>
                <w:rFonts w:eastAsia="Times New Roman" w:cstheme="minorHAnsi"/>
                <w:color w:val="000000"/>
              </w:rPr>
              <w:t>34</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D9EFB2" w14:textId="77777777" w:rsidR="00455F50" w:rsidRPr="00455F50" w:rsidRDefault="00455F50" w:rsidP="00455F50">
            <w:pPr>
              <w:jc w:val="center"/>
              <w:rPr>
                <w:rFonts w:eastAsia="Times New Roman" w:cstheme="minorHAnsi"/>
              </w:rPr>
            </w:pPr>
            <w:r w:rsidRPr="00455F50">
              <w:rPr>
                <w:rFonts w:eastAsia="Times New Roman" w:cstheme="minorHAnsi"/>
                <w:color w:val="000000"/>
              </w:rPr>
              <w:t>30</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CD6F02"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28766C" w14:textId="77777777" w:rsidR="00455F50" w:rsidRPr="00455F50" w:rsidRDefault="00455F50" w:rsidP="00455F50">
            <w:pPr>
              <w:jc w:val="center"/>
              <w:rPr>
                <w:rFonts w:eastAsia="Times New Roman" w:cstheme="minorHAnsi"/>
              </w:rPr>
            </w:pPr>
            <w:r w:rsidRPr="00455F50">
              <w:rPr>
                <w:rFonts w:eastAsia="Times New Roman" w:cstheme="minorHAnsi"/>
                <w:color w:val="000000"/>
              </w:rPr>
              <w:t>9</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53C6C7"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65FDAD50"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353940FC"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858F95" w14:textId="77777777" w:rsidR="00455F50" w:rsidRPr="00455F50" w:rsidRDefault="00455F50" w:rsidP="00455F50">
            <w:pPr>
              <w:rPr>
                <w:rFonts w:eastAsia="Times New Roman" w:cstheme="minorHAnsi"/>
              </w:rPr>
            </w:pPr>
            <w:r w:rsidRPr="00455F50">
              <w:rPr>
                <w:rFonts w:eastAsia="Times New Roman" w:cstheme="minorHAnsi"/>
                <w:color w:val="000000"/>
              </w:rPr>
              <w:t>1941</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E2022C" w14:textId="77777777" w:rsidR="00455F50" w:rsidRPr="00455F50" w:rsidRDefault="00455F50" w:rsidP="00455F50">
            <w:pPr>
              <w:jc w:val="center"/>
              <w:rPr>
                <w:rFonts w:eastAsia="Times New Roman" w:cstheme="minorHAnsi"/>
              </w:rPr>
            </w:pPr>
            <w:r w:rsidRPr="00455F50">
              <w:rPr>
                <w:rFonts w:eastAsia="Times New Roman" w:cstheme="minorHAnsi"/>
                <w:color w:val="000000"/>
              </w:rPr>
              <w:t>25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A30EC" w14:textId="77777777" w:rsidR="00455F50" w:rsidRPr="00455F50" w:rsidRDefault="00455F50" w:rsidP="00455F50">
            <w:pPr>
              <w:jc w:val="center"/>
              <w:rPr>
                <w:rFonts w:eastAsia="Times New Roman" w:cstheme="minorHAnsi"/>
              </w:rPr>
            </w:pPr>
            <w:r w:rsidRPr="00455F50">
              <w:rPr>
                <w:rFonts w:eastAsia="Times New Roman" w:cstheme="minorHAnsi"/>
                <w:color w:val="000000"/>
              </w:rPr>
              <w:t>21</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B38687"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F3CDD1B"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CFB3C83"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1D4D300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3BE2BAF3"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7ECA5A" w14:textId="77777777" w:rsidR="00455F50" w:rsidRPr="00455F50" w:rsidRDefault="00455F50" w:rsidP="00455F50">
            <w:pPr>
              <w:rPr>
                <w:rFonts w:eastAsia="Times New Roman" w:cstheme="minorHAnsi"/>
              </w:rPr>
            </w:pPr>
            <w:r w:rsidRPr="00455F50">
              <w:rPr>
                <w:rFonts w:eastAsia="Times New Roman" w:cstheme="minorHAnsi"/>
                <w:color w:val="000000"/>
              </w:rPr>
              <w:t>1942</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25D17C" w14:textId="77777777" w:rsidR="00455F50" w:rsidRPr="00455F50" w:rsidRDefault="00455F50" w:rsidP="00455F50">
            <w:pPr>
              <w:jc w:val="center"/>
              <w:rPr>
                <w:rFonts w:eastAsia="Times New Roman" w:cstheme="minorHAnsi"/>
              </w:rPr>
            </w:pPr>
            <w:r w:rsidRPr="00455F50">
              <w:rPr>
                <w:rFonts w:eastAsia="Times New Roman" w:cstheme="minorHAnsi"/>
                <w:color w:val="000000"/>
              </w:rPr>
              <w:t>19</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26661" w14:textId="77777777" w:rsidR="00455F50" w:rsidRPr="00455F50" w:rsidRDefault="00455F50" w:rsidP="00455F50">
            <w:pPr>
              <w:jc w:val="center"/>
              <w:rPr>
                <w:rFonts w:eastAsia="Times New Roman" w:cstheme="minorHAnsi"/>
              </w:rPr>
            </w:pPr>
            <w:r w:rsidRPr="00455F50">
              <w:rPr>
                <w:rFonts w:eastAsia="Times New Roman" w:cstheme="minorHAnsi"/>
                <w:color w:val="000000"/>
              </w:rPr>
              <w:t>18</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7E5307"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4431CD" w14:textId="77777777" w:rsidR="00455F50" w:rsidRPr="00455F50" w:rsidRDefault="00455F50" w:rsidP="00455F50">
            <w:pPr>
              <w:jc w:val="center"/>
              <w:rPr>
                <w:rFonts w:eastAsia="Times New Roman" w:cstheme="minorHAnsi"/>
              </w:rPr>
            </w:pPr>
            <w:r w:rsidRPr="00455F50">
              <w:rPr>
                <w:rFonts w:eastAsia="Times New Roman" w:cstheme="minorHAnsi"/>
                <w:color w:val="000000"/>
              </w:rPr>
              <w:t>9</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373B7E"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5F24F8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8FEF580"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2AD73F" w14:textId="77777777" w:rsidR="00455F50" w:rsidRPr="00455F50" w:rsidRDefault="00455F50" w:rsidP="00455F50">
            <w:pPr>
              <w:rPr>
                <w:rFonts w:eastAsia="Times New Roman" w:cstheme="minorHAnsi"/>
              </w:rPr>
            </w:pPr>
            <w:r w:rsidRPr="00455F50">
              <w:rPr>
                <w:rFonts w:eastAsia="Times New Roman" w:cstheme="minorHAnsi"/>
                <w:color w:val="000000"/>
              </w:rPr>
              <w:t>1945</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902CA1" w14:textId="77777777" w:rsidR="00455F50" w:rsidRPr="00455F50" w:rsidRDefault="00455F50" w:rsidP="00455F50">
            <w:pPr>
              <w:jc w:val="center"/>
              <w:rPr>
                <w:rFonts w:eastAsia="Times New Roman" w:cstheme="minorHAnsi"/>
              </w:rPr>
            </w:pPr>
            <w:r w:rsidRPr="00455F50">
              <w:rPr>
                <w:rFonts w:eastAsia="Times New Roman" w:cstheme="minorHAnsi"/>
                <w:color w:val="000000"/>
              </w:rPr>
              <w:t>14</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0D04CB" w14:textId="77777777" w:rsidR="00455F50" w:rsidRPr="00455F50" w:rsidRDefault="00455F50" w:rsidP="00455F50">
            <w:pPr>
              <w:jc w:val="center"/>
              <w:rPr>
                <w:rFonts w:eastAsia="Times New Roman" w:cstheme="minorHAnsi"/>
              </w:rPr>
            </w:pPr>
            <w:r w:rsidRPr="00455F50">
              <w:rPr>
                <w:rFonts w:eastAsia="Times New Roman" w:cstheme="minorHAnsi"/>
                <w:color w:val="000000"/>
              </w:rPr>
              <w:t>13</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7D8D39"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9FCDBA"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2A42287"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3DCD533C"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64A7ED9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1CD4AA" w14:textId="77777777" w:rsidR="00455F50" w:rsidRPr="00455F50" w:rsidRDefault="00455F50" w:rsidP="00455F50">
            <w:pPr>
              <w:rPr>
                <w:rFonts w:eastAsia="Times New Roman" w:cstheme="minorHAnsi"/>
              </w:rPr>
            </w:pPr>
            <w:r w:rsidRPr="00455F50">
              <w:rPr>
                <w:rFonts w:eastAsia="Times New Roman" w:cstheme="minorHAnsi"/>
                <w:color w:val="000000"/>
              </w:rPr>
              <w:t>1946</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175B32" w14:textId="77777777" w:rsidR="00455F50" w:rsidRPr="00455F50" w:rsidRDefault="00455F50" w:rsidP="00455F50">
            <w:pPr>
              <w:jc w:val="center"/>
              <w:rPr>
                <w:rFonts w:eastAsia="Times New Roman" w:cstheme="minorHAnsi"/>
              </w:rPr>
            </w:pPr>
            <w:r w:rsidRPr="00455F50">
              <w:rPr>
                <w:rFonts w:eastAsia="Times New Roman" w:cstheme="minorHAnsi"/>
                <w:color w:val="000000"/>
              </w:rPr>
              <w:t>24</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12540C" w14:textId="77777777" w:rsidR="00455F50" w:rsidRPr="00455F50" w:rsidRDefault="00455F50" w:rsidP="00455F50">
            <w:pPr>
              <w:jc w:val="center"/>
              <w:rPr>
                <w:rFonts w:eastAsia="Times New Roman" w:cstheme="minorHAnsi"/>
              </w:rPr>
            </w:pPr>
            <w:r w:rsidRPr="00455F50">
              <w:rPr>
                <w:rFonts w:eastAsia="Times New Roman" w:cstheme="minorHAnsi"/>
                <w:color w:val="000000"/>
              </w:rPr>
              <w:t>20</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2F23C1"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97B8352"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269C352"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6E76F528"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71AC4BE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530058" w14:textId="77777777" w:rsidR="00455F50" w:rsidRPr="00455F50" w:rsidRDefault="00455F50" w:rsidP="00455F50">
            <w:pPr>
              <w:rPr>
                <w:rFonts w:eastAsia="Times New Roman" w:cstheme="minorHAnsi"/>
              </w:rPr>
            </w:pPr>
            <w:r w:rsidRPr="00455F50">
              <w:rPr>
                <w:rFonts w:eastAsia="Times New Roman" w:cstheme="minorHAnsi"/>
                <w:color w:val="000000"/>
              </w:rPr>
              <w:t>1947</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0E9D1" w14:textId="77777777" w:rsidR="00455F50" w:rsidRPr="00455F50" w:rsidRDefault="00455F50" w:rsidP="00455F50">
            <w:pPr>
              <w:jc w:val="center"/>
              <w:rPr>
                <w:rFonts w:eastAsia="Times New Roman" w:cstheme="minorHAnsi"/>
              </w:rPr>
            </w:pPr>
            <w:r w:rsidRPr="00455F50">
              <w:rPr>
                <w:rFonts w:eastAsia="Times New Roman" w:cstheme="minorHAnsi"/>
                <w:color w:val="000000"/>
              </w:rPr>
              <w:t>24</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56B317" w14:textId="77777777" w:rsidR="00455F50" w:rsidRPr="00455F50" w:rsidRDefault="00455F50" w:rsidP="00455F50">
            <w:pPr>
              <w:jc w:val="center"/>
              <w:rPr>
                <w:rFonts w:eastAsia="Times New Roman" w:cstheme="minorHAnsi"/>
              </w:rPr>
            </w:pPr>
            <w:r w:rsidRPr="00455F50">
              <w:rPr>
                <w:rFonts w:eastAsia="Times New Roman" w:cstheme="minorHAnsi"/>
                <w:color w:val="000000"/>
              </w:rPr>
              <w:t>19</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17417" w14:textId="77777777" w:rsidR="00455F50" w:rsidRPr="00455F50" w:rsidRDefault="00455F50" w:rsidP="00455F50">
            <w:pPr>
              <w:jc w:val="center"/>
              <w:rPr>
                <w:rFonts w:eastAsia="Times New Roman" w:cstheme="minorHAnsi"/>
              </w:rPr>
            </w:pPr>
            <w:r w:rsidRPr="00455F50">
              <w:rPr>
                <w:rFonts w:eastAsia="Times New Roman" w:cstheme="minorHAnsi"/>
                <w:color w:val="000000"/>
              </w:rPr>
              <w:t>5</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6F5E37" w14:textId="77777777" w:rsidR="00455F50" w:rsidRPr="00455F50" w:rsidRDefault="00455F50" w:rsidP="00455F50">
            <w:pPr>
              <w:jc w:val="center"/>
              <w:rPr>
                <w:rFonts w:eastAsia="Times New Roman" w:cstheme="minorHAnsi"/>
              </w:rPr>
            </w:pPr>
            <w:r w:rsidRPr="00455F50">
              <w:rPr>
                <w:rFonts w:eastAsia="Times New Roman" w:cstheme="minorHAnsi"/>
              </w:rPr>
              <w:t>12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7E1EE0"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5073485F"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7111EBB"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E91CF5" w14:textId="77777777" w:rsidR="00455F50" w:rsidRPr="00455F50" w:rsidRDefault="00455F50" w:rsidP="00455F50">
            <w:pPr>
              <w:rPr>
                <w:rFonts w:eastAsia="Times New Roman" w:cstheme="minorHAnsi"/>
              </w:rPr>
            </w:pPr>
            <w:r w:rsidRPr="00455F50">
              <w:rPr>
                <w:rFonts w:eastAsia="Times New Roman" w:cstheme="minorHAnsi"/>
                <w:color w:val="000000"/>
              </w:rPr>
              <w:t>1948</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08D1D2" w14:textId="77777777" w:rsidR="00455F50" w:rsidRPr="00455F50" w:rsidRDefault="00455F50" w:rsidP="00455F50">
            <w:pPr>
              <w:jc w:val="center"/>
              <w:rPr>
                <w:rFonts w:eastAsia="Times New Roman" w:cstheme="minorHAnsi"/>
              </w:rPr>
            </w:pPr>
            <w:r w:rsidRPr="00455F50">
              <w:rPr>
                <w:rFonts w:eastAsia="Times New Roman" w:cstheme="minorHAnsi"/>
                <w:color w:val="000000"/>
              </w:rPr>
              <w:t>61</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665802" w14:textId="77777777" w:rsidR="00455F50" w:rsidRPr="00455F50" w:rsidRDefault="00455F50" w:rsidP="00455F50">
            <w:pPr>
              <w:jc w:val="center"/>
              <w:rPr>
                <w:rFonts w:eastAsia="Times New Roman" w:cstheme="minorHAnsi"/>
              </w:rPr>
            </w:pPr>
            <w:r w:rsidRPr="00455F50">
              <w:rPr>
                <w:rFonts w:eastAsia="Times New Roman" w:cstheme="minorHAnsi"/>
                <w:color w:val="000000"/>
              </w:rPr>
              <w:t>57</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4AFBCD"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AAAE5A"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40</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2EFAC74"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4FB7BE6C"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990BAA4"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D4E28C" w14:textId="77777777" w:rsidR="00455F50" w:rsidRPr="00455F50" w:rsidRDefault="00455F50" w:rsidP="00455F50">
            <w:pPr>
              <w:rPr>
                <w:rFonts w:eastAsia="Times New Roman" w:cstheme="minorHAnsi"/>
              </w:rPr>
            </w:pPr>
            <w:r w:rsidRPr="00455F50">
              <w:rPr>
                <w:rFonts w:eastAsia="Times New Roman" w:cstheme="minorHAnsi"/>
                <w:color w:val="000000"/>
              </w:rPr>
              <w:t>1949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3DCF0" w14:textId="77777777" w:rsidR="00455F50" w:rsidRPr="00455F50" w:rsidRDefault="00455F50" w:rsidP="00455F50">
            <w:pPr>
              <w:jc w:val="center"/>
              <w:rPr>
                <w:rFonts w:eastAsia="Times New Roman" w:cstheme="minorHAnsi"/>
              </w:rPr>
            </w:pPr>
            <w:r w:rsidRPr="00455F50">
              <w:rPr>
                <w:rFonts w:eastAsia="Times New Roman" w:cstheme="minorHAnsi"/>
                <w:color w:val="000000"/>
              </w:rPr>
              <w:t>28</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FD959" w14:textId="77777777" w:rsidR="00455F50" w:rsidRPr="00455F50" w:rsidRDefault="00455F50" w:rsidP="00455F50">
            <w:pPr>
              <w:jc w:val="center"/>
              <w:rPr>
                <w:rFonts w:eastAsia="Times New Roman" w:cstheme="minorHAnsi"/>
              </w:rPr>
            </w:pPr>
            <w:r w:rsidRPr="00455F50">
              <w:rPr>
                <w:rFonts w:eastAsia="Times New Roman" w:cstheme="minorHAnsi"/>
                <w:color w:val="000000"/>
              </w:rPr>
              <w:t>25</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821668"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CA25CEA"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D33B45"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2195C41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3BD00E74"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54EAF7" w14:textId="77777777" w:rsidR="00455F50" w:rsidRPr="00455F50" w:rsidRDefault="00455F50" w:rsidP="00455F50">
            <w:pPr>
              <w:rPr>
                <w:rFonts w:eastAsia="Times New Roman" w:cstheme="minorHAnsi"/>
              </w:rPr>
            </w:pPr>
            <w:r w:rsidRPr="00455F50">
              <w:rPr>
                <w:rFonts w:eastAsia="Times New Roman" w:cstheme="minorHAnsi"/>
                <w:color w:val="000000"/>
              </w:rPr>
              <w:t>1950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6C0DA" w14:textId="77777777" w:rsidR="00455F50" w:rsidRPr="00455F50" w:rsidRDefault="00455F50" w:rsidP="00455F50">
            <w:pPr>
              <w:jc w:val="center"/>
              <w:rPr>
                <w:rFonts w:eastAsia="Times New Roman" w:cstheme="minorHAnsi"/>
              </w:rPr>
            </w:pPr>
            <w:r w:rsidRPr="00455F50">
              <w:rPr>
                <w:rFonts w:eastAsia="Times New Roman" w:cstheme="minorHAnsi"/>
                <w:color w:val="000000"/>
              </w:rPr>
              <w:t>21</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E12ABB" w14:textId="77777777" w:rsidR="00455F50" w:rsidRPr="00455F50" w:rsidRDefault="00455F50" w:rsidP="00455F50">
            <w:pPr>
              <w:jc w:val="center"/>
              <w:rPr>
                <w:rFonts w:eastAsia="Times New Roman" w:cstheme="minorHAnsi"/>
              </w:rPr>
            </w:pPr>
            <w:r w:rsidRPr="00455F50">
              <w:rPr>
                <w:rFonts w:eastAsia="Times New Roman" w:cstheme="minorHAnsi"/>
                <w:color w:val="000000"/>
              </w:rPr>
              <w:t>20</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314956"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1D73665" w14:textId="77777777" w:rsidR="00455F50" w:rsidRPr="00455F50" w:rsidRDefault="00455F50" w:rsidP="00455F50">
            <w:pPr>
              <w:jc w:val="center"/>
              <w:rPr>
                <w:rFonts w:eastAsia="Times New Roman" w:cstheme="minorHAnsi"/>
              </w:rPr>
            </w:pPr>
            <w:r w:rsidRPr="00455F50">
              <w:rPr>
                <w:rFonts w:eastAsia="Times New Roman" w:cstheme="minorHAnsi"/>
              </w:rPr>
              <w:t>15</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84E8579"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763696A"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151B84FF"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C7573A" w14:textId="77777777" w:rsidR="00455F50" w:rsidRPr="00455F50" w:rsidRDefault="00455F50" w:rsidP="00455F50">
            <w:pPr>
              <w:rPr>
                <w:rFonts w:eastAsia="Times New Roman" w:cstheme="minorHAnsi"/>
              </w:rPr>
            </w:pPr>
            <w:r w:rsidRPr="00455F50">
              <w:rPr>
                <w:rFonts w:eastAsia="Times New Roman" w:cstheme="minorHAnsi"/>
                <w:color w:val="000000"/>
              </w:rPr>
              <w:t>1951</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A12CD" w14:textId="77777777" w:rsidR="00455F50" w:rsidRPr="00455F50" w:rsidRDefault="00455F50" w:rsidP="00455F50">
            <w:pPr>
              <w:jc w:val="center"/>
              <w:rPr>
                <w:rFonts w:eastAsia="Times New Roman" w:cstheme="minorHAnsi"/>
              </w:rPr>
            </w:pPr>
            <w:r w:rsidRPr="00455F50">
              <w:rPr>
                <w:rFonts w:eastAsia="Times New Roman" w:cstheme="minorHAnsi"/>
                <w:color w:val="000000"/>
              </w:rPr>
              <w:t>14</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602E4C" w14:textId="77777777" w:rsidR="00455F50" w:rsidRPr="00455F50" w:rsidRDefault="00455F50" w:rsidP="00455F50">
            <w:pPr>
              <w:jc w:val="center"/>
              <w:rPr>
                <w:rFonts w:eastAsia="Times New Roman" w:cstheme="minorHAnsi"/>
              </w:rPr>
            </w:pPr>
            <w:r w:rsidRPr="00455F50">
              <w:rPr>
                <w:rFonts w:eastAsia="Times New Roman" w:cstheme="minorHAnsi"/>
                <w:color w:val="000000"/>
              </w:rPr>
              <w:t>12</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DCDBC5"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0E7FD51"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EEDEF2F" w14:textId="77777777" w:rsidR="00455F50" w:rsidRPr="00455F50" w:rsidRDefault="00455F50" w:rsidP="00455F50">
            <w:pPr>
              <w:jc w:val="center"/>
              <w:rPr>
                <w:rFonts w:eastAsia="Times New Roman" w:cstheme="minorHAnsi"/>
              </w:rPr>
            </w:pPr>
            <w:r w:rsidRPr="00455F50">
              <w:rPr>
                <w:rFonts w:eastAsia="Times New Roman" w:cstheme="minorHAnsi"/>
                <w:color w:val="FF0000"/>
              </w:rPr>
              <w:t>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58FDA122"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296018C8"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C9F6D6" w14:textId="77777777" w:rsidR="00455F50" w:rsidRPr="00455F50" w:rsidRDefault="00455F50" w:rsidP="00455F50">
            <w:pPr>
              <w:rPr>
                <w:rFonts w:eastAsia="Times New Roman" w:cstheme="minorHAnsi"/>
              </w:rPr>
            </w:pPr>
            <w:r w:rsidRPr="00455F50">
              <w:rPr>
                <w:rFonts w:eastAsia="Times New Roman" w:cstheme="minorHAnsi"/>
                <w:color w:val="000000"/>
              </w:rPr>
              <w:t>1952</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0F6587" w14:textId="77777777" w:rsidR="00455F50" w:rsidRPr="00455F50" w:rsidRDefault="00455F50" w:rsidP="00455F50">
            <w:pPr>
              <w:jc w:val="center"/>
              <w:rPr>
                <w:rFonts w:eastAsia="Times New Roman" w:cstheme="minorHAnsi"/>
              </w:rPr>
            </w:pPr>
            <w:r w:rsidRPr="00455F50">
              <w:rPr>
                <w:rFonts w:eastAsia="Times New Roman" w:cstheme="minorHAnsi"/>
                <w:color w:val="000000"/>
              </w:rPr>
              <w:t>35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B6DA90" w14:textId="77777777" w:rsidR="00455F50" w:rsidRPr="00455F50" w:rsidRDefault="00455F50" w:rsidP="00455F50">
            <w:pPr>
              <w:jc w:val="center"/>
              <w:rPr>
                <w:rFonts w:eastAsia="Times New Roman" w:cstheme="minorHAnsi"/>
              </w:rPr>
            </w:pPr>
            <w:r w:rsidRPr="00455F50">
              <w:rPr>
                <w:rFonts w:eastAsia="Times New Roman" w:cstheme="minorHAnsi"/>
                <w:color w:val="000000"/>
              </w:rPr>
              <w:t>33</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B9D29"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DF8CF03" w14:textId="77777777" w:rsidR="00455F50" w:rsidRPr="00455F50" w:rsidRDefault="00455F50" w:rsidP="00455F50">
            <w:pPr>
              <w:jc w:val="center"/>
              <w:rPr>
                <w:rFonts w:eastAsia="Times New Roman" w:cstheme="minorHAnsi"/>
              </w:rPr>
            </w:pPr>
            <w:r w:rsidRPr="00455F50">
              <w:rPr>
                <w:rFonts w:eastAsia="Times New Roman" w:cstheme="minorHAnsi"/>
              </w:rPr>
              <w:t>23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D2A8ADF"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541E4C40"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9A64423"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A368DA" w14:textId="77777777" w:rsidR="00455F50" w:rsidRPr="00455F50" w:rsidRDefault="00455F50" w:rsidP="00455F50">
            <w:pPr>
              <w:rPr>
                <w:rFonts w:eastAsia="Times New Roman" w:cstheme="minorHAnsi"/>
              </w:rPr>
            </w:pPr>
            <w:r w:rsidRPr="00455F50">
              <w:rPr>
                <w:rFonts w:eastAsia="Times New Roman" w:cstheme="minorHAnsi"/>
                <w:color w:val="000000"/>
              </w:rPr>
              <w:t>1953</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A55E1" w14:textId="77777777" w:rsidR="00455F50" w:rsidRPr="00455F50" w:rsidRDefault="00455F50" w:rsidP="00455F50">
            <w:pPr>
              <w:jc w:val="center"/>
              <w:rPr>
                <w:rFonts w:eastAsia="Times New Roman" w:cstheme="minorHAnsi"/>
              </w:rPr>
            </w:pPr>
            <w:r w:rsidRPr="00455F50">
              <w:rPr>
                <w:rFonts w:eastAsia="Times New Roman" w:cstheme="minorHAnsi"/>
                <w:color w:val="000000"/>
              </w:rPr>
              <w:t>12</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D54AF" w14:textId="77777777" w:rsidR="00455F50" w:rsidRPr="00455F50" w:rsidRDefault="00455F50" w:rsidP="00455F50">
            <w:pPr>
              <w:jc w:val="center"/>
              <w:rPr>
                <w:rFonts w:eastAsia="Times New Roman" w:cstheme="minorHAnsi"/>
              </w:rPr>
            </w:pPr>
            <w:r w:rsidRPr="00455F50">
              <w:rPr>
                <w:rFonts w:eastAsia="Times New Roman" w:cstheme="minorHAnsi"/>
                <w:color w:val="000000"/>
              </w:rPr>
              <w:t>12</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667D0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D7BCB5" w14:textId="77777777" w:rsidR="00455F50" w:rsidRPr="00455F50" w:rsidRDefault="00455F50" w:rsidP="00455F50">
            <w:pPr>
              <w:jc w:val="center"/>
              <w:rPr>
                <w:rFonts w:eastAsia="Times New Roman" w:cstheme="minorHAnsi"/>
              </w:rPr>
            </w:pPr>
            <w:r w:rsidRPr="00455F50">
              <w:rPr>
                <w:rFonts w:eastAsia="Times New Roman" w:cstheme="minorHAnsi"/>
              </w:rPr>
              <w:t>11</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6F17BC"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5AEE790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1ED8364B"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909B7A" w14:textId="77777777" w:rsidR="00455F50" w:rsidRPr="00455F50" w:rsidRDefault="00455F50" w:rsidP="00455F50">
            <w:pPr>
              <w:rPr>
                <w:rFonts w:eastAsia="Times New Roman" w:cstheme="minorHAnsi"/>
              </w:rPr>
            </w:pPr>
            <w:r w:rsidRPr="00455F50">
              <w:rPr>
                <w:rFonts w:eastAsia="Times New Roman" w:cstheme="minorHAnsi"/>
                <w:color w:val="000000"/>
              </w:rPr>
              <w:t>1954</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969F8" w14:textId="77777777" w:rsidR="00455F50" w:rsidRPr="00455F50" w:rsidRDefault="00455F50" w:rsidP="00455F50">
            <w:pPr>
              <w:jc w:val="center"/>
              <w:rPr>
                <w:rFonts w:eastAsia="Times New Roman" w:cstheme="minorHAnsi"/>
              </w:rPr>
            </w:pPr>
            <w:r w:rsidRPr="00455F50">
              <w:rPr>
                <w:rFonts w:eastAsia="Times New Roman" w:cstheme="minorHAnsi"/>
                <w:color w:val="000000"/>
              </w:rPr>
              <w:t>7</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530FFC" w14:textId="77777777" w:rsidR="00455F50" w:rsidRPr="00455F50" w:rsidRDefault="00455F50" w:rsidP="00455F50">
            <w:pPr>
              <w:jc w:val="center"/>
              <w:rPr>
                <w:rFonts w:eastAsia="Times New Roman" w:cstheme="minorHAnsi"/>
              </w:rPr>
            </w:pPr>
            <w:r w:rsidRPr="00455F50">
              <w:rPr>
                <w:rFonts w:eastAsia="Times New Roman" w:cstheme="minorHAnsi"/>
                <w:color w:val="000000"/>
              </w:rPr>
              <w:t>6</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98F590"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61165EF"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4806CC0"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1DD8BD05"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B18BD55"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A7AE0A" w14:textId="77777777" w:rsidR="00455F50" w:rsidRPr="00455F50" w:rsidRDefault="00455F50" w:rsidP="00455F50">
            <w:pPr>
              <w:rPr>
                <w:rFonts w:eastAsia="Times New Roman" w:cstheme="minorHAnsi"/>
              </w:rPr>
            </w:pPr>
            <w:r w:rsidRPr="00455F50">
              <w:rPr>
                <w:rFonts w:eastAsia="Times New Roman" w:cstheme="minorHAnsi"/>
                <w:color w:val="000000"/>
              </w:rPr>
              <w:t>1955</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CCAAD3" w14:textId="77777777" w:rsidR="00455F50" w:rsidRPr="00455F50" w:rsidRDefault="00455F50" w:rsidP="00455F50">
            <w:pPr>
              <w:jc w:val="center"/>
              <w:rPr>
                <w:rFonts w:eastAsia="Times New Roman" w:cstheme="minorHAnsi"/>
              </w:rPr>
            </w:pPr>
            <w:r w:rsidRPr="00455F50">
              <w:rPr>
                <w:rFonts w:eastAsia="Times New Roman" w:cstheme="minorHAnsi"/>
                <w:color w:val="000000"/>
              </w:rPr>
              <w:t>15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C2176E" w14:textId="77777777" w:rsidR="00455F50" w:rsidRPr="00455F50" w:rsidRDefault="00455F50" w:rsidP="00455F50">
            <w:pPr>
              <w:jc w:val="center"/>
              <w:rPr>
                <w:rFonts w:eastAsia="Times New Roman" w:cstheme="minorHAnsi"/>
              </w:rPr>
            </w:pPr>
            <w:r w:rsidRPr="00455F50">
              <w:rPr>
                <w:rFonts w:eastAsia="Times New Roman" w:cstheme="minorHAnsi"/>
                <w:color w:val="000000"/>
              </w:rPr>
              <w:t>14</w:t>
            </w:r>
          </w:p>
        </w:tc>
        <w:tc>
          <w:tcPr>
            <w:tcW w:w="13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0981F8"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8CBEAFA"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202313F"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927E8B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7003956" w14:textId="77777777" w:rsidTr="00455F50">
        <w:tc>
          <w:tcPr>
            <w:tcW w:w="10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F24268B" w14:textId="77777777" w:rsidR="00455F50" w:rsidRPr="00455F50" w:rsidRDefault="00455F50" w:rsidP="00455F50">
            <w:pPr>
              <w:rPr>
                <w:rFonts w:eastAsia="Times New Roman" w:cstheme="minorHAnsi"/>
              </w:rPr>
            </w:pPr>
            <w:r w:rsidRPr="00455F50">
              <w:rPr>
                <w:rFonts w:eastAsia="Times New Roman" w:cstheme="minorHAnsi"/>
                <w:b/>
                <w:bCs/>
                <w:color w:val="000000"/>
              </w:rPr>
              <w:t>Totals</w:t>
            </w:r>
          </w:p>
        </w:tc>
        <w:tc>
          <w:tcPr>
            <w:tcW w:w="107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38E772F8" w14:textId="77777777" w:rsidR="00455F50" w:rsidRPr="00455F50" w:rsidRDefault="00455F50" w:rsidP="00455F50">
            <w:pPr>
              <w:jc w:val="center"/>
              <w:rPr>
                <w:rFonts w:eastAsia="Times New Roman" w:cstheme="minorHAnsi"/>
              </w:rPr>
            </w:pPr>
            <w:r w:rsidRPr="00455F50">
              <w:rPr>
                <w:rFonts w:eastAsia="Times New Roman" w:cstheme="minorHAnsi"/>
                <w:color w:val="000000"/>
              </w:rPr>
              <w:t>368</w:t>
            </w:r>
          </w:p>
        </w:tc>
        <w:tc>
          <w:tcPr>
            <w:tcW w:w="125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22327115" w14:textId="77777777" w:rsidR="00455F50" w:rsidRPr="00455F50" w:rsidRDefault="00455F50" w:rsidP="00455F50">
            <w:pPr>
              <w:jc w:val="center"/>
              <w:rPr>
                <w:rFonts w:eastAsia="Times New Roman" w:cstheme="minorHAnsi"/>
              </w:rPr>
            </w:pPr>
            <w:r w:rsidRPr="00455F50">
              <w:rPr>
                <w:rFonts w:eastAsia="Times New Roman" w:cstheme="minorHAnsi"/>
                <w:color w:val="000000"/>
              </w:rPr>
              <w:t>334</w:t>
            </w:r>
          </w:p>
        </w:tc>
        <w:tc>
          <w:tcPr>
            <w:tcW w:w="139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0428F611" w14:textId="77777777" w:rsidR="00455F50" w:rsidRPr="00455F50" w:rsidRDefault="00455F50" w:rsidP="00455F50">
            <w:pPr>
              <w:jc w:val="center"/>
              <w:rPr>
                <w:rFonts w:eastAsia="Times New Roman" w:cstheme="minorHAnsi"/>
              </w:rPr>
            </w:pPr>
            <w:r w:rsidRPr="00455F50">
              <w:rPr>
                <w:rFonts w:eastAsia="Times New Roman" w:cstheme="minorHAnsi"/>
                <w:color w:val="000000"/>
              </w:rPr>
              <w:t>34</w:t>
            </w:r>
          </w:p>
        </w:tc>
        <w:tc>
          <w:tcPr>
            <w:tcW w:w="115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274AFEF"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169</w:t>
            </w:r>
          </w:p>
        </w:tc>
        <w:tc>
          <w:tcPr>
            <w:tcW w:w="112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18E41C9"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30</w:t>
            </w:r>
          </w:p>
        </w:tc>
        <w:tc>
          <w:tcPr>
            <w:tcW w:w="136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97E8D52"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bl>
    <w:p w14:paraId="3EA47B13" w14:textId="77777777" w:rsidR="00455F50" w:rsidRPr="00455F50" w:rsidRDefault="00455F50" w:rsidP="00455F50">
      <w:pPr>
        <w:rPr>
          <w:rFonts w:eastAsia="Times New Roman" w:cstheme="minorHAnsi"/>
          <w:color w:val="000000"/>
        </w:rPr>
      </w:pPr>
    </w:p>
    <w:p w14:paraId="471251C8" w14:textId="3677FC4E" w:rsidR="00455F50" w:rsidRPr="00455F50" w:rsidRDefault="00455F50" w:rsidP="00455F50">
      <w:pPr>
        <w:rPr>
          <w:rFonts w:eastAsia="Times New Roman" w:cstheme="minorHAnsi"/>
          <w:color w:val="000000"/>
        </w:rPr>
      </w:pPr>
      <w:r w:rsidRPr="00455F50">
        <w:rPr>
          <w:rFonts w:eastAsia="Times New Roman" w:cstheme="minorHAnsi"/>
          <w:color w:val="000000"/>
        </w:rPr>
        <w:t xml:space="preserve">From 1956 onward, it was the predominately an era for </w:t>
      </w:r>
      <w:r w:rsidR="00B4638F">
        <w:rPr>
          <w:rFonts w:eastAsia="Times New Roman" w:cstheme="minorHAnsi"/>
          <w:color w:val="000000"/>
        </w:rPr>
        <w:t>Beckey</w:t>
      </w:r>
      <w:r w:rsidRPr="00455F50">
        <w:rPr>
          <w:rFonts w:eastAsia="Times New Roman" w:cstheme="minorHAnsi"/>
          <w:color w:val="000000"/>
        </w:rPr>
        <w:t xml:space="preserve"> to establish new routes.</w:t>
      </w:r>
    </w:p>
    <w:p w14:paraId="24D8433E" w14:textId="77777777" w:rsidR="00455F50" w:rsidRPr="00455F50" w:rsidRDefault="00455F50" w:rsidP="00455F50">
      <w:pPr>
        <w:rPr>
          <w:rFonts w:eastAsia="Times New Roman" w:cstheme="minorHAnsi"/>
          <w:color w:val="000000"/>
        </w:rPr>
      </w:pPr>
    </w:p>
    <w:tbl>
      <w:tblPr>
        <w:tblW w:w="8460" w:type="dxa"/>
        <w:tblCellMar>
          <w:left w:w="0" w:type="dxa"/>
          <w:right w:w="0" w:type="dxa"/>
        </w:tblCellMar>
        <w:tblLook w:val="04A0" w:firstRow="1" w:lastRow="0" w:firstColumn="1" w:lastColumn="0" w:noHBand="0" w:noVBand="1"/>
      </w:tblPr>
      <w:tblGrid>
        <w:gridCol w:w="1086"/>
        <w:gridCol w:w="1074"/>
        <w:gridCol w:w="1256"/>
        <w:gridCol w:w="1397"/>
        <w:gridCol w:w="1156"/>
        <w:gridCol w:w="1124"/>
        <w:gridCol w:w="1367"/>
      </w:tblGrid>
      <w:tr w:rsidR="00455F50" w:rsidRPr="00455F50" w14:paraId="49360D64" w14:textId="77777777" w:rsidTr="00455F50">
        <w:tc>
          <w:tcPr>
            <w:tcW w:w="108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7987658" w14:textId="77777777" w:rsidR="00455F50" w:rsidRPr="00455F50" w:rsidRDefault="00455F50" w:rsidP="00455F50">
            <w:pPr>
              <w:jc w:val="center"/>
              <w:rPr>
                <w:rFonts w:eastAsia="Times New Roman" w:cstheme="minorHAnsi"/>
              </w:rPr>
            </w:pPr>
            <w:r w:rsidRPr="00455F50">
              <w:rPr>
                <w:rFonts w:eastAsia="Times New Roman" w:cstheme="minorHAnsi"/>
                <w:b/>
                <w:bCs/>
                <w:color w:val="000000"/>
              </w:rPr>
              <w:t>Year</w:t>
            </w:r>
          </w:p>
        </w:tc>
        <w:tc>
          <w:tcPr>
            <w:tcW w:w="107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F00D91F" w14:textId="77777777" w:rsidR="00455F50" w:rsidRPr="00455F50" w:rsidRDefault="00455F50" w:rsidP="00455F50">
            <w:pPr>
              <w:jc w:val="center"/>
              <w:rPr>
                <w:rFonts w:eastAsia="Times New Roman" w:cstheme="minorHAnsi"/>
              </w:rPr>
            </w:pPr>
            <w:r w:rsidRPr="00455F50">
              <w:rPr>
                <w:rFonts w:eastAsia="Times New Roman" w:cstheme="minorHAnsi"/>
                <w:b/>
                <w:bCs/>
              </w:rPr>
              <w:t>Total Attempts</w:t>
            </w:r>
          </w:p>
        </w:tc>
        <w:tc>
          <w:tcPr>
            <w:tcW w:w="125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E965B37" w14:textId="77777777" w:rsidR="00455F50" w:rsidRPr="00455F50" w:rsidRDefault="00455F50" w:rsidP="00455F50">
            <w:pPr>
              <w:jc w:val="center"/>
              <w:rPr>
                <w:rFonts w:eastAsia="Times New Roman" w:cstheme="minorHAnsi"/>
              </w:rPr>
            </w:pPr>
            <w:r w:rsidRPr="00455F50">
              <w:rPr>
                <w:rFonts w:eastAsia="Times New Roman" w:cstheme="minorHAnsi"/>
                <w:b/>
                <w:bCs/>
              </w:rPr>
              <w:t>Succeeded</w:t>
            </w:r>
          </w:p>
        </w:tc>
        <w:tc>
          <w:tcPr>
            <w:tcW w:w="139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9364ED5" w14:textId="77777777" w:rsidR="00455F50" w:rsidRPr="00455F50" w:rsidRDefault="00455F50" w:rsidP="00455F50">
            <w:pPr>
              <w:jc w:val="center"/>
              <w:rPr>
                <w:rFonts w:eastAsia="Times New Roman" w:cstheme="minorHAnsi"/>
              </w:rPr>
            </w:pPr>
            <w:r w:rsidRPr="00455F50">
              <w:rPr>
                <w:rFonts w:eastAsia="Times New Roman" w:cstheme="minorHAnsi"/>
                <w:b/>
                <w:bCs/>
              </w:rPr>
              <w:t>Failed</w:t>
            </w:r>
          </w:p>
        </w:tc>
        <w:tc>
          <w:tcPr>
            <w:tcW w:w="115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37B12FA" w14:textId="77777777" w:rsidR="00455F50" w:rsidRPr="00455F50" w:rsidRDefault="00455F50" w:rsidP="00455F50">
            <w:pPr>
              <w:jc w:val="center"/>
              <w:rPr>
                <w:rFonts w:eastAsia="Times New Roman" w:cstheme="minorHAnsi"/>
              </w:rPr>
            </w:pPr>
            <w:r w:rsidRPr="00455F50">
              <w:rPr>
                <w:rFonts w:eastAsia="Times New Roman" w:cstheme="minorHAnsi"/>
                <w:b/>
                <w:bCs/>
              </w:rPr>
              <w:t>First Ascents</w:t>
            </w:r>
          </w:p>
        </w:tc>
        <w:tc>
          <w:tcPr>
            <w:tcW w:w="1123"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3393D33E" w14:textId="77777777" w:rsidR="00455F50" w:rsidRPr="00455F50" w:rsidRDefault="00455F50" w:rsidP="00455F50">
            <w:pPr>
              <w:jc w:val="center"/>
              <w:rPr>
                <w:rFonts w:eastAsia="Times New Roman" w:cstheme="minorHAnsi"/>
              </w:rPr>
            </w:pPr>
            <w:r w:rsidRPr="00455F50">
              <w:rPr>
                <w:rFonts w:eastAsia="Times New Roman" w:cstheme="minorHAnsi"/>
                <w:b/>
                <w:bCs/>
              </w:rPr>
              <w:t>New Routes</w:t>
            </w:r>
          </w:p>
        </w:tc>
        <w:tc>
          <w:tcPr>
            <w:tcW w:w="136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91BC3DF" w14:textId="77777777" w:rsidR="00455F50" w:rsidRPr="00455F50" w:rsidRDefault="00455F50" w:rsidP="00455F50">
            <w:pPr>
              <w:jc w:val="center"/>
              <w:rPr>
                <w:rFonts w:eastAsia="Times New Roman" w:cstheme="minorHAnsi"/>
              </w:rPr>
            </w:pPr>
            <w:r w:rsidRPr="00455F50">
              <w:rPr>
                <w:rFonts w:eastAsia="Times New Roman" w:cstheme="minorHAnsi"/>
                <w:b/>
                <w:bCs/>
              </w:rPr>
              <w:t>First Winter Ascent</w:t>
            </w:r>
          </w:p>
        </w:tc>
      </w:tr>
      <w:tr w:rsidR="00455F50" w:rsidRPr="00455F50" w14:paraId="5752F98B"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AC84D4" w14:textId="77777777" w:rsidR="00455F50" w:rsidRPr="00455F50" w:rsidRDefault="00455F50" w:rsidP="00455F50">
            <w:pPr>
              <w:rPr>
                <w:rFonts w:eastAsia="Times New Roman" w:cstheme="minorHAnsi"/>
              </w:rPr>
            </w:pPr>
            <w:r w:rsidRPr="00455F50">
              <w:rPr>
                <w:rFonts w:eastAsia="Times New Roman" w:cstheme="minorHAnsi"/>
                <w:color w:val="000000"/>
              </w:rPr>
              <w:t>1956</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08824" w14:textId="77777777" w:rsidR="00455F50" w:rsidRPr="00455F50" w:rsidRDefault="00455F50" w:rsidP="00455F50">
            <w:pPr>
              <w:jc w:val="center"/>
              <w:rPr>
                <w:rFonts w:eastAsia="Times New Roman" w:cstheme="minorHAnsi"/>
              </w:rPr>
            </w:pPr>
            <w:r w:rsidRPr="00455F50">
              <w:rPr>
                <w:rFonts w:eastAsia="Times New Roman" w:cstheme="minorHAnsi"/>
                <w:color w:val="000000"/>
              </w:rPr>
              <w:t>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239FBA"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03B36376"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FB64E3"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5A02BA"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4E275E21"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6361A18"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3C365E" w14:textId="77777777" w:rsidR="00455F50" w:rsidRPr="00455F50" w:rsidRDefault="00455F50" w:rsidP="00455F50">
            <w:pPr>
              <w:rPr>
                <w:rFonts w:eastAsia="Times New Roman" w:cstheme="minorHAnsi"/>
              </w:rPr>
            </w:pPr>
            <w:r w:rsidRPr="00455F50">
              <w:rPr>
                <w:rFonts w:eastAsia="Times New Roman" w:cstheme="minorHAnsi"/>
                <w:color w:val="000000"/>
              </w:rPr>
              <w:t>1957</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FE8B12" w14:textId="77777777" w:rsidR="00455F50" w:rsidRPr="00455F50" w:rsidRDefault="00455F50" w:rsidP="00455F50">
            <w:pPr>
              <w:jc w:val="center"/>
              <w:rPr>
                <w:rFonts w:eastAsia="Times New Roman" w:cstheme="minorHAnsi"/>
              </w:rPr>
            </w:pPr>
            <w:r w:rsidRPr="00455F50">
              <w:rPr>
                <w:rFonts w:eastAsia="Times New Roman" w:cstheme="minorHAnsi"/>
                <w:color w:val="000000"/>
              </w:rPr>
              <w:t>21</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29D9A0" w14:textId="77777777" w:rsidR="00455F50" w:rsidRPr="00455F50" w:rsidRDefault="00455F50" w:rsidP="00455F50">
            <w:pPr>
              <w:jc w:val="center"/>
              <w:rPr>
                <w:rFonts w:eastAsia="Times New Roman" w:cstheme="minorHAnsi"/>
              </w:rPr>
            </w:pPr>
            <w:r w:rsidRPr="00455F50">
              <w:rPr>
                <w:rFonts w:eastAsia="Times New Roman" w:cstheme="minorHAnsi"/>
                <w:color w:val="000000"/>
              </w:rPr>
              <w:t>19</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798EAFC8"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1FA71C8"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FEBF5AD" w14:textId="77777777" w:rsidR="00455F50" w:rsidRPr="00455F50" w:rsidRDefault="00455F50" w:rsidP="00455F50">
            <w:pPr>
              <w:jc w:val="center"/>
              <w:rPr>
                <w:rFonts w:eastAsia="Times New Roman" w:cstheme="minorHAnsi"/>
              </w:rPr>
            </w:pPr>
            <w:r w:rsidRPr="00455F50">
              <w:rPr>
                <w:rFonts w:eastAsia="Times New Roman" w:cstheme="minorHAnsi"/>
                <w:color w:val="002060"/>
              </w:rPr>
              <w:t>12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A3CB69B"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63CDF075"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93F6FD" w14:textId="77777777" w:rsidR="00455F50" w:rsidRPr="00455F50" w:rsidRDefault="00455F50" w:rsidP="00455F50">
            <w:pPr>
              <w:rPr>
                <w:rFonts w:eastAsia="Times New Roman" w:cstheme="minorHAnsi"/>
              </w:rPr>
            </w:pPr>
            <w:r w:rsidRPr="00455F50">
              <w:rPr>
                <w:rFonts w:eastAsia="Times New Roman" w:cstheme="minorHAnsi"/>
                <w:color w:val="000000"/>
              </w:rPr>
              <w:t>1958</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7733CE" w14:textId="77777777" w:rsidR="00455F50" w:rsidRPr="00455F50" w:rsidRDefault="00455F50" w:rsidP="00455F50">
            <w:pPr>
              <w:jc w:val="center"/>
              <w:rPr>
                <w:rFonts w:eastAsia="Times New Roman" w:cstheme="minorHAnsi"/>
              </w:rPr>
            </w:pPr>
            <w:r w:rsidRPr="00455F50">
              <w:rPr>
                <w:rFonts w:eastAsia="Times New Roman" w:cstheme="minorHAnsi"/>
                <w:color w:val="000000"/>
              </w:rPr>
              <w:t>35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0B5541" w14:textId="77777777" w:rsidR="00455F50" w:rsidRPr="00455F50" w:rsidRDefault="00455F50" w:rsidP="00455F50">
            <w:pPr>
              <w:jc w:val="center"/>
              <w:rPr>
                <w:rFonts w:eastAsia="Times New Roman" w:cstheme="minorHAnsi"/>
              </w:rPr>
            </w:pPr>
            <w:r w:rsidRPr="00455F50">
              <w:rPr>
                <w:rFonts w:eastAsia="Times New Roman" w:cstheme="minorHAnsi"/>
                <w:color w:val="000000"/>
              </w:rPr>
              <w:t>26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68D27C59"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DF94516"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EDC4645" w14:textId="77777777" w:rsidR="00455F50" w:rsidRPr="00455F50" w:rsidRDefault="00455F50" w:rsidP="00455F50">
            <w:pPr>
              <w:jc w:val="center"/>
              <w:rPr>
                <w:rFonts w:eastAsia="Times New Roman" w:cstheme="minorHAnsi"/>
              </w:rPr>
            </w:pPr>
            <w:r w:rsidRPr="00455F50">
              <w:rPr>
                <w:rFonts w:eastAsia="Times New Roman" w:cstheme="minorHAnsi"/>
                <w:color w:val="000000"/>
              </w:rPr>
              <w:t>15</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3380807C"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18611054"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8EA96B" w14:textId="77777777" w:rsidR="00455F50" w:rsidRPr="00455F50" w:rsidRDefault="00455F50" w:rsidP="00455F50">
            <w:pPr>
              <w:rPr>
                <w:rFonts w:eastAsia="Times New Roman" w:cstheme="minorHAnsi"/>
              </w:rPr>
            </w:pPr>
            <w:r w:rsidRPr="00455F50">
              <w:rPr>
                <w:rFonts w:eastAsia="Times New Roman" w:cstheme="minorHAnsi"/>
                <w:color w:val="000000"/>
              </w:rPr>
              <w:t>1959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663CE" w14:textId="77777777" w:rsidR="00455F50" w:rsidRPr="00455F50" w:rsidRDefault="00455F50" w:rsidP="00455F50">
            <w:pPr>
              <w:jc w:val="center"/>
              <w:rPr>
                <w:rFonts w:eastAsia="Times New Roman" w:cstheme="minorHAnsi"/>
              </w:rPr>
            </w:pPr>
            <w:r w:rsidRPr="00455F50">
              <w:rPr>
                <w:rFonts w:eastAsia="Times New Roman" w:cstheme="minorHAnsi"/>
                <w:color w:val="000000"/>
              </w:rPr>
              <w:t>30</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FD270" w14:textId="77777777" w:rsidR="00455F50" w:rsidRPr="00455F50" w:rsidRDefault="00455F50" w:rsidP="00455F50">
            <w:pPr>
              <w:jc w:val="center"/>
              <w:rPr>
                <w:rFonts w:eastAsia="Times New Roman" w:cstheme="minorHAnsi"/>
              </w:rPr>
            </w:pPr>
            <w:r w:rsidRPr="00455F50">
              <w:rPr>
                <w:rFonts w:eastAsia="Times New Roman" w:cstheme="minorHAnsi"/>
                <w:color w:val="000000"/>
              </w:rPr>
              <w:t>26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17A91597"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CAE01EB"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8C79D3" w14:textId="77777777" w:rsidR="00455F50" w:rsidRPr="00455F50" w:rsidRDefault="00455F50" w:rsidP="00455F50">
            <w:pPr>
              <w:jc w:val="center"/>
              <w:rPr>
                <w:rFonts w:eastAsia="Times New Roman" w:cstheme="minorHAnsi"/>
              </w:rPr>
            </w:pPr>
            <w:r w:rsidRPr="00455F50">
              <w:rPr>
                <w:rFonts w:eastAsia="Times New Roman" w:cstheme="minorHAnsi"/>
                <w:color w:val="000000"/>
              </w:rPr>
              <w:t>18</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A2A6B3F"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CEDD7FA"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BC2215" w14:textId="77777777" w:rsidR="00455F50" w:rsidRPr="00455F50" w:rsidRDefault="00455F50" w:rsidP="00455F50">
            <w:pPr>
              <w:rPr>
                <w:rFonts w:eastAsia="Times New Roman" w:cstheme="minorHAnsi"/>
              </w:rPr>
            </w:pPr>
            <w:r w:rsidRPr="00455F50">
              <w:rPr>
                <w:rFonts w:eastAsia="Times New Roman" w:cstheme="minorHAnsi"/>
                <w:color w:val="000000"/>
              </w:rPr>
              <w:t>1960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7468FA" w14:textId="77777777" w:rsidR="00455F50" w:rsidRPr="00455F50" w:rsidRDefault="00455F50" w:rsidP="00455F50">
            <w:pPr>
              <w:jc w:val="center"/>
              <w:rPr>
                <w:rFonts w:eastAsia="Times New Roman" w:cstheme="minorHAnsi"/>
              </w:rPr>
            </w:pPr>
            <w:r w:rsidRPr="00455F50">
              <w:rPr>
                <w:rFonts w:eastAsia="Times New Roman" w:cstheme="minorHAnsi"/>
              </w:rPr>
              <w:t>19</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EC277E" w14:textId="77777777" w:rsidR="00455F50" w:rsidRPr="00455F50" w:rsidRDefault="00455F50" w:rsidP="00455F50">
            <w:pPr>
              <w:jc w:val="center"/>
              <w:rPr>
                <w:rFonts w:eastAsia="Times New Roman" w:cstheme="minorHAnsi"/>
              </w:rPr>
            </w:pPr>
            <w:r w:rsidRPr="00455F50">
              <w:rPr>
                <w:rFonts w:eastAsia="Times New Roman" w:cstheme="minorHAnsi"/>
              </w:rPr>
              <w:t>16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5CB40389"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F874DE"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6A810CF"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899BCD4"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7D850B1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8345D3" w14:textId="77777777" w:rsidR="00455F50" w:rsidRPr="00455F50" w:rsidRDefault="00455F50" w:rsidP="00455F50">
            <w:pPr>
              <w:rPr>
                <w:rFonts w:eastAsia="Times New Roman" w:cstheme="minorHAnsi"/>
              </w:rPr>
            </w:pPr>
            <w:r w:rsidRPr="00455F50">
              <w:rPr>
                <w:rFonts w:eastAsia="Times New Roman" w:cstheme="minorHAnsi"/>
                <w:color w:val="000000"/>
              </w:rPr>
              <w:t>1961</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1A6561" w14:textId="77777777" w:rsidR="00455F50" w:rsidRPr="00455F50" w:rsidRDefault="00455F50" w:rsidP="00455F50">
            <w:pPr>
              <w:jc w:val="center"/>
              <w:rPr>
                <w:rFonts w:eastAsia="Times New Roman" w:cstheme="minorHAnsi"/>
              </w:rPr>
            </w:pPr>
            <w:r w:rsidRPr="00455F50">
              <w:rPr>
                <w:rFonts w:eastAsia="Times New Roman" w:cstheme="minorHAnsi"/>
              </w:rPr>
              <w:t>46</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AFF6C9" w14:textId="77777777" w:rsidR="00455F50" w:rsidRPr="00455F50" w:rsidRDefault="00455F50" w:rsidP="00455F50">
            <w:pPr>
              <w:jc w:val="center"/>
              <w:rPr>
                <w:rFonts w:eastAsia="Times New Roman" w:cstheme="minorHAnsi"/>
              </w:rPr>
            </w:pPr>
            <w:r w:rsidRPr="00455F50">
              <w:rPr>
                <w:rFonts w:eastAsia="Times New Roman" w:cstheme="minorHAnsi"/>
              </w:rPr>
              <w:t>41</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329B2781" w14:textId="77777777" w:rsidR="00455F50" w:rsidRPr="00455F50" w:rsidRDefault="00455F50" w:rsidP="00455F50">
            <w:pPr>
              <w:jc w:val="center"/>
              <w:rPr>
                <w:rFonts w:eastAsia="Times New Roman" w:cstheme="minorHAnsi"/>
              </w:rPr>
            </w:pPr>
            <w:r w:rsidRPr="00455F50">
              <w:rPr>
                <w:rFonts w:eastAsia="Times New Roman" w:cstheme="minorHAnsi"/>
              </w:rPr>
              <w:t>5</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475955"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3AC0B6" w14:textId="77777777" w:rsidR="00455F50" w:rsidRPr="00455F50" w:rsidRDefault="00455F50" w:rsidP="00455F50">
            <w:pPr>
              <w:jc w:val="center"/>
              <w:rPr>
                <w:rFonts w:eastAsia="Times New Roman" w:cstheme="minorHAnsi"/>
              </w:rPr>
            </w:pPr>
            <w:r w:rsidRPr="00455F50">
              <w:rPr>
                <w:rFonts w:eastAsia="Times New Roman" w:cstheme="minorHAnsi"/>
              </w:rPr>
              <w:t>18</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1FFCDBF"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C80099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07C1E1" w14:textId="77777777" w:rsidR="00455F50" w:rsidRPr="00455F50" w:rsidRDefault="00455F50" w:rsidP="00455F50">
            <w:pPr>
              <w:rPr>
                <w:rFonts w:eastAsia="Times New Roman" w:cstheme="minorHAnsi"/>
              </w:rPr>
            </w:pPr>
            <w:r w:rsidRPr="00455F50">
              <w:rPr>
                <w:rFonts w:eastAsia="Times New Roman" w:cstheme="minorHAnsi"/>
                <w:color w:val="000000"/>
              </w:rPr>
              <w:t>1962</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A5C20E" w14:textId="77777777" w:rsidR="00455F50" w:rsidRPr="00455F50" w:rsidRDefault="00455F50" w:rsidP="00455F50">
            <w:pPr>
              <w:jc w:val="center"/>
              <w:rPr>
                <w:rFonts w:eastAsia="Times New Roman" w:cstheme="minorHAnsi"/>
              </w:rPr>
            </w:pPr>
            <w:r w:rsidRPr="00455F50">
              <w:rPr>
                <w:rFonts w:eastAsia="Times New Roman" w:cstheme="minorHAnsi"/>
              </w:rPr>
              <w:t>39</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1293E3" w14:textId="77777777" w:rsidR="00455F50" w:rsidRPr="00455F50" w:rsidRDefault="00455F50" w:rsidP="00455F50">
            <w:pPr>
              <w:jc w:val="center"/>
              <w:rPr>
                <w:rFonts w:eastAsia="Times New Roman" w:cstheme="minorHAnsi"/>
              </w:rPr>
            </w:pPr>
            <w:r w:rsidRPr="00455F50">
              <w:rPr>
                <w:rFonts w:eastAsia="Times New Roman" w:cstheme="minorHAnsi"/>
              </w:rPr>
              <w:t>38</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75C04E84"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D912319" w14:textId="77777777" w:rsidR="00455F50" w:rsidRPr="00455F50" w:rsidRDefault="00455F50" w:rsidP="00455F50">
            <w:pPr>
              <w:jc w:val="center"/>
              <w:rPr>
                <w:rFonts w:eastAsia="Times New Roman" w:cstheme="minorHAnsi"/>
              </w:rPr>
            </w:pPr>
            <w:r w:rsidRPr="00455F50">
              <w:rPr>
                <w:rFonts w:eastAsia="Times New Roman" w:cstheme="minorHAnsi"/>
                <w:color w:val="000000"/>
              </w:rPr>
              <w:t>7</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3FC6DBD" w14:textId="77777777" w:rsidR="00455F50" w:rsidRPr="00455F50" w:rsidRDefault="00455F50" w:rsidP="00455F50">
            <w:pPr>
              <w:jc w:val="center"/>
              <w:rPr>
                <w:rFonts w:eastAsia="Times New Roman" w:cstheme="minorHAnsi"/>
              </w:rPr>
            </w:pPr>
            <w:r w:rsidRPr="00455F50">
              <w:rPr>
                <w:rFonts w:eastAsia="Times New Roman" w:cstheme="minorHAnsi"/>
                <w:color w:val="FF0000"/>
              </w:rPr>
              <w:t>24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360AEF03"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452D093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FD25AC" w14:textId="77777777" w:rsidR="00455F50" w:rsidRPr="00455F50" w:rsidRDefault="00455F50" w:rsidP="00455F50">
            <w:pPr>
              <w:rPr>
                <w:rFonts w:eastAsia="Times New Roman" w:cstheme="minorHAnsi"/>
              </w:rPr>
            </w:pPr>
            <w:r w:rsidRPr="00455F50">
              <w:rPr>
                <w:rFonts w:eastAsia="Times New Roman" w:cstheme="minorHAnsi"/>
                <w:color w:val="000000"/>
              </w:rPr>
              <w:t>1963</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9B1153" w14:textId="77777777" w:rsidR="00455F50" w:rsidRPr="00455F50" w:rsidRDefault="00455F50" w:rsidP="00455F50">
            <w:pPr>
              <w:jc w:val="center"/>
              <w:rPr>
                <w:rFonts w:eastAsia="Times New Roman" w:cstheme="minorHAnsi"/>
              </w:rPr>
            </w:pPr>
            <w:r w:rsidRPr="00455F50">
              <w:rPr>
                <w:rFonts w:eastAsia="Times New Roman" w:cstheme="minorHAnsi"/>
              </w:rPr>
              <w:t>52</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F46ED3" w14:textId="77777777" w:rsidR="00455F50" w:rsidRPr="00455F50" w:rsidRDefault="00455F50" w:rsidP="00455F50">
            <w:pPr>
              <w:jc w:val="center"/>
              <w:rPr>
                <w:rFonts w:eastAsia="Times New Roman" w:cstheme="minorHAnsi"/>
              </w:rPr>
            </w:pPr>
            <w:r w:rsidRPr="00455F50">
              <w:rPr>
                <w:rFonts w:eastAsia="Times New Roman" w:cstheme="minorHAnsi"/>
              </w:rPr>
              <w:t>50</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3F4C6E0B"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2266A38"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C5D876"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2F0DF2EC"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4</w:t>
            </w:r>
          </w:p>
        </w:tc>
      </w:tr>
      <w:tr w:rsidR="00455F50" w:rsidRPr="00455F50" w14:paraId="0EEC2DA8"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C7A01A" w14:textId="77777777" w:rsidR="00455F50" w:rsidRPr="00455F50" w:rsidRDefault="00455F50" w:rsidP="00455F50">
            <w:pPr>
              <w:rPr>
                <w:rFonts w:eastAsia="Times New Roman" w:cstheme="minorHAnsi"/>
              </w:rPr>
            </w:pPr>
            <w:r w:rsidRPr="00455F50">
              <w:rPr>
                <w:rFonts w:eastAsia="Times New Roman" w:cstheme="minorHAnsi"/>
                <w:color w:val="000000"/>
              </w:rPr>
              <w:t>1964</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5601D3" w14:textId="77777777" w:rsidR="00455F50" w:rsidRPr="00455F50" w:rsidRDefault="00455F50" w:rsidP="00455F50">
            <w:pPr>
              <w:jc w:val="center"/>
              <w:rPr>
                <w:rFonts w:eastAsia="Times New Roman" w:cstheme="minorHAnsi"/>
              </w:rPr>
            </w:pPr>
            <w:r w:rsidRPr="00455F50">
              <w:rPr>
                <w:rFonts w:eastAsia="Times New Roman" w:cstheme="minorHAnsi"/>
              </w:rPr>
              <w:t>36</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90E992" w14:textId="77777777" w:rsidR="00455F50" w:rsidRPr="00455F50" w:rsidRDefault="00455F50" w:rsidP="00455F50">
            <w:pPr>
              <w:jc w:val="center"/>
              <w:rPr>
                <w:rFonts w:eastAsia="Times New Roman" w:cstheme="minorHAnsi"/>
              </w:rPr>
            </w:pPr>
            <w:r w:rsidRPr="00455F50">
              <w:rPr>
                <w:rFonts w:eastAsia="Times New Roman" w:cstheme="minorHAnsi"/>
              </w:rPr>
              <w:t>33</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1C5D71CA"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7E30D80"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C89CD66" w14:textId="77777777" w:rsidR="00455F50" w:rsidRPr="00455F50" w:rsidRDefault="00455F50" w:rsidP="00455F50">
            <w:pPr>
              <w:jc w:val="center"/>
              <w:rPr>
                <w:rFonts w:eastAsia="Times New Roman" w:cstheme="minorHAnsi"/>
              </w:rPr>
            </w:pPr>
            <w:r w:rsidRPr="00455F50">
              <w:rPr>
                <w:rFonts w:eastAsia="Times New Roman" w:cstheme="minorHAnsi"/>
              </w:rPr>
              <w:t>14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D99C374"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r>
      <w:tr w:rsidR="00455F50" w:rsidRPr="00455F50" w14:paraId="2B08B93B"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A04AE5" w14:textId="77777777" w:rsidR="00455F50" w:rsidRPr="00455F50" w:rsidRDefault="00455F50" w:rsidP="00455F50">
            <w:pPr>
              <w:rPr>
                <w:rFonts w:eastAsia="Times New Roman" w:cstheme="minorHAnsi"/>
              </w:rPr>
            </w:pPr>
            <w:r w:rsidRPr="00455F50">
              <w:rPr>
                <w:rFonts w:eastAsia="Times New Roman" w:cstheme="minorHAnsi"/>
                <w:color w:val="000000"/>
              </w:rPr>
              <w:t>1965</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5E3E5" w14:textId="77777777" w:rsidR="00455F50" w:rsidRPr="00455F50" w:rsidRDefault="00455F50" w:rsidP="00455F50">
            <w:pPr>
              <w:jc w:val="center"/>
              <w:rPr>
                <w:rFonts w:eastAsia="Times New Roman" w:cstheme="minorHAnsi"/>
              </w:rPr>
            </w:pPr>
            <w:r w:rsidRPr="00455F50">
              <w:rPr>
                <w:rFonts w:eastAsia="Times New Roman" w:cstheme="minorHAnsi"/>
              </w:rPr>
              <w:t>37</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E4A493" w14:textId="77777777" w:rsidR="00455F50" w:rsidRPr="00455F50" w:rsidRDefault="00455F50" w:rsidP="00455F50">
            <w:pPr>
              <w:jc w:val="center"/>
              <w:rPr>
                <w:rFonts w:eastAsia="Times New Roman" w:cstheme="minorHAnsi"/>
              </w:rPr>
            </w:pPr>
            <w:r w:rsidRPr="00455F50">
              <w:rPr>
                <w:rFonts w:eastAsia="Times New Roman" w:cstheme="minorHAnsi"/>
              </w:rPr>
              <w:t>30</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6A8A9A2E" w14:textId="77777777" w:rsidR="00455F50" w:rsidRPr="00455F50" w:rsidRDefault="00455F50" w:rsidP="00455F50">
            <w:pPr>
              <w:jc w:val="center"/>
              <w:rPr>
                <w:rFonts w:eastAsia="Times New Roman" w:cstheme="minorHAnsi"/>
              </w:rPr>
            </w:pPr>
            <w:r w:rsidRPr="00455F50">
              <w:rPr>
                <w:rFonts w:eastAsia="Times New Roman" w:cstheme="minorHAnsi"/>
              </w:rPr>
              <w:t>7</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49BD70"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1F54CA7" w14:textId="77777777" w:rsidR="00455F50" w:rsidRPr="00455F50" w:rsidRDefault="00455F50" w:rsidP="00455F50">
            <w:pPr>
              <w:jc w:val="center"/>
              <w:rPr>
                <w:rFonts w:eastAsia="Times New Roman" w:cstheme="minorHAnsi"/>
              </w:rPr>
            </w:pPr>
            <w:r w:rsidRPr="00455F50">
              <w:rPr>
                <w:rFonts w:eastAsia="Times New Roman" w:cstheme="minorHAnsi"/>
                <w:color w:val="000000"/>
              </w:rPr>
              <w:t>20</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A8A69C6"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r>
      <w:tr w:rsidR="00455F50" w:rsidRPr="00455F50" w14:paraId="5E4E32C3"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B6E048" w14:textId="77777777" w:rsidR="00455F50" w:rsidRPr="00455F50" w:rsidRDefault="00455F50" w:rsidP="00455F50">
            <w:pPr>
              <w:rPr>
                <w:rFonts w:eastAsia="Times New Roman" w:cstheme="minorHAnsi"/>
              </w:rPr>
            </w:pPr>
            <w:r w:rsidRPr="00455F50">
              <w:rPr>
                <w:rFonts w:eastAsia="Times New Roman" w:cstheme="minorHAnsi"/>
                <w:color w:val="000000"/>
              </w:rPr>
              <w:t>1966</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C6E772" w14:textId="77777777" w:rsidR="00455F50" w:rsidRPr="00455F50" w:rsidRDefault="00455F50" w:rsidP="00455F50">
            <w:pPr>
              <w:jc w:val="center"/>
              <w:rPr>
                <w:rFonts w:eastAsia="Times New Roman" w:cstheme="minorHAnsi"/>
              </w:rPr>
            </w:pPr>
            <w:r w:rsidRPr="00455F50">
              <w:rPr>
                <w:rFonts w:eastAsia="Times New Roman" w:cstheme="minorHAnsi"/>
              </w:rPr>
              <w:t>38</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A9F094" w14:textId="77777777" w:rsidR="00455F50" w:rsidRPr="00455F50" w:rsidRDefault="00455F50" w:rsidP="00455F50">
            <w:pPr>
              <w:jc w:val="center"/>
              <w:rPr>
                <w:rFonts w:eastAsia="Times New Roman" w:cstheme="minorHAnsi"/>
              </w:rPr>
            </w:pPr>
            <w:r w:rsidRPr="00455F50">
              <w:rPr>
                <w:rFonts w:eastAsia="Times New Roman" w:cstheme="minorHAnsi"/>
              </w:rPr>
              <w:t>32</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717F5AD1" w14:textId="77777777" w:rsidR="00455F50" w:rsidRPr="00455F50" w:rsidRDefault="00455F50" w:rsidP="00455F50">
            <w:pPr>
              <w:jc w:val="center"/>
              <w:rPr>
                <w:rFonts w:eastAsia="Times New Roman" w:cstheme="minorHAnsi"/>
              </w:rPr>
            </w:pPr>
            <w:r w:rsidRPr="00455F50">
              <w:rPr>
                <w:rFonts w:eastAsia="Times New Roman" w:cstheme="minorHAnsi"/>
                <w:color w:val="000000"/>
              </w:rPr>
              <w:t>6</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DCC0A46" w14:textId="77777777" w:rsidR="00455F50" w:rsidRPr="00455F50" w:rsidRDefault="00455F50" w:rsidP="00455F50">
            <w:pPr>
              <w:jc w:val="center"/>
              <w:rPr>
                <w:rFonts w:eastAsia="Times New Roman" w:cstheme="minorHAnsi"/>
              </w:rPr>
            </w:pPr>
            <w:r w:rsidRPr="00455F50">
              <w:rPr>
                <w:rFonts w:eastAsia="Times New Roman" w:cstheme="minorHAnsi"/>
              </w:rPr>
              <w:t>5</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B2ED21" w14:textId="77777777" w:rsidR="00455F50" w:rsidRPr="00455F50" w:rsidRDefault="00455F50" w:rsidP="00455F50">
            <w:pPr>
              <w:jc w:val="center"/>
              <w:rPr>
                <w:rFonts w:eastAsia="Times New Roman" w:cstheme="minorHAnsi"/>
              </w:rPr>
            </w:pPr>
            <w:r w:rsidRPr="00455F50">
              <w:rPr>
                <w:rFonts w:eastAsia="Times New Roman" w:cstheme="minorHAnsi"/>
              </w:rPr>
              <w:t>21</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63FF2B1"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587F70D"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FE4119" w14:textId="77777777" w:rsidR="00455F50" w:rsidRPr="00455F50" w:rsidRDefault="00455F50" w:rsidP="00455F50">
            <w:pPr>
              <w:rPr>
                <w:rFonts w:eastAsia="Times New Roman" w:cstheme="minorHAnsi"/>
              </w:rPr>
            </w:pPr>
            <w:r w:rsidRPr="00455F50">
              <w:rPr>
                <w:rFonts w:eastAsia="Times New Roman" w:cstheme="minorHAnsi"/>
                <w:color w:val="000000"/>
              </w:rPr>
              <w:t>1967</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144941" w14:textId="77777777" w:rsidR="00455F50" w:rsidRPr="00455F50" w:rsidRDefault="00455F50" w:rsidP="00455F50">
            <w:pPr>
              <w:jc w:val="center"/>
              <w:rPr>
                <w:rFonts w:eastAsia="Times New Roman" w:cstheme="minorHAnsi"/>
              </w:rPr>
            </w:pPr>
            <w:r w:rsidRPr="00455F50">
              <w:rPr>
                <w:rFonts w:eastAsia="Times New Roman" w:cstheme="minorHAnsi"/>
              </w:rPr>
              <w:t>29</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4B0F1E"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408FB6D5" w14:textId="77777777" w:rsidR="00455F50" w:rsidRPr="00455F50" w:rsidRDefault="00455F50" w:rsidP="00455F50">
            <w:pPr>
              <w:jc w:val="center"/>
              <w:rPr>
                <w:rFonts w:eastAsia="Times New Roman" w:cstheme="minorHAnsi"/>
              </w:rPr>
            </w:pPr>
            <w:r w:rsidRPr="00455F50">
              <w:rPr>
                <w:rFonts w:eastAsia="Times New Roman" w:cstheme="minorHAnsi"/>
                <w:color w:val="000000"/>
              </w:rPr>
              <w:t>7</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65E769"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6BA5C6"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20C375B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1461C36"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1D7414" w14:textId="77777777" w:rsidR="00455F50" w:rsidRPr="00455F50" w:rsidRDefault="00455F50" w:rsidP="00455F50">
            <w:pPr>
              <w:rPr>
                <w:rFonts w:eastAsia="Times New Roman" w:cstheme="minorHAnsi"/>
              </w:rPr>
            </w:pPr>
            <w:r w:rsidRPr="00455F50">
              <w:rPr>
                <w:rFonts w:eastAsia="Times New Roman" w:cstheme="minorHAnsi"/>
                <w:color w:val="000000"/>
              </w:rPr>
              <w:t>1968</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FB129C" w14:textId="77777777" w:rsidR="00455F50" w:rsidRPr="00455F50" w:rsidRDefault="00455F50" w:rsidP="00455F50">
            <w:pPr>
              <w:jc w:val="center"/>
              <w:rPr>
                <w:rFonts w:eastAsia="Times New Roman" w:cstheme="minorHAnsi"/>
              </w:rPr>
            </w:pPr>
            <w:r w:rsidRPr="00455F50">
              <w:rPr>
                <w:rFonts w:eastAsia="Times New Roman" w:cstheme="minorHAnsi"/>
              </w:rPr>
              <w:t>26</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5C15D" w14:textId="77777777" w:rsidR="00455F50" w:rsidRPr="00455F50" w:rsidRDefault="00455F50" w:rsidP="00455F50">
            <w:pPr>
              <w:jc w:val="center"/>
              <w:rPr>
                <w:rFonts w:eastAsia="Times New Roman" w:cstheme="minorHAnsi"/>
              </w:rPr>
            </w:pPr>
            <w:r w:rsidRPr="00455F50">
              <w:rPr>
                <w:rFonts w:eastAsia="Times New Roman" w:cstheme="minorHAnsi"/>
              </w:rPr>
              <w:t>16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06D7ECB2" w14:textId="77777777" w:rsidR="00455F50" w:rsidRPr="00455F50" w:rsidRDefault="00455F50" w:rsidP="00455F50">
            <w:pPr>
              <w:jc w:val="center"/>
              <w:rPr>
                <w:rFonts w:eastAsia="Times New Roman" w:cstheme="minorHAnsi"/>
              </w:rPr>
            </w:pPr>
            <w:r w:rsidRPr="00455F50">
              <w:rPr>
                <w:rFonts w:eastAsia="Times New Roman" w:cstheme="minorHAnsi"/>
                <w:color w:val="000000"/>
              </w:rPr>
              <w:t>10</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4A02F53"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04441A5"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45971D26"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718CA1C6"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B5228E" w14:textId="77777777" w:rsidR="00455F50" w:rsidRPr="00455F50" w:rsidRDefault="00455F50" w:rsidP="00455F50">
            <w:pPr>
              <w:rPr>
                <w:rFonts w:eastAsia="Times New Roman" w:cstheme="minorHAnsi"/>
              </w:rPr>
            </w:pPr>
            <w:r w:rsidRPr="00455F50">
              <w:rPr>
                <w:rFonts w:eastAsia="Times New Roman" w:cstheme="minorHAnsi"/>
                <w:color w:val="000000"/>
              </w:rPr>
              <w:t>1969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FB5A63" w14:textId="77777777" w:rsidR="00455F50" w:rsidRPr="00455F50" w:rsidRDefault="00455F50" w:rsidP="00455F50">
            <w:pPr>
              <w:jc w:val="center"/>
              <w:rPr>
                <w:rFonts w:eastAsia="Times New Roman" w:cstheme="minorHAnsi"/>
              </w:rPr>
            </w:pPr>
            <w:r w:rsidRPr="00455F50">
              <w:rPr>
                <w:rFonts w:eastAsia="Times New Roman" w:cstheme="minorHAnsi"/>
              </w:rPr>
              <w:t>30</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C72F4E"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296E84AD" w14:textId="77777777" w:rsidR="00455F50" w:rsidRPr="00455F50" w:rsidRDefault="00455F50" w:rsidP="00455F50">
            <w:pPr>
              <w:jc w:val="center"/>
              <w:rPr>
                <w:rFonts w:eastAsia="Times New Roman" w:cstheme="minorHAnsi"/>
              </w:rPr>
            </w:pPr>
            <w:r w:rsidRPr="00455F50">
              <w:rPr>
                <w:rFonts w:eastAsia="Times New Roman" w:cstheme="minorHAnsi"/>
              </w:rPr>
              <w:t>8</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E4A350"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59EBF5" w14:textId="77777777" w:rsidR="00455F50" w:rsidRPr="00455F50" w:rsidRDefault="00455F50" w:rsidP="00455F50">
            <w:pPr>
              <w:jc w:val="center"/>
              <w:rPr>
                <w:rFonts w:eastAsia="Times New Roman" w:cstheme="minorHAnsi"/>
              </w:rPr>
            </w:pPr>
            <w:r w:rsidRPr="00455F50">
              <w:rPr>
                <w:rFonts w:eastAsia="Times New Roman" w:cstheme="minorHAnsi"/>
              </w:rPr>
              <w:t>14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1BE032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3F33338"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270D43" w14:textId="77777777" w:rsidR="00455F50" w:rsidRPr="00455F50" w:rsidRDefault="00455F50" w:rsidP="00455F50">
            <w:pPr>
              <w:rPr>
                <w:rFonts w:eastAsia="Times New Roman" w:cstheme="minorHAnsi"/>
              </w:rPr>
            </w:pPr>
            <w:r w:rsidRPr="00455F50">
              <w:rPr>
                <w:rFonts w:eastAsia="Times New Roman" w:cstheme="minorHAnsi"/>
                <w:color w:val="000000"/>
              </w:rPr>
              <w:t>1970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349622"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708B8A"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08A60A46" w14:textId="77777777" w:rsidR="00455F50" w:rsidRPr="00455F50" w:rsidRDefault="00455F50" w:rsidP="00455F50">
            <w:pPr>
              <w:jc w:val="center"/>
              <w:rPr>
                <w:rFonts w:eastAsia="Times New Roman" w:cstheme="minorHAnsi"/>
              </w:rPr>
            </w:pPr>
            <w:r w:rsidRPr="00455F50">
              <w:rPr>
                <w:rFonts w:eastAsia="Times New Roman" w:cstheme="minorHAnsi"/>
                <w:color w:val="000000"/>
              </w:rPr>
              <w:t>9</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E4CA70"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8370E91" w14:textId="77777777" w:rsidR="00455F50" w:rsidRPr="00455F50" w:rsidRDefault="00455F50" w:rsidP="00455F50">
            <w:pPr>
              <w:jc w:val="center"/>
              <w:rPr>
                <w:rFonts w:eastAsia="Times New Roman" w:cstheme="minorHAnsi"/>
              </w:rPr>
            </w:pPr>
            <w:r w:rsidRPr="00455F50">
              <w:rPr>
                <w:rFonts w:eastAsia="Times New Roman" w:cstheme="minorHAnsi"/>
              </w:rPr>
              <w:t>7</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3336AF63"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A88E208" w14:textId="77777777" w:rsidTr="00455F50">
        <w:tc>
          <w:tcPr>
            <w:tcW w:w="10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400C569" w14:textId="77777777" w:rsidR="00455F50" w:rsidRPr="00455F50" w:rsidRDefault="00455F50" w:rsidP="00455F50">
            <w:pPr>
              <w:rPr>
                <w:rFonts w:eastAsia="Times New Roman" w:cstheme="minorHAnsi"/>
              </w:rPr>
            </w:pPr>
            <w:r w:rsidRPr="00455F50">
              <w:rPr>
                <w:rFonts w:eastAsia="Times New Roman" w:cstheme="minorHAnsi"/>
                <w:b/>
                <w:bCs/>
                <w:color w:val="000000"/>
              </w:rPr>
              <w:t>Totals</w:t>
            </w:r>
          </w:p>
        </w:tc>
        <w:tc>
          <w:tcPr>
            <w:tcW w:w="107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1CA20D5C" w14:textId="77777777" w:rsidR="00455F50" w:rsidRPr="00455F50" w:rsidRDefault="00455F50" w:rsidP="00455F50">
            <w:pPr>
              <w:jc w:val="center"/>
              <w:rPr>
                <w:rFonts w:eastAsia="Times New Roman" w:cstheme="minorHAnsi"/>
              </w:rPr>
            </w:pPr>
            <w:r w:rsidRPr="00455F50">
              <w:rPr>
                <w:rFonts w:eastAsia="Times New Roman" w:cstheme="minorHAnsi"/>
                <w:color w:val="000000"/>
              </w:rPr>
              <w:t>465</w:t>
            </w:r>
          </w:p>
        </w:tc>
        <w:tc>
          <w:tcPr>
            <w:tcW w:w="125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0FE74F74" w14:textId="77777777" w:rsidR="00455F50" w:rsidRPr="00455F50" w:rsidRDefault="00455F50" w:rsidP="00455F50">
            <w:pPr>
              <w:jc w:val="center"/>
              <w:rPr>
                <w:rFonts w:eastAsia="Times New Roman" w:cstheme="minorHAnsi"/>
              </w:rPr>
            </w:pPr>
            <w:r w:rsidRPr="00455F50">
              <w:rPr>
                <w:rFonts w:eastAsia="Times New Roman" w:cstheme="minorHAnsi"/>
                <w:color w:val="000000"/>
              </w:rPr>
              <w:t>388</w:t>
            </w:r>
          </w:p>
        </w:tc>
        <w:tc>
          <w:tcPr>
            <w:tcW w:w="139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37DFBE21" w14:textId="77777777" w:rsidR="00455F50" w:rsidRPr="00455F50" w:rsidRDefault="00455F50" w:rsidP="00455F50">
            <w:pPr>
              <w:jc w:val="center"/>
              <w:rPr>
                <w:rFonts w:eastAsia="Times New Roman" w:cstheme="minorHAnsi"/>
              </w:rPr>
            </w:pPr>
            <w:r w:rsidRPr="00455F50">
              <w:rPr>
                <w:rFonts w:eastAsia="Times New Roman" w:cstheme="minorHAnsi"/>
                <w:color w:val="000000"/>
              </w:rPr>
              <w:t>77</w:t>
            </w:r>
          </w:p>
        </w:tc>
        <w:tc>
          <w:tcPr>
            <w:tcW w:w="115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D8DB92E" w14:textId="77777777" w:rsidR="00455F50" w:rsidRPr="00455F50" w:rsidRDefault="00455F50" w:rsidP="00455F50">
            <w:pPr>
              <w:jc w:val="center"/>
              <w:rPr>
                <w:rFonts w:eastAsia="Times New Roman" w:cstheme="minorHAnsi"/>
              </w:rPr>
            </w:pPr>
            <w:r w:rsidRPr="00455F50">
              <w:rPr>
                <w:rFonts w:eastAsia="Times New Roman" w:cstheme="minorHAnsi"/>
              </w:rPr>
              <w:t>38</w:t>
            </w:r>
          </w:p>
        </w:tc>
        <w:tc>
          <w:tcPr>
            <w:tcW w:w="112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105CE3C"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222</w:t>
            </w:r>
          </w:p>
        </w:tc>
        <w:tc>
          <w:tcPr>
            <w:tcW w:w="136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6C5BA4D" w14:textId="77777777" w:rsidR="00455F50" w:rsidRPr="00455F50" w:rsidRDefault="00455F50" w:rsidP="00455F50">
            <w:pPr>
              <w:jc w:val="center"/>
              <w:rPr>
                <w:rFonts w:eastAsia="Times New Roman" w:cstheme="minorHAnsi"/>
              </w:rPr>
            </w:pPr>
            <w:r w:rsidRPr="00455F50">
              <w:rPr>
                <w:rFonts w:eastAsia="Times New Roman" w:cstheme="minorHAnsi"/>
                <w:color w:val="000000"/>
              </w:rPr>
              <w:t>7</w:t>
            </w:r>
          </w:p>
        </w:tc>
      </w:tr>
    </w:tbl>
    <w:p w14:paraId="50542060" w14:textId="77777777" w:rsidR="00455F50" w:rsidRPr="00455F50" w:rsidRDefault="00455F50" w:rsidP="00455F50">
      <w:pPr>
        <w:rPr>
          <w:rFonts w:eastAsia="Times New Roman" w:cstheme="minorHAnsi"/>
          <w:color w:val="000000"/>
        </w:rPr>
      </w:pPr>
    </w:p>
    <w:p w14:paraId="6540F26F" w14:textId="77777777" w:rsidR="00455F50" w:rsidRDefault="00455F50" w:rsidP="00455F50">
      <w:pPr>
        <w:rPr>
          <w:rFonts w:cstheme="minorHAnsi"/>
        </w:rPr>
      </w:pPr>
      <w:r>
        <w:rPr>
          <w:rFonts w:cstheme="minorHAnsi"/>
        </w:rPr>
        <w:lastRenderedPageBreak/>
        <w:t>Here is percentage comparison between 1939-1955 and 1956-1970 eras.</w:t>
      </w:r>
    </w:p>
    <w:p w14:paraId="07A17F45" w14:textId="77777777" w:rsidR="00455F50" w:rsidRDefault="00455F50" w:rsidP="00455F50">
      <w:pPr>
        <w:rPr>
          <w:rFonts w:cstheme="minorHAnsi"/>
        </w:rPr>
      </w:pPr>
    </w:p>
    <w:p w14:paraId="599C1F9B" w14:textId="77777777" w:rsidR="00455F50" w:rsidRDefault="00455F50" w:rsidP="00455F50">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4EA2B1C" wp14:editId="0684BA73">
                <wp:simplePos x="0" y="0"/>
                <wp:positionH relativeFrom="column">
                  <wp:posOffset>-22250</wp:posOffset>
                </wp:positionH>
                <wp:positionV relativeFrom="paragraph">
                  <wp:posOffset>175564</wp:posOffset>
                </wp:positionV>
                <wp:extent cx="3084830" cy="1852654"/>
                <wp:effectExtent l="0" t="0" r="20320" b="14605"/>
                <wp:wrapNone/>
                <wp:docPr id="1" name="Text Box 1"/>
                <wp:cNvGraphicFramePr/>
                <a:graphic xmlns:a="http://schemas.openxmlformats.org/drawingml/2006/main">
                  <a:graphicData uri="http://schemas.microsoft.com/office/word/2010/wordprocessingShape">
                    <wps:wsp>
                      <wps:cNvSpPr txBox="1"/>
                      <wps:spPr>
                        <a:xfrm>
                          <a:off x="0" y="0"/>
                          <a:ext cx="3084830" cy="1852654"/>
                        </a:xfrm>
                        <a:prstGeom prst="rect">
                          <a:avLst/>
                        </a:prstGeom>
                        <a:solidFill>
                          <a:schemeClr val="lt1"/>
                        </a:solidFill>
                        <a:ln w="6350">
                          <a:solidFill>
                            <a:prstClr val="black"/>
                          </a:solidFill>
                        </a:ln>
                      </wps:spPr>
                      <wps:txbx>
                        <w:txbxContent>
                          <w:p w14:paraId="7A80B396" w14:textId="77777777" w:rsidR="00893758" w:rsidRPr="00BD3E2F" w:rsidRDefault="00893758" w:rsidP="00455F50">
                            <w:pPr>
                              <w:rPr>
                                <w:b/>
                                <w:color w:val="000000" w:themeColor="text1"/>
                              </w:rPr>
                            </w:pPr>
                            <w:r w:rsidRPr="00BD3E2F">
                              <w:rPr>
                                <w:b/>
                                <w:color w:val="000000" w:themeColor="text1"/>
                              </w:rPr>
                              <w:t xml:space="preserve">The </w:t>
                            </w:r>
                            <w:r>
                              <w:rPr>
                                <w:b/>
                                <w:color w:val="000000" w:themeColor="text1"/>
                              </w:rPr>
                              <w:t>e</w:t>
                            </w:r>
                            <w:r w:rsidRPr="00BD3E2F">
                              <w:rPr>
                                <w:b/>
                                <w:color w:val="000000" w:themeColor="text1"/>
                              </w:rPr>
                              <w:t>ra of First Ascents between 19</w:t>
                            </w:r>
                            <w:r>
                              <w:rPr>
                                <w:b/>
                                <w:color w:val="000000" w:themeColor="text1"/>
                              </w:rPr>
                              <w:t>39</w:t>
                            </w:r>
                            <w:r w:rsidRPr="00BD3E2F">
                              <w:rPr>
                                <w:b/>
                                <w:color w:val="000000" w:themeColor="text1"/>
                              </w:rPr>
                              <w:t xml:space="preserve"> </w:t>
                            </w:r>
                            <w:r>
                              <w:rPr>
                                <w:b/>
                                <w:color w:val="000000" w:themeColor="text1"/>
                              </w:rPr>
                              <w:t>&amp;</w:t>
                            </w:r>
                            <w:r w:rsidRPr="00BD3E2F">
                              <w:rPr>
                                <w:b/>
                                <w:color w:val="000000" w:themeColor="text1"/>
                              </w:rPr>
                              <w:t xml:space="preserve"> 1955</w:t>
                            </w:r>
                            <w:r>
                              <w:rPr>
                                <w:b/>
                                <w:color w:val="000000" w:themeColor="text1"/>
                              </w:rPr>
                              <w:t>, excluding 1943 and 1944</w:t>
                            </w:r>
                            <w:r w:rsidRPr="00BD3E2F">
                              <w:rPr>
                                <w:b/>
                                <w:color w:val="000000" w:themeColor="text1"/>
                              </w:rPr>
                              <w:t>.</w:t>
                            </w:r>
                          </w:p>
                          <w:p w14:paraId="36767376" w14:textId="02BEE789" w:rsidR="00893758" w:rsidRDefault="00893758" w:rsidP="00455F50">
                            <w:pPr>
                              <w:pStyle w:val="ListParagraph"/>
                              <w:numPr>
                                <w:ilvl w:val="0"/>
                                <w:numId w:val="26"/>
                              </w:numPr>
                            </w:pPr>
                            <w:r w:rsidRPr="00F706FE">
                              <w:t>Achieved</w:t>
                            </w:r>
                            <w:r>
                              <w:rPr>
                                <w:b/>
                                <w:color w:val="FFC000"/>
                              </w:rPr>
                              <w:t xml:space="preserve"> 66</w:t>
                            </w:r>
                            <w:r w:rsidRPr="00EE5AB7">
                              <w:rPr>
                                <w:b/>
                                <w:color w:val="FFC000"/>
                              </w:rPr>
                              <w:t>%</w:t>
                            </w:r>
                            <w:r w:rsidRPr="00EE5AB7">
                              <w:rPr>
                                <w:color w:val="FFC000"/>
                              </w:rPr>
                              <w:t xml:space="preserve"> </w:t>
                            </w:r>
                            <w:r>
                              <w:t xml:space="preserve">of </w:t>
                            </w:r>
                            <w:r w:rsidRPr="00EE5AB7">
                              <w:rPr>
                                <w:b/>
                                <w:i/>
                                <w:u w:val="single"/>
                              </w:rPr>
                              <w:t xml:space="preserve">all </w:t>
                            </w:r>
                            <w:r>
                              <w:t xml:space="preserve">his </w:t>
                            </w:r>
                            <w:r w:rsidRPr="00EE5AB7">
                              <w:rPr>
                                <w:b/>
                                <w:i/>
                                <w:u w:val="single"/>
                              </w:rPr>
                              <w:t>2</w:t>
                            </w:r>
                            <w:r>
                              <w:rPr>
                                <w:b/>
                                <w:i/>
                                <w:u w:val="single"/>
                              </w:rPr>
                              <w:t>56</w:t>
                            </w:r>
                            <w:r>
                              <w:t xml:space="preserve"> first ascents.</w:t>
                            </w:r>
                          </w:p>
                          <w:p w14:paraId="793833FB" w14:textId="77777777" w:rsidR="00893758" w:rsidRDefault="00893758" w:rsidP="00455F50">
                            <w:pPr>
                              <w:pStyle w:val="ListParagraph"/>
                              <w:numPr>
                                <w:ilvl w:val="0"/>
                                <w:numId w:val="26"/>
                              </w:numPr>
                            </w:pPr>
                            <w:r>
                              <w:rPr>
                                <w:b/>
                                <w:color w:val="FFC000"/>
                              </w:rPr>
                              <w:t>51</w:t>
                            </w:r>
                            <w:r w:rsidRPr="00EE5AB7">
                              <w:rPr>
                                <w:b/>
                                <w:color w:val="FFC000"/>
                              </w:rPr>
                              <w:t>%</w:t>
                            </w:r>
                            <w:r w:rsidRPr="00EE5AB7">
                              <w:rPr>
                                <w:color w:val="FFC000"/>
                              </w:rPr>
                              <w:t xml:space="preserve"> </w:t>
                            </w:r>
                            <w:r>
                              <w:t>of his successful climbs were first ascents.</w:t>
                            </w:r>
                          </w:p>
                          <w:p w14:paraId="7C2F1446" w14:textId="7092FDDE" w:rsidR="00893758" w:rsidRDefault="00893758" w:rsidP="00455F50">
                            <w:pPr>
                              <w:pStyle w:val="ListParagraph"/>
                              <w:numPr>
                                <w:ilvl w:val="0"/>
                                <w:numId w:val="26"/>
                              </w:numPr>
                            </w:pPr>
                            <w:r>
                              <w:t xml:space="preserve">Achieved 8% of </w:t>
                            </w:r>
                            <w:r w:rsidRPr="00EE5AB7">
                              <w:rPr>
                                <w:b/>
                                <w:i/>
                                <w:u w:val="single"/>
                              </w:rPr>
                              <w:t xml:space="preserve">all </w:t>
                            </w:r>
                            <w:r>
                              <w:t xml:space="preserve">his </w:t>
                            </w:r>
                            <w:r w:rsidRPr="00EE5AB7">
                              <w:rPr>
                                <w:b/>
                                <w:i/>
                                <w:u w:val="single"/>
                              </w:rPr>
                              <w:t>3</w:t>
                            </w:r>
                            <w:r>
                              <w:rPr>
                                <w:b/>
                                <w:i/>
                                <w:u w:val="single"/>
                              </w:rPr>
                              <w:t>81</w:t>
                            </w:r>
                            <w:r>
                              <w:t xml:space="preserve"> new routes </w:t>
                            </w:r>
                          </w:p>
                          <w:p w14:paraId="3529B771" w14:textId="77777777" w:rsidR="00893758" w:rsidRDefault="00893758" w:rsidP="00455F50">
                            <w:pPr>
                              <w:pStyle w:val="ListParagraph"/>
                              <w:numPr>
                                <w:ilvl w:val="0"/>
                                <w:numId w:val="26"/>
                              </w:numPr>
                            </w:pPr>
                            <w:r>
                              <w:t>10% of his successful climbs were new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A2B1C" id="_x0000_t202" coordsize="21600,21600" o:spt="202" path="m,l,21600r21600,l21600,xe">
                <v:stroke joinstyle="miter"/>
                <v:path gradientshapeok="t" o:connecttype="rect"/>
              </v:shapetype>
              <v:shape id="Text Box 1" o:spid="_x0000_s1026" type="#_x0000_t202" style="position:absolute;margin-left:-1.75pt;margin-top:13.8pt;width:242.9pt;height:1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" fillcolor="white [3201]" strokeweight=".5pt">
                <v:textbox>
                  <w:txbxContent>
                    <w:p w14:paraId="7A80B396" w14:textId="77777777" w:rsidR="00893758" w:rsidRPr="00BD3E2F" w:rsidRDefault="00893758" w:rsidP="00455F50">
                      <w:pPr>
                        <w:rPr>
                          <w:b/>
                          <w:color w:val="000000" w:themeColor="text1"/>
                        </w:rPr>
                      </w:pPr>
                      <w:r w:rsidRPr="00BD3E2F">
                        <w:rPr>
                          <w:b/>
                          <w:color w:val="000000" w:themeColor="text1"/>
                        </w:rPr>
                        <w:t xml:space="preserve">The </w:t>
                      </w:r>
                      <w:r>
                        <w:rPr>
                          <w:b/>
                          <w:color w:val="000000" w:themeColor="text1"/>
                        </w:rPr>
                        <w:t>e</w:t>
                      </w:r>
                      <w:r w:rsidRPr="00BD3E2F">
                        <w:rPr>
                          <w:b/>
                          <w:color w:val="000000" w:themeColor="text1"/>
                        </w:rPr>
                        <w:t>ra of First Ascents between 19</w:t>
                      </w:r>
                      <w:r>
                        <w:rPr>
                          <w:b/>
                          <w:color w:val="000000" w:themeColor="text1"/>
                        </w:rPr>
                        <w:t>39</w:t>
                      </w:r>
                      <w:r w:rsidRPr="00BD3E2F">
                        <w:rPr>
                          <w:b/>
                          <w:color w:val="000000" w:themeColor="text1"/>
                        </w:rPr>
                        <w:t xml:space="preserve"> </w:t>
                      </w:r>
                      <w:r>
                        <w:rPr>
                          <w:b/>
                          <w:color w:val="000000" w:themeColor="text1"/>
                        </w:rPr>
                        <w:t>&amp;</w:t>
                      </w:r>
                      <w:r w:rsidRPr="00BD3E2F">
                        <w:rPr>
                          <w:b/>
                          <w:color w:val="000000" w:themeColor="text1"/>
                        </w:rPr>
                        <w:t xml:space="preserve"> 1955</w:t>
                      </w:r>
                      <w:r>
                        <w:rPr>
                          <w:b/>
                          <w:color w:val="000000" w:themeColor="text1"/>
                        </w:rPr>
                        <w:t>, excluding 1943 and 1944</w:t>
                      </w:r>
                      <w:r w:rsidRPr="00BD3E2F">
                        <w:rPr>
                          <w:b/>
                          <w:color w:val="000000" w:themeColor="text1"/>
                        </w:rPr>
                        <w:t>.</w:t>
                      </w:r>
                    </w:p>
                    <w:p w14:paraId="36767376" w14:textId="02BEE789" w:rsidR="00893758" w:rsidRDefault="00893758" w:rsidP="00455F50">
                      <w:pPr>
                        <w:pStyle w:val="ListParagraph"/>
                        <w:numPr>
                          <w:ilvl w:val="0"/>
                          <w:numId w:val="26"/>
                        </w:numPr>
                      </w:pPr>
                      <w:r w:rsidRPr="00F706FE">
                        <w:t>Achieved</w:t>
                      </w:r>
                      <w:r>
                        <w:rPr>
                          <w:b/>
                          <w:color w:val="FFC000"/>
                        </w:rPr>
                        <w:t xml:space="preserve"> 66</w:t>
                      </w:r>
                      <w:r w:rsidRPr="00EE5AB7">
                        <w:rPr>
                          <w:b/>
                          <w:color w:val="FFC000"/>
                        </w:rPr>
                        <w:t>%</w:t>
                      </w:r>
                      <w:r w:rsidRPr="00EE5AB7">
                        <w:rPr>
                          <w:color w:val="FFC000"/>
                        </w:rPr>
                        <w:t xml:space="preserve"> </w:t>
                      </w:r>
                      <w:r>
                        <w:t xml:space="preserve">of </w:t>
                      </w:r>
                      <w:r w:rsidRPr="00EE5AB7">
                        <w:rPr>
                          <w:b/>
                          <w:i/>
                          <w:u w:val="single"/>
                        </w:rPr>
                        <w:t xml:space="preserve">all </w:t>
                      </w:r>
                      <w:r>
                        <w:t xml:space="preserve">his </w:t>
                      </w:r>
                      <w:r w:rsidRPr="00EE5AB7">
                        <w:rPr>
                          <w:b/>
                          <w:i/>
                          <w:u w:val="single"/>
                        </w:rPr>
                        <w:t>2</w:t>
                      </w:r>
                      <w:r>
                        <w:rPr>
                          <w:b/>
                          <w:i/>
                          <w:u w:val="single"/>
                        </w:rPr>
                        <w:t>56</w:t>
                      </w:r>
                      <w:r>
                        <w:t xml:space="preserve"> first ascents.</w:t>
                      </w:r>
                    </w:p>
                    <w:p w14:paraId="793833FB" w14:textId="77777777" w:rsidR="00893758" w:rsidRDefault="00893758" w:rsidP="00455F50">
                      <w:pPr>
                        <w:pStyle w:val="ListParagraph"/>
                        <w:numPr>
                          <w:ilvl w:val="0"/>
                          <w:numId w:val="26"/>
                        </w:numPr>
                      </w:pPr>
                      <w:r>
                        <w:rPr>
                          <w:b/>
                          <w:color w:val="FFC000"/>
                        </w:rPr>
                        <w:t>51</w:t>
                      </w:r>
                      <w:r w:rsidRPr="00EE5AB7">
                        <w:rPr>
                          <w:b/>
                          <w:color w:val="FFC000"/>
                        </w:rPr>
                        <w:t>%</w:t>
                      </w:r>
                      <w:r w:rsidRPr="00EE5AB7">
                        <w:rPr>
                          <w:color w:val="FFC000"/>
                        </w:rPr>
                        <w:t xml:space="preserve"> </w:t>
                      </w:r>
                      <w:r>
                        <w:t>of his successful climbs were first ascents.</w:t>
                      </w:r>
                    </w:p>
                    <w:p w14:paraId="7C2F1446" w14:textId="7092FDDE" w:rsidR="00893758" w:rsidRDefault="00893758" w:rsidP="00455F50">
                      <w:pPr>
                        <w:pStyle w:val="ListParagraph"/>
                        <w:numPr>
                          <w:ilvl w:val="0"/>
                          <w:numId w:val="26"/>
                        </w:numPr>
                      </w:pPr>
                      <w:r>
                        <w:t xml:space="preserve">Achieved 8% of </w:t>
                      </w:r>
                      <w:r w:rsidRPr="00EE5AB7">
                        <w:rPr>
                          <w:b/>
                          <w:i/>
                          <w:u w:val="single"/>
                        </w:rPr>
                        <w:t xml:space="preserve">all </w:t>
                      </w:r>
                      <w:r>
                        <w:t xml:space="preserve">his </w:t>
                      </w:r>
                      <w:r w:rsidRPr="00EE5AB7">
                        <w:rPr>
                          <w:b/>
                          <w:i/>
                          <w:u w:val="single"/>
                        </w:rPr>
                        <w:t>3</w:t>
                      </w:r>
                      <w:r>
                        <w:rPr>
                          <w:b/>
                          <w:i/>
                          <w:u w:val="single"/>
                        </w:rPr>
                        <w:t>81</w:t>
                      </w:r>
                      <w:r>
                        <w:t xml:space="preserve"> new routes </w:t>
                      </w:r>
                    </w:p>
                    <w:p w14:paraId="3529B771" w14:textId="77777777" w:rsidR="00893758" w:rsidRDefault="00893758" w:rsidP="00455F50">
                      <w:pPr>
                        <w:pStyle w:val="ListParagraph"/>
                        <w:numPr>
                          <w:ilvl w:val="0"/>
                          <w:numId w:val="26"/>
                        </w:numPr>
                      </w:pPr>
                      <w:r>
                        <w:t>10% of his successful climbs were new routes.</w:t>
                      </w:r>
                    </w:p>
                  </w:txbxContent>
                </v:textbox>
              </v:shape>
            </w:pict>
          </mc:Fallback>
        </mc:AlternateContent>
      </w:r>
    </w:p>
    <w:p w14:paraId="55755739" w14:textId="77777777" w:rsidR="00455F50" w:rsidRDefault="00455F50" w:rsidP="00455F50">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2CF1891F" wp14:editId="49263EB5">
                <wp:simplePos x="0" y="0"/>
                <wp:positionH relativeFrom="column">
                  <wp:posOffset>3244132</wp:posOffset>
                </wp:positionH>
                <wp:positionV relativeFrom="paragraph">
                  <wp:posOffset>20016</wp:posOffset>
                </wp:positionV>
                <wp:extent cx="2901315" cy="1828800"/>
                <wp:effectExtent l="0" t="0" r="13335" b="19050"/>
                <wp:wrapNone/>
                <wp:docPr id="2" name="Text Box 2"/>
                <wp:cNvGraphicFramePr/>
                <a:graphic xmlns:a="http://schemas.openxmlformats.org/drawingml/2006/main">
                  <a:graphicData uri="http://schemas.microsoft.com/office/word/2010/wordprocessingShape">
                    <wps:wsp>
                      <wps:cNvSpPr txBox="1"/>
                      <wps:spPr>
                        <a:xfrm>
                          <a:off x="0" y="0"/>
                          <a:ext cx="2901315" cy="1828800"/>
                        </a:xfrm>
                        <a:prstGeom prst="rect">
                          <a:avLst/>
                        </a:prstGeom>
                        <a:solidFill>
                          <a:schemeClr val="lt1"/>
                        </a:solidFill>
                        <a:ln w="6350">
                          <a:solidFill>
                            <a:prstClr val="black"/>
                          </a:solidFill>
                        </a:ln>
                      </wps:spPr>
                      <wps:txbx>
                        <w:txbxContent>
                          <w:p w14:paraId="740ACDCF" w14:textId="77777777" w:rsidR="00893758" w:rsidRPr="00BD3E2F" w:rsidRDefault="00893758" w:rsidP="00455F50">
                            <w:pPr>
                              <w:rPr>
                                <w:b/>
                                <w:color w:val="000000" w:themeColor="text1"/>
                              </w:rPr>
                            </w:pPr>
                            <w:r w:rsidRPr="00BD3E2F">
                              <w:rPr>
                                <w:b/>
                                <w:color w:val="000000" w:themeColor="text1"/>
                              </w:rPr>
                              <w:t xml:space="preserve">The era of New Routes between 1956 </w:t>
                            </w:r>
                            <w:r>
                              <w:rPr>
                                <w:b/>
                                <w:color w:val="000000" w:themeColor="text1"/>
                              </w:rPr>
                              <w:t>&amp;</w:t>
                            </w:r>
                            <w:r w:rsidRPr="00BD3E2F">
                              <w:rPr>
                                <w:b/>
                                <w:color w:val="000000" w:themeColor="text1"/>
                              </w:rPr>
                              <w:t xml:space="preserve"> 19</w:t>
                            </w:r>
                            <w:r>
                              <w:rPr>
                                <w:b/>
                                <w:color w:val="000000" w:themeColor="text1"/>
                              </w:rPr>
                              <w:t>70</w:t>
                            </w:r>
                            <w:r w:rsidRPr="00BD3E2F">
                              <w:rPr>
                                <w:b/>
                                <w:color w:val="000000" w:themeColor="text1"/>
                              </w:rPr>
                              <w:t>.</w:t>
                            </w:r>
                          </w:p>
                          <w:p w14:paraId="5D866214" w14:textId="55143F2C" w:rsidR="00893758" w:rsidRDefault="00893758" w:rsidP="00455F50">
                            <w:pPr>
                              <w:pStyle w:val="ListParagraph"/>
                              <w:numPr>
                                <w:ilvl w:val="0"/>
                                <w:numId w:val="27"/>
                              </w:numPr>
                            </w:pPr>
                            <w:r>
                              <w:rPr>
                                <w:color w:val="000000" w:themeColor="text1"/>
                              </w:rPr>
                              <w:t xml:space="preserve">Achieved </w:t>
                            </w:r>
                            <w:r w:rsidRPr="00106700">
                              <w:rPr>
                                <w:color w:val="000000" w:themeColor="text1"/>
                              </w:rPr>
                              <w:t>1</w:t>
                            </w:r>
                            <w:r>
                              <w:rPr>
                                <w:color w:val="000000" w:themeColor="text1"/>
                              </w:rPr>
                              <w:t>5</w:t>
                            </w:r>
                            <w:r>
                              <w:t xml:space="preserve">% of </w:t>
                            </w:r>
                            <w:r w:rsidRPr="00106700">
                              <w:rPr>
                                <w:b/>
                                <w:i/>
                                <w:u w:val="single"/>
                              </w:rPr>
                              <w:t xml:space="preserve">all </w:t>
                            </w:r>
                            <w:r>
                              <w:t xml:space="preserve">his </w:t>
                            </w:r>
                            <w:r w:rsidRPr="00106700">
                              <w:rPr>
                                <w:b/>
                                <w:i/>
                                <w:u w:val="single"/>
                              </w:rPr>
                              <w:t>2</w:t>
                            </w:r>
                            <w:r>
                              <w:rPr>
                                <w:b/>
                                <w:i/>
                                <w:u w:val="single"/>
                              </w:rPr>
                              <w:t>56</w:t>
                            </w:r>
                            <w:r>
                              <w:t xml:space="preserve"> first ascents.</w:t>
                            </w:r>
                          </w:p>
                          <w:p w14:paraId="076D780E" w14:textId="77777777" w:rsidR="00893758" w:rsidRDefault="00893758" w:rsidP="00455F50">
                            <w:pPr>
                              <w:pStyle w:val="ListParagraph"/>
                              <w:numPr>
                                <w:ilvl w:val="0"/>
                                <w:numId w:val="27"/>
                              </w:numPr>
                            </w:pPr>
                            <w:r>
                              <w:t>10% of his successful climbs were first ascents.</w:t>
                            </w:r>
                          </w:p>
                          <w:p w14:paraId="0DA35BF3" w14:textId="18984438" w:rsidR="00893758" w:rsidRDefault="00893758" w:rsidP="00455F50">
                            <w:pPr>
                              <w:pStyle w:val="ListParagraph"/>
                              <w:numPr>
                                <w:ilvl w:val="0"/>
                                <w:numId w:val="27"/>
                              </w:numPr>
                            </w:pPr>
                            <w:r w:rsidRPr="00F706FE">
                              <w:t>Achieved</w:t>
                            </w:r>
                            <w:r>
                              <w:rPr>
                                <w:b/>
                                <w:color w:val="00B050"/>
                              </w:rPr>
                              <w:t xml:space="preserve"> 58</w:t>
                            </w:r>
                            <w:r w:rsidRPr="00106700">
                              <w:rPr>
                                <w:b/>
                                <w:color w:val="00B050"/>
                              </w:rPr>
                              <w:t>%</w:t>
                            </w:r>
                            <w:r w:rsidRPr="00106700">
                              <w:rPr>
                                <w:color w:val="00B050"/>
                              </w:rPr>
                              <w:t xml:space="preserve"> </w:t>
                            </w:r>
                            <w:r>
                              <w:t xml:space="preserve">of </w:t>
                            </w:r>
                            <w:r w:rsidRPr="00106700">
                              <w:rPr>
                                <w:b/>
                                <w:i/>
                                <w:u w:val="single"/>
                              </w:rPr>
                              <w:t xml:space="preserve">all </w:t>
                            </w:r>
                            <w:r>
                              <w:t xml:space="preserve">his </w:t>
                            </w:r>
                            <w:r w:rsidRPr="00106700">
                              <w:rPr>
                                <w:b/>
                                <w:i/>
                                <w:u w:val="single"/>
                              </w:rPr>
                              <w:t>3</w:t>
                            </w:r>
                            <w:r>
                              <w:rPr>
                                <w:b/>
                                <w:i/>
                                <w:u w:val="single"/>
                              </w:rPr>
                              <w:t>81</w:t>
                            </w:r>
                            <w:r>
                              <w:t xml:space="preserve"> new routes.</w:t>
                            </w:r>
                          </w:p>
                          <w:p w14:paraId="4F0B28DB" w14:textId="77777777" w:rsidR="00893758" w:rsidRDefault="00893758" w:rsidP="00455F50">
                            <w:pPr>
                              <w:pStyle w:val="ListParagraph"/>
                              <w:numPr>
                                <w:ilvl w:val="0"/>
                                <w:numId w:val="27"/>
                              </w:numPr>
                            </w:pPr>
                            <w:r>
                              <w:rPr>
                                <w:b/>
                                <w:color w:val="00B050"/>
                              </w:rPr>
                              <w:t>57</w:t>
                            </w:r>
                            <w:r w:rsidRPr="00106700">
                              <w:rPr>
                                <w:b/>
                                <w:color w:val="00B050"/>
                              </w:rPr>
                              <w:t>%</w:t>
                            </w:r>
                            <w:r w:rsidRPr="00106700">
                              <w:rPr>
                                <w:color w:val="00B050"/>
                              </w:rPr>
                              <w:t xml:space="preserve"> </w:t>
                            </w:r>
                            <w:r>
                              <w:t>of his successful climbs were new routes.</w:t>
                            </w:r>
                          </w:p>
                          <w:p w14:paraId="7A2B4082" w14:textId="77777777" w:rsidR="00893758" w:rsidRDefault="00893758" w:rsidP="00455F50"/>
                          <w:p w14:paraId="6856AB18" w14:textId="77777777" w:rsidR="00893758" w:rsidRDefault="00893758" w:rsidP="00455F50"/>
                          <w:p w14:paraId="5FEE98E6" w14:textId="77777777" w:rsidR="00893758" w:rsidRDefault="00893758" w:rsidP="00455F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1891F" id="Text Box 2" o:spid="_x0000_s1027" type="#_x0000_t202" style="position:absolute;margin-left:255.45pt;margin-top:1.6pt;width:228.45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" fillcolor="white [3201]" strokeweight=".5pt">
                <v:textbox>
                  <w:txbxContent>
                    <w:p w14:paraId="740ACDCF" w14:textId="77777777" w:rsidR="00893758" w:rsidRPr="00BD3E2F" w:rsidRDefault="00893758" w:rsidP="00455F50">
                      <w:pPr>
                        <w:rPr>
                          <w:b/>
                          <w:color w:val="000000" w:themeColor="text1"/>
                        </w:rPr>
                      </w:pPr>
                      <w:r w:rsidRPr="00BD3E2F">
                        <w:rPr>
                          <w:b/>
                          <w:color w:val="000000" w:themeColor="text1"/>
                        </w:rPr>
                        <w:t xml:space="preserve">The era of New Routes between 1956 </w:t>
                      </w:r>
                      <w:r>
                        <w:rPr>
                          <w:b/>
                          <w:color w:val="000000" w:themeColor="text1"/>
                        </w:rPr>
                        <w:t>&amp;</w:t>
                      </w:r>
                      <w:r w:rsidRPr="00BD3E2F">
                        <w:rPr>
                          <w:b/>
                          <w:color w:val="000000" w:themeColor="text1"/>
                        </w:rPr>
                        <w:t xml:space="preserve"> 19</w:t>
                      </w:r>
                      <w:r>
                        <w:rPr>
                          <w:b/>
                          <w:color w:val="000000" w:themeColor="text1"/>
                        </w:rPr>
                        <w:t>70</w:t>
                      </w:r>
                      <w:r w:rsidRPr="00BD3E2F">
                        <w:rPr>
                          <w:b/>
                          <w:color w:val="000000" w:themeColor="text1"/>
                        </w:rPr>
                        <w:t>.</w:t>
                      </w:r>
                    </w:p>
                    <w:p w14:paraId="5D866214" w14:textId="55143F2C" w:rsidR="00893758" w:rsidRDefault="00893758" w:rsidP="00455F50">
                      <w:pPr>
                        <w:pStyle w:val="ListParagraph"/>
                        <w:numPr>
                          <w:ilvl w:val="0"/>
                          <w:numId w:val="27"/>
                        </w:numPr>
                      </w:pPr>
                      <w:r>
                        <w:rPr>
                          <w:color w:val="000000" w:themeColor="text1"/>
                        </w:rPr>
                        <w:t xml:space="preserve">Achieved </w:t>
                      </w:r>
                      <w:r w:rsidRPr="00106700">
                        <w:rPr>
                          <w:color w:val="000000" w:themeColor="text1"/>
                        </w:rPr>
                        <w:t>1</w:t>
                      </w:r>
                      <w:r>
                        <w:rPr>
                          <w:color w:val="000000" w:themeColor="text1"/>
                        </w:rPr>
                        <w:t>5</w:t>
                      </w:r>
                      <w:r>
                        <w:t xml:space="preserve">% of </w:t>
                      </w:r>
                      <w:r w:rsidRPr="00106700">
                        <w:rPr>
                          <w:b/>
                          <w:i/>
                          <w:u w:val="single"/>
                        </w:rPr>
                        <w:t xml:space="preserve">all </w:t>
                      </w:r>
                      <w:r>
                        <w:t xml:space="preserve">his </w:t>
                      </w:r>
                      <w:r w:rsidRPr="00106700">
                        <w:rPr>
                          <w:b/>
                          <w:i/>
                          <w:u w:val="single"/>
                        </w:rPr>
                        <w:t>2</w:t>
                      </w:r>
                      <w:r>
                        <w:rPr>
                          <w:b/>
                          <w:i/>
                          <w:u w:val="single"/>
                        </w:rPr>
                        <w:t>56</w:t>
                      </w:r>
                      <w:r>
                        <w:t xml:space="preserve"> first ascents.</w:t>
                      </w:r>
                    </w:p>
                    <w:p w14:paraId="076D780E" w14:textId="77777777" w:rsidR="00893758" w:rsidRDefault="00893758" w:rsidP="00455F50">
                      <w:pPr>
                        <w:pStyle w:val="ListParagraph"/>
                        <w:numPr>
                          <w:ilvl w:val="0"/>
                          <w:numId w:val="27"/>
                        </w:numPr>
                      </w:pPr>
                      <w:r>
                        <w:t>10% of his successful climbs were first ascents.</w:t>
                      </w:r>
                    </w:p>
                    <w:p w14:paraId="0DA35BF3" w14:textId="18984438" w:rsidR="00893758" w:rsidRDefault="00893758" w:rsidP="00455F50">
                      <w:pPr>
                        <w:pStyle w:val="ListParagraph"/>
                        <w:numPr>
                          <w:ilvl w:val="0"/>
                          <w:numId w:val="27"/>
                        </w:numPr>
                      </w:pPr>
                      <w:r w:rsidRPr="00F706FE">
                        <w:t>Achieved</w:t>
                      </w:r>
                      <w:r>
                        <w:rPr>
                          <w:b/>
                          <w:color w:val="00B050"/>
                        </w:rPr>
                        <w:t xml:space="preserve"> 58</w:t>
                      </w:r>
                      <w:r w:rsidRPr="00106700">
                        <w:rPr>
                          <w:b/>
                          <w:color w:val="00B050"/>
                        </w:rPr>
                        <w:t>%</w:t>
                      </w:r>
                      <w:r w:rsidRPr="00106700">
                        <w:rPr>
                          <w:color w:val="00B050"/>
                        </w:rPr>
                        <w:t xml:space="preserve"> </w:t>
                      </w:r>
                      <w:r>
                        <w:t xml:space="preserve">of </w:t>
                      </w:r>
                      <w:r w:rsidRPr="00106700">
                        <w:rPr>
                          <w:b/>
                          <w:i/>
                          <w:u w:val="single"/>
                        </w:rPr>
                        <w:t xml:space="preserve">all </w:t>
                      </w:r>
                      <w:r>
                        <w:t xml:space="preserve">his </w:t>
                      </w:r>
                      <w:r w:rsidRPr="00106700">
                        <w:rPr>
                          <w:b/>
                          <w:i/>
                          <w:u w:val="single"/>
                        </w:rPr>
                        <w:t>3</w:t>
                      </w:r>
                      <w:r>
                        <w:rPr>
                          <w:b/>
                          <w:i/>
                          <w:u w:val="single"/>
                        </w:rPr>
                        <w:t>81</w:t>
                      </w:r>
                      <w:r>
                        <w:t xml:space="preserve"> new routes.</w:t>
                      </w:r>
                    </w:p>
                    <w:p w14:paraId="4F0B28DB" w14:textId="77777777" w:rsidR="00893758" w:rsidRDefault="00893758" w:rsidP="00455F50">
                      <w:pPr>
                        <w:pStyle w:val="ListParagraph"/>
                        <w:numPr>
                          <w:ilvl w:val="0"/>
                          <w:numId w:val="27"/>
                        </w:numPr>
                      </w:pPr>
                      <w:r>
                        <w:rPr>
                          <w:b/>
                          <w:color w:val="00B050"/>
                        </w:rPr>
                        <w:t>57</w:t>
                      </w:r>
                      <w:r w:rsidRPr="00106700">
                        <w:rPr>
                          <w:b/>
                          <w:color w:val="00B050"/>
                        </w:rPr>
                        <w:t>%</w:t>
                      </w:r>
                      <w:r w:rsidRPr="00106700">
                        <w:rPr>
                          <w:color w:val="00B050"/>
                        </w:rPr>
                        <w:t xml:space="preserve"> </w:t>
                      </w:r>
                      <w:r>
                        <w:t>of his successful climbs were new routes.</w:t>
                      </w:r>
                    </w:p>
                    <w:p w14:paraId="7A2B4082" w14:textId="77777777" w:rsidR="00893758" w:rsidRDefault="00893758" w:rsidP="00455F50"/>
                    <w:p w14:paraId="6856AB18" w14:textId="77777777" w:rsidR="00893758" w:rsidRDefault="00893758" w:rsidP="00455F50"/>
                    <w:p w14:paraId="5FEE98E6" w14:textId="77777777" w:rsidR="00893758" w:rsidRDefault="00893758" w:rsidP="00455F50"/>
                  </w:txbxContent>
                </v:textbox>
              </v:shape>
            </w:pict>
          </mc:Fallback>
        </mc:AlternateContent>
      </w:r>
    </w:p>
    <w:p w14:paraId="119FFE5A" w14:textId="77777777" w:rsidR="00455F50" w:rsidRDefault="00455F50" w:rsidP="00455F50">
      <w:pPr>
        <w:rPr>
          <w:rFonts w:cstheme="minorHAnsi"/>
        </w:rPr>
      </w:pPr>
    </w:p>
    <w:p w14:paraId="41ED719A" w14:textId="77777777" w:rsidR="00455F50" w:rsidRDefault="00455F50" w:rsidP="00455F50">
      <w:pPr>
        <w:rPr>
          <w:rFonts w:cstheme="minorHAnsi"/>
        </w:rPr>
      </w:pPr>
    </w:p>
    <w:p w14:paraId="4D2BEF8B" w14:textId="77777777" w:rsidR="00455F50" w:rsidRDefault="00455F50" w:rsidP="00455F50">
      <w:pPr>
        <w:rPr>
          <w:rFonts w:cstheme="minorHAnsi"/>
        </w:rPr>
      </w:pPr>
    </w:p>
    <w:p w14:paraId="29919618" w14:textId="77777777" w:rsidR="00455F50" w:rsidRDefault="00455F50" w:rsidP="00455F50">
      <w:pPr>
        <w:rPr>
          <w:rFonts w:cstheme="minorHAnsi"/>
        </w:rPr>
      </w:pPr>
    </w:p>
    <w:p w14:paraId="5137CE17" w14:textId="77777777" w:rsidR="00455F50" w:rsidRDefault="00455F50" w:rsidP="00455F50">
      <w:pPr>
        <w:rPr>
          <w:rFonts w:cstheme="minorHAnsi"/>
        </w:rPr>
      </w:pPr>
    </w:p>
    <w:p w14:paraId="466AEA0D" w14:textId="77777777" w:rsidR="00455F50" w:rsidRPr="00455F50" w:rsidRDefault="00455F50" w:rsidP="00455F50">
      <w:pPr>
        <w:rPr>
          <w:rFonts w:eastAsia="Times New Roman" w:cstheme="minorHAnsi"/>
          <w:color w:val="000000"/>
        </w:rPr>
      </w:pPr>
    </w:p>
    <w:p w14:paraId="0EA1D323" w14:textId="77777777" w:rsidR="00455F50" w:rsidRPr="00455F50" w:rsidRDefault="00455F50" w:rsidP="00455F50">
      <w:pPr>
        <w:rPr>
          <w:rFonts w:eastAsia="Times New Roman" w:cstheme="minorHAnsi"/>
          <w:color w:val="000000"/>
        </w:rPr>
      </w:pPr>
    </w:p>
    <w:p w14:paraId="5AE2F396" w14:textId="44A82C4D" w:rsidR="00455F50" w:rsidRPr="00455F50" w:rsidRDefault="00455F50" w:rsidP="00455F50">
      <w:pPr>
        <w:rPr>
          <w:rFonts w:eastAsia="Times New Roman" w:cstheme="minorHAnsi"/>
          <w:color w:val="000000"/>
        </w:rPr>
      </w:pPr>
    </w:p>
    <w:p w14:paraId="4FA79543" w14:textId="77777777" w:rsidR="00455F50" w:rsidRPr="00455F50" w:rsidRDefault="00455F50" w:rsidP="00455F50">
      <w:pPr>
        <w:rPr>
          <w:rFonts w:eastAsia="Times New Roman" w:cstheme="minorHAnsi"/>
          <w:color w:val="000000"/>
        </w:rPr>
      </w:pPr>
    </w:p>
    <w:p w14:paraId="793F4777" w14:textId="77777777" w:rsidR="00455F50" w:rsidRPr="00455F50" w:rsidRDefault="00455F50" w:rsidP="00455F50">
      <w:pPr>
        <w:rPr>
          <w:rFonts w:eastAsia="Times New Roman" w:cstheme="minorHAnsi"/>
          <w:color w:val="000000"/>
        </w:rPr>
      </w:pPr>
    </w:p>
    <w:p w14:paraId="0BA59C3E" w14:textId="77777777" w:rsidR="00455F50" w:rsidRPr="00455F50" w:rsidRDefault="00455F50" w:rsidP="00455F50">
      <w:pPr>
        <w:rPr>
          <w:rFonts w:eastAsia="Times New Roman" w:cstheme="minorHAnsi"/>
          <w:color w:val="000000"/>
        </w:rPr>
      </w:pPr>
    </w:p>
    <w:p w14:paraId="6B679B50" w14:textId="77777777" w:rsidR="00455F50" w:rsidRPr="00455F50" w:rsidRDefault="00455F50" w:rsidP="00455F50">
      <w:pPr>
        <w:rPr>
          <w:rFonts w:eastAsia="Times New Roman" w:cstheme="minorHAnsi"/>
          <w:color w:val="000000"/>
        </w:rPr>
      </w:pPr>
      <w:r w:rsidRPr="00455F50">
        <w:rPr>
          <w:rFonts w:eastAsia="Times New Roman" w:cstheme="minorHAnsi"/>
          <w:color w:val="000000"/>
        </w:rPr>
        <w:t>The following chart graphically shows the trend line of First Ascents versus New Routes between 1939 and 1970, again omitting the years 1943 and 1944.</w:t>
      </w:r>
    </w:p>
    <w:p w14:paraId="1AD1F475" w14:textId="77777777" w:rsidR="00455F50" w:rsidRPr="00455F50" w:rsidRDefault="00455F50" w:rsidP="00455F50">
      <w:pPr>
        <w:rPr>
          <w:rFonts w:eastAsia="Times New Roman" w:cstheme="minorHAnsi"/>
          <w:color w:val="000000"/>
        </w:rPr>
      </w:pPr>
    </w:p>
    <w:p w14:paraId="039BE59B" w14:textId="2C06780C" w:rsidR="00455F50" w:rsidRPr="00455F50" w:rsidRDefault="00B4638F" w:rsidP="00455F50">
      <w:pPr>
        <w:rPr>
          <w:rFonts w:eastAsia="Times New Roman" w:cstheme="minorHAnsi"/>
          <w:color w:val="000000"/>
        </w:rPr>
      </w:pPr>
      <w:r w:rsidRPr="00827260">
        <w:rPr>
          <w:rFonts w:cstheme="minorHAnsi"/>
          <w:noProof/>
          <w:u w:val="single"/>
        </w:rPr>
        <w:drawing>
          <wp:inline distT="0" distB="0" distL="0" distR="0" wp14:anchorId="0F3839EE" wp14:editId="74296CA3">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C413A9" w14:textId="77777777" w:rsidR="00455F50" w:rsidRPr="00455F50" w:rsidRDefault="00455F50" w:rsidP="00455F50">
      <w:pPr>
        <w:rPr>
          <w:rFonts w:eastAsia="Times New Roman" w:cstheme="minorHAnsi"/>
          <w:color w:val="000000"/>
        </w:rPr>
      </w:pPr>
    </w:p>
    <w:p w14:paraId="54276180" w14:textId="77777777" w:rsidR="00455F50" w:rsidRPr="00455F50" w:rsidRDefault="00455F50" w:rsidP="00455F50">
      <w:pPr>
        <w:rPr>
          <w:rFonts w:eastAsia="Times New Roman" w:cstheme="minorHAnsi"/>
          <w:color w:val="000000"/>
        </w:rPr>
      </w:pPr>
      <w:r w:rsidRPr="00455F50">
        <w:rPr>
          <w:rFonts w:eastAsia="Times New Roman" w:cstheme="minorHAnsi"/>
          <w:color w:val="000000"/>
        </w:rPr>
        <w:t>The trend on the number of new routes exceeding the number of first ascents he climbed each year continued after 1970, except for the year 1972. In that year he recorded 10 first ascents and 7 new routes.</w:t>
      </w:r>
    </w:p>
    <w:p w14:paraId="3AE532BF" w14:textId="77777777" w:rsidR="00455F50" w:rsidRPr="00455F50" w:rsidRDefault="00455F50" w:rsidP="00455F50">
      <w:pPr>
        <w:rPr>
          <w:rFonts w:eastAsia="Times New Roman" w:cstheme="minorHAnsi"/>
          <w:color w:val="000000"/>
        </w:rPr>
      </w:pPr>
    </w:p>
    <w:p w14:paraId="05D88AA7" w14:textId="77777777" w:rsidR="00455F50" w:rsidRPr="00455F50" w:rsidRDefault="00455F50" w:rsidP="00455F50">
      <w:pPr>
        <w:rPr>
          <w:rFonts w:eastAsia="Times New Roman" w:cstheme="minorHAnsi"/>
          <w:color w:val="000000"/>
        </w:rPr>
      </w:pPr>
      <w:r w:rsidRPr="00455F50">
        <w:rPr>
          <w:rFonts w:eastAsia="Times New Roman" w:cstheme="minorHAnsi"/>
          <w:color w:val="000000"/>
        </w:rPr>
        <w:t>After 1977, the combination of first ascents and new routes in a single year, never exceeded double digits. He achieved at least a single first ascent or new route every year through 1989. His last first ascent was appropriately Mt Beckey, then called Cathedral Mountains, in Alaska, in June 1996. His last new route was the Northwest Buttress of Mt Denman in the British Columbia Coast Range, on the date of September 22, 1997.</w:t>
      </w:r>
    </w:p>
    <w:p w14:paraId="5F4BE429" w14:textId="77777777" w:rsidR="00455F50" w:rsidRPr="00455F50" w:rsidRDefault="00455F50" w:rsidP="00455F50">
      <w:pPr>
        <w:rPr>
          <w:rFonts w:eastAsia="Times New Roman" w:cstheme="minorHAnsi"/>
          <w:color w:val="000000"/>
        </w:rPr>
      </w:pPr>
    </w:p>
    <w:sectPr w:rsidR="00455F50" w:rsidRPr="0045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94FF3"/>
    <w:multiLevelType w:val="multilevel"/>
    <w:tmpl w:val="A5E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B4962B8"/>
    <w:multiLevelType w:val="multilevel"/>
    <w:tmpl w:val="EDF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1"/>
  </w:num>
  <w:num w:numId="4">
    <w:abstractNumId w:val="25"/>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18"/>
  </w:num>
  <w:num w:numId="22">
    <w:abstractNumId w:val="12"/>
  </w:num>
  <w:num w:numId="23">
    <w:abstractNumId w:val="26"/>
  </w:num>
  <w:num w:numId="24">
    <w:abstractNumId w:val="10"/>
  </w:num>
  <w:num w:numId="25">
    <w:abstractNumId w:val="21"/>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0"/>
    <w:rsid w:val="001010C0"/>
    <w:rsid w:val="00455F50"/>
    <w:rsid w:val="004A2D96"/>
    <w:rsid w:val="00645252"/>
    <w:rsid w:val="006D3D74"/>
    <w:rsid w:val="00893758"/>
    <w:rsid w:val="00A9204E"/>
    <w:rsid w:val="00B4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3FA6"/>
  <w15:chartTrackingRefBased/>
  <w15:docId w15:val="{60593B6F-1963-4FFE-8AA0-7AD5AFAD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rmalWeb">
    <w:name w:val="Normal (Web)"/>
    <w:basedOn w:val="Normal"/>
    <w:uiPriority w:val="99"/>
    <w:semiHidden/>
    <w:unhideWhenUsed/>
    <w:rsid w:val="00455F5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455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12451">
      <w:bodyDiv w:val="1"/>
      <w:marLeft w:val="0"/>
      <w:marRight w:val="0"/>
      <w:marTop w:val="0"/>
      <w:marBottom w:val="0"/>
      <w:divBdr>
        <w:top w:val="none" w:sz="0" w:space="0" w:color="auto"/>
        <w:left w:val="none" w:sz="0" w:space="0" w:color="auto"/>
        <w:bottom w:val="none" w:sz="0" w:space="0" w:color="auto"/>
        <w:right w:val="none" w:sz="0" w:space="0" w:color="auto"/>
      </w:divBdr>
      <w:divsChild>
        <w:div w:id="1394503681">
          <w:marLeft w:val="0"/>
          <w:marRight w:val="0"/>
          <w:marTop w:val="0"/>
          <w:marBottom w:val="0"/>
          <w:divBdr>
            <w:top w:val="none" w:sz="0" w:space="0" w:color="auto"/>
            <w:left w:val="none" w:sz="0" w:space="0" w:color="auto"/>
            <w:bottom w:val="none" w:sz="0" w:space="0" w:color="auto"/>
            <w:right w:val="none" w:sz="0" w:space="0" w:color="auto"/>
          </w:divBdr>
        </w:div>
        <w:div w:id="115607871">
          <w:marLeft w:val="0"/>
          <w:marRight w:val="0"/>
          <w:marTop w:val="0"/>
          <w:marBottom w:val="0"/>
          <w:divBdr>
            <w:top w:val="none" w:sz="0" w:space="0" w:color="auto"/>
            <w:left w:val="none" w:sz="0" w:space="0" w:color="auto"/>
            <w:bottom w:val="none" w:sz="0" w:space="0" w:color="auto"/>
            <w:right w:val="none" w:sz="0" w:space="0" w:color="auto"/>
          </w:divBdr>
        </w:div>
        <w:div w:id="1360624964">
          <w:marLeft w:val="0"/>
          <w:marRight w:val="0"/>
          <w:marTop w:val="0"/>
          <w:marBottom w:val="0"/>
          <w:divBdr>
            <w:top w:val="none" w:sz="0" w:space="0" w:color="auto"/>
            <w:left w:val="none" w:sz="0" w:space="0" w:color="auto"/>
            <w:bottom w:val="none" w:sz="0" w:space="0" w:color="auto"/>
            <w:right w:val="none" w:sz="0" w:space="0" w:color="auto"/>
          </w:divBdr>
        </w:div>
        <w:div w:id="908609817">
          <w:marLeft w:val="0"/>
          <w:marRight w:val="0"/>
          <w:marTop w:val="0"/>
          <w:marBottom w:val="0"/>
          <w:divBdr>
            <w:top w:val="none" w:sz="0" w:space="0" w:color="auto"/>
            <w:left w:val="none" w:sz="0" w:space="0" w:color="auto"/>
            <w:bottom w:val="none" w:sz="0" w:space="0" w:color="auto"/>
            <w:right w:val="none" w:sz="0" w:space="0" w:color="auto"/>
          </w:divBdr>
        </w:div>
        <w:div w:id="1961186346">
          <w:marLeft w:val="0"/>
          <w:marRight w:val="0"/>
          <w:marTop w:val="0"/>
          <w:marBottom w:val="0"/>
          <w:divBdr>
            <w:top w:val="none" w:sz="0" w:space="0" w:color="auto"/>
            <w:left w:val="none" w:sz="0" w:space="0" w:color="auto"/>
            <w:bottom w:val="none" w:sz="0" w:space="0" w:color="auto"/>
            <w:right w:val="none" w:sz="0" w:space="0" w:color="auto"/>
          </w:divBdr>
        </w:div>
        <w:div w:id="1887831349">
          <w:marLeft w:val="0"/>
          <w:marRight w:val="0"/>
          <w:marTop w:val="0"/>
          <w:marBottom w:val="0"/>
          <w:divBdr>
            <w:top w:val="none" w:sz="0" w:space="0" w:color="auto"/>
            <w:left w:val="none" w:sz="0" w:space="0" w:color="auto"/>
            <w:bottom w:val="none" w:sz="0" w:space="0" w:color="auto"/>
            <w:right w:val="none" w:sz="0" w:space="0" w:color="auto"/>
          </w:divBdr>
        </w:div>
        <w:div w:id="1319654814">
          <w:marLeft w:val="0"/>
          <w:marRight w:val="0"/>
          <w:marTop w:val="0"/>
          <w:marBottom w:val="0"/>
          <w:divBdr>
            <w:top w:val="none" w:sz="0" w:space="0" w:color="auto"/>
            <w:left w:val="none" w:sz="0" w:space="0" w:color="auto"/>
            <w:bottom w:val="none" w:sz="0" w:space="0" w:color="auto"/>
            <w:right w:val="none" w:sz="0" w:space="0" w:color="auto"/>
          </w:divBdr>
        </w:div>
        <w:div w:id="757603484">
          <w:marLeft w:val="0"/>
          <w:marRight w:val="0"/>
          <w:marTop w:val="0"/>
          <w:marBottom w:val="0"/>
          <w:divBdr>
            <w:top w:val="none" w:sz="0" w:space="0" w:color="auto"/>
            <w:left w:val="none" w:sz="0" w:space="0" w:color="auto"/>
            <w:bottom w:val="none" w:sz="0" w:space="0" w:color="auto"/>
            <w:right w:val="none" w:sz="0" w:space="0" w:color="auto"/>
          </w:divBdr>
        </w:div>
        <w:div w:id="668019496">
          <w:marLeft w:val="0"/>
          <w:marRight w:val="0"/>
          <w:marTop w:val="0"/>
          <w:marBottom w:val="0"/>
          <w:divBdr>
            <w:top w:val="none" w:sz="0" w:space="0" w:color="auto"/>
            <w:left w:val="none" w:sz="0" w:space="0" w:color="auto"/>
            <w:bottom w:val="none" w:sz="0" w:space="0" w:color="auto"/>
            <w:right w:val="none" w:sz="0" w:space="0" w:color="auto"/>
          </w:divBdr>
        </w:div>
        <w:div w:id="1159077855">
          <w:marLeft w:val="0"/>
          <w:marRight w:val="0"/>
          <w:marTop w:val="0"/>
          <w:marBottom w:val="0"/>
          <w:divBdr>
            <w:top w:val="none" w:sz="0" w:space="0" w:color="auto"/>
            <w:left w:val="none" w:sz="0" w:space="0" w:color="auto"/>
            <w:bottom w:val="none" w:sz="0" w:space="0" w:color="auto"/>
            <w:right w:val="none" w:sz="0" w:space="0" w:color="auto"/>
          </w:divBdr>
        </w:div>
        <w:div w:id="1006908260">
          <w:marLeft w:val="0"/>
          <w:marRight w:val="0"/>
          <w:marTop w:val="0"/>
          <w:marBottom w:val="0"/>
          <w:divBdr>
            <w:top w:val="none" w:sz="0" w:space="0" w:color="auto"/>
            <w:left w:val="none" w:sz="0" w:space="0" w:color="auto"/>
            <w:bottom w:val="none" w:sz="0" w:space="0" w:color="auto"/>
            <w:right w:val="none" w:sz="0" w:space="0" w:color="auto"/>
          </w:divBdr>
        </w:div>
        <w:div w:id="283004562">
          <w:marLeft w:val="0"/>
          <w:marRight w:val="0"/>
          <w:marTop w:val="0"/>
          <w:marBottom w:val="0"/>
          <w:divBdr>
            <w:top w:val="none" w:sz="0" w:space="0" w:color="auto"/>
            <w:left w:val="none" w:sz="0" w:space="0" w:color="auto"/>
            <w:bottom w:val="none" w:sz="0" w:space="0" w:color="auto"/>
            <w:right w:val="none" w:sz="0" w:space="0" w:color="auto"/>
          </w:divBdr>
        </w:div>
        <w:div w:id="1178815519">
          <w:marLeft w:val="0"/>
          <w:marRight w:val="0"/>
          <w:marTop w:val="0"/>
          <w:marBottom w:val="0"/>
          <w:divBdr>
            <w:top w:val="none" w:sz="0" w:space="0" w:color="auto"/>
            <w:left w:val="none" w:sz="0" w:space="0" w:color="auto"/>
            <w:bottom w:val="none" w:sz="0" w:space="0" w:color="auto"/>
            <w:right w:val="none" w:sz="0" w:space="0" w:color="auto"/>
          </w:divBdr>
        </w:div>
        <w:div w:id="1789616658">
          <w:marLeft w:val="0"/>
          <w:marRight w:val="0"/>
          <w:marTop w:val="0"/>
          <w:marBottom w:val="0"/>
          <w:divBdr>
            <w:top w:val="none" w:sz="0" w:space="0" w:color="auto"/>
            <w:left w:val="none" w:sz="0" w:space="0" w:color="auto"/>
            <w:bottom w:val="none" w:sz="0" w:space="0" w:color="auto"/>
            <w:right w:val="none" w:sz="0" w:space="0" w:color="auto"/>
          </w:divBdr>
        </w:div>
        <w:div w:id="21631488">
          <w:marLeft w:val="0"/>
          <w:marRight w:val="0"/>
          <w:marTop w:val="0"/>
          <w:marBottom w:val="0"/>
          <w:divBdr>
            <w:top w:val="none" w:sz="0" w:space="0" w:color="auto"/>
            <w:left w:val="none" w:sz="0" w:space="0" w:color="auto"/>
            <w:bottom w:val="none" w:sz="0" w:space="0" w:color="auto"/>
            <w:right w:val="none" w:sz="0" w:space="0" w:color="auto"/>
          </w:divBdr>
        </w:div>
        <w:div w:id="397479154">
          <w:marLeft w:val="0"/>
          <w:marRight w:val="0"/>
          <w:marTop w:val="0"/>
          <w:marBottom w:val="0"/>
          <w:divBdr>
            <w:top w:val="none" w:sz="0" w:space="0" w:color="auto"/>
            <w:left w:val="none" w:sz="0" w:space="0" w:color="auto"/>
            <w:bottom w:val="none" w:sz="0" w:space="0" w:color="auto"/>
            <w:right w:val="none" w:sz="0" w:space="0" w:color="auto"/>
          </w:divBdr>
        </w:div>
        <w:div w:id="1031221911">
          <w:marLeft w:val="0"/>
          <w:marRight w:val="0"/>
          <w:marTop w:val="0"/>
          <w:marBottom w:val="0"/>
          <w:divBdr>
            <w:top w:val="none" w:sz="0" w:space="0" w:color="auto"/>
            <w:left w:val="none" w:sz="0" w:space="0" w:color="auto"/>
            <w:bottom w:val="none" w:sz="0" w:space="0" w:color="auto"/>
            <w:right w:val="none" w:sz="0" w:space="0" w:color="auto"/>
          </w:divBdr>
        </w:div>
        <w:div w:id="1645086635">
          <w:marLeft w:val="0"/>
          <w:marRight w:val="0"/>
          <w:marTop w:val="0"/>
          <w:marBottom w:val="0"/>
          <w:divBdr>
            <w:top w:val="none" w:sz="0" w:space="0" w:color="auto"/>
            <w:left w:val="none" w:sz="0" w:space="0" w:color="auto"/>
            <w:bottom w:val="none" w:sz="0" w:space="0" w:color="auto"/>
            <w:right w:val="none" w:sz="0" w:space="0" w:color="auto"/>
          </w:divBdr>
        </w:div>
        <w:div w:id="1004086938">
          <w:marLeft w:val="0"/>
          <w:marRight w:val="0"/>
          <w:marTop w:val="0"/>
          <w:marBottom w:val="0"/>
          <w:divBdr>
            <w:top w:val="none" w:sz="0" w:space="0" w:color="auto"/>
            <w:left w:val="none" w:sz="0" w:space="0" w:color="auto"/>
            <w:bottom w:val="none" w:sz="0" w:space="0" w:color="auto"/>
            <w:right w:val="none" w:sz="0" w:space="0" w:color="auto"/>
          </w:divBdr>
        </w:div>
        <w:div w:id="2081824652">
          <w:marLeft w:val="0"/>
          <w:marRight w:val="0"/>
          <w:marTop w:val="0"/>
          <w:marBottom w:val="0"/>
          <w:divBdr>
            <w:top w:val="none" w:sz="0" w:space="0" w:color="auto"/>
            <w:left w:val="none" w:sz="0" w:space="0" w:color="auto"/>
            <w:bottom w:val="none" w:sz="0" w:space="0" w:color="auto"/>
            <w:right w:val="none" w:sz="0" w:space="0" w:color="auto"/>
          </w:divBdr>
        </w:div>
        <w:div w:id="1583299339">
          <w:marLeft w:val="0"/>
          <w:marRight w:val="0"/>
          <w:marTop w:val="0"/>
          <w:marBottom w:val="0"/>
          <w:divBdr>
            <w:top w:val="none" w:sz="0" w:space="0" w:color="auto"/>
            <w:left w:val="none" w:sz="0" w:space="0" w:color="auto"/>
            <w:bottom w:val="none" w:sz="0" w:space="0" w:color="auto"/>
            <w:right w:val="none" w:sz="0" w:space="0" w:color="auto"/>
          </w:divBdr>
        </w:div>
        <w:div w:id="745152108">
          <w:marLeft w:val="0"/>
          <w:marRight w:val="0"/>
          <w:marTop w:val="0"/>
          <w:marBottom w:val="0"/>
          <w:divBdr>
            <w:top w:val="none" w:sz="0" w:space="0" w:color="auto"/>
            <w:left w:val="none" w:sz="0" w:space="0" w:color="auto"/>
            <w:bottom w:val="none" w:sz="0" w:space="0" w:color="auto"/>
            <w:right w:val="none" w:sz="0" w:space="0" w:color="auto"/>
          </w:divBdr>
        </w:div>
        <w:div w:id="732852927">
          <w:marLeft w:val="0"/>
          <w:marRight w:val="0"/>
          <w:marTop w:val="0"/>
          <w:marBottom w:val="0"/>
          <w:divBdr>
            <w:top w:val="none" w:sz="0" w:space="0" w:color="auto"/>
            <w:left w:val="none" w:sz="0" w:space="0" w:color="auto"/>
            <w:bottom w:val="none" w:sz="0" w:space="0" w:color="auto"/>
            <w:right w:val="none" w:sz="0" w:space="0" w:color="auto"/>
          </w:divBdr>
        </w:div>
        <w:div w:id="852568026">
          <w:marLeft w:val="0"/>
          <w:marRight w:val="0"/>
          <w:marTop w:val="0"/>
          <w:marBottom w:val="0"/>
          <w:divBdr>
            <w:top w:val="none" w:sz="0" w:space="0" w:color="auto"/>
            <w:left w:val="none" w:sz="0" w:space="0" w:color="auto"/>
            <w:bottom w:val="none" w:sz="0" w:space="0" w:color="auto"/>
            <w:right w:val="none" w:sz="0" w:space="0" w:color="auto"/>
          </w:divBdr>
        </w:div>
        <w:div w:id="1716586526">
          <w:marLeft w:val="0"/>
          <w:marRight w:val="0"/>
          <w:marTop w:val="0"/>
          <w:marBottom w:val="0"/>
          <w:divBdr>
            <w:top w:val="none" w:sz="0" w:space="0" w:color="auto"/>
            <w:left w:val="none" w:sz="0" w:space="0" w:color="auto"/>
            <w:bottom w:val="none" w:sz="0" w:space="0" w:color="auto"/>
            <w:right w:val="none" w:sz="0" w:space="0" w:color="auto"/>
          </w:divBdr>
        </w:div>
        <w:div w:id="1948151158">
          <w:marLeft w:val="0"/>
          <w:marRight w:val="0"/>
          <w:marTop w:val="0"/>
          <w:marBottom w:val="0"/>
          <w:divBdr>
            <w:top w:val="none" w:sz="0" w:space="0" w:color="auto"/>
            <w:left w:val="none" w:sz="0" w:space="0" w:color="auto"/>
            <w:bottom w:val="none" w:sz="0" w:space="0" w:color="auto"/>
            <w:right w:val="none" w:sz="0" w:space="0" w:color="auto"/>
          </w:divBdr>
        </w:div>
        <w:div w:id="1884555037">
          <w:marLeft w:val="0"/>
          <w:marRight w:val="0"/>
          <w:marTop w:val="0"/>
          <w:marBottom w:val="0"/>
          <w:divBdr>
            <w:top w:val="none" w:sz="0" w:space="0" w:color="auto"/>
            <w:left w:val="none" w:sz="0" w:space="0" w:color="auto"/>
            <w:bottom w:val="none" w:sz="0" w:space="0" w:color="auto"/>
            <w:right w:val="none" w:sz="0" w:space="0" w:color="auto"/>
          </w:divBdr>
        </w:div>
        <w:div w:id="1693804838">
          <w:marLeft w:val="0"/>
          <w:marRight w:val="0"/>
          <w:marTop w:val="0"/>
          <w:marBottom w:val="0"/>
          <w:divBdr>
            <w:top w:val="none" w:sz="0" w:space="0" w:color="auto"/>
            <w:left w:val="none" w:sz="0" w:space="0" w:color="auto"/>
            <w:bottom w:val="none" w:sz="0" w:space="0" w:color="auto"/>
            <w:right w:val="none" w:sz="0" w:space="0" w:color="auto"/>
          </w:divBdr>
        </w:div>
        <w:div w:id="148518946">
          <w:marLeft w:val="0"/>
          <w:marRight w:val="0"/>
          <w:marTop w:val="0"/>
          <w:marBottom w:val="0"/>
          <w:divBdr>
            <w:top w:val="none" w:sz="0" w:space="0" w:color="auto"/>
            <w:left w:val="none" w:sz="0" w:space="0" w:color="auto"/>
            <w:bottom w:val="none" w:sz="0" w:space="0" w:color="auto"/>
            <w:right w:val="none" w:sz="0" w:space="0" w:color="auto"/>
          </w:divBdr>
        </w:div>
        <w:div w:id="19865116">
          <w:marLeft w:val="0"/>
          <w:marRight w:val="0"/>
          <w:marTop w:val="0"/>
          <w:marBottom w:val="0"/>
          <w:divBdr>
            <w:top w:val="none" w:sz="0" w:space="0" w:color="auto"/>
            <w:left w:val="none" w:sz="0" w:space="0" w:color="auto"/>
            <w:bottom w:val="none" w:sz="0" w:space="0" w:color="auto"/>
            <w:right w:val="none" w:sz="0" w:space="0" w:color="auto"/>
          </w:divBdr>
        </w:div>
        <w:div w:id="764494967">
          <w:marLeft w:val="0"/>
          <w:marRight w:val="0"/>
          <w:marTop w:val="0"/>
          <w:marBottom w:val="0"/>
          <w:divBdr>
            <w:top w:val="none" w:sz="0" w:space="0" w:color="auto"/>
            <w:left w:val="none" w:sz="0" w:space="0" w:color="auto"/>
            <w:bottom w:val="none" w:sz="0" w:space="0" w:color="auto"/>
            <w:right w:val="none" w:sz="0" w:space="0" w:color="auto"/>
          </w:divBdr>
        </w:div>
        <w:div w:id="557859675">
          <w:marLeft w:val="0"/>
          <w:marRight w:val="0"/>
          <w:marTop w:val="0"/>
          <w:marBottom w:val="0"/>
          <w:divBdr>
            <w:top w:val="none" w:sz="0" w:space="0" w:color="auto"/>
            <w:left w:val="none" w:sz="0" w:space="0" w:color="auto"/>
            <w:bottom w:val="none" w:sz="0" w:space="0" w:color="auto"/>
            <w:right w:val="none" w:sz="0" w:space="0" w:color="auto"/>
          </w:divBdr>
        </w:div>
        <w:div w:id="287005164">
          <w:marLeft w:val="0"/>
          <w:marRight w:val="0"/>
          <w:marTop w:val="0"/>
          <w:marBottom w:val="0"/>
          <w:divBdr>
            <w:top w:val="none" w:sz="0" w:space="0" w:color="auto"/>
            <w:left w:val="none" w:sz="0" w:space="0" w:color="auto"/>
            <w:bottom w:val="none" w:sz="0" w:space="0" w:color="auto"/>
            <w:right w:val="none" w:sz="0" w:space="0" w:color="auto"/>
          </w:divBdr>
        </w:div>
        <w:div w:id="1456438876">
          <w:marLeft w:val="0"/>
          <w:marRight w:val="0"/>
          <w:marTop w:val="0"/>
          <w:marBottom w:val="0"/>
          <w:divBdr>
            <w:top w:val="none" w:sz="0" w:space="0" w:color="auto"/>
            <w:left w:val="none" w:sz="0" w:space="0" w:color="auto"/>
            <w:bottom w:val="none" w:sz="0" w:space="0" w:color="auto"/>
            <w:right w:val="none" w:sz="0" w:space="0" w:color="auto"/>
          </w:divBdr>
        </w:div>
        <w:div w:id="1110931695">
          <w:marLeft w:val="0"/>
          <w:marRight w:val="0"/>
          <w:marTop w:val="0"/>
          <w:marBottom w:val="0"/>
          <w:divBdr>
            <w:top w:val="none" w:sz="0" w:space="0" w:color="auto"/>
            <w:left w:val="none" w:sz="0" w:space="0" w:color="auto"/>
            <w:bottom w:val="none" w:sz="0" w:space="0" w:color="auto"/>
            <w:right w:val="none" w:sz="0" w:space="0" w:color="auto"/>
          </w:divBdr>
        </w:div>
        <w:div w:id="424308699">
          <w:marLeft w:val="0"/>
          <w:marRight w:val="0"/>
          <w:marTop w:val="0"/>
          <w:marBottom w:val="0"/>
          <w:divBdr>
            <w:top w:val="none" w:sz="0" w:space="0" w:color="auto"/>
            <w:left w:val="none" w:sz="0" w:space="0" w:color="auto"/>
            <w:bottom w:val="none" w:sz="0" w:space="0" w:color="auto"/>
            <w:right w:val="none" w:sz="0" w:space="0" w:color="auto"/>
          </w:divBdr>
        </w:div>
        <w:div w:id="1221866749">
          <w:marLeft w:val="0"/>
          <w:marRight w:val="0"/>
          <w:marTop w:val="0"/>
          <w:marBottom w:val="0"/>
          <w:divBdr>
            <w:top w:val="none" w:sz="0" w:space="0" w:color="auto"/>
            <w:left w:val="none" w:sz="0" w:space="0" w:color="auto"/>
            <w:bottom w:val="none" w:sz="0" w:space="0" w:color="auto"/>
            <w:right w:val="none" w:sz="0" w:space="0" w:color="auto"/>
          </w:divBdr>
        </w:div>
        <w:div w:id="1998024692">
          <w:marLeft w:val="0"/>
          <w:marRight w:val="0"/>
          <w:marTop w:val="0"/>
          <w:marBottom w:val="0"/>
          <w:divBdr>
            <w:top w:val="none" w:sz="0" w:space="0" w:color="auto"/>
            <w:left w:val="none" w:sz="0" w:space="0" w:color="auto"/>
            <w:bottom w:val="none" w:sz="0" w:space="0" w:color="auto"/>
            <w:right w:val="none" w:sz="0" w:space="0" w:color="auto"/>
          </w:divBdr>
        </w:div>
        <w:div w:id="321393268">
          <w:marLeft w:val="0"/>
          <w:marRight w:val="0"/>
          <w:marTop w:val="0"/>
          <w:marBottom w:val="0"/>
          <w:divBdr>
            <w:top w:val="none" w:sz="0" w:space="0" w:color="auto"/>
            <w:left w:val="none" w:sz="0" w:space="0" w:color="auto"/>
            <w:bottom w:val="none" w:sz="0" w:space="0" w:color="auto"/>
            <w:right w:val="none" w:sz="0" w:space="0" w:color="auto"/>
          </w:divBdr>
        </w:div>
        <w:div w:id="1991134360">
          <w:marLeft w:val="0"/>
          <w:marRight w:val="0"/>
          <w:marTop w:val="0"/>
          <w:marBottom w:val="0"/>
          <w:divBdr>
            <w:top w:val="none" w:sz="0" w:space="0" w:color="auto"/>
            <w:left w:val="none" w:sz="0" w:space="0" w:color="auto"/>
            <w:bottom w:val="none" w:sz="0" w:space="0" w:color="auto"/>
            <w:right w:val="none" w:sz="0" w:space="0" w:color="auto"/>
          </w:divBdr>
        </w:div>
        <w:div w:id="2038391165">
          <w:marLeft w:val="0"/>
          <w:marRight w:val="0"/>
          <w:marTop w:val="0"/>
          <w:marBottom w:val="0"/>
          <w:divBdr>
            <w:top w:val="none" w:sz="0" w:space="0" w:color="auto"/>
            <w:left w:val="none" w:sz="0" w:space="0" w:color="auto"/>
            <w:bottom w:val="none" w:sz="0" w:space="0" w:color="auto"/>
            <w:right w:val="none" w:sz="0" w:space="0" w:color="auto"/>
          </w:divBdr>
        </w:div>
        <w:div w:id="636186072">
          <w:marLeft w:val="0"/>
          <w:marRight w:val="0"/>
          <w:marTop w:val="0"/>
          <w:marBottom w:val="0"/>
          <w:divBdr>
            <w:top w:val="none" w:sz="0" w:space="0" w:color="auto"/>
            <w:left w:val="none" w:sz="0" w:space="0" w:color="auto"/>
            <w:bottom w:val="none" w:sz="0" w:space="0" w:color="auto"/>
            <w:right w:val="none" w:sz="0" w:space="0" w:color="auto"/>
          </w:divBdr>
        </w:div>
        <w:div w:id="231161593">
          <w:marLeft w:val="0"/>
          <w:marRight w:val="0"/>
          <w:marTop w:val="0"/>
          <w:marBottom w:val="0"/>
          <w:divBdr>
            <w:top w:val="none" w:sz="0" w:space="0" w:color="auto"/>
            <w:left w:val="none" w:sz="0" w:space="0" w:color="auto"/>
            <w:bottom w:val="none" w:sz="0" w:space="0" w:color="auto"/>
            <w:right w:val="none" w:sz="0" w:space="0" w:color="auto"/>
          </w:divBdr>
        </w:div>
        <w:div w:id="1977223942">
          <w:marLeft w:val="0"/>
          <w:marRight w:val="0"/>
          <w:marTop w:val="0"/>
          <w:marBottom w:val="0"/>
          <w:divBdr>
            <w:top w:val="none" w:sz="0" w:space="0" w:color="auto"/>
            <w:left w:val="none" w:sz="0" w:space="0" w:color="auto"/>
            <w:bottom w:val="none" w:sz="0" w:space="0" w:color="auto"/>
            <w:right w:val="none" w:sz="0" w:space="0" w:color="auto"/>
          </w:divBdr>
        </w:div>
        <w:div w:id="1914310915">
          <w:marLeft w:val="0"/>
          <w:marRight w:val="0"/>
          <w:marTop w:val="0"/>
          <w:marBottom w:val="0"/>
          <w:divBdr>
            <w:top w:val="none" w:sz="0" w:space="0" w:color="auto"/>
            <w:left w:val="none" w:sz="0" w:space="0" w:color="auto"/>
            <w:bottom w:val="none" w:sz="0" w:space="0" w:color="auto"/>
            <w:right w:val="none" w:sz="0" w:space="0" w:color="auto"/>
          </w:divBdr>
        </w:div>
        <w:div w:id="866723282">
          <w:marLeft w:val="0"/>
          <w:marRight w:val="0"/>
          <w:marTop w:val="0"/>
          <w:marBottom w:val="0"/>
          <w:divBdr>
            <w:top w:val="none" w:sz="0" w:space="0" w:color="auto"/>
            <w:left w:val="none" w:sz="0" w:space="0" w:color="auto"/>
            <w:bottom w:val="none" w:sz="0" w:space="0" w:color="auto"/>
            <w:right w:val="none" w:sz="0" w:space="0" w:color="auto"/>
          </w:divBdr>
        </w:div>
        <w:div w:id="212738735">
          <w:marLeft w:val="0"/>
          <w:marRight w:val="0"/>
          <w:marTop w:val="0"/>
          <w:marBottom w:val="0"/>
          <w:divBdr>
            <w:top w:val="none" w:sz="0" w:space="0" w:color="auto"/>
            <w:left w:val="none" w:sz="0" w:space="0" w:color="auto"/>
            <w:bottom w:val="none" w:sz="0" w:space="0" w:color="auto"/>
            <w:right w:val="none" w:sz="0" w:space="0" w:color="auto"/>
          </w:divBdr>
        </w:div>
        <w:div w:id="630405312">
          <w:marLeft w:val="0"/>
          <w:marRight w:val="0"/>
          <w:marTop w:val="0"/>
          <w:marBottom w:val="0"/>
          <w:divBdr>
            <w:top w:val="none" w:sz="0" w:space="0" w:color="auto"/>
            <w:left w:val="none" w:sz="0" w:space="0" w:color="auto"/>
            <w:bottom w:val="none" w:sz="0" w:space="0" w:color="auto"/>
            <w:right w:val="none" w:sz="0" w:space="0" w:color="auto"/>
          </w:divBdr>
        </w:div>
        <w:div w:id="995382075">
          <w:marLeft w:val="0"/>
          <w:marRight w:val="0"/>
          <w:marTop w:val="0"/>
          <w:marBottom w:val="0"/>
          <w:divBdr>
            <w:top w:val="none" w:sz="0" w:space="0" w:color="auto"/>
            <w:left w:val="none" w:sz="0" w:space="0" w:color="auto"/>
            <w:bottom w:val="none" w:sz="0" w:space="0" w:color="auto"/>
            <w:right w:val="none" w:sz="0" w:space="0" w:color="auto"/>
          </w:divBdr>
        </w:div>
        <w:div w:id="662053617">
          <w:marLeft w:val="0"/>
          <w:marRight w:val="0"/>
          <w:marTop w:val="0"/>
          <w:marBottom w:val="0"/>
          <w:divBdr>
            <w:top w:val="none" w:sz="0" w:space="0" w:color="auto"/>
            <w:left w:val="none" w:sz="0" w:space="0" w:color="auto"/>
            <w:bottom w:val="none" w:sz="0" w:space="0" w:color="auto"/>
            <w:right w:val="none" w:sz="0" w:space="0" w:color="auto"/>
          </w:divBdr>
        </w:div>
        <w:div w:id="2093382397">
          <w:marLeft w:val="0"/>
          <w:marRight w:val="0"/>
          <w:marTop w:val="0"/>
          <w:marBottom w:val="0"/>
          <w:divBdr>
            <w:top w:val="none" w:sz="0" w:space="0" w:color="auto"/>
            <w:left w:val="none" w:sz="0" w:space="0" w:color="auto"/>
            <w:bottom w:val="none" w:sz="0" w:space="0" w:color="auto"/>
            <w:right w:val="none" w:sz="0" w:space="0" w:color="auto"/>
          </w:divBdr>
        </w:div>
        <w:div w:id="2053993095">
          <w:marLeft w:val="0"/>
          <w:marRight w:val="0"/>
          <w:marTop w:val="0"/>
          <w:marBottom w:val="0"/>
          <w:divBdr>
            <w:top w:val="none" w:sz="0" w:space="0" w:color="auto"/>
            <w:left w:val="none" w:sz="0" w:space="0" w:color="auto"/>
            <w:bottom w:val="none" w:sz="0" w:space="0" w:color="auto"/>
            <w:right w:val="none" w:sz="0" w:space="0" w:color="auto"/>
          </w:divBdr>
        </w:div>
        <w:div w:id="1170220281">
          <w:marLeft w:val="0"/>
          <w:marRight w:val="0"/>
          <w:marTop w:val="0"/>
          <w:marBottom w:val="0"/>
          <w:divBdr>
            <w:top w:val="none" w:sz="0" w:space="0" w:color="auto"/>
            <w:left w:val="none" w:sz="0" w:space="0" w:color="auto"/>
            <w:bottom w:val="none" w:sz="0" w:space="0" w:color="auto"/>
            <w:right w:val="none" w:sz="0" w:space="0" w:color="auto"/>
          </w:divBdr>
        </w:div>
        <w:div w:id="36588333">
          <w:marLeft w:val="0"/>
          <w:marRight w:val="0"/>
          <w:marTop w:val="0"/>
          <w:marBottom w:val="0"/>
          <w:divBdr>
            <w:top w:val="none" w:sz="0" w:space="0" w:color="auto"/>
            <w:left w:val="none" w:sz="0" w:space="0" w:color="auto"/>
            <w:bottom w:val="none" w:sz="0" w:space="0" w:color="auto"/>
            <w:right w:val="none" w:sz="0" w:space="0" w:color="auto"/>
          </w:divBdr>
        </w:div>
        <w:div w:id="649749674">
          <w:marLeft w:val="0"/>
          <w:marRight w:val="0"/>
          <w:marTop w:val="0"/>
          <w:marBottom w:val="0"/>
          <w:divBdr>
            <w:top w:val="none" w:sz="0" w:space="0" w:color="auto"/>
            <w:left w:val="none" w:sz="0" w:space="0" w:color="auto"/>
            <w:bottom w:val="none" w:sz="0" w:space="0" w:color="auto"/>
            <w:right w:val="none" w:sz="0" w:space="0" w:color="auto"/>
          </w:divBdr>
        </w:div>
        <w:div w:id="1993368918">
          <w:marLeft w:val="0"/>
          <w:marRight w:val="0"/>
          <w:marTop w:val="0"/>
          <w:marBottom w:val="0"/>
          <w:divBdr>
            <w:top w:val="none" w:sz="0" w:space="0" w:color="auto"/>
            <w:left w:val="none" w:sz="0" w:space="0" w:color="auto"/>
            <w:bottom w:val="none" w:sz="0" w:space="0" w:color="auto"/>
            <w:right w:val="none" w:sz="0" w:space="0" w:color="auto"/>
          </w:divBdr>
        </w:div>
        <w:div w:id="1281061779">
          <w:marLeft w:val="0"/>
          <w:marRight w:val="0"/>
          <w:marTop w:val="0"/>
          <w:marBottom w:val="0"/>
          <w:divBdr>
            <w:top w:val="none" w:sz="0" w:space="0" w:color="auto"/>
            <w:left w:val="none" w:sz="0" w:space="0" w:color="auto"/>
            <w:bottom w:val="none" w:sz="0" w:space="0" w:color="auto"/>
            <w:right w:val="none" w:sz="0" w:space="0" w:color="auto"/>
          </w:divBdr>
        </w:div>
        <w:div w:id="2130850128">
          <w:marLeft w:val="0"/>
          <w:marRight w:val="0"/>
          <w:marTop w:val="0"/>
          <w:marBottom w:val="0"/>
          <w:divBdr>
            <w:top w:val="none" w:sz="0" w:space="0" w:color="auto"/>
            <w:left w:val="none" w:sz="0" w:space="0" w:color="auto"/>
            <w:bottom w:val="none" w:sz="0" w:space="0" w:color="auto"/>
            <w:right w:val="none" w:sz="0" w:space="0" w:color="auto"/>
          </w:divBdr>
        </w:div>
        <w:div w:id="1752505403">
          <w:marLeft w:val="0"/>
          <w:marRight w:val="0"/>
          <w:marTop w:val="0"/>
          <w:marBottom w:val="0"/>
          <w:divBdr>
            <w:top w:val="none" w:sz="0" w:space="0" w:color="auto"/>
            <w:left w:val="none" w:sz="0" w:space="0" w:color="auto"/>
            <w:bottom w:val="none" w:sz="0" w:space="0" w:color="auto"/>
            <w:right w:val="none" w:sz="0" w:space="0" w:color="auto"/>
          </w:divBdr>
        </w:div>
        <w:div w:id="10106585">
          <w:marLeft w:val="0"/>
          <w:marRight w:val="0"/>
          <w:marTop w:val="0"/>
          <w:marBottom w:val="0"/>
          <w:divBdr>
            <w:top w:val="none" w:sz="0" w:space="0" w:color="auto"/>
            <w:left w:val="none" w:sz="0" w:space="0" w:color="auto"/>
            <w:bottom w:val="none" w:sz="0" w:space="0" w:color="auto"/>
            <w:right w:val="none" w:sz="0" w:space="0" w:color="auto"/>
          </w:divBdr>
        </w:div>
        <w:div w:id="1117868856">
          <w:marLeft w:val="0"/>
          <w:marRight w:val="0"/>
          <w:marTop w:val="0"/>
          <w:marBottom w:val="0"/>
          <w:divBdr>
            <w:top w:val="none" w:sz="0" w:space="0" w:color="auto"/>
            <w:left w:val="none" w:sz="0" w:space="0" w:color="auto"/>
            <w:bottom w:val="none" w:sz="0" w:space="0" w:color="auto"/>
            <w:right w:val="none" w:sz="0" w:space="0" w:color="auto"/>
          </w:divBdr>
        </w:div>
        <w:div w:id="636451444">
          <w:marLeft w:val="0"/>
          <w:marRight w:val="0"/>
          <w:marTop w:val="0"/>
          <w:marBottom w:val="0"/>
          <w:divBdr>
            <w:top w:val="none" w:sz="0" w:space="0" w:color="auto"/>
            <w:left w:val="none" w:sz="0" w:space="0" w:color="auto"/>
            <w:bottom w:val="none" w:sz="0" w:space="0" w:color="auto"/>
            <w:right w:val="none" w:sz="0" w:space="0" w:color="auto"/>
          </w:divBdr>
        </w:div>
        <w:div w:id="1859192717">
          <w:marLeft w:val="0"/>
          <w:marRight w:val="0"/>
          <w:marTop w:val="0"/>
          <w:marBottom w:val="0"/>
          <w:divBdr>
            <w:top w:val="none" w:sz="0" w:space="0" w:color="auto"/>
            <w:left w:val="none" w:sz="0" w:space="0" w:color="auto"/>
            <w:bottom w:val="none" w:sz="0" w:space="0" w:color="auto"/>
            <w:right w:val="none" w:sz="0" w:space="0" w:color="auto"/>
          </w:divBdr>
        </w:div>
        <w:div w:id="1153832714">
          <w:marLeft w:val="0"/>
          <w:marRight w:val="0"/>
          <w:marTop w:val="0"/>
          <w:marBottom w:val="0"/>
          <w:divBdr>
            <w:top w:val="none" w:sz="0" w:space="0" w:color="auto"/>
            <w:left w:val="none" w:sz="0" w:space="0" w:color="auto"/>
            <w:bottom w:val="none" w:sz="0" w:space="0" w:color="auto"/>
            <w:right w:val="none" w:sz="0" w:space="0" w:color="auto"/>
          </w:divBdr>
        </w:div>
        <w:div w:id="1966307233">
          <w:marLeft w:val="0"/>
          <w:marRight w:val="0"/>
          <w:marTop w:val="0"/>
          <w:marBottom w:val="0"/>
          <w:divBdr>
            <w:top w:val="none" w:sz="0" w:space="0" w:color="auto"/>
            <w:left w:val="none" w:sz="0" w:space="0" w:color="auto"/>
            <w:bottom w:val="none" w:sz="0" w:space="0" w:color="auto"/>
            <w:right w:val="none" w:sz="0" w:space="0" w:color="auto"/>
          </w:divBdr>
        </w:div>
        <w:div w:id="426509404">
          <w:marLeft w:val="0"/>
          <w:marRight w:val="0"/>
          <w:marTop w:val="0"/>
          <w:marBottom w:val="0"/>
          <w:divBdr>
            <w:top w:val="none" w:sz="0" w:space="0" w:color="auto"/>
            <w:left w:val="none" w:sz="0" w:space="0" w:color="auto"/>
            <w:bottom w:val="none" w:sz="0" w:space="0" w:color="auto"/>
            <w:right w:val="none" w:sz="0" w:space="0" w:color="auto"/>
          </w:divBdr>
        </w:div>
        <w:div w:id="1038319035">
          <w:marLeft w:val="0"/>
          <w:marRight w:val="0"/>
          <w:marTop w:val="0"/>
          <w:marBottom w:val="0"/>
          <w:divBdr>
            <w:top w:val="none" w:sz="0" w:space="0" w:color="auto"/>
            <w:left w:val="none" w:sz="0" w:space="0" w:color="auto"/>
            <w:bottom w:val="none" w:sz="0" w:space="0" w:color="auto"/>
            <w:right w:val="none" w:sz="0" w:space="0" w:color="auto"/>
          </w:divBdr>
        </w:div>
        <w:div w:id="790317939">
          <w:marLeft w:val="0"/>
          <w:marRight w:val="0"/>
          <w:marTop w:val="0"/>
          <w:marBottom w:val="0"/>
          <w:divBdr>
            <w:top w:val="none" w:sz="0" w:space="0" w:color="auto"/>
            <w:left w:val="none" w:sz="0" w:space="0" w:color="auto"/>
            <w:bottom w:val="none" w:sz="0" w:space="0" w:color="auto"/>
            <w:right w:val="none" w:sz="0" w:space="0" w:color="auto"/>
          </w:divBdr>
        </w:div>
        <w:div w:id="406732308">
          <w:marLeft w:val="0"/>
          <w:marRight w:val="0"/>
          <w:marTop w:val="0"/>
          <w:marBottom w:val="0"/>
          <w:divBdr>
            <w:top w:val="none" w:sz="0" w:space="0" w:color="auto"/>
            <w:left w:val="none" w:sz="0" w:space="0" w:color="auto"/>
            <w:bottom w:val="none" w:sz="0" w:space="0" w:color="auto"/>
            <w:right w:val="none" w:sz="0" w:space="0" w:color="auto"/>
          </w:divBdr>
        </w:div>
        <w:div w:id="291444948">
          <w:marLeft w:val="0"/>
          <w:marRight w:val="0"/>
          <w:marTop w:val="0"/>
          <w:marBottom w:val="0"/>
          <w:divBdr>
            <w:top w:val="none" w:sz="0" w:space="0" w:color="auto"/>
            <w:left w:val="none" w:sz="0" w:space="0" w:color="auto"/>
            <w:bottom w:val="none" w:sz="0" w:space="0" w:color="auto"/>
            <w:right w:val="none" w:sz="0" w:space="0" w:color="auto"/>
          </w:divBdr>
        </w:div>
        <w:div w:id="2058356073">
          <w:marLeft w:val="0"/>
          <w:marRight w:val="0"/>
          <w:marTop w:val="0"/>
          <w:marBottom w:val="0"/>
          <w:divBdr>
            <w:top w:val="none" w:sz="0" w:space="0" w:color="auto"/>
            <w:left w:val="none" w:sz="0" w:space="0" w:color="auto"/>
            <w:bottom w:val="none" w:sz="0" w:space="0" w:color="auto"/>
            <w:right w:val="none" w:sz="0" w:space="0" w:color="auto"/>
          </w:divBdr>
        </w:div>
        <w:div w:id="616529427">
          <w:marLeft w:val="0"/>
          <w:marRight w:val="0"/>
          <w:marTop w:val="0"/>
          <w:marBottom w:val="0"/>
          <w:divBdr>
            <w:top w:val="none" w:sz="0" w:space="0" w:color="auto"/>
            <w:left w:val="none" w:sz="0" w:space="0" w:color="auto"/>
            <w:bottom w:val="none" w:sz="0" w:space="0" w:color="auto"/>
            <w:right w:val="none" w:sz="0" w:space="0" w:color="auto"/>
          </w:divBdr>
        </w:div>
        <w:div w:id="1469981279">
          <w:marLeft w:val="0"/>
          <w:marRight w:val="0"/>
          <w:marTop w:val="0"/>
          <w:marBottom w:val="0"/>
          <w:divBdr>
            <w:top w:val="none" w:sz="0" w:space="0" w:color="auto"/>
            <w:left w:val="none" w:sz="0" w:space="0" w:color="auto"/>
            <w:bottom w:val="none" w:sz="0" w:space="0" w:color="auto"/>
            <w:right w:val="none" w:sz="0" w:space="0" w:color="auto"/>
          </w:divBdr>
        </w:div>
        <w:div w:id="557279697">
          <w:marLeft w:val="0"/>
          <w:marRight w:val="0"/>
          <w:marTop w:val="0"/>
          <w:marBottom w:val="0"/>
          <w:divBdr>
            <w:top w:val="none" w:sz="0" w:space="0" w:color="auto"/>
            <w:left w:val="none" w:sz="0" w:space="0" w:color="auto"/>
            <w:bottom w:val="none" w:sz="0" w:space="0" w:color="auto"/>
            <w:right w:val="none" w:sz="0" w:space="0" w:color="auto"/>
          </w:divBdr>
        </w:div>
        <w:div w:id="390464784">
          <w:marLeft w:val="0"/>
          <w:marRight w:val="0"/>
          <w:marTop w:val="0"/>
          <w:marBottom w:val="0"/>
          <w:divBdr>
            <w:top w:val="none" w:sz="0" w:space="0" w:color="auto"/>
            <w:left w:val="none" w:sz="0" w:space="0" w:color="auto"/>
            <w:bottom w:val="none" w:sz="0" w:space="0" w:color="auto"/>
            <w:right w:val="none" w:sz="0" w:space="0" w:color="auto"/>
          </w:divBdr>
        </w:div>
        <w:div w:id="888959207">
          <w:marLeft w:val="0"/>
          <w:marRight w:val="0"/>
          <w:marTop w:val="0"/>
          <w:marBottom w:val="0"/>
          <w:divBdr>
            <w:top w:val="none" w:sz="0" w:space="0" w:color="auto"/>
            <w:left w:val="none" w:sz="0" w:space="0" w:color="auto"/>
            <w:bottom w:val="none" w:sz="0" w:space="0" w:color="auto"/>
            <w:right w:val="none" w:sz="0" w:space="0" w:color="auto"/>
          </w:divBdr>
        </w:div>
        <w:div w:id="2042824838">
          <w:marLeft w:val="0"/>
          <w:marRight w:val="0"/>
          <w:marTop w:val="0"/>
          <w:marBottom w:val="0"/>
          <w:divBdr>
            <w:top w:val="none" w:sz="0" w:space="0" w:color="auto"/>
            <w:left w:val="none" w:sz="0" w:space="0" w:color="auto"/>
            <w:bottom w:val="none" w:sz="0" w:space="0" w:color="auto"/>
            <w:right w:val="none" w:sz="0" w:space="0" w:color="auto"/>
          </w:divBdr>
        </w:div>
        <w:div w:id="1947807278">
          <w:marLeft w:val="0"/>
          <w:marRight w:val="0"/>
          <w:marTop w:val="0"/>
          <w:marBottom w:val="0"/>
          <w:divBdr>
            <w:top w:val="none" w:sz="0" w:space="0" w:color="auto"/>
            <w:left w:val="none" w:sz="0" w:space="0" w:color="auto"/>
            <w:bottom w:val="none" w:sz="0" w:space="0" w:color="auto"/>
            <w:right w:val="none" w:sz="0" w:space="0" w:color="auto"/>
          </w:divBdr>
        </w:div>
        <w:div w:id="889414518">
          <w:marLeft w:val="0"/>
          <w:marRight w:val="0"/>
          <w:marTop w:val="0"/>
          <w:marBottom w:val="0"/>
          <w:divBdr>
            <w:top w:val="none" w:sz="0" w:space="0" w:color="auto"/>
            <w:left w:val="none" w:sz="0" w:space="0" w:color="auto"/>
            <w:bottom w:val="none" w:sz="0" w:space="0" w:color="auto"/>
            <w:right w:val="none" w:sz="0" w:space="0" w:color="auto"/>
          </w:divBdr>
        </w:div>
        <w:div w:id="1468622779">
          <w:marLeft w:val="0"/>
          <w:marRight w:val="0"/>
          <w:marTop w:val="0"/>
          <w:marBottom w:val="0"/>
          <w:divBdr>
            <w:top w:val="none" w:sz="0" w:space="0" w:color="auto"/>
            <w:left w:val="none" w:sz="0" w:space="0" w:color="auto"/>
            <w:bottom w:val="none" w:sz="0" w:space="0" w:color="auto"/>
            <w:right w:val="none" w:sz="0" w:space="0" w:color="auto"/>
          </w:divBdr>
        </w:div>
        <w:div w:id="499927213">
          <w:marLeft w:val="0"/>
          <w:marRight w:val="0"/>
          <w:marTop w:val="0"/>
          <w:marBottom w:val="0"/>
          <w:divBdr>
            <w:top w:val="none" w:sz="0" w:space="0" w:color="auto"/>
            <w:left w:val="none" w:sz="0" w:space="0" w:color="auto"/>
            <w:bottom w:val="none" w:sz="0" w:space="0" w:color="auto"/>
            <w:right w:val="none" w:sz="0" w:space="0" w:color="auto"/>
          </w:divBdr>
        </w:div>
        <w:div w:id="958798085">
          <w:marLeft w:val="0"/>
          <w:marRight w:val="0"/>
          <w:marTop w:val="0"/>
          <w:marBottom w:val="0"/>
          <w:divBdr>
            <w:top w:val="none" w:sz="0" w:space="0" w:color="auto"/>
            <w:left w:val="none" w:sz="0" w:space="0" w:color="auto"/>
            <w:bottom w:val="none" w:sz="0" w:space="0" w:color="auto"/>
            <w:right w:val="none" w:sz="0" w:space="0" w:color="auto"/>
          </w:divBdr>
        </w:div>
        <w:div w:id="1982152722">
          <w:marLeft w:val="0"/>
          <w:marRight w:val="0"/>
          <w:marTop w:val="0"/>
          <w:marBottom w:val="0"/>
          <w:divBdr>
            <w:top w:val="none" w:sz="0" w:space="0" w:color="auto"/>
            <w:left w:val="none" w:sz="0" w:space="0" w:color="auto"/>
            <w:bottom w:val="none" w:sz="0" w:space="0" w:color="auto"/>
            <w:right w:val="none" w:sz="0" w:space="0" w:color="auto"/>
          </w:divBdr>
        </w:div>
        <w:div w:id="72239606">
          <w:marLeft w:val="0"/>
          <w:marRight w:val="0"/>
          <w:marTop w:val="0"/>
          <w:marBottom w:val="0"/>
          <w:divBdr>
            <w:top w:val="none" w:sz="0" w:space="0" w:color="auto"/>
            <w:left w:val="none" w:sz="0" w:space="0" w:color="auto"/>
            <w:bottom w:val="none" w:sz="0" w:space="0" w:color="auto"/>
            <w:right w:val="none" w:sz="0" w:space="0" w:color="auto"/>
          </w:divBdr>
        </w:div>
        <w:div w:id="1993440133">
          <w:marLeft w:val="0"/>
          <w:marRight w:val="0"/>
          <w:marTop w:val="0"/>
          <w:marBottom w:val="0"/>
          <w:divBdr>
            <w:top w:val="none" w:sz="0" w:space="0" w:color="auto"/>
            <w:left w:val="none" w:sz="0" w:space="0" w:color="auto"/>
            <w:bottom w:val="none" w:sz="0" w:space="0" w:color="auto"/>
            <w:right w:val="none" w:sz="0" w:space="0" w:color="auto"/>
          </w:divBdr>
        </w:div>
        <w:div w:id="1017076613">
          <w:marLeft w:val="0"/>
          <w:marRight w:val="0"/>
          <w:marTop w:val="0"/>
          <w:marBottom w:val="0"/>
          <w:divBdr>
            <w:top w:val="none" w:sz="0" w:space="0" w:color="auto"/>
            <w:left w:val="none" w:sz="0" w:space="0" w:color="auto"/>
            <w:bottom w:val="none" w:sz="0" w:space="0" w:color="auto"/>
            <w:right w:val="none" w:sz="0" w:space="0" w:color="auto"/>
          </w:divBdr>
        </w:div>
        <w:div w:id="429859433">
          <w:marLeft w:val="0"/>
          <w:marRight w:val="0"/>
          <w:marTop w:val="0"/>
          <w:marBottom w:val="0"/>
          <w:divBdr>
            <w:top w:val="none" w:sz="0" w:space="0" w:color="auto"/>
            <w:left w:val="none" w:sz="0" w:space="0" w:color="auto"/>
            <w:bottom w:val="none" w:sz="0" w:space="0" w:color="auto"/>
            <w:right w:val="none" w:sz="0" w:space="0" w:color="auto"/>
          </w:divBdr>
        </w:div>
        <w:div w:id="707415309">
          <w:marLeft w:val="0"/>
          <w:marRight w:val="0"/>
          <w:marTop w:val="0"/>
          <w:marBottom w:val="0"/>
          <w:divBdr>
            <w:top w:val="none" w:sz="0" w:space="0" w:color="auto"/>
            <w:left w:val="none" w:sz="0" w:space="0" w:color="auto"/>
            <w:bottom w:val="none" w:sz="0" w:space="0" w:color="auto"/>
            <w:right w:val="none" w:sz="0" w:space="0" w:color="auto"/>
          </w:divBdr>
        </w:div>
        <w:div w:id="194999507">
          <w:marLeft w:val="0"/>
          <w:marRight w:val="0"/>
          <w:marTop w:val="0"/>
          <w:marBottom w:val="0"/>
          <w:divBdr>
            <w:top w:val="none" w:sz="0" w:space="0" w:color="auto"/>
            <w:left w:val="none" w:sz="0" w:space="0" w:color="auto"/>
            <w:bottom w:val="none" w:sz="0" w:space="0" w:color="auto"/>
            <w:right w:val="none" w:sz="0" w:space="0" w:color="auto"/>
          </w:divBdr>
        </w:div>
        <w:div w:id="1869483182">
          <w:marLeft w:val="0"/>
          <w:marRight w:val="0"/>
          <w:marTop w:val="0"/>
          <w:marBottom w:val="0"/>
          <w:divBdr>
            <w:top w:val="none" w:sz="0" w:space="0" w:color="auto"/>
            <w:left w:val="none" w:sz="0" w:space="0" w:color="auto"/>
            <w:bottom w:val="none" w:sz="0" w:space="0" w:color="auto"/>
            <w:right w:val="none" w:sz="0" w:space="0" w:color="auto"/>
          </w:divBdr>
        </w:div>
        <w:div w:id="1908611762">
          <w:marLeft w:val="0"/>
          <w:marRight w:val="0"/>
          <w:marTop w:val="0"/>
          <w:marBottom w:val="0"/>
          <w:divBdr>
            <w:top w:val="none" w:sz="0" w:space="0" w:color="auto"/>
            <w:left w:val="none" w:sz="0" w:space="0" w:color="auto"/>
            <w:bottom w:val="none" w:sz="0" w:space="0" w:color="auto"/>
            <w:right w:val="none" w:sz="0" w:space="0" w:color="auto"/>
          </w:divBdr>
        </w:div>
        <w:div w:id="939214813">
          <w:marLeft w:val="0"/>
          <w:marRight w:val="0"/>
          <w:marTop w:val="0"/>
          <w:marBottom w:val="0"/>
          <w:divBdr>
            <w:top w:val="none" w:sz="0" w:space="0" w:color="auto"/>
            <w:left w:val="none" w:sz="0" w:space="0" w:color="auto"/>
            <w:bottom w:val="none" w:sz="0" w:space="0" w:color="auto"/>
            <w:right w:val="none" w:sz="0" w:space="0" w:color="auto"/>
          </w:divBdr>
        </w:div>
        <w:div w:id="89931149">
          <w:marLeft w:val="0"/>
          <w:marRight w:val="0"/>
          <w:marTop w:val="0"/>
          <w:marBottom w:val="0"/>
          <w:divBdr>
            <w:top w:val="none" w:sz="0" w:space="0" w:color="auto"/>
            <w:left w:val="none" w:sz="0" w:space="0" w:color="auto"/>
            <w:bottom w:val="none" w:sz="0" w:space="0" w:color="auto"/>
            <w:right w:val="none" w:sz="0" w:space="0" w:color="auto"/>
          </w:divBdr>
        </w:div>
        <w:div w:id="1563055475">
          <w:marLeft w:val="0"/>
          <w:marRight w:val="0"/>
          <w:marTop w:val="0"/>
          <w:marBottom w:val="0"/>
          <w:divBdr>
            <w:top w:val="none" w:sz="0" w:space="0" w:color="auto"/>
            <w:left w:val="none" w:sz="0" w:space="0" w:color="auto"/>
            <w:bottom w:val="none" w:sz="0" w:space="0" w:color="auto"/>
            <w:right w:val="none" w:sz="0" w:space="0" w:color="auto"/>
          </w:divBdr>
        </w:div>
        <w:div w:id="1298994606">
          <w:marLeft w:val="0"/>
          <w:marRight w:val="0"/>
          <w:marTop w:val="0"/>
          <w:marBottom w:val="0"/>
          <w:divBdr>
            <w:top w:val="none" w:sz="0" w:space="0" w:color="auto"/>
            <w:left w:val="none" w:sz="0" w:space="0" w:color="auto"/>
            <w:bottom w:val="none" w:sz="0" w:space="0" w:color="auto"/>
            <w:right w:val="none" w:sz="0" w:space="0" w:color="auto"/>
          </w:divBdr>
        </w:div>
        <w:div w:id="1235628809">
          <w:marLeft w:val="0"/>
          <w:marRight w:val="0"/>
          <w:marTop w:val="0"/>
          <w:marBottom w:val="0"/>
          <w:divBdr>
            <w:top w:val="none" w:sz="0" w:space="0" w:color="auto"/>
            <w:left w:val="none" w:sz="0" w:space="0" w:color="auto"/>
            <w:bottom w:val="none" w:sz="0" w:space="0" w:color="auto"/>
            <w:right w:val="none" w:sz="0" w:space="0" w:color="auto"/>
          </w:divBdr>
        </w:div>
        <w:div w:id="1803838458">
          <w:marLeft w:val="0"/>
          <w:marRight w:val="0"/>
          <w:marTop w:val="0"/>
          <w:marBottom w:val="0"/>
          <w:divBdr>
            <w:top w:val="none" w:sz="0" w:space="0" w:color="auto"/>
            <w:left w:val="none" w:sz="0" w:space="0" w:color="auto"/>
            <w:bottom w:val="none" w:sz="0" w:space="0" w:color="auto"/>
            <w:right w:val="none" w:sz="0" w:space="0" w:color="auto"/>
          </w:divBdr>
        </w:div>
        <w:div w:id="284893402">
          <w:marLeft w:val="0"/>
          <w:marRight w:val="0"/>
          <w:marTop w:val="0"/>
          <w:marBottom w:val="0"/>
          <w:divBdr>
            <w:top w:val="none" w:sz="0" w:space="0" w:color="auto"/>
            <w:left w:val="none" w:sz="0" w:space="0" w:color="auto"/>
            <w:bottom w:val="none" w:sz="0" w:space="0" w:color="auto"/>
            <w:right w:val="none" w:sz="0" w:space="0" w:color="auto"/>
          </w:divBdr>
        </w:div>
        <w:div w:id="1611811844">
          <w:marLeft w:val="0"/>
          <w:marRight w:val="0"/>
          <w:marTop w:val="0"/>
          <w:marBottom w:val="0"/>
          <w:divBdr>
            <w:top w:val="none" w:sz="0" w:space="0" w:color="auto"/>
            <w:left w:val="none" w:sz="0" w:space="0" w:color="auto"/>
            <w:bottom w:val="none" w:sz="0" w:space="0" w:color="auto"/>
            <w:right w:val="none" w:sz="0" w:space="0" w:color="auto"/>
          </w:divBdr>
        </w:div>
        <w:div w:id="1538855297">
          <w:marLeft w:val="0"/>
          <w:marRight w:val="0"/>
          <w:marTop w:val="0"/>
          <w:marBottom w:val="0"/>
          <w:divBdr>
            <w:top w:val="none" w:sz="0" w:space="0" w:color="auto"/>
            <w:left w:val="none" w:sz="0" w:space="0" w:color="auto"/>
            <w:bottom w:val="none" w:sz="0" w:space="0" w:color="auto"/>
            <w:right w:val="none" w:sz="0" w:space="0" w:color="auto"/>
          </w:divBdr>
        </w:div>
        <w:div w:id="146433531">
          <w:marLeft w:val="0"/>
          <w:marRight w:val="0"/>
          <w:marTop w:val="0"/>
          <w:marBottom w:val="0"/>
          <w:divBdr>
            <w:top w:val="none" w:sz="0" w:space="0" w:color="auto"/>
            <w:left w:val="none" w:sz="0" w:space="0" w:color="auto"/>
            <w:bottom w:val="none" w:sz="0" w:space="0" w:color="auto"/>
            <w:right w:val="none" w:sz="0" w:space="0" w:color="auto"/>
          </w:divBdr>
        </w:div>
        <w:div w:id="1865556102">
          <w:marLeft w:val="0"/>
          <w:marRight w:val="0"/>
          <w:marTop w:val="0"/>
          <w:marBottom w:val="0"/>
          <w:divBdr>
            <w:top w:val="none" w:sz="0" w:space="0" w:color="auto"/>
            <w:left w:val="none" w:sz="0" w:space="0" w:color="auto"/>
            <w:bottom w:val="none" w:sz="0" w:space="0" w:color="auto"/>
            <w:right w:val="none" w:sz="0" w:space="0" w:color="auto"/>
          </w:divBdr>
        </w:div>
        <w:div w:id="1267230355">
          <w:marLeft w:val="0"/>
          <w:marRight w:val="0"/>
          <w:marTop w:val="0"/>
          <w:marBottom w:val="0"/>
          <w:divBdr>
            <w:top w:val="none" w:sz="0" w:space="0" w:color="auto"/>
            <w:left w:val="none" w:sz="0" w:space="0" w:color="auto"/>
            <w:bottom w:val="none" w:sz="0" w:space="0" w:color="auto"/>
            <w:right w:val="none" w:sz="0" w:space="0" w:color="auto"/>
          </w:divBdr>
        </w:div>
        <w:div w:id="888801530">
          <w:marLeft w:val="0"/>
          <w:marRight w:val="0"/>
          <w:marTop w:val="0"/>
          <w:marBottom w:val="0"/>
          <w:divBdr>
            <w:top w:val="none" w:sz="0" w:space="0" w:color="auto"/>
            <w:left w:val="none" w:sz="0" w:space="0" w:color="auto"/>
            <w:bottom w:val="none" w:sz="0" w:space="0" w:color="auto"/>
            <w:right w:val="none" w:sz="0" w:space="0" w:color="auto"/>
          </w:divBdr>
        </w:div>
        <w:div w:id="1916356830">
          <w:marLeft w:val="0"/>
          <w:marRight w:val="0"/>
          <w:marTop w:val="0"/>
          <w:marBottom w:val="0"/>
          <w:divBdr>
            <w:top w:val="none" w:sz="0" w:space="0" w:color="auto"/>
            <w:left w:val="none" w:sz="0" w:space="0" w:color="auto"/>
            <w:bottom w:val="none" w:sz="0" w:space="0" w:color="auto"/>
            <w:right w:val="none" w:sz="0" w:space="0" w:color="auto"/>
          </w:divBdr>
        </w:div>
        <w:div w:id="156385636">
          <w:marLeft w:val="0"/>
          <w:marRight w:val="0"/>
          <w:marTop w:val="0"/>
          <w:marBottom w:val="0"/>
          <w:divBdr>
            <w:top w:val="none" w:sz="0" w:space="0" w:color="auto"/>
            <w:left w:val="none" w:sz="0" w:space="0" w:color="auto"/>
            <w:bottom w:val="none" w:sz="0" w:space="0" w:color="auto"/>
            <w:right w:val="none" w:sz="0" w:space="0" w:color="auto"/>
          </w:divBdr>
        </w:div>
        <w:div w:id="1049452342">
          <w:marLeft w:val="0"/>
          <w:marRight w:val="0"/>
          <w:marTop w:val="0"/>
          <w:marBottom w:val="0"/>
          <w:divBdr>
            <w:top w:val="none" w:sz="0" w:space="0" w:color="auto"/>
            <w:left w:val="none" w:sz="0" w:space="0" w:color="auto"/>
            <w:bottom w:val="none" w:sz="0" w:space="0" w:color="auto"/>
            <w:right w:val="none" w:sz="0" w:space="0" w:color="auto"/>
          </w:divBdr>
        </w:div>
        <w:div w:id="1266614815">
          <w:marLeft w:val="0"/>
          <w:marRight w:val="0"/>
          <w:marTop w:val="0"/>
          <w:marBottom w:val="0"/>
          <w:divBdr>
            <w:top w:val="none" w:sz="0" w:space="0" w:color="auto"/>
            <w:left w:val="none" w:sz="0" w:space="0" w:color="auto"/>
            <w:bottom w:val="none" w:sz="0" w:space="0" w:color="auto"/>
            <w:right w:val="none" w:sz="0" w:space="0" w:color="auto"/>
          </w:divBdr>
        </w:div>
        <w:div w:id="1932540835">
          <w:marLeft w:val="0"/>
          <w:marRight w:val="0"/>
          <w:marTop w:val="0"/>
          <w:marBottom w:val="0"/>
          <w:divBdr>
            <w:top w:val="none" w:sz="0" w:space="0" w:color="auto"/>
            <w:left w:val="none" w:sz="0" w:space="0" w:color="auto"/>
            <w:bottom w:val="none" w:sz="0" w:space="0" w:color="auto"/>
            <w:right w:val="none" w:sz="0" w:space="0" w:color="auto"/>
          </w:divBdr>
        </w:div>
        <w:div w:id="28530608">
          <w:marLeft w:val="0"/>
          <w:marRight w:val="0"/>
          <w:marTop w:val="0"/>
          <w:marBottom w:val="0"/>
          <w:divBdr>
            <w:top w:val="none" w:sz="0" w:space="0" w:color="auto"/>
            <w:left w:val="none" w:sz="0" w:space="0" w:color="auto"/>
            <w:bottom w:val="none" w:sz="0" w:space="0" w:color="auto"/>
            <w:right w:val="none" w:sz="0" w:space="0" w:color="auto"/>
          </w:divBdr>
        </w:div>
        <w:div w:id="634063747">
          <w:marLeft w:val="0"/>
          <w:marRight w:val="0"/>
          <w:marTop w:val="0"/>
          <w:marBottom w:val="0"/>
          <w:divBdr>
            <w:top w:val="none" w:sz="0" w:space="0" w:color="auto"/>
            <w:left w:val="none" w:sz="0" w:space="0" w:color="auto"/>
            <w:bottom w:val="none" w:sz="0" w:space="0" w:color="auto"/>
            <w:right w:val="none" w:sz="0" w:space="0" w:color="auto"/>
          </w:divBdr>
        </w:div>
        <w:div w:id="800265790">
          <w:marLeft w:val="0"/>
          <w:marRight w:val="0"/>
          <w:marTop w:val="0"/>
          <w:marBottom w:val="0"/>
          <w:divBdr>
            <w:top w:val="none" w:sz="0" w:space="0" w:color="auto"/>
            <w:left w:val="none" w:sz="0" w:space="0" w:color="auto"/>
            <w:bottom w:val="none" w:sz="0" w:space="0" w:color="auto"/>
            <w:right w:val="none" w:sz="0" w:space="0" w:color="auto"/>
          </w:divBdr>
        </w:div>
        <w:div w:id="1769229958">
          <w:marLeft w:val="0"/>
          <w:marRight w:val="0"/>
          <w:marTop w:val="0"/>
          <w:marBottom w:val="0"/>
          <w:divBdr>
            <w:top w:val="none" w:sz="0" w:space="0" w:color="auto"/>
            <w:left w:val="none" w:sz="0" w:space="0" w:color="auto"/>
            <w:bottom w:val="none" w:sz="0" w:space="0" w:color="auto"/>
            <w:right w:val="none" w:sz="0" w:space="0" w:color="auto"/>
          </w:divBdr>
        </w:div>
        <w:div w:id="12730704">
          <w:marLeft w:val="0"/>
          <w:marRight w:val="0"/>
          <w:marTop w:val="0"/>
          <w:marBottom w:val="0"/>
          <w:divBdr>
            <w:top w:val="none" w:sz="0" w:space="0" w:color="auto"/>
            <w:left w:val="none" w:sz="0" w:space="0" w:color="auto"/>
            <w:bottom w:val="none" w:sz="0" w:space="0" w:color="auto"/>
            <w:right w:val="none" w:sz="0" w:space="0" w:color="auto"/>
          </w:divBdr>
        </w:div>
        <w:div w:id="594870417">
          <w:marLeft w:val="0"/>
          <w:marRight w:val="0"/>
          <w:marTop w:val="0"/>
          <w:marBottom w:val="0"/>
          <w:divBdr>
            <w:top w:val="none" w:sz="0" w:space="0" w:color="auto"/>
            <w:left w:val="none" w:sz="0" w:space="0" w:color="auto"/>
            <w:bottom w:val="none" w:sz="0" w:space="0" w:color="auto"/>
            <w:right w:val="none" w:sz="0" w:space="0" w:color="auto"/>
          </w:divBdr>
        </w:div>
        <w:div w:id="1323267188">
          <w:marLeft w:val="0"/>
          <w:marRight w:val="0"/>
          <w:marTop w:val="0"/>
          <w:marBottom w:val="0"/>
          <w:divBdr>
            <w:top w:val="none" w:sz="0" w:space="0" w:color="auto"/>
            <w:left w:val="none" w:sz="0" w:space="0" w:color="auto"/>
            <w:bottom w:val="none" w:sz="0" w:space="0" w:color="auto"/>
            <w:right w:val="none" w:sz="0" w:space="0" w:color="auto"/>
          </w:divBdr>
        </w:div>
        <w:div w:id="645202455">
          <w:marLeft w:val="0"/>
          <w:marRight w:val="0"/>
          <w:marTop w:val="0"/>
          <w:marBottom w:val="0"/>
          <w:divBdr>
            <w:top w:val="none" w:sz="0" w:space="0" w:color="auto"/>
            <w:left w:val="none" w:sz="0" w:space="0" w:color="auto"/>
            <w:bottom w:val="none" w:sz="0" w:space="0" w:color="auto"/>
            <w:right w:val="none" w:sz="0" w:space="0" w:color="auto"/>
          </w:divBdr>
        </w:div>
        <w:div w:id="781532127">
          <w:marLeft w:val="0"/>
          <w:marRight w:val="0"/>
          <w:marTop w:val="0"/>
          <w:marBottom w:val="0"/>
          <w:divBdr>
            <w:top w:val="none" w:sz="0" w:space="0" w:color="auto"/>
            <w:left w:val="none" w:sz="0" w:space="0" w:color="auto"/>
            <w:bottom w:val="none" w:sz="0" w:space="0" w:color="auto"/>
            <w:right w:val="none" w:sz="0" w:space="0" w:color="auto"/>
          </w:divBdr>
        </w:div>
        <w:div w:id="1910650776">
          <w:marLeft w:val="0"/>
          <w:marRight w:val="0"/>
          <w:marTop w:val="0"/>
          <w:marBottom w:val="0"/>
          <w:divBdr>
            <w:top w:val="none" w:sz="0" w:space="0" w:color="auto"/>
            <w:left w:val="none" w:sz="0" w:space="0" w:color="auto"/>
            <w:bottom w:val="none" w:sz="0" w:space="0" w:color="auto"/>
            <w:right w:val="none" w:sz="0" w:space="0" w:color="auto"/>
          </w:divBdr>
        </w:div>
        <w:div w:id="1789086726">
          <w:marLeft w:val="0"/>
          <w:marRight w:val="0"/>
          <w:marTop w:val="0"/>
          <w:marBottom w:val="0"/>
          <w:divBdr>
            <w:top w:val="none" w:sz="0" w:space="0" w:color="auto"/>
            <w:left w:val="none" w:sz="0" w:space="0" w:color="auto"/>
            <w:bottom w:val="none" w:sz="0" w:space="0" w:color="auto"/>
            <w:right w:val="none" w:sz="0" w:space="0" w:color="auto"/>
          </w:divBdr>
        </w:div>
        <w:div w:id="360668748">
          <w:marLeft w:val="0"/>
          <w:marRight w:val="0"/>
          <w:marTop w:val="0"/>
          <w:marBottom w:val="0"/>
          <w:divBdr>
            <w:top w:val="none" w:sz="0" w:space="0" w:color="auto"/>
            <w:left w:val="none" w:sz="0" w:space="0" w:color="auto"/>
            <w:bottom w:val="none" w:sz="0" w:space="0" w:color="auto"/>
            <w:right w:val="none" w:sz="0" w:space="0" w:color="auto"/>
          </w:divBdr>
        </w:div>
        <w:div w:id="717316741">
          <w:marLeft w:val="0"/>
          <w:marRight w:val="0"/>
          <w:marTop w:val="0"/>
          <w:marBottom w:val="0"/>
          <w:divBdr>
            <w:top w:val="none" w:sz="0" w:space="0" w:color="auto"/>
            <w:left w:val="none" w:sz="0" w:space="0" w:color="auto"/>
            <w:bottom w:val="none" w:sz="0" w:space="0" w:color="auto"/>
            <w:right w:val="none" w:sz="0" w:space="0" w:color="auto"/>
          </w:divBdr>
        </w:div>
        <w:div w:id="541482136">
          <w:marLeft w:val="0"/>
          <w:marRight w:val="0"/>
          <w:marTop w:val="0"/>
          <w:marBottom w:val="0"/>
          <w:divBdr>
            <w:top w:val="none" w:sz="0" w:space="0" w:color="auto"/>
            <w:left w:val="none" w:sz="0" w:space="0" w:color="auto"/>
            <w:bottom w:val="none" w:sz="0" w:space="0" w:color="auto"/>
            <w:right w:val="none" w:sz="0" w:space="0" w:color="auto"/>
          </w:divBdr>
        </w:div>
        <w:div w:id="1137063495">
          <w:marLeft w:val="0"/>
          <w:marRight w:val="0"/>
          <w:marTop w:val="0"/>
          <w:marBottom w:val="0"/>
          <w:divBdr>
            <w:top w:val="none" w:sz="0" w:space="0" w:color="auto"/>
            <w:left w:val="none" w:sz="0" w:space="0" w:color="auto"/>
            <w:bottom w:val="none" w:sz="0" w:space="0" w:color="auto"/>
            <w:right w:val="none" w:sz="0" w:space="0" w:color="auto"/>
          </w:divBdr>
        </w:div>
        <w:div w:id="1409039628">
          <w:marLeft w:val="0"/>
          <w:marRight w:val="0"/>
          <w:marTop w:val="0"/>
          <w:marBottom w:val="0"/>
          <w:divBdr>
            <w:top w:val="none" w:sz="0" w:space="0" w:color="auto"/>
            <w:left w:val="none" w:sz="0" w:space="0" w:color="auto"/>
            <w:bottom w:val="none" w:sz="0" w:space="0" w:color="auto"/>
            <w:right w:val="none" w:sz="0" w:space="0" w:color="auto"/>
          </w:divBdr>
        </w:div>
        <w:div w:id="227418103">
          <w:marLeft w:val="0"/>
          <w:marRight w:val="0"/>
          <w:marTop w:val="0"/>
          <w:marBottom w:val="0"/>
          <w:divBdr>
            <w:top w:val="none" w:sz="0" w:space="0" w:color="auto"/>
            <w:left w:val="none" w:sz="0" w:space="0" w:color="auto"/>
            <w:bottom w:val="none" w:sz="0" w:space="0" w:color="auto"/>
            <w:right w:val="none" w:sz="0" w:space="0" w:color="auto"/>
          </w:divBdr>
        </w:div>
        <w:div w:id="1718123836">
          <w:marLeft w:val="0"/>
          <w:marRight w:val="0"/>
          <w:marTop w:val="0"/>
          <w:marBottom w:val="0"/>
          <w:divBdr>
            <w:top w:val="none" w:sz="0" w:space="0" w:color="auto"/>
            <w:left w:val="none" w:sz="0" w:space="0" w:color="auto"/>
            <w:bottom w:val="none" w:sz="0" w:space="0" w:color="auto"/>
            <w:right w:val="none" w:sz="0" w:space="0" w:color="auto"/>
          </w:divBdr>
        </w:div>
        <w:div w:id="659652016">
          <w:marLeft w:val="0"/>
          <w:marRight w:val="0"/>
          <w:marTop w:val="0"/>
          <w:marBottom w:val="0"/>
          <w:divBdr>
            <w:top w:val="none" w:sz="0" w:space="0" w:color="auto"/>
            <w:left w:val="none" w:sz="0" w:space="0" w:color="auto"/>
            <w:bottom w:val="none" w:sz="0" w:space="0" w:color="auto"/>
            <w:right w:val="none" w:sz="0" w:space="0" w:color="auto"/>
          </w:divBdr>
        </w:div>
        <w:div w:id="1971399529">
          <w:marLeft w:val="0"/>
          <w:marRight w:val="0"/>
          <w:marTop w:val="0"/>
          <w:marBottom w:val="0"/>
          <w:divBdr>
            <w:top w:val="none" w:sz="0" w:space="0" w:color="auto"/>
            <w:left w:val="none" w:sz="0" w:space="0" w:color="auto"/>
            <w:bottom w:val="none" w:sz="0" w:space="0" w:color="auto"/>
            <w:right w:val="none" w:sz="0" w:space="0" w:color="auto"/>
          </w:divBdr>
        </w:div>
        <w:div w:id="2139688756">
          <w:marLeft w:val="0"/>
          <w:marRight w:val="0"/>
          <w:marTop w:val="0"/>
          <w:marBottom w:val="0"/>
          <w:divBdr>
            <w:top w:val="none" w:sz="0" w:space="0" w:color="auto"/>
            <w:left w:val="none" w:sz="0" w:space="0" w:color="auto"/>
            <w:bottom w:val="none" w:sz="0" w:space="0" w:color="auto"/>
            <w:right w:val="none" w:sz="0" w:space="0" w:color="auto"/>
          </w:divBdr>
        </w:div>
        <w:div w:id="1142456287">
          <w:marLeft w:val="0"/>
          <w:marRight w:val="0"/>
          <w:marTop w:val="0"/>
          <w:marBottom w:val="0"/>
          <w:divBdr>
            <w:top w:val="none" w:sz="0" w:space="0" w:color="auto"/>
            <w:left w:val="none" w:sz="0" w:space="0" w:color="auto"/>
            <w:bottom w:val="none" w:sz="0" w:space="0" w:color="auto"/>
            <w:right w:val="none" w:sz="0" w:space="0" w:color="auto"/>
          </w:divBdr>
        </w:div>
        <w:div w:id="1117142403">
          <w:marLeft w:val="0"/>
          <w:marRight w:val="0"/>
          <w:marTop w:val="0"/>
          <w:marBottom w:val="0"/>
          <w:divBdr>
            <w:top w:val="none" w:sz="0" w:space="0" w:color="auto"/>
            <w:left w:val="none" w:sz="0" w:space="0" w:color="auto"/>
            <w:bottom w:val="none" w:sz="0" w:space="0" w:color="auto"/>
            <w:right w:val="none" w:sz="0" w:space="0" w:color="auto"/>
          </w:divBdr>
        </w:div>
        <w:div w:id="1796293587">
          <w:marLeft w:val="0"/>
          <w:marRight w:val="0"/>
          <w:marTop w:val="0"/>
          <w:marBottom w:val="0"/>
          <w:divBdr>
            <w:top w:val="none" w:sz="0" w:space="0" w:color="auto"/>
            <w:left w:val="none" w:sz="0" w:space="0" w:color="auto"/>
            <w:bottom w:val="none" w:sz="0" w:space="0" w:color="auto"/>
            <w:right w:val="none" w:sz="0" w:space="0" w:color="auto"/>
          </w:divBdr>
        </w:div>
        <w:div w:id="157381075">
          <w:marLeft w:val="0"/>
          <w:marRight w:val="0"/>
          <w:marTop w:val="0"/>
          <w:marBottom w:val="0"/>
          <w:divBdr>
            <w:top w:val="none" w:sz="0" w:space="0" w:color="auto"/>
            <w:left w:val="none" w:sz="0" w:space="0" w:color="auto"/>
            <w:bottom w:val="none" w:sz="0" w:space="0" w:color="auto"/>
            <w:right w:val="none" w:sz="0" w:space="0" w:color="auto"/>
          </w:divBdr>
        </w:div>
        <w:div w:id="1488667703">
          <w:marLeft w:val="0"/>
          <w:marRight w:val="0"/>
          <w:marTop w:val="0"/>
          <w:marBottom w:val="0"/>
          <w:divBdr>
            <w:top w:val="none" w:sz="0" w:space="0" w:color="auto"/>
            <w:left w:val="none" w:sz="0" w:space="0" w:color="auto"/>
            <w:bottom w:val="none" w:sz="0" w:space="0" w:color="auto"/>
            <w:right w:val="none" w:sz="0" w:space="0" w:color="auto"/>
          </w:divBdr>
        </w:div>
        <w:div w:id="186332069">
          <w:marLeft w:val="0"/>
          <w:marRight w:val="0"/>
          <w:marTop w:val="0"/>
          <w:marBottom w:val="0"/>
          <w:divBdr>
            <w:top w:val="none" w:sz="0" w:space="0" w:color="auto"/>
            <w:left w:val="none" w:sz="0" w:space="0" w:color="auto"/>
            <w:bottom w:val="none" w:sz="0" w:space="0" w:color="auto"/>
            <w:right w:val="none" w:sz="0" w:space="0" w:color="auto"/>
          </w:divBdr>
        </w:div>
        <w:div w:id="1403943341">
          <w:marLeft w:val="0"/>
          <w:marRight w:val="0"/>
          <w:marTop w:val="0"/>
          <w:marBottom w:val="0"/>
          <w:divBdr>
            <w:top w:val="none" w:sz="0" w:space="0" w:color="auto"/>
            <w:left w:val="none" w:sz="0" w:space="0" w:color="auto"/>
            <w:bottom w:val="none" w:sz="0" w:space="0" w:color="auto"/>
            <w:right w:val="none" w:sz="0" w:space="0" w:color="auto"/>
          </w:divBdr>
        </w:div>
        <w:div w:id="281038141">
          <w:marLeft w:val="0"/>
          <w:marRight w:val="0"/>
          <w:marTop w:val="0"/>
          <w:marBottom w:val="0"/>
          <w:divBdr>
            <w:top w:val="none" w:sz="0" w:space="0" w:color="auto"/>
            <w:left w:val="none" w:sz="0" w:space="0" w:color="auto"/>
            <w:bottom w:val="none" w:sz="0" w:space="0" w:color="auto"/>
            <w:right w:val="none" w:sz="0" w:space="0" w:color="auto"/>
          </w:divBdr>
        </w:div>
        <w:div w:id="1071922402">
          <w:marLeft w:val="0"/>
          <w:marRight w:val="0"/>
          <w:marTop w:val="0"/>
          <w:marBottom w:val="0"/>
          <w:divBdr>
            <w:top w:val="none" w:sz="0" w:space="0" w:color="auto"/>
            <w:left w:val="none" w:sz="0" w:space="0" w:color="auto"/>
            <w:bottom w:val="none" w:sz="0" w:space="0" w:color="auto"/>
            <w:right w:val="none" w:sz="0" w:space="0" w:color="auto"/>
          </w:divBdr>
        </w:div>
        <w:div w:id="858394092">
          <w:marLeft w:val="0"/>
          <w:marRight w:val="0"/>
          <w:marTop w:val="0"/>
          <w:marBottom w:val="0"/>
          <w:divBdr>
            <w:top w:val="none" w:sz="0" w:space="0" w:color="auto"/>
            <w:left w:val="none" w:sz="0" w:space="0" w:color="auto"/>
            <w:bottom w:val="none" w:sz="0" w:space="0" w:color="auto"/>
            <w:right w:val="none" w:sz="0" w:space="0" w:color="auto"/>
          </w:divBdr>
        </w:div>
        <w:div w:id="339086851">
          <w:marLeft w:val="0"/>
          <w:marRight w:val="0"/>
          <w:marTop w:val="0"/>
          <w:marBottom w:val="0"/>
          <w:divBdr>
            <w:top w:val="none" w:sz="0" w:space="0" w:color="auto"/>
            <w:left w:val="none" w:sz="0" w:space="0" w:color="auto"/>
            <w:bottom w:val="none" w:sz="0" w:space="0" w:color="auto"/>
            <w:right w:val="none" w:sz="0" w:space="0" w:color="auto"/>
          </w:divBdr>
        </w:div>
        <w:div w:id="412120126">
          <w:marLeft w:val="0"/>
          <w:marRight w:val="0"/>
          <w:marTop w:val="0"/>
          <w:marBottom w:val="0"/>
          <w:divBdr>
            <w:top w:val="none" w:sz="0" w:space="0" w:color="auto"/>
            <w:left w:val="none" w:sz="0" w:space="0" w:color="auto"/>
            <w:bottom w:val="none" w:sz="0" w:space="0" w:color="auto"/>
            <w:right w:val="none" w:sz="0" w:space="0" w:color="auto"/>
          </w:divBdr>
        </w:div>
        <w:div w:id="326985249">
          <w:marLeft w:val="0"/>
          <w:marRight w:val="0"/>
          <w:marTop w:val="0"/>
          <w:marBottom w:val="0"/>
          <w:divBdr>
            <w:top w:val="none" w:sz="0" w:space="0" w:color="auto"/>
            <w:left w:val="none" w:sz="0" w:space="0" w:color="auto"/>
            <w:bottom w:val="none" w:sz="0" w:space="0" w:color="auto"/>
            <w:right w:val="none" w:sz="0" w:space="0" w:color="auto"/>
          </w:divBdr>
        </w:div>
        <w:div w:id="667710227">
          <w:marLeft w:val="0"/>
          <w:marRight w:val="0"/>
          <w:marTop w:val="0"/>
          <w:marBottom w:val="0"/>
          <w:divBdr>
            <w:top w:val="none" w:sz="0" w:space="0" w:color="auto"/>
            <w:left w:val="none" w:sz="0" w:space="0" w:color="auto"/>
            <w:bottom w:val="none" w:sz="0" w:space="0" w:color="auto"/>
            <w:right w:val="none" w:sz="0" w:space="0" w:color="auto"/>
          </w:divBdr>
        </w:div>
        <w:div w:id="941575512">
          <w:marLeft w:val="0"/>
          <w:marRight w:val="0"/>
          <w:marTop w:val="0"/>
          <w:marBottom w:val="0"/>
          <w:divBdr>
            <w:top w:val="none" w:sz="0" w:space="0" w:color="auto"/>
            <w:left w:val="none" w:sz="0" w:space="0" w:color="auto"/>
            <w:bottom w:val="none" w:sz="0" w:space="0" w:color="auto"/>
            <w:right w:val="none" w:sz="0" w:space="0" w:color="auto"/>
          </w:divBdr>
        </w:div>
        <w:div w:id="1108042965">
          <w:marLeft w:val="0"/>
          <w:marRight w:val="0"/>
          <w:marTop w:val="0"/>
          <w:marBottom w:val="0"/>
          <w:divBdr>
            <w:top w:val="none" w:sz="0" w:space="0" w:color="auto"/>
            <w:left w:val="none" w:sz="0" w:space="0" w:color="auto"/>
            <w:bottom w:val="none" w:sz="0" w:space="0" w:color="auto"/>
            <w:right w:val="none" w:sz="0" w:space="0" w:color="auto"/>
          </w:divBdr>
        </w:div>
        <w:div w:id="1653218745">
          <w:marLeft w:val="0"/>
          <w:marRight w:val="0"/>
          <w:marTop w:val="0"/>
          <w:marBottom w:val="0"/>
          <w:divBdr>
            <w:top w:val="none" w:sz="0" w:space="0" w:color="auto"/>
            <w:left w:val="none" w:sz="0" w:space="0" w:color="auto"/>
            <w:bottom w:val="none" w:sz="0" w:space="0" w:color="auto"/>
            <w:right w:val="none" w:sz="0" w:space="0" w:color="auto"/>
          </w:divBdr>
        </w:div>
        <w:div w:id="1363674974">
          <w:marLeft w:val="0"/>
          <w:marRight w:val="0"/>
          <w:marTop w:val="0"/>
          <w:marBottom w:val="0"/>
          <w:divBdr>
            <w:top w:val="none" w:sz="0" w:space="0" w:color="auto"/>
            <w:left w:val="none" w:sz="0" w:space="0" w:color="auto"/>
            <w:bottom w:val="none" w:sz="0" w:space="0" w:color="auto"/>
            <w:right w:val="none" w:sz="0" w:space="0" w:color="auto"/>
          </w:divBdr>
        </w:div>
        <w:div w:id="847672743">
          <w:marLeft w:val="0"/>
          <w:marRight w:val="0"/>
          <w:marTop w:val="0"/>
          <w:marBottom w:val="0"/>
          <w:divBdr>
            <w:top w:val="none" w:sz="0" w:space="0" w:color="auto"/>
            <w:left w:val="none" w:sz="0" w:space="0" w:color="auto"/>
            <w:bottom w:val="none" w:sz="0" w:space="0" w:color="auto"/>
            <w:right w:val="none" w:sz="0" w:space="0" w:color="auto"/>
          </w:divBdr>
        </w:div>
        <w:div w:id="596672433">
          <w:marLeft w:val="0"/>
          <w:marRight w:val="0"/>
          <w:marTop w:val="0"/>
          <w:marBottom w:val="0"/>
          <w:divBdr>
            <w:top w:val="none" w:sz="0" w:space="0" w:color="auto"/>
            <w:left w:val="none" w:sz="0" w:space="0" w:color="auto"/>
            <w:bottom w:val="none" w:sz="0" w:space="0" w:color="auto"/>
            <w:right w:val="none" w:sz="0" w:space="0" w:color="auto"/>
          </w:divBdr>
        </w:div>
        <w:div w:id="1651204273">
          <w:marLeft w:val="0"/>
          <w:marRight w:val="0"/>
          <w:marTop w:val="0"/>
          <w:marBottom w:val="0"/>
          <w:divBdr>
            <w:top w:val="none" w:sz="0" w:space="0" w:color="auto"/>
            <w:left w:val="none" w:sz="0" w:space="0" w:color="auto"/>
            <w:bottom w:val="none" w:sz="0" w:space="0" w:color="auto"/>
            <w:right w:val="none" w:sz="0" w:space="0" w:color="auto"/>
          </w:divBdr>
        </w:div>
        <w:div w:id="465512883">
          <w:marLeft w:val="0"/>
          <w:marRight w:val="0"/>
          <w:marTop w:val="0"/>
          <w:marBottom w:val="0"/>
          <w:divBdr>
            <w:top w:val="none" w:sz="0" w:space="0" w:color="auto"/>
            <w:left w:val="none" w:sz="0" w:space="0" w:color="auto"/>
            <w:bottom w:val="none" w:sz="0" w:space="0" w:color="auto"/>
            <w:right w:val="none" w:sz="0" w:space="0" w:color="auto"/>
          </w:divBdr>
        </w:div>
        <w:div w:id="1223909397">
          <w:marLeft w:val="0"/>
          <w:marRight w:val="0"/>
          <w:marTop w:val="0"/>
          <w:marBottom w:val="0"/>
          <w:divBdr>
            <w:top w:val="none" w:sz="0" w:space="0" w:color="auto"/>
            <w:left w:val="none" w:sz="0" w:space="0" w:color="auto"/>
            <w:bottom w:val="none" w:sz="0" w:space="0" w:color="auto"/>
            <w:right w:val="none" w:sz="0" w:space="0" w:color="auto"/>
          </w:divBdr>
        </w:div>
        <w:div w:id="1005354014">
          <w:marLeft w:val="0"/>
          <w:marRight w:val="0"/>
          <w:marTop w:val="0"/>
          <w:marBottom w:val="0"/>
          <w:divBdr>
            <w:top w:val="none" w:sz="0" w:space="0" w:color="auto"/>
            <w:left w:val="none" w:sz="0" w:space="0" w:color="auto"/>
            <w:bottom w:val="none" w:sz="0" w:space="0" w:color="auto"/>
            <w:right w:val="none" w:sz="0" w:space="0" w:color="auto"/>
          </w:divBdr>
        </w:div>
        <w:div w:id="785780529">
          <w:marLeft w:val="0"/>
          <w:marRight w:val="0"/>
          <w:marTop w:val="0"/>
          <w:marBottom w:val="0"/>
          <w:divBdr>
            <w:top w:val="none" w:sz="0" w:space="0" w:color="auto"/>
            <w:left w:val="none" w:sz="0" w:space="0" w:color="auto"/>
            <w:bottom w:val="none" w:sz="0" w:space="0" w:color="auto"/>
            <w:right w:val="none" w:sz="0" w:space="0" w:color="auto"/>
          </w:divBdr>
        </w:div>
        <w:div w:id="1291060205">
          <w:marLeft w:val="0"/>
          <w:marRight w:val="0"/>
          <w:marTop w:val="0"/>
          <w:marBottom w:val="0"/>
          <w:divBdr>
            <w:top w:val="none" w:sz="0" w:space="0" w:color="auto"/>
            <w:left w:val="none" w:sz="0" w:space="0" w:color="auto"/>
            <w:bottom w:val="none" w:sz="0" w:space="0" w:color="auto"/>
            <w:right w:val="none" w:sz="0" w:space="0" w:color="auto"/>
          </w:divBdr>
        </w:div>
        <w:div w:id="600841686">
          <w:marLeft w:val="0"/>
          <w:marRight w:val="0"/>
          <w:marTop w:val="0"/>
          <w:marBottom w:val="0"/>
          <w:divBdr>
            <w:top w:val="none" w:sz="0" w:space="0" w:color="auto"/>
            <w:left w:val="none" w:sz="0" w:space="0" w:color="auto"/>
            <w:bottom w:val="none" w:sz="0" w:space="0" w:color="auto"/>
            <w:right w:val="none" w:sz="0" w:space="0" w:color="auto"/>
          </w:divBdr>
        </w:div>
        <w:div w:id="812452754">
          <w:marLeft w:val="0"/>
          <w:marRight w:val="0"/>
          <w:marTop w:val="0"/>
          <w:marBottom w:val="0"/>
          <w:divBdr>
            <w:top w:val="none" w:sz="0" w:space="0" w:color="auto"/>
            <w:left w:val="none" w:sz="0" w:space="0" w:color="auto"/>
            <w:bottom w:val="none" w:sz="0" w:space="0" w:color="auto"/>
            <w:right w:val="none" w:sz="0" w:space="0" w:color="auto"/>
          </w:divBdr>
        </w:div>
        <w:div w:id="1952009272">
          <w:marLeft w:val="0"/>
          <w:marRight w:val="0"/>
          <w:marTop w:val="0"/>
          <w:marBottom w:val="0"/>
          <w:divBdr>
            <w:top w:val="none" w:sz="0" w:space="0" w:color="auto"/>
            <w:left w:val="none" w:sz="0" w:space="0" w:color="auto"/>
            <w:bottom w:val="none" w:sz="0" w:space="0" w:color="auto"/>
            <w:right w:val="none" w:sz="0" w:space="0" w:color="auto"/>
          </w:divBdr>
        </w:div>
        <w:div w:id="838422161">
          <w:marLeft w:val="0"/>
          <w:marRight w:val="0"/>
          <w:marTop w:val="0"/>
          <w:marBottom w:val="0"/>
          <w:divBdr>
            <w:top w:val="none" w:sz="0" w:space="0" w:color="auto"/>
            <w:left w:val="none" w:sz="0" w:space="0" w:color="auto"/>
            <w:bottom w:val="none" w:sz="0" w:space="0" w:color="auto"/>
            <w:right w:val="none" w:sz="0" w:space="0" w:color="auto"/>
          </w:divBdr>
        </w:div>
        <w:div w:id="970091309">
          <w:marLeft w:val="0"/>
          <w:marRight w:val="0"/>
          <w:marTop w:val="0"/>
          <w:marBottom w:val="0"/>
          <w:divBdr>
            <w:top w:val="none" w:sz="0" w:space="0" w:color="auto"/>
            <w:left w:val="none" w:sz="0" w:space="0" w:color="auto"/>
            <w:bottom w:val="none" w:sz="0" w:space="0" w:color="auto"/>
            <w:right w:val="none" w:sz="0" w:space="0" w:color="auto"/>
          </w:divBdr>
        </w:div>
        <w:div w:id="1206481363">
          <w:marLeft w:val="0"/>
          <w:marRight w:val="0"/>
          <w:marTop w:val="0"/>
          <w:marBottom w:val="0"/>
          <w:divBdr>
            <w:top w:val="none" w:sz="0" w:space="0" w:color="auto"/>
            <w:left w:val="none" w:sz="0" w:space="0" w:color="auto"/>
            <w:bottom w:val="none" w:sz="0" w:space="0" w:color="auto"/>
            <w:right w:val="none" w:sz="0" w:space="0" w:color="auto"/>
          </w:divBdr>
        </w:div>
        <w:div w:id="66804255">
          <w:marLeft w:val="0"/>
          <w:marRight w:val="0"/>
          <w:marTop w:val="0"/>
          <w:marBottom w:val="0"/>
          <w:divBdr>
            <w:top w:val="none" w:sz="0" w:space="0" w:color="auto"/>
            <w:left w:val="none" w:sz="0" w:space="0" w:color="auto"/>
            <w:bottom w:val="none" w:sz="0" w:space="0" w:color="auto"/>
            <w:right w:val="none" w:sz="0" w:space="0" w:color="auto"/>
          </w:divBdr>
        </w:div>
        <w:div w:id="1831211230">
          <w:marLeft w:val="0"/>
          <w:marRight w:val="0"/>
          <w:marTop w:val="0"/>
          <w:marBottom w:val="0"/>
          <w:divBdr>
            <w:top w:val="none" w:sz="0" w:space="0" w:color="auto"/>
            <w:left w:val="none" w:sz="0" w:space="0" w:color="auto"/>
            <w:bottom w:val="none" w:sz="0" w:space="0" w:color="auto"/>
            <w:right w:val="none" w:sz="0" w:space="0" w:color="auto"/>
          </w:divBdr>
        </w:div>
        <w:div w:id="281303892">
          <w:marLeft w:val="0"/>
          <w:marRight w:val="0"/>
          <w:marTop w:val="0"/>
          <w:marBottom w:val="0"/>
          <w:divBdr>
            <w:top w:val="none" w:sz="0" w:space="0" w:color="auto"/>
            <w:left w:val="none" w:sz="0" w:space="0" w:color="auto"/>
            <w:bottom w:val="none" w:sz="0" w:space="0" w:color="auto"/>
            <w:right w:val="none" w:sz="0" w:space="0" w:color="auto"/>
          </w:divBdr>
        </w:div>
        <w:div w:id="1405957596">
          <w:marLeft w:val="0"/>
          <w:marRight w:val="0"/>
          <w:marTop w:val="0"/>
          <w:marBottom w:val="0"/>
          <w:divBdr>
            <w:top w:val="none" w:sz="0" w:space="0" w:color="auto"/>
            <w:left w:val="none" w:sz="0" w:space="0" w:color="auto"/>
            <w:bottom w:val="none" w:sz="0" w:space="0" w:color="auto"/>
            <w:right w:val="none" w:sz="0" w:space="0" w:color="auto"/>
          </w:divBdr>
        </w:div>
        <w:div w:id="1661302272">
          <w:marLeft w:val="0"/>
          <w:marRight w:val="0"/>
          <w:marTop w:val="0"/>
          <w:marBottom w:val="0"/>
          <w:divBdr>
            <w:top w:val="none" w:sz="0" w:space="0" w:color="auto"/>
            <w:left w:val="none" w:sz="0" w:space="0" w:color="auto"/>
            <w:bottom w:val="none" w:sz="0" w:space="0" w:color="auto"/>
            <w:right w:val="none" w:sz="0" w:space="0" w:color="auto"/>
          </w:divBdr>
        </w:div>
        <w:div w:id="175048115">
          <w:marLeft w:val="0"/>
          <w:marRight w:val="0"/>
          <w:marTop w:val="0"/>
          <w:marBottom w:val="0"/>
          <w:divBdr>
            <w:top w:val="none" w:sz="0" w:space="0" w:color="auto"/>
            <w:left w:val="none" w:sz="0" w:space="0" w:color="auto"/>
            <w:bottom w:val="none" w:sz="0" w:space="0" w:color="auto"/>
            <w:right w:val="none" w:sz="0" w:space="0" w:color="auto"/>
          </w:divBdr>
        </w:div>
        <w:div w:id="1032344370">
          <w:marLeft w:val="0"/>
          <w:marRight w:val="0"/>
          <w:marTop w:val="0"/>
          <w:marBottom w:val="0"/>
          <w:divBdr>
            <w:top w:val="none" w:sz="0" w:space="0" w:color="auto"/>
            <w:left w:val="none" w:sz="0" w:space="0" w:color="auto"/>
            <w:bottom w:val="none" w:sz="0" w:space="0" w:color="auto"/>
            <w:right w:val="none" w:sz="0" w:space="0" w:color="auto"/>
          </w:divBdr>
        </w:div>
        <w:div w:id="1028529466">
          <w:marLeft w:val="0"/>
          <w:marRight w:val="0"/>
          <w:marTop w:val="0"/>
          <w:marBottom w:val="0"/>
          <w:divBdr>
            <w:top w:val="none" w:sz="0" w:space="0" w:color="auto"/>
            <w:left w:val="none" w:sz="0" w:space="0" w:color="auto"/>
            <w:bottom w:val="none" w:sz="0" w:space="0" w:color="auto"/>
            <w:right w:val="none" w:sz="0" w:space="0" w:color="auto"/>
          </w:divBdr>
        </w:div>
        <w:div w:id="956302265">
          <w:marLeft w:val="0"/>
          <w:marRight w:val="0"/>
          <w:marTop w:val="0"/>
          <w:marBottom w:val="0"/>
          <w:divBdr>
            <w:top w:val="none" w:sz="0" w:space="0" w:color="auto"/>
            <w:left w:val="none" w:sz="0" w:space="0" w:color="auto"/>
            <w:bottom w:val="none" w:sz="0" w:space="0" w:color="auto"/>
            <w:right w:val="none" w:sz="0" w:space="0" w:color="auto"/>
          </w:divBdr>
        </w:div>
        <w:div w:id="1222446885">
          <w:marLeft w:val="0"/>
          <w:marRight w:val="0"/>
          <w:marTop w:val="0"/>
          <w:marBottom w:val="0"/>
          <w:divBdr>
            <w:top w:val="none" w:sz="0" w:space="0" w:color="auto"/>
            <w:left w:val="none" w:sz="0" w:space="0" w:color="auto"/>
            <w:bottom w:val="none" w:sz="0" w:space="0" w:color="auto"/>
            <w:right w:val="none" w:sz="0" w:space="0" w:color="auto"/>
          </w:divBdr>
        </w:div>
        <w:div w:id="469908028">
          <w:marLeft w:val="0"/>
          <w:marRight w:val="0"/>
          <w:marTop w:val="0"/>
          <w:marBottom w:val="0"/>
          <w:divBdr>
            <w:top w:val="none" w:sz="0" w:space="0" w:color="auto"/>
            <w:left w:val="none" w:sz="0" w:space="0" w:color="auto"/>
            <w:bottom w:val="none" w:sz="0" w:space="0" w:color="auto"/>
            <w:right w:val="none" w:sz="0" w:space="0" w:color="auto"/>
          </w:divBdr>
        </w:div>
        <w:div w:id="858275802">
          <w:marLeft w:val="0"/>
          <w:marRight w:val="0"/>
          <w:marTop w:val="0"/>
          <w:marBottom w:val="0"/>
          <w:divBdr>
            <w:top w:val="none" w:sz="0" w:space="0" w:color="auto"/>
            <w:left w:val="none" w:sz="0" w:space="0" w:color="auto"/>
            <w:bottom w:val="none" w:sz="0" w:space="0" w:color="auto"/>
            <w:right w:val="none" w:sz="0" w:space="0" w:color="auto"/>
          </w:divBdr>
        </w:div>
        <w:div w:id="459686450">
          <w:marLeft w:val="0"/>
          <w:marRight w:val="0"/>
          <w:marTop w:val="0"/>
          <w:marBottom w:val="0"/>
          <w:divBdr>
            <w:top w:val="none" w:sz="0" w:space="0" w:color="auto"/>
            <w:left w:val="none" w:sz="0" w:space="0" w:color="auto"/>
            <w:bottom w:val="none" w:sz="0" w:space="0" w:color="auto"/>
            <w:right w:val="none" w:sz="0" w:space="0" w:color="auto"/>
          </w:divBdr>
        </w:div>
        <w:div w:id="298149595">
          <w:marLeft w:val="0"/>
          <w:marRight w:val="0"/>
          <w:marTop w:val="0"/>
          <w:marBottom w:val="0"/>
          <w:divBdr>
            <w:top w:val="none" w:sz="0" w:space="0" w:color="auto"/>
            <w:left w:val="none" w:sz="0" w:space="0" w:color="auto"/>
            <w:bottom w:val="none" w:sz="0" w:space="0" w:color="auto"/>
            <w:right w:val="none" w:sz="0" w:space="0" w:color="auto"/>
          </w:divBdr>
        </w:div>
        <w:div w:id="51512395">
          <w:marLeft w:val="0"/>
          <w:marRight w:val="0"/>
          <w:marTop w:val="0"/>
          <w:marBottom w:val="0"/>
          <w:divBdr>
            <w:top w:val="none" w:sz="0" w:space="0" w:color="auto"/>
            <w:left w:val="none" w:sz="0" w:space="0" w:color="auto"/>
            <w:bottom w:val="none" w:sz="0" w:space="0" w:color="auto"/>
            <w:right w:val="none" w:sz="0" w:space="0" w:color="auto"/>
          </w:divBdr>
        </w:div>
        <w:div w:id="994070374">
          <w:marLeft w:val="0"/>
          <w:marRight w:val="0"/>
          <w:marTop w:val="0"/>
          <w:marBottom w:val="0"/>
          <w:divBdr>
            <w:top w:val="none" w:sz="0" w:space="0" w:color="auto"/>
            <w:left w:val="none" w:sz="0" w:space="0" w:color="auto"/>
            <w:bottom w:val="none" w:sz="0" w:space="0" w:color="auto"/>
            <w:right w:val="none" w:sz="0" w:space="0" w:color="auto"/>
          </w:divBdr>
        </w:div>
        <w:div w:id="707611968">
          <w:marLeft w:val="0"/>
          <w:marRight w:val="0"/>
          <w:marTop w:val="0"/>
          <w:marBottom w:val="0"/>
          <w:divBdr>
            <w:top w:val="none" w:sz="0" w:space="0" w:color="auto"/>
            <w:left w:val="none" w:sz="0" w:space="0" w:color="auto"/>
            <w:bottom w:val="none" w:sz="0" w:space="0" w:color="auto"/>
            <w:right w:val="none" w:sz="0" w:space="0" w:color="auto"/>
          </w:divBdr>
        </w:div>
        <w:div w:id="765616261">
          <w:marLeft w:val="0"/>
          <w:marRight w:val="0"/>
          <w:marTop w:val="0"/>
          <w:marBottom w:val="0"/>
          <w:divBdr>
            <w:top w:val="none" w:sz="0" w:space="0" w:color="auto"/>
            <w:left w:val="none" w:sz="0" w:space="0" w:color="auto"/>
            <w:bottom w:val="none" w:sz="0" w:space="0" w:color="auto"/>
            <w:right w:val="none" w:sz="0" w:space="0" w:color="auto"/>
          </w:divBdr>
        </w:div>
        <w:div w:id="1929384149">
          <w:marLeft w:val="0"/>
          <w:marRight w:val="0"/>
          <w:marTop w:val="0"/>
          <w:marBottom w:val="0"/>
          <w:divBdr>
            <w:top w:val="none" w:sz="0" w:space="0" w:color="auto"/>
            <w:left w:val="none" w:sz="0" w:space="0" w:color="auto"/>
            <w:bottom w:val="none" w:sz="0" w:space="0" w:color="auto"/>
            <w:right w:val="none" w:sz="0" w:space="0" w:color="auto"/>
          </w:divBdr>
        </w:div>
        <w:div w:id="1259363293">
          <w:marLeft w:val="0"/>
          <w:marRight w:val="0"/>
          <w:marTop w:val="0"/>
          <w:marBottom w:val="0"/>
          <w:divBdr>
            <w:top w:val="none" w:sz="0" w:space="0" w:color="auto"/>
            <w:left w:val="none" w:sz="0" w:space="0" w:color="auto"/>
            <w:bottom w:val="none" w:sz="0" w:space="0" w:color="auto"/>
            <w:right w:val="none" w:sz="0" w:space="0" w:color="auto"/>
          </w:divBdr>
        </w:div>
        <w:div w:id="1213231654">
          <w:marLeft w:val="0"/>
          <w:marRight w:val="0"/>
          <w:marTop w:val="0"/>
          <w:marBottom w:val="0"/>
          <w:divBdr>
            <w:top w:val="none" w:sz="0" w:space="0" w:color="auto"/>
            <w:left w:val="none" w:sz="0" w:space="0" w:color="auto"/>
            <w:bottom w:val="none" w:sz="0" w:space="0" w:color="auto"/>
            <w:right w:val="none" w:sz="0" w:space="0" w:color="auto"/>
          </w:divBdr>
        </w:div>
        <w:div w:id="1221284245">
          <w:marLeft w:val="0"/>
          <w:marRight w:val="0"/>
          <w:marTop w:val="0"/>
          <w:marBottom w:val="0"/>
          <w:divBdr>
            <w:top w:val="none" w:sz="0" w:space="0" w:color="auto"/>
            <w:left w:val="none" w:sz="0" w:space="0" w:color="auto"/>
            <w:bottom w:val="none" w:sz="0" w:space="0" w:color="auto"/>
            <w:right w:val="none" w:sz="0" w:space="0" w:color="auto"/>
          </w:divBdr>
        </w:div>
        <w:div w:id="1403406601">
          <w:marLeft w:val="0"/>
          <w:marRight w:val="0"/>
          <w:marTop w:val="0"/>
          <w:marBottom w:val="0"/>
          <w:divBdr>
            <w:top w:val="none" w:sz="0" w:space="0" w:color="auto"/>
            <w:left w:val="none" w:sz="0" w:space="0" w:color="auto"/>
            <w:bottom w:val="none" w:sz="0" w:space="0" w:color="auto"/>
            <w:right w:val="none" w:sz="0" w:space="0" w:color="auto"/>
          </w:divBdr>
        </w:div>
        <w:div w:id="1798988933">
          <w:marLeft w:val="0"/>
          <w:marRight w:val="0"/>
          <w:marTop w:val="0"/>
          <w:marBottom w:val="0"/>
          <w:divBdr>
            <w:top w:val="none" w:sz="0" w:space="0" w:color="auto"/>
            <w:left w:val="none" w:sz="0" w:space="0" w:color="auto"/>
            <w:bottom w:val="none" w:sz="0" w:space="0" w:color="auto"/>
            <w:right w:val="none" w:sz="0" w:space="0" w:color="auto"/>
          </w:divBdr>
        </w:div>
        <w:div w:id="1688865468">
          <w:marLeft w:val="0"/>
          <w:marRight w:val="0"/>
          <w:marTop w:val="0"/>
          <w:marBottom w:val="0"/>
          <w:divBdr>
            <w:top w:val="none" w:sz="0" w:space="0" w:color="auto"/>
            <w:left w:val="none" w:sz="0" w:space="0" w:color="auto"/>
            <w:bottom w:val="none" w:sz="0" w:space="0" w:color="auto"/>
            <w:right w:val="none" w:sz="0" w:space="0" w:color="auto"/>
          </w:divBdr>
        </w:div>
        <w:div w:id="1398824145">
          <w:marLeft w:val="0"/>
          <w:marRight w:val="0"/>
          <w:marTop w:val="0"/>
          <w:marBottom w:val="0"/>
          <w:divBdr>
            <w:top w:val="none" w:sz="0" w:space="0" w:color="auto"/>
            <w:left w:val="none" w:sz="0" w:space="0" w:color="auto"/>
            <w:bottom w:val="none" w:sz="0" w:space="0" w:color="auto"/>
            <w:right w:val="none" w:sz="0" w:space="0" w:color="auto"/>
          </w:divBdr>
        </w:div>
        <w:div w:id="1539077608">
          <w:marLeft w:val="0"/>
          <w:marRight w:val="0"/>
          <w:marTop w:val="0"/>
          <w:marBottom w:val="0"/>
          <w:divBdr>
            <w:top w:val="none" w:sz="0" w:space="0" w:color="auto"/>
            <w:left w:val="none" w:sz="0" w:space="0" w:color="auto"/>
            <w:bottom w:val="none" w:sz="0" w:space="0" w:color="auto"/>
            <w:right w:val="none" w:sz="0" w:space="0" w:color="auto"/>
          </w:divBdr>
        </w:div>
        <w:div w:id="2028174645">
          <w:marLeft w:val="0"/>
          <w:marRight w:val="0"/>
          <w:marTop w:val="0"/>
          <w:marBottom w:val="0"/>
          <w:divBdr>
            <w:top w:val="none" w:sz="0" w:space="0" w:color="auto"/>
            <w:left w:val="none" w:sz="0" w:space="0" w:color="auto"/>
            <w:bottom w:val="none" w:sz="0" w:space="0" w:color="auto"/>
            <w:right w:val="none" w:sz="0" w:space="0" w:color="auto"/>
          </w:divBdr>
        </w:div>
        <w:div w:id="220287459">
          <w:marLeft w:val="0"/>
          <w:marRight w:val="0"/>
          <w:marTop w:val="0"/>
          <w:marBottom w:val="0"/>
          <w:divBdr>
            <w:top w:val="none" w:sz="0" w:space="0" w:color="auto"/>
            <w:left w:val="none" w:sz="0" w:space="0" w:color="auto"/>
            <w:bottom w:val="none" w:sz="0" w:space="0" w:color="auto"/>
            <w:right w:val="none" w:sz="0" w:space="0" w:color="auto"/>
          </w:divBdr>
        </w:div>
        <w:div w:id="200098411">
          <w:marLeft w:val="0"/>
          <w:marRight w:val="0"/>
          <w:marTop w:val="0"/>
          <w:marBottom w:val="0"/>
          <w:divBdr>
            <w:top w:val="none" w:sz="0" w:space="0" w:color="auto"/>
            <w:left w:val="none" w:sz="0" w:space="0" w:color="auto"/>
            <w:bottom w:val="none" w:sz="0" w:space="0" w:color="auto"/>
            <w:right w:val="none" w:sz="0" w:space="0" w:color="auto"/>
          </w:divBdr>
        </w:div>
        <w:div w:id="811752903">
          <w:marLeft w:val="0"/>
          <w:marRight w:val="0"/>
          <w:marTop w:val="0"/>
          <w:marBottom w:val="0"/>
          <w:divBdr>
            <w:top w:val="none" w:sz="0" w:space="0" w:color="auto"/>
            <w:left w:val="none" w:sz="0" w:space="0" w:color="auto"/>
            <w:bottom w:val="none" w:sz="0" w:space="0" w:color="auto"/>
            <w:right w:val="none" w:sz="0" w:space="0" w:color="auto"/>
          </w:divBdr>
        </w:div>
        <w:div w:id="1300187422">
          <w:marLeft w:val="0"/>
          <w:marRight w:val="0"/>
          <w:marTop w:val="0"/>
          <w:marBottom w:val="0"/>
          <w:divBdr>
            <w:top w:val="none" w:sz="0" w:space="0" w:color="auto"/>
            <w:left w:val="none" w:sz="0" w:space="0" w:color="auto"/>
            <w:bottom w:val="none" w:sz="0" w:space="0" w:color="auto"/>
            <w:right w:val="none" w:sz="0" w:space="0" w:color="auto"/>
          </w:divBdr>
        </w:div>
        <w:div w:id="514227530">
          <w:marLeft w:val="0"/>
          <w:marRight w:val="0"/>
          <w:marTop w:val="0"/>
          <w:marBottom w:val="0"/>
          <w:divBdr>
            <w:top w:val="none" w:sz="0" w:space="0" w:color="auto"/>
            <w:left w:val="none" w:sz="0" w:space="0" w:color="auto"/>
            <w:bottom w:val="none" w:sz="0" w:space="0" w:color="auto"/>
            <w:right w:val="none" w:sz="0" w:space="0" w:color="auto"/>
          </w:divBdr>
        </w:div>
        <w:div w:id="698162811">
          <w:marLeft w:val="0"/>
          <w:marRight w:val="0"/>
          <w:marTop w:val="0"/>
          <w:marBottom w:val="0"/>
          <w:divBdr>
            <w:top w:val="none" w:sz="0" w:space="0" w:color="auto"/>
            <w:left w:val="none" w:sz="0" w:space="0" w:color="auto"/>
            <w:bottom w:val="none" w:sz="0" w:space="0" w:color="auto"/>
            <w:right w:val="none" w:sz="0" w:space="0" w:color="auto"/>
          </w:divBdr>
        </w:div>
        <w:div w:id="1967810496">
          <w:marLeft w:val="0"/>
          <w:marRight w:val="0"/>
          <w:marTop w:val="0"/>
          <w:marBottom w:val="0"/>
          <w:divBdr>
            <w:top w:val="none" w:sz="0" w:space="0" w:color="auto"/>
            <w:left w:val="none" w:sz="0" w:space="0" w:color="auto"/>
            <w:bottom w:val="none" w:sz="0" w:space="0" w:color="auto"/>
            <w:right w:val="none" w:sz="0" w:space="0" w:color="auto"/>
          </w:divBdr>
        </w:div>
        <w:div w:id="1591041849">
          <w:marLeft w:val="0"/>
          <w:marRight w:val="0"/>
          <w:marTop w:val="0"/>
          <w:marBottom w:val="0"/>
          <w:divBdr>
            <w:top w:val="none" w:sz="0" w:space="0" w:color="auto"/>
            <w:left w:val="none" w:sz="0" w:space="0" w:color="auto"/>
            <w:bottom w:val="none" w:sz="0" w:space="0" w:color="auto"/>
            <w:right w:val="none" w:sz="0" w:space="0" w:color="auto"/>
          </w:divBdr>
        </w:div>
        <w:div w:id="1023828529">
          <w:marLeft w:val="0"/>
          <w:marRight w:val="0"/>
          <w:marTop w:val="0"/>
          <w:marBottom w:val="0"/>
          <w:divBdr>
            <w:top w:val="none" w:sz="0" w:space="0" w:color="auto"/>
            <w:left w:val="none" w:sz="0" w:space="0" w:color="auto"/>
            <w:bottom w:val="none" w:sz="0" w:space="0" w:color="auto"/>
            <w:right w:val="none" w:sz="0" w:space="0" w:color="auto"/>
          </w:divBdr>
        </w:div>
        <w:div w:id="621957959">
          <w:marLeft w:val="0"/>
          <w:marRight w:val="0"/>
          <w:marTop w:val="0"/>
          <w:marBottom w:val="0"/>
          <w:divBdr>
            <w:top w:val="none" w:sz="0" w:space="0" w:color="auto"/>
            <w:left w:val="none" w:sz="0" w:space="0" w:color="auto"/>
            <w:bottom w:val="none" w:sz="0" w:space="0" w:color="auto"/>
            <w:right w:val="none" w:sz="0" w:space="0" w:color="auto"/>
          </w:divBdr>
        </w:div>
        <w:div w:id="1876656005">
          <w:marLeft w:val="0"/>
          <w:marRight w:val="0"/>
          <w:marTop w:val="0"/>
          <w:marBottom w:val="0"/>
          <w:divBdr>
            <w:top w:val="none" w:sz="0" w:space="0" w:color="auto"/>
            <w:left w:val="none" w:sz="0" w:space="0" w:color="auto"/>
            <w:bottom w:val="none" w:sz="0" w:space="0" w:color="auto"/>
            <w:right w:val="none" w:sz="0" w:space="0" w:color="auto"/>
          </w:divBdr>
        </w:div>
        <w:div w:id="1073504785">
          <w:marLeft w:val="0"/>
          <w:marRight w:val="0"/>
          <w:marTop w:val="0"/>
          <w:marBottom w:val="0"/>
          <w:divBdr>
            <w:top w:val="none" w:sz="0" w:space="0" w:color="auto"/>
            <w:left w:val="none" w:sz="0" w:space="0" w:color="auto"/>
            <w:bottom w:val="none" w:sz="0" w:space="0" w:color="auto"/>
            <w:right w:val="none" w:sz="0" w:space="0" w:color="auto"/>
          </w:divBdr>
        </w:div>
        <w:div w:id="1225488244">
          <w:marLeft w:val="0"/>
          <w:marRight w:val="0"/>
          <w:marTop w:val="0"/>
          <w:marBottom w:val="0"/>
          <w:divBdr>
            <w:top w:val="none" w:sz="0" w:space="0" w:color="auto"/>
            <w:left w:val="none" w:sz="0" w:space="0" w:color="auto"/>
            <w:bottom w:val="none" w:sz="0" w:space="0" w:color="auto"/>
            <w:right w:val="none" w:sz="0" w:space="0" w:color="auto"/>
          </w:divBdr>
        </w:div>
        <w:div w:id="1456484012">
          <w:marLeft w:val="0"/>
          <w:marRight w:val="0"/>
          <w:marTop w:val="0"/>
          <w:marBottom w:val="0"/>
          <w:divBdr>
            <w:top w:val="none" w:sz="0" w:space="0" w:color="auto"/>
            <w:left w:val="none" w:sz="0" w:space="0" w:color="auto"/>
            <w:bottom w:val="none" w:sz="0" w:space="0" w:color="auto"/>
            <w:right w:val="none" w:sz="0" w:space="0" w:color="auto"/>
          </w:divBdr>
        </w:div>
        <w:div w:id="1955823246">
          <w:marLeft w:val="0"/>
          <w:marRight w:val="0"/>
          <w:marTop w:val="0"/>
          <w:marBottom w:val="0"/>
          <w:divBdr>
            <w:top w:val="none" w:sz="0" w:space="0" w:color="auto"/>
            <w:left w:val="none" w:sz="0" w:space="0" w:color="auto"/>
            <w:bottom w:val="none" w:sz="0" w:space="0" w:color="auto"/>
            <w:right w:val="none" w:sz="0" w:space="0" w:color="auto"/>
          </w:divBdr>
        </w:div>
        <w:div w:id="1182162764">
          <w:marLeft w:val="0"/>
          <w:marRight w:val="0"/>
          <w:marTop w:val="0"/>
          <w:marBottom w:val="0"/>
          <w:divBdr>
            <w:top w:val="none" w:sz="0" w:space="0" w:color="auto"/>
            <w:left w:val="none" w:sz="0" w:space="0" w:color="auto"/>
            <w:bottom w:val="none" w:sz="0" w:space="0" w:color="auto"/>
            <w:right w:val="none" w:sz="0" w:space="0" w:color="auto"/>
          </w:divBdr>
        </w:div>
        <w:div w:id="2089842713">
          <w:marLeft w:val="0"/>
          <w:marRight w:val="0"/>
          <w:marTop w:val="0"/>
          <w:marBottom w:val="0"/>
          <w:divBdr>
            <w:top w:val="none" w:sz="0" w:space="0" w:color="auto"/>
            <w:left w:val="none" w:sz="0" w:space="0" w:color="auto"/>
            <w:bottom w:val="none" w:sz="0" w:space="0" w:color="auto"/>
            <w:right w:val="none" w:sz="0" w:space="0" w:color="auto"/>
          </w:divBdr>
        </w:div>
        <w:div w:id="1661423860">
          <w:marLeft w:val="0"/>
          <w:marRight w:val="0"/>
          <w:marTop w:val="0"/>
          <w:marBottom w:val="0"/>
          <w:divBdr>
            <w:top w:val="none" w:sz="0" w:space="0" w:color="auto"/>
            <w:left w:val="none" w:sz="0" w:space="0" w:color="auto"/>
            <w:bottom w:val="none" w:sz="0" w:space="0" w:color="auto"/>
            <w:right w:val="none" w:sz="0" w:space="0" w:color="auto"/>
          </w:divBdr>
        </w:div>
        <w:div w:id="1992443545">
          <w:marLeft w:val="0"/>
          <w:marRight w:val="0"/>
          <w:marTop w:val="0"/>
          <w:marBottom w:val="0"/>
          <w:divBdr>
            <w:top w:val="none" w:sz="0" w:space="0" w:color="auto"/>
            <w:left w:val="none" w:sz="0" w:space="0" w:color="auto"/>
            <w:bottom w:val="none" w:sz="0" w:space="0" w:color="auto"/>
            <w:right w:val="none" w:sz="0" w:space="0" w:color="auto"/>
          </w:divBdr>
        </w:div>
        <w:div w:id="2034921101">
          <w:marLeft w:val="0"/>
          <w:marRight w:val="0"/>
          <w:marTop w:val="0"/>
          <w:marBottom w:val="0"/>
          <w:divBdr>
            <w:top w:val="none" w:sz="0" w:space="0" w:color="auto"/>
            <w:left w:val="none" w:sz="0" w:space="0" w:color="auto"/>
            <w:bottom w:val="none" w:sz="0" w:space="0" w:color="auto"/>
            <w:right w:val="none" w:sz="0" w:space="0" w:color="auto"/>
          </w:divBdr>
        </w:div>
        <w:div w:id="1302878315">
          <w:marLeft w:val="0"/>
          <w:marRight w:val="0"/>
          <w:marTop w:val="0"/>
          <w:marBottom w:val="0"/>
          <w:divBdr>
            <w:top w:val="none" w:sz="0" w:space="0" w:color="auto"/>
            <w:left w:val="none" w:sz="0" w:space="0" w:color="auto"/>
            <w:bottom w:val="none" w:sz="0" w:space="0" w:color="auto"/>
            <w:right w:val="none" w:sz="0" w:space="0" w:color="auto"/>
          </w:divBdr>
        </w:div>
        <w:div w:id="36294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7030A0"/>
                </a:solidFill>
              </a:rPr>
              <a:t>Trend line of First Ascents vs New Routes: 1939 to 1970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First Ascents</c:v>
                </c:pt>
              </c:strCache>
            </c:strRef>
          </c:tx>
          <c:spPr>
            <a:ln w="28575" cap="rnd">
              <a:solidFill>
                <a:schemeClr val="accent1"/>
              </a:solidFill>
              <a:round/>
            </a:ln>
            <a:effectLst/>
          </c:spPr>
          <c:marker>
            <c:symbol val="none"/>
          </c:marker>
          <c:cat>
            <c:numRef>
              <c:f>Sheet1!$A$2:$A$31</c:f>
              <c:numCache>
                <c:formatCode>General</c:formatCode>
                <c:ptCount val="30"/>
                <c:pt idx="0">
                  <c:v>1939</c:v>
                </c:pt>
                <c:pt idx="1">
                  <c:v>1940</c:v>
                </c:pt>
                <c:pt idx="2">
                  <c:v>1941</c:v>
                </c:pt>
                <c:pt idx="3">
                  <c:v>1942</c:v>
                </c:pt>
                <c:pt idx="4">
                  <c:v>1945</c:v>
                </c:pt>
                <c:pt idx="5">
                  <c:v>1946</c:v>
                </c:pt>
                <c:pt idx="6">
                  <c:v>1947</c:v>
                </c:pt>
                <c:pt idx="7">
                  <c:v>1948</c:v>
                </c:pt>
                <c:pt idx="8">
                  <c:v>1949</c:v>
                </c:pt>
                <c:pt idx="9">
                  <c:v>1950</c:v>
                </c:pt>
                <c:pt idx="10">
                  <c:v>1951</c:v>
                </c:pt>
                <c:pt idx="11">
                  <c:v>1952</c:v>
                </c:pt>
                <c:pt idx="12">
                  <c:v>1953</c:v>
                </c:pt>
                <c:pt idx="13">
                  <c:v>1954</c:v>
                </c:pt>
                <c:pt idx="14">
                  <c:v>1955</c:v>
                </c:pt>
                <c:pt idx="15">
                  <c:v>1956</c:v>
                </c:pt>
                <c:pt idx="16">
                  <c:v>1957</c:v>
                </c:pt>
                <c:pt idx="17">
                  <c:v>1958</c:v>
                </c:pt>
                <c:pt idx="18">
                  <c:v>1959</c:v>
                </c:pt>
                <c:pt idx="19">
                  <c:v>1960</c:v>
                </c:pt>
                <c:pt idx="20">
                  <c:v>1961</c:v>
                </c:pt>
                <c:pt idx="21">
                  <c:v>1962</c:v>
                </c:pt>
                <c:pt idx="22">
                  <c:v>1963</c:v>
                </c:pt>
                <c:pt idx="23">
                  <c:v>1964</c:v>
                </c:pt>
                <c:pt idx="24">
                  <c:v>1965</c:v>
                </c:pt>
                <c:pt idx="25">
                  <c:v>1966</c:v>
                </c:pt>
                <c:pt idx="26">
                  <c:v>1967</c:v>
                </c:pt>
                <c:pt idx="27">
                  <c:v>1968</c:v>
                </c:pt>
                <c:pt idx="28">
                  <c:v>1969</c:v>
                </c:pt>
                <c:pt idx="29">
                  <c:v>1970</c:v>
                </c:pt>
              </c:numCache>
            </c:numRef>
          </c:cat>
          <c:val>
            <c:numRef>
              <c:f>Sheet1!$B$2:$B$31</c:f>
              <c:numCache>
                <c:formatCode>General</c:formatCode>
                <c:ptCount val="30"/>
                <c:pt idx="0">
                  <c:v>3</c:v>
                </c:pt>
                <c:pt idx="1">
                  <c:v>9</c:v>
                </c:pt>
                <c:pt idx="2">
                  <c:v>4</c:v>
                </c:pt>
                <c:pt idx="3">
                  <c:v>9</c:v>
                </c:pt>
                <c:pt idx="4">
                  <c:v>6</c:v>
                </c:pt>
                <c:pt idx="5">
                  <c:v>9</c:v>
                </c:pt>
                <c:pt idx="6">
                  <c:v>12</c:v>
                </c:pt>
                <c:pt idx="7">
                  <c:v>40</c:v>
                </c:pt>
                <c:pt idx="8">
                  <c:v>13</c:v>
                </c:pt>
                <c:pt idx="9">
                  <c:v>15</c:v>
                </c:pt>
                <c:pt idx="10">
                  <c:v>6</c:v>
                </c:pt>
                <c:pt idx="11">
                  <c:v>23</c:v>
                </c:pt>
                <c:pt idx="12">
                  <c:v>11</c:v>
                </c:pt>
                <c:pt idx="13">
                  <c:v>3</c:v>
                </c:pt>
                <c:pt idx="14">
                  <c:v>6</c:v>
                </c:pt>
                <c:pt idx="15">
                  <c:v>1</c:v>
                </c:pt>
                <c:pt idx="16">
                  <c:v>1</c:v>
                </c:pt>
                <c:pt idx="17">
                  <c:v>1</c:v>
                </c:pt>
                <c:pt idx="18">
                  <c:v>2</c:v>
                </c:pt>
                <c:pt idx="19">
                  <c:v>0</c:v>
                </c:pt>
                <c:pt idx="20">
                  <c:v>2</c:v>
                </c:pt>
                <c:pt idx="21">
                  <c:v>7</c:v>
                </c:pt>
                <c:pt idx="22">
                  <c:v>1</c:v>
                </c:pt>
                <c:pt idx="23">
                  <c:v>3</c:v>
                </c:pt>
                <c:pt idx="24">
                  <c:v>2</c:v>
                </c:pt>
                <c:pt idx="25">
                  <c:v>5</c:v>
                </c:pt>
                <c:pt idx="26">
                  <c:v>6</c:v>
                </c:pt>
                <c:pt idx="27">
                  <c:v>2</c:v>
                </c:pt>
                <c:pt idx="28">
                  <c:v>3</c:v>
                </c:pt>
                <c:pt idx="29">
                  <c:v>3</c:v>
                </c:pt>
              </c:numCache>
            </c:numRef>
          </c:val>
          <c:smooth val="0"/>
          <c:extLst>
            <c:ext xmlns:c16="http://schemas.microsoft.com/office/drawing/2014/chart" uri="{C3380CC4-5D6E-409C-BE32-E72D297353CC}">
              <c16:uniqueId val="{00000000-C8A4-483C-A07B-2123DE2D250B}"/>
            </c:ext>
          </c:extLst>
        </c:ser>
        <c:ser>
          <c:idx val="1"/>
          <c:order val="1"/>
          <c:tx>
            <c:strRef>
              <c:f>Sheet1!$C$1</c:f>
              <c:strCache>
                <c:ptCount val="1"/>
                <c:pt idx="0">
                  <c:v>New Routes</c:v>
                </c:pt>
              </c:strCache>
            </c:strRef>
          </c:tx>
          <c:spPr>
            <a:ln w="28575" cap="rnd">
              <a:solidFill>
                <a:schemeClr val="accent2"/>
              </a:solidFill>
              <a:round/>
            </a:ln>
            <a:effectLst/>
          </c:spPr>
          <c:marker>
            <c:symbol val="none"/>
          </c:marker>
          <c:cat>
            <c:numRef>
              <c:f>Sheet1!$A$2:$A$31</c:f>
              <c:numCache>
                <c:formatCode>General</c:formatCode>
                <c:ptCount val="30"/>
                <c:pt idx="0">
                  <c:v>1939</c:v>
                </c:pt>
                <c:pt idx="1">
                  <c:v>1940</c:v>
                </c:pt>
                <c:pt idx="2">
                  <c:v>1941</c:v>
                </c:pt>
                <c:pt idx="3">
                  <c:v>1942</c:v>
                </c:pt>
                <c:pt idx="4">
                  <c:v>1945</c:v>
                </c:pt>
                <c:pt idx="5">
                  <c:v>1946</c:v>
                </c:pt>
                <c:pt idx="6">
                  <c:v>1947</c:v>
                </c:pt>
                <c:pt idx="7">
                  <c:v>1948</c:v>
                </c:pt>
                <c:pt idx="8">
                  <c:v>1949</c:v>
                </c:pt>
                <c:pt idx="9">
                  <c:v>1950</c:v>
                </c:pt>
                <c:pt idx="10">
                  <c:v>1951</c:v>
                </c:pt>
                <c:pt idx="11">
                  <c:v>1952</c:v>
                </c:pt>
                <c:pt idx="12">
                  <c:v>1953</c:v>
                </c:pt>
                <c:pt idx="13">
                  <c:v>1954</c:v>
                </c:pt>
                <c:pt idx="14">
                  <c:v>1955</c:v>
                </c:pt>
                <c:pt idx="15">
                  <c:v>1956</c:v>
                </c:pt>
                <c:pt idx="16">
                  <c:v>1957</c:v>
                </c:pt>
                <c:pt idx="17">
                  <c:v>1958</c:v>
                </c:pt>
                <c:pt idx="18">
                  <c:v>1959</c:v>
                </c:pt>
                <c:pt idx="19">
                  <c:v>1960</c:v>
                </c:pt>
                <c:pt idx="20">
                  <c:v>1961</c:v>
                </c:pt>
                <c:pt idx="21">
                  <c:v>1962</c:v>
                </c:pt>
                <c:pt idx="22">
                  <c:v>1963</c:v>
                </c:pt>
                <c:pt idx="23">
                  <c:v>1964</c:v>
                </c:pt>
                <c:pt idx="24">
                  <c:v>1965</c:v>
                </c:pt>
                <c:pt idx="25">
                  <c:v>1966</c:v>
                </c:pt>
                <c:pt idx="26">
                  <c:v>1967</c:v>
                </c:pt>
                <c:pt idx="27">
                  <c:v>1968</c:v>
                </c:pt>
                <c:pt idx="28">
                  <c:v>1969</c:v>
                </c:pt>
                <c:pt idx="29">
                  <c:v>1970</c:v>
                </c:pt>
              </c:numCache>
            </c:numRef>
          </c:cat>
          <c:val>
            <c:numRef>
              <c:f>Sheet1!$C$2:$C$31</c:f>
              <c:numCache>
                <c:formatCode>General</c:formatCode>
                <c:ptCount val="30"/>
                <c:pt idx="0">
                  <c:v>1</c:v>
                </c:pt>
                <c:pt idx="1">
                  <c:v>3</c:v>
                </c:pt>
                <c:pt idx="2">
                  <c:v>1</c:v>
                </c:pt>
                <c:pt idx="3">
                  <c:v>3</c:v>
                </c:pt>
                <c:pt idx="4">
                  <c:v>3</c:v>
                </c:pt>
                <c:pt idx="5">
                  <c:v>0</c:v>
                </c:pt>
                <c:pt idx="6">
                  <c:v>0</c:v>
                </c:pt>
                <c:pt idx="7">
                  <c:v>4</c:v>
                </c:pt>
                <c:pt idx="8">
                  <c:v>1</c:v>
                </c:pt>
                <c:pt idx="9">
                  <c:v>2</c:v>
                </c:pt>
                <c:pt idx="10">
                  <c:v>4</c:v>
                </c:pt>
                <c:pt idx="11">
                  <c:v>4</c:v>
                </c:pt>
                <c:pt idx="12">
                  <c:v>1</c:v>
                </c:pt>
                <c:pt idx="13">
                  <c:v>2</c:v>
                </c:pt>
                <c:pt idx="14">
                  <c:v>1</c:v>
                </c:pt>
                <c:pt idx="15">
                  <c:v>2</c:v>
                </c:pt>
                <c:pt idx="16">
                  <c:v>12</c:v>
                </c:pt>
                <c:pt idx="17">
                  <c:v>15</c:v>
                </c:pt>
                <c:pt idx="18">
                  <c:v>18</c:v>
                </c:pt>
                <c:pt idx="19">
                  <c:v>13</c:v>
                </c:pt>
                <c:pt idx="20">
                  <c:v>18</c:v>
                </c:pt>
                <c:pt idx="21">
                  <c:v>24</c:v>
                </c:pt>
                <c:pt idx="22">
                  <c:v>22</c:v>
                </c:pt>
                <c:pt idx="23">
                  <c:v>14</c:v>
                </c:pt>
                <c:pt idx="24">
                  <c:v>20</c:v>
                </c:pt>
                <c:pt idx="25">
                  <c:v>21</c:v>
                </c:pt>
                <c:pt idx="26">
                  <c:v>13</c:v>
                </c:pt>
                <c:pt idx="27">
                  <c:v>9</c:v>
                </c:pt>
                <c:pt idx="28">
                  <c:v>14</c:v>
                </c:pt>
                <c:pt idx="29">
                  <c:v>7</c:v>
                </c:pt>
              </c:numCache>
            </c:numRef>
          </c:val>
          <c:smooth val="0"/>
          <c:extLst>
            <c:ext xmlns:c16="http://schemas.microsoft.com/office/drawing/2014/chart" uri="{C3380CC4-5D6E-409C-BE32-E72D297353CC}">
              <c16:uniqueId val="{00000001-C8A4-483C-A07B-2123DE2D250B}"/>
            </c:ext>
          </c:extLst>
        </c:ser>
        <c:dLbls>
          <c:showLegendKey val="0"/>
          <c:showVal val="0"/>
          <c:showCatName val="0"/>
          <c:showSerName val="0"/>
          <c:showPercent val="0"/>
          <c:showBubbleSize val="0"/>
        </c:dLbls>
        <c:smooth val="0"/>
        <c:axId val="274732280"/>
        <c:axId val="274731952"/>
      </c:lineChart>
      <c:catAx>
        <c:axId val="274732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731952"/>
        <c:crosses val="autoZero"/>
        <c:auto val="1"/>
        <c:lblAlgn val="ctr"/>
        <c:lblOffset val="100"/>
        <c:noMultiLvlLbl val="0"/>
      </c:catAx>
      <c:valAx>
        <c:axId val="27473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732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3</cp:revision>
  <dcterms:created xsi:type="dcterms:W3CDTF">2018-10-01T21:11:00Z</dcterms:created>
  <dcterms:modified xsi:type="dcterms:W3CDTF">2018-10-01T21:34:00Z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