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230F8" w14:textId="5EC20B2A" w:rsidR="00A9204E" w:rsidRPr="007F73DE" w:rsidRDefault="00405BEE">
      <w:pPr>
        <w:rPr>
          <w:b/>
          <w:sz w:val="28"/>
          <w:szCs w:val="28"/>
          <w:u w:val="single"/>
        </w:rPr>
      </w:pPr>
      <w:bookmarkStart w:id="0" w:name="_GoBack"/>
      <w:bookmarkEnd w:id="0"/>
      <w:r>
        <w:rPr>
          <w:b/>
          <w:sz w:val="28"/>
          <w:szCs w:val="28"/>
          <w:u w:val="single"/>
        </w:rPr>
        <w:t xml:space="preserve">Chapter 1: </w:t>
      </w:r>
      <w:r w:rsidR="007F73DE" w:rsidRPr="007F73DE">
        <w:rPr>
          <w:b/>
          <w:sz w:val="28"/>
          <w:szCs w:val="28"/>
          <w:u w:val="single"/>
        </w:rPr>
        <w:t xml:space="preserve">Number of </w:t>
      </w:r>
      <w:r w:rsidR="007F73DE">
        <w:rPr>
          <w:b/>
          <w:sz w:val="28"/>
          <w:szCs w:val="28"/>
          <w:u w:val="single"/>
        </w:rPr>
        <w:t>F</w:t>
      </w:r>
      <w:r w:rsidR="007F73DE" w:rsidRPr="007F73DE">
        <w:rPr>
          <w:b/>
          <w:sz w:val="28"/>
          <w:szCs w:val="28"/>
          <w:u w:val="single"/>
        </w:rPr>
        <w:t xml:space="preserve">irst </w:t>
      </w:r>
      <w:r w:rsidR="007F73DE">
        <w:rPr>
          <w:b/>
          <w:sz w:val="28"/>
          <w:szCs w:val="28"/>
          <w:u w:val="single"/>
        </w:rPr>
        <w:t>A</w:t>
      </w:r>
      <w:r w:rsidR="007F73DE" w:rsidRPr="007F73DE">
        <w:rPr>
          <w:b/>
          <w:sz w:val="28"/>
          <w:szCs w:val="28"/>
          <w:u w:val="single"/>
        </w:rPr>
        <w:t>scents and New Routes by Fred Beckey</w:t>
      </w:r>
    </w:p>
    <w:p w14:paraId="7BA4CB17" w14:textId="56B33739" w:rsidR="00CA2D00" w:rsidRDefault="00CA2D00"/>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77777777" w:rsidR="00B12B51" w:rsidRDefault="00004CBF">
      <w:r>
        <w:t xml:space="preserve">There were </w:t>
      </w:r>
      <w:r w:rsidR="00DF73D5">
        <w:t>s</w:t>
      </w:r>
      <w:r w:rsidR="00B36042">
        <w:t>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120772FB"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t xml:space="preserve">And finally, the </w:t>
      </w:r>
      <w:r w:rsidR="00DF73D5">
        <w:t>s</w:t>
      </w:r>
      <w:r w:rsidR="00B36042">
        <w:t>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3ACA5723" w14:textId="5FD80240" w:rsidR="00B945F0" w:rsidRDefault="00B945F0">
      <w:r>
        <w:br w:type="page"/>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4B23383F" w:rsidR="00F17BE4" w:rsidRDefault="007F2289">
      <w:r>
        <w:t>Some p</w:t>
      </w:r>
      <w:r w:rsidR="00F17BE4">
        <w:t>eople</w:t>
      </w:r>
      <w:r>
        <w:t>, along with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5FE97933" w14:textId="39428597" w:rsidR="00385002" w:rsidRDefault="00A52433">
      <w:r>
        <w:t>So,</w:t>
      </w:r>
      <w:r w:rsidR="00385002">
        <w:t xml:space="preserve"> for people who have a compulsion about lists and prominence, you can use the list </w:t>
      </w:r>
      <w:r w:rsidR="00B12B51">
        <w:t xml:space="preserve">of Beckey’s </w:t>
      </w:r>
      <w:r w:rsidR="006D2E9F">
        <w:t xml:space="preserve">climbs </w:t>
      </w:r>
      <w:r w:rsidR="00385002">
        <w:t>as a starting point to put together a Top 100 Beckey list. But I’m not going there!</w:t>
      </w:r>
    </w:p>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19759CB4" w:rsidR="00F17BE4" w:rsidRDefault="00F17BE4" w:rsidP="00B945F0">
      <w:pPr>
        <w:pStyle w:val="ListParagraph"/>
        <w:numPr>
          <w:ilvl w:val="0"/>
          <w:numId w:val="29"/>
        </w:numPr>
      </w:pPr>
      <w:r>
        <w:t>First ascents: 2</w:t>
      </w:r>
      <w:r w:rsidR="00B35AAC">
        <w:t>5</w:t>
      </w:r>
      <w:r w:rsidR="00DC2692">
        <w:t>6</w:t>
      </w:r>
    </w:p>
    <w:p w14:paraId="7C1B17C1" w14:textId="597C9D1A" w:rsidR="00F17BE4" w:rsidRDefault="00F17BE4" w:rsidP="00B945F0">
      <w:pPr>
        <w:pStyle w:val="ListParagraph"/>
        <w:numPr>
          <w:ilvl w:val="0"/>
          <w:numId w:val="29"/>
        </w:numPr>
      </w:pPr>
      <w:r>
        <w:t xml:space="preserve">New </w:t>
      </w:r>
      <w:r w:rsidR="006459EB">
        <w:t>r</w:t>
      </w:r>
      <w:r>
        <w:t>outes: 3</w:t>
      </w:r>
      <w:r w:rsidR="00B35AAC">
        <w:t>8</w:t>
      </w:r>
      <w:r w:rsidR="002D7706">
        <w:t>1</w:t>
      </w:r>
    </w:p>
    <w:p w14:paraId="2846B3EB" w14:textId="24A0A397" w:rsidR="00F17BE4" w:rsidRPr="00B945F0" w:rsidRDefault="00F17BE4" w:rsidP="00B945F0">
      <w:pPr>
        <w:pStyle w:val="ListParagraph"/>
        <w:numPr>
          <w:ilvl w:val="0"/>
          <w:numId w:val="29"/>
        </w:numPr>
      </w:pPr>
      <w:r>
        <w:t xml:space="preserve">First Winter Ascents: </w:t>
      </w:r>
      <w:r w:rsidRPr="00B945F0">
        <w:t>1</w:t>
      </w:r>
      <w:r w:rsidR="002C19FB" w:rsidRPr="00B945F0">
        <w:t>2</w:t>
      </w:r>
    </w:p>
    <w:p w14:paraId="69F35F18" w14:textId="6738DF74" w:rsidR="00F17BE4" w:rsidRDefault="00F17BE4" w:rsidP="00B945F0">
      <w:pPr>
        <w:pStyle w:val="ListParagraph"/>
        <w:numPr>
          <w:ilvl w:val="0"/>
          <w:numId w:val="29"/>
        </w:numPr>
      </w:pPr>
      <w:r>
        <w:t>Successful climbs: 1</w:t>
      </w:r>
      <w:r w:rsidR="006E3AED">
        <w:t>2</w:t>
      </w:r>
      <w:r w:rsidR="005C49E2">
        <w:t>1</w:t>
      </w:r>
      <w:r w:rsidR="00405BEE">
        <w:t>4</w:t>
      </w:r>
    </w:p>
    <w:p w14:paraId="445512A5" w14:textId="5EFA09A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405BEE">
        <w:t>1</w:t>
      </w:r>
    </w:p>
    <w:p w14:paraId="5C877133" w14:textId="0184C524" w:rsidR="00F17BE4" w:rsidRDefault="00F17BE4"/>
    <w:p w14:paraId="5D8B9EB0" w14:textId="6BEF8BED" w:rsidR="00241ECD" w:rsidRDefault="00241ECD">
      <w:r>
        <w:t xml:space="preserve">Of all the successful climbs that Fred Beckey </w:t>
      </w:r>
      <w:r w:rsidRPr="00B945F0">
        <w:t>made, 5</w:t>
      </w:r>
      <w:r w:rsidR="00B945F0" w:rsidRPr="00B945F0">
        <w:t>4</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48143845" w:rsidR="00EF256D" w:rsidRDefault="00082C6B">
      <w:r>
        <w:t>Regarding claims to</w:t>
      </w:r>
      <w:r w:rsidR="00EF256D">
        <w:t xml:space="preserve"> first winter ascents, twice the ascent date occurred after the beginning of spring time.</w:t>
      </w:r>
      <w:r w:rsidR="000D099D">
        <w:t xml:space="preserve">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03295646"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572F8241" w:rsidR="00305A25" w:rsidRDefault="005B7133">
      <w:r>
        <w:t xml:space="preserve">Contact information will be provided </w:t>
      </w:r>
      <w:r w:rsidR="00A31722">
        <w:t>on this website</w:t>
      </w:r>
      <w:r>
        <w:t>.</w:t>
      </w:r>
    </w:p>
    <w:sectPr w:rsidR="00305A25" w:rsidSect="00E4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26EB"/>
    <w:rsid w:val="00004CBF"/>
    <w:rsid w:val="00006E58"/>
    <w:rsid w:val="00011E03"/>
    <w:rsid w:val="0001329E"/>
    <w:rsid w:val="00014163"/>
    <w:rsid w:val="00025006"/>
    <w:rsid w:val="00031C1D"/>
    <w:rsid w:val="00036739"/>
    <w:rsid w:val="00036F18"/>
    <w:rsid w:val="00042BFF"/>
    <w:rsid w:val="0004306D"/>
    <w:rsid w:val="0004771B"/>
    <w:rsid w:val="0005789E"/>
    <w:rsid w:val="00061AB2"/>
    <w:rsid w:val="000624CB"/>
    <w:rsid w:val="00073A1E"/>
    <w:rsid w:val="00075DF9"/>
    <w:rsid w:val="000772C6"/>
    <w:rsid w:val="00082C6B"/>
    <w:rsid w:val="000840C6"/>
    <w:rsid w:val="000A6CCF"/>
    <w:rsid w:val="000A71AB"/>
    <w:rsid w:val="000B1D53"/>
    <w:rsid w:val="000B697A"/>
    <w:rsid w:val="000B6C92"/>
    <w:rsid w:val="000C207E"/>
    <w:rsid w:val="000D099D"/>
    <w:rsid w:val="000D5C8B"/>
    <w:rsid w:val="000E1FB9"/>
    <w:rsid w:val="000F0BEE"/>
    <w:rsid w:val="00106700"/>
    <w:rsid w:val="001176DC"/>
    <w:rsid w:val="0012113C"/>
    <w:rsid w:val="00121A04"/>
    <w:rsid w:val="0012431F"/>
    <w:rsid w:val="00133956"/>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6683"/>
    <w:rsid w:val="001B44F7"/>
    <w:rsid w:val="001B5FEB"/>
    <w:rsid w:val="001B6112"/>
    <w:rsid w:val="001C64E9"/>
    <w:rsid w:val="001D210A"/>
    <w:rsid w:val="001D6E77"/>
    <w:rsid w:val="001D7746"/>
    <w:rsid w:val="001D7D68"/>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62BCC"/>
    <w:rsid w:val="00264148"/>
    <w:rsid w:val="00264603"/>
    <w:rsid w:val="00270470"/>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2DE7"/>
    <w:rsid w:val="0054392C"/>
    <w:rsid w:val="005533C2"/>
    <w:rsid w:val="00553C76"/>
    <w:rsid w:val="00570B52"/>
    <w:rsid w:val="00587583"/>
    <w:rsid w:val="0059018A"/>
    <w:rsid w:val="005A094E"/>
    <w:rsid w:val="005A183C"/>
    <w:rsid w:val="005A2548"/>
    <w:rsid w:val="005B0B11"/>
    <w:rsid w:val="005B7133"/>
    <w:rsid w:val="005C49E2"/>
    <w:rsid w:val="005D6AC7"/>
    <w:rsid w:val="005E0989"/>
    <w:rsid w:val="005E18F8"/>
    <w:rsid w:val="005E1C58"/>
    <w:rsid w:val="005E21BB"/>
    <w:rsid w:val="005E6E2B"/>
    <w:rsid w:val="005E7069"/>
    <w:rsid w:val="00602830"/>
    <w:rsid w:val="00604AB2"/>
    <w:rsid w:val="00610727"/>
    <w:rsid w:val="00615C26"/>
    <w:rsid w:val="0062007D"/>
    <w:rsid w:val="00630F5A"/>
    <w:rsid w:val="006416DC"/>
    <w:rsid w:val="00642E49"/>
    <w:rsid w:val="00645252"/>
    <w:rsid w:val="006459EB"/>
    <w:rsid w:val="00650D3E"/>
    <w:rsid w:val="00657414"/>
    <w:rsid w:val="0065747E"/>
    <w:rsid w:val="00670F53"/>
    <w:rsid w:val="00681DB5"/>
    <w:rsid w:val="0068782A"/>
    <w:rsid w:val="006913D1"/>
    <w:rsid w:val="00692030"/>
    <w:rsid w:val="00695E47"/>
    <w:rsid w:val="006A1868"/>
    <w:rsid w:val="006B02D2"/>
    <w:rsid w:val="006C1414"/>
    <w:rsid w:val="006C3841"/>
    <w:rsid w:val="006C68B5"/>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52906"/>
    <w:rsid w:val="00755EC7"/>
    <w:rsid w:val="00777B08"/>
    <w:rsid w:val="007812E0"/>
    <w:rsid w:val="00785FA4"/>
    <w:rsid w:val="007932B3"/>
    <w:rsid w:val="007956CD"/>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FA8"/>
    <w:rsid w:val="008F1E3D"/>
    <w:rsid w:val="008F5785"/>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A04BB4"/>
    <w:rsid w:val="00A10F17"/>
    <w:rsid w:val="00A1297A"/>
    <w:rsid w:val="00A20DFF"/>
    <w:rsid w:val="00A24DDE"/>
    <w:rsid w:val="00A31722"/>
    <w:rsid w:val="00A44861"/>
    <w:rsid w:val="00A50CEE"/>
    <w:rsid w:val="00A52433"/>
    <w:rsid w:val="00A61174"/>
    <w:rsid w:val="00A64ABF"/>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C6B"/>
    <w:rsid w:val="00B83E73"/>
    <w:rsid w:val="00B85230"/>
    <w:rsid w:val="00B91331"/>
    <w:rsid w:val="00B91E36"/>
    <w:rsid w:val="00B945F0"/>
    <w:rsid w:val="00B94CD9"/>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6CF"/>
    <w:rsid w:val="00C160D4"/>
    <w:rsid w:val="00C17DFC"/>
    <w:rsid w:val="00C220D1"/>
    <w:rsid w:val="00C22111"/>
    <w:rsid w:val="00C22483"/>
    <w:rsid w:val="00C229C9"/>
    <w:rsid w:val="00C238F7"/>
    <w:rsid w:val="00C31C77"/>
    <w:rsid w:val="00C34095"/>
    <w:rsid w:val="00C34F45"/>
    <w:rsid w:val="00C432D2"/>
    <w:rsid w:val="00C51CAA"/>
    <w:rsid w:val="00C66135"/>
    <w:rsid w:val="00C84CDB"/>
    <w:rsid w:val="00CA19C2"/>
    <w:rsid w:val="00CA2D00"/>
    <w:rsid w:val="00CB2A89"/>
    <w:rsid w:val="00CB3072"/>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F211745-192E-422B-BFDE-D2F0D9450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TotalTime>
  <Pages>5</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7</cp:revision>
  <cp:lastPrinted>2018-08-29T03:25:00Z</cp:lastPrinted>
  <dcterms:created xsi:type="dcterms:W3CDTF">2018-10-01T20:33:00Z</dcterms:created>
  <dcterms:modified xsi:type="dcterms:W3CDTF">2018-10-21T21:56:00Z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