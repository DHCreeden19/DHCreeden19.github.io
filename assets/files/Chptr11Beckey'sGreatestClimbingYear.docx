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8320" w14:textId="046D3D70" w:rsidR="00212E28" w:rsidRDefault="004E40AD">
      <w:r>
        <w:t>When considering how to determine what was Fred Beckey’s greatest climbing year</w:t>
      </w:r>
      <w:r w:rsidR="008C2623">
        <w:t>,</w:t>
      </w:r>
      <w:r>
        <w:t xml:space="preserve"> one can simply look at which year he accumulated the largest number of successful climbs. Or one could see which year he achieved the most </w:t>
      </w:r>
      <w:r w:rsidR="00FD1E9D">
        <w:t>First Ascent</w:t>
      </w:r>
      <w:r>
        <w:t xml:space="preserve">s. </w:t>
      </w:r>
      <w:r w:rsidR="00A56066">
        <w:t>Or s</w:t>
      </w:r>
      <w:r w:rsidR="00B85306">
        <w:t>omehow</w:t>
      </w:r>
      <w:r>
        <w:t xml:space="preserve"> look at the quality of the climbs or routes that he climbed in a year.</w:t>
      </w:r>
    </w:p>
    <w:p w14:paraId="2A4821CF" w14:textId="6B13582A" w:rsidR="004E40AD" w:rsidRDefault="004E40AD"/>
    <w:p w14:paraId="72615338" w14:textId="155A3651" w:rsidR="00834EA1" w:rsidRDefault="00B85306" w:rsidP="00B85306">
      <w:r>
        <w:t xml:space="preserve">I thought about what </w:t>
      </w:r>
      <w:r w:rsidR="00834EA1">
        <w:t xml:space="preserve">type of </w:t>
      </w:r>
      <w:r>
        <w:t xml:space="preserve">categories to use to measure the greatest year of Beckey’s career, such that it wouldn’t come down to just the largest number of climbs in a year </w:t>
      </w:r>
      <w:r w:rsidR="00A56066">
        <w:t>or the largest</w:t>
      </w:r>
      <w:r>
        <w:t xml:space="preserve"> number of </w:t>
      </w:r>
      <w:r w:rsidR="00FD1E9D">
        <w:t>First Ascent</w:t>
      </w:r>
      <w:r>
        <w:t xml:space="preserve">s. Sure, these two categories are important. But I don’t believe 1948 to be Beckey’s greatest </w:t>
      </w:r>
      <w:r w:rsidR="00050A14">
        <w:t>c</w:t>
      </w:r>
      <w:r>
        <w:t xml:space="preserve">limbing year, just because he successfully climbed the most peaks and the recorded the largest number of </w:t>
      </w:r>
      <w:r w:rsidR="00FD1E9D">
        <w:t>First Ascent</w:t>
      </w:r>
      <w:r>
        <w:t xml:space="preserve">s in that year. </w:t>
      </w:r>
    </w:p>
    <w:p w14:paraId="32C11F02" w14:textId="77777777" w:rsidR="00834EA1" w:rsidRDefault="00834EA1" w:rsidP="00B85306"/>
    <w:p w14:paraId="780F77F1" w14:textId="0745773E" w:rsidR="00B85306" w:rsidRDefault="00B85306" w:rsidP="00B85306">
      <w:r>
        <w:t xml:space="preserve">Most the climbs he did in 1948 were in the area that is called Cashmere Crags in his book </w:t>
      </w:r>
      <w:r w:rsidRPr="00B85306">
        <w:rPr>
          <w:i/>
        </w:rPr>
        <w:t>Challenge of the North Cascades</w:t>
      </w:r>
      <w:r>
        <w:t xml:space="preserve">, or what we locals now call the Enchantments. Most of these climbs are short technical climbs of crags. If any sort of values </w:t>
      </w:r>
      <w:r w:rsidR="00644DC9">
        <w:t>is</w:t>
      </w:r>
      <w:r>
        <w:t xml:space="preserve"> applied to these climbs in 1948, such as 400 feet of prominence or minimum number of </w:t>
      </w:r>
      <w:r w:rsidR="00534B0C">
        <w:t>four</w:t>
      </w:r>
      <w:r>
        <w:t xml:space="preserve"> pitches (See Fred Beckey</w:t>
      </w:r>
      <w:r w:rsidR="007F1B7F">
        <w:t>’</w:t>
      </w:r>
      <w:r>
        <w:t xml:space="preserve">s 100 Favorite North American Climbs for example.), a lot of these climbs wouldn’t count or qualify. As Beckey states in the Appendix of </w:t>
      </w:r>
      <w:r w:rsidRPr="00B85306">
        <w:rPr>
          <w:i/>
        </w:rPr>
        <w:t>Challenge of the North Cascades</w:t>
      </w:r>
      <w:r>
        <w:t>, at the end of the year 1948,</w:t>
      </w:r>
    </w:p>
    <w:p w14:paraId="04795C6E" w14:textId="77777777" w:rsidR="00B85306" w:rsidRDefault="00B85306" w:rsidP="00B85306"/>
    <w:p w14:paraId="3EDB8F73" w14:textId="77777777" w:rsidR="00B85306" w:rsidRDefault="00B85306" w:rsidP="00B85306">
      <w:r>
        <w:t xml:space="preserve"> “Too many Crag climbs for one season.”</w:t>
      </w:r>
    </w:p>
    <w:p w14:paraId="309C5256" w14:textId="77777777" w:rsidR="00B85306" w:rsidRDefault="00B85306"/>
    <w:p w14:paraId="0B098BFF" w14:textId="32D13016" w:rsidR="004E40AD" w:rsidRDefault="004E40AD">
      <w:r>
        <w:t xml:space="preserve">I </w:t>
      </w:r>
      <w:r w:rsidR="004D673C">
        <w:t>p</w:t>
      </w:r>
      <w:r>
        <w:t xml:space="preserve">ut together a way to evaluate the climbs in a year using the fore mentioned factors, along with other considerations. And I used a ranking system </w:t>
      </w:r>
      <w:r w:rsidR="00A56066">
        <w:t>with</w:t>
      </w:r>
      <w:r>
        <w:t xml:space="preserve"> point</w:t>
      </w:r>
      <w:r w:rsidR="00A56066">
        <w:t xml:space="preserve">s awarded, </w:t>
      </w:r>
      <w:r>
        <w:t>to help evaluate the climbs in a year.</w:t>
      </w:r>
    </w:p>
    <w:p w14:paraId="6E2C0E6C" w14:textId="2B3229A4" w:rsidR="004E40AD" w:rsidRDefault="004E40AD"/>
    <w:p w14:paraId="3E743B57" w14:textId="4D28D05D" w:rsidR="004E40AD" w:rsidRDefault="004E40AD">
      <w:r>
        <w:t xml:space="preserve">Here is an explanation of the </w:t>
      </w:r>
      <w:r w:rsidR="00534B0C">
        <w:t xml:space="preserve">11 </w:t>
      </w:r>
      <w:r w:rsidR="0098689A">
        <w:t>categories</w:t>
      </w:r>
      <w:r>
        <w:t xml:space="preserve"> I used to evaluate the climbs for a </w:t>
      </w:r>
      <w:r w:rsidR="00414B7A">
        <w:t xml:space="preserve">given </w:t>
      </w:r>
      <w:r>
        <w:t>year.</w:t>
      </w:r>
    </w:p>
    <w:p w14:paraId="0F3B31C6" w14:textId="725EE5F5" w:rsidR="004E40AD" w:rsidRDefault="004E40AD"/>
    <w:p w14:paraId="3DA8EAC1" w14:textId="1BD9329F" w:rsidR="0098689A" w:rsidRPr="00414B7A" w:rsidRDefault="0098689A">
      <w:pPr>
        <w:rPr>
          <w:b/>
          <w:i/>
          <w:color w:val="7030A0"/>
          <w:u w:val="single"/>
        </w:rPr>
      </w:pPr>
      <w:r w:rsidRPr="00414B7A">
        <w:rPr>
          <w:b/>
          <w:i/>
          <w:color w:val="7030A0"/>
          <w:u w:val="single"/>
        </w:rPr>
        <w:t>The first three categories measure the quality or difficult</w:t>
      </w:r>
      <w:r w:rsidR="0049667B" w:rsidRPr="00414B7A">
        <w:rPr>
          <w:b/>
          <w:i/>
          <w:color w:val="7030A0"/>
          <w:u w:val="single"/>
        </w:rPr>
        <w:t>y</w:t>
      </w:r>
      <w:r w:rsidRPr="00414B7A">
        <w:rPr>
          <w:b/>
          <w:i/>
          <w:color w:val="7030A0"/>
          <w:u w:val="single"/>
        </w:rPr>
        <w:t xml:space="preserve"> of a climb.</w:t>
      </w:r>
    </w:p>
    <w:p w14:paraId="60C9EFA3" w14:textId="77777777" w:rsidR="0098689A" w:rsidRDefault="0098689A"/>
    <w:p w14:paraId="59AA7B0F" w14:textId="1B5EEB96" w:rsidR="0049667B" w:rsidRPr="00414B7A" w:rsidRDefault="0049667B">
      <w:pPr>
        <w:rPr>
          <w:b/>
        </w:rPr>
      </w:pPr>
      <w:r w:rsidRPr="00414B7A">
        <w:rPr>
          <w:b/>
        </w:rPr>
        <w:t>The f</w:t>
      </w:r>
      <w:r w:rsidR="008E2E34" w:rsidRPr="00414B7A">
        <w:rPr>
          <w:b/>
        </w:rPr>
        <w:t xml:space="preserve">irst </w:t>
      </w:r>
      <w:r w:rsidR="004D673C" w:rsidRPr="00414B7A">
        <w:rPr>
          <w:b/>
        </w:rPr>
        <w:t xml:space="preserve">category </w:t>
      </w:r>
      <w:r w:rsidR="008C2623" w:rsidRPr="00414B7A">
        <w:rPr>
          <w:b/>
        </w:rPr>
        <w:t>is</w:t>
      </w:r>
      <w:r w:rsidR="004D673C" w:rsidRPr="00414B7A">
        <w:rPr>
          <w:b/>
        </w:rPr>
        <w:t xml:space="preserve"> </w:t>
      </w:r>
      <w:r w:rsidR="008E2E34" w:rsidRPr="00414B7A">
        <w:rPr>
          <w:b/>
        </w:rPr>
        <w:t>t</w:t>
      </w:r>
      <w:r w:rsidR="004E40AD" w:rsidRPr="00414B7A">
        <w:rPr>
          <w:b/>
        </w:rPr>
        <w:t xml:space="preserve">he Los Alamos </w:t>
      </w:r>
      <w:r w:rsidR="00A56066" w:rsidRPr="00414B7A">
        <w:rPr>
          <w:b/>
        </w:rPr>
        <w:t xml:space="preserve">Mountaineering (LAM) </w:t>
      </w:r>
      <w:r w:rsidR="004E40AD" w:rsidRPr="00414B7A">
        <w:rPr>
          <w:b/>
        </w:rPr>
        <w:t xml:space="preserve">North American Classic Climbs list of 100 routes. </w:t>
      </w:r>
    </w:p>
    <w:p w14:paraId="34EAC071" w14:textId="77777777" w:rsidR="0049667B" w:rsidRDefault="0049667B"/>
    <w:p w14:paraId="7AE56797" w14:textId="229C939F" w:rsidR="004E40AD" w:rsidRDefault="004E40AD" w:rsidP="0049667B">
      <w:pPr>
        <w:ind w:left="720"/>
      </w:pPr>
      <w:r>
        <w:t>Within this list</w:t>
      </w:r>
      <w:r w:rsidR="008E2E34">
        <w:t>,</w:t>
      </w:r>
      <w:r>
        <w:t xml:space="preserve"> the </w:t>
      </w:r>
      <w:r w:rsidR="008E2E34">
        <w:t xml:space="preserve">top </w:t>
      </w:r>
      <w:r>
        <w:t>25 climbs are identified, but not ranked.</w:t>
      </w:r>
      <w:r w:rsidR="008E2E34">
        <w:t xml:space="preserve"> </w:t>
      </w:r>
    </w:p>
    <w:p w14:paraId="514D507C" w14:textId="1E158A81" w:rsidR="008E2E34" w:rsidRDefault="008E2E34" w:rsidP="0049667B">
      <w:pPr>
        <w:ind w:left="720"/>
      </w:pPr>
    </w:p>
    <w:p w14:paraId="3B6F2817" w14:textId="07476664" w:rsidR="008E2E34" w:rsidRDefault="008E2E34" w:rsidP="0049667B">
      <w:pPr>
        <w:ind w:left="720"/>
      </w:pPr>
      <w:r>
        <w:t>I developed the following scoring system for these climbs.</w:t>
      </w:r>
    </w:p>
    <w:p w14:paraId="592FB868" w14:textId="16C262D2" w:rsidR="008E2E34" w:rsidRDefault="008E2E34" w:rsidP="0049667B">
      <w:pPr>
        <w:ind w:left="720"/>
      </w:pPr>
    </w:p>
    <w:p w14:paraId="3A55E17D" w14:textId="4B1501BE" w:rsidR="008E2E34" w:rsidRDefault="008E2E34" w:rsidP="0049667B">
      <w:pPr>
        <w:ind w:left="720"/>
      </w:pPr>
      <w:r>
        <w:t>The Top 25 climbs are scored as follows</w:t>
      </w:r>
    </w:p>
    <w:p w14:paraId="6B7F4596" w14:textId="0C9D6BDA" w:rsidR="004E40AD" w:rsidRDefault="004E40AD" w:rsidP="0049667B">
      <w:pPr>
        <w:ind w:left="720"/>
      </w:pPr>
    </w:p>
    <w:p w14:paraId="0E3F5474" w14:textId="0F949399" w:rsidR="004E40AD" w:rsidRDefault="008E2E34" w:rsidP="0049667B">
      <w:pPr>
        <w:ind w:left="720"/>
      </w:pPr>
      <w:r>
        <w:t>Succeeded in climbing the route: 4 points</w:t>
      </w:r>
    </w:p>
    <w:p w14:paraId="51EF0D14" w14:textId="3BB8DC62" w:rsidR="008E2E34" w:rsidRDefault="00E230F7" w:rsidP="0049667B">
      <w:pPr>
        <w:ind w:left="720"/>
      </w:pPr>
      <w:r>
        <w:t xml:space="preserve">Climb was a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 w:rsidR="008E2E34">
        <w:t xml:space="preserve">: 4 </w:t>
      </w:r>
      <w:r w:rsidR="00050A14">
        <w:t xml:space="preserve">additional </w:t>
      </w:r>
      <w:r w:rsidR="008E2E34">
        <w:t>points</w:t>
      </w:r>
    </w:p>
    <w:p w14:paraId="2BA6CB34" w14:textId="05EBCDFB" w:rsidR="008E2E34" w:rsidRDefault="00E230F7" w:rsidP="0049667B">
      <w:pPr>
        <w:ind w:left="720"/>
      </w:pPr>
      <w:r>
        <w:t xml:space="preserve">Climb was a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 w:rsidR="008E2E34">
        <w:t xml:space="preserve">: 8 </w:t>
      </w:r>
      <w:r w:rsidR="00050A14">
        <w:t xml:space="preserve">additional </w:t>
      </w:r>
      <w:r w:rsidR="008E2E34">
        <w:t>points</w:t>
      </w:r>
    </w:p>
    <w:p w14:paraId="05A90313" w14:textId="3FE79105" w:rsidR="008E2E34" w:rsidRDefault="008E2E34" w:rsidP="0049667B">
      <w:pPr>
        <w:ind w:left="720"/>
      </w:pPr>
    </w:p>
    <w:p w14:paraId="31B35199" w14:textId="234032C0" w:rsidR="008E2E34" w:rsidRDefault="008E2E34" w:rsidP="0049667B">
      <w:pPr>
        <w:ind w:left="720"/>
      </w:pPr>
      <w:r>
        <w:t>For the remaining 75 climbs on the list</w:t>
      </w:r>
      <w:r w:rsidR="008C2623">
        <w:t>, they</w:t>
      </w:r>
      <w:r>
        <w:t xml:space="preserve"> are scored as follows:</w:t>
      </w:r>
    </w:p>
    <w:p w14:paraId="4416A157" w14:textId="33386CE2" w:rsidR="008E2E34" w:rsidRDefault="008E2E34" w:rsidP="0049667B">
      <w:pPr>
        <w:ind w:left="720"/>
      </w:pPr>
    </w:p>
    <w:p w14:paraId="16B5F19F" w14:textId="5BA792D4" w:rsidR="008E2E34" w:rsidRDefault="008E2E34" w:rsidP="0049667B">
      <w:pPr>
        <w:ind w:left="720"/>
      </w:pPr>
      <w:r>
        <w:t>Succeeded in climbing the route: 2 points</w:t>
      </w:r>
    </w:p>
    <w:p w14:paraId="46B8B5BE" w14:textId="5721D35D" w:rsidR="008E2E34" w:rsidRDefault="00E230F7" w:rsidP="0049667B">
      <w:pPr>
        <w:ind w:left="720"/>
      </w:pPr>
      <w:r>
        <w:t xml:space="preserve">Climb was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 w:rsidR="008E2E34">
        <w:t xml:space="preserve">: 2 </w:t>
      </w:r>
      <w:r w:rsidR="00050A14">
        <w:t xml:space="preserve">additional </w:t>
      </w:r>
      <w:r w:rsidR="008E2E34">
        <w:t>points</w:t>
      </w:r>
    </w:p>
    <w:p w14:paraId="4EBE7F9F" w14:textId="225426AC" w:rsidR="008E2E34" w:rsidRDefault="00E230F7" w:rsidP="0049667B">
      <w:pPr>
        <w:ind w:left="720"/>
      </w:pPr>
      <w:r>
        <w:t xml:space="preserve">Climb was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 w:rsidR="008E2E34">
        <w:t xml:space="preserve">: 4 </w:t>
      </w:r>
      <w:r w:rsidR="00050A14">
        <w:t xml:space="preserve">additional </w:t>
      </w:r>
      <w:r w:rsidR="008E2E34">
        <w:t>points</w:t>
      </w:r>
    </w:p>
    <w:p w14:paraId="3F869D26" w14:textId="650BEF35" w:rsidR="008E2E34" w:rsidRDefault="008E2E34" w:rsidP="0049667B">
      <w:pPr>
        <w:ind w:left="720"/>
      </w:pPr>
    </w:p>
    <w:p w14:paraId="15E4A73D" w14:textId="12E99E10" w:rsidR="004D673C" w:rsidRDefault="004D673C" w:rsidP="0049667B">
      <w:pPr>
        <w:ind w:left="720"/>
      </w:pPr>
      <w:r>
        <w:t xml:space="preserve">Fred Beckey climbed </w:t>
      </w:r>
      <w:r w:rsidR="00FD1E9D">
        <w:t>seven</w:t>
      </w:r>
      <w:r w:rsidR="003D764D">
        <w:t xml:space="preserve"> of the 25 </w:t>
      </w:r>
      <w:r w:rsidR="008C2623">
        <w:t>t</w:t>
      </w:r>
      <w:r w:rsidR="003D764D">
        <w:t xml:space="preserve">op </w:t>
      </w:r>
      <w:r w:rsidR="008C2623">
        <w:t>r</w:t>
      </w:r>
      <w:r w:rsidR="003D764D">
        <w:t xml:space="preserve">outes. He and his climbing partners established </w:t>
      </w:r>
      <w:r w:rsidR="008C2623">
        <w:t xml:space="preserve">a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 w:rsidR="003D764D">
        <w:t xml:space="preserve"> for </w:t>
      </w:r>
      <w:r w:rsidR="00FD1E9D">
        <w:t>three</w:t>
      </w:r>
      <w:r w:rsidR="003D764D">
        <w:t xml:space="preserve"> of the </w:t>
      </w:r>
      <w:r w:rsidR="00FD1E9D">
        <w:t>seven</w:t>
      </w:r>
      <w:r w:rsidR="0049667B">
        <w:t xml:space="preserve"> </w:t>
      </w:r>
      <w:r w:rsidR="003D764D">
        <w:t>climbs</w:t>
      </w:r>
      <w:r w:rsidR="008C2623">
        <w:t>.</w:t>
      </w:r>
    </w:p>
    <w:p w14:paraId="65748C4A" w14:textId="4336EC1E" w:rsidR="003D764D" w:rsidRDefault="003D764D" w:rsidP="0049667B">
      <w:pPr>
        <w:ind w:left="720"/>
      </w:pPr>
    </w:p>
    <w:p w14:paraId="2D0D10B1" w14:textId="240FA81E" w:rsidR="003D764D" w:rsidRDefault="003D764D" w:rsidP="0049667B">
      <w:pPr>
        <w:ind w:left="720"/>
      </w:pPr>
      <w:r>
        <w:t xml:space="preserve">Of the remaining 75 climbs, Fred Beckey and his climbing partners climbed </w:t>
      </w:r>
      <w:r w:rsidR="00534B0C">
        <w:t>20</w:t>
      </w:r>
      <w:r>
        <w:t xml:space="preserve"> of these routes. Three of these routes were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>
        <w:t xml:space="preserve">s and three routes were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>
        <w:t>s.</w:t>
      </w:r>
    </w:p>
    <w:p w14:paraId="27C5994D" w14:textId="77777777" w:rsidR="004D673C" w:rsidRDefault="004D673C"/>
    <w:p w14:paraId="1846624C" w14:textId="7A937BC5" w:rsidR="008E2E34" w:rsidRPr="00414B7A" w:rsidRDefault="008E2E34">
      <w:pPr>
        <w:rPr>
          <w:b/>
        </w:rPr>
      </w:pPr>
      <w:r w:rsidRPr="00414B7A">
        <w:rPr>
          <w:b/>
        </w:rPr>
        <w:t xml:space="preserve">Second </w:t>
      </w:r>
      <w:r w:rsidR="008C2623" w:rsidRPr="00414B7A">
        <w:rPr>
          <w:b/>
        </w:rPr>
        <w:t xml:space="preserve">category are </w:t>
      </w:r>
      <w:r w:rsidRPr="00414B7A">
        <w:rPr>
          <w:b/>
        </w:rPr>
        <w:t>the routes listed in Fred Beckey’s 100 Favorite Climbs of North America.</w:t>
      </w:r>
    </w:p>
    <w:p w14:paraId="7857975E" w14:textId="5356FB9D" w:rsidR="008E2E34" w:rsidRDefault="008E2E34"/>
    <w:p w14:paraId="4AFFA9A6" w14:textId="62A1AE75" w:rsidR="008E2E34" w:rsidRDefault="00BC01FD" w:rsidP="0049667B">
      <w:pPr>
        <w:ind w:left="720"/>
      </w:pPr>
      <w:r>
        <w:t>The climbs on the list are scored as follows:</w:t>
      </w:r>
    </w:p>
    <w:p w14:paraId="6FAEACB9" w14:textId="1B251677" w:rsidR="00BC01FD" w:rsidRDefault="00BC01FD" w:rsidP="0049667B">
      <w:pPr>
        <w:ind w:left="720"/>
      </w:pPr>
    </w:p>
    <w:p w14:paraId="5CA6FF9B" w14:textId="77777777" w:rsidR="00BC01FD" w:rsidRDefault="00BC01FD" w:rsidP="0049667B">
      <w:pPr>
        <w:ind w:left="720"/>
      </w:pPr>
      <w:r>
        <w:t>Succeeded in climbing the route: 2 points</w:t>
      </w:r>
    </w:p>
    <w:p w14:paraId="0DA8B907" w14:textId="479F0259" w:rsidR="00BC01FD" w:rsidRDefault="00E230F7" w:rsidP="0049667B">
      <w:pPr>
        <w:ind w:left="720"/>
      </w:pPr>
      <w:r>
        <w:t xml:space="preserve">Climb was a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 w:rsidR="00BC01FD">
        <w:t>: 2</w:t>
      </w:r>
      <w:r w:rsidR="00050A14">
        <w:t xml:space="preserve"> additional</w:t>
      </w:r>
      <w:r w:rsidR="00BC01FD">
        <w:t xml:space="preserve"> points</w:t>
      </w:r>
    </w:p>
    <w:p w14:paraId="1CCEE9A2" w14:textId="4AAA2DDB" w:rsidR="00BC01FD" w:rsidRDefault="00E230F7" w:rsidP="0049667B">
      <w:pPr>
        <w:ind w:left="720"/>
      </w:pPr>
      <w:r>
        <w:t xml:space="preserve">Climb was a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 w:rsidR="00BC01FD">
        <w:t xml:space="preserve">: 4 </w:t>
      </w:r>
      <w:r w:rsidR="00050A14">
        <w:t xml:space="preserve">additional </w:t>
      </w:r>
      <w:r w:rsidR="00BC01FD">
        <w:t>points</w:t>
      </w:r>
    </w:p>
    <w:p w14:paraId="78DBA460" w14:textId="4BC943AF" w:rsidR="00BC01FD" w:rsidRDefault="00BC01FD" w:rsidP="0049667B">
      <w:pPr>
        <w:ind w:left="720"/>
      </w:pPr>
    </w:p>
    <w:p w14:paraId="03367701" w14:textId="6CD0D36B" w:rsidR="008D77A0" w:rsidRDefault="008D77A0" w:rsidP="0049667B">
      <w:pPr>
        <w:ind w:left="720"/>
      </w:pPr>
      <w:r>
        <w:t xml:space="preserve">In summary he succeeded in climbing </w:t>
      </w:r>
      <w:r w:rsidR="00534B0C">
        <w:t>7</w:t>
      </w:r>
      <w:r w:rsidR="00B11EAE">
        <w:t>1</w:t>
      </w:r>
      <w:r>
        <w:t xml:space="preserve"> of the routes. Of the </w:t>
      </w:r>
      <w:r w:rsidR="00534B0C">
        <w:t>7</w:t>
      </w:r>
      <w:r w:rsidR="00B11EAE">
        <w:t>1</w:t>
      </w:r>
      <w:r>
        <w:t xml:space="preserve"> routes he succeeded on, </w:t>
      </w:r>
      <w:r w:rsidR="00FD1E9D">
        <w:t>five</w:t>
      </w:r>
      <w:r>
        <w:t xml:space="preserve"> were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>
        <w:t xml:space="preserve">s and </w:t>
      </w:r>
      <w:r w:rsidR="00534B0C">
        <w:t>31</w:t>
      </w:r>
      <w:r>
        <w:t xml:space="preserve"> were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>
        <w:t>s when he and his climbing partners ascended them.</w:t>
      </w:r>
    </w:p>
    <w:p w14:paraId="2D23BF6C" w14:textId="4567F7CB" w:rsidR="00B67EED" w:rsidRDefault="00B67EED">
      <w:r>
        <w:br w:type="page"/>
      </w:r>
    </w:p>
    <w:p w14:paraId="157F7AB2" w14:textId="020C00E7" w:rsidR="00BC01FD" w:rsidRPr="00414B7A" w:rsidRDefault="00BC01FD">
      <w:pPr>
        <w:rPr>
          <w:b/>
        </w:rPr>
      </w:pPr>
      <w:r w:rsidRPr="00414B7A">
        <w:rPr>
          <w:b/>
        </w:rPr>
        <w:lastRenderedPageBreak/>
        <w:t xml:space="preserve">Third </w:t>
      </w:r>
      <w:r w:rsidR="008C2623" w:rsidRPr="00414B7A">
        <w:rPr>
          <w:b/>
        </w:rPr>
        <w:t xml:space="preserve">category are </w:t>
      </w:r>
      <w:r w:rsidRPr="00414B7A">
        <w:rPr>
          <w:b/>
        </w:rPr>
        <w:t xml:space="preserve">the </w:t>
      </w:r>
      <w:r w:rsidR="00FD1E9D" w:rsidRPr="00414B7A">
        <w:rPr>
          <w:b/>
        </w:rPr>
        <w:t>Ten</w:t>
      </w:r>
      <w:r w:rsidRPr="00414B7A">
        <w:rPr>
          <w:b/>
        </w:rPr>
        <w:t xml:space="preserve"> Most Difficult Climbs of Washington State.</w:t>
      </w:r>
    </w:p>
    <w:p w14:paraId="3DCAF4C3" w14:textId="2E1CC33B" w:rsidR="00BC01FD" w:rsidRDefault="00BC01FD"/>
    <w:p w14:paraId="207A7D43" w14:textId="516EDD5F" w:rsidR="00BC01FD" w:rsidRDefault="00BC01FD" w:rsidP="0049667B">
      <w:pPr>
        <w:ind w:left="720"/>
      </w:pPr>
      <w:r>
        <w:t>The climbs are scored as follows:</w:t>
      </w:r>
    </w:p>
    <w:p w14:paraId="252F5BD5" w14:textId="24E2B773" w:rsidR="00BC01FD" w:rsidRDefault="00BC01FD" w:rsidP="0049667B">
      <w:pPr>
        <w:ind w:left="720"/>
      </w:pPr>
    </w:p>
    <w:p w14:paraId="73DF30C6" w14:textId="77777777" w:rsidR="00BC01FD" w:rsidRDefault="00BC01FD" w:rsidP="0049667B">
      <w:pPr>
        <w:ind w:left="720"/>
      </w:pPr>
      <w:r>
        <w:t>Succeeded in climbing the route: 2 points</w:t>
      </w:r>
    </w:p>
    <w:p w14:paraId="545F068D" w14:textId="0F2CE8B6" w:rsidR="00BC01FD" w:rsidRDefault="00E230F7" w:rsidP="0049667B">
      <w:pPr>
        <w:ind w:left="720"/>
      </w:pPr>
      <w:r>
        <w:t xml:space="preserve">Climb was a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 w:rsidR="00BC01FD">
        <w:t xml:space="preserve">: 2 </w:t>
      </w:r>
      <w:r w:rsidR="00050A14">
        <w:t xml:space="preserve">additional </w:t>
      </w:r>
      <w:r w:rsidR="00BC01FD">
        <w:t>points</w:t>
      </w:r>
    </w:p>
    <w:p w14:paraId="5C8B3B58" w14:textId="3EA98123" w:rsidR="00BC01FD" w:rsidRDefault="00E230F7" w:rsidP="0049667B">
      <w:pPr>
        <w:ind w:left="720"/>
      </w:pPr>
      <w:r>
        <w:t xml:space="preserve">Climb was a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 w:rsidR="00BC01FD">
        <w:t xml:space="preserve">: 4 </w:t>
      </w:r>
      <w:r w:rsidR="00050A14">
        <w:t xml:space="preserve">additional </w:t>
      </w:r>
      <w:r w:rsidR="00BC01FD">
        <w:t>points</w:t>
      </w:r>
    </w:p>
    <w:p w14:paraId="28A46BAE" w14:textId="6C44866A" w:rsidR="00BC01FD" w:rsidRDefault="00BC01FD" w:rsidP="0049667B">
      <w:pPr>
        <w:ind w:left="720"/>
      </w:pPr>
    </w:p>
    <w:p w14:paraId="1BE57B82" w14:textId="131E4684" w:rsidR="008C2623" w:rsidRDefault="008C2623" w:rsidP="0049667B">
      <w:pPr>
        <w:ind w:left="720"/>
      </w:pPr>
      <w:r>
        <w:t>Of thes</w:t>
      </w:r>
      <w:r w:rsidR="008D77A0">
        <w:t>e</w:t>
      </w:r>
      <w:r>
        <w:t xml:space="preserve"> ten climbs, Fred Beckey climbed </w:t>
      </w:r>
      <w:r w:rsidR="00CF021E">
        <w:t>nine</w:t>
      </w:r>
      <w:r>
        <w:t xml:space="preserve"> of them, some multiple times.</w:t>
      </w:r>
      <w:r w:rsidR="008D77A0">
        <w:t xml:space="preserve"> Fred Beckey achieved a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 w:rsidR="008D77A0">
        <w:t xml:space="preserve"> on seven of the ten peaks and established two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 w:rsidR="008D77A0">
        <w:t>s among the lot.</w:t>
      </w:r>
    </w:p>
    <w:p w14:paraId="4A7587C2" w14:textId="49FC2E47" w:rsidR="00BC01FD" w:rsidRDefault="00BC01FD"/>
    <w:p w14:paraId="6A884922" w14:textId="5F1BF008" w:rsidR="0098689A" w:rsidRPr="00414B7A" w:rsidRDefault="0098689A">
      <w:pPr>
        <w:rPr>
          <w:b/>
          <w:i/>
          <w:color w:val="7030A0"/>
          <w:u w:val="single"/>
        </w:rPr>
      </w:pPr>
      <w:r w:rsidRPr="00414B7A">
        <w:rPr>
          <w:b/>
          <w:i/>
          <w:color w:val="7030A0"/>
          <w:u w:val="single"/>
        </w:rPr>
        <w:t>The fourth through seventh categories are just a measure of the largest number for each category.</w:t>
      </w:r>
    </w:p>
    <w:p w14:paraId="59B267B0" w14:textId="77777777" w:rsidR="0098689A" w:rsidRDefault="0098689A"/>
    <w:p w14:paraId="7BB8F065" w14:textId="77777777" w:rsidR="0049667B" w:rsidRPr="00414B7A" w:rsidRDefault="00BC01FD">
      <w:pPr>
        <w:rPr>
          <w:b/>
        </w:rPr>
      </w:pPr>
      <w:r w:rsidRPr="00414B7A">
        <w:rPr>
          <w:b/>
        </w:rPr>
        <w:t xml:space="preserve">Fourth </w:t>
      </w:r>
      <w:r w:rsidR="008C2623" w:rsidRPr="00414B7A">
        <w:rPr>
          <w:b/>
        </w:rPr>
        <w:t xml:space="preserve">category </w:t>
      </w:r>
      <w:r w:rsidRPr="00414B7A">
        <w:rPr>
          <w:b/>
        </w:rPr>
        <w:t xml:space="preserve">is the largest number of successful climbs in a year. </w:t>
      </w:r>
    </w:p>
    <w:p w14:paraId="5E1A3579" w14:textId="77777777" w:rsidR="0049667B" w:rsidRDefault="0049667B"/>
    <w:p w14:paraId="26C38ACC" w14:textId="21883F35" w:rsidR="00BC01FD" w:rsidRDefault="00BC01FD" w:rsidP="0049667B">
      <w:pPr>
        <w:ind w:left="720"/>
      </w:pPr>
      <w:r>
        <w:t>For this category</w:t>
      </w:r>
      <w:r w:rsidR="008C2623">
        <w:t>,</w:t>
      </w:r>
      <w:r>
        <w:t xml:space="preserve"> along with</w:t>
      </w:r>
      <w:r w:rsidR="008C2623">
        <w:t xml:space="preserve"> </w:t>
      </w:r>
      <w:r>
        <w:t>a</w:t>
      </w:r>
      <w:r w:rsidR="008C2623">
        <w:t>l</w:t>
      </w:r>
      <w:r>
        <w:t>l the remaining categories</w:t>
      </w:r>
      <w:r w:rsidR="008C2623">
        <w:t>,</w:t>
      </w:r>
      <w:r>
        <w:t xml:space="preserve"> I used a ranking system for the </w:t>
      </w:r>
      <w:r w:rsidR="00534B0C">
        <w:t>20</w:t>
      </w:r>
      <w:r>
        <w:t xml:space="preserve"> most productive years. The years are ranked </w:t>
      </w:r>
      <w:r w:rsidR="00644DC9">
        <w:t>first through twentieth</w:t>
      </w:r>
      <w:r>
        <w:t>, with 20 points being awarded for the year with the most successful climbs.</w:t>
      </w:r>
      <w:r w:rsidR="008D77A0">
        <w:t xml:space="preserve"> For example</w:t>
      </w:r>
      <w:r w:rsidR="00ED54FC">
        <w:t>,</w:t>
      </w:r>
      <w:r w:rsidR="008D77A0">
        <w:t xml:space="preserve"> in 1</w:t>
      </w:r>
      <w:r w:rsidR="0077090F">
        <w:t>9</w:t>
      </w:r>
      <w:r w:rsidR="008D77A0">
        <w:t xml:space="preserve">48 </w:t>
      </w:r>
      <w:r w:rsidR="0077090F">
        <w:t xml:space="preserve">he </w:t>
      </w:r>
      <w:r w:rsidR="008D77A0">
        <w:t>successful</w:t>
      </w:r>
      <w:r w:rsidR="0049667B">
        <w:t>ly</w:t>
      </w:r>
      <w:r w:rsidR="008D77A0">
        <w:t xml:space="preserve"> climbed </w:t>
      </w:r>
      <w:r w:rsidR="00534B0C">
        <w:t>56</w:t>
      </w:r>
      <w:r w:rsidR="0077090F">
        <w:t xml:space="preserve"> peaks, his largest total for a year</w:t>
      </w:r>
      <w:r w:rsidR="0049667B">
        <w:t>.</w:t>
      </w:r>
      <w:r w:rsidR="0077090F">
        <w:t xml:space="preserve"> </w:t>
      </w:r>
      <w:r w:rsidR="0049667B">
        <w:t>S</w:t>
      </w:r>
      <w:r w:rsidR="0077090F">
        <w:t>o</w:t>
      </w:r>
      <w:r w:rsidR="00A56066">
        <w:t>,</w:t>
      </w:r>
      <w:r w:rsidR="0077090F">
        <w:t xml:space="preserve"> 1948 receive</w:t>
      </w:r>
      <w:r w:rsidR="007513B0">
        <w:t>d</w:t>
      </w:r>
      <w:r w:rsidR="0077090F">
        <w:t xml:space="preserve"> 20 points.</w:t>
      </w:r>
    </w:p>
    <w:p w14:paraId="0E19E448" w14:textId="12576604" w:rsidR="00BC01FD" w:rsidRDefault="00BC01FD"/>
    <w:p w14:paraId="56E18A0B" w14:textId="5CFC3739" w:rsidR="0049667B" w:rsidRPr="00414B7A" w:rsidRDefault="00BC01FD">
      <w:pPr>
        <w:rPr>
          <w:b/>
        </w:rPr>
      </w:pPr>
      <w:r w:rsidRPr="00414B7A">
        <w:rPr>
          <w:b/>
        </w:rPr>
        <w:t xml:space="preserve">Fifth category is the largest number of </w:t>
      </w:r>
      <w:r w:rsidR="00644DC9">
        <w:rPr>
          <w:b/>
        </w:rPr>
        <w:t>f</w:t>
      </w:r>
      <w:r w:rsidR="00FD1E9D" w:rsidRPr="00414B7A">
        <w:rPr>
          <w:b/>
        </w:rPr>
        <w:t xml:space="preserve">irst </w:t>
      </w:r>
      <w:r w:rsidR="00644DC9">
        <w:rPr>
          <w:b/>
        </w:rPr>
        <w:t>a</w:t>
      </w:r>
      <w:r w:rsidR="00FD1E9D" w:rsidRPr="00414B7A">
        <w:rPr>
          <w:b/>
        </w:rPr>
        <w:t>scent</w:t>
      </w:r>
      <w:r w:rsidRPr="00414B7A">
        <w:rPr>
          <w:b/>
        </w:rPr>
        <w:t xml:space="preserve">s </w:t>
      </w:r>
      <w:r w:rsidR="008C2623" w:rsidRPr="00414B7A">
        <w:rPr>
          <w:b/>
        </w:rPr>
        <w:t>climbed in</w:t>
      </w:r>
      <w:r w:rsidRPr="00414B7A">
        <w:rPr>
          <w:b/>
        </w:rPr>
        <w:t xml:space="preserve"> a year. </w:t>
      </w:r>
    </w:p>
    <w:p w14:paraId="4916BFD3" w14:textId="77777777" w:rsidR="0049667B" w:rsidRDefault="0049667B"/>
    <w:p w14:paraId="3DF16259" w14:textId="62047442" w:rsidR="00BC01FD" w:rsidRDefault="00BC01FD" w:rsidP="0049667B">
      <w:pPr>
        <w:ind w:left="720"/>
      </w:pPr>
      <w:r>
        <w:t>Again</w:t>
      </w:r>
      <w:r w:rsidR="004D673C">
        <w:t>,</w:t>
      </w:r>
      <w:r>
        <w:t xml:space="preserve"> just using the top </w:t>
      </w:r>
      <w:r w:rsidR="00534B0C">
        <w:t>20</w:t>
      </w:r>
      <w:r>
        <w:t xml:space="preserve"> years.</w:t>
      </w:r>
      <w:r w:rsidR="0077090F">
        <w:t xml:space="preserve"> In this category, 1948 was the year Beckey achieved the largest number of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 w:rsidR="0077090F">
        <w:t xml:space="preserve">s of </w:t>
      </w:r>
      <w:r w:rsidR="00534B0C">
        <w:t>40</w:t>
      </w:r>
      <w:r w:rsidR="0077090F">
        <w:t>. So, 1948 is awarded 20 points.</w:t>
      </w:r>
    </w:p>
    <w:p w14:paraId="696F95BD" w14:textId="78D056DD" w:rsidR="00BC01FD" w:rsidRDefault="00BC01FD"/>
    <w:p w14:paraId="427D87E1" w14:textId="72BD528D" w:rsidR="0049667B" w:rsidRPr="00414B7A" w:rsidRDefault="00BC01FD">
      <w:pPr>
        <w:rPr>
          <w:b/>
        </w:rPr>
      </w:pPr>
      <w:r w:rsidRPr="00414B7A">
        <w:rPr>
          <w:b/>
        </w:rPr>
        <w:t xml:space="preserve">Sixth category is the largest number of </w:t>
      </w:r>
      <w:r w:rsidR="00644DC9">
        <w:rPr>
          <w:b/>
        </w:rPr>
        <w:t>n</w:t>
      </w:r>
      <w:r w:rsidR="00FD1E9D" w:rsidRPr="00414B7A">
        <w:rPr>
          <w:b/>
        </w:rPr>
        <w:t xml:space="preserve">ew </w:t>
      </w:r>
      <w:r w:rsidR="00644DC9">
        <w:rPr>
          <w:b/>
        </w:rPr>
        <w:t>r</w:t>
      </w:r>
      <w:r w:rsidR="00FD1E9D" w:rsidRPr="00414B7A">
        <w:rPr>
          <w:b/>
        </w:rPr>
        <w:t>oute</w:t>
      </w:r>
      <w:r w:rsidRPr="00414B7A">
        <w:rPr>
          <w:b/>
        </w:rPr>
        <w:t>s</w:t>
      </w:r>
      <w:r w:rsidR="008C2623" w:rsidRPr="00414B7A">
        <w:rPr>
          <w:b/>
        </w:rPr>
        <w:t xml:space="preserve"> climbed </w:t>
      </w:r>
      <w:r w:rsidRPr="00414B7A">
        <w:rPr>
          <w:b/>
        </w:rPr>
        <w:t>in a year.</w:t>
      </w:r>
      <w:r w:rsidR="0077090F" w:rsidRPr="00414B7A">
        <w:rPr>
          <w:b/>
        </w:rPr>
        <w:t xml:space="preserve"> </w:t>
      </w:r>
    </w:p>
    <w:p w14:paraId="7BEDCC8B" w14:textId="77777777" w:rsidR="0049667B" w:rsidRDefault="0049667B"/>
    <w:p w14:paraId="6BA14901" w14:textId="6739ECB8" w:rsidR="00BC01FD" w:rsidRDefault="0077090F" w:rsidP="0049667B">
      <w:pPr>
        <w:ind w:left="720"/>
      </w:pPr>
      <w:r>
        <w:t xml:space="preserve">The year 1962 saw Beckey climb the </w:t>
      </w:r>
      <w:proofErr w:type="gramStart"/>
      <w:r>
        <w:t xml:space="preserve">most </w:t>
      </w:r>
      <w:r w:rsidR="00644DC9">
        <w:t>n</w:t>
      </w:r>
      <w:r w:rsidR="00FD1E9D">
        <w:t>ew</w:t>
      </w:r>
      <w:proofErr w:type="gramEnd"/>
      <w:r w:rsidR="00FD1E9D">
        <w:t xml:space="preserve"> </w:t>
      </w:r>
      <w:r w:rsidR="00644DC9">
        <w:t>r</w:t>
      </w:r>
      <w:r w:rsidR="00FD1E9D">
        <w:t>oute</w:t>
      </w:r>
      <w:r>
        <w:t>s</w:t>
      </w:r>
      <w:r w:rsidR="00D52107">
        <w:t xml:space="preserve">, a total </w:t>
      </w:r>
      <w:r>
        <w:t xml:space="preserve">of </w:t>
      </w:r>
      <w:r w:rsidR="00534B0C">
        <w:t>2</w:t>
      </w:r>
      <w:r w:rsidR="00F96514">
        <w:t>3</w:t>
      </w:r>
      <w:r>
        <w:t xml:space="preserve">. </w:t>
      </w:r>
      <w:r w:rsidR="0049667B">
        <w:t xml:space="preserve">The year </w:t>
      </w:r>
      <w:r>
        <w:t>1962 receive</w:t>
      </w:r>
      <w:r w:rsidR="0049667B">
        <w:t>d</w:t>
      </w:r>
      <w:r>
        <w:t xml:space="preserve"> the maximum point value of 20 points in this category.</w:t>
      </w:r>
    </w:p>
    <w:p w14:paraId="12A33249" w14:textId="19CCCD2C" w:rsidR="00BC01FD" w:rsidRDefault="00BC01FD"/>
    <w:p w14:paraId="76004FA6" w14:textId="44521E99" w:rsidR="0049667B" w:rsidRPr="00414B7A" w:rsidRDefault="00BC01FD">
      <w:pPr>
        <w:rPr>
          <w:b/>
        </w:rPr>
      </w:pPr>
      <w:r w:rsidRPr="00414B7A">
        <w:rPr>
          <w:b/>
        </w:rPr>
        <w:t xml:space="preserve">Seventh category is a combination of the largest number of </w:t>
      </w:r>
      <w:r w:rsidR="00644DC9">
        <w:rPr>
          <w:b/>
        </w:rPr>
        <w:t>f</w:t>
      </w:r>
      <w:r w:rsidR="00FD1E9D" w:rsidRPr="00414B7A">
        <w:rPr>
          <w:b/>
        </w:rPr>
        <w:t xml:space="preserve">irst </w:t>
      </w:r>
      <w:r w:rsidR="00644DC9">
        <w:rPr>
          <w:b/>
        </w:rPr>
        <w:t>a</w:t>
      </w:r>
      <w:r w:rsidR="00FD1E9D" w:rsidRPr="00414B7A">
        <w:rPr>
          <w:b/>
        </w:rPr>
        <w:t>scent</w:t>
      </w:r>
      <w:r w:rsidRPr="00414B7A">
        <w:rPr>
          <w:b/>
        </w:rPr>
        <w:t xml:space="preserve">s, </w:t>
      </w:r>
      <w:r w:rsidR="00644DC9">
        <w:rPr>
          <w:b/>
        </w:rPr>
        <w:t>n</w:t>
      </w:r>
      <w:r w:rsidR="00FD1E9D" w:rsidRPr="00414B7A">
        <w:rPr>
          <w:b/>
        </w:rPr>
        <w:t xml:space="preserve">ew </w:t>
      </w:r>
      <w:r w:rsidR="00B2156C">
        <w:rPr>
          <w:b/>
        </w:rPr>
        <w:t>ro</w:t>
      </w:r>
      <w:r w:rsidR="00FD1E9D" w:rsidRPr="00414B7A">
        <w:rPr>
          <w:b/>
        </w:rPr>
        <w:t>ute</w:t>
      </w:r>
      <w:r w:rsidRPr="00414B7A">
        <w:rPr>
          <w:b/>
        </w:rPr>
        <w:t xml:space="preserve">s and </w:t>
      </w:r>
      <w:r w:rsidR="00644DC9">
        <w:rPr>
          <w:b/>
        </w:rPr>
        <w:t>f</w:t>
      </w:r>
      <w:r w:rsidRPr="00414B7A">
        <w:rPr>
          <w:b/>
        </w:rPr>
        <w:t xml:space="preserve">irst </w:t>
      </w:r>
      <w:r w:rsidR="00644DC9">
        <w:rPr>
          <w:b/>
        </w:rPr>
        <w:t>w</w:t>
      </w:r>
      <w:r w:rsidRPr="00414B7A">
        <w:rPr>
          <w:b/>
        </w:rPr>
        <w:t xml:space="preserve">inter </w:t>
      </w:r>
      <w:r w:rsidR="00644DC9">
        <w:rPr>
          <w:b/>
        </w:rPr>
        <w:t>a</w:t>
      </w:r>
      <w:r w:rsidRPr="00414B7A">
        <w:rPr>
          <w:b/>
        </w:rPr>
        <w:t>scents</w:t>
      </w:r>
      <w:r w:rsidR="008C2623" w:rsidRPr="00414B7A">
        <w:rPr>
          <w:b/>
        </w:rPr>
        <w:t xml:space="preserve"> climbed</w:t>
      </w:r>
      <w:r w:rsidRPr="00414B7A">
        <w:rPr>
          <w:b/>
        </w:rPr>
        <w:t xml:space="preserve"> in a year.</w:t>
      </w:r>
      <w:r w:rsidR="0077090F" w:rsidRPr="00414B7A">
        <w:rPr>
          <w:b/>
        </w:rPr>
        <w:t xml:space="preserve"> </w:t>
      </w:r>
    </w:p>
    <w:p w14:paraId="65EAD40B" w14:textId="77777777" w:rsidR="0049667B" w:rsidRDefault="0049667B"/>
    <w:p w14:paraId="60E7E2BB" w14:textId="64B6F2BC" w:rsidR="00BC01FD" w:rsidRDefault="0077090F" w:rsidP="0049667B">
      <w:pPr>
        <w:ind w:left="720"/>
      </w:pPr>
      <w:r>
        <w:t xml:space="preserve">The year 1962 just edged out 1963 in this category, with a combination of </w:t>
      </w:r>
      <w:r w:rsidR="00534B0C">
        <w:t>31</w:t>
      </w:r>
      <w:r>
        <w:t xml:space="preserve">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>
        <w:t xml:space="preserve">s,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>
        <w:t xml:space="preserve">s and </w:t>
      </w:r>
      <w:r w:rsidR="00644DC9">
        <w:t>f</w:t>
      </w:r>
      <w:r>
        <w:t xml:space="preserve">irst </w:t>
      </w:r>
      <w:r w:rsidR="00644DC9">
        <w:t>w</w:t>
      </w:r>
      <w:r>
        <w:t xml:space="preserve">inter </w:t>
      </w:r>
      <w:r w:rsidR="00644DC9">
        <w:t>a</w:t>
      </w:r>
      <w:r>
        <w:t>scents.</w:t>
      </w:r>
    </w:p>
    <w:p w14:paraId="06F12F8E" w14:textId="70EF96D3" w:rsidR="00B67EED" w:rsidRDefault="00B67EED">
      <w:r>
        <w:br w:type="page"/>
      </w:r>
    </w:p>
    <w:p w14:paraId="66D42763" w14:textId="06F0C39B" w:rsidR="0098689A" w:rsidRPr="00414B7A" w:rsidRDefault="0098689A">
      <w:pPr>
        <w:rPr>
          <w:b/>
          <w:i/>
          <w:color w:val="7030A0"/>
          <w:u w:val="single"/>
        </w:rPr>
      </w:pPr>
      <w:r w:rsidRPr="00414B7A">
        <w:rPr>
          <w:b/>
          <w:i/>
          <w:color w:val="7030A0"/>
          <w:u w:val="single"/>
        </w:rPr>
        <w:lastRenderedPageBreak/>
        <w:t xml:space="preserve">The eighth through tenth categories measure the </w:t>
      </w:r>
      <w:r w:rsidR="00414B7A">
        <w:rPr>
          <w:b/>
          <w:i/>
          <w:color w:val="7030A0"/>
          <w:u w:val="single"/>
        </w:rPr>
        <w:t xml:space="preserve">number of </w:t>
      </w:r>
      <w:r w:rsidR="00644DC9">
        <w:rPr>
          <w:b/>
          <w:i/>
          <w:color w:val="7030A0"/>
          <w:u w:val="single"/>
        </w:rPr>
        <w:t>f</w:t>
      </w:r>
      <w:r w:rsidR="00414B7A">
        <w:rPr>
          <w:b/>
          <w:i/>
          <w:color w:val="7030A0"/>
          <w:u w:val="single"/>
        </w:rPr>
        <w:t xml:space="preserve">irst </w:t>
      </w:r>
      <w:r w:rsidR="00644DC9">
        <w:rPr>
          <w:b/>
          <w:i/>
          <w:color w:val="7030A0"/>
          <w:u w:val="single"/>
        </w:rPr>
        <w:t>a</w:t>
      </w:r>
      <w:r w:rsidR="00414B7A">
        <w:rPr>
          <w:b/>
          <w:i/>
          <w:color w:val="7030A0"/>
          <w:u w:val="single"/>
        </w:rPr>
        <w:t xml:space="preserve">scents, </w:t>
      </w:r>
      <w:r w:rsidR="00644DC9">
        <w:rPr>
          <w:b/>
          <w:i/>
          <w:color w:val="7030A0"/>
          <w:u w:val="single"/>
        </w:rPr>
        <w:t>n</w:t>
      </w:r>
      <w:r w:rsidR="00414B7A">
        <w:rPr>
          <w:b/>
          <w:i/>
          <w:color w:val="7030A0"/>
          <w:u w:val="single"/>
        </w:rPr>
        <w:t xml:space="preserve">ew </w:t>
      </w:r>
      <w:r w:rsidR="00644DC9">
        <w:rPr>
          <w:b/>
          <w:i/>
          <w:color w:val="7030A0"/>
          <w:u w:val="single"/>
        </w:rPr>
        <w:t>r</w:t>
      </w:r>
      <w:r w:rsidR="00414B7A">
        <w:rPr>
          <w:b/>
          <w:i/>
          <w:color w:val="7030A0"/>
          <w:u w:val="single"/>
        </w:rPr>
        <w:t xml:space="preserve">outes and </w:t>
      </w:r>
      <w:r w:rsidR="00644DC9">
        <w:rPr>
          <w:b/>
          <w:i/>
          <w:color w:val="7030A0"/>
          <w:u w:val="single"/>
        </w:rPr>
        <w:t>f</w:t>
      </w:r>
      <w:r w:rsidR="00414B7A">
        <w:rPr>
          <w:b/>
          <w:i/>
          <w:color w:val="7030A0"/>
          <w:u w:val="single"/>
        </w:rPr>
        <w:t xml:space="preserve">irst </w:t>
      </w:r>
      <w:r w:rsidR="00644DC9">
        <w:rPr>
          <w:b/>
          <w:i/>
          <w:color w:val="7030A0"/>
          <w:u w:val="single"/>
        </w:rPr>
        <w:t>w</w:t>
      </w:r>
      <w:r w:rsidR="00414B7A">
        <w:rPr>
          <w:b/>
          <w:i/>
          <w:color w:val="7030A0"/>
          <w:u w:val="single"/>
        </w:rPr>
        <w:t xml:space="preserve">inter </w:t>
      </w:r>
      <w:r w:rsidR="00644DC9">
        <w:rPr>
          <w:b/>
          <w:i/>
          <w:color w:val="7030A0"/>
          <w:u w:val="single"/>
        </w:rPr>
        <w:t>a</w:t>
      </w:r>
      <w:r w:rsidR="00414B7A">
        <w:rPr>
          <w:b/>
          <w:i/>
          <w:color w:val="7030A0"/>
          <w:u w:val="single"/>
        </w:rPr>
        <w:t>scents</w:t>
      </w:r>
      <w:r w:rsidRPr="00414B7A">
        <w:rPr>
          <w:b/>
          <w:i/>
          <w:color w:val="7030A0"/>
          <w:u w:val="single"/>
        </w:rPr>
        <w:t xml:space="preserve"> on a percentage basis</w:t>
      </w:r>
    </w:p>
    <w:p w14:paraId="08EAA77B" w14:textId="77777777" w:rsidR="0098689A" w:rsidRDefault="0098689A"/>
    <w:p w14:paraId="2AD864BF" w14:textId="6E410E9F" w:rsidR="0049667B" w:rsidRDefault="00BC01FD">
      <w:r w:rsidRPr="00414B7A">
        <w:rPr>
          <w:b/>
        </w:rPr>
        <w:t xml:space="preserve">Eighth category is </w:t>
      </w:r>
      <w:r w:rsidR="0077090F" w:rsidRPr="00414B7A">
        <w:rPr>
          <w:b/>
        </w:rPr>
        <w:t xml:space="preserve">a measure of </w:t>
      </w:r>
      <w:r w:rsidRPr="00414B7A">
        <w:rPr>
          <w:b/>
        </w:rPr>
        <w:t xml:space="preserve">the percentage of </w:t>
      </w:r>
      <w:r w:rsidR="0077090F" w:rsidRPr="00414B7A">
        <w:rPr>
          <w:b/>
        </w:rPr>
        <w:t xml:space="preserve">climbs which were </w:t>
      </w:r>
      <w:r w:rsidR="00644DC9">
        <w:rPr>
          <w:b/>
        </w:rPr>
        <w:t>f</w:t>
      </w:r>
      <w:r w:rsidR="00FD1E9D" w:rsidRPr="00414B7A">
        <w:rPr>
          <w:b/>
        </w:rPr>
        <w:t xml:space="preserve">irst </w:t>
      </w:r>
      <w:r w:rsidR="00644DC9">
        <w:rPr>
          <w:b/>
        </w:rPr>
        <w:t>a</w:t>
      </w:r>
      <w:r w:rsidR="00FD1E9D" w:rsidRPr="00414B7A">
        <w:rPr>
          <w:b/>
        </w:rPr>
        <w:t>scent</w:t>
      </w:r>
      <w:r w:rsidRPr="00414B7A">
        <w:rPr>
          <w:b/>
        </w:rPr>
        <w:t>s</w:t>
      </w:r>
      <w:r w:rsidR="0077090F" w:rsidRPr="00414B7A">
        <w:rPr>
          <w:b/>
        </w:rPr>
        <w:t>, in relation</w:t>
      </w:r>
      <w:r w:rsidR="004D673C" w:rsidRPr="00414B7A">
        <w:rPr>
          <w:b/>
        </w:rPr>
        <w:t xml:space="preserve"> </w:t>
      </w:r>
      <w:r w:rsidR="0077090F" w:rsidRPr="00414B7A">
        <w:rPr>
          <w:b/>
        </w:rPr>
        <w:t>to</w:t>
      </w:r>
      <w:r w:rsidR="004D673C" w:rsidRPr="00414B7A">
        <w:rPr>
          <w:b/>
        </w:rPr>
        <w:t xml:space="preserve"> all the successful climbs for that year</w:t>
      </w:r>
      <w:r w:rsidR="004D673C">
        <w:t>.</w:t>
      </w:r>
      <w:r w:rsidR="00D52107">
        <w:t xml:space="preserve"> </w:t>
      </w:r>
    </w:p>
    <w:p w14:paraId="1F72E2CD" w14:textId="77777777" w:rsidR="0049667B" w:rsidRDefault="0049667B"/>
    <w:p w14:paraId="166F6557" w14:textId="4F6BF555" w:rsidR="00BC01FD" w:rsidRDefault="00D52107" w:rsidP="0049667B">
      <w:pPr>
        <w:ind w:left="720"/>
      </w:pPr>
      <w:r>
        <w:t>In 1953</w:t>
      </w:r>
      <w:r w:rsidR="00D97804">
        <w:t>,</w:t>
      </w:r>
      <w:r>
        <w:t xml:space="preserve"> 92% of Beckey successful climbs, were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>
        <w:t>s</w:t>
      </w:r>
      <w:r w:rsidR="00D97804">
        <w:t>.</w:t>
      </w:r>
      <w:r>
        <w:t xml:space="preserve"> </w:t>
      </w:r>
      <w:r w:rsidR="00D97804">
        <w:t>T</w:t>
      </w:r>
      <w:r>
        <w:t>he highest percentage for any year in his career</w:t>
      </w:r>
      <w:r w:rsidR="00D97804">
        <w:t>, so this year is awarded 20 points.</w:t>
      </w:r>
    </w:p>
    <w:p w14:paraId="44672E4C" w14:textId="0D762024" w:rsidR="00B67EED" w:rsidRDefault="00B67EED">
      <w:pPr>
        <w:rPr>
          <w:b/>
        </w:rPr>
      </w:pPr>
    </w:p>
    <w:p w14:paraId="0E5EF080" w14:textId="0320BF82" w:rsidR="0049667B" w:rsidRPr="00414B7A" w:rsidRDefault="004D673C">
      <w:pPr>
        <w:rPr>
          <w:b/>
        </w:rPr>
      </w:pPr>
      <w:r w:rsidRPr="00414B7A">
        <w:rPr>
          <w:b/>
        </w:rPr>
        <w:t xml:space="preserve">Ninth category is </w:t>
      </w:r>
      <w:r w:rsidR="0077090F" w:rsidRPr="00414B7A">
        <w:rPr>
          <w:b/>
        </w:rPr>
        <w:t xml:space="preserve">a measure of </w:t>
      </w:r>
      <w:r w:rsidRPr="00414B7A">
        <w:rPr>
          <w:b/>
        </w:rPr>
        <w:t xml:space="preserve">the percentage of </w:t>
      </w:r>
      <w:r w:rsidR="0077090F" w:rsidRPr="00414B7A">
        <w:rPr>
          <w:b/>
        </w:rPr>
        <w:t xml:space="preserve">climbs which were </w:t>
      </w:r>
      <w:r w:rsidR="00644DC9">
        <w:rPr>
          <w:b/>
        </w:rPr>
        <w:t>n</w:t>
      </w:r>
      <w:r w:rsidR="00FD1E9D" w:rsidRPr="00414B7A">
        <w:rPr>
          <w:b/>
        </w:rPr>
        <w:t xml:space="preserve">ew </w:t>
      </w:r>
      <w:r w:rsidR="00644DC9">
        <w:rPr>
          <w:b/>
        </w:rPr>
        <w:t>r</w:t>
      </w:r>
      <w:r w:rsidR="00FD1E9D" w:rsidRPr="00414B7A">
        <w:rPr>
          <w:b/>
        </w:rPr>
        <w:t>oute</w:t>
      </w:r>
      <w:r w:rsidRPr="00414B7A">
        <w:rPr>
          <w:b/>
        </w:rPr>
        <w:t>s</w:t>
      </w:r>
      <w:r w:rsidR="0077090F" w:rsidRPr="00414B7A">
        <w:rPr>
          <w:b/>
        </w:rPr>
        <w:t>, in relation to</w:t>
      </w:r>
      <w:r w:rsidRPr="00414B7A">
        <w:rPr>
          <w:b/>
        </w:rPr>
        <w:t xml:space="preserve"> all the successful climbs for that year.</w:t>
      </w:r>
      <w:r w:rsidR="00D52107" w:rsidRPr="00414B7A">
        <w:rPr>
          <w:b/>
        </w:rPr>
        <w:t xml:space="preserve"> </w:t>
      </w:r>
    </w:p>
    <w:p w14:paraId="22F29DF5" w14:textId="77777777" w:rsidR="0049667B" w:rsidRDefault="0049667B"/>
    <w:p w14:paraId="3F45E902" w14:textId="268FCE68" w:rsidR="004D673C" w:rsidRDefault="00D52107" w:rsidP="0049667B">
      <w:pPr>
        <w:ind w:left="720"/>
      </w:pPr>
      <w:r>
        <w:t xml:space="preserve">In 1960, 81% of Beckey’s successful climbs were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>
        <w:t>s</w:t>
      </w:r>
      <w:r w:rsidR="00D97804">
        <w:t>.</w:t>
      </w:r>
      <w:r>
        <w:t xml:space="preserve"> </w:t>
      </w:r>
      <w:r w:rsidR="00D97804">
        <w:t>T</w:t>
      </w:r>
      <w:r>
        <w:t xml:space="preserve">his </w:t>
      </w:r>
      <w:r w:rsidR="00D97804">
        <w:t xml:space="preserve">is </w:t>
      </w:r>
      <w:r>
        <w:t>highest percentage for any year in his career</w:t>
      </w:r>
      <w:r w:rsidR="00D97804">
        <w:t>, so 20 points are awarded for 1960.</w:t>
      </w:r>
    </w:p>
    <w:p w14:paraId="09EB6F87" w14:textId="28224771" w:rsidR="004D673C" w:rsidRDefault="004D673C"/>
    <w:p w14:paraId="3E9361DB" w14:textId="729AB61F" w:rsidR="00B85306" w:rsidRPr="00414B7A" w:rsidRDefault="004D673C">
      <w:pPr>
        <w:rPr>
          <w:b/>
        </w:rPr>
      </w:pPr>
      <w:r w:rsidRPr="00414B7A">
        <w:rPr>
          <w:b/>
        </w:rPr>
        <w:t xml:space="preserve">Tenth category is </w:t>
      </w:r>
      <w:r w:rsidR="0077090F" w:rsidRPr="00414B7A">
        <w:rPr>
          <w:b/>
        </w:rPr>
        <w:t xml:space="preserve">a measure of </w:t>
      </w:r>
      <w:r w:rsidRPr="00414B7A">
        <w:rPr>
          <w:b/>
        </w:rPr>
        <w:t>the percentage of</w:t>
      </w:r>
      <w:r w:rsidR="0077090F" w:rsidRPr="00414B7A">
        <w:rPr>
          <w:b/>
        </w:rPr>
        <w:t xml:space="preserve"> the combination of</w:t>
      </w:r>
      <w:r w:rsidRPr="00414B7A">
        <w:rPr>
          <w:b/>
        </w:rPr>
        <w:t xml:space="preserve"> </w:t>
      </w:r>
      <w:r w:rsidR="00644DC9">
        <w:rPr>
          <w:b/>
        </w:rPr>
        <w:t>f</w:t>
      </w:r>
      <w:r w:rsidR="00FD1E9D" w:rsidRPr="00414B7A">
        <w:rPr>
          <w:b/>
        </w:rPr>
        <w:t xml:space="preserve">irst </w:t>
      </w:r>
      <w:r w:rsidR="00644DC9">
        <w:rPr>
          <w:b/>
        </w:rPr>
        <w:t>a</w:t>
      </w:r>
      <w:r w:rsidR="00FD1E9D" w:rsidRPr="00414B7A">
        <w:rPr>
          <w:b/>
        </w:rPr>
        <w:t>scent</w:t>
      </w:r>
      <w:r w:rsidRPr="00414B7A">
        <w:rPr>
          <w:b/>
        </w:rPr>
        <w:t xml:space="preserve">s, </w:t>
      </w:r>
      <w:r w:rsidR="00644DC9">
        <w:rPr>
          <w:b/>
        </w:rPr>
        <w:t>n</w:t>
      </w:r>
      <w:r w:rsidR="00FD1E9D" w:rsidRPr="00414B7A">
        <w:rPr>
          <w:b/>
        </w:rPr>
        <w:t xml:space="preserve">ew </w:t>
      </w:r>
      <w:r w:rsidR="00644DC9">
        <w:rPr>
          <w:b/>
        </w:rPr>
        <w:t>r</w:t>
      </w:r>
      <w:r w:rsidR="00FD1E9D" w:rsidRPr="00414B7A">
        <w:rPr>
          <w:b/>
        </w:rPr>
        <w:t>oute</w:t>
      </w:r>
      <w:r w:rsidRPr="00414B7A">
        <w:rPr>
          <w:b/>
        </w:rPr>
        <w:t xml:space="preserve">s &amp; </w:t>
      </w:r>
      <w:r w:rsidR="00644DC9">
        <w:rPr>
          <w:b/>
        </w:rPr>
        <w:t>f</w:t>
      </w:r>
      <w:r w:rsidRPr="00414B7A">
        <w:rPr>
          <w:b/>
        </w:rPr>
        <w:t xml:space="preserve">irst </w:t>
      </w:r>
      <w:r w:rsidR="00644DC9">
        <w:rPr>
          <w:b/>
        </w:rPr>
        <w:t>w</w:t>
      </w:r>
      <w:r w:rsidRPr="00414B7A">
        <w:rPr>
          <w:b/>
        </w:rPr>
        <w:t xml:space="preserve">inter </w:t>
      </w:r>
      <w:r w:rsidR="00644DC9">
        <w:rPr>
          <w:b/>
        </w:rPr>
        <w:t>a</w:t>
      </w:r>
      <w:r w:rsidRPr="00414B7A">
        <w:rPr>
          <w:b/>
        </w:rPr>
        <w:t xml:space="preserve">scents </w:t>
      </w:r>
      <w:r w:rsidR="0077090F" w:rsidRPr="00414B7A">
        <w:rPr>
          <w:b/>
        </w:rPr>
        <w:t>climbed, in relation to</w:t>
      </w:r>
      <w:r w:rsidRPr="00414B7A">
        <w:rPr>
          <w:b/>
        </w:rPr>
        <w:t xml:space="preserve"> all the successful climbs for that year.</w:t>
      </w:r>
      <w:r w:rsidR="00D52107" w:rsidRPr="00414B7A">
        <w:rPr>
          <w:b/>
        </w:rPr>
        <w:t xml:space="preserve"> </w:t>
      </w:r>
    </w:p>
    <w:p w14:paraId="11B13F7F" w14:textId="77777777" w:rsidR="00B85306" w:rsidRDefault="00B85306"/>
    <w:p w14:paraId="461B72C5" w14:textId="576E7F94" w:rsidR="004D673C" w:rsidRDefault="00D52107" w:rsidP="00B85306">
      <w:pPr>
        <w:ind w:left="720"/>
      </w:pPr>
      <w:r>
        <w:t xml:space="preserve">In 1953, 100% of Beckey’s successful climbs were either a </w:t>
      </w:r>
      <w:r w:rsidR="00644DC9">
        <w:t>f</w:t>
      </w:r>
      <w:r w:rsidR="00FD1E9D">
        <w:t xml:space="preserve">irst </w:t>
      </w:r>
      <w:r w:rsidR="00644DC9">
        <w:t>a</w:t>
      </w:r>
      <w:r w:rsidR="00FD1E9D">
        <w:t>scent</w:t>
      </w:r>
      <w:r>
        <w:t xml:space="preserve">, </w:t>
      </w:r>
      <w:r w:rsidR="00644DC9">
        <w:t>n</w:t>
      </w:r>
      <w:r w:rsidR="00FD1E9D">
        <w:t xml:space="preserve">ew </w:t>
      </w:r>
      <w:r w:rsidR="00644DC9">
        <w:t>r</w:t>
      </w:r>
      <w:r w:rsidR="00FD1E9D">
        <w:t>oute</w:t>
      </w:r>
      <w:r>
        <w:t xml:space="preserve"> or </w:t>
      </w:r>
      <w:r w:rsidR="00644DC9">
        <w:t>f</w:t>
      </w:r>
      <w:r>
        <w:t xml:space="preserve">irst </w:t>
      </w:r>
      <w:r w:rsidR="00644DC9">
        <w:t>w</w:t>
      </w:r>
      <w:r>
        <w:t xml:space="preserve">inter </w:t>
      </w:r>
      <w:r w:rsidR="00644DC9">
        <w:t>a</w:t>
      </w:r>
      <w:r>
        <w:t>scent.</w:t>
      </w:r>
      <w:r w:rsidR="00D97804">
        <w:t xml:space="preserve"> 1953 is awarded 20 points.</w:t>
      </w:r>
    </w:p>
    <w:p w14:paraId="183F5146" w14:textId="501D9C8E" w:rsidR="0098689A" w:rsidRDefault="0098689A"/>
    <w:p w14:paraId="743BBCE7" w14:textId="50F717FF" w:rsidR="00B85306" w:rsidRPr="00414B7A" w:rsidRDefault="0098689A">
      <w:pPr>
        <w:rPr>
          <w:b/>
        </w:rPr>
      </w:pPr>
      <w:r w:rsidRPr="00414B7A">
        <w:rPr>
          <w:b/>
        </w:rPr>
        <w:t xml:space="preserve">The eleventh and last category is just a measure of the diversity </w:t>
      </w:r>
      <w:r w:rsidR="00B85306" w:rsidRPr="00414B7A">
        <w:rPr>
          <w:b/>
        </w:rPr>
        <w:t xml:space="preserve">or number </w:t>
      </w:r>
      <w:r w:rsidRPr="00414B7A">
        <w:rPr>
          <w:b/>
        </w:rPr>
        <w:t xml:space="preserve">of the </w:t>
      </w:r>
      <w:r w:rsidR="00ED54FC" w:rsidRPr="00414B7A">
        <w:rPr>
          <w:b/>
        </w:rPr>
        <w:t xml:space="preserve">different </w:t>
      </w:r>
      <w:r w:rsidRPr="00414B7A">
        <w:rPr>
          <w:b/>
        </w:rPr>
        <w:t>places he climbed in a year.</w:t>
      </w:r>
      <w:r w:rsidR="00B85306" w:rsidRPr="00414B7A">
        <w:rPr>
          <w:b/>
        </w:rPr>
        <w:t xml:space="preserve"> It</w:t>
      </w:r>
      <w:r w:rsidR="004D673C" w:rsidRPr="00414B7A">
        <w:rPr>
          <w:b/>
        </w:rPr>
        <w:t xml:space="preserve"> is total of all the different states</w:t>
      </w:r>
      <w:r w:rsidR="00E230F7" w:rsidRPr="00414B7A">
        <w:rPr>
          <w:b/>
        </w:rPr>
        <w:t>,</w:t>
      </w:r>
      <w:r w:rsidR="004D673C" w:rsidRPr="00414B7A">
        <w:rPr>
          <w:b/>
        </w:rPr>
        <w:t xml:space="preserve"> provinces and </w:t>
      </w:r>
      <w:r w:rsidR="00D52107" w:rsidRPr="00414B7A">
        <w:rPr>
          <w:b/>
        </w:rPr>
        <w:t>countries,</w:t>
      </w:r>
      <w:r w:rsidR="004D673C" w:rsidRPr="00414B7A">
        <w:rPr>
          <w:b/>
        </w:rPr>
        <w:t xml:space="preserve"> </w:t>
      </w:r>
      <w:r w:rsidR="00D52107" w:rsidRPr="00414B7A">
        <w:rPr>
          <w:b/>
        </w:rPr>
        <w:t xml:space="preserve">he </w:t>
      </w:r>
      <w:r w:rsidR="004D673C" w:rsidRPr="00414B7A">
        <w:rPr>
          <w:b/>
        </w:rPr>
        <w:t>climbed in that year.</w:t>
      </w:r>
      <w:r w:rsidR="0077090F" w:rsidRPr="00414B7A">
        <w:rPr>
          <w:b/>
        </w:rPr>
        <w:t xml:space="preserve"> </w:t>
      </w:r>
    </w:p>
    <w:p w14:paraId="2EA3EC14" w14:textId="77777777" w:rsidR="00B85306" w:rsidRDefault="00B85306"/>
    <w:p w14:paraId="1215D16A" w14:textId="4A804C29" w:rsidR="004D673C" w:rsidRDefault="00D52107">
      <w:r>
        <w:t>I</w:t>
      </w:r>
      <w:r w:rsidR="0077090F">
        <w:t xml:space="preserve">n </w:t>
      </w:r>
      <w:r>
        <w:t xml:space="preserve">the year 1987, Beckey climbed in </w:t>
      </w:r>
      <w:r w:rsidR="00FD1E9D">
        <w:t>eleven</w:t>
      </w:r>
      <w:r>
        <w:t xml:space="preserve"> different places: Mexico, Kenya, Washington, Oregon, Minnesota, West Virginia, North Carolina, British Columbia, Wyoming, California and New York.</w:t>
      </w:r>
      <w:r w:rsidR="00551B77">
        <w:t xml:space="preserve"> </w:t>
      </w:r>
      <w:r w:rsidR="00E230F7">
        <w:t>So,</w:t>
      </w:r>
      <w:r w:rsidR="00551B77">
        <w:t xml:space="preserve"> 1987 is awarded 20 points</w:t>
      </w:r>
    </w:p>
    <w:p w14:paraId="687C18AC" w14:textId="40F295D7" w:rsidR="00564A4A" w:rsidRDefault="00564A4A">
      <w:r>
        <w:br w:type="page"/>
      </w:r>
    </w:p>
    <w:p w14:paraId="1AD2561C" w14:textId="3D6443BF" w:rsidR="004D673C" w:rsidRDefault="0098689A">
      <w:r>
        <w:lastRenderedPageBreak/>
        <w:t>The</w:t>
      </w:r>
      <w:r w:rsidR="00B85306">
        <w:t xml:space="preserve"> </w:t>
      </w:r>
      <w:r>
        <w:t>r</w:t>
      </w:r>
      <w:r w:rsidR="004D673C">
        <w:t>esults</w:t>
      </w:r>
      <w:r w:rsidR="00FD5AF0">
        <w:t xml:space="preserve"> are</w:t>
      </w:r>
      <w:r>
        <w:t>!</w:t>
      </w:r>
    </w:p>
    <w:p w14:paraId="58A7A964" w14:textId="331A3F4A" w:rsidR="004D673C" w:rsidRDefault="004D673C"/>
    <w:p w14:paraId="10FACB2F" w14:textId="36C41ED1" w:rsidR="004D673C" w:rsidRDefault="00ED54FC">
      <w:r>
        <w:t xml:space="preserve">Fred </w:t>
      </w:r>
      <w:r w:rsidR="004D673C">
        <w:t xml:space="preserve">Beckey’s greatest climbing year </w:t>
      </w:r>
      <w:r w:rsidR="00B85306">
        <w:t>wa</w:t>
      </w:r>
      <w:r w:rsidR="004D673C">
        <w:t>s 1962.</w:t>
      </w:r>
    </w:p>
    <w:p w14:paraId="71CFAE52" w14:textId="475F7D38" w:rsidR="004D673C" w:rsidRDefault="004D673C"/>
    <w:p w14:paraId="3553A9E2" w14:textId="2B9A6D9A" w:rsidR="004D673C" w:rsidRDefault="004D673C">
      <w:r>
        <w:t xml:space="preserve">See attached table for a list of the top </w:t>
      </w:r>
      <w:r w:rsidR="00534B0C">
        <w:t>20</w:t>
      </w:r>
      <w:r>
        <w:t xml:space="preserve"> years of Beckey’s climbing career.</w:t>
      </w:r>
    </w:p>
    <w:p w14:paraId="69E55134" w14:textId="77777777" w:rsidR="003A4957" w:rsidRDefault="003A49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7"/>
        <w:gridCol w:w="1008"/>
        <w:gridCol w:w="993"/>
        <w:gridCol w:w="994"/>
        <w:gridCol w:w="994"/>
        <w:gridCol w:w="994"/>
        <w:gridCol w:w="994"/>
        <w:gridCol w:w="977"/>
        <w:gridCol w:w="977"/>
        <w:gridCol w:w="983"/>
        <w:gridCol w:w="1083"/>
        <w:gridCol w:w="986"/>
      </w:tblGrid>
      <w:tr w:rsidR="00993D86" w14:paraId="2757C423" w14:textId="77777777" w:rsidTr="00B727B8">
        <w:tc>
          <w:tcPr>
            <w:tcW w:w="980" w:type="dxa"/>
            <w:shd w:val="clear" w:color="auto" w:fill="FFFF00"/>
            <w:vAlign w:val="bottom"/>
          </w:tcPr>
          <w:p w14:paraId="3FCC3400" w14:textId="2C3EBF43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87" w:type="dxa"/>
            <w:shd w:val="clear" w:color="auto" w:fill="FFFF00"/>
            <w:vAlign w:val="bottom"/>
          </w:tcPr>
          <w:p w14:paraId="17F3B839" w14:textId="4077A2CC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LAM 100 </w:t>
            </w:r>
            <w:r w:rsidR="00696C1C">
              <w:rPr>
                <w:rFonts w:ascii="Calibri" w:hAnsi="Calibri" w:cs="Calibri"/>
                <w:b/>
                <w:bCs/>
                <w:color w:val="000000"/>
              </w:rPr>
              <w:t xml:space="preserve">NA </w:t>
            </w:r>
            <w:r>
              <w:rPr>
                <w:rFonts w:ascii="Calibri" w:hAnsi="Calibri" w:cs="Calibri"/>
                <w:b/>
                <w:bCs/>
                <w:color w:val="000000"/>
              </w:rPr>
              <w:t>Classic</w:t>
            </w:r>
            <w:r w:rsidR="00696C1C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Climbs </w:t>
            </w:r>
          </w:p>
        </w:tc>
        <w:tc>
          <w:tcPr>
            <w:tcW w:w="1008" w:type="dxa"/>
            <w:shd w:val="clear" w:color="auto" w:fill="FFFF00"/>
            <w:vAlign w:val="bottom"/>
          </w:tcPr>
          <w:p w14:paraId="7BEF1C79" w14:textId="5BE44562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</w:t>
            </w:r>
            <w:r w:rsidR="00A56066">
              <w:rPr>
                <w:rFonts w:ascii="Calibri" w:hAnsi="Calibri" w:cs="Calibri"/>
                <w:b/>
                <w:bCs/>
                <w:color w:val="000000"/>
              </w:rPr>
              <w:t>’s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100 Favorite NA Climbs </w:t>
            </w:r>
          </w:p>
        </w:tc>
        <w:tc>
          <w:tcPr>
            <w:tcW w:w="993" w:type="dxa"/>
            <w:shd w:val="clear" w:color="auto" w:fill="FFFF00"/>
            <w:vAlign w:val="bottom"/>
          </w:tcPr>
          <w:p w14:paraId="1F244FE3" w14:textId="159DCD18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  <w:r w:rsidR="00A56066">
              <w:rPr>
                <w:rFonts w:ascii="Calibri" w:hAnsi="Calibri" w:cs="Calibri"/>
                <w:b/>
                <w:bCs/>
                <w:color w:val="000000"/>
              </w:rPr>
              <w:t>Hardest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Climbs Wash State </w:t>
            </w:r>
          </w:p>
        </w:tc>
        <w:tc>
          <w:tcPr>
            <w:tcW w:w="994" w:type="dxa"/>
            <w:shd w:val="clear" w:color="auto" w:fill="FFFF00"/>
            <w:vAlign w:val="bottom"/>
          </w:tcPr>
          <w:p w14:paraId="4F1969BE" w14:textId="6CE42A25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Largest Number of Climbs in a Year </w:t>
            </w:r>
          </w:p>
        </w:tc>
        <w:tc>
          <w:tcPr>
            <w:tcW w:w="994" w:type="dxa"/>
            <w:shd w:val="clear" w:color="auto" w:fill="FFFF00"/>
            <w:vAlign w:val="bottom"/>
          </w:tcPr>
          <w:p w14:paraId="1CFA734B" w14:textId="6C796C9D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Largest Number of FAs in a Year </w:t>
            </w:r>
          </w:p>
        </w:tc>
        <w:tc>
          <w:tcPr>
            <w:tcW w:w="994" w:type="dxa"/>
            <w:shd w:val="clear" w:color="auto" w:fill="FFFF00"/>
            <w:vAlign w:val="bottom"/>
          </w:tcPr>
          <w:p w14:paraId="4F25D2D8" w14:textId="2C787279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Largest Number of NRs in a Year </w:t>
            </w:r>
          </w:p>
        </w:tc>
        <w:tc>
          <w:tcPr>
            <w:tcW w:w="994" w:type="dxa"/>
            <w:shd w:val="clear" w:color="auto" w:fill="FFFF00"/>
            <w:vAlign w:val="bottom"/>
          </w:tcPr>
          <w:p w14:paraId="7916970F" w14:textId="52AD338F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Largest Number of FAs, NRs, FWAs in a Year </w:t>
            </w:r>
          </w:p>
        </w:tc>
        <w:tc>
          <w:tcPr>
            <w:tcW w:w="977" w:type="dxa"/>
            <w:shd w:val="clear" w:color="auto" w:fill="FFFF00"/>
            <w:vAlign w:val="bottom"/>
          </w:tcPr>
          <w:p w14:paraId="72AE1E8C" w14:textId="4774A99C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of FAs in a Year </w:t>
            </w:r>
          </w:p>
        </w:tc>
        <w:tc>
          <w:tcPr>
            <w:tcW w:w="977" w:type="dxa"/>
            <w:shd w:val="clear" w:color="auto" w:fill="FFFF00"/>
            <w:vAlign w:val="bottom"/>
          </w:tcPr>
          <w:p w14:paraId="1CD6C3B1" w14:textId="086F984F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of NRs in a Year </w:t>
            </w:r>
          </w:p>
        </w:tc>
        <w:tc>
          <w:tcPr>
            <w:tcW w:w="983" w:type="dxa"/>
            <w:shd w:val="clear" w:color="auto" w:fill="FFFF00"/>
            <w:vAlign w:val="bottom"/>
          </w:tcPr>
          <w:p w14:paraId="761E2741" w14:textId="63525A89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of FAs, NRs, FWAs in a Year </w:t>
            </w:r>
          </w:p>
        </w:tc>
        <w:tc>
          <w:tcPr>
            <w:tcW w:w="1083" w:type="dxa"/>
            <w:shd w:val="clear" w:color="auto" w:fill="FFFF00"/>
            <w:vAlign w:val="bottom"/>
          </w:tcPr>
          <w:p w14:paraId="7DD4CD2A" w14:textId="5292C312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Different Climbing Locations </w:t>
            </w:r>
          </w:p>
        </w:tc>
        <w:tc>
          <w:tcPr>
            <w:tcW w:w="986" w:type="dxa"/>
            <w:shd w:val="clear" w:color="auto" w:fill="FFFF00"/>
            <w:vAlign w:val="bottom"/>
          </w:tcPr>
          <w:p w14:paraId="67CFBB77" w14:textId="0CA3A571" w:rsidR="00993D86" w:rsidRDefault="00993D86" w:rsidP="00993D8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  <w:r w:rsidR="00A1587F">
              <w:rPr>
                <w:rFonts w:ascii="Calibri" w:hAnsi="Calibri" w:cs="Calibri"/>
                <w:b/>
                <w:bCs/>
                <w:color w:val="000000"/>
              </w:rPr>
              <w:t xml:space="preserve"> Points</w:t>
            </w:r>
          </w:p>
        </w:tc>
      </w:tr>
      <w:tr w:rsidR="004F01A7" w:rsidRPr="00993D86" w14:paraId="18913D13" w14:textId="77777777" w:rsidTr="004F01A7">
        <w:tc>
          <w:tcPr>
            <w:tcW w:w="980" w:type="dxa"/>
            <w:shd w:val="clear" w:color="auto" w:fill="D9D9D9" w:themeFill="background1" w:themeFillShade="D9"/>
            <w:vAlign w:val="bottom"/>
          </w:tcPr>
          <w:p w14:paraId="28A6681C" w14:textId="77777777" w:rsidR="004F01A7" w:rsidRPr="00D0464E" w:rsidRDefault="004F01A7" w:rsidP="00B727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8" w:type="dxa"/>
            <w:gridSpan w:val="3"/>
            <w:shd w:val="clear" w:color="auto" w:fill="FBE4D5" w:themeFill="accent2" w:themeFillTint="33"/>
            <w:vAlign w:val="bottom"/>
          </w:tcPr>
          <w:p w14:paraId="2ED23B82" w14:textId="6A09CFB6" w:rsidR="004F01A7" w:rsidRPr="004F01A7" w:rsidRDefault="004F01A7" w:rsidP="00B727B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F01A7">
              <w:rPr>
                <w:rFonts w:ascii="Calibri" w:hAnsi="Calibri" w:cs="Calibri"/>
                <w:b/>
                <w:color w:val="000000"/>
              </w:rPr>
              <w:t>Quality or Difficulty of Climb</w:t>
            </w:r>
          </w:p>
        </w:tc>
        <w:tc>
          <w:tcPr>
            <w:tcW w:w="3976" w:type="dxa"/>
            <w:gridSpan w:val="4"/>
            <w:shd w:val="clear" w:color="auto" w:fill="BDD6EE" w:themeFill="accent1" w:themeFillTint="66"/>
            <w:vAlign w:val="center"/>
          </w:tcPr>
          <w:p w14:paraId="7E892418" w14:textId="30770061" w:rsidR="004F01A7" w:rsidRPr="004F01A7" w:rsidRDefault="004F01A7" w:rsidP="00B727B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F01A7">
              <w:rPr>
                <w:rFonts w:ascii="Calibri" w:hAnsi="Calibri" w:cs="Calibri"/>
                <w:b/>
                <w:color w:val="000000"/>
              </w:rPr>
              <w:t>Largest Number of Climbs</w:t>
            </w:r>
          </w:p>
        </w:tc>
        <w:tc>
          <w:tcPr>
            <w:tcW w:w="2937" w:type="dxa"/>
            <w:gridSpan w:val="3"/>
            <w:shd w:val="clear" w:color="auto" w:fill="E2EFD9" w:themeFill="accent6" w:themeFillTint="33"/>
            <w:vAlign w:val="bottom"/>
          </w:tcPr>
          <w:p w14:paraId="6541E71E" w14:textId="199F0F2F" w:rsidR="004F01A7" w:rsidRPr="004F01A7" w:rsidRDefault="004F01A7" w:rsidP="00B727B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F01A7">
              <w:rPr>
                <w:rFonts w:ascii="Calibri" w:hAnsi="Calibri" w:cs="Calibri"/>
                <w:b/>
                <w:color w:val="000000"/>
              </w:rPr>
              <w:t>Percentage of Climbs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bottom"/>
          </w:tcPr>
          <w:p w14:paraId="2C4C52F3" w14:textId="77777777" w:rsidR="004F01A7" w:rsidRDefault="004F01A7" w:rsidP="00B727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  <w:vAlign w:val="bottom"/>
          </w:tcPr>
          <w:p w14:paraId="07170115" w14:textId="77777777" w:rsidR="004F01A7" w:rsidRDefault="004F01A7" w:rsidP="00B727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727B8" w:rsidRPr="00993D86" w14:paraId="4132FB2F" w14:textId="77777777" w:rsidTr="004F01A7">
        <w:tc>
          <w:tcPr>
            <w:tcW w:w="980" w:type="dxa"/>
            <w:vAlign w:val="bottom"/>
          </w:tcPr>
          <w:p w14:paraId="6D0C2883" w14:textId="4E2B26E6" w:rsidR="00B727B8" w:rsidRPr="00D0464E" w:rsidRDefault="00B727B8" w:rsidP="00B727B8">
            <w:r w:rsidRPr="00D0464E"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067B1378" w14:textId="75EFA9F9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3AA68908" w14:textId="131013CC" w:rsidR="00B727B8" w:rsidRPr="00154C79" w:rsidRDefault="00B727B8" w:rsidP="00B727B8">
            <w:pPr>
              <w:jc w:val="center"/>
              <w:rPr>
                <w:b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21E3D8B7" w14:textId="6C5FBE64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3CFDB208" w14:textId="20155BF9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BA3B6AB" w14:textId="15860650" w:rsidR="00B727B8" w:rsidRPr="00993D86" w:rsidRDefault="00443459" w:rsidP="00B727B8">
            <w:pPr>
              <w:jc w:val="center"/>
            </w:pPr>
            <w:r w:rsidRPr="0034663D">
              <w:t>10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2A3AF31" w14:textId="6BEB4804" w:rsidR="00B727B8" w:rsidRPr="00154C79" w:rsidRDefault="00B727B8" w:rsidP="00B727B8">
            <w:pPr>
              <w:jc w:val="center"/>
              <w:rPr>
                <w:b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C84A206" w14:textId="1AE6E4D5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7489500" w14:textId="4F6ABF94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6890327" w14:textId="11FD7D8B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4810A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314AED6C" w14:textId="60FC5FB9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83" w:type="dxa"/>
            <w:vAlign w:val="bottom"/>
          </w:tcPr>
          <w:p w14:paraId="2283248C" w14:textId="5A51A03A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86" w:type="dxa"/>
            <w:vAlign w:val="bottom"/>
          </w:tcPr>
          <w:p w14:paraId="1C1DE04F" w14:textId="0CD67CA3" w:rsidR="00B727B8" w:rsidRPr="0034663D" w:rsidRDefault="00B727B8" w:rsidP="00B727B8">
            <w:pPr>
              <w:jc w:val="center"/>
            </w:pPr>
            <w:r w:rsidRPr="0034663D">
              <w:rPr>
                <w:rFonts w:ascii="Calibri" w:hAnsi="Calibri" w:cs="Calibri"/>
              </w:rPr>
              <w:t>11</w:t>
            </w:r>
            <w:r w:rsidR="0034663D" w:rsidRPr="0034663D">
              <w:rPr>
                <w:rFonts w:ascii="Calibri" w:hAnsi="Calibri" w:cs="Calibri"/>
              </w:rPr>
              <w:t>5</w:t>
            </w:r>
          </w:p>
        </w:tc>
      </w:tr>
      <w:tr w:rsidR="00B727B8" w:rsidRPr="00993D86" w14:paraId="1A9599CE" w14:textId="77777777" w:rsidTr="004F01A7">
        <w:tc>
          <w:tcPr>
            <w:tcW w:w="980" w:type="dxa"/>
            <w:vAlign w:val="bottom"/>
          </w:tcPr>
          <w:p w14:paraId="5BDB14A9" w14:textId="0A8EE75E" w:rsidR="00B727B8" w:rsidRPr="00D0464E" w:rsidRDefault="00B727B8" w:rsidP="00B727B8">
            <w:r w:rsidRPr="00D0464E"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7EB48862" w14:textId="6A033EE8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6EE11481" w14:textId="74ACD6AF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4BDC9146" w14:textId="2836BA33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67BE005F" w14:textId="162BBE15" w:rsidR="00B727B8" w:rsidRPr="00993D86" w:rsidRDefault="00443459" w:rsidP="00B727B8">
            <w:pPr>
              <w:jc w:val="center"/>
            </w:pPr>
            <w:r w:rsidRPr="0034663D">
              <w:rPr>
                <w:rFonts w:ascii="Calibri" w:hAnsi="Calibri" w:cs="Calibri"/>
              </w:rPr>
              <w:t>14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7F212376" w14:textId="3EDB7140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55A55BC" w14:textId="74F7D008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597EE7A" w14:textId="0275A2F6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10A4AEB7" w14:textId="79E6F046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18CF67A4" w14:textId="4A719157" w:rsidR="00B727B8" w:rsidRPr="00993D86" w:rsidRDefault="00B727B8" w:rsidP="00B727B8">
            <w:pPr>
              <w:jc w:val="center"/>
            </w:pPr>
            <w:r w:rsidRPr="0034663D">
              <w:rPr>
                <w:rFonts w:ascii="Calibri" w:hAnsi="Calibri" w:cs="Calibri"/>
              </w:rPr>
              <w:t>1</w:t>
            </w:r>
            <w:r w:rsidR="00443459" w:rsidRPr="0034663D">
              <w:rPr>
                <w:rFonts w:ascii="Calibri" w:hAnsi="Calibri" w:cs="Calibri"/>
              </w:rPr>
              <w:t>8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67C7CB27" w14:textId="344231EA" w:rsidR="00B727B8" w:rsidRPr="00993D86" w:rsidRDefault="00B727B8" w:rsidP="00B727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3" w:type="dxa"/>
            <w:vAlign w:val="bottom"/>
          </w:tcPr>
          <w:p w14:paraId="76C9896E" w14:textId="0B5D49B1" w:rsidR="00B727B8" w:rsidRPr="007A5A49" w:rsidRDefault="00B727B8" w:rsidP="00B727B8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86" w:type="dxa"/>
            <w:vAlign w:val="bottom"/>
          </w:tcPr>
          <w:p w14:paraId="2CAA413D" w14:textId="525DFB3D" w:rsidR="00B727B8" w:rsidRPr="0034663D" w:rsidRDefault="00B727B8" w:rsidP="00B727B8">
            <w:pPr>
              <w:jc w:val="center"/>
            </w:pPr>
            <w:r w:rsidRPr="0034663D">
              <w:rPr>
                <w:rFonts w:ascii="Calibri" w:hAnsi="Calibri" w:cs="Calibri"/>
              </w:rPr>
              <w:t>1</w:t>
            </w:r>
            <w:r w:rsidR="0034663D" w:rsidRPr="0034663D">
              <w:rPr>
                <w:rFonts w:ascii="Calibri" w:hAnsi="Calibri" w:cs="Calibri"/>
              </w:rPr>
              <w:t>1</w:t>
            </w:r>
            <w:r w:rsidRPr="0034663D">
              <w:rPr>
                <w:rFonts w:ascii="Calibri" w:hAnsi="Calibri" w:cs="Calibri"/>
              </w:rPr>
              <w:t>0</w:t>
            </w:r>
          </w:p>
        </w:tc>
      </w:tr>
      <w:tr w:rsidR="0005331B" w:rsidRPr="00993D86" w14:paraId="4DAC811C" w14:textId="77777777" w:rsidTr="004F01A7">
        <w:tc>
          <w:tcPr>
            <w:tcW w:w="980" w:type="dxa"/>
            <w:vAlign w:val="bottom"/>
          </w:tcPr>
          <w:p w14:paraId="61BF2330" w14:textId="7BE4D4D7" w:rsidR="0005331B" w:rsidRPr="00D0464E" w:rsidRDefault="0005331B" w:rsidP="0005331B">
            <w:pPr>
              <w:rPr>
                <w:rFonts w:ascii="Calibri" w:hAnsi="Calibri" w:cs="Calibri"/>
                <w:color w:val="000000"/>
              </w:rPr>
            </w:pPr>
            <w:r w:rsidRPr="00D0464E"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7CB5D60E" w14:textId="14C639FD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66E1CD52" w14:textId="13AB5862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7F8EB4E7" w14:textId="2F6A674B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20BEF443" w14:textId="20096ADC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8AD6902" w14:textId="24553FC2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FA25430" w14:textId="757BB40A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1845C79" w14:textId="466C3498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1</w:t>
            </w:r>
            <w:r w:rsidR="007F3946">
              <w:rPr>
                <w:rFonts w:ascii="Calibri" w:hAnsi="Calibri" w:cs="Calibri"/>
              </w:rPr>
              <w:t>7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2DDC8026" w14:textId="7269906B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7F2D04BF" w14:textId="0B7FE6C6" w:rsidR="0005331B" w:rsidRDefault="004810A3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7D1C1682" w14:textId="754CC071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3" w:type="dxa"/>
            <w:vAlign w:val="bottom"/>
          </w:tcPr>
          <w:p w14:paraId="399874A2" w14:textId="1C7F9D33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86" w:type="dxa"/>
            <w:vAlign w:val="bottom"/>
          </w:tcPr>
          <w:p w14:paraId="28BF4AFC" w14:textId="064A1AE9" w:rsidR="0005331B" w:rsidRDefault="00215CA9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7D03FA" w:rsidRPr="00993D86" w14:paraId="4E0C4601" w14:textId="77777777" w:rsidTr="004F01A7">
        <w:tc>
          <w:tcPr>
            <w:tcW w:w="980" w:type="dxa"/>
            <w:vAlign w:val="bottom"/>
          </w:tcPr>
          <w:p w14:paraId="4F459A52" w14:textId="54A50E53" w:rsidR="007D03FA" w:rsidRPr="00D0464E" w:rsidRDefault="007D03FA" w:rsidP="007D03FA">
            <w:p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3C3E0BF7" w14:textId="5B235A98" w:rsidR="007D03FA" w:rsidRPr="00215CA9" w:rsidRDefault="007D03FA" w:rsidP="007D03F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335DC3D8" w14:textId="76576E41" w:rsidR="007D03FA" w:rsidRDefault="007D03FA" w:rsidP="007D03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2F2F0964" w14:textId="132DA92E" w:rsidR="007D03FA" w:rsidRDefault="007D03FA" w:rsidP="007D03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3A880597" w14:textId="59BFFD09" w:rsidR="007D03FA" w:rsidRDefault="007D03FA" w:rsidP="007D03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F4B378B" w14:textId="355B2C5E" w:rsidR="007D03FA" w:rsidRDefault="007D03FA" w:rsidP="007D03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39E8020" w14:textId="05C1F3C9" w:rsidR="007D03FA" w:rsidRDefault="007D03FA" w:rsidP="007D03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2A6210C" w14:textId="7CB20D21" w:rsidR="007D03FA" w:rsidRDefault="007D03FA" w:rsidP="007D03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3A4E7F89" w14:textId="55AEA425" w:rsidR="007D03FA" w:rsidRDefault="007D03FA" w:rsidP="007D03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707F6AC2" w14:textId="27DC14B5" w:rsidR="007D03FA" w:rsidRPr="002F2A98" w:rsidRDefault="007D03FA" w:rsidP="007D03FA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11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632F89F6" w14:textId="4113217F" w:rsidR="007D03FA" w:rsidRPr="002F2A98" w:rsidRDefault="007D03FA" w:rsidP="007D03FA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18</w:t>
            </w:r>
          </w:p>
        </w:tc>
        <w:tc>
          <w:tcPr>
            <w:tcW w:w="1083" w:type="dxa"/>
            <w:vAlign w:val="bottom"/>
          </w:tcPr>
          <w:p w14:paraId="31CC9B61" w14:textId="15F8D264" w:rsidR="007D03FA" w:rsidRPr="002F2A98" w:rsidRDefault="007D03FA" w:rsidP="007D03FA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15</w:t>
            </w:r>
          </w:p>
        </w:tc>
        <w:tc>
          <w:tcPr>
            <w:tcW w:w="986" w:type="dxa"/>
            <w:vAlign w:val="bottom"/>
          </w:tcPr>
          <w:p w14:paraId="11719921" w14:textId="05AC0439" w:rsidR="007D03FA" w:rsidRPr="002F2A98" w:rsidRDefault="007D03FA" w:rsidP="007D03FA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6</w:t>
            </w:r>
          </w:p>
        </w:tc>
      </w:tr>
      <w:tr w:rsidR="0005331B" w:rsidRPr="00993D86" w14:paraId="1B41B32D" w14:textId="77777777" w:rsidTr="004F01A7">
        <w:tc>
          <w:tcPr>
            <w:tcW w:w="980" w:type="dxa"/>
            <w:vAlign w:val="bottom"/>
          </w:tcPr>
          <w:p w14:paraId="5888383E" w14:textId="7A3B1ED8" w:rsidR="0005331B" w:rsidRPr="00D0464E" w:rsidRDefault="0005331B" w:rsidP="0005331B">
            <w:pPr>
              <w:rPr>
                <w:rFonts w:ascii="Calibri" w:hAnsi="Calibri" w:cs="Calibri"/>
                <w:color w:val="000000"/>
              </w:rPr>
            </w:pPr>
            <w:r w:rsidRPr="00D0464E">
              <w:rPr>
                <w:rFonts w:ascii="Calibri" w:hAnsi="Calibri" w:cs="Calibri"/>
                <w:color w:val="000000"/>
              </w:rPr>
              <w:t>1961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7CE2874C" w14:textId="491B2F2B" w:rsidR="0005331B" w:rsidRPr="00154C79" w:rsidRDefault="0005331B" w:rsidP="0005331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18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196D7A94" w14:textId="32ED5146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18043EEF" w14:textId="5553BD4D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75EF0F04" w14:textId="089208C5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F20157F" w14:textId="65672037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CE58B85" w14:textId="7E391920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4870E6">
              <w:rPr>
                <w:rFonts w:ascii="Calibri" w:hAnsi="Calibri" w:cs="Calibri"/>
              </w:rPr>
              <w:t>5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4D2633D3" w14:textId="386110B7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4D9EFC92" w14:textId="7ECB0695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74C3B7D" w14:textId="51A0A2AB" w:rsidR="0005331B" w:rsidRPr="002F2A98" w:rsidRDefault="004810A3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72930B11" w14:textId="1E2EC038" w:rsidR="0005331B" w:rsidRPr="002F2A98" w:rsidRDefault="0005331B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0</w:t>
            </w:r>
          </w:p>
        </w:tc>
        <w:tc>
          <w:tcPr>
            <w:tcW w:w="1083" w:type="dxa"/>
            <w:vAlign w:val="bottom"/>
          </w:tcPr>
          <w:p w14:paraId="0E1C7128" w14:textId="0290F0A0" w:rsidR="0005331B" w:rsidRPr="002F2A98" w:rsidRDefault="0005331B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15</w:t>
            </w:r>
          </w:p>
        </w:tc>
        <w:tc>
          <w:tcPr>
            <w:tcW w:w="986" w:type="dxa"/>
            <w:vAlign w:val="bottom"/>
          </w:tcPr>
          <w:p w14:paraId="742DC73F" w14:textId="7CCD053E" w:rsidR="0005331B" w:rsidRPr="002F2A98" w:rsidRDefault="0005331B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9</w:t>
            </w:r>
            <w:r w:rsidR="004870E6">
              <w:rPr>
                <w:rFonts w:ascii="Calibri" w:hAnsi="Calibri" w:cs="Calibri"/>
              </w:rPr>
              <w:t>4</w:t>
            </w:r>
          </w:p>
        </w:tc>
      </w:tr>
      <w:tr w:rsidR="0005331B" w:rsidRPr="00993D86" w14:paraId="0AD050E7" w14:textId="77777777" w:rsidTr="004F01A7">
        <w:tc>
          <w:tcPr>
            <w:tcW w:w="980" w:type="dxa"/>
            <w:vAlign w:val="bottom"/>
          </w:tcPr>
          <w:p w14:paraId="1A8AF55A" w14:textId="05D9D539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1948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5FF343FA" w14:textId="10D58E9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1283B633" w14:textId="6BCBEC64" w:rsidR="0005331B" w:rsidRPr="007A5A49" w:rsidRDefault="0005331B" w:rsidP="0005331B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61F176FA" w14:textId="09389CF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076E345C" w14:textId="5BEBAAA4" w:rsidR="0005331B" w:rsidRPr="00154C79" w:rsidRDefault="0005331B" w:rsidP="0005331B">
            <w:pPr>
              <w:jc w:val="center"/>
              <w:rPr>
                <w:b/>
                <w:color w:val="FF0000"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9DB513D" w14:textId="7AFE44C5" w:rsidR="0005331B" w:rsidRPr="00154C79" w:rsidRDefault="0005331B" w:rsidP="0005331B">
            <w:pPr>
              <w:jc w:val="center"/>
              <w:rPr>
                <w:b/>
                <w:color w:val="FF0000"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DC86441" w14:textId="07A128B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BBAFC4F" w14:textId="4CA2A9CD" w:rsidR="0005331B" w:rsidRPr="00154C79" w:rsidRDefault="0005331B" w:rsidP="0005331B">
            <w:pPr>
              <w:jc w:val="center"/>
              <w:rPr>
                <w:b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7F6E55B6" w14:textId="1AF2874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15CA9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46DB206D" w14:textId="4923401C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5F77D26F" w14:textId="685F3B99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83" w:type="dxa"/>
            <w:vAlign w:val="bottom"/>
          </w:tcPr>
          <w:p w14:paraId="12D0C830" w14:textId="287E5D16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6" w:type="dxa"/>
            <w:vAlign w:val="bottom"/>
          </w:tcPr>
          <w:p w14:paraId="6E9CA76F" w14:textId="342E85E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215CA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5331B" w:rsidRPr="00993D86" w14:paraId="57224C09" w14:textId="77777777" w:rsidTr="004F01A7">
        <w:tc>
          <w:tcPr>
            <w:tcW w:w="980" w:type="dxa"/>
            <w:vAlign w:val="bottom"/>
          </w:tcPr>
          <w:p w14:paraId="74BC5FE4" w14:textId="2ADA863E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79B7B3F2" w14:textId="1C973C65" w:rsidR="0005331B" w:rsidRPr="00AB4068" w:rsidRDefault="00AB4068" w:rsidP="0005331B">
            <w:pPr>
              <w:jc w:val="center"/>
            </w:pPr>
            <w:r w:rsidRPr="00AB4068">
              <w:t>4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177F5084" w14:textId="2C16B87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0A408656" w14:textId="7EAF6EF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686E556D" w14:textId="2B3FF8DB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BD01BAC" w14:textId="503AB336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9C296F6" w14:textId="76FA0DA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926306A" w14:textId="71EAED9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391C0C34" w14:textId="5CA910DE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40CFB7D" w14:textId="43AECB43" w:rsidR="0005331B" w:rsidRPr="00993D86" w:rsidRDefault="0005331B" w:rsidP="0005331B">
            <w:pPr>
              <w:jc w:val="center"/>
            </w:pPr>
            <w:r w:rsidRPr="0034663D">
              <w:rPr>
                <w:rFonts w:ascii="Calibri" w:hAnsi="Calibri" w:cs="Calibri"/>
              </w:rPr>
              <w:t>1</w:t>
            </w:r>
            <w:r w:rsidR="00443459" w:rsidRPr="0034663D">
              <w:rPr>
                <w:rFonts w:ascii="Calibri" w:hAnsi="Calibri" w:cs="Calibri"/>
              </w:rPr>
              <w:t>6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0118A0AA" w14:textId="5896986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3" w:type="dxa"/>
            <w:vAlign w:val="bottom"/>
          </w:tcPr>
          <w:p w14:paraId="28D83A5A" w14:textId="246195F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86" w:type="dxa"/>
            <w:vAlign w:val="bottom"/>
          </w:tcPr>
          <w:p w14:paraId="0A436910" w14:textId="04A60952" w:rsidR="0005331B" w:rsidRPr="00993D86" w:rsidRDefault="00AB4068" w:rsidP="0005331B">
            <w:pPr>
              <w:jc w:val="center"/>
            </w:pPr>
            <w:r>
              <w:t>90</w:t>
            </w:r>
          </w:p>
        </w:tc>
      </w:tr>
      <w:tr w:rsidR="0005331B" w:rsidRPr="00993D86" w14:paraId="7FF1F462" w14:textId="77777777" w:rsidTr="004F01A7">
        <w:tc>
          <w:tcPr>
            <w:tcW w:w="980" w:type="dxa"/>
            <w:vAlign w:val="bottom"/>
          </w:tcPr>
          <w:p w14:paraId="59CBE6D2" w14:textId="68BCC9DA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7E62FDDF" w14:textId="51A944B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36B25052" w14:textId="74CEDDDD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71C01A73" w14:textId="26E8CC9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71C3A49C" w14:textId="391046D6" w:rsidR="0005331B" w:rsidRPr="00993D86" w:rsidRDefault="00534B0C" w:rsidP="0005331B">
            <w:pPr>
              <w:jc w:val="center"/>
            </w:pPr>
            <w:r>
              <w:t>8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798EF82B" w14:textId="53B8D266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7CD3816E" w14:textId="1AC6862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4870E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91943E2" w14:textId="4BE90AE5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394E16BC" w14:textId="179FE11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3CAF7C7" w14:textId="328A074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1C9039BA" w14:textId="442C76C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3" w:type="dxa"/>
            <w:vAlign w:val="bottom"/>
          </w:tcPr>
          <w:p w14:paraId="64036365" w14:textId="5FBA8A5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7108F6D3" w14:textId="2724F995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4870E6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5331B" w:rsidRPr="00993D86" w14:paraId="1A6B6D41" w14:textId="77777777" w:rsidTr="004F01A7">
        <w:tc>
          <w:tcPr>
            <w:tcW w:w="980" w:type="dxa"/>
            <w:vAlign w:val="bottom"/>
          </w:tcPr>
          <w:p w14:paraId="00395E00" w14:textId="477FE274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33D7C5FF" w14:textId="1C5219F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77D3909E" w14:textId="429691B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0A5FE27B" w14:textId="69F47FAC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1B803D83" w14:textId="21D60662" w:rsidR="0005331B" w:rsidRPr="00993D86" w:rsidRDefault="0005331B" w:rsidP="0005331B">
            <w:pPr>
              <w:jc w:val="center"/>
              <w:rPr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15CA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1C4803E" w14:textId="4C890B27" w:rsidR="0005331B" w:rsidRPr="00993D86" w:rsidRDefault="0005331B" w:rsidP="0005331B">
            <w:pPr>
              <w:jc w:val="center"/>
              <w:rPr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A78801A" w14:textId="3107EAE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4BD7140D" w14:textId="54C28173" w:rsidR="0005331B" w:rsidRPr="007A5A49" w:rsidRDefault="0005331B" w:rsidP="0005331B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15290FD1" w14:textId="76DCADC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15CA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3507747" w14:textId="6D1E044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20FCBB08" w14:textId="2A9C24A1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83" w:type="dxa"/>
            <w:vAlign w:val="bottom"/>
          </w:tcPr>
          <w:p w14:paraId="1A9FEC63" w14:textId="0BD91DCE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043C5A93" w14:textId="1601B1D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215CA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5331B" w:rsidRPr="00993D86" w14:paraId="10CBE428" w14:textId="77777777" w:rsidTr="004F01A7">
        <w:tc>
          <w:tcPr>
            <w:tcW w:w="980" w:type="dxa"/>
            <w:vAlign w:val="bottom"/>
          </w:tcPr>
          <w:p w14:paraId="264B24C4" w14:textId="3304EA3F" w:rsidR="0005331B" w:rsidRPr="00564A4A" w:rsidRDefault="0005331B" w:rsidP="0005331B">
            <w:r w:rsidRPr="00564A4A"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2BCE37FD" w14:textId="5E9B4D19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2146B503" w14:textId="06E9AC99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309AEE3C" w14:textId="4D8F2E5E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42B24BD6" w14:textId="08F29C4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4D143AFD" w14:textId="5E60FD65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1C27EB7B" w14:textId="49E5E3BB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428192EB" w14:textId="135E672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7FEE14EA" w14:textId="27A93F4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BA54326" w14:textId="76CF2D66" w:rsidR="0005331B" w:rsidRPr="002F2A98" w:rsidRDefault="002F2A98" w:rsidP="0005331B">
            <w:pPr>
              <w:jc w:val="center"/>
            </w:pPr>
            <w:r w:rsidRPr="002F2A98">
              <w:t>7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3E0E099B" w14:textId="0A4A39E0" w:rsidR="0005331B" w:rsidRPr="002F2A98" w:rsidRDefault="0005331B" w:rsidP="0005331B">
            <w:pPr>
              <w:jc w:val="center"/>
              <w:rPr>
                <w:b/>
              </w:rPr>
            </w:pPr>
            <w:r w:rsidRPr="002F2A98">
              <w:rPr>
                <w:rFonts w:ascii="Calibri" w:hAnsi="Calibri" w:cs="Calibri"/>
              </w:rPr>
              <w:t>19</w:t>
            </w:r>
          </w:p>
        </w:tc>
        <w:tc>
          <w:tcPr>
            <w:tcW w:w="1083" w:type="dxa"/>
            <w:vAlign w:val="bottom"/>
          </w:tcPr>
          <w:p w14:paraId="3B936270" w14:textId="5C9B0E28" w:rsidR="0005331B" w:rsidRPr="002F2A98" w:rsidRDefault="0005331B" w:rsidP="0005331B">
            <w:pPr>
              <w:jc w:val="center"/>
            </w:pPr>
            <w:r w:rsidRPr="002F2A98">
              <w:rPr>
                <w:rFonts w:ascii="Calibri" w:hAnsi="Calibri" w:cs="Calibri"/>
              </w:rPr>
              <w:t>15</w:t>
            </w:r>
          </w:p>
        </w:tc>
        <w:tc>
          <w:tcPr>
            <w:tcW w:w="986" w:type="dxa"/>
            <w:vAlign w:val="bottom"/>
          </w:tcPr>
          <w:p w14:paraId="20344871" w14:textId="73FD336A" w:rsidR="0005331B" w:rsidRPr="002F2A98" w:rsidRDefault="0005331B" w:rsidP="0005331B">
            <w:pPr>
              <w:jc w:val="center"/>
            </w:pPr>
            <w:r w:rsidRPr="002F2A98">
              <w:rPr>
                <w:rFonts w:ascii="Calibri" w:hAnsi="Calibri" w:cs="Calibri"/>
              </w:rPr>
              <w:t>7</w:t>
            </w:r>
            <w:r w:rsidR="002F2A98" w:rsidRPr="002F2A98">
              <w:rPr>
                <w:rFonts w:ascii="Calibri" w:hAnsi="Calibri" w:cs="Calibri"/>
              </w:rPr>
              <w:t>6</w:t>
            </w:r>
          </w:p>
        </w:tc>
      </w:tr>
      <w:tr w:rsidR="0005331B" w:rsidRPr="00993D86" w14:paraId="64D60F5C" w14:textId="77777777" w:rsidTr="004F01A7">
        <w:tc>
          <w:tcPr>
            <w:tcW w:w="980" w:type="dxa"/>
            <w:vAlign w:val="bottom"/>
          </w:tcPr>
          <w:p w14:paraId="78FC827B" w14:textId="5BFE8812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0A26B27B" w14:textId="4EB70DEE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0999CDA9" w14:textId="5F9E32C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6C738FFA" w14:textId="0C2E851A" w:rsidR="0005331B" w:rsidRPr="00154C79" w:rsidRDefault="00C56424" w:rsidP="0005331B">
            <w:pPr>
              <w:jc w:val="center"/>
              <w:rPr>
                <w:b/>
              </w:rPr>
            </w:pPr>
            <w:r w:rsidRPr="00C56424">
              <w:rPr>
                <w:b/>
                <w:color w:val="FF0000"/>
              </w:rPr>
              <w:t>8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286763E1" w14:textId="2B459EA4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16F8489" w14:textId="28E3B9B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4E3C2E6C" w14:textId="43588DE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75CDB6FA" w14:textId="3748AA64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FF19B8A" w14:textId="79BD7F2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22E8EDC1" w14:textId="75C3667C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5CF5B8E3" w14:textId="643F9E2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83" w:type="dxa"/>
            <w:vAlign w:val="bottom"/>
          </w:tcPr>
          <w:p w14:paraId="59C2CA02" w14:textId="77A328CA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20CC9DFF" w14:textId="5B3C3AB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C56424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5331B" w:rsidRPr="00993D86" w14:paraId="2A4127D8" w14:textId="77777777" w:rsidTr="004F01A7">
        <w:tc>
          <w:tcPr>
            <w:tcW w:w="980" w:type="dxa"/>
            <w:vAlign w:val="bottom"/>
          </w:tcPr>
          <w:p w14:paraId="6140D70E" w14:textId="7352A8C4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0F872DC6" w14:textId="45216036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4FF3B7CE" w14:textId="2C74DEF2" w:rsidR="0005331B" w:rsidRPr="007A5A49" w:rsidRDefault="0005331B" w:rsidP="0005331B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53DF407D" w14:textId="1A99AFE6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36B9CF68" w14:textId="14FDD70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11569403" w14:textId="3B0742C9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1</w:t>
            </w:r>
            <w:r w:rsidR="00443459"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4178F8A7" w14:textId="631C2BD5" w:rsidR="0005331B" w:rsidRPr="00993D86" w:rsidRDefault="00B842C4" w:rsidP="0005331B">
            <w:pPr>
              <w:jc w:val="center"/>
            </w:pPr>
            <w:r>
              <w:t>1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8E7F608" w14:textId="49C0D57B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55D6892A" w14:textId="05CAA8A1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2258FE8E" w14:textId="4AB3CCE7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4B2A4F73" w14:textId="6EC89E65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83" w:type="dxa"/>
            <w:vAlign w:val="bottom"/>
          </w:tcPr>
          <w:p w14:paraId="3136BBA8" w14:textId="217178C9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86" w:type="dxa"/>
            <w:vAlign w:val="bottom"/>
          </w:tcPr>
          <w:p w14:paraId="1BC9DD72" w14:textId="52A43C4E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B842C4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5331B" w:rsidRPr="00993D86" w14:paraId="28987D30" w14:textId="77777777" w:rsidTr="004F01A7">
        <w:tc>
          <w:tcPr>
            <w:tcW w:w="980" w:type="dxa"/>
            <w:vAlign w:val="bottom"/>
          </w:tcPr>
          <w:p w14:paraId="184BCD22" w14:textId="094ECD0B" w:rsidR="0005331B" w:rsidRPr="00D0464E" w:rsidRDefault="0005331B" w:rsidP="0005331B">
            <w:pPr>
              <w:rPr>
                <w:rFonts w:ascii="Calibri" w:hAnsi="Calibri" w:cs="Calibri"/>
                <w:color w:val="000000"/>
              </w:rPr>
            </w:pPr>
            <w:r w:rsidRPr="00D0464E">
              <w:rPr>
                <w:rFonts w:ascii="Calibri" w:hAnsi="Calibri" w:cs="Calibri"/>
                <w:color w:val="000000"/>
              </w:rPr>
              <w:t>1953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2F094B1F" w14:textId="2F1CDADD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1293BFD4" w14:textId="01052F26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4932DA24" w14:textId="3EEE76A2" w:rsidR="0005331B" w:rsidRPr="00C56424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 w:rsidRPr="00C56424">
              <w:rPr>
                <w:rFonts w:ascii="Calibri" w:hAnsi="Calibri" w:cs="Calibri"/>
              </w:rPr>
              <w:t>6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3EE784C6" w14:textId="5D49F6AC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2DD76C5" w14:textId="79891745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1522516A" w14:textId="1B4EBCC3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09A0DEC" w14:textId="36AC40B5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1114FC57" w14:textId="093B3E9E" w:rsidR="0005331B" w:rsidRPr="00154C79" w:rsidRDefault="0005331B" w:rsidP="0005331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D2154C5" w14:textId="40DDE53A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32BDE821" w14:textId="1BAFB3E5" w:rsidR="0005331B" w:rsidRPr="00154C79" w:rsidRDefault="0005331B" w:rsidP="0005331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1083" w:type="dxa"/>
            <w:vAlign w:val="bottom"/>
          </w:tcPr>
          <w:p w14:paraId="3A7EF675" w14:textId="3E951928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33C1B062" w14:textId="78F2D983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05331B" w:rsidRPr="00993D86" w14:paraId="4188CD0C" w14:textId="77777777" w:rsidTr="004F01A7">
        <w:tc>
          <w:tcPr>
            <w:tcW w:w="980" w:type="dxa"/>
            <w:vAlign w:val="bottom"/>
          </w:tcPr>
          <w:p w14:paraId="5555293E" w14:textId="38EC9E80" w:rsidR="0005331B" w:rsidRPr="00564A4A" w:rsidRDefault="0005331B" w:rsidP="0005331B">
            <w:r w:rsidRPr="00564A4A"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3F1C1281" w14:textId="7C606581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32FEB6AE" w14:textId="70E5DDC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70B3068D" w14:textId="641AC82F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1F0F4B28" w14:textId="7BE25F5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8C301CB" w14:textId="7D201B19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C288E6E" w14:textId="049FAD34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1AECE8F5" w14:textId="1286AC44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DB1AE10" w14:textId="23FE618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746F51FC" w14:textId="2D511B10" w:rsidR="0005331B" w:rsidRPr="00154C79" w:rsidRDefault="0005331B" w:rsidP="0005331B">
            <w:pPr>
              <w:jc w:val="center"/>
              <w:rPr>
                <w:b/>
              </w:rPr>
            </w:pPr>
            <w:r w:rsidRPr="00154C79">
              <w:rPr>
                <w:rFonts w:ascii="Calibri" w:hAnsi="Calibri" w:cs="Calibri"/>
                <w:b/>
                <w:color w:val="FF0000"/>
              </w:rPr>
              <w:t>20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6DA916E5" w14:textId="4AF50D61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3" w:type="dxa"/>
            <w:vAlign w:val="bottom"/>
          </w:tcPr>
          <w:p w14:paraId="0AE05431" w14:textId="7B61CC3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5B0A9F29" w14:textId="41B77024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34663D" w:rsidRPr="00993D86" w14:paraId="35F52E3F" w14:textId="77777777" w:rsidTr="004F01A7">
        <w:tc>
          <w:tcPr>
            <w:tcW w:w="980" w:type="dxa"/>
            <w:vAlign w:val="bottom"/>
          </w:tcPr>
          <w:p w14:paraId="1C67E863" w14:textId="7545454E" w:rsidR="0034663D" w:rsidRPr="00D0464E" w:rsidRDefault="0034663D" w:rsidP="0034663D">
            <w:pPr>
              <w:rPr>
                <w:rFonts w:ascii="Calibri" w:hAnsi="Calibri" w:cs="Calibri"/>
                <w:color w:val="000000"/>
              </w:rPr>
            </w:pPr>
            <w:r w:rsidRPr="00D0464E"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594AD230" w14:textId="7D80B94B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266E6C6E" w14:textId="4E516B1B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75428E80" w14:textId="2486C433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1561BCD6" w14:textId="6121A6C0" w:rsidR="0034663D" w:rsidRDefault="0034663D" w:rsidP="0034663D">
            <w:pPr>
              <w:jc w:val="center"/>
              <w:rPr>
                <w:rFonts w:ascii="Calibri" w:hAnsi="Calibri" w:cs="Calibri"/>
              </w:rPr>
            </w:pPr>
            <w:r w:rsidRPr="0034663D">
              <w:rPr>
                <w:rFonts w:ascii="Calibri" w:hAnsi="Calibri" w:cs="Calibri"/>
              </w:rPr>
              <w:t>14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61962CCA" w14:textId="630705DD" w:rsidR="0034663D" w:rsidRDefault="0034663D" w:rsidP="003466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5941336C" w14:textId="1F78E1A1" w:rsidR="0034663D" w:rsidRDefault="0034663D" w:rsidP="003466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55EA19C" w14:textId="7B749801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A6A9C51" w14:textId="42F8593F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36FB7D35" w14:textId="4C849B88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68FF336B" w14:textId="164F7B7D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3" w:type="dxa"/>
            <w:vAlign w:val="bottom"/>
          </w:tcPr>
          <w:p w14:paraId="21646F8F" w14:textId="02411E0A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86" w:type="dxa"/>
            <w:vAlign w:val="bottom"/>
          </w:tcPr>
          <w:p w14:paraId="251872B4" w14:textId="172A1EE1" w:rsidR="0034663D" w:rsidRDefault="0034663D" w:rsidP="0034663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663D">
              <w:rPr>
                <w:rFonts w:ascii="Calibri" w:hAnsi="Calibri" w:cs="Calibri"/>
              </w:rPr>
              <w:t>56</w:t>
            </w:r>
          </w:p>
        </w:tc>
      </w:tr>
      <w:tr w:rsidR="0005331B" w:rsidRPr="00993D86" w14:paraId="2144D200" w14:textId="77777777" w:rsidTr="004F01A7">
        <w:tc>
          <w:tcPr>
            <w:tcW w:w="980" w:type="dxa"/>
            <w:vAlign w:val="bottom"/>
          </w:tcPr>
          <w:p w14:paraId="382F2771" w14:textId="3AB61652" w:rsidR="0005331B" w:rsidRPr="00D0464E" w:rsidRDefault="0005331B" w:rsidP="0005331B">
            <w:r w:rsidRPr="00D0464E"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0408EAFA" w14:textId="218B19B2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652B32E3" w14:textId="0031AD6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454C25E7" w14:textId="10377545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1556D6ED" w14:textId="587CEB73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F800AEE" w14:textId="73B84F1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E301538" w14:textId="45B0CFD4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5AAC722" w14:textId="4C76B071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3A62943" w14:textId="5C4EF7CA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1889B4E0" w14:textId="70839373" w:rsidR="0005331B" w:rsidRPr="007A5A49" w:rsidRDefault="0005331B" w:rsidP="0005331B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75ECBE6D" w14:textId="1A830066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3" w:type="dxa"/>
            <w:vAlign w:val="bottom"/>
          </w:tcPr>
          <w:p w14:paraId="16525FA0" w14:textId="2404B0C8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6" w:type="dxa"/>
            <w:vAlign w:val="bottom"/>
          </w:tcPr>
          <w:p w14:paraId="712B32B2" w14:textId="5EB83F00" w:rsidR="0005331B" w:rsidRPr="00993D86" w:rsidRDefault="0005331B" w:rsidP="0005331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05331B" w:rsidRPr="00993D86" w14:paraId="5EC4CFD2" w14:textId="77777777" w:rsidTr="004F01A7">
        <w:tc>
          <w:tcPr>
            <w:tcW w:w="980" w:type="dxa"/>
            <w:vAlign w:val="bottom"/>
          </w:tcPr>
          <w:p w14:paraId="28020CB2" w14:textId="2FD0B0AF" w:rsidR="0005331B" w:rsidRPr="00D0464E" w:rsidRDefault="0005331B" w:rsidP="0005331B">
            <w:pPr>
              <w:rPr>
                <w:rFonts w:ascii="Calibri" w:hAnsi="Calibri" w:cs="Calibri"/>
                <w:color w:val="000000"/>
              </w:rPr>
            </w:pPr>
            <w:r w:rsidRPr="00D0464E"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71ADD430" w14:textId="7416F420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34B2393D" w14:textId="2FA06590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344AA01E" w14:textId="37651B8E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2DED7943" w14:textId="3CDEF30C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A51DB6E" w14:textId="501EF2BE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015BC782" w14:textId="4E5345A1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90170B6" w14:textId="6BA30CD3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74DCF96" w14:textId="692FE499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4F2167C9" w14:textId="6D61BBCA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4F976FFF" w14:textId="596E1809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83" w:type="dxa"/>
            <w:vAlign w:val="bottom"/>
          </w:tcPr>
          <w:p w14:paraId="7FB06BA4" w14:textId="6F9D0196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2E1E62E6" w14:textId="7552BC0B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981B0B" w:rsidRPr="00993D86" w14:paraId="7C68202F" w14:textId="77777777" w:rsidTr="004F01A7">
        <w:tc>
          <w:tcPr>
            <w:tcW w:w="980" w:type="dxa"/>
            <w:vAlign w:val="bottom"/>
          </w:tcPr>
          <w:p w14:paraId="65AD45EA" w14:textId="7B14A9CC" w:rsidR="00981B0B" w:rsidRPr="00D0464E" w:rsidRDefault="00981B0B" w:rsidP="00981B0B">
            <w:pPr>
              <w:rPr>
                <w:rFonts w:ascii="Calibri" w:hAnsi="Calibri" w:cs="Calibri"/>
                <w:color w:val="000000"/>
              </w:rPr>
            </w:pPr>
            <w:r w:rsidRPr="00D0464E"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43601C37" w14:textId="62C2E614" w:rsidR="00981B0B" w:rsidRDefault="00981B0B" w:rsidP="00981B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59274DA2" w14:textId="6A01678D" w:rsidR="00981B0B" w:rsidRDefault="00981B0B" w:rsidP="00981B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53DA3005" w14:textId="52EE87B4" w:rsidR="00981B0B" w:rsidRDefault="00981B0B" w:rsidP="00981B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7471066E" w14:textId="23D8EB6B" w:rsidR="00981B0B" w:rsidRDefault="00981B0B" w:rsidP="00981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F10A944" w14:textId="53CC3858" w:rsidR="00981B0B" w:rsidRDefault="00981B0B" w:rsidP="00981B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D3A608F" w14:textId="5C9A64F4" w:rsidR="00981B0B" w:rsidRDefault="00981B0B" w:rsidP="00981B0B">
            <w:pPr>
              <w:jc w:val="center"/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3971309" w14:textId="2A1FCE71" w:rsidR="00981B0B" w:rsidRDefault="00981B0B" w:rsidP="00981B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45C205E1" w14:textId="213F8AD0" w:rsidR="00981B0B" w:rsidRDefault="00981B0B" w:rsidP="00981B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3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3F6858C3" w14:textId="53687A34" w:rsidR="00981B0B" w:rsidRPr="002F2A98" w:rsidRDefault="002F2A98" w:rsidP="00981B0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10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21220A62" w14:textId="777BC730" w:rsidR="00981B0B" w:rsidRPr="002F2A98" w:rsidRDefault="00981B0B" w:rsidP="00981B0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15</w:t>
            </w:r>
          </w:p>
        </w:tc>
        <w:tc>
          <w:tcPr>
            <w:tcW w:w="1083" w:type="dxa"/>
            <w:vAlign w:val="bottom"/>
          </w:tcPr>
          <w:p w14:paraId="31F50767" w14:textId="62957FB6" w:rsidR="00981B0B" w:rsidRPr="002F2A98" w:rsidRDefault="00981B0B" w:rsidP="00981B0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2</w:t>
            </w:r>
          </w:p>
        </w:tc>
        <w:tc>
          <w:tcPr>
            <w:tcW w:w="986" w:type="dxa"/>
            <w:vAlign w:val="bottom"/>
          </w:tcPr>
          <w:p w14:paraId="2029BDEE" w14:textId="29535C00" w:rsidR="00981B0B" w:rsidRPr="002F2A98" w:rsidRDefault="00981B0B" w:rsidP="00981B0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4</w:t>
            </w:r>
            <w:r w:rsidR="002F2A98" w:rsidRPr="002F2A98">
              <w:rPr>
                <w:rFonts w:ascii="Calibri" w:hAnsi="Calibri" w:cs="Calibri"/>
              </w:rPr>
              <w:t>9</w:t>
            </w:r>
          </w:p>
        </w:tc>
      </w:tr>
      <w:tr w:rsidR="000C07FB" w:rsidRPr="00993D86" w14:paraId="37CEB5BD" w14:textId="77777777" w:rsidTr="004F01A7">
        <w:tc>
          <w:tcPr>
            <w:tcW w:w="980" w:type="dxa"/>
            <w:vAlign w:val="bottom"/>
          </w:tcPr>
          <w:p w14:paraId="6838FCE0" w14:textId="7DADB2D3" w:rsidR="000C07FB" w:rsidRPr="00D0464E" w:rsidRDefault="000C07FB" w:rsidP="000C07FB">
            <w:r w:rsidRPr="00D0464E"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6D4A0406" w14:textId="0094FDD5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4B89548A" w14:textId="513BA6FD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6E7CFD6F" w14:textId="32823251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4C137A38" w14:textId="3D97307B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22448997" w14:textId="61D49B0F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A5F3821" w14:textId="1580CA24" w:rsidR="000C07FB" w:rsidRPr="00993D86" w:rsidRDefault="001A2AEB" w:rsidP="000C07FB">
            <w:pPr>
              <w:jc w:val="center"/>
            </w:pPr>
            <w:r>
              <w:t>1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71F90E65" w14:textId="45BE2BD4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7AAA32AC" w14:textId="58DFB578" w:rsidR="000C07FB" w:rsidRPr="00993D86" w:rsidRDefault="000C07FB" w:rsidP="000C07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6E66E598" w14:textId="4A9AE8F7" w:rsidR="000C07FB" w:rsidRPr="002F2A98" w:rsidRDefault="002F2A98" w:rsidP="000C07FB">
            <w:pPr>
              <w:jc w:val="center"/>
            </w:pPr>
            <w:r w:rsidRPr="002F2A98">
              <w:t>6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7C82F4D2" w14:textId="4DFE0C49" w:rsidR="000C07FB" w:rsidRPr="002F2A98" w:rsidRDefault="000C07FB" w:rsidP="000C07FB">
            <w:pPr>
              <w:jc w:val="center"/>
            </w:pPr>
            <w:r w:rsidRPr="002F2A98">
              <w:rPr>
                <w:rFonts w:ascii="Calibri" w:hAnsi="Calibri" w:cs="Calibri"/>
              </w:rPr>
              <w:t>5</w:t>
            </w:r>
          </w:p>
        </w:tc>
        <w:tc>
          <w:tcPr>
            <w:tcW w:w="1083" w:type="dxa"/>
            <w:vAlign w:val="bottom"/>
          </w:tcPr>
          <w:p w14:paraId="46F71F30" w14:textId="38C6B7D6" w:rsidR="000C07FB" w:rsidRPr="002F2A98" w:rsidRDefault="000C07FB" w:rsidP="000C07FB">
            <w:pPr>
              <w:jc w:val="center"/>
            </w:pPr>
            <w:r w:rsidRPr="002F2A98">
              <w:rPr>
                <w:rFonts w:ascii="Calibri" w:hAnsi="Calibri" w:cs="Calibri"/>
              </w:rPr>
              <w:t>15</w:t>
            </w:r>
          </w:p>
        </w:tc>
        <w:tc>
          <w:tcPr>
            <w:tcW w:w="986" w:type="dxa"/>
            <w:vAlign w:val="bottom"/>
          </w:tcPr>
          <w:p w14:paraId="11745ADE" w14:textId="6DED2D14" w:rsidR="000C07FB" w:rsidRPr="002F2A98" w:rsidRDefault="000C07FB" w:rsidP="000C07FB">
            <w:pPr>
              <w:jc w:val="center"/>
            </w:pPr>
            <w:r w:rsidRPr="002F2A98">
              <w:rPr>
                <w:rFonts w:ascii="Calibri" w:hAnsi="Calibri" w:cs="Calibri"/>
              </w:rPr>
              <w:t>4</w:t>
            </w:r>
            <w:r w:rsidR="002F2A98" w:rsidRPr="002F2A98">
              <w:rPr>
                <w:rFonts w:ascii="Calibri" w:hAnsi="Calibri" w:cs="Calibri"/>
              </w:rPr>
              <w:t>7</w:t>
            </w:r>
          </w:p>
        </w:tc>
      </w:tr>
      <w:tr w:rsidR="0005331B" w:rsidRPr="00993D86" w14:paraId="6CEFF532" w14:textId="77777777" w:rsidTr="004F01A7">
        <w:tc>
          <w:tcPr>
            <w:tcW w:w="980" w:type="dxa"/>
            <w:vAlign w:val="bottom"/>
          </w:tcPr>
          <w:p w14:paraId="2B2F54AC" w14:textId="39C6CE7B" w:rsidR="0005331B" w:rsidRPr="00564A4A" w:rsidRDefault="0005331B" w:rsidP="0005331B">
            <w:p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14:paraId="51D02320" w14:textId="1AEC2186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shd w:val="clear" w:color="auto" w:fill="FBE4D5" w:themeFill="accent2" w:themeFillTint="33"/>
            <w:vAlign w:val="bottom"/>
          </w:tcPr>
          <w:p w14:paraId="38E057E5" w14:textId="6FCEC72D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shd w:val="clear" w:color="auto" w:fill="FBE4D5" w:themeFill="accent2" w:themeFillTint="33"/>
            <w:vAlign w:val="bottom"/>
          </w:tcPr>
          <w:p w14:paraId="1198BACB" w14:textId="6ABBFDB6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14:paraId="2B42C5FB" w14:textId="49010C67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BB1E58E" w14:textId="4845AABA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32C05B58" w14:textId="33B37D35" w:rsidR="0005331B" w:rsidRDefault="0005331B" w:rsidP="000533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4" w:type="dxa"/>
            <w:shd w:val="clear" w:color="auto" w:fill="BDD6EE" w:themeFill="accent1" w:themeFillTint="66"/>
            <w:vAlign w:val="bottom"/>
          </w:tcPr>
          <w:p w14:paraId="187D01E2" w14:textId="07D739B7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0EBDF673" w14:textId="66CDE4B0" w:rsidR="0005331B" w:rsidRDefault="0005331B" w:rsidP="0005331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7" w:type="dxa"/>
            <w:shd w:val="clear" w:color="auto" w:fill="E2EFD9" w:themeFill="accent6" w:themeFillTint="33"/>
            <w:vAlign w:val="bottom"/>
          </w:tcPr>
          <w:p w14:paraId="28A447DC" w14:textId="4790DAF0" w:rsidR="0005331B" w:rsidRPr="002F2A98" w:rsidRDefault="002F2A98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5</w:t>
            </w:r>
          </w:p>
        </w:tc>
        <w:tc>
          <w:tcPr>
            <w:tcW w:w="983" w:type="dxa"/>
            <w:shd w:val="clear" w:color="auto" w:fill="E2EFD9" w:themeFill="accent6" w:themeFillTint="33"/>
            <w:vAlign w:val="bottom"/>
          </w:tcPr>
          <w:p w14:paraId="41659199" w14:textId="25377F47" w:rsidR="0005331B" w:rsidRPr="002F2A98" w:rsidRDefault="0005331B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</w:t>
            </w:r>
          </w:p>
        </w:tc>
        <w:tc>
          <w:tcPr>
            <w:tcW w:w="1083" w:type="dxa"/>
            <w:vAlign w:val="bottom"/>
          </w:tcPr>
          <w:p w14:paraId="708F69C7" w14:textId="5D1A96F7" w:rsidR="0005331B" w:rsidRPr="002F2A98" w:rsidRDefault="0005331B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15</w:t>
            </w:r>
          </w:p>
        </w:tc>
        <w:tc>
          <w:tcPr>
            <w:tcW w:w="986" w:type="dxa"/>
            <w:vAlign w:val="bottom"/>
          </w:tcPr>
          <w:p w14:paraId="48D9F745" w14:textId="0001B1CD" w:rsidR="0005331B" w:rsidRPr="002F2A98" w:rsidRDefault="0005331B" w:rsidP="0005331B">
            <w:pPr>
              <w:jc w:val="center"/>
              <w:rPr>
                <w:rFonts w:ascii="Calibri" w:hAnsi="Calibri" w:cs="Calibri"/>
              </w:rPr>
            </w:pPr>
            <w:r w:rsidRPr="002F2A98">
              <w:rPr>
                <w:rFonts w:ascii="Calibri" w:hAnsi="Calibri" w:cs="Calibri"/>
              </w:rPr>
              <w:t>4</w:t>
            </w:r>
            <w:r w:rsidR="002F2A98" w:rsidRPr="002F2A98">
              <w:rPr>
                <w:rFonts w:ascii="Calibri" w:hAnsi="Calibri" w:cs="Calibri"/>
              </w:rPr>
              <w:t>7</w:t>
            </w:r>
          </w:p>
        </w:tc>
      </w:tr>
    </w:tbl>
    <w:p w14:paraId="45D25369" w14:textId="5980B171" w:rsidR="00993D86" w:rsidRDefault="003A4957">
      <w:r>
        <w:lastRenderedPageBreak/>
        <w:t xml:space="preserve">See the following table for a summary </w:t>
      </w:r>
      <w:r w:rsidR="00A56066">
        <w:t xml:space="preserve">of </w:t>
      </w:r>
      <w:r>
        <w:t xml:space="preserve">prominent climbs and achievements for each of top </w:t>
      </w:r>
      <w:r w:rsidR="00534B0C">
        <w:t>20</w:t>
      </w:r>
      <w:r>
        <w:t xml:space="preserve"> years of Fred Beckey’s climbing career.</w:t>
      </w:r>
    </w:p>
    <w:p w14:paraId="1E1C2659" w14:textId="4989A316" w:rsidR="0098689A" w:rsidRDefault="0098689A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755"/>
        <w:gridCol w:w="805"/>
        <w:gridCol w:w="1012"/>
        <w:gridCol w:w="10383"/>
      </w:tblGrid>
      <w:tr w:rsidR="003A4957" w14:paraId="1B38827B" w14:textId="77777777" w:rsidTr="00564A4A">
        <w:tc>
          <w:tcPr>
            <w:tcW w:w="755" w:type="dxa"/>
            <w:shd w:val="clear" w:color="auto" w:fill="FFFF00"/>
            <w:vAlign w:val="bottom"/>
          </w:tcPr>
          <w:p w14:paraId="610AA382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702F98CD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6D05E3DC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160364A3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3A4957" w14:paraId="57693C75" w14:textId="77777777" w:rsidTr="00564A4A">
        <w:tc>
          <w:tcPr>
            <w:tcW w:w="755" w:type="dxa"/>
          </w:tcPr>
          <w:p w14:paraId="61F2642D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805" w:type="dxa"/>
          </w:tcPr>
          <w:p w14:paraId="2AF9F4BB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</w:tcPr>
          <w:p w14:paraId="522E705E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383" w:type="dxa"/>
          </w:tcPr>
          <w:p w14:paraId="5A999618" w14:textId="1F204062" w:rsidR="003A4957" w:rsidRPr="00B12BC5" w:rsidRDefault="003A4957" w:rsidP="00813B7E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Established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 xml:space="preserve"> for the following five climbs on Fred Beckey's 100 Favorite climbs of North America</w:t>
            </w:r>
            <w:r w:rsidR="00B12BC5">
              <w:rPr>
                <w:rFonts w:ascii="Calibri" w:hAnsi="Calibri" w:cs="Calibri"/>
                <w:color w:val="000000"/>
              </w:rPr>
              <w:t>:</w:t>
            </w:r>
          </w:p>
          <w:p w14:paraId="51200FA7" w14:textId="77777777" w:rsidR="003A4957" w:rsidRPr="00564A4A" w:rsidRDefault="003A4957" w:rsidP="00564A4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Mt Fury-East Peak, the North Buttress. </w:t>
            </w:r>
          </w:p>
          <w:p w14:paraId="560559F3" w14:textId="77777777" w:rsidR="003A4957" w:rsidRPr="00564A4A" w:rsidRDefault="003A4957" w:rsidP="00564A4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Squamish, Angel's Crest, pitches 9-13. </w:t>
            </w:r>
          </w:p>
          <w:p w14:paraId="2658A8C7" w14:textId="77777777" w:rsidR="003A4957" w:rsidRPr="00564A4A" w:rsidRDefault="003A4957" w:rsidP="00564A4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Oubliette Mtn, East Buttress, aka Greenwood-Beckey-Gordon.</w:t>
            </w:r>
          </w:p>
          <w:p w14:paraId="324FAA8B" w14:textId="77777777" w:rsidR="003A4957" w:rsidRPr="00564A4A" w:rsidRDefault="003A4957" w:rsidP="00564A4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Warrior I, NE Face. </w:t>
            </w:r>
          </w:p>
          <w:p w14:paraId="354E5E94" w14:textId="2FD91999" w:rsidR="003A4957" w:rsidRPr="00564A4A" w:rsidRDefault="003A4957" w:rsidP="00564A4A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Lone Peak Cirque-Summit Wall, West Face, Triple Overhangs.</w:t>
            </w:r>
          </w:p>
          <w:p w14:paraId="36B7E0EB" w14:textId="77777777" w:rsidR="00B12BC5" w:rsidRPr="007E71A5" w:rsidRDefault="00B12BC5" w:rsidP="007E71A5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2E5D82AF" w14:textId="7BBE7D43" w:rsidR="00931FE0" w:rsidRDefault="00931FE0" w:rsidP="00813B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Had the fourth largest number of successful climbs during this year.</w:t>
            </w:r>
          </w:p>
          <w:p w14:paraId="1A8F2391" w14:textId="53BE6570" w:rsidR="003A4957" w:rsidRPr="00B12BC5" w:rsidRDefault="003A4957" w:rsidP="00813B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Established the largest number of </w:t>
            </w:r>
            <w:r w:rsidR="00644DC9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644DC9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 xml:space="preserve">s in his career in 1962. </w:t>
            </w:r>
          </w:p>
          <w:p w14:paraId="00543650" w14:textId="31674170" w:rsidR="003A4957" w:rsidRPr="00B12BC5" w:rsidRDefault="003A4957" w:rsidP="00813B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Had the second largest number of </w:t>
            </w:r>
            <w:r w:rsidR="00644DC9">
              <w:rPr>
                <w:rFonts w:ascii="Calibri" w:hAnsi="Calibri" w:cs="Calibri"/>
                <w:color w:val="000000"/>
              </w:rPr>
              <w:t>f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644DC9">
              <w:rPr>
                <w:rFonts w:ascii="Calibri" w:hAnsi="Calibri" w:cs="Calibri"/>
                <w:color w:val="000000"/>
              </w:rPr>
              <w:t>a</w:t>
            </w:r>
            <w:r w:rsidR="00FD1E9D" w:rsidRPr="00B12BC5">
              <w:rPr>
                <w:rFonts w:ascii="Calibri" w:hAnsi="Calibri" w:cs="Calibri"/>
                <w:color w:val="000000"/>
              </w:rPr>
              <w:t>scent</w:t>
            </w:r>
            <w:r w:rsidRPr="00B12BC5">
              <w:rPr>
                <w:rFonts w:ascii="Calibri" w:hAnsi="Calibri" w:cs="Calibri"/>
                <w:color w:val="000000"/>
              </w:rPr>
              <w:t xml:space="preserve">s, </w:t>
            </w:r>
            <w:r w:rsidR="00644DC9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644DC9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 xml:space="preserve">s and </w:t>
            </w:r>
            <w:r w:rsidR="00644DC9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644DC9">
              <w:rPr>
                <w:rFonts w:ascii="Calibri" w:hAnsi="Calibri" w:cs="Calibri"/>
                <w:color w:val="000000"/>
              </w:rPr>
              <w:t>w</w:t>
            </w:r>
            <w:r w:rsidRPr="00B12BC5">
              <w:rPr>
                <w:rFonts w:ascii="Calibri" w:hAnsi="Calibri" w:cs="Calibri"/>
                <w:color w:val="000000"/>
              </w:rPr>
              <w:t xml:space="preserve">inter </w:t>
            </w:r>
            <w:r w:rsidR="00644DC9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 xml:space="preserve">scents during this year. </w:t>
            </w:r>
          </w:p>
          <w:p w14:paraId="39B45D3A" w14:textId="3F35D00A" w:rsidR="003A4957" w:rsidRDefault="003A4957" w:rsidP="00813B7E">
            <w:pPr>
              <w:pStyle w:val="ListParagraph"/>
              <w:numPr>
                <w:ilvl w:val="0"/>
                <w:numId w:val="12"/>
              </w:numPr>
            </w:pPr>
            <w:r w:rsidRPr="00B12BC5">
              <w:rPr>
                <w:rFonts w:ascii="Calibri" w:hAnsi="Calibri" w:cs="Calibri"/>
                <w:color w:val="000000"/>
              </w:rPr>
              <w:t xml:space="preserve">Had the </w:t>
            </w:r>
            <w:r w:rsidR="009F65BE">
              <w:rPr>
                <w:rFonts w:ascii="Calibri" w:hAnsi="Calibri" w:cs="Calibri"/>
                <w:color w:val="000000"/>
              </w:rPr>
              <w:t xml:space="preserve">eighth highest percentage of climbs which were </w:t>
            </w:r>
            <w:r w:rsidR="00644DC9">
              <w:rPr>
                <w:rFonts w:ascii="Calibri" w:hAnsi="Calibri" w:cs="Calibri"/>
                <w:color w:val="000000"/>
              </w:rPr>
              <w:t>n</w:t>
            </w:r>
            <w:r w:rsidR="009F65BE">
              <w:rPr>
                <w:rFonts w:ascii="Calibri" w:hAnsi="Calibri" w:cs="Calibri"/>
                <w:color w:val="000000"/>
              </w:rPr>
              <w:t xml:space="preserve">ew </w:t>
            </w:r>
            <w:r w:rsidR="00644DC9">
              <w:rPr>
                <w:rFonts w:ascii="Calibri" w:hAnsi="Calibri" w:cs="Calibri"/>
                <w:color w:val="000000"/>
              </w:rPr>
              <w:t>r</w:t>
            </w:r>
            <w:r w:rsidR="009F65BE">
              <w:rPr>
                <w:rFonts w:ascii="Calibri" w:hAnsi="Calibri" w:cs="Calibri"/>
                <w:color w:val="000000"/>
              </w:rPr>
              <w:t>outes during this year.</w:t>
            </w:r>
          </w:p>
        </w:tc>
      </w:tr>
      <w:tr w:rsidR="003A4957" w14:paraId="487578D8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7B413A2E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1061E336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165642B2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0649635C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A4957" w14:paraId="03DBBC89" w14:textId="77777777" w:rsidTr="00564A4A">
        <w:tc>
          <w:tcPr>
            <w:tcW w:w="755" w:type="dxa"/>
          </w:tcPr>
          <w:p w14:paraId="5DA9C7B1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805" w:type="dxa"/>
          </w:tcPr>
          <w:p w14:paraId="555EA73E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</w:tcPr>
          <w:p w14:paraId="2B42DC7A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83" w:type="dxa"/>
          </w:tcPr>
          <w:p w14:paraId="3F10FDD3" w14:textId="2CD62456" w:rsidR="003A4957" w:rsidRPr="00B12BC5" w:rsidRDefault="003A4957" w:rsidP="00813B7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>Climbed the following three peaks on Fred Beckey's 100 Favorite Climbs of North America</w:t>
            </w:r>
            <w:r w:rsidR="00B12BC5">
              <w:rPr>
                <w:rFonts w:ascii="Calibri" w:hAnsi="Calibri" w:cs="Calibri"/>
                <w:color w:val="000000"/>
              </w:rPr>
              <w:t>:</w:t>
            </w:r>
          </w:p>
          <w:p w14:paraId="09E668C3" w14:textId="126BA6A5" w:rsidR="003A4957" w:rsidRPr="00564A4A" w:rsidRDefault="003A4957" w:rsidP="00564A4A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A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="00FD1E9D" w:rsidRPr="00564A4A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="00FD1E9D" w:rsidRPr="00564A4A">
              <w:rPr>
                <w:rFonts w:ascii="Calibri" w:hAnsi="Calibri" w:cs="Calibri"/>
                <w:color w:val="000000"/>
              </w:rPr>
              <w:t>scent</w:t>
            </w:r>
            <w:r w:rsidRPr="00564A4A">
              <w:rPr>
                <w:rFonts w:ascii="Calibri" w:hAnsi="Calibri" w:cs="Calibri"/>
                <w:color w:val="000000"/>
              </w:rPr>
              <w:t xml:space="preserve"> of Mt Seattle. </w:t>
            </w:r>
          </w:p>
          <w:p w14:paraId="674DC3E6" w14:textId="55B80B4A" w:rsidR="003A4957" w:rsidRPr="00564A4A" w:rsidRDefault="003A4957" w:rsidP="00564A4A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NE Buttress of Mt Goode, establishing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564A4A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564A4A">
              <w:rPr>
                <w:rFonts w:ascii="Calibri" w:hAnsi="Calibri" w:cs="Calibri"/>
                <w:color w:val="000000"/>
              </w:rPr>
              <w:t>oute</w:t>
            </w:r>
            <w:r w:rsidRPr="00564A4A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0CB5ADA6" w14:textId="4D3F8D0F" w:rsidR="00B12BC5" w:rsidRPr="00564A4A" w:rsidRDefault="003A4957" w:rsidP="00564A4A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Mt Lefroy via the West Face.</w:t>
            </w:r>
          </w:p>
          <w:p w14:paraId="2D613E33" w14:textId="0CB812CB" w:rsidR="003A4957" w:rsidRPr="007E71A5" w:rsidRDefault="003A4957" w:rsidP="007E71A5">
            <w:pPr>
              <w:ind w:left="360"/>
              <w:rPr>
                <w:rFonts w:ascii="Calibri" w:hAnsi="Calibri" w:cs="Calibri"/>
                <w:color w:val="000000"/>
              </w:rPr>
            </w:pPr>
            <w:r w:rsidRPr="007E71A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E714E4C" w14:textId="3531AB09" w:rsidR="009F65BE" w:rsidRDefault="0034663D" w:rsidP="00813B7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Tied for seventh place for the</w:t>
            </w:r>
            <w:r w:rsidR="009F65BE">
              <w:rPr>
                <w:rFonts w:ascii="Calibri" w:hAnsi="Calibri" w:cs="Calibri"/>
                <w:color w:val="000000"/>
              </w:rPr>
              <w:t xml:space="preserve"> largest number of successful ascents.</w:t>
            </w:r>
          </w:p>
          <w:p w14:paraId="008BDC3E" w14:textId="4C465BDE" w:rsidR="009F65BE" w:rsidRDefault="003A4957" w:rsidP="00813B7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Had the third largest number of </w:t>
            </w:r>
            <w:r w:rsidR="00644DC9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644DC9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>s during this year.</w:t>
            </w:r>
          </w:p>
          <w:p w14:paraId="069BF6BC" w14:textId="6CD47F1F" w:rsidR="003A4957" w:rsidRPr="00B12BC5" w:rsidRDefault="009F65BE" w:rsidP="00813B7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Had the </w:t>
            </w:r>
            <w:r w:rsidR="00F168C6">
              <w:rPr>
                <w:rFonts w:ascii="Calibri" w:hAnsi="Calibri" w:cs="Calibri"/>
                <w:color w:val="000000"/>
              </w:rPr>
              <w:t>third</w:t>
            </w:r>
            <w:r>
              <w:rPr>
                <w:rFonts w:ascii="Calibri" w:hAnsi="Calibri" w:cs="Calibri"/>
                <w:color w:val="000000"/>
              </w:rPr>
              <w:t xml:space="preserve"> highest percentage of climbs which were </w:t>
            </w:r>
            <w:r w:rsidR="00644DC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ew </w:t>
            </w:r>
            <w:r w:rsidR="00644DC9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outes during this year.</w:t>
            </w:r>
            <w:r w:rsidR="003A4957" w:rsidRPr="00B12BC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855335C" w14:textId="0A529861" w:rsidR="003A4957" w:rsidRPr="00B12BC5" w:rsidRDefault="003A4957" w:rsidP="00813B7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fifth </w:t>
            </w:r>
            <w:r w:rsidR="00931FE0">
              <w:rPr>
                <w:rFonts w:ascii="Calibri" w:hAnsi="Calibri" w:cs="Calibri"/>
                <w:color w:val="000000"/>
              </w:rPr>
              <w:t xml:space="preserve">largest number </w:t>
            </w:r>
            <w:r w:rsidRPr="00B12BC5">
              <w:rPr>
                <w:rFonts w:ascii="Calibri" w:hAnsi="Calibri" w:cs="Calibri"/>
                <w:color w:val="000000"/>
              </w:rPr>
              <w:t xml:space="preserve">of </w:t>
            </w:r>
            <w:r w:rsidR="00644DC9">
              <w:rPr>
                <w:rFonts w:ascii="Calibri" w:hAnsi="Calibri" w:cs="Calibri"/>
                <w:color w:val="000000"/>
              </w:rPr>
              <w:t>f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644DC9">
              <w:rPr>
                <w:rFonts w:ascii="Calibri" w:hAnsi="Calibri" w:cs="Calibri"/>
                <w:color w:val="000000"/>
              </w:rPr>
              <w:t>a</w:t>
            </w:r>
            <w:r w:rsidR="00FD1E9D" w:rsidRPr="00B12BC5">
              <w:rPr>
                <w:rFonts w:ascii="Calibri" w:hAnsi="Calibri" w:cs="Calibri"/>
                <w:color w:val="000000"/>
              </w:rPr>
              <w:t>scent</w:t>
            </w:r>
            <w:r w:rsidRPr="00B12BC5">
              <w:rPr>
                <w:rFonts w:ascii="Calibri" w:hAnsi="Calibri" w:cs="Calibri"/>
                <w:color w:val="000000"/>
              </w:rPr>
              <w:t xml:space="preserve">s, </w:t>
            </w:r>
            <w:r w:rsidR="00644DC9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644DC9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 xml:space="preserve">s and </w:t>
            </w:r>
            <w:r w:rsidR="00644DC9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644DC9">
              <w:rPr>
                <w:rFonts w:ascii="Calibri" w:hAnsi="Calibri" w:cs="Calibri"/>
                <w:color w:val="000000"/>
              </w:rPr>
              <w:t>w</w:t>
            </w:r>
            <w:r w:rsidRPr="00B12BC5">
              <w:rPr>
                <w:rFonts w:ascii="Calibri" w:hAnsi="Calibri" w:cs="Calibri"/>
                <w:color w:val="000000"/>
              </w:rPr>
              <w:t xml:space="preserve">inter </w:t>
            </w:r>
            <w:r w:rsidR="00644DC9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 xml:space="preserve">scents during this year. </w:t>
            </w:r>
          </w:p>
          <w:p w14:paraId="67A01893" w14:textId="44F6184B" w:rsidR="003A4957" w:rsidRDefault="003A4957" w:rsidP="00813B7E">
            <w:pPr>
              <w:pStyle w:val="ListParagraph"/>
              <w:numPr>
                <w:ilvl w:val="0"/>
                <w:numId w:val="14"/>
              </w:numPr>
            </w:pPr>
            <w:r w:rsidRPr="00B12BC5">
              <w:rPr>
                <w:rFonts w:ascii="Calibri" w:hAnsi="Calibri" w:cs="Calibri"/>
                <w:color w:val="000000"/>
              </w:rPr>
              <w:t xml:space="preserve">Climbed in the </w:t>
            </w:r>
            <w:r w:rsidR="00931FE0">
              <w:rPr>
                <w:rFonts w:ascii="Calibri" w:hAnsi="Calibri" w:cs="Calibri"/>
                <w:color w:val="000000"/>
              </w:rPr>
              <w:t>third</w:t>
            </w:r>
            <w:r w:rsidRPr="00B12BC5">
              <w:rPr>
                <w:rFonts w:ascii="Calibri" w:hAnsi="Calibri" w:cs="Calibri"/>
                <w:color w:val="000000"/>
              </w:rPr>
              <w:t xml:space="preserve"> most different locations in 1966.</w:t>
            </w:r>
          </w:p>
        </w:tc>
      </w:tr>
    </w:tbl>
    <w:p w14:paraId="0B073666" w14:textId="77777777" w:rsidR="00050A14" w:rsidRDefault="00050A1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755"/>
        <w:gridCol w:w="805"/>
        <w:gridCol w:w="1012"/>
        <w:gridCol w:w="10383"/>
      </w:tblGrid>
      <w:tr w:rsidR="00DE37A7" w14:paraId="009ADB14" w14:textId="77777777" w:rsidTr="00DE37A7">
        <w:tc>
          <w:tcPr>
            <w:tcW w:w="755" w:type="dxa"/>
            <w:shd w:val="clear" w:color="auto" w:fill="FFFF00"/>
            <w:vAlign w:val="bottom"/>
          </w:tcPr>
          <w:p w14:paraId="46A9203B" w14:textId="7D3D35DD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61464EB9" w14:textId="30485DC4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6147007F" w14:textId="6341F30E" w:rsidR="00DE37A7" w:rsidRDefault="00DE37A7" w:rsidP="003116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7BEAFA8D" w14:textId="74164B88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3A4957" w14:paraId="0F6D536C" w14:textId="77777777" w:rsidTr="00564A4A">
        <w:tc>
          <w:tcPr>
            <w:tcW w:w="755" w:type="dxa"/>
          </w:tcPr>
          <w:p w14:paraId="4FD33873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805" w:type="dxa"/>
          </w:tcPr>
          <w:p w14:paraId="752977BB" w14:textId="3F5119FF" w:rsidR="003A4957" w:rsidRDefault="00FA3054" w:rsidP="003A4957">
            <w:pPr>
              <w:jc w:val="center"/>
            </w:pPr>
            <w:r>
              <w:t>3</w:t>
            </w:r>
          </w:p>
        </w:tc>
        <w:tc>
          <w:tcPr>
            <w:tcW w:w="1012" w:type="dxa"/>
          </w:tcPr>
          <w:p w14:paraId="52E33213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83" w:type="dxa"/>
          </w:tcPr>
          <w:p w14:paraId="7104E787" w14:textId="77777777" w:rsidR="003A4957" w:rsidRPr="00B12BC5" w:rsidRDefault="003A4957" w:rsidP="00813B7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following four peaks on Fred Beckey's 100 Favorite Climbs of North America. </w:t>
            </w:r>
          </w:p>
          <w:p w14:paraId="7AA8B7A5" w14:textId="357234A6" w:rsidR="009F65BE" w:rsidRPr="00564A4A" w:rsidRDefault="003A4957" w:rsidP="00564A4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NE Buttress of Mt Slesse, which was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564A4A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564A4A">
              <w:rPr>
                <w:rFonts w:ascii="Calibri" w:hAnsi="Calibri" w:cs="Calibri"/>
                <w:color w:val="000000"/>
              </w:rPr>
              <w:t>oute</w:t>
            </w:r>
            <w:r w:rsidRPr="00564A4A">
              <w:rPr>
                <w:rFonts w:ascii="Calibri" w:hAnsi="Calibri" w:cs="Calibri"/>
                <w:color w:val="000000"/>
              </w:rPr>
              <w:t>.  This route is also on the Los Alamos</w:t>
            </w:r>
            <w:r w:rsidR="00FD1E9D" w:rsidRPr="00564A4A">
              <w:rPr>
                <w:rFonts w:ascii="Calibri" w:hAnsi="Calibri" w:cs="Calibri"/>
                <w:color w:val="000000"/>
              </w:rPr>
              <w:t xml:space="preserve"> Mountaineers</w:t>
            </w:r>
            <w:r w:rsidRPr="00564A4A">
              <w:rPr>
                <w:rFonts w:ascii="Calibri" w:hAnsi="Calibri" w:cs="Calibri"/>
                <w:color w:val="000000"/>
              </w:rPr>
              <w:t xml:space="preserve"> Classic Climb list and rated as one of the Top 25 climbs in North America.</w:t>
            </w:r>
          </w:p>
          <w:p w14:paraId="18FBB476" w14:textId="638C0CE0" w:rsidR="003A4957" w:rsidRPr="00564A4A" w:rsidRDefault="003A4957" w:rsidP="00564A4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Musembeah Peak, West Buttress, which was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564A4A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564A4A">
              <w:rPr>
                <w:rFonts w:ascii="Calibri" w:hAnsi="Calibri" w:cs="Calibri"/>
                <w:color w:val="000000"/>
              </w:rPr>
              <w:t>oute</w:t>
            </w:r>
            <w:r w:rsidRPr="00564A4A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7B12C483" w14:textId="4B4DF0D1" w:rsidR="009F65BE" w:rsidRPr="00564A4A" w:rsidRDefault="003A4957" w:rsidP="00564A4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Day Needle, aka Hilda Crooks Peak via the East Buttress [Beckey-Reese East Face Direct (East Buttress-Left Side)], which was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564A4A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564A4A">
              <w:rPr>
                <w:rFonts w:ascii="Calibri" w:hAnsi="Calibri" w:cs="Calibri"/>
                <w:color w:val="000000"/>
              </w:rPr>
              <w:t>oute</w:t>
            </w:r>
            <w:r w:rsidRPr="00564A4A">
              <w:rPr>
                <w:rFonts w:ascii="Calibri" w:hAnsi="Calibri" w:cs="Calibri"/>
                <w:color w:val="000000"/>
              </w:rPr>
              <w:t>.</w:t>
            </w:r>
          </w:p>
          <w:p w14:paraId="37E2F0BC" w14:textId="2ACEC415" w:rsidR="003A4957" w:rsidRPr="00564A4A" w:rsidRDefault="003A4957" w:rsidP="00564A4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East Buttress of Mt Whitney. </w:t>
            </w:r>
          </w:p>
          <w:p w14:paraId="183A1BD7" w14:textId="77777777" w:rsidR="003A4957" w:rsidRPr="00E4329D" w:rsidRDefault="003A4957" w:rsidP="007E71A5">
            <w:pPr>
              <w:rPr>
                <w:rFonts w:ascii="Calibri" w:hAnsi="Calibri" w:cs="Calibri"/>
                <w:color w:val="000000"/>
              </w:rPr>
            </w:pPr>
          </w:p>
          <w:p w14:paraId="084ABBC9" w14:textId="50238342" w:rsidR="003A4957" w:rsidRPr="00B12BC5" w:rsidRDefault="003A4957" w:rsidP="00813B7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following peaks on the Los Alamos </w:t>
            </w:r>
            <w:r w:rsidR="00F938D9" w:rsidRPr="00B12BC5">
              <w:rPr>
                <w:rFonts w:ascii="Calibri" w:hAnsi="Calibri" w:cs="Calibri"/>
                <w:color w:val="000000"/>
              </w:rPr>
              <w:t xml:space="preserve">Mountaineers </w:t>
            </w:r>
            <w:r w:rsidRPr="00B12BC5">
              <w:rPr>
                <w:rFonts w:ascii="Calibri" w:hAnsi="Calibri" w:cs="Calibri"/>
                <w:color w:val="000000"/>
              </w:rPr>
              <w:t xml:space="preserve">Classic Climb list. </w:t>
            </w:r>
          </w:p>
          <w:p w14:paraId="3612B5BC" w14:textId="77777777" w:rsidR="003A4957" w:rsidRPr="00564A4A" w:rsidRDefault="003A4957" w:rsidP="00564A4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The North Ridge of Mt Stuart. </w:t>
            </w:r>
          </w:p>
          <w:p w14:paraId="06D2AB1E" w14:textId="130AE50E" w:rsidR="003A4957" w:rsidRPr="00564A4A" w:rsidRDefault="003A4957" w:rsidP="00564A4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Grand Teton, North Ridge.</w:t>
            </w:r>
          </w:p>
          <w:p w14:paraId="30469C3A" w14:textId="77777777" w:rsidR="00B12BC5" w:rsidRPr="007E71A5" w:rsidRDefault="00B12BC5" w:rsidP="007E71A5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5AFB4BC1" w14:textId="7854919B" w:rsidR="003A4957" w:rsidRPr="00B12BC5" w:rsidRDefault="003A4957" w:rsidP="00813B7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Successfully climbed the second largest number of </w:t>
            </w:r>
            <w:r w:rsidR="00E230F7">
              <w:rPr>
                <w:rFonts w:ascii="Calibri" w:hAnsi="Calibri" w:cs="Calibri"/>
                <w:color w:val="000000"/>
              </w:rPr>
              <w:t>peaks</w:t>
            </w:r>
            <w:r w:rsidRPr="00B12BC5">
              <w:rPr>
                <w:rFonts w:ascii="Calibri" w:hAnsi="Calibri" w:cs="Calibri"/>
                <w:color w:val="000000"/>
              </w:rPr>
              <w:t xml:space="preserve"> of his career in this year. </w:t>
            </w:r>
          </w:p>
          <w:p w14:paraId="75960B3E" w14:textId="7D78C966" w:rsidR="003A4957" w:rsidRPr="00B12BC5" w:rsidRDefault="003A4957" w:rsidP="00813B7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</w:t>
            </w:r>
            <w:r w:rsidR="009F65BE">
              <w:rPr>
                <w:rFonts w:ascii="Calibri" w:hAnsi="Calibri" w:cs="Calibri"/>
                <w:color w:val="000000"/>
              </w:rPr>
              <w:t>second</w:t>
            </w:r>
            <w:r w:rsidRPr="00B12BC5">
              <w:rPr>
                <w:rFonts w:ascii="Calibri" w:hAnsi="Calibri" w:cs="Calibri"/>
                <w:color w:val="000000"/>
              </w:rPr>
              <w:t xml:space="preserve"> most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 xml:space="preserve">s in this year. </w:t>
            </w:r>
          </w:p>
          <w:p w14:paraId="183A4B74" w14:textId="35C33457" w:rsidR="003A4957" w:rsidRDefault="003A4957" w:rsidP="00813B7E">
            <w:pPr>
              <w:pStyle w:val="ListParagraph"/>
              <w:numPr>
                <w:ilvl w:val="0"/>
                <w:numId w:val="18"/>
              </w:num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</w:t>
            </w:r>
            <w:r w:rsidR="00215CA9">
              <w:rPr>
                <w:rFonts w:ascii="Calibri" w:hAnsi="Calibri" w:cs="Calibri"/>
                <w:color w:val="000000"/>
              </w:rPr>
              <w:t>fourth</w:t>
            </w:r>
            <w:r w:rsidRPr="00B12BC5">
              <w:rPr>
                <w:rFonts w:ascii="Calibri" w:hAnsi="Calibri" w:cs="Calibri"/>
                <w:color w:val="000000"/>
              </w:rPr>
              <w:t xml:space="preserve"> most combination of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="00FD1E9D" w:rsidRPr="00B12BC5">
              <w:rPr>
                <w:rFonts w:ascii="Calibri" w:hAnsi="Calibri" w:cs="Calibri"/>
                <w:color w:val="000000"/>
              </w:rPr>
              <w:t>scent</w:t>
            </w:r>
            <w:r w:rsidRPr="00B12BC5">
              <w:rPr>
                <w:rFonts w:ascii="Calibri" w:hAnsi="Calibri" w:cs="Calibri"/>
                <w:color w:val="000000"/>
              </w:rPr>
              <w:t xml:space="preserve">s,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 w:rsidRPr="00B12BC5">
              <w:rPr>
                <w:rFonts w:ascii="Calibri" w:hAnsi="Calibri" w:cs="Calibri"/>
                <w:color w:val="000000"/>
              </w:rPr>
              <w:t>oute</w:t>
            </w:r>
            <w:r w:rsidRPr="00B12BC5">
              <w:rPr>
                <w:rFonts w:ascii="Calibri" w:hAnsi="Calibri" w:cs="Calibri"/>
                <w:color w:val="000000"/>
              </w:rPr>
              <w:t xml:space="preserve">s and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w</w:t>
            </w:r>
            <w:r w:rsidRPr="00B12BC5">
              <w:rPr>
                <w:rFonts w:ascii="Calibri" w:hAnsi="Calibri" w:cs="Calibri"/>
                <w:color w:val="000000"/>
              </w:rPr>
              <w:t xml:space="preserve">inter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>scents during this year.</w:t>
            </w:r>
          </w:p>
        </w:tc>
      </w:tr>
    </w:tbl>
    <w:p w14:paraId="5F49DB73" w14:textId="77777777" w:rsidR="00050A14" w:rsidRDefault="00050A1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755"/>
        <w:gridCol w:w="805"/>
        <w:gridCol w:w="1012"/>
        <w:gridCol w:w="10383"/>
      </w:tblGrid>
      <w:tr w:rsidR="00DE37A7" w14:paraId="155D4645" w14:textId="77777777" w:rsidTr="00DE37A7">
        <w:tc>
          <w:tcPr>
            <w:tcW w:w="755" w:type="dxa"/>
            <w:shd w:val="clear" w:color="auto" w:fill="FFFF00"/>
            <w:vAlign w:val="bottom"/>
          </w:tcPr>
          <w:p w14:paraId="54AC2859" w14:textId="65B8ABC1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6B94B2EC" w14:textId="78A20AB7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42A10AB6" w14:textId="7B81F521" w:rsidR="00DE37A7" w:rsidRDefault="00DE37A7" w:rsidP="003116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3724AF13" w14:textId="43A5ED7F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696C1C" w14:paraId="0CC20391" w14:textId="77777777" w:rsidTr="00564A4A">
        <w:tc>
          <w:tcPr>
            <w:tcW w:w="755" w:type="dxa"/>
          </w:tcPr>
          <w:p w14:paraId="732BE43A" w14:textId="387C60DD" w:rsidR="00696C1C" w:rsidRDefault="00696C1C" w:rsidP="00696C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805" w:type="dxa"/>
          </w:tcPr>
          <w:p w14:paraId="75DF80C6" w14:textId="709D6D85" w:rsidR="00696C1C" w:rsidRDefault="007D03FA" w:rsidP="00696C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</w:tcPr>
          <w:p w14:paraId="1A5C27F0" w14:textId="1A2794C8" w:rsidR="00696C1C" w:rsidRDefault="00696C1C" w:rsidP="00696C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383" w:type="dxa"/>
          </w:tcPr>
          <w:p w14:paraId="7FA7B508" w14:textId="5C1BDD50" w:rsidR="00696C1C" w:rsidRPr="00551B77" w:rsidRDefault="00696C1C" w:rsidP="00696C1C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 xml:space="preserve">Climbed the following peak on the Los Alamos Mountaineers Classic Climb list: Devils Tower, via the El Matador route which was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551B77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551B77">
              <w:rPr>
                <w:rFonts w:ascii="Calibri" w:hAnsi="Calibri" w:cs="Calibri"/>
                <w:color w:val="000000"/>
              </w:rPr>
              <w:t>oute.</w:t>
            </w:r>
          </w:p>
          <w:p w14:paraId="5FD8FE4C" w14:textId="332AB388" w:rsidR="00696C1C" w:rsidRPr="007E71A5" w:rsidRDefault="00696C1C" w:rsidP="00696C1C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22A09655" w14:textId="77777777" w:rsidR="00696C1C" w:rsidRPr="00B12BC5" w:rsidRDefault="00696C1C" w:rsidP="00696C1C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>Climbed the following two peaks on Fred Beckey's 100 Favorite climbs of North America</w:t>
            </w:r>
            <w:r>
              <w:rPr>
                <w:rFonts w:ascii="Calibri" w:hAnsi="Calibri" w:cs="Calibri"/>
                <w:color w:val="000000"/>
              </w:rPr>
              <w:t>:</w:t>
            </w:r>
            <w:r w:rsidRPr="00B12BC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5B403DD" w14:textId="5364AAC8" w:rsidR="00696C1C" w:rsidRPr="00050A14" w:rsidRDefault="00696C1C" w:rsidP="00050A14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</w:rPr>
            </w:pPr>
            <w:r w:rsidRPr="00050A14">
              <w:rPr>
                <w:rFonts w:ascii="Calibri" w:hAnsi="Calibri" w:cs="Calibri"/>
                <w:color w:val="000000"/>
              </w:rPr>
              <w:t xml:space="preserve">Whitney Portal Buttress, by the Beckey/Callis route, which was a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050A14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050A14">
              <w:rPr>
                <w:rFonts w:ascii="Calibri" w:hAnsi="Calibri" w:cs="Calibri"/>
                <w:color w:val="000000"/>
              </w:rPr>
              <w:t>oute.</w:t>
            </w:r>
          </w:p>
          <w:p w14:paraId="6604E59D" w14:textId="1B2FB911" w:rsidR="00696C1C" w:rsidRDefault="00696C1C" w:rsidP="00050A14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</w:rPr>
            </w:pPr>
            <w:r w:rsidRPr="00050A14">
              <w:rPr>
                <w:rFonts w:ascii="Calibri" w:hAnsi="Calibri" w:cs="Calibri"/>
                <w:color w:val="000000"/>
              </w:rPr>
              <w:t>Climbed the Lucky Streaks route on Fairview Dome.</w:t>
            </w:r>
          </w:p>
          <w:p w14:paraId="10DB9194" w14:textId="708250AF" w:rsidR="00911B57" w:rsidRPr="00050A14" w:rsidRDefault="00911B57" w:rsidP="00050A14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Kain Route (South Ridge) route on Bugaboo Spire.</w:t>
            </w:r>
          </w:p>
          <w:p w14:paraId="64E997F1" w14:textId="0836446C" w:rsidR="00696C1C" w:rsidRPr="00B12BC5" w:rsidRDefault="00696C1C" w:rsidP="00696C1C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7076E592" w14:textId="25DDBAA8" w:rsidR="00696C1C" w:rsidRPr="00B12BC5" w:rsidRDefault="00696C1C" w:rsidP="00696C1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>Had the t</w:t>
            </w:r>
            <w:r w:rsidR="00E12765">
              <w:rPr>
                <w:rFonts w:ascii="Calibri" w:hAnsi="Calibri" w:cs="Calibri"/>
                <w:color w:val="000000"/>
              </w:rPr>
              <w:t>enth</w:t>
            </w:r>
            <w:r w:rsidRPr="00B12BC5">
              <w:rPr>
                <w:rFonts w:ascii="Calibri" w:hAnsi="Calibri" w:cs="Calibri"/>
                <w:color w:val="000000"/>
              </w:rPr>
              <w:t xml:space="preserve"> highest percentage of his climbs which were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B12BC5">
              <w:rPr>
                <w:rFonts w:ascii="Calibri" w:hAnsi="Calibri" w:cs="Calibri"/>
                <w:color w:val="000000"/>
              </w:rPr>
              <w:t xml:space="preserve">outes, in this year. </w:t>
            </w:r>
          </w:p>
          <w:p w14:paraId="1C51F6E5" w14:textId="135FD868" w:rsidR="00696C1C" w:rsidRPr="00B12BC5" w:rsidRDefault="00696C1C" w:rsidP="00696C1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Had the third highest percentage of climbs which were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 xml:space="preserve">scents,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B12BC5">
              <w:rPr>
                <w:rFonts w:ascii="Calibri" w:hAnsi="Calibri" w:cs="Calibri"/>
                <w:color w:val="000000"/>
              </w:rPr>
              <w:t xml:space="preserve">outes or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w</w:t>
            </w:r>
            <w:r w:rsidRPr="00B12BC5">
              <w:rPr>
                <w:rFonts w:ascii="Calibri" w:hAnsi="Calibri" w:cs="Calibri"/>
                <w:color w:val="000000"/>
              </w:rPr>
              <w:t xml:space="preserve">inter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 xml:space="preserve">scents, in 1967. </w:t>
            </w:r>
          </w:p>
          <w:p w14:paraId="5C74ED57" w14:textId="0F79758D" w:rsidR="00696C1C" w:rsidRPr="00E12765" w:rsidRDefault="00696C1C" w:rsidP="00E1276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 w:rsidRPr="00E12765">
              <w:rPr>
                <w:rFonts w:ascii="Calibri" w:hAnsi="Calibri" w:cs="Calibri"/>
                <w:color w:val="000000"/>
              </w:rPr>
              <w:t>Climbed in the sixth most different locations during this year.</w:t>
            </w:r>
          </w:p>
        </w:tc>
      </w:tr>
      <w:tr w:rsidR="007D03FA" w:rsidRPr="007D03FA" w14:paraId="4F338235" w14:textId="77777777" w:rsidTr="007D03FA">
        <w:tc>
          <w:tcPr>
            <w:tcW w:w="755" w:type="dxa"/>
            <w:shd w:val="clear" w:color="auto" w:fill="auto"/>
          </w:tcPr>
          <w:p w14:paraId="09A8017D" w14:textId="50DB870E" w:rsidR="007D03FA" w:rsidRPr="007D03FA" w:rsidRDefault="007D03FA" w:rsidP="007D03FA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</w:t>
            </w:r>
          </w:p>
        </w:tc>
        <w:tc>
          <w:tcPr>
            <w:tcW w:w="805" w:type="dxa"/>
            <w:shd w:val="clear" w:color="auto" w:fill="auto"/>
          </w:tcPr>
          <w:p w14:paraId="0D4DDEC5" w14:textId="075952BC" w:rsidR="007D03FA" w:rsidRPr="007D03FA" w:rsidRDefault="007D03FA" w:rsidP="007D03F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5</w:t>
            </w:r>
          </w:p>
        </w:tc>
        <w:tc>
          <w:tcPr>
            <w:tcW w:w="1012" w:type="dxa"/>
            <w:shd w:val="clear" w:color="auto" w:fill="auto"/>
          </w:tcPr>
          <w:p w14:paraId="7F67F48B" w14:textId="6FDFDB46" w:rsidR="007D03FA" w:rsidRPr="007D03FA" w:rsidRDefault="007D03FA" w:rsidP="007D03F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383" w:type="dxa"/>
            <w:shd w:val="clear" w:color="auto" w:fill="auto"/>
          </w:tcPr>
          <w:p w14:paraId="79EC1000" w14:textId="77777777" w:rsidR="007D03FA" w:rsidRPr="00B12BC5" w:rsidRDefault="007D03FA" w:rsidP="007D03F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following peaks on the Los Alamos Mountaineers Classic Climb list. </w:t>
            </w:r>
          </w:p>
          <w:p w14:paraId="702ECEB3" w14:textId="77777777" w:rsidR="007D03FA" w:rsidRPr="00564A4A" w:rsidRDefault="007D03FA" w:rsidP="007D03F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Mt Rainier, Liberty Ridge route, which is rated as a Top 25 climb in North America. </w:t>
            </w:r>
          </w:p>
          <w:p w14:paraId="4EBCAF39" w14:textId="77777777" w:rsidR="007D03FA" w:rsidRPr="00564A4A" w:rsidRDefault="007D03FA" w:rsidP="007D03F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South Howser Tower via the Beckey-Chouinard (West Buttress) route, which is rated a Top 25 climb in North America. This was also a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Pr="00564A4A">
              <w:rPr>
                <w:rFonts w:ascii="Calibri" w:hAnsi="Calibri" w:cs="Calibri"/>
                <w:color w:val="000000"/>
              </w:rPr>
              <w:t xml:space="preserve">ew </w:t>
            </w:r>
            <w:r>
              <w:rPr>
                <w:rFonts w:ascii="Calibri" w:hAnsi="Calibri" w:cs="Calibri"/>
                <w:color w:val="000000"/>
              </w:rPr>
              <w:t>r</w:t>
            </w:r>
            <w:r w:rsidRPr="00564A4A">
              <w:rPr>
                <w:rFonts w:ascii="Calibri" w:hAnsi="Calibri" w:cs="Calibri"/>
                <w:color w:val="000000"/>
              </w:rPr>
              <w:t xml:space="preserve">oute. This climb is also on Fred Beckey's 100 Favorite climbs of North America. </w:t>
            </w:r>
          </w:p>
          <w:p w14:paraId="379B03D6" w14:textId="77777777" w:rsidR="007D03FA" w:rsidRPr="00564A4A" w:rsidRDefault="007D03FA" w:rsidP="007D03F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 xml:space="preserve">Mt Edith Cavell via the North Face Direct (Chouinard/Beckey/Doody), which was a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Pr="00564A4A">
              <w:rPr>
                <w:rFonts w:ascii="Calibri" w:hAnsi="Calibri" w:cs="Calibri"/>
                <w:color w:val="000000"/>
              </w:rPr>
              <w:t xml:space="preserve">ew </w:t>
            </w:r>
            <w:r>
              <w:rPr>
                <w:rFonts w:ascii="Calibri" w:hAnsi="Calibri" w:cs="Calibri"/>
                <w:color w:val="000000"/>
              </w:rPr>
              <w:t>r</w:t>
            </w:r>
            <w:r w:rsidRPr="00564A4A">
              <w:rPr>
                <w:rFonts w:ascii="Calibri" w:hAnsi="Calibri" w:cs="Calibri"/>
                <w:color w:val="000000"/>
              </w:rPr>
              <w:t xml:space="preserve">oute. This climb is also on Fred Beckey's 100 Favorite climbs of North America. </w:t>
            </w:r>
          </w:p>
          <w:p w14:paraId="50EEF252" w14:textId="77777777" w:rsidR="007D03FA" w:rsidRPr="00564A4A" w:rsidRDefault="007D03FA" w:rsidP="007D03F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</w:rPr>
            </w:pPr>
            <w:r w:rsidRPr="00564A4A">
              <w:rPr>
                <w:rFonts w:ascii="Calibri" w:hAnsi="Calibri" w:cs="Calibri"/>
                <w:color w:val="000000"/>
              </w:rPr>
              <w:t>Grand Teton, by the Direct Exum route. This climb is also on Fred Beckey's 100 Favorite climbs of North America.</w:t>
            </w:r>
          </w:p>
          <w:p w14:paraId="79D31BDC" w14:textId="627F7383" w:rsidR="007D03FA" w:rsidRPr="007E71A5" w:rsidRDefault="007D03FA" w:rsidP="007D03FA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32E0D297" w14:textId="77777777" w:rsidR="007D03FA" w:rsidRDefault="007D03FA" w:rsidP="007D03F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>Did the following climb on Fred Beckey's 100 Favorite climbs of North America: The Thumb (Super Slab) route in Little Cottonwood Canyon.</w:t>
            </w:r>
          </w:p>
          <w:p w14:paraId="75FBB482" w14:textId="77777777" w:rsidR="007D03FA" w:rsidRPr="00DE37A7" w:rsidRDefault="007D03FA" w:rsidP="007D03F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Successfully climbed the third largest number of peaks of his career in this year. </w:t>
            </w:r>
          </w:p>
          <w:p w14:paraId="5448CE45" w14:textId="67D71228" w:rsidR="007D03FA" w:rsidRPr="00B12BC5" w:rsidRDefault="007D03FA" w:rsidP="007D03F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</w:t>
            </w:r>
            <w:r w:rsidR="004870E6">
              <w:rPr>
                <w:rFonts w:ascii="Calibri" w:hAnsi="Calibri" w:cs="Calibri"/>
                <w:color w:val="000000"/>
              </w:rPr>
              <w:t>sixth</w:t>
            </w:r>
            <w:r w:rsidRPr="00B12BC5">
              <w:rPr>
                <w:rFonts w:ascii="Calibri" w:hAnsi="Calibri" w:cs="Calibri"/>
                <w:color w:val="000000"/>
              </w:rPr>
              <w:t xml:space="preserve"> most 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Pr="00B12BC5">
              <w:rPr>
                <w:rFonts w:ascii="Calibri" w:hAnsi="Calibri" w:cs="Calibri"/>
                <w:color w:val="000000"/>
              </w:rPr>
              <w:t xml:space="preserve">ew </w:t>
            </w:r>
            <w:r>
              <w:rPr>
                <w:rFonts w:ascii="Calibri" w:hAnsi="Calibri" w:cs="Calibri"/>
                <w:color w:val="000000"/>
              </w:rPr>
              <w:t>r</w:t>
            </w:r>
            <w:r w:rsidRPr="00B12BC5">
              <w:rPr>
                <w:rFonts w:ascii="Calibri" w:hAnsi="Calibri" w:cs="Calibri"/>
                <w:color w:val="000000"/>
              </w:rPr>
              <w:t xml:space="preserve">outes in his career in 1961. </w:t>
            </w:r>
          </w:p>
          <w:p w14:paraId="521D758D" w14:textId="081E0E67" w:rsidR="007D03FA" w:rsidRPr="007D03FA" w:rsidRDefault="007D03FA" w:rsidP="007D03F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Cs/>
                <w:color w:val="000000"/>
              </w:rPr>
            </w:pPr>
            <w:r w:rsidRPr="007D03FA">
              <w:rPr>
                <w:rFonts w:ascii="Calibri" w:hAnsi="Calibri" w:cs="Calibri"/>
                <w:color w:val="000000"/>
              </w:rPr>
              <w:t>Had the seventh largest number of first ascents, new routes and first winter ascents during this year.</w:t>
            </w:r>
          </w:p>
        </w:tc>
      </w:tr>
      <w:tr w:rsidR="00DE37A7" w14:paraId="0FF1C7DD" w14:textId="77777777" w:rsidTr="00DE37A7">
        <w:tc>
          <w:tcPr>
            <w:tcW w:w="755" w:type="dxa"/>
            <w:shd w:val="clear" w:color="auto" w:fill="FFFF00"/>
            <w:vAlign w:val="bottom"/>
          </w:tcPr>
          <w:p w14:paraId="32E007CF" w14:textId="7B82E8FD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5798561B" w14:textId="68311B55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0A2C35B5" w14:textId="3EF27B99" w:rsidR="00DE37A7" w:rsidRDefault="00DE37A7" w:rsidP="003116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5D1529CF" w14:textId="777C6FC0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3A4957" w14:paraId="411814B7" w14:textId="77777777" w:rsidTr="00564A4A">
        <w:tc>
          <w:tcPr>
            <w:tcW w:w="755" w:type="dxa"/>
          </w:tcPr>
          <w:p w14:paraId="498D1EB5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1948</w:t>
            </w:r>
          </w:p>
        </w:tc>
        <w:tc>
          <w:tcPr>
            <w:tcW w:w="805" w:type="dxa"/>
          </w:tcPr>
          <w:p w14:paraId="45DFF326" w14:textId="28E89675" w:rsidR="003A4957" w:rsidRDefault="00FA3054" w:rsidP="003A4957">
            <w:pPr>
              <w:jc w:val="center"/>
            </w:pPr>
            <w:r>
              <w:t>6</w:t>
            </w:r>
          </w:p>
        </w:tc>
        <w:tc>
          <w:tcPr>
            <w:tcW w:w="1012" w:type="dxa"/>
          </w:tcPr>
          <w:p w14:paraId="3B7FDA23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83" w:type="dxa"/>
          </w:tcPr>
          <w:p w14:paraId="33264176" w14:textId="789E5A22" w:rsidR="00B12BC5" w:rsidRPr="00551B77" w:rsidRDefault="003A4957" w:rsidP="00B12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 xml:space="preserve">Climbed the following peak on Fred Beckey's 100 Favorite Climbs of North America: Bugaboo Spire, South Ridge. </w:t>
            </w:r>
          </w:p>
          <w:p w14:paraId="000B951B" w14:textId="77777777" w:rsidR="003A4957" w:rsidRPr="00452203" w:rsidRDefault="003A4957" w:rsidP="00813B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Ascended the largest number of successful climbs in 1948. </w:t>
            </w:r>
          </w:p>
          <w:p w14:paraId="5763CB4E" w14:textId="1F14359E" w:rsidR="003A4957" w:rsidRPr="00452203" w:rsidRDefault="003A4957" w:rsidP="00813B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Achieved the largest number of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 xml:space="preserve">s during this year. </w:t>
            </w:r>
          </w:p>
          <w:p w14:paraId="2A7B4668" w14:textId="546905C1" w:rsidR="003A4957" w:rsidRPr="00452203" w:rsidRDefault="003A4957" w:rsidP="00813B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Had the highest percentage of climbs which were a combination </w:t>
            </w:r>
            <w:r w:rsidR="00524717">
              <w:rPr>
                <w:rFonts w:ascii="Calibri" w:hAnsi="Calibri" w:cs="Calibri"/>
                <w:color w:val="000000"/>
              </w:rPr>
              <w:t>of 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 xml:space="preserve">s,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="00FD1E9D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="00FD1E9D">
              <w:rPr>
                <w:rFonts w:ascii="Calibri" w:hAnsi="Calibri" w:cs="Calibri"/>
                <w:color w:val="000000"/>
              </w:rPr>
              <w:t>oute</w:t>
            </w:r>
            <w:r w:rsidRPr="00452203">
              <w:rPr>
                <w:rFonts w:ascii="Calibri" w:hAnsi="Calibri" w:cs="Calibri"/>
                <w:color w:val="000000"/>
              </w:rPr>
              <w:t xml:space="preserve">s or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Pr="00452203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w</w:t>
            </w:r>
            <w:r w:rsidRPr="00452203">
              <w:rPr>
                <w:rFonts w:ascii="Calibri" w:hAnsi="Calibri" w:cs="Calibri"/>
                <w:color w:val="000000"/>
              </w:rPr>
              <w:t xml:space="preserve">inter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Pr="00452203">
              <w:rPr>
                <w:rFonts w:ascii="Calibri" w:hAnsi="Calibri" w:cs="Calibri"/>
                <w:color w:val="000000"/>
              </w:rPr>
              <w:t xml:space="preserve">scents, in this year. </w:t>
            </w:r>
          </w:p>
          <w:p w14:paraId="5648C771" w14:textId="2B01E9B2" w:rsidR="003A4957" w:rsidRDefault="003A4957" w:rsidP="00813B7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452203">
              <w:rPr>
                <w:rFonts w:ascii="Calibri" w:hAnsi="Calibri" w:cs="Calibri"/>
                <w:color w:val="000000"/>
              </w:rPr>
              <w:t xml:space="preserve">Had the </w:t>
            </w:r>
            <w:r w:rsidR="00215CA9">
              <w:rPr>
                <w:rFonts w:ascii="Calibri" w:hAnsi="Calibri" w:cs="Calibri"/>
                <w:color w:val="000000"/>
              </w:rPr>
              <w:t>fourth</w:t>
            </w:r>
            <w:r w:rsidRPr="00452203">
              <w:rPr>
                <w:rFonts w:ascii="Calibri" w:hAnsi="Calibri" w:cs="Calibri"/>
                <w:color w:val="000000"/>
              </w:rPr>
              <w:t xml:space="preserve"> highest percentage of his climbs which were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>s</w:t>
            </w:r>
            <w:r w:rsidR="00E12765">
              <w:rPr>
                <w:rFonts w:ascii="Calibri" w:hAnsi="Calibri" w:cs="Calibri"/>
                <w:color w:val="000000"/>
              </w:rPr>
              <w:t xml:space="preserve"> during this year</w:t>
            </w:r>
            <w:r w:rsidRPr="00452203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A3054" w14:paraId="4BCA87CB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3AB3C454" w14:textId="77777777" w:rsidR="00FA3054" w:rsidRDefault="00FA3054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1D7FAF99" w14:textId="77777777" w:rsidR="00FA3054" w:rsidRDefault="00FA3054" w:rsidP="003A495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46803555" w14:textId="77777777" w:rsidR="00FA3054" w:rsidRDefault="00FA3054" w:rsidP="003A495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3F8AD2EC" w14:textId="77777777" w:rsidR="00FA3054" w:rsidRPr="00FA3054" w:rsidRDefault="00FA3054" w:rsidP="00FA30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3054" w14:paraId="5EAB829A" w14:textId="77777777" w:rsidTr="00DE37A7">
        <w:trPr>
          <w:trHeight w:val="2042"/>
        </w:trPr>
        <w:tc>
          <w:tcPr>
            <w:tcW w:w="755" w:type="dxa"/>
          </w:tcPr>
          <w:p w14:paraId="4AB0BC5E" w14:textId="1E3F074A" w:rsidR="00FA3054" w:rsidRDefault="00FA3054" w:rsidP="00FA30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805" w:type="dxa"/>
          </w:tcPr>
          <w:p w14:paraId="79374307" w14:textId="328AB580" w:rsidR="00FA3054" w:rsidRDefault="00FA3054" w:rsidP="00FA30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</w:tcPr>
          <w:p w14:paraId="58135E6D" w14:textId="7ED21484" w:rsidR="00FA3054" w:rsidRDefault="00FA3054" w:rsidP="00FA30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383" w:type="dxa"/>
          </w:tcPr>
          <w:p w14:paraId="626D5197" w14:textId="747301C3" w:rsidR="00FA3054" w:rsidRDefault="00FA3054" w:rsidP="00FA3054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 xml:space="preserve">Climbed the following peak on the Los Alamos Mountaineers Classic Climb list: Mt Robson, North Face. This climb is also on Fred Beckey's 100 Favorite Climbs of North America list. </w:t>
            </w:r>
          </w:p>
          <w:p w14:paraId="7B17949D" w14:textId="04F6B583" w:rsidR="00AB4068" w:rsidRPr="00551B77" w:rsidRDefault="00AB4068" w:rsidP="00FA3054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>Climbed the following peak on the Los Alamos Mountaineers Classic Climb list:</w:t>
            </w:r>
            <w:r>
              <w:rPr>
                <w:rFonts w:ascii="Calibri" w:hAnsi="Calibri" w:cs="Calibri"/>
                <w:color w:val="000000"/>
              </w:rPr>
              <w:t xml:space="preserve"> Forbidden Peak, West Ridge.</w:t>
            </w:r>
          </w:p>
          <w:p w14:paraId="77BA99BC" w14:textId="53832742" w:rsidR="00E12765" w:rsidRDefault="00E12765" w:rsidP="00FA3054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Had the ninth largest number of successful climbs during this year.</w:t>
            </w:r>
          </w:p>
          <w:p w14:paraId="16DFEE97" w14:textId="1CA758F8" w:rsidR="00FA3054" w:rsidRPr="00B12BC5" w:rsidRDefault="00FA3054" w:rsidP="00FA3054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fourth largest number of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B12BC5">
              <w:rPr>
                <w:rFonts w:ascii="Calibri" w:hAnsi="Calibri" w:cs="Calibri"/>
                <w:color w:val="000000"/>
              </w:rPr>
              <w:t xml:space="preserve">outes during this year. </w:t>
            </w:r>
          </w:p>
          <w:p w14:paraId="27D0DD71" w14:textId="19697E35" w:rsidR="00FA3054" w:rsidRPr="00B12BC5" w:rsidRDefault="00FA3054" w:rsidP="00FA3054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Climbed the sixth </w:t>
            </w:r>
            <w:r w:rsidR="00E12765">
              <w:rPr>
                <w:rFonts w:ascii="Calibri" w:hAnsi="Calibri" w:cs="Calibri"/>
                <w:color w:val="000000"/>
              </w:rPr>
              <w:t>largest number</w:t>
            </w:r>
            <w:r w:rsidRPr="00B12BC5">
              <w:rPr>
                <w:rFonts w:ascii="Calibri" w:hAnsi="Calibri" w:cs="Calibri"/>
                <w:color w:val="000000"/>
              </w:rPr>
              <w:t xml:space="preserve"> of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 xml:space="preserve">scents,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B12BC5">
              <w:rPr>
                <w:rFonts w:ascii="Calibri" w:hAnsi="Calibri" w:cs="Calibri"/>
                <w:color w:val="000000"/>
              </w:rPr>
              <w:t xml:space="preserve">outes and </w:t>
            </w:r>
            <w:r w:rsidR="00524717">
              <w:rPr>
                <w:rFonts w:ascii="Calibri" w:hAnsi="Calibri" w:cs="Calibri"/>
                <w:color w:val="000000"/>
              </w:rPr>
              <w:t>f</w:t>
            </w:r>
            <w:r w:rsidRPr="00B12BC5">
              <w:rPr>
                <w:rFonts w:ascii="Calibri" w:hAnsi="Calibri" w:cs="Calibri"/>
                <w:color w:val="000000"/>
              </w:rPr>
              <w:t xml:space="preserve">irst </w:t>
            </w:r>
            <w:r w:rsidR="00524717">
              <w:rPr>
                <w:rFonts w:ascii="Calibri" w:hAnsi="Calibri" w:cs="Calibri"/>
                <w:color w:val="000000"/>
              </w:rPr>
              <w:t>w</w:t>
            </w:r>
            <w:r w:rsidRPr="00B12BC5">
              <w:rPr>
                <w:rFonts w:ascii="Calibri" w:hAnsi="Calibri" w:cs="Calibri"/>
                <w:color w:val="000000"/>
              </w:rPr>
              <w:t xml:space="preserve">inter </w:t>
            </w:r>
            <w:r w:rsidR="00524717">
              <w:rPr>
                <w:rFonts w:ascii="Calibri" w:hAnsi="Calibri" w:cs="Calibri"/>
                <w:color w:val="000000"/>
              </w:rPr>
              <w:t>a</w:t>
            </w:r>
            <w:r w:rsidRPr="00B12BC5">
              <w:rPr>
                <w:rFonts w:ascii="Calibri" w:hAnsi="Calibri" w:cs="Calibri"/>
                <w:color w:val="000000"/>
              </w:rPr>
              <w:t xml:space="preserve">scents in this year. </w:t>
            </w:r>
          </w:p>
          <w:p w14:paraId="12CBEF93" w14:textId="6091E4E4" w:rsidR="00FA3054" w:rsidRPr="00B12BC5" w:rsidRDefault="00FA3054" w:rsidP="00FA3054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Had the </w:t>
            </w:r>
            <w:r w:rsidR="00F168C6">
              <w:rPr>
                <w:rFonts w:ascii="Calibri" w:hAnsi="Calibri" w:cs="Calibri"/>
                <w:color w:val="000000"/>
              </w:rPr>
              <w:t>fifth</w:t>
            </w:r>
            <w:r w:rsidRPr="00B12BC5">
              <w:rPr>
                <w:rFonts w:ascii="Calibri" w:hAnsi="Calibri" w:cs="Calibri"/>
                <w:color w:val="000000"/>
              </w:rPr>
              <w:t xml:space="preserve"> highest percentage of his climbs which were </w:t>
            </w:r>
            <w:r w:rsidR="00524717">
              <w:rPr>
                <w:rFonts w:ascii="Calibri" w:hAnsi="Calibri" w:cs="Calibri"/>
                <w:color w:val="000000"/>
              </w:rPr>
              <w:t>n</w:t>
            </w:r>
            <w:r w:rsidRPr="00B12BC5">
              <w:rPr>
                <w:rFonts w:ascii="Calibri" w:hAnsi="Calibri" w:cs="Calibri"/>
                <w:color w:val="000000"/>
              </w:rPr>
              <w:t xml:space="preserve">ew </w:t>
            </w:r>
            <w:r w:rsidR="00524717">
              <w:rPr>
                <w:rFonts w:ascii="Calibri" w:hAnsi="Calibri" w:cs="Calibri"/>
                <w:color w:val="000000"/>
              </w:rPr>
              <w:t>r</w:t>
            </w:r>
            <w:r w:rsidRPr="00B12BC5">
              <w:rPr>
                <w:rFonts w:ascii="Calibri" w:hAnsi="Calibri" w:cs="Calibri"/>
                <w:color w:val="000000"/>
              </w:rPr>
              <w:t xml:space="preserve">outes in this year. </w:t>
            </w:r>
          </w:p>
          <w:p w14:paraId="7A1A513D" w14:textId="34B2A4BB" w:rsidR="00FA3054" w:rsidRPr="00E12765" w:rsidRDefault="00FA3054" w:rsidP="00E1276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E12765">
              <w:rPr>
                <w:rFonts w:ascii="Calibri" w:hAnsi="Calibri" w:cs="Calibri"/>
                <w:color w:val="000000"/>
              </w:rPr>
              <w:t>Climbed in the fifth most different locations in this year.</w:t>
            </w:r>
          </w:p>
        </w:tc>
      </w:tr>
    </w:tbl>
    <w:p w14:paraId="0C246200" w14:textId="77777777" w:rsidR="00DE37A7" w:rsidRDefault="00DE37A7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755"/>
        <w:gridCol w:w="805"/>
        <w:gridCol w:w="1012"/>
        <w:gridCol w:w="10383"/>
      </w:tblGrid>
      <w:tr w:rsidR="00DE37A7" w14:paraId="5548A75E" w14:textId="77777777" w:rsidTr="00DE37A7">
        <w:tc>
          <w:tcPr>
            <w:tcW w:w="755" w:type="dxa"/>
            <w:shd w:val="clear" w:color="auto" w:fill="FFFF00"/>
            <w:vAlign w:val="bottom"/>
          </w:tcPr>
          <w:p w14:paraId="643E93A6" w14:textId="7DD88D51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4FB33812" w14:textId="77B24E50" w:rsidR="00DE37A7" w:rsidRDefault="00DE37A7" w:rsidP="00DE37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297AF28B" w14:textId="0E7356DD" w:rsidR="00DE37A7" w:rsidRDefault="00DE37A7" w:rsidP="00DE37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6CB77677" w14:textId="79D8233D" w:rsidR="00DE37A7" w:rsidRPr="00FA3054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FA3054" w14:paraId="100FDA34" w14:textId="77777777" w:rsidTr="00564A4A">
        <w:tc>
          <w:tcPr>
            <w:tcW w:w="755" w:type="dxa"/>
          </w:tcPr>
          <w:p w14:paraId="4FB4C223" w14:textId="57E4BF7C" w:rsidR="00FA3054" w:rsidRDefault="00FA3054" w:rsidP="00FA30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805" w:type="dxa"/>
          </w:tcPr>
          <w:p w14:paraId="6488933A" w14:textId="7D92CF8F" w:rsidR="00FA3054" w:rsidRDefault="00FA3054" w:rsidP="00FA30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</w:tcPr>
          <w:p w14:paraId="66850218" w14:textId="0431A726" w:rsidR="00FA3054" w:rsidRDefault="00FA3054" w:rsidP="00FA30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83" w:type="dxa"/>
          </w:tcPr>
          <w:p w14:paraId="7FE61C91" w14:textId="77777777" w:rsidR="00FA3054" w:rsidRDefault="00FA3054" w:rsidP="00FA30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Climbed the following peaks on the Los Alamos </w:t>
            </w:r>
            <w:r>
              <w:rPr>
                <w:rFonts w:ascii="Calibri" w:hAnsi="Calibri" w:cs="Calibri"/>
                <w:color w:val="000000"/>
              </w:rPr>
              <w:t xml:space="preserve">Mountaineers </w:t>
            </w:r>
            <w:r w:rsidRPr="00452203">
              <w:rPr>
                <w:rFonts w:ascii="Calibri" w:hAnsi="Calibri" w:cs="Calibri"/>
                <w:color w:val="000000"/>
              </w:rPr>
              <w:t>Classic Climb list:</w:t>
            </w:r>
          </w:p>
          <w:p w14:paraId="0B6DD64C" w14:textId="77777777" w:rsidR="00DE37A7" w:rsidRDefault="00FA3054" w:rsidP="00DE37A7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color w:val="000000"/>
              </w:rPr>
            </w:pPr>
            <w:r w:rsidRPr="00050A14">
              <w:rPr>
                <w:rFonts w:ascii="Calibri" w:hAnsi="Calibri" w:cs="Calibri"/>
                <w:color w:val="000000"/>
              </w:rPr>
              <w:t xml:space="preserve">Bugaboo Spire, NE Ridge. </w:t>
            </w:r>
          </w:p>
          <w:p w14:paraId="3EE327C3" w14:textId="77777777" w:rsidR="00DE37A7" w:rsidRDefault="00FA3054" w:rsidP="00DE37A7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Grand Teton, North Face. </w:t>
            </w:r>
          </w:p>
          <w:p w14:paraId="244B5DC7" w14:textId="0FC2CA9A" w:rsidR="00FA3054" w:rsidRPr="00DE37A7" w:rsidRDefault="00FA3054" w:rsidP="00DE37A7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>Mt Moran, Direct South Buttress.</w:t>
            </w:r>
          </w:p>
          <w:p w14:paraId="7A5964CB" w14:textId="2E929E2D" w:rsidR="00FA3054" w:rsidRPr="00B12BC5" w:rsidRDefault="00FA3054" w:rsidP="00FA3054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527CC737" w14:textId="352294FE" w:rsidR="00FA3054" w:rsidRDefault="00FA3054" w:rsidP="00E127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>Climbed the following peaks on Fred Beckey's 100 Favorite Climbs of North America:</w:t>
            </w:r>
          </w:p>
          <w:p w14:paraId="7178C90F" w14:textId="771D4007" w:rsidR="00FA3054" w:rsidRPr="00DE37A7" w:rsidRDefault="00FA3054" w:rsidP="00DE37A7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Mt Hood. Yokum </w:t>
            </w:r>
            <w:r w:rsidR="00E230F7" w:rsidRPr="00DE37A7">
              <w:rPr>
                <w:rFonts w:ascii="Calibri" w:hAnsi="Calibri" w:cs="Calibri"/>
                <w:color w:val="000000"/>
              </w:rPr>
              <w:t>R</w:t>
            </w:r>
            <w:r w:rsidRPr="00DE37A7">
              <w:rPr>
                <w:rFonts w:ascii="Calibri" w:hAnsi="Calibri" w:cs="Calibri"/>
                <w:color w:val="000000"/>
              </w:rPr>
              <w:t xml:space="preserve">idge, which was a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Pr="00DE37A7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Pr="00DE37A7">
              <w:rPr>
                <w:rFonts w:ascii="Calibri" w:hAnsi="Calibri" w:cs="Calibri"/>
                <w:color w:val="000000"/>
              </w:rPr>
              <w:t xml:space="preserve">oute. </w:t>
            </w:r>
          </w:p>
          <w:p w14:paraId="41C63704" w14:textId="234139BA" w:rsidR="00FA3054" w:rsidRPr="00DE37A7" w:rsidRDefault="00FA3054" w:rsidP="00DE37A7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Squamish, the Squamish Buttress route, which was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Pr="00DE37A7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Pr="00DE37A7">
              <w:rPr>
                <w:rFonts w:ascii="Calibri" w:hAnsi="Calibri" w:cs="Calibri"/>
                <w:color w:val="000000"/>
              </w:rPr>
              <w:t xml:space="preserve">oute. </w:t>
            </w:r>
          </w:p>
          <w:p w14:paraId="6C3963F3" w14:textId="46B136FD" w:rsidR="00FA3054" w:rsidRPr="00DE37A7" w:rsidRDefault="00FA3054" w:rsidP="00DE37A7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Snowpatch Spire, East Face, (Beckey-Mather), which was a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Pr="00DE37A7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Pr="00DE37A7">
              <w:rPr>
                <w:rFonts w:ascii="Calibri" w:hAnsi="Calibri" w:cs="Calibri"/>
                <w:color w:val="000000"/>
              </w:rPr>
              <w:t xml:space="preserve">oute. </w:t>
            </w:r>
          </w:p>
          <w:p w14:paraId="70BC56C3" w14:textId="71B319C9" w:rsidR="00FA3054" w:rsidRPr="00DE37A7" w:rsidRDefault="00FA3054" w:rsidP="00DE37A7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Mt Owen, Crescent Arete, which was a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Pr="00DE37A7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Pr="00DE37A7">
              <w:rPr>
                <w:rFonts w:ascii="Calibri" w:hAnsi="Calibri" w:cs="Calibri"/>
                <w:color w:val="000000"/>
              </w:rPr>
              <w:t>oute.</w:t>
            </w:r>
          </w:p>
          <w:p w14:paraId="04596FDA" w14:textId="77777777" w:rsidR="00FA3054" w:rsidRPr="00B12BC5" w:rsidRDefault="00FA3054" w:rsidP="00FA3054">
            <w:pPr>
              <w:ind w:left="360"/>
              <w:rPr>
                <w:rFonts w:ascii="Calibri" w:hAnsi="Calibri" w:cs="Calibri"/>
                <w:color w:val="000000"/>
              </w:rPr>
            </w:pPr>
            <w:r w:rsidRPr="00B12BC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4327D2D" w14:textId="6C140926" w:rsidR="00FA3054" w:rsidRPr="00E12765" w:rsidRDefault="00FA3054" w:rsidP="00E1276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E12765">
              <w:rPr>
                <w:rFonts w:ascii="Calibri" w:hAnsi="Calibri" w:cs="Calibri"/>
                <w:color w:val="000000"/>
              </w:rPr>
              <w:t xml:space="preserve">Climbed the </w:t>
            </w:r>
            <w:r w:rsidR="004870E6">
              <w:rPr>
                <w:rFonts w:ascii="Calibri" w:hAnsi="Calibri" w:cs="Calibri"/>
                <w:color w:val="000000"/>
              </w:rPr>
              <w:t>fourth</w:t>
            </w:r>
            <w:r w:rsidRPr="00E12765">
              <w:rPr>
                <w:rFonts w:ascii="Calibri" w:hAnsi="Calibri" w:cs="Calibri"/>
                <w:color w:val="000000"/>
              </w:rPr>
              <w:t xml:space="preserve"> largest number of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Pr="00E12765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Pr="00E12765">
              <w:rPr>
                <w:rFonts w:ascii="Calibri" w:hAnsi="Calibri" w:cs="Calibri"/>
                <w:color w:val="000000"/>
              </w:rPr>
              <w:t>outes during this year.</w:t>
            </w:r>
          </w:p>
          <w:p w14:paraId="09D9F48C" w14:textId="6477ADF8" w:rsidR="00E12765" w:rsidRDefault="00E12765" w:rsidP="00E1276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E12765">
              <w:rPr>
                <w:rFonts w:ascii="Calibri" w:hAnsi="Calibri" w:cs="Calibri"/>
                <w:color w:val="000000"/>
              </w:rPr>
              <w:t xml:space="preserve">Climbed the seventh largest number of </w:t>
            </w:r>
            <w:r w:rsidR="00946876">
              <w:rPr>
                <w:rFonts w:ascii="Calibri" w:hAnsi="Calibri" w:cs="Calibri"/>
                <w:color w:val="000000"/>
              </w:rPr>
              <w:t>f</w:t>
            </w:r>
            <w:r w:rsidRPr="00E12765">
              <w:rPr>
                <w:rFonts w:ascii="Calibri" w:hAnsi="Calibri" w:cs="Calibri"/>
                <w:color w:val="000000"/>
              </w:rPr>
              <w:t xml:space="preserve">irst </w:t>
            </w:r>
            <w:r w:rsidR="00946876">
              <w:rPr>
                <w:rFonts w:ascii="Calibri" w:hAnsi="Calibri" w:cs="Calibri"/>
                <w:color w:val="000000"/>
              </w:rPr>
              <w:t>a</w:t>
            </w:r>
            <w:r w:rsidRPr="00E12765">
              <w:rPr>
                <w:rFonts w:ascii="Calibri" w:hAnsi="Calibri" w:cs="Calibri"/>
                <w:color w:val="000000"/>
              </w:rPr>
              <w:t xml:space="preserve">scents,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Pr="00E12765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Pr="00E12765">
              <w:rPr>
                <w:rFonts w:ascii="Calibri" w:hAnsi="Calibri" w:cs="Calibri"/>
                <w:color w:val="000000"/>
              </w:rPr>
              <w:t xml:space="preserve">outes and </w:t>
            </w:r>
            <w:r w:rsidR="00946876">
              <w:rPr>
                <w:rFonts w:ascii="Calibri" w:hAnsi="Calibri" w:cs="Calibri"/>
                <w:color w:val="000000"/>
              </w:rPr>
              <w:t>f</w:t>
            </w:r>
            <w:r w:rsidRPr="00E12765">
              <w:rPr>
                <w:rFonts w:ascii="Calibri" w:hAnsi="Calibri" w:cs="Calibri"/>
                <w:color w:val="000000"/>
              </w:rPr>
              <w:t xml:space="preserve">irst </w:t>
            </w:r>
            <w:r w:rsidR="00946876">
              <w:rPr>
                <w:rFonts w:ascii="Calibri" w:hAnsi="Calibri" w:cs="Calibri"/>
                <w:color w:val="000000"/>
              </w:rPr>
              <w:t>w</w:t>
            </w:r>
            <w:r w:rsidRPr="00E12765">
              <w:rPr>
                <w:rFonts w:ascii="Calibri" w:hAnsi="Calibri" w:cs="Calibri"/>
                <w:color w:val="000000"/>
              </w:rPr>
              <w:t xml:space="preserve">inter </w:t>
            </w:r>
            <w:r w:rsidR="00946876">
              <w:rPr>
                <w:rFonts w:ascii="Calibri" w:hAnsi="Calibri" w:cs="Calibri"/>
                <w:color w:val="000000"/>
              </w:rPr>
              <w:t>a</w:t>
            </w:r>
            <w:r w:rsidRPr="00E12765">
              <w:rPr>
                <w:rFonts w:ascii="Calibri" w:hAnsi="Calibri" w:cs="Calibri"/>
                <w:color w:val="000000"/>
              </w:rPr>
              <w:t>scents during this year.</w:t>
            </w:r>
          </w:p>
          <w:p w14:paraId="17AE2D63" w14:textId="079C1083" w:rsidR="00E12765" w:rsidRPr="00E12765" w:rsidRDefault="00E12765" w:rsidP="00E1276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Had the second highest percentage of climbs which were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outes during this year.</w:t>
            </w:r>
          </w:p>
        </w:tc>
      </w:tr>
      <w:tr w:rsidR="003A4957" w14:paraId="6102396A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5A3E9DCB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2F38564E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1F53B4D9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694D9962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A4957" w14:paraId="40FE4894" w14:textId="77777777" w:rsidTr="00564A4A">
        <w:tc>
          <w:tcPr>
            <w:tcW w:w="755" w:type="dxa"/>
          </w:tcPr>
          <w:p w14:paraId="2D61782B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805" w:type="dxa"/>
          </w:tcPr>
          <w:p w14:paraId="0F4BC93D" w14:textId="4DEDC6DD" w:rsidR="003A4957" w:rsidRDefault="00FA3054" w:rsidP="003A4957">
            <w:pPr>
              <w:jc w:val="center"/>
            </w:pPr>
            <w:r>
              <w:t>9</w:t>
            </w:r>
          </w:p>
        </w:tc>
        <w:tc>
          <w:tcPr>
            <w:tcW w:w="1012" w:type="dxa"/>
          </w:tcPr>
          <w:p w14:paraId="6973E4CD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383" w:type="dxa"/>
          </w:tcPr>
          <w:p w14:paraId="1E1D7CCB" w14:textId="46EA8FBB" w:rsidR="003A4957" w:rsidRPr="00452203" w:rsidRDefault="003A4957" w:rsidP="00813B7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Successfully climbed the </w:t>
            </w:r>
            <w:r w:rsidR="00215CA9">
              <w:rPr>
                <w:rFonts w:ascii="Calibri" w:hAnsi="Calibri" w:cs="Calibri"/>
                <w:color w:val="000000"/>
              </w:rPr>
              <w:t>fifth</w:t>
            </w:r>
            <w:r w:rsidRPr="00452203">
              <w:rPr>
                <w:rFonts w:ascii="Calibri" w:hAnsi="Calibri" w:cs="Calibri"/>
                <w:color w:val="000000"/>
              </w:rPr>
              <w:t xml:space="preserve"> largest number of peaks of his career in this year. </w:t>
            </w:r>
          </w:p>
          <w:p w14:paraId="6C4935EF" w14:textId="50030919" w:rsidR="003A4957" w:rsidRPr="00452203" w:rsidRDefault="003A4957" w:rsidP="00813B7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Climbed the </w:t>
            </w:r>
            <w:r w:rsidR="002F25DC">
              <w:rPr>
                <w:rFonts w:ascii="Calibri" w:hAnsi="Calibri" w:cs="Calibri"/>
                <w:color w:val="000000"/>
              </w:rPr>
              <w:t>second</w:t>
            </w:r>
            <w:r w:rsidRPr="00452203">
              <w:rPr>
                <w:rFonts w:ascii="Calibri" w:hAnsi="Calibri" w:cs="Calibri"/>
                <w:color w:val="000000"/>
              </w:rPr>
              <w:t xml:space="preserve"> largest number of </w:t>
            </w:r>
            <w:r w:rsidR="00946876">
              <w:rPr>
                <w:rFonts w:ascii="Calibri" w:hAnsi="Calibri" w:cs="Calibri"/>
                <w:color w:val="000000"/>
              </w:rPr>
              <w:t>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946876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 xml:space="preserve">s in this year.  </w:t>
            </w:r>
          </w:p>
          <w:p w14:paraId="4FA708E2" w14:textId="6EA00730" w:rsidR="003A4957" w:rsidRPr="00452203" w:rsidRDefault="003A4957" w:rsidP="00813B7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Had the </w:t>
            </w:r>
            <w:r w:rsidR="002F25DC">
              <w:rPr>
                <w:rFonts w:ascii="Calibri" w:hAnsi="Calibri" w:cs="Calibri"/>
                <w:color w:val="000000"/>
              </w:rPr>
              <w:t xml:space="preserve">third </w:t>
            </w:r>
            <w:r w:rsidR="00E12765">
              <w:rPr>
                <w:rFonts w:ascii="Calibri" w:hAnsi="Calibri" w:cs="Calibri"/>
                <w:color w:val="000000"/>
              </w:rPr>
              <w:t xml:space="preserve">largest number </w:t>
            </w:r>
            <w:r w:rsidRPr="00452203">
              <w:rPr>
                <w:rFonts w:ascii="Calibri" w:hAnsi="Calibri" w:cs="Calibri"/>
                <w:color w:val="000000"/>
              </w:rPr>
              <w:t xml:space="preserve">of climbs which were </w:t>
            </w:r>
            <w:r w:rsidR="00946876">
              <w:rPr>
                <w:rFonts w:ascii="Calibri" w:hAnsi="Calibri" w:cs="Calibri"/>
                <w:color w:val="000000"/>
              </w:rPr>
              <w:t>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946876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 xml:space="preserve">s,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="00FD1E9D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="00FD1E9D">
              <w:rPr>
                <w:rFonts w:ascii="Calibri" w:hAnsi="Calibri" w:cs="Calibri"/>
                <w:color w:val="000000"/>
              </w:rPr>
              <w:t>oute</w:t>
            </w:r>
            <w:r w:rsidRPr="00452203">
              <w:rPr>
                <w:rFonts w:ascii="Calibri" w:hAnsi="Calibri" w:cs="Calibri"/>
                <w:color w:val="000000"/>
              </w:rPr>
              <w:t xml:space="preserve">s or </w:t>
            </w:r>
            <w:r w:rsidR="00946876">
              <w:rPr>
                <w:rFonts w:ascii="Calibri" w:hAnsi="Calibri" w:cs="Calibri"/>
                <w:color w:val="000000"/>
              </w:rPr>
              <w:t>f</w:t>
            </w:r>
            <w:r w:rsidRPr="00452203">
              <w:rPr>
                <w:rFonts w:ascii="Calibri" w:hAnsi="Calibri" w:cs="Calibri"/>
                <w:color w:val="000000"/>
              </w:rPr>
              <w:t xml:space="preserve">irst </w:t>
            </w:r>
            <w:r w:rsidR="00946876">
              <w:rPr>
                <w:rFonts w:ascii="Calibri" w:hAnsi="Calibri" w:cs="Calibri"/>
                <w:color w:val="000000"/>
              </w:rPr>
              <w:t>w</w:t>
            </w:r>
            <w:r w:rsidRPr="00452203">
              <w:rPr>
                <w:rFonts w:ascii="Calibri" w:hAnsi="Calibri" w:cs="Calibri"/>
                <w:color w:val="000000"/>
              </w:rPr>
              <w:t xml:space="preserve">inter </w:t>
            </w:r>
            <w:r w:rsidR="00946876">
              <w:rPr>
                <w:rFonts w:ascii="Calibri" w:hAnsi="Calibri" w:cs="Calibri"/>
                <w:color w:val="000000"/>
              </w:rPr>
              <w:t>a</w:t>
            </w:r>
            <w:r w:rsidRPr="00452203">
              <w:rPr>
                <w:rFonts w:ascii="Calibri" w:hAnsi="Calibri" w:cs="Calibri"/>
                <w:color w:val="000000"/>
              </w:rPr>
              <w:t xml:space="preserve">scents, in 1952. </w:t>
            </w:r>
          </w:p>
          <w:p w14:paraId="089D458E" w14:textId="31F060E5" w:rsidR="003A4957" w:rsidRPr="002F25DC" w:rsidRDefault="003A4957" w:rsidP="00813B7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452203">
              <w:rPr>
                <w:rFonts w:ascii="Calibri" w:hAnsi="Calibri" w:cs="Calibri"/>
                <w:color w:val="000000"/>
              </w:rPr>
              <w:t xml:space="preserve">Had the </w:t>
            </w:r>
            <w:r w:rsidR="00215CA9">
              <w:rPr>
                <w:rFonts w:ascii="Calibri" w:hAnsi="Calibri" w:cs="Calibri"/>
                <w:color w:val="000000"/>
              </w:rPr>
              <w:t>third</w:t>
            </w:r>
            <w:r w:rsidRPr="00452203">
              <w:rPr>
                <w:rFonts w:ascii="Calibri" w:hAnsi="Calibri" w:cs="Calibri"/>
                <w:color w:val="000000"/>
              </w:rPr>
              <w:t xml:space="preserve"> highest percentage of his climbs which were </w:t>
            </w:r>
            <w:r w:rsidR="00946876">
              <w:rPr>
                <w:rFonts w:ascii="Calibri" w:hAnsi="Calibri" w:cs="Calibri"/>
                <w:color w:val="000000"/>
              </w:rPr>
              <w:t>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946876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 xml:space="preserve">s, in this year. </w:t>
            </w:r>
          </w:p>
          <w:p w14:paraId="560CB811" w14:textId="16C112FD" w:rsidR="002F25DC" w:rsidRDefault="002F25DC" w:rsidP="00813B7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Has the ninth highest percentage of climbs which were </w:t>
            </w:r>
            <w:r w:rsidR="00946876">
              <w:t>f</w:t>
            </w:r>
            <w:r>
              <w:t xml:space="preserve">irst </w:t>
            </w:r>
            <w:r w:rsidR="00946876">
              <w:t>a</w:t>
            </w:r>
            <w:r>
              <w:t xml:space="preserve">scents, </w:t>
            </w:r>
            <w:r w:rsidR="00946876">
              <w:t>n</w:t>
            </w:r>
            <w:r>
              <w:t xml:space="preserve">ew </w:t>
            </w:r>
            <w:r w:rsidR="00946876">
              <w:t>r</w:t>
            </w:r>
            <w:r>
              <w:t xml:space="preserve">outes and </w:t>
            </w:r>
            <w:r w:rsidR="00946876">
              <w:t>f</w:t>
            </w:r>
            <w:r>
              <w:t xml:space="preserve">irst </w:t>
            </w:r>
            <w:r w:rsidR="00946876">
              <w:t>w</w:t>
            </w:r>
            <w:r>
              <w:t xml:space="preserve">inter </w:t>
            </w:r>
            <w:r w:rsidR="00946876">
              <w:t>a</w:t>
            </w:r>
            <w:r>
              <w:t>scents during this year.</w:t>
            </w:r>
          </w:p>
        </w:tc>
      </w:tr>
      <w:tr w:rsidR="00FA3054" w14:paraId="295A4AD1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1EADF51C" w14:textId="77777777" w:rsidR="00FA3054" w:rsidRDefault="00FA3054" w:rsidP="00FA30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12A0E5E7" w14:textId="77777777" w:rsidR="00FA3054" w:rsidRDefault="00FA3054" w:rsidP="00FA3054">
            <w:pPr>
              <w:jc w:val="center"/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41A08145" w14:textId="77777777" w:rsidR="00FA3054" w:rsidRDefault="00FA3054" w:rsidP="00FA30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458C104E" w14:textId="77777777" w:rsidR="00FA3054" w:rsidRPr="00FA3054" w:rsidRDefault="00FA3054" w:rsidP="00FA30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3054" w14:paraId="12E453A0" w14:textId="77777777" w:rsidTr="00564A4A">
        <w:tc>
          <w:tcPr>
            <w:tcW w:w="755" w:type="dxa"/>
          </w:tcPr>
          <w:p w14:paraId="3DECE8D8" w14:textId="57DFE1EC" w:rsidR="00FA3054" w:rsidRDefault="00FA3054" w:rsidP="00FA30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805" w:type="dxa"/>
          </w:tcPr>
          <w:p w14:paraId="44AD86FB" w14:textId="42EAF5B3" w:rsidR="00FA3054" w:rsidRDefault="00FA3054" w:rsidP="00FA3054">
            <w:pPr>
              <w:jc w:val="center"/>
            </w:pPr>
            <w:r>
              <w:t>10</w:t>
            </w:r>
          </w:p>
        </w:tc>
        <w:tc>
          <w:tcPr>
            <w:tcW w:w="1012" w:type="dxa"/>
          </w:tcPr>
          <w:p w14:paraId="502013DD" w14:textId="4AE09B22" w:rsidR="00FA3054" w:rsidRDefault="00FA3054" w:rsidP="00FA30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383" w:type="dxa"/>
          </w:tcPr>
          <w:p w14:paraId="31A94B93" w14:textId="17D3148E" w:rsidR="002F25DC" w:rsidRDefault="002F25DC" w:rsidP="00FA30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Had the ninth largest number of </w:t>
            </w:r>
            <w:r w:rsidR="00946876">
              <w:t xml:space="preserve">first ascents, new routes and first winter ascents </w:t>
            </w:r>
            <w:r>
              <w:rPr>
                <w:rFonts w:ascii="Calibri" w:hAnsi="Calibri" w:cs="Calibri"/>
                <w:color w:val="000000"/>
              </w:rPr>
              <w:t>in this year.</w:t>
            </w:r>
          </w:p>
          <w:p w14:paraId="79A6E677" w14:textId="7ACE7BF6" w:rsidR="00FA3054" w:rsidRPr="00452203" w:rsidRDefault="00FA3054" w:rsidP="00FA30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Had the second highest percentage of his climbs which were a combination of </w:t>
            </w:r>
            <w:r w:rsidR="00946876">
              <w:t>first ascents, new routes and first winter ascents</w:t>
            </w:r>
            <w:r w:rsidRPr="00452203">
              <w:rPr>
                <w:rFonts w:ascii="Calibri" w:hAnsi="Calibri" w:cs="Calibri"/>
                <w:color w:val="000000"/>
              </w:rPr>
              <w:t xml:space="preserve"> during this year.</w:t>
            </w:r>
          </w:p>
        </w:tc>
      </w:tr>
    </w:tbl>
    <w:p w14:paraId="151C6FB4" w14:textId="77777777" w:rsidR="00DE37A7" w:rsidRDefault="00DE37A7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755"/>
        <w:gridCol w:w="805"/>
        <w:gridCol w:w="1012"/>
        <w:gridCol w:w="10383"/>
      </w:tblGrid>
      <w:tr w:rsidR="00DE37A7" w14:paraId="25DDFC4D" w14:textId="77777777" w:rsidTr="00DE37A7">
        <w:tc>
          <w:tcPr>
            <w:tcW w:w="755" w:type="dxa"/>
            <w:shd w:val="clear" w:color="auto" w:fill="FFFF00"/>
            <w:vAlign w:val="bottom"/>
          </w:tcPr>
          <w:p w14:paraId="76333EE3" w14:textId="51EC765F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2700849A" w14:textId="7785FD1D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59EBBE6B" w14:textId="6A4C433C" w:rsidR="00DE37A7" w:rsidRDefault="00DE37A7" w:rsidP="003116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43F4EABC" w14:textId="0ABC3ED3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3A4957" w14:paraId="527CEB6D" w14:textId="77777777" w:rsidTr="00564A4A">
        <w:tc>
          <w:tcPr>
            <w:tcW w:w="755" w:type="dxa"/>
          </w:tcPr>
          <w:p w14:paraId="5024CCD2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805" w:type="dxa"/>
          </w:tcPr>
          <w:p w14:paraId="2ED26CA2" w14:textId="535DCEA9" w:rsidR="003A4957" w:rsidRDefault="00FA3054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</w:tcPr>
          <w:p w14:paraId="599E3C3F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383" w:type="dxa"/>
          </w:tcPr>
          <w:p w14:paraId="267A1BF9" w14:textId="3C470C8B" w:rsidR="003A4957" w:rsidRPr="00452203" w:rsidRDefault="003A4957" w:rsidP="00813B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On the Difficult Ten Peaks of Washington State list, he achieved a </w:t>
            </w:r>
            <w:r w:rsidR="00AE32FA">
              <w:rPr>
                <w:rFonts w:ascii="Calibri" w:hAnsi="Calibri" w:cs="Calibri"/>
                <w:color w:val="000000"/>
              </w:rPr>
              <w:t>first ascent</w:t>
            </w:r>
            <w:r w:rsidR="00AE32FA" w:rsidRPr="00452203">
              <w:rPr>
                <w:rFonts w:ascii="Calibri" w:hAnsi="Calibri" w:cs="Calibri"/>
                <w:color w:val="000000"/>
              </w:rPr>
              <w:t xml:space="preserve"> </w:t>
            </w:r>
            <w:r w:rsidR="00931FE0">
              <w:rPr>
                <w:rFonts w:ascii="Calibri" w:hAnsi="Calibri" w:cs="Calibri"/>
                <w:color w:val="000000"/>
              </w:rPr>
              <w:t>of</w:t>
            </w:r>
            <w:r w:rsidRPr="00452203">
              <w:rPr>
                <w:rFonts w:ascii="Calibri" w:hAnsi="Calibri" w:cs="Calibri"/>
                <w:color w:val="000000"/>
              </w:rPr>
              <w:t xml:space="preserve"> Middle Index. He followed this up later in the year by climbing a </w:t>
            </w:r>
            <w:r w:rsidR="00946876">
              <w:rPr>
                <w:rFonts w:ascii="Calibri" w:hAnsi="Calibri" w:cs="Calibri"/>
                <w:color w:val="000000"/>
              </w:rPr>
              <w:t>n</w:t>
            </w:r>
            <w:r w:rsidR="00FD1E9D">
              <w:rPr>
                <w:rFonts w:ascii="Calibri" w:hAnsi="Calibri" w:cs="Calibri"/>
                <w:color w:val="000000"/>
              </w:rPr>
              <w:t xml:space="preserve">ew </w:t>
            </w:r>
            <w:r w:rsidR="00946876">
              <w:rPr>
                <w:rFonts w:ascii="Calibri" w:hAnsi="Calibri" w:cs="Calibri"/>
                <w:color w:val="000000"/>
              </w:rPr>
              <w:t>r</w:t>
            </w:r>
            <w:r w:rsidR="00FD1E9D">
              <w:rPr>
                <w:rFonts w:ascii="Calibri" w:hAnsi="Calibri" w:cs="Calibri"/>
                <w:color w:val="000000"/>
              </w:rPr>
              <w:t>oute</w:t>
            </w:r>
            <w:r w:rsidRPr="00452203">
              <w:rPr>
                <w:rFonts w:ascii="Calibri" w:hAnsi="Calibri" w:cs="Calibri"/>
                <w:color w:val="000000"/>
              </w:rPr>
              <w:t xml:space="preserve"> on Middle Index. </w:t>
            </w:r>
          </w:p>
          <w:p w14:paraId="358FE631" w14:textId="6EDE430B" w:rsidR="003A4957" w:rsidRPr="00452203" w:rsidRDefault="003A4957" w:rsidP="00813B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Had the third largest number of </w:t>
            </w:r>
            <w:r w:rsidR="00F913F2">
              <w:rPr>
                <w:rFonts w:ascii="Calibri" w:hAnsi="Calibri" w:cs="Calibri"/>
                <w:color w:val="000000"/>
              </w:rPr>
              <w:t>f</w:t>
            </w:r>
            <w:r w:rsidR="00FD1E9D">
              <w:rPr>
                <w:rFonts w:ascii="Calibri" w:hAnsi="Calibri" w:cs="Calibri"/>
                <w:color w:val="000000"/>
              </w:rPr>
              <w:t xml:space="preserve">irst </w:t>
            </w:r>
            <w:r w:rsidR="00F913F2">
              <w:rPr>
                <w:rFonts w:ascii="Calibri" w:hAnsi="Calibri" w:cs="Calibri"/>
                <w:color w:val="000000"/>
              </w:rPr>
              <w:t>a</w:t>
            </w:r>
            <w:r w:rsidR="00FD1E9D">
              <w:rPr>
                <w:rFonts w:ascii="Calibri" w:hAnsi="Calibri" w:cs="Calibri"/>
                <w:color w:val="000000"/>
              </w:rPr>
              <w:t>scent</w:t>
            </w:r>
            <w:r w:rsidRPr="00452203">
              <w:rPr>
                <w:rFonts w:ascii="Calibri" w:hAnsi="Calibri" w:cs="Calibri"/>
                <w:color w:val="000000"/>
              </w:rPr>
              <w:t xml:space="preserve">s during this year. </w:t>
            </w:r>
          </w:p>
          <w:p w14:paraId="68425C20" w14:textId="3998DD92" w:rsidR="00CF021E" w:rsidRPr="00CF021E" w:rsidRDefault="003A4957" w:rsidP="00813B7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52203">
              <w:rPr>
                <w:rFonts w:ascii="Calibri" w:hAnsi="Calibri" w:cs="Calibri"/>
                <w:color w:val="000000"/>
              </w:rPr>
              <w:t xml:space="preserve">Had the second highest percentage of his climbs which were </w:t>
            </w:r>
            <w:r w:rsidR="00F913F2">
              <w:rPr>
                <w:rFonts w:ascii="Calibri" w:hAnsi="Calibri" w:cs="Calibri"/>
                <w:color w:val="000000"/>
              </w:rPr>
              <w:t>first ascent</w:t>
            </w:r>
            <w:r w:rsidR="00F913F2" w:rsidRPr="00452203">
              <w:rPr>
                <w:rFonts w:ascii="Calibri" w:hAnsi="Calibri" w:cs="Calibri"/>
                <w:color w:val="000000"/>
              </w:rPr>
              <w:t xml:space="preserve">s </w:t>
            </w:r>
            <w:r w:rsidRPr="00452203">
              <w:rPr>
                <w:rFonts w:ascii="Calibri" w:hAnsi="Calibri" w:cs="Calibri"/>
                <w:color w:val="000000"/>
              </w:rPr>
              <w:t xml:space="preserve">during in this year. </w:t>
            </w:r>
          </w:p>
          <w:p w14:paraId="6C7EAB42" w14:textId="02E4E6D8" w:rsidR="003A4957" w:rsidRDefault="003A4957" w:rsidP="00813B7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452203">
              <w:rPr>
                <w:rFonts w:ascii="Calibri" w:hAnsi="Calibri" w:cs="Calibri"/>
                <w:color w:val="000000"/>
              </w:rPr>
              <w:t xml:space="preserve">Had the fourth highest percentage of climbs which were a combination </w:t>
            </w:r>
            <w:r w:rsidR="00931FE0">
              <w:rPr>
                <w:rFonts w:ascii="Calibri" w:hAnsi="Calibri" w:cs="Calibri"/>
                <w:color w:val="000000"/>
              </w:rPr>
              <w:t xml:space="preserve">of </w:t>
            </w:r>
            <w:r w:rsidR="00946876">
              <w:t xml:space="preserve">first ascents, new routes and first winter ascents </w:t>
            </w:r>
            <w:r w:rsidR="00931FE0">
              <w:rPr>
                <w:rFonts w:ascii="Calibri" w:hAnsi="Calibri" w:cs="Calibri"/>
                <w:color w:val="000000"/>
              </w:rPr>
              <w:t>during this year.</w:t>
            </w:r>
          </w:p>
        </w:tc>
      </w:tr>
      <w:tr w:rsidR="003A4957" w14:paraId="475283FD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1D609688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1D7BA265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2B11BF01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62D959AF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A4957" w14:paraId="434B97C5" w14:textId="77777777" w:rsidTr="00564A4A">
        <w:tc>
          <w:tcPr>
            <w:tcW w:w="755" w:type="dxa"/>
          </w:tcPr>
          <w:p w14:paraId="439E4C96" w14:textId="228D8076" w:rsidR="003A4957" w:rsidRDefault="00EA6A9D" w:rsidP="003A4957">
            <w:r>
              <w:t>1972</w:t>
            </w:r>
          </w:p>
        </w:tc>
        <w:tc>
          <w:tcPr>
            <w:tcW w:w="805" w:type="dxa"/>
          </w:tcPr>
          <w:p w14:paraId="2AED01DE" w14:textId="6AC2EF28" w:rsidR="003A4957" w:rsidRDefault="00EA6A9D" w:rsidP="003A4957">
            <w:pPr>
              <w:jc w:val="center"/>
            </w:pPr>
            <w:r>
              <w:t>1</w:t>
            </w:r>
            <w:r w:rsidR="009C6465">
              <w:t>2</w:t>
            </w:r>
          </w:p>
        </w:tc>
        <w:tc>
          <w:tcPr>
            <w:tcW w:w="1012" w:type="dxa"/>
          </w:tcPr>
          <w:p w14:paraId="616D6049" w14:textId="12C17F31" w:rsidR="003A4957" w:rsidRDefault="00EA6A9D" w:rsidP="003A4957">
            <w:pPr>
              <w:jc w:val="center"/>
            </w:pPr>
            <w:r>
              <w:t>49</w:t>
            </w:r>
          </w:p>
        </w:tc>
        <w:tc>
          <w:tcPr>
            <w:tcW w:w="10383" w:type="dxa"/>
          </w:tcPr>
          <w:p w14:paraId="4DEC37B1" w14:textId="163CFB44" w:rsidR="0093331C" w:rsidRDefault="0093331C" w:rsidP="00813B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Had the </w:t>
            </w:r>
            <w:r w:rsidR="00931FE0">
              <w:t xml:space="preserve">seventh highest percentage of climbs which were a </w:t>
            </w:r>
            <w:r w:rsidR="00E94483">
              <w:rPr>
                <w:rFonts w:ascii="Calibri" w:hAnsi="Calibri" w:cs="Calibri"/>
                <w:color w:val="000000"/>
              </w:rPr>
              <w:t>first ascent</w:t>
            </w:r>
            <w:r w:rsidR="00E94483" w:rsidRPr="00452203">
              <w:rPr>
                <w:rFonts w:ascii="Calibri" w:hAnsi="Calibri" w:cs="Calibri"/>
                <w:color w:val="000000"/>
              </w:rPr>
              <w:t xml:space="preserve"> </w:t>
            </w:r>
            <w:r w:rsidR="00931FE0">
              <w:t>during this year.</w:t>
            </w:r>
          </w:p>
          <w:p w14:paraId="5CC9C306" w14:textId="097A2EA2" w:rsidR="00931FE0" w:rsidRDefault="00931FE0" w:rsidP="00813B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Had the fourth highest percentage of climbs which were a </w:t>
            </w:r>
            <w:r w:rsidR="00946876">
              <w:t xml:space="preserve">first ascents, new routes and first winter ascents </w:t>
            </w:r>
            <w:r>
              <w:t>during this year.</w:t>
            </w:r>
          </w:p>
        </w:tc>
      </w:tr>
      <w:tr w:rsidR="00EA6A9D" w14:paraId="642CA85A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578DD23C" w14:textId="77777777" w:rsidR="00EA6A9D" w:rsidRDefault="00EA6A9D" w:rsidP="003A4957"/>
        </w:tc>
        <w:tc>
          <w:tcPr>
            <w:tcW w:w="805" w:type="dxa"/>
            <w:shd w:val="clear" w:color="auto" w:fill="D9D9D9" w:themeFill="background1" w:themeFillShade="D9"/>
          </w:tcPr>
          <w:p w14:paraId="76C72647" w14:textId="77777777" w:rsidR="00EA6A9D" w:rsidRDefault="00EA6A9D" w:rsidP="003A4957">
            <w:pPr>
              <w:jc w:val="center"/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511473DE" w14:textId="77777777" w:rsidR="00EA6A9D" w:rsidRDefault="00EA6A9D" w:rsidP="003A4957">
            <w:pPr>
              <w:jc w:val="center"/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18ADF214" w14:textId="77777777" w:rsidR="00EA6A9D" w:rsidRDefault="00EA6A9D" w:rsidP="00EA6A9D"/>
        </w:tc>
      </w:tr>
      <w:tr w:rsidR="00EA6A9D" w14:paraId="63B67B23" w14:textId="77777777" w:rsidTr="00564A4A">
        <w:tc>
          <w:tcPr>
            <w:tcW w:w="755" w:type="dxa"/>
          </w:tcPr>
          <w:p w14:paraId="7AD31B66" w14:textId="17F1C07D" w:rsidR="00EA6A9D" w:rsidRDefault="00EA6A9D" w:rsidP="00EA6A9D">
            <w:r>
              <w:rPr>
                <w:rFonts w:ascii="Calibri" w:hAnsi="Calibri" w:cs="Calibri"/>
                <w:color w:val="000000"/>
              </w:rPr>
              <w:t>1953</w:t>
            </w:r>
          </w:p>
        </w:tc>
        <w:tc>
          <w:tcPr>
            <w:tcW w:w="805" w:type="dxa"/>
          </w:tcPr>
          <w:p w14:paraId="0FCF0EBF" w14:textId="30724CC9" w:rsidR="00EA6A9D" w:rsidRDefault="00EA6A9D" w:rsidP="00EA6A9D">
            <w:pPr>
              <w:jc w:val="center"/>
            </w:pPr>
            <w:r>
              <w:t>13</w:t>
            </w:r>
          </w:p>
        </w:tc>
        <w:tc>
          <w:tcPr>
            <w:tcW w:w="1012" w:type="dxa"/>
          </w:tcPr>
          <w:p w14:paraId="15755E13" w14:textId="2BF8788A" w:rsidR="00EA6A9D" w:rsidRDefault="00EA6A9D" w:rsidP="00EA6A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383" w:type="dxa"/>
          </w:tcPr>
          <w:p w14:paraId="6A2F38B2" w14:textId="3D56D34B" w:rsidR="00EA6A9D" w:rsidRPr="00551B77" w:rsidRDefault="00EA6A9D" w:rsidP="00EA6A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>On the Difficult Ten Peaks of Washington State list:</w:t>
            </w:r>
            <w:r w:rsidR="00551B77" w:rsidRPr="00551B77">
              <w:rPr>
                <w:rFonts w:ascii="Calibri" w:hAnsi="Calibri" w:cs="Calibri"/>
                <w:color w:val="000000"/>
              </w:rPr>
              <w:t xml:space="preserve"> </w:t>
            </w:r>
            <w:r w:rsidRPr="00551B77">
              <w:rPr>
                <w:rFonts w:ascii="Calibri" w:hAnsi="Calibri" w:cs="Calibri"/>
                <w:color w:val="000000"/>
              </w:rPr>
              <w:t xml:space="preserve">Achieved a </w:t>
            </w:r>
            <w:r w:rsidR="00AE32FA">
              <w:rPr>
                <w:rFonts w:ascii="Calibri" w:hAnsi="Calibri" w:cs="Calibri"/>
                <w:color w:val="000000"/>
              </w:rPr>
              <w:t>first ascent</w:t>
            </w:r>
            <w:r w:rsidR="00AE32FA" w:rsidRPr="00452203">
              <w:rPr>
                <w:rFonts w:ascii="Calibri" w:hAnsi="Calibri" w:cs="Calibri"/>
                <w:color w:val="000000"/>
              </w:rPr>
              <w:t xml:space="preserve"> </w:t>
            </w:r>
            <w:r w:rsidRPr="00551B77">
              <w:rPr>
                <w:rFonts w:ascii="Calibri" w:hAnsi="Calibri" w:cs="Calibri"/>
                <w:color w:val="000000"/>
              </w:rPr>
              <w:t xml:space="preserve">of Burgundy Spire, via the North Face. </w:t>
            </w:r>
          </w:p>
          <w:p w14:paraId="309EF3EF" w14:textId="1C8B8DEC" w:rsidR="00EA6A9D" w:rsidRPr="001C59D4" w:rsidRDefault="00EA6A9D" w:rsidP="00EA6A9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C59D4">
              <w:rPr>
                <w:rFonts w:ascii="Calibri" w:hAnsi="Calibri" w:cs="Calibri"/>
                <w:color w:val="000000"/>
              </w:rPr>
              <w:t xml:space="preserve">Climbed the sixth largest number of </w:t>
            </w:r>
            <w:r w:rsidR="00E94483">
              <w:rPr>
                <w:rFonts w:ascii="Calibri" w:hAnsi="Calibri" w:cs="Calibri"/>
                <w:color w:val="000000"/>
              </w:rPr>
              <w:t>first ascent</w:t>
            </w:r>
            <w:r w:rsidR="00E94483" w:rsidRPr="00452203">
              <w:rPr>
                <w:rFonts w:ascii="Calibri" w:hAnsi="Calibri" w:cs="Calibri"/>
                <w:color w:val="000000"/>
              </w:rPr>
              <w:t xml:space="preserve">s </w:t>
            </w:r>
            <w:r w:rsidRPr="001C59D4">
              <w:rPr>
                <w:rFonts w:ascii="Calibri" w:hAnsi="Calibri" w:cs="Calibri"/>
                <w:color w:val="000000"/>
              </w:rPr>
              <w:t xml:space="preserve">during this year. </w:t>
            </w:r>
          </w:p>
          <w:p w14:paraId="152FABE8" w14:textId="05E36E3D" w:rsidR="00EA6A9D" w:rsidRPr="00030ADD" w:rsidRDefault="00EA6A9D" w:rsidP="00931FE0">
            <w:pPr>
              <w:pStyle w:val="ListParagraph"/>
              <w:numPr>
                <w:ilvl w:val="0"/>
                <w:numId w:val="9"/>
              </w:numPr>
            </w:pPr>
            <w:r w:rsidRPr="00931FE0">
              <w:rPr>
                <w:rFonts w:ascii="Calibri" w:hAnsi="Calibri" w:cs="Calibri"/>
                <w:color w:val="000000"/>
              </w:rPr>
              <w:t xml:space="preserve">Had the highest percentage of climbs which were </w:t>
            </w:r>
            <w:r w:rsidR="00AE32FA">
              <w:rPr>
                <w:rFonts w:ascii="Calibri" w:hAnsi="Calibri" w:cs="Calibri"/>
                <w:color w:val="000000"/>
              </w:rPr>
              <w:t>first ascent</w:t>
            </w:r>
            <w:r w:rsidR="00AE32FA" w:rsidRPr="00452203">
              <w:rPr>
                <w:rFonts w:ascii="Calibri" w:hAnsi="Calibri" w:cs="Calibri"/>
                <w:color w:val="000000"/>
              </w:rPr>
              <w:t xml:space="preserve">s </w:t>
            </w:r>
            <w:r w:rsidRPr="00931FE0">
              <w:rPr>
                <w:rFonts w:ascii="Calibri" w:hAnsi="Calibri" w:cs="Calibri"/>
                <w:color w:val="000000"/>
              </w:rPr>
              <w:t>in this year.</w:t>
            </w:r>
          </w:p>
          <w:p w14:paraId="52A6CA94" w14:textId="6D5A033C" w:rsidR="00030ADD" w:rsidRDefault="00030ADD" w:rsidP="00931FE0">
            <w:pPr>
              <w:pStyle w:val="ListParagraph"/>
              <w:numPr>
                <w:ilvl w:val="0"/>
                <w:numId w:val="9"/>
              </w:numPr>
            </w:pPr>
            <w:r>
              <w:t xml:space="preserve">Had the highest percentage of climbs which were a </w:t>
            </w:r>
            <w:r w:rsidR="00946876">
              <w:t xml:space="preserve">first ascents, new routes and first winter ascents </w:t>
            </w:r>
            <w:r>
              <w:t>during 1953.</w:t>
            </w:r>
          </w:p>
        </w:tc>
      </w:tr>
      <w:tr w:rsidR="003A4957" w14:paraId="573FC4C9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5F1A0CD0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056A70FE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5F7D6330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68531B00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A4957" w14:paraId="3EA32E3B" w14:textId="77777777" w:rsidTr="00564A4A">
        <w:tc>
          <w:tcPr>
            <w:tcW w:w="755" w:type="dxa"/>
          </w:tcPr>
          <w:p w14:paraId="446D418A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805" w:type="dxa"/>
          </w:tcPr>
          <w:p w14:paraId="2E7821E7" w14:textId="33F27A6E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A305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</w:tcPr>
          <w:p w14:paraId="51B95B6E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383" w:type="dxa"/>
          </w:tcPr>
          <w:p w14:paraId="396AA427" w14:textId="6E1F4B2C" w:rsidR="003A4957" w:rsidRPr="00551B77" w:rsidRDefault="003A4957" w:rsidP="00B12B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 xml:space="preserve">Climbed the following route on Fred Beckey's 100 Favorite Climbs of North America: Squamish, Angels Crest, pitches 1-8,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551B77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4B282EDB" w14:textId="167195EA" w:rsidR="003A4957" w:rsidRPr="00452203" w:rsidRDefault="003A4957" w:rsidP="00813B7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>Had the s</w:t>
            </w:r>
            <w:r w:rsidR="00F168C6">
              <w:rPr>
                <w:rFonts w:ascii="Calibri" w:hAnsi="Calibri" w:cs="Calibri"/>
                <w:color w:val="000000"/>
              </w:rPr>
              <w:t>eventh</w:t>
            </w:r>
            <w:r w:rsidRPr="00452203">
              <w:rPr>
                <w:rFonts w:ascii="Calibri" w:hAnsi="Calibri" w:cs="Calibri"/>
                <w:color w:val="000000"/>
              </w:rPr>
              <w:t xml:space="preserve"> largest number of successful climbs of his career during this year. </w:t>
            </w:r>
          </w:p>
          <w:p w14:paraId="5F9A545C" w14:textId="4CD23036" w:rsidR="003A4957" w:rsidRDefault="00030ADD" w:rsidP="00813B7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Had the eighth largest number of </w:t>
            </w:r>
            <w:r w:rsidR="00946876">
              <w:rPr>
                <w:rFonts w:ascii="Calibri" w:hAnsi="Calibri" w:cs="Calibri"/>
                <w:color w:val="000000"/>
              </w:rPr>
              <w:t>new routes</w:t>
            </w:r>
            <w:r w:rsidR="00946876" w:rsidRPr="0045220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during 1964.</w:t>
            </w:r>
          </w:p>
        </w:tc>
      </w:tr>
      <w:tr w:rsidR="003A4957" w14:paraId="2AECD055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15315AFD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217C4F50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38FB7AC4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22A18EB7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A4957" w14:paraId="1358E458" w14:textId="77777777" w:rsidTr="00564A4A">
        <w:tc>
          <w:tcPr>
            <w:tcW w:w="755" w:type="dxa"/>
          </w:tcPr>
          <w:p w14:paraId="5A011C27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805" w:type="dxa"/>
          </w:tcPr>
          <w:p w14:paraId="77A1E4BF" w14:textId="20DA0CAF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A305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</w:tcPr>
          <w:p w14:paraId="18D178C3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83" w:type="dxa"/>
          </w:tcPr>
          <w:p w14:paraId="3712909B" w14:textId="5CC70E72" w:rsidR="003A4957" w:rsidRDefault="003A4957" w:rsidP="00813B7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Climbed the following two peaks on Fred Beckey's 100 Favorite Climbs of North America: </w:t>
            </w:r>
          </w:p>
          <w:p w14:paraId="5E4253E3" w14:textId="272EDF40" w:rsidR="003A4957" w:rsidRPr="00DE37A7" w:rsidRDefault="003A4957" w:rsidP="00DE37A7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Snow Creek Wall, Outer Space, which was a </w:t>
            </w:r>
            <w:r w:rsidR="00AE32FA">
              <w:rPr>
                <w:rFonts w:ascii="Calibri" w:hAnsi="Calibri" w:cs="Calibri"/>
                <w:color w:val="000000"/>
              </w:rPr>
              <w:t>first ascent</w:t>
            </w:r>
            <w:r w:rsidRPr="00DE37A7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3199138B" w14:textId="5F16B339" w:rsidR="003A4957" w:rsidRPr="00DE37A7" w:rsidRDefault="003A4957" w:rsidP="00DE37A7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The Shark's Nose, the SW Face,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DE37A7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23B48DEC" w14:textId="77777777" w:rsidR="00B12BC5" w:rsidRPr="00B12BC5" w:rsidRDefault="00B12BC5" w:rsidP="00B12BC5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52F4911C" w14:textId="4038D8DC" w:rsidR="00030ADD" w:rsidRPr="00030ADD" w:rsidRDefault="00030ADD" w:rsidP="00813B7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Climbed the tenth largest number of </w:t>
            </w:r>
            <w:r w:rsidR="00946876">
              <w:rPr>
                <w:rFonts w:ascii="Calibri" w:hAnsi="Calibri" w:cs="Calibri"/>
                <w:color w:val="000000"/>
              </w:rPr>
              <w:t xml:space="preserve">new routes </w:t>
            </w:r>
            <w:r>
              <w:t>in 1960.</w:t>
            </w:r>
          </w:p>
          <w:p w14:paraId="588F7A6F" w14:textId="12A432AD" w:rsidR="003A4957" w:rsidRDefault="003A4957" w:rsidP="00813B7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452203">
              <w:rPr>
                <w:rFonts w:ascii="Calibri" w:hAnsi="Calibri" w:cs="Calibri"/>
                <w:color w:val="000000"/>
              </w:rPr>
              <w:t>Ha</w:t>
            </w:r>
            <w:r w:rsidR="00B12BC5">
              <w:rPr>
                <w:rFonts w:ascii="Calibri" w:hAnsi="Calibri" w:cs="Calibri"/>
                <w:color w:val="000000"/>
              </w:rPr>
              <w:t>d</w:t>
            </w:r>
            <w:r w:rsidRPr="00452203">
              <w:rPr>
                <w:rFonts w:ascii="Calibri" w:hAnsi="Calibri" w:cs="Calibri"/>
                <w:color w:val="000000"/>
              </w:rPr>
              <w:t xml:space="preserve"> the highest percentage of climbs which were </w:t>
            </w:r>
            <w:r w:rsidR="00946876">
              <w:rPr>
                <w:rFonts w:ascii="Calibri" w:hAnsi="Calibri" w:cs="Calibri"/>
                <w:color w:val="000000"/>
              </w:rPr>
              <w:t>new routes</w:t>
            </w:r>
            <w:r w:rsidR="00946876" w:rsidRPr="00452203">
              <w:rPr>
                <w:rFonts w:ascii="Calibri" w:hAnsi="Calibri" w:cs="Calibri"/>
                <w:color w:val="000000"/>
              </w:rPr>
              <w:t xml:space="preserve"> </w:t>
            </w:r>
            <w:r w:rsidRPr="00452203">
              <w:rPr>
                <w:rFonts w:ascii="Calibri" w:hAnsi="Calibri" w:cs="Calibri"/>
                <w:color w:val="000000"/>
              </w:rPr>
              <w:t>during this year.</w:t>
            </w:r>
          </w:p>
        </w:tc>
      </w:tr>
      <w:tr w:rsidR="00DE37A7" w14:paraId="1E1C4641" w14:textId="77777777" w:rsidTr="00DE37A7">
        <w:tc>
          <w:tcPr>
            <w:tcW w:w="755" w:type="dxa"/>
            <w:shd w:val="clear" w:color="auto" w:fill="FFFF00"/>
            <w:vAlign w:val="bottom"/>
          </w:tcPr>
          <w:p w14:paraId="3ED1FCF6" w14:textId="1A2BB397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18E23E43" w14:textId="199577BB" w:rsidR="00DE37A7" w:rsidRDefault="00DE37A7" w:rsidP="00DE37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3A7B6276" w14:textId="161F0C8A" w:rsidR="00DE37A7" w:rsidRDefault="00DE37A7" w:rsidP="00DE37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2A7D25B4" w14:textId="4030C82C" w:rsidR="00DE37A7" w:rsidRPr="00EA6A9D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EA6A9D" w14:paraId="21F8F86B" w14:textId="77777777" w:rsidTr="00564A4A">
        <w:tc>
          <w:tcPr>
            <w:tcW w:w="755" w:type="dxa"/>
          </w:tcPr>
          <w:p w14:paraId="7D858219" w14:textId="3680FF71" w:rsidR="00EA6A9D" w:rsidRDefault="00EA6A9D" w:rsidP="00EA6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805" w:type="dxa"/>
          </w:tcPr>
          <w:p w14:paraId="05DCE642" w14:textId="0DD4739C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12" w:type="dxa"/>
          </w:tcPr>
          <w:p w14:paraId="067A181E" w14:textId="2A63EE2E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383" w:type="dxa"/>
          </w:tcPr>
          <w:p w14:paraId="045C3274" w14:textId="5413EDD4" w:rsidR="00EA6A9D" w:rsidRPr="00551B77" w:rsidRDefault="00EA6A9D" w:rsidP="00EA6A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>Climbed the following peak on Fred Beckey's 100 Favorite Climbs of North America:</w:t>
            </w:r>
            <w:r w:rsidR="00551B77" w:rsidRPr="00551B77">
              <w:rPr>
                <w:rFonts w:ascii="Calibri" w:hAnsi="Calibri" w:cs="Calibri"/>
                <w:color w:val="000000"/>
              </w:rPr>
              <w:t xml:space="preserve"> </w:t>
            </w:r>
            <w:r w:rsidRPr="00551B77">
              <w:rPr>
                <w:rFonts w:ascii="Calibri" w:hAnsi="Calibri" w:cs="Calibri"/>
                <w:color w:val="000000"/>
              </w:rPr>
              <w:t xml:space="preserve">Lone Pine Peak, The Bastille Buttress route,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551B77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398F8307" w14:textId="7B6CEBB1" w:rsidR="00247C24" w:rsidRPr="00247C24" w:rsidRDefault="00247C24" w:rsidP="00247C2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247C24">
              <w:rPr>
                <w:rFonts w:ascii="Calibri" w:hAnsi="Calibri" w:cs="Calibri"/>
                <w:color w:val="000000"/>
              </w:rPr>
              <w:t xml:space="preserve">Climbed the eighth largest number of </w:t>
            </w:r>
            <w:r w:rsidR="00946876">
              <w:rPr>
                <w:rFonts w:ascii="Calibri" w:hAnsi="Calibri" w:cs="Calibri"/>
                <w:color w:val="000000"/>
              </w:rPr>
              <w:t>new routes</w:t>
            </w:r>
            <w:r w:rsidR="00946876" w:rsidRPr="00452203">
              <w:rPr>
                <w:rFonts w:ascii="Calibri" w:hAnsi="Calibri" w:cs="Calibri"/>
                <w:color w:val="000000"/>
              </w:rPr>
              <w:t xml:space="preserve"> </w:t>
            </w:r>
            <w:r w:rsidRPr="00247C24">
              <w:rPr>
                <w:rFonts w:ascii="Calibri" w:hAnsi="Calibri" w:cs="Calibri"/>
                <w:color w:val="000000"/>
              </w:rPr>
              <w:t>during 1969.</w:t>
            </w:r>
          </w:p>
          <w:p w14:paraId="14FBFBD6" w14:textId="16BC0F47" w:rsidR="00EA6A9D" w:rsidRPr="00247C24" w:rsidRDefault="00EA6A9D" w:rsidP="00247C2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</w:rPr>
            </w:pPr>
            <w:r w:rsidRPr="00247C24">
              <w:rPr>
                <w:rFonts w:ascii="Calibri" w:hAnsi="Calibri" w:cs="Calibri"/>
                <w:color w:val="000000"/>
              </w:rPr>
              <w:t xml:space="preserve">Had the </w:t>
            </w:r>
            <w:r w:rsidR="00030ADD" w:rsidRPr="00247C24">
              <w:rPr>
                <w:rFonts w:ascii="Calibri" w:hAnsi="Calibri" w:cs="Calibri"/>
                <w:color w:val="000000"/>
              </w:rPr>
              <w:t xml:space="preserve">seventh </w:t>
            </w:r>
            <w:r w:rsidRPr="00247C24">
              <w:rPr>
                <w:rFonts w:ascii="Calibri" w:hAnsi="Calibri" w:cs="Calibri"/>
                <w:color w:val="000000"/>
              </w:rPr>
              <w:t xml:space="preserve">highest percentage of climbs which were </w:t>
            </w:r>
            <w:r w:rsidR="00946876">
              <w:rPr>
                <w:rFonts w:ascii="Calibri" w:hAnsi="Calibri" w:cs="Calibri"/>
                <w:color w:val="000000"/>
              </w:rPr>
              <w:t>new routes</w:t>
            </w:r>
            <w:r w:rsidR="00946876" w:rsidRPr="00452203">
              <w:rPr>
                <w:rFonts w:ascii="Calibri" w:hAnsi="Calibri" w:cs="Calibri"/>
                <w:color w:val="000000"/>
              </w:rPr>
              <w:t xml:space="preserve"> </w:t>
            </w:r>
            <w:r w:rsidRPr="00247C24">
              <w:rPr>
                <w:rFonts w:ascii="Calibri" w:hAnsi="Calibri" w:cs="Calibri"/>
                <w:color w:val="000000"/>
              </w:rPr>
              <w:t>during this year.</w:t>
            </w:r>
          </w:p>
        </w:tc>
      </w:tr>
      <w:tr w:rsidR="00EA6A9D" w14:paraId="4B541B53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5E3ED449" w14:textId="77777777" w:rsidR="00EA6A9D" w:rsidRDefault="00EA6A9D" w:rsidP="00EA6A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2B62D734" w14:textId="77777777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09E6A1D6" w14:textId="77777777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6FDB4E34" w14:textId="77777777" w:rsidR="00EA6A9D" w:rsidRPr="00EA6A9D" w:rsidRDefault="00EA6A9D" w:rsidP="00EA6A9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6A9D" w14:paraId="60F3D8E5" w14:textId="77777777" w:rsidTr="00564A4A">
        <w:tc>
          <w:tcPr>
            <w:tcW w:w="755" w:type="dxa"/>
          </w:tcPr>
          <w:p w14:paraId="1BE89AF3" w14:textId="61DD50F7" w:rsidR="00EA6A9D" w:rsidRDefault="00EA6A9D" w:rsidP="00EA6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805" w:type="dxa"/>
          </w:tcPr>
          <w:p w14:paraId="458D1DFD" w14:textId="4EF89F2A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12" w:type="dxa"/>
          </w:tcPr>
          <w:p w14:paraId="51C45836" w14:textId="7B5F6A1F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83" w:type="dxa"/>
          </w:tcPr>
          <w:p w14:paraId="4108D42A" w14:textId="736F6F61" w:rsidR="00EA6A9D" w:rsidRPr="00551B77" w:rsidRDefault="00247C24" w:rsidP="00247C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>Climbed the following peak on the Los Alamos Mountaineers Classic Climb list:</w:t>
            </w:r>
            <w:r w:rsidR="00551B77">
              <w:rPr>
                <w:rFonts w:ascii="Calibri" w:hAnsi="Calibri" w:cs="Calibri"/>
                <w:color w:val="000000"/>
              </w:rPr>
              <w:t xml:space="preserve"> </w:t>
            </w:r>
            <w:r w:rsidRPr="00551B77">
              <w:rPr>
                <w:rFonts w:ascii="Calibri" w:hAnsi="Calibri" w:cs="Calibri"/>
                <w:color w:val="000000"/>
              </w:rPr>
              <w:t xml:space="preserve">Mt Hunter, West Ridge, which was a </w:t>
            </w:r>
            <w:r w:rsidR="00AE32FA">
              <w:rPr>
                <w:rFonts w:ascii="Calibri" w:hAnsi="Calibri" w:cs="Calibri"/>
                <w:color w:val="000000"/>
              </w:rPr>
              <w:t>first ascent</w:t>
            </w:r>
            <w:r w:rsidRPr="00551B77">
              <w:rPr>
                <w:rFonts w:ascii="Calibri" w:hAnsi="Calibri" w:cs="Calibri"/>
                <w:color w:val="000000"/>
              </w:rPr>
              <w:t>.</w:t>
            </w:r>
          </w:p>
          <w:p w14:paraId="0640B4ED" w14:textId="77777777" w:rsidR="00247C24" w:rsidRDefault="00247C24" w:rsidP="00EA6A9D">
            <w:pPr>
              <w:rPr>
                <w:rFonts w:ascii="Calibri" w:hAnsi="Calibri" w:cs="Calibri"/>
                <w:color w:val="000000"/>
              </w:rPr>
            </w:pPr>
          </w:p>
          <w:p w14:paraId="7B6996DA" w14:textId="6012FF73" w:rsidR="00247C24" w:rsidRDefault="00247C24" w:rsidP="00247C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 xml:space="preserve">Climbed the following two peaks on Fred Beckey's 100 Favorite Climbs of North America: </w:t>
            </w:r>
          </w:p>
          <w:p w14:paraId="7CA3D0B8" w14:textId="59203455" w:rsidR="00247C24" w:rsidRPr="00DE37A7" w:rsidRDefault="00247C24" w:rsidP="00DE37A7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Mt Deborah, South Ridge, which was a </w:t>
            </w:r>
            <w:r w:rsidR="00AE32FA">
              <w:rPr>
                <w:rFonts w:ascii="Calibri" w:hAnsi="Calibri" w:cs="Calibri"/>
                <w:color w:val="000000"/>
              </w:rPr>
              <w:t>first ascent</w:t>
            </w:r>
            <w:r w:rsidRPr="00DE37A7">
              <w:rPr>
                <w:rFonts w:ascii="Calibri" w:hAnsi="Calibri" w:cs="Calibri"/>
                <w:color w:val="000000"/>
              </w:rPr>
              <w:t>.</w:t>
            </w:r>
          </w:p>
          <w:p w14:paraId="18562BD2" w14:textId="4A7E9304" w:rsidR="00247C24" w:rsidRPr="00DE37A7" w:rsidRDefault="00247C24" w:rsidP="00DE37A7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NW Buttress of Denali,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DE37A7">
              <w:rPr>
                <w:rFonts w:ascii="Calibri" w:hAnsi="Calibri" w:cs="Calibri"/>
                <w:color w:val="000000"/>
              </w:rPr>
              <w:t>.</w:t>
            </w:r>
          </w:p>
          <w:p w14:paraId="01F42B42" w14:textId="77777777" w:rsidR="00247C24" w:rsidRDefault="00247C24" w:rsidP="00EA6A9D">
            <w:pPr>
              <w:rPr>
                <w:rFonts w:ascii="Calibri" w:hAnsi="Calibri" w:cs="Calibri"/>
                <w:color w:val="000000"/>
              </w:rPr>
            </w:pPr>
          </w:p>
          <w:p w14:paraId="67A31674" w14:textId="56875C6A" w:rsidR="00247C24" w:rsidRDefault="00247C24" w:rsidP="00247C2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Had the seventh highest percentage of climbs which were </w:t>
            </w:r>
            <w:r w:rsidR="00946876">
              <w:rPr>
                <w:rFonts w:ascii="Calibri" w:hAnsi="Calibri" w:cs="Calibri"/>
                <w:color w:val="000000"/>
              </w:rPr>
              <w:t>new routes</w:t>
            </w:r>
            <w:r w:rsidR="00946876" w:rsidRPr="0045220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 this year.</w:t>
            </w:r>
          </w:p>
          <w:p w14:paraId="7478FFA2" w14:textId="40400E2A" w:rsidR="00247C24" w:rsidRPr="00247C24" w:rsidRDefault="00247C24" w:rsidP="00247C2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Had the seventh highest percentage of climbs which were </w:t>
            </w:r>
            <w:r w:rsidR="00946876">
              <w:t xml:space="preserve">first ascents, new routes and first winter ascents </w:t>
            </w:r>
            <w:r>
              <w:rPr>
                <w:rFonts w:ascii="Calibri" w:hAnsi="Calibri" w:cs="Calibri"/>
                <w:color w:val="000000"/>
              </w:rPr>
              <w:t>during 1954.</w:t>
            </w:r>
          </w:p>
        </w:tc>
      </w:tr>
      <w:tr w:rsidR="00551B77" w14:paraId="59734A37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45F31CC1" w14:textId="77777777" w:rsidR="00551B77" w:rsidRDefault="00551B77" w:rsidP="00EA6A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1AA2FF84" w14:textId="77777777" w:rsidR="00551B77" w:rsidRDefault="00551B77" w:rsidP="00EA6A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7A3137E7" w14:textId="77777777" w:rsidR="00551B77" w:rsidRDefault="00551B77" w:rsidP="00EA6A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4D3A87A9" w14:textId="77777777" w:rsidR="00551B77" w:rsidRPr="00551B77" w:rsidRDefault="00551B77" w:rsidP="00551B7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51B77" w14:paraId="7E520B0B" w14:textId="77777777" w:rsidTr="00564A4A">
        <w:tc>
          <w:tcPr>
            <w:tcW w:w="755" w:type="dxa"/>
          </w:tcPr>
          <w:p w14:paraId="67E739EE" w14:textId="71BBD36B" w:rsidR="00551B77" w:rsidRDefault="00551B77" w:rsidP="00551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805" w:type="dxa"/>
          </w:tcPr>
          <w:p w14:paraId="2CA64285" w14:textId="22AA022B" w:rsidR="00551B77" w:rsidRDefault="00551B77" w:rsidP="00551B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12" w:type="dxa"/>
          </w:tcPr>
          <w:p w14:paraId="0152A0BE" w14:textId="23F8D6D1" w:rsidR="00551B77" w:rsidRDefault="00551B77" w:rsidP="00551B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0383" w:type="dxa"/>
          </w:tcPr>
          <w:p w14:paraId="1C55D7DC" w14:textId="77777777" w:rsidR="00551B77" w:rsidRPr="00551B77" w:rsidRDefault="00551B77" w:rsidP="00551B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>Climbed the following peak on the Los Alamos Mountaineers Classic Climb list: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51B77">
              <w:rPr>
                <w:rFonts w:ascii="Calibri" w:hAnsi="Calibri" w:cs="Calibri"/>
                <w:color w:val="000000"/>
              </w:rPr>
              <w:t xml:space="preserve">Middle Cathedral Rock, East Buttress. </w:t>
            </w:r>
          </w:p>
          <w:p w14:paraId="2446D4C9" w14:textId="77777777" w:rsidR="00551B77" w:rsidRPr="00B12BC5" w:rsidRDefault="00551B77" w:rsidP="00551B77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59ED43E2" w14:textId="76D0A380" w:rsidR="00551B77" w:rsidRPr="00050A14" w:rsidRDefault="00551B77" w:rsidP="00050A1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050A14">
              <w:rPr>
                <w:rFonts w:ascii="Calibri" w:hAnsi="Calibri" w:cs="Calibri"/>
                <w:color w:val="000000"/>
              </w:rPr>
              <w:t xml:space="preserve">Had the sixth highest percentage of climbs which were </w:t>
            </w:r>
            <w:r w:rsidR="00946876">
              <w:t>first ascents, new routes and first winter ascents</w:t>
            </w:r>
            <w:r w:rsidRPr="00050A14">
              <w:rPr>
                <w:rFonts w:ascii="Calibri" w:hAnsi="Calibri" w:cs="Calibri"/>
                <w:color w:val="000000"/>
              </w:rPr>
              <w:t xml:space="preserve">, in 1971. </w:t>
            </w:r>
          </w:p>
        </w:tc>
      </w:tr>
      <w:tr w:rsidR="003A4957" w14:paraId="7EC30631" w14:textId="77777777" w:rsidTr="00564A4A">
        <w:tc>
          <w:tcPr>
            <w:tcW w:w="755" w:type="dxa"/>
            <w:shd w:val="clear" w:color="auto" w:fill="D9D9D9" w:themeFill="background1" w:themeFillShade="D9"/>
          </w:tcPr>
          <w:p w14:paraId="543CCCA6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5" w:type="dxa"/>
            <w:shd w:val="clear" w:color="auto" w:fill="D9D9D9" w:themeFill="background1" w:themeFillShade="D9"/>
          </w:tcPr>
          <w:p w14:paraId="3B83DD7D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2" w:type="dxa"/>
            <w:shd w:val="clear" w:color="auto" w:fill="D9D9D9" w:themeFill="background1" w:themeFillShade="D9"/>
          </w:tcPr>
          <w:p w14:paraId="4CD4CE70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83" w:type="dxa"/>
            <w:shd w:val="clear" w:color="auto" w:fill="D9D9D9" w:themeFill="background1" w:themeFillShade="D9"/>
          </w:tcPr>
          <w:p w14:paraId="1B008A36" w14:textId="77777777" w:rsidR="003A4957" w:rsidRDefault="003A4957" w:rsidP="003A495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A4957" w14:paraId="7CD8F370" w14:textId="77777777" w:rsidTr="00564A4A">
        <w:tc>
          <w:tcPr>
            <w:tcW w:w="755" w:type="dxa"/>
          </w:tcPr>
          <w:p w14:paraId="1AD17812" w14:textId="77777777" w:rsidR="003A4957" w:rsidRDefault="003A4957" w:rsidP="003A4957"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805" w:type="dxa"/>
          </w:tcPr>
          <w:p w14:paraId="70F7FE29" w14:textId="1F3B031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551B77">
              <w:rPr>
                <w:rFonts w:ascii="Calibri" w:hAnsi="Calibri" w:cs="Calibri"/>
                <w:color w:val="000000"/>
              </w:rPr>
              <w:t>9T</w:t>
            </w:r>
          </w:p>
        </w:tc>
        <w:tc>
          <w:tcPr>
            <w:tcW w:w="1012" w:type="dxa"/>
          </w:tcPr>
          <w:p w14:paraId="74DE70DD" w14:textId="7777777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383" w:type="dxa"/>
          </w:tcPr>
          <w:p w14:paraId="5D5CF228" w14:textId="2079834C" w:rsidR="003A4957" w:rsidRPr="00551B77" w:rsidRDefault="003A4957" w:rsidP="00B12B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51B77">
              <w:rPr>
                <w:rFonts w:ascii="Calibri" w:hAnsi="Calibri" w:cs="Calibri"/>
                <w:color w:val="000000"/>
              </w:rPr>
              <w:t xml:space="preserve">Climbed the following peak on the Los Alamos </w:t>
            </w:r>
            <w:r w:rsidR="00F938D9" w:rsidRPr="00551B77">
              <w:rPr>
                <w:rFonts w:ascii="Calibri" w:hAnsi="Calibri" w:cs="Calibri"/>
                <w:color w:val="000000"/>
              </w:rPr>
              <w:t xml:space="preserve">Mountaineers </w:t>
            </w:r>
            <w:r w:rsidRPr="00551B77">
              <w:rPr>
                <w:rFonts w:ascii="Calibri" w:hAnsi="Calibri" w:cs="Calibri"/>
                <w:color w:val="000000"/>
              </w:rPr>
              <w:t>Classic Climb list:</w:t>
            </w:r>
            <w:r w:rsidR="00551B77">
              <w:rPr>
                <w:rFonts w:ascii="Calibri" w:hAnsi="Calibri" w:cs="Calibri"/>
                <w:color w:val="000000"/>
              </w:rPr>
              <w:t xml:space="preserve"> </w:t>
            </w:r>
            <w:r w:rsidRPr="00551B77">
              <w:rPr>
                <w:rFonts w:ascii="Calibri" w:hAnsi="Calibri" w:cs="Calibri"/>
                <w:color w:val="000000"/>
              </w:rPr>
              <w:t xml:space="preserve">Charlotte Dome, SW Face, which was a </w:t>
            </w:r>
            <w:r w:rsidR="00AE32FA">
              <w:rPr>
                <w:rFonts w:ascii="Calibri" w:hAnsi="Calibri" w:cs="Calibri"/>
                <w:color w:val="000000"/>
              </w:rPr>
              <w:t>n</w:t>
            </w:r>
            <w:r w:rsidR="00FD1E9D" w:rsidRPr="00551B77">
              <w:rPr>
                <w:rFonts w:ascii="Calibri" w:hAnsi="Calibri" w:cs="Calibri"/>
                <w:color w:val="000000"/>
              </w:rPr>
              <w:t xml:space="preserve">ew </w:t>
            </w:r>
            <w:r w:rsidR="00AE32FA">
              <w:rPr>
                <w:rFonts w:ascii="Calibri" w:hAnsi="Calibri" w:cs="Calibri"/>
                <w:color w:val="000000"/>
              </w:rPr>
              <w:t>r</w:t>
            </w:r>
            <w:r w:rsidR="00FD1E9D" w:rsidRPr="00551B77">
              <w:rPr>
                <w:rFonts w:ascii="Calibri" w:hAnsi="Calibri" w:cs="Calibri"/>
                <w:color w:val="000000"/>
              </w:rPr>
              <w:t>oute</w:t>
            </w:r>
            <w:r w:rsidRPr="00551B77">
              <w:rPr>
                <w:rFonts w:ascii="Calibri" w:hAnsi="Calibri" w:cs="Calibri"/>
                <w:color w:val="000000"/>
              </w:rPr>
              <w:t xml:space="preserve">. This climb is also on Fred Beckey's 100 Favorite Climbs of North America. </w:t>
            </w:r>
          </w:p>
          <w:p w14:paraId="6AAFACAC" w14:textId="77777777" w:rsidR="00B12BC5" w:rsidRPr="00B12BC5" w:rsidRDefault="00B12BC5" w:rsidP="00B12BC5">
            <w:pPr>
              <w:ind w:left="360"/>
              <w:rPr>
                <w:rFonts w:ascii="Calibri" w:hAnsi="Calibri" w:cs="Calibri"/>
                <w:color w:val="000000"/>
              </w:rPr>
            </w:pPr>
          </w:p>
          <w:p w14:paraId="03884BBE" w14:textId="77777777" w:rsidR="00B12BC5" w:rsidRDefault="003A4957" w:rsidP="00813B7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2203">
              <w:rPr>
                <w:rFonts w:ascii="Calibri" w:hAnsi="Calibri" w:cs="Calibri"/>
                <w:color w:val="000000"/>
              </w:rPr>
              <w:t>Climbed the following other peaks on Fred Beckey's 100 Favorite Climbs of North America:</w:t>
            </w:r>
          </w:p>
          <w:p w14:paraId="3B47FE69" w14:textId="3BB9CF19" w:rsidR="003A4957" w:rsidRPr="00DE37A7" w:rsidRDefault="003A4957" w:rsidP="00DE37A7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Lone Pine Peak, South Face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DE37A7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686B70F2" w14:textId="6BD9BEC1" w:rsidR="003A4957" w:rsidRDefault="003A4957" w:rsidP="00DE37A7">
            <w:pPr>
              <w:pStyle w:val="ListParagraph"/>
              <w:numPr>
                <w:ilvl w:val="0"/>
                <w:numId w:val="43"/>
              </w:numPr>
            </w:pPr>
            <w:r w:rsidRPr="00DE37A7">
              <w:rPr>
                <w:rFonts w:ascii="Calibri" w:hAnsi="Calibri" w:cs="Calibri"/>
                <w:color w:val="000000"/>
              </w:rPr>
              <w:t xml:space="preserve">Warlock Needle, South Face,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DE37A7">
              <w:rPr>
                <w:rFonts w:ascii="Calibri" w:hAnsi="Calibri" w:cs="Calibri"/>
                <w:color w:val="000000"/>
              </w:rPr>
              <w:t xml:space="preserve">. </w:t>
            </w:r>
          </w:p>
        </w:tc>
      </w:tr>
      <w:tr w:rsidR="00DE37A7" w14:paraId="56117728" w14:textId="77777777" w:rsidTr="00DE37A7">
        <w:tc>
          <w:tcPr>
            <w:tcW w:w="755" w:type="dxa"/>
            <w:shd w:val="clear" w:color="auto" w:fill="FFFF00"/>
            <w:vAlign w:val="bottom"/>
          </w:tcPr>
          <w:p w14:paraId="668B7255" w14:textId="15648C27" w:rsidR="00DE37A7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05" w:type="dxa"/>
            <w:shd w:val="clear" w:color="auto" w:fill="FFFF00"/>
            <w:vAlign w:val="bottom"/>
          </w:tcPr>
          <w:p w14:paraId="0EAE1567" w14:textId="4D616DA3" w:rsidR="00DE37A7" w:rsidRDefault="00DE37A7" w:rsidP="00DE37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012" w:type="dxa"/>
            <w:shd w:val="clear" w:color="auto" w:fill="FFFF00"/>
            <w:vAlign w:val="bottom"/>
          </w:tcPr>
          <w:p w14:paraId="4777C0D2" w14:textId="2DB7EC45" w:rsidR="00DE37A7" w:rsidRDefault="00DE37A7" w:rsidP="00DE37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Beckey's Age</w:t>
            </w:r>
          </w:p>
        </w:tc>
        <w:tc>
          <w:tcPr>
            <w:tcW w:w="10383" w:type="dxa"/>
            <w:shd w:val="clear" w:color="auto" w:fill="FFFF00"/>
            <w:vAlign w:val="bottom"/>
          </w:tcPr>
          <w:p w14:paraId="582D1F2A" w14:textId="03EFD5AF" w:rsidR="00DE37A7" w:rsidRPr="00EA6A9D" w:rsidRDefault="00DE37A7" w:rsidP="00DE3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Prominent Climbs and other Career Achievements</w:t>
            </w:r>
          </w:p>
        </w:tc>
      </w:tr>
      <w:tr w:rsidR="00EA6A9D" w14:paraId="56995375" w14:textId="77777777" w:rsidTr="00564A4A">
        <w:tc>
          <w:tcPr>
            <w:tcW w:w="755" w:type="dxa"/>
          </w:tcPr>
          <w:p w14:paraId="6C622DEA" w14:textId="51E1C403" w:rsidR="00EA6A9D" w:rsidRDefault="00EA6A9D" w:rsidP="00EA6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805" w:type="dxa"/>
          </w:tcPr>
          <w:p w14:paraId="0D88626C" w14:textId="4DF925FA" w:rsidR="00EA6A9D" w:rsidRDefault="00551B77" w:rsidP="00EA6A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19T</w:t>
            </w:r>
          </w:p>
        </w:tc>
        <w:tc>
          <w:tcPr>
            <w:tcW w:w="1012" w:type="dxa"/>
          </w:tcPr>
          <w:p w14:paraId="443478D0" w14:textId="1AD40CB0" w:rsidR="00EA6A9D" w:rsidRDefault="00EA6A9D" w:rsidP="00EA6A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0383" w:type="dxa"/>
          </w:tcPr>
          <w:p w14:paraId="53F78BBC" w14:textId="77777777" w:rsidR="00EA6A9D" w:rsidRDefault="00EA6A9D" w:rsidP="00EA6A9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C59D4">
              <w:rPr>
                <w:rFonts w:ascii="Calibri" w:hAnsi="Calibri" w:cs="Calibri"/>
                <w:color w:val="000000"/>
              </w:rPr>
              <w:t>Climbed the following peaks on Fred Beckey's 100 Favorite Climbs of North America:</w:t>
            </w:r>
          </w:p>
          <w:p w14:paraId="766AA3C5" w14:textId="63897FE4" w:rsidR="00EA6A9D" w:rsidRPr="00DE37A7" w:rsidRDefault="00EA6A9D" w:rsidP="00DE37A7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Fremont Peak, the West Buttress, which was a </w:t>
            </w:r>
            <w:r w:rsidR="00946876">
              <w:rPr>
                <w:rFonts w:ascii="Calibri" w:hAnsi="Calibri" w:cs="Calibri"/>
                <w:color w:val="000000"/>
              </w:rPr>
              <w:t>new route</w:t>
            </w:r>
            <w:r w:rsidRPr="00DE37A7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7419A550" w14:textId="12D402CF" w:rsidR="00EA6A9D" w:rsidRPr="00DE37A7" w:rsidRDefault="00EA6A9D" w:rsidP="00DE37A7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Calibri"/>
                <w:color w:val="000000"/>
              </w:rPr>
            </w:pPr>
            <w:r w:rsidRPr="00DE37A7">
              <w:rPr>
                <w:rFonts w:ascii="Calibri" w:hAnsi="Calibri" w:cs="Calibri"/>
                <w:color w:val="000000"/>
              </w:rPr>
              <w:t xml:space="preserve">Thunderbolt Peak, the SE Face - Underhill Couloir, which was a </w:t>
            </w:r>
            <w:r w:rsidR="00F913F2">
              <w:rPr>
                <w:rFonts w:ascii="Calibri" w:hAnsi="Calibri" w:cs="Calibri"/>
                <w:color w:val="000000"/>
              </w:rPr>
              <w:t>f</w:t>
            </w:r>
            <w:r w:rsidRPr="00DE37A7">
              <w:rPr>
                <w:rFonts w:ascii="Calibri" w:hAnsi="Calibri" w:cs="Calibri"/>
                <w:color w:val="000000"/>
              </w:rPr>
              <w:t xml:space="preserve">irst </w:t>
            </w:r>
            <w:r w:rsidR="00F913F2">
              <w:rPr>
                <w:rFonts w:ascii="Calibri" w:hAnsi="Calibri" w:cs="Calibri"/>
                <w:color w:val="000000"/>
              </w:rPr>
              <w:t>w</w:t>
            </w:r>
            <w:r w:rsidRPr="00DE37A7">
              <w:rPr>
                <w:rFonts w:ascii="Calibri" w:hAnsi="Calibri" w:cs="Calibri"/>
                <w:color w:val="000000"/>
              </w:rPr>
              <w:t xml:space="preserve">inter </w:t>
            </w:r>
            <w:r w:rsidR="00F913F2">
              <w:rPr>
                <w:rFonts w:ascii="Calibri" w:hAnsi="Calibri" w:cs="Calibri"/>
                <w:color w:val="000000"/>
              </w:rPr>
              <w:t>a</w:t>
            </w:r>
            <w:r w:rsidRPr="00DE37A7">
              <w:rPr>
                <w:rFonts w:ascii="Calibri" w:hAnsi="Calibri" w:cs="Calibri"/>
                <w:color w:val="000000"/>
              </w:rPr>
              <w:t>scent.</w:t>
            </w:r>
          </w:p>
          <w:p w14:paraId="2C0BAA84" w14:textId="77777777" w:rsidR="00EA6A9D" w:rsidRPr="00EA6A9D" w:rsidRDefault="00EA6A9D" w:rsidP="00EA6A9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776CF56" w14:textId="77777777" w:rsidR="003A4957" w:rsidRDefault="003A4957"/>
    <w:p w14:paraId="377EF3D8" w14:textId="0E75308C" w:rsidR="0098689A" w:rsidRDefault="0098689A">
      <w:r>
        <w:t>Some observations.</w:t>
      </w:r>
    </w:p>
    <w:p w14:paraId="40D41CFD" w14:textId="2468DD3E" w:rsidR="0098689A" w:rsidRDefault="0098689A"/>
    <w:p w14:paraId="65FC6A5D" w14:textId="5ECD0BAA" w:rsidR="0098689A" w:rsidRDefault="0098689A">
      <w:r>
        <w:t>Even though 1948 was the year Beckey successful</w:t>
      </w:r>
      <w:r w:rsidR="00DC0B67">
        <w:t>ly</w:t>
      </w:r>
      <w:r>
        <w:t xml:space="preserve"> climbed the most peaks, none of the climbs achieved any quality </w:t>
      </w:r>
      <w:r w:rsidR="008C3EED">
        <w:t>or difficulty points</w:t>
      </w:r>
      <w:r>
        <w:t xml:space="preserve"> under the first three categories. Furthermore</w:t>
      </w:r>
      <w:r w:rsidR="00DC0B67">
        <w:t>,</w:t>
      </w:r>
      <w:r>
        <w:t xml:space="preserve"> the year didn’t crack the top 20 in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>
        <w:t xml:space="preserve">s and </w:t>
      </w:r>
      <w:r w:rsidR="00DC0B67">
        <w:t>as a result the year</w:t>
      </w:r>
      <w:r w:rsidR="00ED54FC">
        <w:t>’</w:t>
      </w:r>
      <w:r w:rsidR="00DC0B67">
        <w:t xml:space="preserve">s percentage of </w:t>
      </w:r>
      <w:r w:rsidR="00F168C6">
        <w:t>n</w:t>
      </w:r>
      <w:r w:rsidR="00FD1E9D">
        <w:t xml:space="preserve">ew </w:t>
      </w:r>
      <w:r w:rsidR="00F168C6">
        <w:t>r</w:t>
      </w:r>
      <w:r w:rsidR="00FD1E9D">
        <w:t>oute</w:t>
      </w:r>
      <w:r w:rsidR="00DC0B67">
        <w:t>s didn’t make the top 20 either. Also</w:t>
      </w:r>
      <w:r w:rsidR="009075C7">
        <w:t>,</w:t>
      </w:r>
      <w:r w:rsidR="00DC0B67">
        <w:t xml:space="preserve"> </w:t>
      </w:r>
      <w:r>
        <w:t xml:space="preserve">Beckey climbed in just </w:t>
      </w:r>
      <w:r w:rsidR="00534B0C">
        <w:t>five</w:t>
      </w:r>
      <w:r>
        <w:t xml:space="preserve"> different locations, receiving a low score </w:t>
      </w:r>
      <w:r w:rsidR="00DC0B67">
        <w:t>in that category.</w:t>
      </w:r>
    </w:p>
    <w:p w14:paraId="46CC665A" w14:textId="2A7F6EF3" w:rsidR="00AA4A40" w:rsidRDefault="00AA4A40"/>
    <w:p w14:paraId="75D03B76" w14:textId="18D35EB0" w:rsidR="00AA4A40" w:rsidRDefault="00AA4A40">
      <w:r>
        <w:t>The year 1954</w:t>
      </w:r>
      <w:r w:rsidR="00A107ED">
        <w:t xml:space="preserve"> is nearly the direct opposite of 1948. It</w:t>
      </w:r>
      <w:r>
        <w:t xml:space="preserve"> is an example of Beckey not accumulat</w:t>
      </w:r>
      <w:r w:rsidR="00AE32FA">
        <w:t>ing</w:t>
      </w:r>
      <w:r>
        <w:t xml:space="preserve"> </w:t>
      </w:r>
      <w:r w:rsidR="00AE32FA">
        <w:t>very many</w:t>
      </w:r>
      <w:r>
        <w:t xml:space="preserve"> climbs </w:t>
      </w:r>
      <w:r w:rsidR="007513B0">
        <w:t xml:space="preserve">yet </w:t>
      </w:r>
      <w:r>
        <w:t>rank</w:t>
      </w:r>
      <w:r w:rsidR="007513B0">
        <w:t>s</w:t>
      </w:r>
      <w:r>
        <w:t xml:space="preserve"> high on the list of greatest </w:t>
      </w:r>
      <w:r w:rsidR="00AE32FA">
        <w:t xml:space="preserve">climbing </w:t>
      </w:r>
      <w:r>
        <w:t xml:space="preserve">years of his career. </w:t>
      </w:r>
      <w:r w:rsidR="00C15A3D">
        <w:t>The year</w:t>
      </w:r>
      <w:r>
        <w:t xml:space="preserve"> finished</w:t>
      </w:r>
      <w:r w:rsidR="00C15A3D">
        <w:t xml:space="preserve"> </w:t>
      </w:r>
      <w:r w:rsidR="00311623">
        <w:t>tied for</w:t>
      </w:r>
      <w:r>
        <w:t xml:space="preserve"> 17</w:t>
      </w:r>
      <w:r w:rsidRPr="00AA4A40">
        <w:rPr>
          <w:vertAlign w:val="superscript"/>
        </w:rPr>
        <w:t>th</w:t>
      </w:r>
      <w:r>
        <w:t xml:space="preserve"> plac</w:t>
      </w:r>
      <w:r w:rsidR="00C15A3D">
        <w:t>e</w:t>
      </w:r>
      <w:r>
        <w:t xml:space="preserve"> with a total of 49 points, getting zero points in the four </w:t>
      </w:r>
      <w:r w:rsidR="00C15A3D">
        <w:t>“</w:t>
      </w:r>
      <w:r>
        <w:t>Largest Number of Climbs</w:t>
      </w:r>
      <w:r w:rsidR="00C15A3D">
        <w:t>”</w:t>
      </w:r>
      <w:r>
        <w:t xml:space="preserve"> categories. Beckey attempt </w:t>
      </w:r>
      <w:r w:rsidR="00C15A3D">
        <w:t>seven</w:t>
      </w:r>
      <w:r>
        <w:t xml:space="preserve"> peaks and was successful on </w:t>
      </w:r>
      <w:r w:rsidR="00C15A3D">
        <w:t>six</w:t>
      </w:r>
      <w:r>
        <w:t xml:space="preserve"> of them. But did well enough in the three </w:t>
      </w:r>
      <w:r w:rsidR="00C15A3D">
        <w:t>“</w:t>
      </w:r>
      <w:r>
        <w:t>Quality or Difficulty of Climb</w:t>
      </w:r>
      <w:r w:rsidR="00C15A3D">
        <w:t>”</w:t>
      </w:r>
      <w:r>
        <w:t xml:space="preserve"> categories along with the three </w:t>
      </w:r>
      <w:r w:rsidR="00C15A3D">
        <w:t>“</w:t>
      </w:r>
      <w:r>
        <w:t>Percentage of Climbs</w:t>
      </w:r>
      <w:r w:rsidR="00C15A3D">
        <w:t>”</w:t>
      </w:r>
      <w:r>
        <w:t xml:space="preserve"> categories to </w:t>
      </w:r>
      <w:r w:rsidR="00AE32FA">
        <w:t>finish in</w:t>
      </w:r>
      <w:r>
        <w:t xml:space="preserve"> the top 20 years</w:t>
      </w:r>
      <w:r w:rsidR="00C15A3D">
        <w:t xml:space="preserve"> of his career</w:t>
      </w:r>
      <w:r>
        <w:t xml:space="preserve">. If the four </w:t>
      </w:r>
      <w:r w:rsidR="00C15A3D">
        <w:t>“</w:t>
      </w:r>
      <w:r>
        <w:t>Largest Number of Climbs</w:t>
      </w:r>
      <w:r w:rsidR="00C15A3D">
        <w:t>”</w:t>
      </w:r>
      <w:r>
        <w:t xml:space="preserve"> categories were eliminated</w:t>
      </w:r>
      <w:r w:rsidR="00B67EED">
        <w:t xml:space="preserve"> from the scoring</w:t>
      </w:r>
      <w:r w:rsidR="00AE32FA">
        <w:t xml:space="preserve"> system</w:t>
      </w:r>
      <w:r>
        <w:t>, this would be the result</w:t>
      </w:r>
      <w:r w:rsidR="004C6823">
        <w:t>:</w:t>
      </w:r>
    </w:p>
    <w:p w14:paraId="17C83F7B" w14:textId="783821EE" w:rsidR="00AA4A40" w:rsidRDefault="00AA4A40"/>
    <w:p w14:paraId="1C7A95E8" w14:textId="6645B4A3" w:rsidR="00AA4A40" w:rsidRDefault="00AA4A40" w:rsidP="00C15A3D">
      <w:pPr>
        <w:pStyle w:val="ListParagraph"/>
        <w:numPr>
          <w:ilvl w:val="0"/>
          <w:numId w:val="45"/>
        </w:numPr>
      </w:pPr>
      <w:r>
        <w:t>1967</w:t>
      </w:r>
      <w:r>
        <w:tab/>
      </w:r>
      <w:r w:rsidR="00911B57">
        <w:t>61</w:t>
      </w:r>
      <w:r>
        <w:t xml:space="preserve"> points</w:t>
      </w:r>
    </w:p>
    <w:p w14:paraId="5CFBE1CC" w14:textId="4735C302" w:rsidR="00AA4A40" w:rsidRDefault="00AA4A40" w:rsidP="00C15A3D">
      <w:pPr>
        <w:pStyle w:val="ListParagraph"/>
        <w:numPr>
          <w:ilvl w:val="0"/>
          <w:numId w:val="45"/>
        </w:numPr>
      </w:pPr>
      <w:r>
        <w:t>1966</w:t>
      </w:r>
      <w:r>
        <w:tab/>
        <w:t>5</w:t>
      </w:r>
      <w:r w:rsidR="00F96514">
        <w:t>8</w:t>
      </w:r>
      <w:r>
        <w:t xml:space="preserve"> points</w:t>
      </w:r>
    </w:p>
    <w:p w14:paraId="7B614C89" w14:textId="0FA252E6" w:rsidR="00AA4A40" w:rsidRDefault="00C15A3D" w:rsidP="00C15A3D">
      <w:pPr>
        <w:pStyle w:val="ListParagraph"/>
        <w:numPr>
          <w:ilvl w:val="0"/>
          <w:numId w:val="45"/>
        </w:numPr>
      </w:pPr>
      <w:r>
        <w:t>1954</w:t>
      </w:r>
      <w:r>
        <w:tab/>
        <w:t>49 points</w:t>
      </w:r>
    </w:p>
    <w:p w14:paraId="6152FBFF" w14:textId="7581F92A" w:rsidR="00C15A3D" w:rsidRDefault="00C15A3D" w:rsidP="00C15A3D">
      <w:pPr>
        <w:pStyle w:val="ListParagraph"/>
        <w:numPr>
          <w:ilvl w:val="0"/>
          <w:numId w:val="45"/>
        </w:numPr>
      </w:pPr>
      <w:r>
        <w:t>1962</w:t>
      </w:r>
      <w:r>
        <w:tab/>
        <w:t>49 points</w:t>
      </w:r>
    </w:p>
    <w:p w14:paraId="1640B85F" w14:textId="4BEDCE95" w:rsidR="00C15A3D" w:rsidRDefault="00C15A3D"/>
    <w:p w14:paraId="7D1AFB33" w14:textId="53DA7FD0" w:rsidR="00C15A3D" w:rsidRDefault="00C15A3D">
      <w:r>
        <w:t>1954 would be tied with 1962 as the third greatest year of Beckey’s career, despite just 6 climbs.</w:t>
      </w:r>
    </w:p>
    <w:p w14:paraId="3B53EC5B" w14:textId="1D9F324E" w:rsidR="00DC0B67" w:rsidRDefault="00DC0B67"/>
    <w:p w14:paraId="7F59AC9B" w14:textId="01F4D524" w:rsidR="00DC0B67" w:rsidRDefault="00DC0B67">
      <w:r>
        <w:t xml:space="preserve">The year 1963, in which a lot of people rant and rave about as the year he went on a climbing rampage </w:t>
      </w:r>
      <w:r w:rsidR="00AE32FA">
        <w:t xml:space="preserve">after </w:t>
      </w:r>
      <w:r>
        <w:t xml:space="preserve">not being selected to be a member of the </w:t>
      </w:r>
      <w:r w:rsidR="00AE32FA">
        <w:t xml:space="preserve">United States </w:t>
      </w:r>
      <w:r>
        <w:t>1963 Mt Everest Expedition</w:t>
      </w:r>
      <w:r w:rsidR="009075C7">
        <w:t>,</w:t>
      </w:r>
      <w:r>
        <w:t xml:space="preserve"> </w:t>
      </w:r>
      <w:r w:rsidR="003A4957">
        <w:t xml:space="preserve">he </w:t>
      </w:r>
      <w:r>
        <w:t xml:space="preserve">finished a surprising </w:t>
      </w:r>
      <w:r w:rsidR="008C3EED">
        <w:t>third</w:t>
      </w:r>
      <w:r>
        <w:t xml:space="preserve"> place. The year saw him successfu</w:t>
      </w:r>
      <w:r w:rsidR="00A67437">
        <w:t>l</w:t>
      </w:r>
      <w:r>
        <w:t>l</w:t>
      </w:r>
      <w:r w:rsidR="00A67437">
        <w:t>y</w:t>
      </w:r>
      <w:r>
        <w:t xml:space="preserve"> climb the second most peaks and</w:t>
      </w:r>
      <w:r w:rsidR="008C3EED">
        <w:t xml:space="preserve"> </w:t>
      </w:r>
      <w:r w:rsidR="00AE32FA">
        <w:t>n</w:t>
      </w:r>
      <w:r w:rsidR="008C3EED">
        <w:t>ew</w:t>
      </w:r>
      <w:r>
        <w:t xml:space="preserve"> </w:t>
      </w:r>
      <w:r w:rsidR="00AE32FA">
        <w:t>r</w:t>
      </w:r>
      <w:r>
        <w:t xml:space="preserve">outes, but the year didn’t make the top 20 for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>
        <w:t>s. Also</w:t>
      </w:r>
      <w:r w:rsidR="009075C7">
        <w:t>,</w:t>
      </w:r>
      <w:r>
        <w:t xml:space="preserve"> in the categories of percentage of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>
        <w:t xml:space="preserve">s, and percentage of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>
        <w:t xml:space="preserve">s,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>
        <w:t xml:space="preserve">s and </w:t>
      </w:r>
      <w:r w:rsidR="00AE32FA">
        <w:t>f</w:t>
      </w:r>
      <w:r>
        <w:t xml:space="preserve">irst </w:t>
      </w:r>
      <w:r w:rsidR="00AE32FA">
        <w:t>w</w:t>
      </w:r>
      <w:r>
        <w:t xml:space="preserve">inter </w:t>
      </w:r>
      <w:r w:rsidR="00AE32FA">
        <w:t>a</w:t>
      </w:r>
      <w:r>
        <w:t xml:space="preserve">scents </w:t>
      </w:r>
      <w:r w:rsidR="008C3EED">
        <w:t>1963</w:t>
      </w:r>
      <w:r w:rsidR="009075C7">
        <w:t xml:space="preserve"> </w:t>
      </w:r>
      <w:r>
        <w:t xml:space="preserve">didn’t make the cut for the top 20. Oddly the year 1963 saw him climb the second largest total of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>
        <w:t xml:space="preserve">s, but his total of successful climbs was so large it resulted in only 44% of his climbs for the year being a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 w:rsidR="009075C7">
        <w:t xml:space="preserve">, just barely cracking the top 20. To me the year 1963 </w:t>
      </w:r>
      <w:r w:rsidR="00FD5AF0">
        <w:t>dispels</w:t>
      </w:r>
      <w:r w:rsidR="009075C7">
        <w:t xml:space="preserve"> the myth that Beckey’s primary focus was on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 w:rsidR="009075C7">
        <w:t xml:space="preserve">s and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 w:rsidR="009075C7">
        <w:t xml:space="preserve">s. Of the 50 successful </w:t>
      </w:r>
      <w:r w:rsidR="009075C7">
        <w:lastRenderedPageBreak/>
        <w:t>climbs in 1963, 2</w:t>
      </w:r>
      <w:r w:rsidR="008C3EED">
        <w:t>3</w:t>
      </w:r>
      <w:r w:rsidR="009075C7">
        <w:t xml:space="preserve"> were not a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 w:rsidR="008C3EED">
        <w:t>,</w:t>
      </w:r>
      <w:r w:rsidR="009075C7">
        <w:t xml:space="preserve">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 w:rsidR="008C3EED">
        <w:t xml:space="preserve"> or </w:t>
      </w:r>
      <w:r w:rsidR="00AE32FA">
        <w:t>f</w:t>
      </w:r>
      <w:r w:rsidR="008C3EED">
        <w:t xml:space="preserve">irst </w:t>
      </w:r>
      <w:r w:rsidR="00AE32FA">
        <w:t>w</w:t>
      </w:r>
      <w:r w:rsidR="008C3EED">
        <w:t xml:space="preserve">inter </w:t>
      </w:r>
      <w:r w:rsidR="00AE32FA">
        <w:t>a</w:t>
      </w:r>
      <w:r w:rsidR="008C3EED">
        <w:t>scent</w:t>
      </w:r>
      <w:r w:rsidR="009075C7">
        <w:t xml:space="preserve">. Furthermore 1963 was in the middle of a string of years when he was racking up impressive climbing totals, again a sizeable percentage of which were not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 w:rsidR="009075C7">
        <w:t xml:space="preserve">s or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 w:rsidR="009075C7">
        <w:t>s.</w:t>
      </w:r>
      <w:r w:rsidR="009B467F">
        <w:t xml:space="preserve"> To use a slightly derogatory term, he was “Technical Peak Bagger”.</w:t>
      </w:r>
    </w:p>
    <w:p w14:paraId="363AB771" w14:textId="059C3C40" w:rsidR="009B467F" w:rsidRDefault="009B467F"/>
    <w:p w14:paraId="55C020B1" w14:textId="53DF1847" w:rsidR="009B467F" w:rsidRDefault="009B467F">
      <w:r>
        <w:t>The climbing year which surprised me w</w:t>
      </w:r>
      <w:r w:rsidR="008C3EED">
        <w:t>as</w:t>
      </w:r>
      <w:r>
        <w:t xml:space="preserve"> the second-place year of 1966. By this period, Beckey was in full Road Warrior mode, so he was climbing in a lot of different locations. </w:t>
      </w:r>
      <w:r w:rsidR="008C3EED">
        <w:t xml:space="preserve">This </w:t>
      </w:r>
      <w:r>
        <w:t xml:space="preserve">year scored well on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>
        <w:t>s categories</w:t>
      </w:r>
      <w:r w:rsidR="0059420D">
        <w:t xml:space="preserve"> (</w:t>
      </w:r>
      <w:r w:rsidR="00DE37A7">
        <w:t xml:space="preserve">third </w:t>
      </w:r>
      <w:r w:rsidR="0059420D">
        <w:t xml:space="preserve">largest number and </w:t>
      </w:r>
      <w:r w:rsidR="00F96514">
        <w:t>third</w:t>
      </w:r>
      <w:r w:rsidR="00DE37A7">
        <w:t xml:space="preserve"> </w:t>
      </w:r>
      <w:r w:rsidR="0059420D">
        <w:t>highest percentage)</w:t>
      </w:r>
      <w:r>
        <w:t xml:space="preserve">, along with </w:t>
      </w:r>
      <w:r w:rsidR="00DE37A7">
        <w:t xml:space="preserve">seventh </w:t>
      </w:r>
      <w:r>
        <w:t>largest number of climbs</w:t>
      </w:r>
      <w:r w:rsidR="00646DDB">
        <w:t xml:space="preserve"> and even managed to barely crack the top 20 in number of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 w:rsidR="00646DDB">
        <w:t xml:space="preserve">s, when by this time the pendulum had swung to Beckey climbing more </w:t>
      </w:r>
      <w:r w:rsidR="00AE32FA">
        <w:t>n</w:t>
      </w:r>
      <w:r w:rsidR="00FD1E9D">
        <w:t xml:space="preserve">ew </w:t>
      </w:r>
      <w:r w:rsidR="00AE32FA">
        <w:t>r</w:t>
      </w:r>
      <w:r w:rsidR="00FD1E9D">
        <w:t>oute</w:t>
      </w:r>
      <w:r w:rsidR="00646DDB">
        <w:t xml:space="preserve">s in a year than </w:t>
      </w:r>
      <w:r w:rsidR="00AE32FA">
        <w:t>f</w:t>
      </w:r>
      <w:r w:rsidR="00FD1E9D">
        <w:t xml:space="preserve">irst </w:t>
      </w:r>
      <w:r w:rsidR="00AE32FA">
        <w:t>a</w:t>
      </w:r>
      <w:r w:rsidR="00FD1E9D">
        <w:t>scent</w:t>
      </w:r>
      <w:r w:rsidR="00646DDB">
        <w:t xml:space="preserve">s. </w:t>
      </w:r>
      <w:r w:rsidR="0059420D">
        <w:t>This</w:t>
      </w:r>
      <w:r w:rsidR="00646DDB">
        <w:t xml:space="preserve"> year also picked up bonus points in the quality categories.</w:t>
      </w:r>
    </w:p>
    <w:p w14:paraId="72491D5F" w14:textId="79F8A99D" w:rsidR="00B85306" w:rsidRDefault="00B85306"/>
    <w:p w14:paraId="538FDFA6" w14:textId="38358101" w:rsidR="00B85306" w:rsidRDefault="00F938D9">
      <w:r>
        <w:t xml:space="preserve">Even though </w:t>
      </w:r>
      <w:r w:rsidR="00AE32FA">
        <w:t xml:space="preserve">the year </w:t>
      </w:r>
      <w:r>
        <w:t>1962 was shutout on two of the quality categories</w:t>
      </w:r>
      <w:r w:rsidR="00DE37A7">
        <w:t xml:space="preserve"> it racked up </w:t>
      </w:r>
      <w:r w:rsidR="00407C17">
        <w:t>20 points on Beckey’s 100 Favorite North American Climbs category.</w:t>
      </w:r>
      <w:r>
        <w:t xml:space="preserve"> </w:t>
      </w:r>
      <w:r w:rsidR="00407C17">
        <w:t>T</w:t>
      </w:r>
      <w:r>
        <w:t>he year did well in</w:t>
      </w:r>
      <w:r w:rsidR="0059420D" w:rsidRPr="0059420D">
        <w:t xml:space="preserve"> </w:t>
      </w:r>
      <w:r w:rsidR="00407C17">
        <w:t xml:space="preserve">the categories of </w:t>
      </w:r>
      <w:r w:rsidR="0059420D">
        <w:t>largest number of ascents</w:t>
      </w:r>
      <w:r w:rsidR="00407C17">
        <w:t xml:space="preserve"> (4</w:t>
      </w:r>
      <w:r w:rsidR="00407C17" w:rsidRPr="00407C17">
        <w:rPr>
          <w:vertAlign w:val="superscript"/>
        </w:rPr>
        <w:t>th</w:t>
      </w:r>
      <w:r w:rsidR="00407C17">
        <w:t xml:space="preserve"> place)</w:t>
      </w:r>
      <w:r w:rsidR="0059420D">
        <w:t>,</w:t>
      </w:r>
      <w:r>
        <w:t xml:space="preserve"> </w:t>
      </w:r>
      <w:r w:rsidR="0059420D">
        <w:t xml:space="preserve">largest number of </w:t>
      </w:r>
      <w:r w:rsidR="00AE32FA">
        <w:t>f</w:t>
      </w:r>
      <w:r w:rsidR="0059420D">
        <w:t xml:space="preserve">irst </w:t>
      </w:r>
      <w:r w:rsidR="00AE32FA">
        <w:t>a</w:t>
      </w:r>
      <w:r w:rsidR="0059420D">
        <w:t xml:space="preserve">scents, </w:t>
      </w:r>
      <w:r w:rsidR="00AE32FA">
        <w:t>n</w:t>
      </w:r>
      <w:r w:rsidR="0059420D">
        <w:t xml:space="preserve">ew </w:t>
      </w:r>
      <w:r w:rsidR="00AE32FA">
        <w:t>r</w:t>
      </w:r>
      <w:r w:rsidR="0059420D">
        <w:t xml:space="preserve">outes and </w:t>
      </w:r>
      <w:r w:rsidR="00AE32FA">
        <w:t>f</w:t>
      </w:r>
      <w:r w:rsidR="0059420D">
        <w:t xml:space="preserve">irst </w:t>
      </w:r>
      <w:r w:rsidR="00AE32FA">
        <w:t>w</w:t>
      </w:r>
      <w:r w:rsidR="0059420D">
        <w:t xml:space="preserve">inter </w:t>
      </w:r>
      <w:r w:rsidR="00AE32FA">
        <w:t>a</w:t>
      </w:r>
      <w:r w:rsidR="0059420D">
        <w:t>scents</w:t>
      </w:r>
      <w:r w:rsidR="00407C17">
        <w:t xml:space="preserve"> combined (2</w:t>
      </w:r>
      <w:r w:rsidR="00407C17" w:rsidRPr="00407C17">
        <w:rPr>
          <w:vertAlign w:val="superscript"/>
        </w:rPr>
        <w:t>nd</w:t>
      </w:r>
      <w:r w:rsidR="00407C17">
        <w:t xml:space="preserve"> place)</w:t>
      </w:r>
      <w:r w:rsidR="0059420D">
        <w:t xml:space="preserve">, </w:t>
      </w:r>
      <w:r>
        <w:t xml:space="preserve">the number and percentage of </w:t>
      </w:r>
      <w:r w:rsidR="00AE32FA">
        <w:t>n</w:t>
      </w:r>
      <w:r>
        <w:t xml:space="preserve">ew </w:t>
      </w:r>
      <w:r w:rsidR="00AE32FA">
        <w:t>r</w:t>
      </w:r>
      <w:r>
        <w:t xml:space="preserve">outes to put it at the top of the list. </w:t>
      </w:r>
      <w:r w:rsidR="00B85306">
        <w:t>So</w:t>
      </w:r>
      <w:r w:rsidR="00834EA1">
        <w:t>,</w:t>
      </w:r>
      <w:r w:rsidR="00B85306">
        <w:t xml:space="preserve"> in conclusion</w:t>
      </w:r>
      <w:r w:rsidR="00834EA1">
        <w:t xml:space="preserve"> I endorse the year 1962, as Fred Beckey’s greatest climbing year.</w:t>
      </w:r>
    </w:p>
    <w:p w14:paraId="77A2CAD8" w14:textId="3B4CA53F" w:rsidR="00480AEA" w:rsidRDefault="00480AEA"/>
    <w:p w14:paraId="066C4791" w14:textId="6FEE165A" w:rsidR="00480AEA" w:rsidRDefault="00480AEA">
      <w:r>
        <w:t>See Appendix on the following pages for additional detailed information.</w:t>
      </w:r>
    </w:p>
    <w:p w14:paraId="385ECDA2" w14:textId="28039CD7" w:rsidR="00AE32FA" w:rsidRDefault="00AE32FA"/>
    <w:p w14:paraId="07A231D3" w14:textId="25870D01" w:rsidR="00C15A3D" w:rsidRDefault="00AE32FA">
      <w:r>
        <w:t>Author: Dave Creeden</w:t>
      </w:r>
      <w:r w:rsidR="002924BD">
        <w:t>.</w:t>
      </w:r>
      <w:r w:rsidR="00C15A3D">
        <w:br w:type="page"/>
      </w:r>
    </w:p>
    <w:p w14:paraId="77C7DB83" w14:textId="79E83229" w:rsidR="00480AEA" w:rsidRDefault="00480AEA">
      <w:pPr>
        <w:rPr>
          <w:b/>
          <w:u w:val="single"/>
        </w:rPr>
      </w:pPr>
      <w:r>
        <w:rPr>
          <w:b/>
          <w:u w:val="single"/>
        </w:rPr>
        <w:lastRenderedPageBreak/>
        <w:t>Appendix</w:t>
      </w:r>
    </w:p>
    <w:p w14:paraId="5BD93E3D" w14:textId="77777777" w:rsidR="00480AEA" w:rsidRDefault="00480AEA">
      <w:pPr>
        <w:rPr>
          <w:b/>
          <w:u w:val="single"/>
        </w:rPr>
      </w:pPr>
    </w:p>
    <w:p w14:paraId="03F222AC" w14:textId="168497FF" w:rsidR="00F938D9" w:rsidRPr="00F938D9" w:rsidRDefault="00F938D9">
      <w:pPr>
        <w:rPr>
          <w:b/>
          <w:u w:val="single"/>
        </w:rPr>
      </w:pPr>
      <w:r w:rsidRPr="00F938D9">
        <w:rPr>
          <w:b/>
          <w:u w:val="single"/>
        </w:rPr>
        <w:t>Additional Detailed information</w:t>
      </w:r>
    </w:p>
    <w:p w14:paraId="6901EE68" w14:textId="77777777" w:rsidR="00F938D9" w:rsidRDefault="00F938D9"/>
    <w:p w14:paraId="5637D85F" w14:textId="26B82F5C" w:rsidR="003A4957" w:rsidRDefault="003A4957">
      <w:r>
        <w:t>See below for the Table</w:t>
      </w:r>
      <w:r w:rsidR="00ED54FC">
        <w:t>s</w:t>
      </w:r>
      <w:r>
        <w:t xml:space="preserve"> listing the </w:t>
      </w:r>
      <w:r w:rsidR="00B4700D">
        <w:t xml:space="preserve">scoring for the </w:t>
      </w:r>
      <w:r>
        <w:t xml:space="preserve">top </w:t>
      </w:r>
      <w:r w:rsidR="00534B0C">
        <w:t>20</w:t>
      </w:r>
      <w:r>
        <w:t xml:space="preserve"> years in each of the </w:t>
      </w:r>
      <w:r w:rsidR="00534B0C">
        <w:t>11</w:t>
      </w:r>
      <w:r>
        <w:t xml:space="preserve"> categories.</w:t>
      </w:r>
    </w:p>
    <w:p w14:paraId="1B7F3B90" w14:textId="5B7BB922" w:rsidR="003A4957" w:rsidRDefault="003A4957"/>
    <w:p w14:paraId="347A27B7" w14:textId="3B9D1CC2" w:rsidR="003A4957" w:rsidRPr="003A4957" w:rsidRDefault="003A4957">
      <w:pPr>
        <w:rPr>
          <w:b/>
          <w:u w:val="single"/>
        </w:rPr>
      </w:pPr>
      <w:r w:rsidRPr="003A4957">
        <w:rPr>
          <w:b/>
          <w:u w:val="single"/>
        </w:rPr>
        <w:t xml:space="preserve">Category One: The Los Alamos </w:t>
      </w:r>
      <w:r w:rsidR="00A56066">
        <w:rPr>
          <w:b/>
          <w:u w:val="single"/>
        </w:rPr>
        <w:t xml:space="preserve">Mountaineering </w:t>
      </w:r>
      <w:r w:rsidRPr="003A4957">
        <w:rPr>
          <w:b/>
          <w:u w:val="single"/>
        </w:rPr>
        <w:t>Classic Climbs of North America List</w:t>
      </w:r>
    </w:p>
    <w:p w14:paraId="2F15E376" w14:textId="75C3F969" w:rsidR="003A4957" w:rsidRDefault="003A4957"/>
    <w:p w14:paraId="7A441F49" w14:textId="1B3B2737" w:rsidR="003A4957" w:rsidRDefault="003A4957">
      <w:r>
        <w:t>Example</w:t>
      </w:r>
      <w:r w:rsidR="003447E0">
        <w:t xml:space="preserve"> calculation for 1961.</w:t>
      </w:r>
    </w:p>
    <w:p w14:paraId="475C1CE8" w14:textId="33CDC567" w:rsidR="003447E0" w:rsidRDefault="003447E0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18"/>
        <w:gridCol w:w="3007"/>
        <w:gridCol w:w="1260"/>
        <w:gridCol w:w="1530"/>
        <w:gridCol w:w="900"/>
        <w:gridCol w:w="720"/>
      </w:tblGrid>
      <w:tr w:rsidR="00195AAD" w14:paraId="6FBFE90A" w14:textId="77777777" w:rsidTr="00407C17">
        <w:tc>
          <w:tcPr>
            <w:tcW w:w="2118" w:type="dxa"/>
            <w:shd w:val="clear" w:color="auto" w:fill="FFFF00"/>
            <w:vAlign w:val="bottom"/>
          </w:tcPr>
          <w:p w14:paraId="5C4F2F5A" w14:textId="2DCC5098" w:rsidR="00195AAD" w:rsidRPr="00195AAD" w:rsidRDefault="00195AAD" w:rsidP="00407C17">
            <w:pPr>
              <w:rPr>
                <w:b/>
              </w:rPr>
            </w:pPr>
            <w:r w:rsidRPr="00195AAD">
              <w:rPr>
                <w:b/>
              </w:rPr>
              <w:t>Peak</w:t>
            </w:r>
          </w:p>
        </w:tc>
        <w:tc>
          <w:tcPr>
            <w:tcW w:w="3007" w:type="dxa"/>
            <w:shd w:val="clear" w:color="auto" w:fill="FFFF00"/>
            <w:vAlign w:val="bottom"/>
          </w:tcPr>
          <w:p w14:paraId="64D880FC" w14:textId="55A348EB" w:rsidR="00195AAD" w:rsidRPr="00195AAD" w:rsidRDefault="00195AAD" w:rsidP="00407C17">
            <w:pPr>
              <w:rPr>
                <w:b/>
              </w:rPr>
            </w:pPr>
            <w:r w:rsidRPr="00195AAD">
              <w:rPr>
                <w:b/>
              </w:rPr>
              <w:t>Route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60D935F6" w14:textId="09F23069" w:rsidR="00195AAD" w:rsidRPr="00195AAD" w:rsidRDefault="00195AAD" w:rsidP="00407C17">
            <w:pPr>
              <w:jc w:val="center"/>
              <w:rPr>
                <w:b/>
              </w:rPr>
            </w:pPr>
            <w:r w:rsidRPr="00195AAD">
              <w:rPr>
                <w:b/>
              </w:rPr>
              <w:t xml:space="preserve">Top 25 </w:t>
            </w:r>
            <w:r>
              <w:rPr>
                <w:b/>
              </w:rPr>
              <w:t>R</w:t>
            </w:r>
            <w:r w:rsidRPr="00195AAD">
              <w:rPr>
                <w:b/>
              </w:rPr>
              <w:t>oute</w:t>
            </w:r>
          </w:p>
        </w:tc>
        <w:tc>
          <w:tcPr>
            <w:tcW w:w="1530" w:type="dxa"/>
            <w:shd w:val="clear" w:color="auto" w:fill="FFFF00"/>
            <w:vAlign w:val="bottom"/>
          </w:tcPr>
          <w:p w14:paraId="44A44257" w14:textId="156503A3" w:rsidR="00195AAD" w:rsidRPr="00195AAD" w:rsidRDefault="00195AAD" w:rsidP="00407C17">
            <w:pPr>
              <w:jc w:val="center"/>
              <w:rPr>
                <w:b/>
              </w:rPr>
            </w:pPr>
            <w:r>
              <w:rPr>
                <w:b/>
              </w:rPr>
              <w:t>Remaining 75 Route</w:t>
            </w:r>
            <w:r w:rsidR="00A56066">
              <w:rPr>
                <w:b/>
              </w:rPr>
              <w:t>s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07F80639" w14:textId="27B0DBBE" w:rsidR="00195AAD" w:rsidRPr="00195AAD" w:rsidRDefault="00FD1E9D" w:rsidP="00407C17">
            <w:pPr>
              <w:jc w:val="center"/>
              <w:rPr>
                <w:b/>
              </w:rPr>
            </w:pPr>
            <w:r>
              <w:rPr>
                <w:b/>
              </w:rPr>
              <w:t>New Route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511362BE" w14:textId="67346787" w:rsidR="00195AAD" w:rsidRPr="00195AAD" w:rsidRDefault="00195AAD" w:rsidP="00407C17">
            <w:pPr>
              <w:jc w:val="center"/>
              <w:rPr>
                <w:b/>
              </w:rPr>
            </w:pPr>
            <w:r w:rsidRPr="00195AAD">
              <w:rPr>
                <w:b/>
              </w:rPr>
              <w:t>Total</w:t>
            </w:r>
          </w:p>
        </w:tc>
      </w:tr>
      <w:tr w:rsidR="00195AAD" w14:paraId="32544952" w14:textId="77777777" w:rsidTr="00407C17">
        <w:tc>
          <w:tcPr>
            <w:tcW w:w="2118" w:type="dxa"/>
          </w:tcPr>
          <w:p w14:paraId="305C128E" w14:textId="5CA9C1DD" w:rsidR="00195AAD" w:rsidRDefault="00195AAD">
            <w:r>
              <w:t>Mt Rainier</w:t>
            </w:r>
          </w:p>
        </w:tc>
        <w:tc>
          <w:tcPr>
            <w:tcW w:w="3007" w:type="dxa"/>
          </w:tcPr>
          <w:p w14:paraId="5740970B" w14:textId="1DDACD0D" w:rsidR="00195AAD" w:rsidRDefault="00195AAD">
            <w:r>
              <w:t>Liberty Ridge</w:t>
            </w:r>
          </w:p>
        </w:tc>
        <w:tc>
          <w:tcPr>
            <w:tcW w:w="1260" w:type="dxa"/>
          </w:tcPr>
          <w:p w14:paraId="63EF6972" w14:textId="0E207B6A" w:rsidR="00195AAD" w:rsidRDefault="00195AAD" w:rsidP="00195AAD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31ACFE50" w14:textId="77777777" w:rsidR="00195AAD" w:rsidRDefault="00195AAD" w:rsidP="00195AAD">
            <w:pPr>
              <w:jc w:val="center"/>
            </w:pPr>
          </w:p>
        </w:tc>
        <w:tc>
          <w:tcPr>
            <w:tcW w:w="900" w:type="dxa"/>
          </w:tcPr>
          <w:p w14:paraId="72AD1C31" w14:textId="6C91D533" w:rsidR="00195AAD" w:rsidRDefault="00195AAD" w:rsidP="00195AAD">
            <w:pPr>
              <w:jc w:val="center"/>
            </w:pPr>
          </w:p>
        </w:tc>
        <w:tc>
          <w:tcPr>
            <w:tcW w:w="720" w:type="dxa"/>
          </w:tcPr>
          <w:p w14:paraId="761F8593" w14:textId="0F2B4D74" w:rsidR="00195AAD" w:rsidRDefault="00195AAD" w:rsidP="00195AAD">
            <w:pPr>
              <w:jc w:val="center"/>
            </w:pPr>
            <w:r>
              <w:t>4</w:t>
            </w:r>
          </w:p>
        </w:tc>
      </w:tr>
      <w:tr w:rsidR="00195AAD" w14:paraId="5E71C2C7" w14:textId="77777777" w:rsidTr="00407C17">
        <w:tc>
          <w:tcPr>
            <w:tcW w:w="2118" w:type="dxa"/>
          </w:tcPr>
          <w:p w14:paraId="668D9E70" w14:textId="49562282" w:rsidR="00195AAD" w:rsidRDefault="00195AAD">
            <w:r>
              <w:t>South Howser Tower</w:t>
            </w:r>
          </w:p>
        </w:tc>
        <w:tc>
          <w:tcPr>
            <w:tcW w:w="3007" w:type="dxa"/>
          </w:tcPr>
          <w:p w14:paraId="62040BBF" w14:textId="049092FA" w:rsidR="00195AAD" w:rsidRDefault="00195AAD">
            <w:r w:rsidRPr="00E4329D">
              <w:rPr>
                <w:rFonts w:ascii="Calibri" w:hAnsi="Calibri" w:cs="Calibri"/>
                <w:color w:val="000000"/>
              </w:rPr>
              <w:t xml:space="preserve">Beckey-Chouinard (West Buttress) </w:t>
            </w:r>
            <w:r w:rsidR="00ED348C">
              <w:rPr>
                <w:rFonts w:ascii="Calibri" w:hAnsi="Calibri" w:cs="Calibri"/>
                <w:color w:val="000000"/>
              </w:rPr>
              <w:t>R</w:t>
            </w:r>
            <w:r w:rsidRPr="00E4329D">
              <w:rPr>
                <w:rFonts w:ascii="Calibri" w:hAnsi="Calibri" w:cs="Calibri"/>
                <w:color w:val="000000"/>
              </w:rPr>
              <w:t>oute</w:t>
            </w:r>
          </w:p>
        </w:tc>
        <w:tc>
          <w:tcPr>
            <w:tcW w:w="1260" w:type="dxa"/>
          </w:tcPr>
          <w:p w14:paraId="50438F27" w14:textId="6F724868" w:rsidR="00195AAD" w:rsidRDefault="00195AAD" w:rsidP="00195AAD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5C332885" w14:textId="77777777" w:rsidR="00195AAD" w:rsidRDefault="00195AAD" w:rsidP="00195AAD">
            <w:pPr>
              <w:jc w:val="center"/>
            </w:pPr>
          </w:p>
        </w:tc>
        <w:tc>
          <w:tcPr>
            <w:tcW w:w="900" w:type="dxa"/>
          </w:tcPr>
          <w:p w14:paraId="4AD7B32B" w14:textId="54A51568" w:rsidR="00195AAD" w:rsidRDefault="00195AAD" w:rsidP="00195AAD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500156F5" w14:textId="592D1BE8" w:rsidR="00195AAD" w:rsidRDefault="00195AAD" w:rsidP="00195AAD">
            <w:pPr>
              <w:jc w:val="center"/>
            </w:pPr>
            <w:r>
              <w:t>8</w:t>
            </w:r>
          </w:p>
        </w:tc>
      </w:tr>
      <w:tr w:rsidR="00195AAD" w14:paraId="0B2AE27A" w14:textId="77777777" w:rsidTr="00407C17">
        <w:tc>
          <w:tcPr>
            <w:tcW w:w="2118" w:type="dxa"/>
          </w:tcPr>
          <w:p w14:paraId="4D4A3AF6" w14:textId="690C5929" w:rsidR="00195AAD" w:rsidRDefault="00195AAD">
            <w:r w:rsidRPr="00E4329D">
              <w:rPr>
                <w:rFonts w:ascii="Calibri" w:hAnsi="Calibri" w:cs="Calibri"/>
                <w:color w:val="000000"/>
              </w:rPr>
              <w:t>Mt Edith Cavell</w:t>
            </w:r>
          </w:p>
        </w:tc>
        <w:tc>
          <w:tcPr>
            <w:tcW w:w="3007" w:type="dxa"/>
          </w:tcPr>
          <w:p w14:paraId="33C4D412" w14:textId="14EA8BC4" w:rsidR="00195AAD" w:rsidRDefault="00195AAD">
            <w:r w:rsidRPr="00E4329D">
              <w:rPr>
                <w:rFonts w:ascii="Calibri" w:hAnsi="Calibri" w:cs="Calibri"/>
                <w:color w:val="000000"/>
              </w:rPr>
              <w:t>North Face Direct (Chouinard/Beckey/Doody)</w:t>
            </w:r>
          </w:p>
        </w:tc>
        <w:tc>
          <w:tcPr>
            <w:tcW w:w="1260" w:type="dxa"/>
          </w:tcPr>
          <w:p w14:paraId="2108952D" w14:textId="77777777" w:rsidR="00195AAD" w:rsidRDefault="00195AAD" w:rsidP="00195AAD">
            <w:pPr>
              <w:jc w:val="center"/>
            </w:pPr>
          </w:p>
        </w:tc>
        <w:tc>
          <w:tcPr>
            <w:tcW w:w="1530" w:type="dxa"/>
          </w:tcPr>
          <w:p w14:paraId="5890EFD6" w14:textId="5530CF06" w:rsidR="00195AAD" w:rsidRDefault="00195AAD" w:rsidP="00195AAD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614FA2A2" w14:textId="44BB1723" w:rsidR="00195AAD" w:rsidRDefault="00195AAD" w:rsidP="00195AAD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471EFF09" w14:textId="5E95523C" w:rsidR="00195AAD" w:rsidRDefault="00195AAD" w:rsidP="00195AAD">
            <w:pPr>
              <w:jc w:val="center"/>
            </w:pPr>
            <w:r>
              <w:t>4</w:t>
            </w:r>
          </w:p>
        </w:tc>
      </w:tr>
      <w:tr w:rsidR="00195AAD" w14:paraId="71E48A76" w14:textId="77777777" w:rsidTr="00407C17">
        <w:tc>
          <w:tcPr>
            <w:tcW w:w="2118" w:type="dxa"/>
          </w:tcPr>
          <w:p w14:paraId="073F0C82" w14:textId="64F9A154" w:rsidR="00195AAD" w:rsidRDefault="00195AAD">
            <w:r>
              <w:t>Grand Teton</w:t>
            </w:r>
          </w:p>
        </w:tc>
        <w:tc>
          <w:tcPr>
            <w:tcW w:w="3007" w:type="dxa"/>
          </w:tcPr>
          <w:p w14:paraId="18CF94D2" w14:textId="55ED79F7" w:rsidR="00195AAD" w:rsidRDefault="00195AAD">
            <w:r w:rsidRPr="00E4329D">
              <w:rPr>
                <w:rFonts w:ascii="Calibri" w:hAnsi="Calibri" w:cs="Calibri"/>
                <w:color w:val="000000"/>
              </w:rPr>
              <w:t>Direct Exum route</w:t>
            </w:r>
          </w:p>
        </w:tc>
        <w:tc>
          <w:tcPr>
            <w:tcW w:w="1260" w:type="dxa"/>
          </w:tcPr>
          <w:p w14:paraId="6E8CFB9A" w14:textId="77777777" w:rsidR="00195AAD" w:rsidRDefault="00195AAD" w:rsidP="00195AAD">
            <w:pPr>
              <w:jc w:val="center"/>
            </w:pPr>
          </w:p>
        </w:tc>
        <w:tc>
          <w:tcPr>
            <w:tcW w:w="1530" w:type="dxa"/>
          </w:tcPr>
          <w:p w14:paraId="7F813836" w14:textId="126CCC6E" w:rsidR="00195AAD" w:rsidRDefault="00195AAD" w:rsidP="00195AAD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319D2F71" w14:textId="4B4DB763" w:rsidR="00195AAD" w:rsidRDefault="00195AAD" w:rsidP="00195AAD">
            <w:pPr>
              <w:jc w:val="center"/>
            </w:pPr>
          </w:p>
        </w:tc>
        <w:tc>
          <w:tcPr>
            <w:tcW w:w="720" w:type="dxa"/>
          </w:tcPr>
          <w:p w14:paraId="7631DC7C" w14:textId="1873F50F" w:rsidR="00195AAD" w:rsidRDefault="00195AAD" w:rsidP="00195AAD">
            <w:pPr>
              <w:jc w:val="center"/>
            </w:pPr>
            <w:r>
              <w:t>2</w:t>
            </w:r>
          </w:p>
        </w:tc>
      </w:tr>
      <w:tr w:rsidR="00C456CE" w14:paraId="54CD57AD" w14:textId="77777777" w:rsidTr="00407C17">
        <w:tc>
          <w:tcPr>
            <w:tcW w:w="8815" w:type="dxa"/>
            <w:gridSpan w:val="5"/>
            <w:shd w:val="clear" w:color="auto" w:fill="D9D9D9" w:themeFill="background1" w:themeFillShade="D9"/>
          </w:tcPr>
          <w:p w14:paraId="780918A1" w14:textId="1B567B5C" w:rsidR="00C456CE" w:rsidRDefault="00C456CE" w:rsidP="00195AAD">
            <w:pPr>
              <w:jc w:val="center"/>
            </w:pPr>
          </w:p>
        </w:tc>
        <w:tc>
          <w:tcPr>
            <w:tcW w:w="720" w:type="dxa"/>
          </w:tcPr>
          <w:p w14:paraId="1002C1B1" w14:textId="5E4FE130" w:rsidR="00C456CE" w:rsidRDefault="00C456CE" w:rsidP="00195AAD">
            <w:pPr>
              <w:jc w:val="center"/>
            </w:pPr>
            <w:r>
              <w:t>18</w:t>
            </w:r>
          </w:p>
        </w:tc>
      </w:tr>
    </w:tbl>
    <w:p w14:paraId="5C5C7071" w14:textId="77777777" w:rsidR="00195AAD" w:rsidRDefault="00195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</w:tblGrid>
      <w:tr w:rsidR="003A4957" w:rsidRPr="003447E0" w14:paraId="7BE07CAD" w14:textId="77777777" w:rsidTr="003447E0">
        <w:tc>
          <w:tcPr>
            <w:tcW w:w="985" w:type="dxa"/>
            <w:shd w:val="clear" w:color="auto" w:fill="FFFF00"/>
            <w:vAlign w:val="bottom"/>
          </w:tcPr>
          <w:p w14:paraId="375ADA2B" w14:textId="45341304" w:rsidR="003A4957" w:rsidRDefault="003A4957" w:rsidP="003A4957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3370725F" w14:textId="367B6844" w:rsidR="003A4957" w:rsidRPr="003447E0" w:rsidRDefault="003447E0" w:rsidP="003447E0">
            <w:pPr>
              <w:jc w:val="center"/>
              <w:rPr>
                <w:b/>
              </w:rPr>
            </w:pPr>
            <w:r w:rsidRPr="003447E0">
              <w:rPr>
                <w:b/>
              </w:rPr>
              <w:t>Points</w:t>
            </w:r>
          </w:p>
        </w:tc>
      </w:tr>
      <w:tr w:rsidR="003A4957" w14:paraId="066B935F" w14:textId="77777777" w:rsidTr="003447E0">
        <w:tc>
          <w:tcPr>
            <w:tcW w:w="985" w:type="dxa"/>
            <w:vAlign w:val="bottom"/>
          </w:tcPr>
          <w:p w14:paraId="6E1BF4B4" w14:textId="61CB9E10" w:rsidR="003A4957" w:rsidRDefault="003A4957" w:rsidP="003A4957">
            <w:r w:rsidRPr="003A4957">
              <w:rPr>
                <w:rFonts w:ascii="Calibri" w:hAnsi="Calibri" w:cs="Calibri"/>
              </w:rPr>
              <w:t>1961</w:t>
            </w:r>
          </w:p>
        </w:tc>
        <w:tc>
          <w:tcPr>
            <w:tcW w:w="900" w:type="dxa"/>
            <w:vAlign w:val="bottom"/>
          </w:tcPr>
          <w:p w14:paraId="418780F8" w14:textId="148603DF" w:rsidR="003A4957" w:rsidRDefault="00195AAD" w:rsidP="003A4957">
            <w:pPr>
              <w:jc w:val="center"/>
            </w:pPr>
            <w:r>
              <w:t>18</w:t>
            </w:r>
          </w:p>
        </w:tc>
      </w:tr>
      <w:tr w:rsidR="003A4957" w14:paraId="0EBF110B" w14:textId="77777777" w:rsidTr="003447E0">
        <w:tc>
          <w:tcPr>
            <w:tcW w:w="985" w:type="dxa"/>
            <w:vAlign w:val="bottom"/>
          </w:tcPr>
          <w:p w14:paraId="68015EDA" w14:textId="0B63AC1F" w:rsidR="003A4957" w:rsidRDefault="003A4957" w:rsidP="003A4957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900" w:type="dxa"/>
            <w:vAlign w:val="bottom"/>
          </w:tcPr>
          <w:p w14:paraId="17A0CC01" w14:textId="09CEC528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3A4957" w14:paraId="3162BA68" w14:textId="77777777" w:rsidTr="003447E0">
        <w:tc>
          <w:tcPr>
            <w:tcW w:w="985" w:type="dxa"/>
            <w:vAlign w:val="bottom"/>
          </w:tcPr>
          <w:p w14:paraId="52FD7BD5" w14:textId="5C6E433B" w:rsidR="003A4957" w:rsidRDefault="003A4957" w:rsidP="003A4957">
            <w:r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900" w:type="dxa"/>
            <w:vAlign w:val="bottom"/>
          </w:tcPr>
          <w:p w14:paraId="618473FE" w14:textId="0D161504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A4957" w14:paraId="5757324F" w14:textId="77777777" w:rsidTr="003447E0">
        <w:tc>
          <w:tcPr>
            <w:tcW w:w="985" w:type="dxa"/>
            <w:vAlign w:val="bottom"/>
          </w:tcPr>
          <w:p w14:paraId="3395E72C" w14:textId="2330E11E" w:rsidR="003A4957" w:rsidRDefault="003A4957" w:rsidP="003A4957"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900" w:type="dxa"/>
            <w:vAlign w:val="bottom"/>
          </w:tcPr>
          <w:p w14:paraId="18D25017" w14:textId="25390B40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A4957" w14:paraId="6C7BF73A" w14:textId="77777777" w:rsidTr="003447E0">
        <w:tc>
          <w:tcPr>
            <w:tcW w:w="985" w:type="dxa"/>
            <w:vAlign w:val="bottom"/>
          </w:tcPr>
          <w:p w14:paraId="4731E421" w14:textId="18715771" w:rsidR="003A4957" w:rsidRDefault="003A4957" w:rsidP="003A4957"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900" w:type="dxa"/>
            <w:vAlign w:val="bottom"/>
          </w:tcPr>
          <w:p w14:paraId="6009A140" w14:textId="4F343E93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A4957" w14:paraId="29EE12DD" w14:textId="77777777" w:rsidTr="003447E0">
        <w:tc>
          <w:tcPr>
            <w:tcW w:w="985" w:type="dxa"/>
            <w:vAlign w:val="bottom"/>
          </w:tcPr>
          <w:p w14:paraId="6AC86A3F" w14:textId="225173E8" w:rsidR="003A4957" w:rsidRDefault="003A4957" w:rsidP="003A4957">
            <w:r>
              <w:rPr>
                <w:rFonts w:ascii="Calibri" w:hAnsi="Calibri" w:cs="Calibri"/>
                <w:color w:val="000000"/>
              </w:rPr>
              <w:t>1940</w:t>
            </w:r>
          </w:p>
        </w:tc>
        <w:tc>
          <w:tcPr>
            <w:tcW w:w="900" w:type="dxa"/>
            <w:vAlign w:val="bottom"/>
          </w:tcPr>
          <w:p w14:paraId="25A0EE98" w14:textId="29D85157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A4957" w14:paraId="2682DB8A" w14:textId="77777777" w:rsidTr="003447E0">
        <w:tc>
          <w:tcPr>
            <w:tcW w:w="985" w:type="dxa"/>
            <w:vAlign w:val="bottom"/>
          </w:tcPr>
          <w:p w14:paraId="2D56735D" w14:textId="6AB54A13" w:rsidR="003A4957" w:rsidRDefault="003A4957" w:rsidP="003A4957"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900" w:type="dxa"/>
            <w:vAlign w:val="bottom"/>
          </w:tcPr>
          <w:p w14:paraId="689490C6" w14:textId="47E7A214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A4957" w14:paraId="39107010" w14:textId="77777777" w:rsidTr="003447E0">
        <w:tc>
          <w:tcPr>
            <w:tcW w:w="985" w:type="dxa"/>
            <w:vAlign w:val="bottom"/>
          </w:tcPr>
          <w:p w14:paraId="052D0E49" w14:textId="1C41B7AE" w:rsidR="003A4957" w:rsidRDefault="003A4957" w:rsidP="003A4957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900" w:type="dxa"/>
            <w:vAlign w:val="bottom"/>
          </w:tcPr>
          <w:p w14:paraId="2C89AF22" w14:textId="20303C98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A4957" w14:paraId="4CE0C460" w14:textId="77777777" w:rsidTr="003447E0">
        <w:tc>
          <w:tcPr>
            <w:tcW w:w="985" w:type="dxa"/>
            <w:vAlign w:val="bottom"/>
          </w:tcPr>
          <w:p w14:paraId="46A7DEF1" w14:textId="75915767" w:rsidR="003A4957" w:rsidRDefault="003A4957" w:rsidP="003A4957">
            <w:r>
              <w:rPr>
                <w:rFonts w:ascii="Calibri" w:hAnsi="Calibri" w:cs="Calibri"/>
                <w:color w:val="000000"/>
              </w:rPr>
              <w:t>1945</w:t>
            </w:r>
          </w:p>
        </w:tc>
        <w:tc>
          <w:tcPr>
            <w:tcW w:w="900" w:type="dxa"/>
            <w:vAlign w:val="bottom"/>
          </w:tcPr>
          <w:p w14:paraId="3120A82E" w14:textId="63D2EF7F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A4957" w14:paraId="54412E79" w14:textId="77777777" w:rsidTr="003447E0">
        <w:tc>
          <w:tcPr>
            <w:tcW w:w="985" w:type="dxa"/>
            <w:vAlign w:val="bottom"/>
          </w:tcPr>
          <w:p w14:paraId="65DA84A5" w14:textId="2E3AB653" w:rsidR="003A4957" w:rsidRDefault="003A4957" w:rsidP="003A4957">
            <w:r>
              <w:rPr>
                <w:rFonts w:ascii="Calibri" w:hAnsi="Calibri" w:cs="Calibri"/>
                <w:color w:val="000000"/>
              </w:rPr>
              <w:t>1986</w:t>
            </w:r>
          </w:p>
        </w:tc>
        <w:tc>
          <w:tcPr>
            <w:tcW w:w="900" w:type="dxa"/>
            <w:vAlign w:val="bottom"/>
          </w:tcPr>
          <w:p w14:paraId="0B1F8BC1" w14:textId="1D716A2B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A4957" w14:paraId="61003789" w14:textId="77777777" w:rsidTr="003447E0">
        <w:tc>
          <w:tcPr>
            <w:tcW w:w="985" w:type="dxa"/>
            <w:vAlign w:val="bottom"/>
          </w:tcPr>
          <w:p w14:paraId="63A0BD1C" w14:textId="2302A932" w:rsidR="003A4957" w:rsidRDefault="003A4957" w:rsidP="003A4957">
            <w:r>
              <w:rPr>
                <w:rFonts w:ascii="Calibri" w:hAnsi="Calibri" w:cs="Calibri"/>
                <w:color w:val="000000"/>
              </w:rPr>
              <w:t>1979</w:t>
            </w:r>
          </w:p>
        </w:tc>
        <w:tc>
          <w:tcPr>
            <w:tcW w:w="900" w:type="dxa"/>
            <w:vAlign w:val="bottom"/>
          </w:tcPr>
          <w:p w14:paraId="2883BD41" w14:textId="3821B822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74ABD5BC" w14:textId="77777777" w:rsidTr="003447E0">
        <w:tc>
          <w:tcPr>
            <w:tcW w:w="985" w:type="dxa"/>
            <w:vAlign w:val="bottom"/>
          </w:tcPr>
          <w:p w14:paraId="605F6333" w14:textId="00A1C972" w:rsidR="003A4957" w:rsidRDefault="003A4957" w:rsidP="003A4957">
            <w:r>
              <w:rPr>
                <w:rFonts w:ascii="Calibri" w:hAnsi="Calibri" w:cs="Calibri"/>
                <w:color w:val="000000"/>
              </w:rPr>
              <w:t>1994</w:t>
            </w:r>
          </w:p>
        </w:tc>
        <w:tc>
          <w:tcPr>
            <w:tcW w:w="900" w:type="dxa"/>
            <w:vAlign w:val="bottom"/>
          </w:tcPr>
          <w:p w14:paraId="466D92F7" w14:textId="59B9CCC4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0ED64146" w14:textId="77777777" w:rsidTr="003447E0">
        <w:tc>
          <w:tcPr>
            <w:tcW w:w="985" w:type="dxa"/>
            <w:vAlign w:val="bottom"/>
          </w:tcPr>
          <w:p w14:paraId="7F337C7D" w14:textId="47F15771" w:rsidR="003A4957" w:rsidRDefault="003A4957" w:rsidP="003A4957">
            <w:r>
              <w:rPr>
                <w:rFonts w:ascii="Calibri" w:hAnsi="Calibri" w:cs="Calibri"/>
                <w:color w:val="000000"/>
              </w:rPr>
              <w:t>1975</w:t>
            </w:r>
          </w:p>
        </w:tc>
        <w:tc>
          <w:tcPr>
            <w:tcW w:w="900" w:type="dxa"/>
            <w:vAlign w:val="bottom"/>
          </w:tcPr>
          <w:p w14:paraId="753BB687" w14:textId="10B45FFF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924BD" w14:paraId="27E7C367" w14:textId="77777777" w:rsidTr="002924BD">
        <w:tc>
          <w:tcPr>
            <w:tcW w:w="985" w:type="dxa"/>
            <w:shd w:val="clear" w:color="auto" w:fill="FFFF00"/>
            <w:vAlign w:val="bottom"/>
          </w:tcPr>
          <w:p w14:paraId="4000AB00" w14:textId="1F05887A" w:rsidR="002924BD" w:rsidRDefault="002924BD" w:rsidP="002924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74ACE55B" w14:textId="3251684B" w:rsidR="002924BD" w:rsidRDefault="002924BD" w:rsidP="002924B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47E0">
              <w:rPr>
                <w:b/>
              </w:rPr>
              <w:t>Points</w:t>
            </w:r>
          </w:p>
        </w:tc>
      </w:tr>
      <w:tr w:rsidR="003A4957" w14:paraId="67E55AD5" w14:textId="77777777" w:rsidTr="003447E0">
        <w:tc>
          <w:tcPr>
            <w:tcW w:w="985" w:type="dxa"/>
            <w:vAlign w:val="bottom"/>
          </w:tcPr>
          <w:p w14:paraId="4C92C104" w14:textId="72D37A39" w:rsidR="003A4957" w:rsidRDefault="003A4957" w:rsidP="003A4957"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900" w:type="dxa"/>
            <w:vAlign w:val="bottom"/>
          </w:tcPr>
          <w:p w14:paraId="3503A533" w14:textId="3604CC93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477600E1" w14:textId="77777777" w:rsidTr="003447E0">
        <w:tc>
          <w:tcPr>
            <w:tcW w:w="985" w:type="dxa"/>
            <w:vAlign w:val="bottom"/>
          </w:tcPr>
          <w:p w14:paraId="64DA9E41" w14:textId="71290495" w:rsidR="003A4957" w:rsidRDefault="003A4957" w:rsidP="003A4957">
            <w:r>
              <w:rPr>
                <w:rFonts w:ascii="Calibri" w:hAnsi="Calibri" w:cs="Calibri"/>
                <w:color w:val="000000"/>
              </w:rPr>
              <w:t>1978</w:t>
            </w:r>
          </w:p>
        </w:tc>
        <w:tc>
          <w:tcPr>
            <w:tcW w:w="900" w:type="dxa"/>
            <w:vAlign w:val="bottom"/>
          </w:tcPr>
          <w:p w14:paraId="31F60DA3" w14:textId="4DA1B885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43579E1B" w14:textId="77777777" w:rsidTr="003447E0">
        <w:tc>
          <w:tcPr>
            <w:tcW w:w="985" w:type="dxa"/>
            <w:vAlign w:val="bottom"/>
          </w:tcPr>
          <w:p w14:paraId="150C8957" w14:textId="5030B1D6" w:rsidR="003A4957" w:rsidRDefault="003A4957" w:rsidP="003A4957"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900" w:type="dxa"/>
            <w:vAlign w:val="bottom"/>
          </w:tcPr>
          <w:p w14:paraId="1CFD7AAA" w14:textId="772351AE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7F8EAB4F" w14:textId="77777777" w:rsidTr="003447E0">
        <w:tc>
          <w:tcPr>
            <w:tcW w:w="985" w:type="dxa"/>
            <w:vAlign w:val="bottom"/>
          </w:tcPr>
          <w:p w14:paraId="13593D31" w14:textId="2101727B" w:rsidR="003A4957" w:rsidRDefault="003A4957" w:rsidP="003A4957"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900" w:type="dxa"/>
            <w:vAlign w:val="bottom"/>
          </w:tcPr>
          <w:p w14:paraId="618D29EF" w14:textId="4F918C4F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5653549C" w14:textId="77777777" w:rsidTr="003447E0">
        <w:tc>
          <w:tcPr>
            <w:tcW w:w="985" w:type="dxa"/>
            <w:vAlign w:val="bottom"/>
          </w:tcPr>
          <w:p w14:paraId="1F4EEEB6" w14:textId="1DC0924F" w:rsidR="003A4957" w:rsidRDefault="003A4957" w:rsidP="003A4957">
            <w:r>
              <w:rPr>
                <w:rFonts w:ascii="Calibri" w:hAnsi="Calibri" w:cs="Calibri"/>
                <w:color w:val="000000"/>
              </w:rPr>
              <w:t>1942</w:t>
            </w:r>
          </w:p>
        </w:tc>
        <w:tc>
          <w:tcPr>
            <w:tcW w:w="900" w:type="dxa"/>
            <w:vAlign w:val="bottom"/>
          </w:tcPr>
          <w:p w14:paraId="32287D15" w14:textId="7FB9B1D8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A4957" w14:paraId="00550037" w14:textId="77777777" w:rsidTr="003447E0">
        <w:tc>
          <w:tcPr>
            <w:tcW w:w="985" w:type="dxa"/>
            <w:vAlign w:val="bottom"/>
          </w:tcPr>
          <w:p w14:paraId="55E1D789" w14:textId="11E8A0CF" w:rsidR="003A4957" w:rsidRDefault="003A4957" w:rsidP="003A4957">
            <w:r>
              <w:rPr>
                <w:rFonts w:ascii="Calibri" w:hAnsi="Calibri" w:cs="Calibri"/>
                <w:color w:val="000000"/>
              </w:rPr>
              <w:t>1977</w:t>
            </w:r>
          </w:p>
        </w:tc>
        <w:tc>
          <w:tcPr>
            <w:tcW w:w="900" w:type="dxa"/>
            <w:vAlign w:val="bottom"/>
          </w:tcPr>
          <w:p w14:paraId="54168E11" w14:textId="246DEA0F" w:rsidR="003A4957" w:rsidRDefault="003A4957" w:rsidP="003A49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46F95133" w14:textId="65ACE49F" w:rsidR="00407C17" w:rsidRDefault="00407C17">
      <w:pPr>
        <w:rPr>
          <w:b/>
          <w:u w:val="single"/>
        </w:rPr>
      </w:pPr>
    </w:p>
    <w:p w14:paraId="34CB9276" w14:textId="77777777" w:rsidR="00407C17" w:rsidRDefault="00407C17">
      <w:pPr>
        <w:rPr>
          <w:b/>
          <w:u w:val="single"/>
        </w:rPr>
      </w:pPr>
    </w:p>
    <w:p w14:paraId="17BEBD21" w14:textId="045188CA" w:rsidR="00195AAD" w:rsidRPr="00195AAD" w:rsidRDefault="00195AAD">
      <w:pPr>
        <w:rPr>
          <w:b/>
          <w:u w:val="single"/>
        </w:rPr>
      </w:pPr>
      <w:r w:rsidRPr="00195AAD">
        <w:rPr>
          <w:b/>
          <w:u w:val="single"/>
        </w:rPr>
        <w:t>Category Two: Fred Beckey</w:t>
      </w:r>
      <w:r w:rsidR="00A1587F">
        <w:rPr>
          <w:b/>
          <w:u w:val="single"/>
        </w:rPr>
        <w:t>’</w:t>
      </w:r>
      <w:r w:rsidRPr="00195AAD">
        <w:rPr>
          <w:b/>
          <w:u w:val="single"/>
        </w:rPr>
        <w:t xml:space="preserve">s 100 Favorite </w:t>
      </w:r>
      <w:r w:rsidR="00D97804">
        <w:rPr>
          <w:b/>
          <w:u w:val="single"/>
        </w:rPr>
        <w:t>C</w:t>
      </w:r>
      <w:r w:rsidRPr="00195AAD">
        <w:rPr>
          <w:b/>
          <w:u w:val="single"/>
        </w:rPr>
        <w:t>limbs of North America List</w:t>
      </w:r>
    </w:p>
    <w:p w14:paraId="70790539" w14:textId="1B6AD208" w:rsidR="00195AAD" w:rsidRDefault="00195AAD"/>
    <w:p w14:paraId="6C082D4F" w14:textId="046D986B" w:rsidR="00ED348C" w:rsidRDefault="00ED348C">
      <w:r>
        <w:t>Example calculation for 19</w:t>
      </w:r>
      <w:r w:rsidR="00C456CE">
        <w:t>62</w:t>
      </w:r>
      <w:r>
        <w:t>.</w:t>
      </w:r>
    </w:p>
    <w:p w14:paraId="1144669A" w14:textId="0820E1A3" w:rsidR="00ED348C" w:rsidRDefault="00ED3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240"/>
        <w:gridCol w:w="1260"/>
        <w:gridCol w:w="810"/>
        <w:gridCol w:w="770"/>
      </w:tblGrid>
      <w:tr w:rsidR="00ED348C" w14:paraId="1AA1607F" w14:textId="0B64DD37" w:rsidTr="00ED348C">
        <w:tc>
          <w:tcPr>
            <w:tcW w:w="1885" w:type="dxa"/>
            <w:shd w:val="clear" w:color="auto" w:fill="FFFF00"/>
          </w:tcPr>
          <w:p w14:paraId="36B27A81" w14:textId="747C3864" w:rsidR="00ED348C" w:rsidRPr="00ED348C" w:rsidRDefault="00ED348C">
            <w:pPr>
              <w:rPr>
                <w:b/>
              </w:rPr>
            </w:pPr>
            <w:r w:rsidRPr="00ED348C">
              <w:rPr>
                <w:b/>
              </w:rPr>
              <w:t>Peak</w:t>
            </w:r>
          </w:p>
        </w:tc>
        <w:tc>
          <w:tcPr>
            <w:tcW w:w="3240" w:type="dxa"/>
            <w:shd w:val="clear" w:color="auto" w:fill="FFFF00"/>
          </w:tcPr>
          <w:p w14:paraId="78128425" w14:textId="46B0B61A" w:rsidR="00ED348C" w:rsidRPr="00ED348C" w:rsidRDefault="00ED348C">
            <w:pPr>
              <w:rPr>
                <w:b/>
              </w:rPr>
            </w:pPr>
            <w:r w:rsidRPr="00ED348C">
              <w:rPr>
                <w:b/>
              </w:rPr>
              <w:t>Route</w:t>
            </w:r>
          </w:p>
        </w:tc>
        <w:tc>
          <w:tcPr>
            <w:tcW w:w="1260" w:type="dxa"/>
            <w:shd w:val="clear" w:color="auto" w:fill="FFFF00"/>
          </w:tcPr>
          <w:p w14:paraId="7964851C" w14:textId="62AD972E" w:rsidR="00ED348C" w:rsidRPr="00ED348C" w:rsidRDefault="00ED348C" w:rsidP="00ED348C">
            <w:pPr>
              <w:jc w:val="center"/>
              <w:rPr>
                <w:b/>
              </w:rPr>
            </w:pPr>
            <w:r w:rsidRPr="00ED348C">
              <w:rPr>
                <w:b/>
              </w:rPr>
              <w:t>Succeeded</w:t>
            </w:r>
          </w:p>
        </w:tc>
        <w:tc>
          <w:tcPr>
            <w:tcW w:w="810" w:type="dxa"/>
            <w:shd w:val="clear" w:color="auto" w:fill="FFFF00"/>
          </w:tcPr>
          <w:p w14:paraId="2053852D" w14:textId="375B8156" w:rsidR="00ED348C" w:rsidRPr="00ED348C" w:rsidRDefault="00FD1E9D" w:rsidP="00ED348C">
            <w:pPr>
              <w:jc w:val="center"/>
              <w:rPr>
                <w:b/>
              </w:rPr>
            </w:pPr>
            <w:r>
              <w:rPr>
                <w:b/>
              </w:rPr>
              <w:t>New Route</w:t>
            </w:r>
          </w:p>
        </w:tc>
        <w:tc>
          <w:tcPr>
            <w:tcW w:w="770" w:type="dxa"/>
            <w:shd w:val="clear" w:color="auto" w:fill="FFFF00"/>
          </w:tcPr>
          <w:p w14:paraId="3F28C885" w14:textId="008983E7" w:rsidR="00ED348C" w:rsidRPr="00ED348C" w:rsidRDefault="00ED348C" w:rsidP="00ED348C">
            <w:pPr>
              <w:jc w:val="center"/>
              <w:rPr>
                <w:b/>
              </w:rPr>
            </w:pPr>
            <w:r w:rsidRPr="00ED348C">
              <w:rPr>
                <w:b/>
              </w:rPr>
              <w:t>Totals</w:t>
            </w:r>
          </w:p>
        </w:tc>
      </w:tr>
      <w:tr w:rsidR="00ED348C" w14:paraId="198E9BDF" w14:textId="5CDFA963" w:rsidTr="00ED348C">
        <w:tc>
          <w:tcPr>
            <w:tcW w:w="1885" w:type="dxa"/>
          </w:tcPr>
          <w:p w14:paraId="3BFFBB3C" w14:textId="4D45BD5E" w:rsidR="00ED348C" w:rsidRDefault="00C456CE">
            <w:r>
              <w:t>Mt Fury-East Peak</w:t>
            </w:r>
          </w:p>
        </w:tc>
        <w:tc>
          <w:tcPr>
            <w:tcW w:w="3240" w:type="dxa"/>
          </w:tcPr>
          <w:p w14:paraId="5CBEB121" w14:textId="46D093F9" w:rsidR="00ED348C" w:rsidRDefault="00C456CE">
            <w:r>
              <w:t>North Buttress</w:t>
            </w:r>
          </w:p>
        </w:tc>
        <w:tc>
          <w:tcPr>
            <w:tcW w:w="1260" w:type="dxa"/>
          </w:tcPr>
          <w:p w14:paraId="1A9E3201" w14:textId="4AEE76BB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41F1233C" w14:textId="394DCCC2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770" w:type="dxa"/>
          </w:tcPr>
          <w:p w14:paraId="5AE18A97" w14:textId="78B50CBC" w:rsidR="00ED348C" w:rsidRDefault="00ED348C" w:rsidP="00ED348C">
            <w:pPr>
              <w:jc w:val="center"/>
            </w:pPr>
            <w:r>
              <w:t>4</w:t>
            </w:r>
          </w:p>
        </w:tc>
      </w:tr>
      <w:tr w:rsidR="00ED348C" w14:paraId="00A6B3EF" w14:textId="331C0E6E" w:rsidTr="00ED348C">
        <w:tc>
          <w:tcPr>
            <w:tcW w:w="1885" w:type="dxa"/>
          </w:tcPr>
          <w:p w14:paraId="0EFE8BC3" w14:textId="610769ED" w:rsidR="00ED348C" w:rsidRDefault="00C456CE">
            <w:r>
              <w:t>Squamish</w:t>
            </w:r>
          </w:p>
        </w:tc>
        <w:tc>
          <w:tcPr>
            <w:tcW w:w="3240" w:type="dxa"/>
          </w:tcPr>
          <w:p w14:paraId="564471D5" w14:textId="70BEF137" w:rsidR="00ED348C" w:rsidRDefault="00C456CE">
            <w:r>
              <w:t>Angel’s Crest (pitches 9-13)</w:t>
            </w:r>
          </w:p>
        </w:tc>
        <w:tc>
          <w:tcPr>
            <w:tcW w:w="1260" w:type="dxa"/>
          </w:tcPr>
          <w:p w14:paraId="1ACFE8D9" w14:textId="309D1B9F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352498F6" w14:textId="16397B2E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770" w:type="dxa"/>
          </w:tcPr>
          <w:p w14:paraId="580CDDD2" w14:textId="36375413" w:rsidR="00ED348C" w:rsidRDefault="00ED348C" w:rsidP="00ED348C">
            <w:pPr>
              <w:jc w:val="center"/>
            </w:pPr>
            <w:r>
              <w:t>4</w:t>
            </w:r>
          </w:p>
        </w:tc>
      </w:tr>
      <w:tr w:rsidR="00ED348C" w14:paraId="1381BDAB" w14:textId="18754D28" w:rsidTr="00ED348C">
        <w:tc>
          <w:tcPr>
            <w:tcW w:w="1885" w:type="dxa"/>
          </w:tcPr>
          <w:p w14:paraId="165187DB" w14:textId="2F494EB7" w:rsidR="00ED348C" w:rsidRDefault="00C456CE">
            <w:r>
              <w:t>Oubliette Mtn</w:t>
            </w:r>
          </w:p>
        </w:tc>
        <w:tc>
          <w:tcPr>
            <w:tcW w:w="3240" w:type="dxa"/>
          </w:tcPr>
          <w:p w14:paraId="50D5A098" w14:textId="746007D7" w:rsidR="00ED348C" w:rsidRDefault="00C456CE">
            <w:r>
              <w:t>East Buttress (Greenwood- Beckey- Gordon)</w:t>
            </w:r>
          </w:p>
        </w:tc>
        <w:tc>
          <w:tcPr>
            <w:tcW w:w="1260" w:type="dxa"/>
          </w:tcPr>
          <w:p w14:paraId="2E7EC9DD" w14:textId="22C4074C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5112EEF6" w14:textId="5558B38B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770" w:type="dxa"/>
          </w:tcPr>
          <w:p w14:paraId="5E663EBD" w14:textId="46ECB988" w:rsidR="00ED348C" w:rsidRDefault="00ED348C" w:rsidP="00ED348C">
            <w:pPr>
              <w:jc w:val="center"/>
            </w:pPr>
            <w:r>
              <w:t>4</w:t>
            </w:r>
          </w:p>
        </w:tc>
      </w:tr>
      <w:tr w:rsidR="00ED348C" w14:paraId="5AB1EE2A" w14:textId="7A0AC851" w:rsidTr="00ED348C">
        <w:tc>
          <w:tcPr>
            <w:tcW w:w="1885" w:type="dxa"/>
          </w:tcPr>
          <w:p w14:paraId="7355F6E6" w14:textId="27DC95B6" w:rsidR="00ED348C" w:rsidRDefault="00C456CE">
            <w:r>
              <w:t>Warrior I</w:t>
            </w:r>
          </w:p>
        </w:tc>
        <w:tc>
          <w:tcPr>
            <w:tcW w:w="3240" w:type="dxa"/>
          </w:tcPr>
          <w:p w14:paraId="43EDD515" w14:textId="7C1FE109" w:rsidR="00ED348C" w:rsidRDefault="00C456CE">
            <w:r>
              <w:t>NE Face</w:t>
            </w:r>
          </w:p>
        </w:tc>
        <w:tc>
          <w:tcPr>
            <w:tcW w:w="1260" w:type="dxa"/>
          </w:tcPr>
          <w:p w14:paraId="16146677" w14:textId="08429968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27ABA2EC" w14:textId="7E03EA78" w:rsidR="00ED348C" w:rsidRDefault="00ED348C" w:rsidP="00ED348C">
            <w:pPr>
              <w:jc w:val="center"/>
            </w:pPr>
            <w:r>
              <w:t>2</w:t>
            </w:r>
          </w:p>
        </w:tc>
        <w:tc>
          <w:tcPr>
            <w:tcW w:w="770" w:type="dxa"/>
          </w:tcPr>
          <w:p w14:paraId="7E95FA58" w14:textId="7746E691" w:rsidR="00ED348C" w:rsidRDefault="00ED348C" w:rsidP="00ED348C">
            <w:pPr>
              <w:jc w:val="center"/>
            </w:pPr>
            <w:r>
              <w:t>4</w:t>
            </w:r>
          </w:p>
        </w:tc>
      </w:tr>
      <w:tr w:rsidR="00C456CE" w14:paraId="3E5D1D2A" w14:textId="77777777" w:rsidTr="00ED348C">
        <w:tc>
          <w:tcPr>
            <w:tcW w:w="1885" w:type="dxa"/>
          </w:tcPr>
          <w:p w14:paraId="35BDF498" w14:textId="4B4A42DB" w:rsidR="00C456CE" w:rsidRPr="00452203" w:rsidRDefault="00C456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Lone Peak Cirque-Summit Wall</w:t>
            </w:r>
          </w:p>
        </w:tc>
        <w:tc>
          <w:tcPr>
            <w:tcW w:w="3240" w:type="dxa"/>
          </w:tcPr>
          <w:p w14:paraId="535D2AE8" w14:textId="618067BE" w:rsidR="00C456CE" w:rsidRPr="00452203" w:rsidRDefault="00C456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Face- Triple Overhangs</w:t>
            </w:r>
          </w:p>
        </w:tc>
        <w:tc>
          <w:tcPr>
            <w:tcW w:w="1260" w:type="dxa"/>
          </w:tcPr>
          <w:p w14:paraId="3843EF42" w14:textId="1618BE2A" w:rsidR="00C456CE" w:rsidRDefault="00C456CE" w:rsidP="00ED348C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213E7CD0" w14:textId="4E441870" w:rsidR="00C456CE" w:rsidRDefault="00C456CE" w:rsidP="00ED348C">
            <w:pPr>
              <w:jc w:val="center"/>
            </w:pPr>
            <w:r>
              <w:t>2</w:t>
            </w:r>
          </w:p>
        </w:tc>
        <w:tc>
          <w:tcPr>
            <w:tcW w:w="770" w:type="dxa"/>
          </w:tcPr>
          <w:p w14:paraId="7546F620" w14:textId="00C5C4E3" w:rsidR="00C456CE" w:rsidRDefault="00C456CE" w:rsidP="00ED348C">
            <w:pPr>
              <w:jc w:val="center"/>
            </w:pPr>
            <w:r>
              <w:t>4</w:t>
            </w:r>
          </w:p>
        </w:tc>
      </w:tr>
      <w:tr w:rsidR="00C456CE" w14:paraId="700F9F99" w14:textId="2B9833B1" w:rsidTr="00564A4A">
        <w:tc>
          <w:tcPr>
            <w:tcW w:w="7195" w:type="dxa"/>
            <w:gridSpan w:val="4"/>
            <w:shd w:val="clear" w:color="auto" w:fill="D9D9D9" w:themeFill="background1" w:themeFillShade="D9"/>
          </w:tcPr>
          <w:p w14:paraId="5C4CE8EA" w14:textId="77777777" w:rsidR="00C456CE" w:rsidRDefault="00C456CE" w:rsidP="00ED348C">
            <w:pPr>
              <w:jc w:val="center"/>
            </w:pPr>
          </w:p>
        </w:tc>
        <w:tc>
          <w:tcPr>
            <w:tcW w:w="770" w:type="dxa"/>
          </w:tcPr>
          <w:p w14:paraId="0D903360" w14:textId="1AA80352" w:rsidR="00C456CE" w:rsidRDefault="00C456CE" w:rsidP="00ED348C">
            <w:pPr>
              <w:jc w:val="center"/>
            </w:pPr>
            <w:r>
              <w:t>20</w:t>
            </w:r>
          </w:p>
        </w:tc>
      </w:tr>
    </w:tbl>
    <w:p w14:paraId="150173BE" w14:textId="77777777" w:rsidR="00ED348C" w:rsidRDefault="00ED3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</w:tblGrid>
      <w:tr w:rsidR="00ED348C" w14:paraId="2AFC2427" w14:textId="77777777" w:rsidTr="006A5B7E">
        <w:tc>
          <w:tcPr>
            <w:tcW w:w="985" w:type="dxa"/>
            <w:shd w:val="clear" w:color="auto" w:fill="FFFF00"/>
            <w:vAlign w:val="bottom"/>
          </w:tcPr>
          <w:p w14:paraId="44E95492" w14:textId="27F5643B" w:rsidR="00ED348C" w:rsidRDefault="00ED348C" w:rsidP="00ED348C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465E4EA7" w14:textId="5AF82ABB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ED348C" w14:paraId="14CD1A77" w14:textId="77777777" w:rsidTr="00ED348C">
        <w:tc>
          <w:tcPr>
            <w:tcW w:w="985" w:type="dxa"/>
            <w:vAlign w:val="bottom"/>
          </w:tcPr>
          <w:p w14:paraId="2603AA96" w14:textId="32612F33" w:rsidR="00ED348C" w:rsidRDefault="00ED348C" w:rsidP="00ED348C">
            <w:r>
              <w:rPr>
                <w:rFonts w:ascii="Calibri" w:hAnsi="Calibri" w:cs="Calibri"/>
                <w:color w:val="000000"/>
              </w:rPr>
              <w:t>19</w:t>
            </w:r>
            <w:r w:rsidR="0059420D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810" w:type="dxa"/>
            <w:vAlign w:val="bottom"/>
          </w:tcPr>
          <w:p w14:paraId="75B3FBBB" w14:textId="6E81BAF4" w:rsidR="00ED348C" w:rsidRDefault="0059420D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D348C" w14:paraId="57B27EFD" w14:textId="77777777" w:rsidTr="00ED348C">
        <w:tc>
          <w:tcPr>
            <w:tcW w:w="985" w:type="dxa"/>
            <w:vAlign w:val="bottom"/>
          </w:tcPr>
          <w:p w14:paraId="1B7CFF81" w14:textId="69C60A5B" w:rsidR="00ED348C" w:rsidRDefault="00ED348C" w:rsidP="00ED348C">
            <w:r>
              <w:rPr>
                <w:rFonts w:ascii="Calibri" w:hAnsi="Calibri" w:cs="Calibri"/>
                <w:color w:val="000000"/>
              </w:rPr>
              <w:t>19</w:t>
            </w:r>
            <w:r w:rsidR="0059420D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810" w:type="dxa"/>
            <w:vAlign w:val="bottom"/>
          </w:tcPr>
          <w:p w14:paraId="2562BB27" w14:textId="0E0C7994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D348C" w14:paraId="0DC3B4A9" w14:textId="77777777" w:rsidTr="00ED348C">
        <w:tc>
          <w:tcPr>
            <w:tcW w:w="985" w:type="dxa"/>
            <w:vAlign w:val="bottom"/>
          </w:tcPr>
          <w:p w14:paraId="75BE961C" w14:textId="0FA0CD67" w:rsidR="00ED348C" w:rsidRDefault="00ED348C" w:rsidP="00ED348C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810" w:type="dxa"/>
            <w:vAlign w:val="bottom"/>
          </w:tcPr>
          <w:p w14:paraId="2B91A716" w14:textId="26F4A975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D348C" w14:paraId="599FEB85" w14:textId="77777777" w:rsidTr="00ED348C">
        <w:tc>
          <w:tcPr>
            <w:tcW w:w="985" w:type="dxa"/>
            <w:vAlign w:val="bottom"/>
          </w:tcPr>
          <w:p w14:paraId="27F67DAE" w14:textId="1315BA75" w:rsidR="00ED348C" w:rsidRDefault="00ED348C" w:rsidP="00ED348C">
            <w:r w:rsidRPr="00B55BE8">
              <w:rPr>
                <w:rFonts w:ascii="Calibri" w:hAnsi="Calibri" w:cs="Calibri"/>
              </w:rPr>
              <w:t>1961</w:t>
            </w:r>
          </w:p>
        </w:tc>
        <w:tc>
          <w:tcPr>
            <w:tcW w:w="810" w:type="dxa"/>
            <w:vAlign w:val="bottom"/>
          </w:tcPr>
          <w:p w14:paraId="36403E39" w14:textId="22DEE24A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59420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11CE42F9" w14:textId="77777777" w:rsidTr="00ED348C">
        <w:tc>
          <w:tcPr>
            <w:tcW w:w="985" w:type="dxa"/>
            <w:vAlign w:val="bottom"/>
          </w:tcPr>
          <w:p w14:paraId="671B2CD9" w14:textId="4172E3C6" w:rsidR="00ED348C" w:rsidRDefault="00ED348C" w:rsidP="00ED348C"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810" w:type="dxa"/>
            <w:vAlign w:val="bottom"/>
          </w:tcPr>
          <w:p w14:paraId="18947161" w14:textId="6F98FD71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ED348C" w14:paraId="05CC71EE" w14:textId="77777777" w:rsidTr="00ED348C">
        <w:tc>
          <w:tcPr>
            <w:tcW w:w="985" w:type="dxa"/>
            <w:vAlign w:val="bottom"/>
          </w:tcPr>
          <w:p w14:paraId="30EC0ECB" w14:textId="5B3FC213" w:rsidR="00ED348C" w:rsidRDefault="00ED348C" w:rsidP="00ED348C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810" w:type="dxa"/>
            <w:vAlign w:val="bottom"/>
          </w:tcPr>
          <w:p w14:paraId="6B004E65" w14:textId="38052DA4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ED348C" w14:paraId="3C3130FF" w14:textId="77777777" w:rsidTr="00ED348C">
        <w:tc>
          <w:tcPr>
            <w:tcW w:w="985" w:type="dxa"/>
            <w:vAlign w:val="bottom"/>
          </w:tcPr>
          <w:p w14:paraId="0F3B670B" w14:textId="39B4C525" w:rsidR="00ED348C" w:rsidRDefault="00ED348C" w:rsidP="00ED348C"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810" w:type="dxa"/>
            <w:vAlign w:val="bottom"/>
          </w:tcPr>
          <w:p w14:paraId="74ECD195" w14:textId="66FBEABD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ED348C" w14:paraId="728707F2" w14:textId="77777777" w:rsidTr="00ED348C">
        <w:tc>
          <w:tcPr>
            <w:tcW w:w="985" w:type="dxa"/>
            <w:vAlign w:val="bottom"/>
          </w:tcPr>
          <w:p w14:paraId="463187D2" w14:textId="69694DBE" w:rsidR="00ED348C" w:rsidRDefault="00ED348C" w:rsidP="00ED348C"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810" w:type="dxa"/>
            <w:vAlign w:val="bottom"/>
          </w:tcPr>
          <w:p w14:paraId="75344D51" w14:textId="07D8603F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924BD" w14:paraId="3EE54124" w14:textId="77777777" w:rsidTr="002924BD">
        <w:tc>
          <w:tcPr>
            <w:tcW w:w="985" w:type="dxa"/>
            <w:shd w:val="clear" w:color="auto" w:fill="FFFF00"/>
            <w:vAlign w:val="bottom"/>
          </w:tcPr>
          <w:p w14:paraId="7EC25AD2" w14:textId="2721299B" w:rsidR="002924BD" w:rsidRDefault="002924BD" w:rsidP="002924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Year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01233642" w14:textId="3E45F09B" w:rsidR="002924BD" w:rsidRDefault="002924BD" w:rsidP="002924B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47E0">
              <w:rPr>
                <w:b/>
              </w:rPr>
              <w:t>Points</w:t>
            </w:r>
          </w:p>
        </w:tc>
      </w:tr>
      <w:tr w:rsidR="00ED348C" w14:paraId="6A94939C" w14:textId="77777777" w:rsidTr="00ED348C">
        <w:tc>
          <w:tcPr>
            <w:tcW w:w="985" w:type="dxa"/>
            <w:vAlign w:val="bottom"/>
          </w:tcPr>
          <w:p w14:paraId="45F1FD64" w14:textId="5CE79611" w:rsidR="00ED348C" w:rsidRDefault="00ED348C" w:rsidP="00ED348C">
            <w:r>
              <w:rPr>
                <w:rFonts w:ascii="Calibri" w:hAnsi="Calibri" w:cs="Calibri"/>
                <w:color w:val="000000"/>
              </w:rPr>
              <w:t>1978</w:t>
            </w:r>
          </w:p>
        </w:tc>
        <w:tc>
          <w:tcPr>
            <w:tcW w:w="810" w:type="dxa"/>
            <w:vAlign w:val="bottom"/>
          </w:tcPr>
          <w:p w14:paraId="6F92B772" w14:textId="3B74FD7E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D03FA" w14:paraId="5ED62628" w14:textId="77777777" w:rsidTr="00ED348C">
        <w:tc>
          <w:tcPr>
            <w:tcW w:w="985" w:type="dxa"/>
            <w:vAlign w:val="bottom"/>
          </w:tcPr>
          <w:p w14:paraId="35DE6857" w14:textId="244D2917" w:rsidR="007D03FA" w:rsidRDefault="007D03FA" w:rsidP="007D03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810" w:type="dxa"/>
            <w:vAlign w:val="bottom"/>
          </w:tcPr>
          <w:p w14:paraId="305598DD" w14:textId="3F2E1E17" w:rsidR="007D03FA" w:rsidRDefault="007D03FA" w:rsidP="007D03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</w:tr>
      <w:tr w:rsidR="00ED348C" w14:paraId="087C70B1" w14:textId="77777777" w:rsidTr="00ED348C">
        <w:tc>
          <w:tcPr>
            <w:tcW w:w="985" w:type="dxa"/>
            <w:vAlign w:val="bottom"/>
          </w:tcPr>
          <w:p w14:paraId="60EFC9F8" w14:textId="122D9328" w:rsidR="00ED348C" w:rsidRDefault="00ED348C" w:rsidP="00ED348C"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810" w:type="dxa"/>
            <w:vAlign w:val="bottom"/>
          </w:tcPr>
          <w:p w14:paraId="6A242A6C" w14:textId="79732AD6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D348C" w14:paraId="578FD0C2" w14:textId="77777777" w:rsidTr="00ED348C">
        <w:tc>
          <w:tcPr>
            <w:tcW w:w="985" w:type="dxa"/>
            <w:vAlign w:val="bottom"/>
          </w:tcPr>
          <w:p w14:paraId="28FBE8A8" w14:textId="523F549E" w:rsidR="00ED348C" w:rsidRDefault="00ED348C" w:rsidP="00ED348C">
            <w:r>
              <w:rPr>
                <w:rFonts w:ascii="Calibri" w:hAnsi="Calibri" w:cs="Calibri"/>
                <w:color w:val="000000"/>
              </w:rPr>
              <w:t>1958</w:t>
            </w:r>
          </w:p>
        </w:tc>
        <w:tc>
          <w:tcPr>
            <w:tcW w:w="810" w:type="dxa"/>
            <w:vAlign w:val="bottom"/>
          </w:tcPr>
          <w:p w14:paraId="63192AE7" w14:textId="629E1B6C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D348C" w14:paraId="7C859AA3" w14:textId="77777777" w:rsidTr="00ED348C">
        <w:tc>
          <w:tcPr>
            <w:tcW w:w="985" w:type="dxa"/>
            <w:vAlign w:val="bottom"/>
          </w:tcPr>
          <w:p w14:paraId="43489172" w14:textId="668ED8E5" w:rsidR="00ED348C" w:rsidRDefault="00ED348C" w:rsidP="00ED348C"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810" w:type="dxa"/>
            <w:vAlign w:val="bottom"/>
          </w:tcPr>
          <w:p w14:paraId="52009CA0" w14:textId="1123C128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D6134" w14:paraId="35F2C71D" w14:textId="77777777" w:rsidTr="00ED348C">
        <w:tc>
          <w:tcPr>
            <w:tcW w:w="985" w:type="dxa"/>
            <w:vAlign w:val="bottom"/>
          </w:tcPr>
          <w:p w14:paraId="661CD437" w14:textId="004DFF83" w:rsidR="00ED6134" w:rsidRDefault="00ED6134" w:rsidP="00ED34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1948</w:t>
            </w:r>
          </w:p>
        </w:tc>
        <w:tc>
          <w:tcPr>
            <w:tcW w:w="810" w:type="dxa"/>
            <w:vAlign w:val="bottom"/>
          </w:tcPr>
          <w:p w14:paraId="7B062628" w14:textId="4B4FF511" w:rsidR="00ED6134" w:rsidRDefault="00ED6134" w:rsidP="00ED34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D348C" w14:paraId="337BFB5A" w14:textId="77777777" w:rsidTr="00ED348C">
        <w:tc>
          <w:tcPr>
            <w:tcW w:w="985" w:type="dxa"/>
            <w:vAlign w:val="bottom"/>
          </w:tcPr>
          <w:p w14:paraId="2C8A4A5D" w14:textId="23B5C797" w:rsidR="00ED348C" w:rsidRDefault="00ED348C" w:rsidP="00ED348C"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810" w:type="dxa"/>
            <w:vAlign w:val="bottom"/>
          </w:tcPr>
          <w:p w14:paraId="5053A208" w14:textId="0FB6BE34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D348C" w14:paraId="2AED2B60" w14:textId="77777777" w:rsidTr="00ED348C">
        <w:tc>
          <w:tcPr>
            <w:tcW w:w="985" w:type="dxa"/>
            <w:vAlign w:val="bottom"/>
          </w:tcPr>
          <w:p w14:paraId="4079E41B" w14:textId="6F18D3DF" w:rsidR="00ED348C" w:rsidRDefault="00ED348C" w:rsidP="00ED348C">
            <w:r>
              <w:rPr>
                <w:rFonts w:ascii="Calibri" w:hAnsi="Calibri" w:cs="Calibri"/>
                <w:color w:val="000000"/>
              </w:rPr>
              <w:t>1977</w:t>
            </w:r>
          </w:p>
        </w:tc>
        <w:tc>
          <w:tcPr>
            <w:tcW w:w="810" w:type="dxa"/>
            <w:vAlign w:val="bottom"/>
          </w:tcPr>
          <w:p w14:paraId="1F30B71A" w14:textId="268511FE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D348C" w14:paraId="68310EAC" w14:textId="77777777" w:rsidTr="00ED348C">
        <w:tc>
          <w:tcPr>
            <w:tcW w:w="985" w:type="dxa"/>
            <w:vAlign w:val="bottom"/>
          </w:tcPr>
          <w:p w14:paraId="67A5CDED" w14:textId="5A10111E" w:rsidR="00ED348C" w:rsidRDefault="00ED348C" w:rsidP="00ED348C"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810" w:type="dxa"/>
            <w:vAlign w:val="bottom"/>
          </w:tcPr>
          <w:p w14:paraId="5ED9E4F2" w14:textId="356D8F8E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D348C" w14:paraId="6324AAA3" w14:textId="77777777" w:rsidTr="00ED348C">
        <w:tc>
          <w:tcPr>
            <w:tcW w:w="985" w:type="dxa"/>
            <w:vAlign w:val="bottom"/>
          </w:tcPr>
          <w:p w14:paraId="3D0CD8DE" w14:textId="47290464" w:rsidR="00ED348C" w:rsidRDefault="00ED348C" w:rsidP="00ED348C"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810" w:type="dxa"/>
            <w:vAlign w:val="bottom"/>
          </w:tcPr>
          <w:p w14:paraId="30E88435" w14:textId="0B9A46F3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5C04477F" w14:textId="77777777" w:rsidTr="00ED348C">
        <w:tc>
          <w:tcPr>
            <w:tcW w:w="985" w:type="dxa"/>
            <w:vAlign w:val="bottom"/>
          </w:tcPr>
          <w:p w14:paraId="77B14D8D" w14:textId="31C1CDB9" w:rsidR="00ED348C" w:rsidRDefault="00ED348C" w:rsidP="00ED348C">
            <w:r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810" w:type="dxa"/>
            <w:vAlign w:val="bottom"/>
          </w:tcPr>
          <w:p w14:paraId="67F924C3" w14:textId="72FDFBF0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0E7525D0" w14:textId="77777777" w:rsidTr="00ED348C">
        <w:tc>
          <w:tcPr>
            <w:tcW w:w="985" w:type="dxa"/>
            <w:vAlign w:val="bottom"/>
          </w:tcPr>
          <w:p w14:paraId="2B37BA3D" w14:textId="14B70CD8" w:rsidR="00ED348C" w:rsidRDefault="00ED348C" w:rsidP="00ED348C"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810" w:type="dxa"/>
            <w:vAlign w:val="bottom"/>
          </w:tcPr>
          <w:p w14:paraId="13F08D9B" w14:textId="4D746840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5D8EF2E3" w14:textId="77777777" w:rsidTr="00ED348C">
        <w:tc>
          <w:tcPr>
            <w:tcW w:w="985" w:type="dxa"/>
            <w:vAlign w:val="bottom"/>
          </w:tcPr>
          <w:p w14:paraId="3F38605F" w14:textId="05D0386B" w:rsidR="00ED348C" w:rsidRDefault="00ED348C" w:rsidP="00ED348C">
            <w:r>
              <w:rPr>
                <w:rFonts w:ascii="Calibri" w:hAnsi="Calibri" w:cs="Calibri"/>
                <w:color w:val="000000"/>
              </w:rPr>
              <w:t>1991</w:t>
            </w:r>
          </w:p>
        </w:tc>
        <w:tc>
          <w:tcPr>
            <w:tcW w:w="810" w:type="dxa"/>
            <w:vAlign w:val="bottom"/>
          </w:tcPr>
          <w:p w14:paraId="70D6051C" w14:textId="20111A32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456CC9C2" w14:textId="77777777" w:rsidTr="00ED348C">
        <w:tc>
          <w:tcPr>
            <w:tcW w:w="985" w:type="dxa"/>
            <w:vAlign w:val="bottom"/>
          </w:tcPr>
          <w:p w14:paraId="5008E813" w14:textId="4B26A1EB" w:rsidR="00ED348C" w:rsidRDefault="00ED348C" w:rsidP="00ED348C"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810" w:type="dxa"/>
            <w:vAlign w:val="bottom"/>
          </w:tcPr>
          <w:p w14:paraId="00BBF32E" w14:textId="241E7F3A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7FF4491A" w14:textId="77777777" w:rsidTr="00ED348C">
        <w:tc>
          <w:tcPr>
            <w:tcW w:w="985" w:type="dxa"/>
            <w:vAlign w:val="bottom"/>
          </w:tcPr>
          <w:p w14:paraId="1A6782B4" w14:textId="14C38A1B" w:rsidR="00ED348C" w:rsidRDefault="00ED348C" w:rsidP="00ED348C">
            <w:r>
              <w:rPr>
                <w:rFonts w:ascii="Calibri" w:hAnsi="Calibri" w:cs="Calibri"/>
                <w:color w:val="000000"/>
              </w:rPr>
              <w:t>2003</w:t>
            </w:r>
          </w:p>
        </w:tc>
        <w:tc>
          <w:tcPr>
            <w:tcW w:w="810" w:type="dxa"/>
            <w:vAlign w:val="bottom"/>
          </w:tcPr>
          <w:p w14:paraId="100DE419" w14:textId="2C95E0FC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7911FB49" w14:textId="77777777" w:rsidTr="00ED348C">
        <w:tc>
          <w:tcPr>
            <w:tcW w:w="985" w:type="dxa"/>
            <w:vAlign w:val="bottom"/>
          </w:tcPr>
          <w:p w14:paraId="59A56939" w14:textId="0CE4FFB6" w:rsidR="00ED348C" w:rsidRDefault="00ED348C" w:rsidP="00ED348C">
            <w:r>
              <w:rPr>
                <w:rFonts w:ascii="Calibri" w:hAnsi="Calibri" w:cs="Calibri"/>
                <w:color w:val="000000"/>
              </w:rPr>
              <w:t>1985</w:t>
            </w:r>
          </w:p>
        </w:tc>
        <w:tc>
          <w:tcPr>
            <w:tcW w:w="810" w:type="dxa"/>
            <w:vAlign w:val="bottom"/>
          </w:tcPr>
          <w:p w14:paraId="39C2966F" w14:textId="4832ACA1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D348C" w14:paraId="19118156" w14:textId="77777777" w:rsidTr="00ED348C">
        <w:tc>
          <w:tcPr>
            <w:tcW w:w="985" w:type="dxa"/>
            <w:vAlign w:val="bottom"/>
          </w:tcPr>
          <w:p w14:paraId="41E20CFD" w14:textId="5B156937" w:rsidR="00ED348C" w:rsidRDefault="00ED348C" w:rsidP="00ED348C"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810" w:type="dxa"/>
            <w:vAlign w:val="bottom"/>
          </w:tcPr>
          <w:p w14:paraId="18192E4A" w14:textId="5F723CD1" w:rsidR="00ED348C" w:rsidRDefault="00ED348C" w:rsidP="00ED3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054381D8" w14:textId="171E15F2" w:rsidR="00195AAD" w:rsidRDefault="00195AAD"/>
    <w:p w14:paraId="783C9CE2" w14:textId="6287123A" w:rsidR="002924BD" w:rsidRDefault="002924BD">
      <w:r>
        <w:br w:type="page"/>
      </w:r>
    </w:p>
    <w:p w14:paraId="7906D8FA" w14:textId="4082CCBD" w:rsidR="00B55BE8" w:rsidRPr="00B55BE8" w:rsidRDefault="00B55BE8">
      <w:pPr>
        <w:rPr>
          <w:b/>
          <w:u w:val="single"/>
        </w:rPr>
      </w:pPr>
      <w:r w:rsidRPr="00B55BE8">
        <w:rPr>
          <w:b/>
          <w:u w:val="single"/>
        </w:rPr>
        <w:lastRenderedPageBreak/>
        <w:t>Category Three: The Difficult Ten: Washington</w:t>
      </w:r>
      <w:r w:rsidR="006B5F4C">
        <w:rPr>
          <w:b/>
          <w:u w:val="single"/>
        </w:rPr>
        <w:t>’s</w:t>
      </w:r>
      <w:r w:rsidRPr="00B55BE8">
        <w:rPr>
          <w:b/>
          <w:u w:val="single"/>
        </w:rPr>
        <w:t xml:space="preserve"> Hardest Peaks</w:t>
      </w:r>
    </w:p>
    <w:p w14:paraId="2304033B" w14:textId="6BFCB610" w:rsidR="00B55BE8" w:rsidRDefault="00B55BE8"/>
    <w:p w14:paraId="58E17687" w14:textId="30AFA5A3" w:rsidR="00B55BE8" w:rsidRDefault="00B55BE8">
      <w:r>
        <w:t>Example calculation for 1950.</w:t>
      </w:r>
    </w:p>
    <w:p w14:paraId="5D723907" w14:textId="0202A115" w:rsidR="00B55BE8" w:rsidRDefault="00B55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205"/>
        <w:gridCol w:w="1440"/>
        <w:gridCol w:w="810"/>
      </w:tblGrid>
      <w:tr w:rsidR="006B5F4C" w14:paraId="1A58386B" w14:textId="77777777" w:rsidTr="006B5F4C">
        <w:tc>
          <w:tcPr>
            <w:tcW w:w="1870" w:type="dxa"/>
            <w:shd w:val="clear" w:color="auto" w:fill="FFFF00"/>
          </w:tcPr>
          <w:p w14:paraId="7A744F20" w14:textId="543FF20D" w:rsidR="006B5F4C" w:rsidRPr="006B5F4C" w:rsidRDefault="006B5F4C" w:rsidP="006B5F4C">
            <w:pPr>
              <w:jc w:val="center"/>
              <w:rPr>
                <w:b/>
              </w:rPr>
            </w:pPr>
            <w:r w:rsidRPr="006B5F4C">
              <w:rPr>
                <w:b/>
              </w:rPr>
              <w:t>Peak</w:t>
            </w:r>
          </w:p>
        </w:tc>
        <w:tc>
          <w:tcPr>
            <w:tcW w:w="1870" w:type="dxa"/>
            <w:shd w:val="clear" w:color="auto" w:fill="FFFF00"/>
          </w:tcPr>
          <w:p w14:paraId="5B0C7323" w14:textId="1F30C774" w:rsidR="006B5F4C" w:rsidRPr="006B5F4C" w:rsidRDefault="006B5F4C" w:rsidP="006B5F4C">
            <w:pPr>
              <w:jc w:val="center"/>
              <w:rPr>
                <w:b/>
              </w:rPr>
            </w:pPr>
            <w:r w:rsidRPr="006B5F4C">
              <w:rPr>
                <w:b/>
              </w:rPr>
              <w:t>Route</w:t>
            </w:r>
          </w:p>
        </w:tc>
        <w:tc>
          <w:tcPr>
            <w:tcW w:w="1205" w:type="dxa"/>
            <w:shd w:val="clear" w:color="auto" w:fill="FFFF00"/>
          </w:tcPr>
          <w:p w14:paraId="07A9F0F1" w14:textId="0237F6E0" w:rsidR="006B5F4C" w:rsidRPr="006B5F4C" w:rsidRDefault="006B5F4C" w:rsidP="006B5F4C">
            <w:pPr>
              <w:jc w:val="center"/>
              <w:rPr>
                <w:b/>
              </w:rPr>
            </w:pPr>
            <w:r w:rsidRPr="006B5F4C">
              <w:rPr>
                <w:b/>
              </w:rPr>
              <w:t>Succeeded</w:t>
            </w:r>
          </w:p>
        </w:tc>
        <w:tc>
          <w:tcPr>
            <w:tcW w:w="1440" w:type="dxa"/>
            <w:shd w:val="clear" w:color="auto" w:fill="FFFF00"/>
          </w:tcPr>
          <w:p w14:paraId="1D8CFE42" w14:textId="291600DC" w:rsidR="006B5F4C" w:rsidRPr="006B5F4C" w:rsidRDefault="00FD1E9D" w:rsidP="006B5F4C">
            <w:pPr>
              <w:jc w:val="center"/>
              <w:rPr>
                <w:b/>
              </w:rPr>
            </w:pPr>
            <w:r>
              <w:rPr>
                <w:b/>
              </w:rPr>
              <w:t>First Ascent</w:t>
            </w:r>
          </w:p>
        </w:tc>
        <w:tc>
          <w:tcPr>
            <w:tcW w:w="810" w:type="dxa"/>
            <w:shd w:val="clear" w:color="auto" w:fill="FFFF00"/>
          </w:tcPr>
          <w:p w14:paraId="4502E000" w14:textId="1747EC47" w:rsidR="006B5F4C" w:rsidRPr="006B5F4C" w:rsidRDefault="006B5F4C" w:rsidP="006B5F4C">
            <w:pPr>
              <w:jc w:val="center"/>
              <w:rPr>
                <w:b/>
              </w:rPr>
            </w:pPr>
            <w:r w:rsidRPr="006B5F4C">
              <w:rPr>
                <w:b/>
              </w:rPr>
              <w:t>Total</w:t>
            </w:r>
          </w:p>
        </w:tc>
      </w:tr>
      <w:tr w:rsidR="006B5F4C" w14:paraId="2B981B62" w14:textId="77777777" w:rsidTr="006B5F4C">
        <w:tc>
          <w:tcPr>
            <w:tcW w:w="1870" w:type="dxa"/>
          </w:tcPr>
          <w:p w14:paraId="4579213C" w14:textId="298E9CE4" w:rsidR="006B5F4C" w:rsidRDefault="006B5F4C">
            <w:r>
              <w:t>Middle Index</w:t>
            </w:r>
          </w:p>
        </w:tc>
        <w:tc>
          <w:tcPr>
            <w:tcW w:w="1870" w:type="dxa"/>
          </w:tcPr>
          <w:p w14:paraId="52FCD5C2" w14:textId="29957F5C" w:rsidR="006B5F4C" w:rsidRDefault="006B5F4C">
            <w:r>
              <w:t>NE Route</w:t>
            </w:r>
          </w:p>
        </w:tc>
        <w:tc>
          <w:tcPr>
            <w:tcW w:w="1205" w:type="dxa"/>
          </w:tcPr>
          <w:p w14:paraId="48A160F2" w14:textId="6743A3CB" w:rsidR="006B5F4C" w:rsidRDefault="006B5F4C" w:rsidP="006B5F4C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2110C36" w14:textId="28EF8581" w:rsidR="006B5F4C" w:rsidRDefault="006B5F4C" w:rsidP="006B5F4C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130E6DD4" w14:textId="07E168C7" w:rsidR="006B5F4C" w:rsidRDefault="006B5F4C" w:rsidP="006B5F4C">
            <w:pPr>
              <w:jc w:val="center"/>
            </w:pPr>
            <w:r>
              <w:t>6</w:t>
            </w:r>
          </w:p>
        </w:tc>
      </w:tr>
      <w:tr w:rsidR="006B5F4C" w14:paraId="710C31F0" w14:textId="77777777" w:rsidTr="006B5F4C">
        <w:tc>
          <w:tcPr>
            <w:tcW w:w="1870" w:type="dxa"/>
          </w:tcPr>
          <w:p w14:paraId="055F4F61" w14:textId="2D4E4401" w:rsidR="006B5F4C" w:rsidRDefault="006B5F4C">
            <w:r>
              <w:t>North Index</w:t>
            </w:r>
          </w:p>
        </w:tc>
        <w:tc>
          <w:tcPr>
            <w:tcW w:w="1870" w:type="dxa"/>
          </w:tcPr>
          <w:p w14:paraId="3474E85F" w14:textId="0241E0C8" w:rsidR="006B5F4C" w:rsidRDefault="006B5F4C">
            <w:r>
              <w:t>North Face</w:t>
            </w:r>
          </w:p>
        </w:tc>
        <w:tc>
          <w:tcPr>
            <w:tcW w:w="1205" w:type="dxa"/>
          </w:tcPr>
          <w:p w14:paraId="04035DD5" w14:textId="34591473" w:rsidR="006B5F4C" w:rsidRDefault="006B5F4C" w:rsidP="006B5F4C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10335547" w14:textId="77777777" w:rsidR="006B5F4C" w:rsidRDefault="006B5F4C" w:rsidP="006B5F4C">
            <w:pPr>
              <w:jc w:val="center"/>
            </w:pPr>
          </w:p>
        </w:tc>
        <w:tc>
          <w:tcPr>
            <w:tcW w:w="810" w:type="dxa"/>
          </w:tcPr>
          <w:p w14:paraId="1C5B2E4E" w14:textId="587257AB" w:rsidR="006B5F4C" w:rsidRDefault="006B5F4C" w:rsidP="006B5F4C">
            <w:pPr>
              <w:jc w:val="center"/>
            </w:pPr>
            <w:r>
              <w:t>2</w:t>
            </w:r>
          </w:p>
        </w:tc>
      </w:tr>
      <w:tr w:rsidR="00C456CE" w14:paraId="07708F80" w14:textId="77777777" w:rsidTr="00564A4A">
        <w:tc>
          <w:tcPr>
            <w:tcW w:w="6385" w:type="dxa"/>
            <w:gridSpan w:val="4"/>
            <w:shd w:val="clear" w:color="auto" w:fill="D9D9D9" w:themeFill="background1" w:themeFillShade="D9"/>
          </w:tcPr>
          <w:p w14:paraId="41E9D633" w14:textId="77777777" w:rsidR="00C456CE" w:rsidRDefault="00C456CE"/>
        </w:tc>
        <w:tc>
          <w:tcPr>
            <w:tcW w:w="810" w:type="dxa"/>
          </w:tcPr>
          <w:p w14:paraId="42CB2C55" w14:textId="58EF4EDD" w:rsidR="00C456CE" w:rsidRDefault="00C456CE" w:rsidP="006B5F4C">
            <w:pPr>
              <w:jc w:val="center"/>
            </w:pPr>
            <w:r>
              <w:t>8</w:t>
            </w:r>
          </w:p>
        </w:tc>
      </w:tr>
    </w:tbl>
    <w:p w14:paraId="39EA4672" w14:textId="77777777" w:rsidR="00B55BE8" w:rsidRDefault="00B55BE8"/>
    <w:p w14:paraId="6F9B4ADA" w14:textId="2765B9DA" w:rsidR="002924BD" w:rsidRDefault="00292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</w:tblGrid>
      <w:tr w:rsidR="00B55BE8" w14:paraId="74454859" w14:textId="77777777" w:rsidTr="00B55BE8">
        <w:tc>
          <w:tcPr>
            <w:tcW w:w="985" w:type="dxa"/>
            <w:shd w:val="clear" w:color="auto" w:fill="FFFF00"/>
          </w:tcPr>
          <w:p w14:paraId="3BC8888D" w14:textId="11C0D351" w:rsidR="00B55BE8" w:rsidRPr="00B55BE8" w:rsidRDefault="00B55BE8">
            <w:pPr>
              <w:rPr>
                <w:b/>
              </w:rPr>
            </w:pPr>
            <w:r w:rsidRPr="00B55BE8">
              <w:rPr>
                <w:b/>
              </w:rPr>
              <w:t>Year</w:t>
            </w:r>
          </w:p>
        </w:tc>
        <w:tc>
          <w:tcPr>
            <w:tcW w:w="810" w:type="dxa"/>
            <w:shd w:val="clear" w:color="auto" w:fill="FFFF00"/>
          </w:tcPr>
          <w:p w14:paraId="172B5414" w14:textId="702F0A71" w:rsidR="00B55BE8" w:rsidRPr="00B55BE8" w:rsidRDefault="00B55BE8">
            <w:pPr>
              <w:rPr>
                <w:b/>
              </w:rPr>
            </w:pPr>
            <w:r w:rsidRPr="00B55BE8">
              <w:rPr>
                <w:b/>
              </w:rPr>
              <w:t>Points</w:t>
            </w:r>
          </w:p>
        </w:tc>
      </w:tr>
      <w:tr w:rsidR="00B55BE8" w14:paraId="3BF63CD5" w14:textId="77777777" w:rsidTr="00B55BE8">
        <w:tc>
          <w:tcPr>
            <w:tcW w:w="985" w:type="dxa"/>
            <w:vAlign w:val="bottom"/>
          </w:tcPr>
          <w:p w14:paraId="20F56A4E" w14:textId="59A65A44" w:rsidR="00B55BE8" w:rsidRDefault="00B55BE8" w:rsidP="00B55BE8"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810" w:type="dxa"/>
            <w:vAlign w:val="bottom"/>
          </w:tcPr>
          <w:p w14:paraId="01FC0270" w14:textId="6E05F5CD" w:rsidR="00B55BE8" w:rsidRDefault="00C56424" w:rsidP="00B55BE8">
            <w:r>
              <w:t>8</w:t>
            </w:r>
          </w:p>
        </w:tc>
      </w:tr>
      <w:tr w:rsidR="00C56424" w14:paraId="3CBB47A0" w14:textId="77777777" w:rsidTr="00B55BE8">
        <w:tc>
          <w:tcPr>
            <w:tcW w:w="985" w:type="dxa"/>
            <w:vAlign w:val="bottom"/>
          </w:tcPr>
          <w:p w14:paraId="6C6118FE" w14:textId="4E97AF76" w:rsidR="00C56424" w:rsidRDefault="00C56424" w:rsidP="00C56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810" w:type="dxa"/>
            <w:vAlign w:val="bottom"/>
          </w:tcPr>
          <w:p w14:paraId="6408B2AB" w14:textId="2C331BA2" w:rsidR="00C56424" w:rsidRDefault="00C56424" w:rsidP="00C56424">
            <w:r>
              <w:t>8</w:t>
            </w:r>
          </w:p>
        </w:tc>
      </w:tr>
      <w:tr w:rsidR="00B55BE8" w14:paraId="21E574D7" w14:textId="77777777" w:rsidTr="00B55BE8">
        <w:tc>
          <w:tcPr>
            <w:tcW w:w="985" w:type="dxa"/>
            <w:vAlign w:val="bottom"/>
          </w:tcPr>
          <w:p w14:paraId="70888F6B" w14:textId="3B2A0E37" w:rsidR="00B55BE8" w:rsidRDefault="00B55BE8" w:rsidP="00B55BE8">
            <w:r>
              <w:rPr>
                <w:rFonts w:ascii="Calibri" w:hAnsi="Calibri" w:cs="Calibri"/>
                <w:color w:val="000000"/>
              </w:rPr>
              <w:t>1951</w:t>
            </w:r>
          </w:p>
        </w:tc>
        <w:tc>
          <w:tcPr>
            <w:tcW w:w="810" w:type="dxa"/>
            <w:vAlign w:val="bottom"/>
          </w:tcPr>
          <w:p w14:paraId="41F2FD1F" w14:textId="129954DD" w:rsidR="00B55BE8" w:rsidRDefault="00ED6134" w:rsidP="00B55BE8">
            <w:r>
              <w:t>6</w:t>
            </w:r>
          </w:p>
        </w:tc>
      </w:tr>
      <w:tr w:rsidR="00B55BE8" w14:paraId="6C6AFCFC" w14:textId="77777777" w:rsidTr="00B55BE8">
        <w:tc>
          <w:tcPr>
            <w:tcW w:w="985" w:type="dxa"/>
            <w:vAlign w:val="bottom"/>
          </w:tcPr>
          <w:p w14:paraId="0092A687" w14:textId="1E543DAE" w:rsidR="00B55BE8" w:rsidRDefault="00B55BE8" w:rsidP="00B55BE8">
            <w:r>
              <w:rPr>
                <w:rFonts w:ascii="Calibri" w:hAnsi="Calibri" w:cs="Calibri"/>
                <w:color w:val="000000"/>
              </w:rPr>
              <w:t>1940</w:t>
            </w:r>
          </w:p>
        </w:tc>
        <w:tc>
          <w:tcPr>
            <w:tcW w:w="810" w:type="dxa"/>
            <w:vAlign w:val="bottom"/>
          </w:tcPr>
          <w:p w14:paraId="150B4537" w14:textId="20CF0CC3" w:rsidR="00B55BE8" w:rsidRDefault="00B55BE8" w:rsidP="00B55BE8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55BE8" w14:paraId="3F189F1B" w14:textId="77777777" w:rsidTr="00B55BE8">
        <w:tc>
          <w:tcPr>
            <w:tcW w:w="985" w:type="dxa"/>
            <w:vAlign w:val="bottom"/>
          </w:tcPr>
          <w:p w14:paraId="5F78491E" w14:textId="4229526E" w:rsidR="00B55BE8" w:rsidRDefault="00B55BE8" w:rsidP="00B55BE8">
            <w:r>
              <w:rPr>
                <w:rFonts w:ascii="Calibri" w:hAnsi="Calibri" w:cs="Calibri"/>
                <w:color w:val="000000"/>
              </w:rPr>
              <w:t>1941</w:t>
            </w:r>
          </w:p>
        </w:tc>
        <w:tc>
          <w:tcPr>
            <w:tcW w:w="810" w:type="dxa"/>
            <w:vAlign w:val="bottom"/>
          </w:tcPr>
          <w:p w14:paraId="2499E5FB" w14:textId="464C2BA3" w:rsidR="00B55BE8" w:rsidRDefault="00B55BE8" w:rsidP="00B55BE8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55BE8" w14:paraId="1165EB97" w14:textId="77777777" w:rsidTr="00B55BE8">
        <w:tc>
          <w:tcPr>
            <w:tcW w:w="985" w:type="dxa"/>
            <w:vAlign w:val="bottom"/>
          </w:tcPr>
          <w:p w14:paraId="2E9CAF3E" w14:textId="7332F8B5" w:rsidR="00B55BE8" w:rsidRDefault="00B55BE8" w:rsidP="00B55BE8"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810" w:type="dxa"/>
            <w:vAlign w:val="bottom"/>
          </w:tcPr>
          <w:p w14:paraId="4BFBAE98" w14:textId="057C388F" w:rsidR="00B55BE8" w:rsidRDefault="00B55BE8" w:rsidP="00B55BE8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55BE8" w14:paraId="3A38FE74" w14:textId="77777777" w:rsidTr="00B55BE8">
        <w:tc>
          <w:tcPr>
            <w:tcW w:w="985" w:type="dxa"/>
            <w:vAlign w:val="bottom"/>
          </w:tcPr>
          <w:p w14:paraId="0E0BC8B0" w14:textId="099282B8" w:rsidR="00B55BE8" w:rsidRDefault="00B55BE8" w:rsidP="00B55BE8">
            <w:r>
              <w:rPr>
                <w:rFonts w:ascii="Calibri" w:hAnsi="Calibri" w:cs="Calibri"/>
                <w:color w:val="000000"/>
              </w:rPr>
              <w:t>1947</w:t>
            </w:r>
          </w:p>
        </w:tc>
        <w:tc>
          <w:tcPr>
            <w:tcW w:w="810" w:type="dxa"/>
            <w:vAlign w:val="bottom"/>
          </w:tcPr>
          <w:p w14:paraId="751ED0B1" w14:textId="54AD8C3B" w:rsidR="00B55BE8" w:rsidRDefault="00B55BE8" w:rsidP="00B55BE8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55BE8" w14:paraId="650EB6D0" w14:textId="77777777" w:rsidTr="001140ED">
        <w:tc>
          <w:tcPr>
            <w:tcW w:w="985" w:type="dxa"/>
            <w:vAlign w:val="bottom"/>
          </w:tcPr>
          <w:p w14:paraId="37866E33" w14:textId="482BD932" w:rsidR="00B55BE8" w:rsidRDefault="00B55BE8" w:rsidP="00B55BE8">
            <w:r>
              <w:rPr>
                <w:rFonts w:ascii="Calibri" w:hAnsi="Calibri" w:cs="Calibri"/>
                <w:color w:val="000000"/>
              </w:rPr>
              <w:t>1953</w:t>
            </w:r>
          </w:p>
        </w:tc>
        <w:tc>
          <w:tcPr>
            <w:tcW w:w="810" w:type="dxa"/>
            <w:vAlign w:val="bottom"/>
          </w:tcPr>
          <w:p w14:paraId="3B3E6E00" w14:textId="55383CF6" w:rsidR="00B55BE8" w:rsidRDefault="00B55BE8" w:rsidP="00B55BE8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55BE8" w14:paraId="767B9F13" w14:textId="77777777" w:rsidTr="001140ED">
        <w:tc>
          <w:tcPr>
            <w:tcW w:w="985" w:type="dxa"/>
            <w:vAlign w:val="bottom"/>
          </w:tcPr>
          <w:p w14:paraId="008827FA" w14:textId="6987957D" w:rsidR="00B55BE8" w:rsidRDefault="00B55BE8" w:rsidP="00B55BE8"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810" w:type="dxa"/>
            <w:vAlign w:val="bottom"/>
          </w:tcPr>
          <w:p w14:paraId="02725034" w14:textId="117EBA60" w:rsidR="00B55BE8" w:rsidRDefault="00B55BE8" w:rsidP="00B55BE8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55BE8" w14:paraId="688BC695" w14:textId="77777777" w:rsidTr="001140ED">
        <w:tc>
          <w:tcPr>
            <w:tcW w:w="985" w:type="dxa"/>
            <w:vAlign w:val="bottom"/>
          </w:tcPr>
          <w:p w14:paraId="7F928C7A" w14:textId="45C09FCF" w:rsidR="00B55BE8" w:rsidRDefault="00B55BE8" w:rsidP="00B55BE8">
            <w:r>
              <w:rPr>
                <w:rFonts w:ascii="Calibri" w:hAnsi="Calibri" w:cs="Calibri"/>
                <w:color w:val="000000"/>
              </w:rPr>
              <w:t>1945</w:t>
            </w:r>
          </w:p>
        </w:tc>
        <w:tc>
          <w:tcPr>
            <w:tcW w:w="810" w:type="dxa"/>
            <w:vAlign w:val="bottom"/>
          </w:tcPr>
          <w:p w14:paraId="34241D7B" w14:textId="09BFA51D" w:rsidR="00B55BE8" w:rsidRDefault="00B55BE8" w:rsidP="00B55BE8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AD01FFA" w14:textId="74F53E9B" w:rsidR="00B55BE8" w:rsidRDefault="00B55BE8"/>
    <w:p w14:paraId="7F6FB93D" w14:textId="0497AB5A" w:rsidR="002924BD" w:rsidRDefault="002924BD">
      <w:r>
        <w:br w:type="page"/>
      </w:r>
    </w:p>
    <w:p w14:paraId="4DC80B27" w14:textId="2A90218C" w:rsidR="006B5F4C" w:rsidRPr="001140ED" w:rsidRDefault="006B5F4C">
      <w:pPr>
        <w:rPr>
          <w:b/>
          <w:u w:val="single"/>
        </w:rPr>
      </w:pPr>
      <w:r w:rsidRPr="001140ED">
        <w:rPr>
          <w:b/>
          <w:u w:val="single"/>
        </w:rPr>
        <w:lastRenderedPageBreak/>
        <w:t>Category Four: Largest Number of Successful Climbs in a Year</w:t>
      </w:r>
    </w:p>
    <w:p w14:paraId="51C42283" w14:textId="6C6CE516" w:rsidR="006B5F4C" w:rsidRDefault="006B5F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65"/>
        <w:gridCol w:w="810"/>
        <w:gridCol w:w="810"/>
      </w:tblGrid>
      <w:tr w:rsidR="001140ED" w14:paraId="1876CF0A" w14:textId="77777777" w:rsidTr="001140ED">
        <w:tc>
          <w:tcPr>
            <w:tcW w:w="895" w:type="dxa"/>
            <w:shd w:val="clear" w:color="auto" w:fill="FFFF00"/>
            <w:vAlign w:val="bottom"/>
          </w:tcPr>
          <w:p w14:paraId="39ED1144" w14:textId="734AD238" w:rsidR="001140ED" w:rsidRDefault="001140ED" w:rsidP="006B5F4C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65" w:type="dxa"/>
            <w:shd w:val="clear" w:color="auto" w:fill="FFFF00"/>
            <w:vAlign w:val="bottom"/>
          </w:tcPr>
          <w:p w14:paraId="56BC2A81" w14:textId="6E9E6054" w:rsidR="001140ED" w:rsidRPr="001140ED" w:rsidRDefault="001140ED" w:rsidP="006B5F4C">
            <w:pPr>
              <w:rPr>
                <w:b/>
              </w:rPr>
            </w:pPr>
            <w:r w:rsidRPr="001140ED">
              <w:rPr>
                <w:b/>
              </w:rPr>
              <w:t>Number</w:t>
            </w:r>
          </w:p>
        </w:tc>
        <w:tc>
          <w:tcPr>
            <w:tcW w:w="810" w:type="dxa"/>
            <w:shd w:val="clear" w:color="auto" w:fill="FFFF00"/>
          </w:tcPr>
          <w:p w14:paraId="1C21B67F" w14:textId="7C134E14" w:rsidR="001140ED" w:rsidRDefault="001140ED" w:rsidP="006B5F4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0BB777AD" w14:textId="5BBFBBA9" w:rsidR="001140ED" w:rsidRDefault="001140ED" w:rsidP="006B5F4C"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1140ED" w14:paraId="0871C9F3" w14:textId="77777777" w:rsidTr="001140ED">
        <w:tc>
          <w:tcPr>
            <w:tcW w:w="895" w:type="dxa"/>
            <w:vAlign w:val="bottom"/>
          </w:tcPr>
          <w:p w14:paraId="20F16609" w14:textId="6E13ED94" w:rsidR="001140ED" w:rsidRDefault="001140ED" w:rsidP="006B5F4C">
            <w:r w:rsidRPr="006B5F4C">
              <w:rPr>
                <w:rFonts w:ascii="Calibri" w:hAnsi="Calibri" w:cs="Calibri"/>
              </w:rPr>
              <w:t>1948</w:t>
            </w:r>
          </w:p>
        </w:tc>
        <w:tc>
          <w:tcPr>
            <w:tcW w:w="965" w:type="dxa"/>
            <w:vAlign w:val="bottom"/>
          </w:tcPr>
          <w:p w14:paraId="67E431F9" w14:textId="6ED27020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B3345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73B29A9F" w14:textId="0BA75266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385DFAF8" w14:textId="5462F735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140ED" w14:paraId="4B3084C7" w14:textId="77777777" w:rsidTr="001140ED">
        <w:tc>
          <w:tcPr>
            <w:tcW w:w="895" w:type="dxa"/>
            <w:vAlign w:val="bottom"/>
          </w:tcPr>
          <w:p w14:paraId="105D1831" w14:textId="2D0385AC" w:rsidR="001140ED" w:rsidRDefault="001140ED" w:rsidP="006B5F4C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965" w:type="dxa"/>
            <w:vAlign w:val="bottom"/>
          </w:tcPr>
          <w:p w14:paraId="5E75CA05" w14:textId="1925FD9E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3C37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0544E3C3" w14:textId="2D10D3B8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67D400D3" w14:textId="25E2B4F5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1140ED" w14:paraId="612B5814" w14:textId="77777777" w:rsidTr="001140ED">
        <w:tc>
          <w:tcPr>
            <w:tcW w:w="895" w:type="dxa"/>
            <w:vAlign w:val="bottom"/>
          </w:tcPr>
          <w:p w14:paraId="1F62B63D" w14:textId="2A533242" w:rsidR="001140ED" w:rsidRDefault="001140ED" w:rsidP="006B5F4C">
            <w:r w:rsidRPr="006B5F4C">
              <w:rPr>
                <w:rFonts w:ascii="Calibri" w:hAnsi="Calibri" w:cs="Calibri"/>
              </w:rPr>
              <w:t>1961</w:t>
            </w:r>
          </w:p>
        </w:tc>
        <w:tc>
          <w:tcPr>
            <w:tcW w:w="965" w:type="dxa"/>
            <w:vAlign w:val="bottom"/>
          </w:tcPr>
          <w:p w14:paraId="28F603E0" w14:textId="510F3F50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4F6D2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102DF366" w14:textId="79970A50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00FF6752" w14:textId="3EE271A1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1140ED" w14:paraId="46975BC8" w14:textId="77777777" w:rsidTr="001140ED">
        <w:tc>
          <w:tcPr>
            <w:tcW w:w="895" w:type="dxa"/>
            <w:vAlign w:val="bottom"/>
          </w:tcPr>
          <w:p w14:paraId="56DEE64F" w14:textId="78A75BE1" w:rsidR="001140ED" w:rsidRDefault="001140ED" w:rsidP="006B5F4C"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965" w:type="dxa"/>
            <w:vAlign w:val="bottom"/>
          </w:tcPr>
          <w:p w14:paraId="40365158" w14:textId="477CBDA6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10" w:type="dxa"/>
          </w:tcPr>
          <w:p w14:paraId="0BE34AEA" w14:textId="3273A26A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7EDB8557" w14:textId="4DDF5596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140ED" w14:paraId="26F9AA7E" w14:textId="77777777" w:rsidTr="001140ED">
        <w:tc>
          <w:tcPr>
            <w:tcW w:w="895" w:type="dxa"/>
            <w:vAlign w:val="bottom"/>
          </w:tcPr>
          <w:p w14:paraId="37A8E731" w14:textId="4E634286" w:rsidR="001140ED" w:rsidRDefault="001140ED" w:rsidP="006B5F4C">
            <w:r>
              <w:rPr>
                <w:rFonts w:ascii="Calibri" w:hAnsi="Calibri" w:cs="Calibri"/>
                <w:color w:val="000000"/>
              </w:rPr>
              <w:t>1939</w:t>
            </w:r>
          </w:p>
        </w:tc>
        <w:tc>
          <w:tcPr>
            <w:tcW w:w="965" w:type="dxa"/>
            <w:vAlign w:val="bottom"/>
          </w:tcPr>
          <w:p w14:paraId="65BA0CFA" w14:textId="50FBF70E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10" w:type="dxa"/>
          </w:tcPr>
          <w:p w14:paraId="6C3B4E1F" w14:textId="44E443CC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3946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810" w:type="dxa"/>
            <w:vAlign w:val="bottom"/>
          </w:tcPr>
          <w:p w14:paraId="2D90CC48" w14:textId="29BDAA4E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140ED" w14:paraId="6788340D" w14:textId="77777777" w:rsidTr="001140ED">
        <w:tc>
          <w:tcPr>
            <w:tcW w:w="895" w:type="dxa"/>
            <w:vAlign w:val="bottom"/>
          </w:tcPr>
          <w:p w14:paraId="530E706D" w14:textId="0BDF8D17" w:rsidR="001140ED" w:rsidRDefault="001140ED" w:rsidP="006B5F4C"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965" w:type="dxa"/>
            <w:vAlign w:val="bottom"/>
          </w:tcPr>
          <w:p w14:paraId="6BFBD877" w14:textId="76DAEAA4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7F394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015A565E" w14:textId="41F3E6A6" w:rsidR="001140ED" w:rsidRDefault="007F3946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5T</w:t>
            </w:r>
          </w:p>
        </w:tc>
        <w:tc>
          <w:tcPr>
            <w:tcW w:w="810" w:type="dxa"/>
            <w:vAlign w:val="bottom"/>
          </w:tcPr>
          <w:p w14:paraId="37AC4963" w14:textId="06FB8545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7F3946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140ED" w14:paraId="0240C310" w14:textId="77777777" w:rsidTr="001140ED">
        <w:tc>
          <w:tcPr>
            <w:tcW w:w="895" w:type="dxa"/>
            <w:vAlign w:val="bottom"/>
          </w:tcPr>
          <w:p w14:paraId="6F41D5CC" w14:textId="707F01DF" w:rsidR="001140ED" w:rsidRDefault="001140ED" w:rsidP="006B5F4C"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965" w:type="dxa"/>
            <w:vAlign w:val="bottom"/>
          </w:tcPr>
          <w:p w14:paraId="4BB3F5B6" w14:textId="2E45CB71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3</w:t>
            </w:r>
            <w:r w:rsidR="004F6D2C" w:rsidRPr="00311623">
              <w:rPr>
                <w:rFonts w:ascii="Calibri" w:hAnsi="Calibri" w:cs="Calibri"/>
              </w:rPr>
              <w:t>2</w:t>
            </w:r>
          </w:p>
        </w:tc>
        <w:tc>
          <w:tcPr>
            <w:tcW w:w="810" w:type="dxa"/>
          </w:tcPr>
          <w:p w14:paraId="58D97A08" w14:textId="15D4EBA3" w:rsidR="001140ED" w:rsidRPr="00311623" w:rsidRDefault="004F6D2C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7T</w:t>
            </w:r>
          </w:p>
        </w:tc>
        <w:tc>
          <w:tcPr>
            <w:tcW w:w="810" w:type="dxa"/>
            <w:vAlign w:val="bottom"/>
          </w:tcPr>
          <w:p w14:paraId="51E611AC" w14:textId="4D2815B0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1</w:t>
            </w:r>
            <w:r w:rsidR="004F6D2C" w:rsidRPr="00311623">
              <w:rPr>
                <w:rFonts w:ascii="Calibri" w:hAnsi="Calibri" w:cs="Calibri"/>
              </w:rPr>
              <w:t>4</w:t>
            </w:r>
          </w:p>
        </w:tc>
      </w:tr>
      <w:tr w:rsidR="001140ED" w14:paraId="1D172F32" w14:textId="77777777" w:rsidTr="001140ED">
        <w:tc>
          <w:tcPr>
            <w:tcW w:w="895" w:type="dxa"/>
            <w:vAlign w:val="bottom"/>
          </w:tcPr>
          <w:p w14:paraId="0987EC8C" w14:textId="18B19FC2" w:rsidR="001140ED" w:rsidRDefault="001140ED" w:rsidP="006B5F4C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965" w:type="dxa"/>
            <w:vAlign w:val="bottom"/>
          </w:tcPr>
          <w:p w14:paraId="3E8A5F06" w14:textId="714A8A00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32</w:t>
            </w:r>
          </w:p>
        </w:tc>
        <w:tc>
          <w:tcPr>
            <w:tcW w:w="810" w:type="dxa"/>
          </w:tcPr>
          <w:p w14:paraId="5CB7B1D6" w14:textId="1A58771D" w:rsidR="001140ED" w:rsidRPr="00311623" w:rsidRDefault="004F6D2C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7T</w:t>
            </w:r>
          </w:p>
        </w:tc>
        <w:tc>
          <w:tcPr>
            <w:tcW w:w="810" w:type="dxa"/>
            <w:vAlign w:val="bottom"/>
          </w:tcPr>
          <w:p w14:paraId="5D6C416F" w14:textId="4037712F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1</w:t>
            </w:r>
            <w:r w:rsidR="004F6D2C" w:rsidRPr="00311623">
              <w:rPr>
                <w:rFonts w:ascii="Calibri" w:hAnsi="Calibri" w:cs="Calibri"/>
              </w:rPr>
              <w:t>4</w:t>
            </w:r>
          </w:p>
        </w:tc>
      </w:tr>
      <w:tr w:rsidR="001140ED" w14:paraId="7247169E" w14:textId="77777777" w:rsidTr="001140ED">
        <w:tc>
          <w:tcPr>
            <w:tcW w:w="895" w:type="dxa"/>
            <w:vAlign w:val="bottom"/>
          </w:tcPr>
          <w:p w14:paraId="1D7A4BE9" w14:textId="4A5C02EC" w:rsidR="001140ED" w:rsidRDefault="001140ED" w:rsidP="006B5F4C"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965" w:type="dxa"/>
            <w:vAlign w:val="bottom"/>
          </w:tcPr>
          <w:p w14:paraId="77BEECB4" w14:textId="0B2C9C51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3</w:t>
            </w:r>
            <w:r w:rsidR="004F6D2C" w:rsidRPr="00311623">
              <w:rPr>
                <w:rFonts w:ascii="Calibri" w:hAnsi="Calibri" w:cs="Calibri"/>
              </w:rPr>
              <w:t>1</w:t>
            </w:r>
          </w:p>
        </w:tc>
        <w:tc>
          <w:tcPr>
            <w:tcW w:w="810" w:type="dxa"/>
          </w:tcPr>
          <w:p w14:paraId="22A44B1B" w14:textId="4975873F" w:rsidR="001140ED" w:rsidRPr="00311623" w:rsidRDefault="001140ED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9</w:t>
            </w:r>
          </w:p>
        </w:tc>
        <w:tc>
          <w:tcPr>
            <w:tcW w:w="810" w:type="dxa"/>
            <w:vAlign w:val="bottom"/>
          </w:tcPr>
          <w:p w14:paraId="728BA508" w14:textId="0E2E55F5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12</w:t>
            </w:r>
          </w:p>
        </w:tc>
      </w:tr>
      <w:tr w:rsidR="001140ED" w14:paraId="05EB593C" w14:textId="77777777" w:rsidTr="001140ED">
        <w:tc>
          <w:tcPr>
            <w:tcW w:w="895" w:type="dxa"/>
            <w:vAlign w:val="bottom"/>
          </w:tcPr>
          <w:p w14:paraId="2C3BAF33" w14:textId="7B5F9795" w:rsidR="001140ED" w:rsidRDefault="001140ED" w:rsidP="006B5F4C">
            <w:r>
              <w:rPr>
                <w:rFonts w:ascii="Calibri" w:hAnsi="Calibri" w:cs="Calibri"/>
                <w:color w:val="000000"/>
              </w:rPr>
              <w:t>1940</w:t>
            </w:r>
          </w:p>
        </w:tc>
        <w:tc>
          <w:tcPr>
            <w:tcW w:w="965" w:type="dxa"/>
            <w:vAlign w:val="bottom"/>
          </w:tcPr>
          <w:p w14:paraId="08BCFE7D" w14:textId="1D472A3D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30</w:t>
            </w:r>
          </w:p>
        </w:tc>
        <w:tc>
          <w:tcPr>
            <w:tcW w:w="810" w:type="dxa"/>
          </w:tcPr>
          <w:p w14:paraId="64F28DFE" w14:textId="0B6C6DE0" w:rsidR="001140ED" w:rsidRPr="00311623" w:rsidRDefault="004F6D2C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10</w:t>
            </w:r>
            <w:r w:rsidR="001140ED" w:rsidRPr="00311623">
              <w:rPr>
                <w:rFonts w:ascii="Calibri" w:hAnsi="Calibri" w:cs="Calibri"/>
              </w:rPr>
              <w:t>T</w:t>
            </w:r>
          </w:p>
        </w:tc>
        <w:tc>
          <w:tcPr>
            <w:tcW w:w="810" w:type="dxa"/>
            <w:vAlign w:val="bottom"/>
          </w:tcPr>
          <w:p w14:paraId="557BB569" w14:textId="5501BEB6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1</w:t>
            </w:r>
            <w:r w:rsidR="004F6D2C" w:rsidRPr="00311623">
              <w:rPr>
                <w:rFonts w:ascii="Calibri" w:hAnsi="Calibri" w:cs="Calibri"/>
              </w:rPr>
              <w:t>1</w:t>
            </w:r>
          </w:p>
        </w:tc>
      </w:tr>
      <w:tr w:rsidR="001140ED" w14:paraId="69CEF3A6" w14:textId="77777777" w:rsidTr="001140ED">
        <w:tc>
          <w:tcPr>
            <w:tcW w:w="895" w:type="dxa"/>
            <w:vAlign w:val="bottom"/>
          </w:tcPr>
          <w:p w14:paraId="30CB0F57" w14:textId="0F6436EC" w:rsidR="001140ED" w:rsidRDefault="001140ED" w:rsidP="006B5F4C">
            <w:r>
              <w:rPr>
                <w:rFonts w:ascii="Calibri" w:hAnsi="Calibri" w:cs="Calibri"/>
                <w:color w:val="000000"/>
              </w:rPr>
              <w:t>1980</w:t>
            </w:r>
          </w:p>
        </w:tc>
        <w:tc>
          <w:tcPr>
            <w:tcW w:w="965" w:type="dxa"/>
            <w:vAlign w:val="bottom"/>
          </w:tcPr>
          <w:p w14:paraId="79184D73" w14:textId="129BAC5E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30</w:t>
            </w:r>
          </w:p>
        </w:tc>
        <w:tc>
          <w:tcPr>
            <w:tcW w:w="810" w:type="dxa"/>
          </w:tcPr>
          <w:p w14:paraId="16903646" w14:textId="27EBDD8C" w:rsidR="001140ED" w:rsidRPr="00311623" w:rsidRDefault="004F6D2C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10</w:t>
            </w:r>
            <w:r w:rsidR="001140ED" w:rsidRPr="00311623">
              <w:rPr>
                <w:rFonts w:ascii="Calibri" w:hAnsi="Calibri" w:cs="Calibri"/>
              </w:rPr>
              <w:t>T</w:t>
            </w:r>
          </w:p>
        </w:tc>
        <w:tc>
          <w:tcPr>
            <w:tcW w:w="810" w:type="dxa"/>
            <w:vAlign w:val="bottom"/>
          </w:tcPr>
          <w:p w14:paraId="3460349B" w14:textId="3B0AEB40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1</w:t>
            </w:r>
            <w:r w:rsidR="004F6D2C" w:rsidRPr="00311623">
              <w:rPr>
                <w:rFonts w:ascii="Calibri" w:hAnsi="Calibri" w:cs="Calibri"/>
              </w:rPr>
              <w:t>1</w:t>
            </w:r>
          </w:p>
        </w:tc>
      </w:tr>
      <w:tr w:rsidR="001140ED" w14:paraId="6231B594" w14:textId="77777777" w:rsidTr="001140ED">
        <w:tc>
          <w:tcPr>
            <w:tcW w:w="895" w:type="dxa"/>
            <w:vAlign w:val="bottom"/>
          </w:tcPr>
          <w:p w14:paraId="4366233C" w14:textId="3B62A049" w:rsidR="001140ED" w:rsidRDefault="001140ED" w:rsidP="006B5F4C">
            <w:r>
              <w:rPr>
                <w:rFonts w:ascii="Calibri" w:hAnsi="Calibri" w:cs="Calibri"/>
                <w:color w:val="000000"/>
              </w:rPr>
              <w:t>195</w:t>
            </w:r>
            <w:r w:rsidR="00534B0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5" w:type="dxa"/>
            <w:vAlign w:val="bottom"/>
          </w:tcPr>
          <w:p w14:paraId="40629F45" w14:textId="4541CDB1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534B0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5EB1967C" w14:textId="4E40850C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10" w:type="dxa"/>
            <w:vAlign w:val="bottom"/>
          </w:tcPr>
          <w:p w14:paraId="2284F82E" w14:textId="357EDB58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33453" w14:paraId="1C80F0DF" w14:textId="77777777" w:rsidTr="001140ED">
        <w:tc>
          <w:tcPr>
            <w:tcW w:w="895" w:type="dxa"/>
            <w:vAlign w:val="bottom"/>
          </w:tcPr>
          <w:p w14:paraId="2EBDE6FF" w14:textId="44D18957" w:rsidR="00B33453" w:rsidRDefault="00B33453" w:rsidP="006B5F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  <w:r w:rsidR="00534B0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5" w:type="dxa"/>
            <w:vAlign w:val="bottom"/>
          </w:tcPr>
          <w:p w14:paraId="465385AD" w14:textId="7F2498AA" w:rsidR="00B33453" w:rsidRDefault="00B33453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10" w:type="dxa"/>
          </w:tcPr>
          <w:p w14:paraId="0D3C0ACD" w14:textId="7A2E1551" w:rsidR="00B33453" w:rsidRDefault="00B33453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90D8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37722DA" w14:textId="6BF53067" w:rsidR="00B33453" w:rsidRDefault="00534B0C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140ED" w14:paraId="44050874" w14:textId="77777777" w:rsidTr="001140ED">
        <w:tc>
          <w:tcPr>
            <w:tcW w:w="895" w:type="dxa"/>
            <w:vAlign w:val="bottom"/>
          </w:tcPr>
          <w:p w14:paraId="280FE9CD" w14:textId="67F54D71" w:rsidR="001140ED" w:rsidRDefault="001140ED" w:rsidP="006B5F4C">
            <w:r>
              <w:rPr>
                <w:rFonts w:ascii="Calibri" w:hAnsi="Calibri" w:cs="Calibri"/>
                <w:color w:val="000000"/>
              </w:rPr>
              <w:t>1949</w:t>
            </w:r>
          </w:p>
        </w:tc>
        <w:tc>
          <w:tcPr>
            <w:tcW w:w="965" w:type="dxa"/>
            <w:vAlign w:val="bottom"/>
          </w:tcPr>
          <w:p w14:paraId="05891AB1" w14:textId="48A8CEDA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10" w:type="dxa"/>
          </w:tcPr>
          <w:p w14:paraId="000087CB" w14:textId="3E268D69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3345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77D1BB22" w14:textId="00329C24" w:rsidR="001140ED" w:rsidRDefault="00B33453" w:rsidP="001140ED">
            <w:pPr>
              <w:jc w:val="center"/>
            </w:pPr>
            <w:r>
              <w:t>7</w:t>
            </w:r>
          </w:p>
        </w:tc>
      </w:tr>
      <w:tr w:rsidR="001140ED" w14:paraId="0A100443" w14:textId="77777777" w:rsidTr="001140ED">
        <w:tc>
          <w:tcPr>
            <w:tcW w:w="895" w:type="dxa"/>
            <w:vAlign w:val="bottom"/>
          </w:tcPr>
          <w:p w14:paraId="102222C9" w14:textId="1C2BABFA" w:rsidR="001140ED" w:rsidRDefault="001140ED" w:rsidP="006B5F4C">
            <w:r>
              <w:rPr>
                <w:rFonts w:ascii="Calibri" w:hAnsi="Calibri" w:cs="Calibri"/>
                <w:color w:val="000000"/>
              </w:rPr>
              <w:t>1987</w:t>
            </w:r>
          </w:p>
        </w:tc>
        <w:tc>
          <w:tcPr>
            <w:tcW w:w="965" w:type="dxa"/>
            <w:vAlign w:val="bottom"/>
          </w:tcPr>
          <w:p w14:paraId="089D27EE" w14:textId="51BF77CC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B3345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</w:tcPr>
          <w:p w14:paraId="7FB34441" w14:textId="1F8430BD" w:rsidR="001140ED" w:rsidRDefault="00B33453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vAlign w:val="bottom"/>
          </w:tcPr>
          <w:p w14:paraId="10117DB3" w14:textId="0AA2FC73" w:rsidR="001140ED" w:rsidRDefault="00B33453" w:rsidP="001140ED">
            <w:pPr>
              <w:jc w:val="center"/>
            </w:pPr>
            <w:r>
              <w:t>6</w:t>
            </w:r>
          </w:p>
        </w:tc>
      </w:tr>
      <w:tr w:rsidR="001140ED" w14:paraId="355CC73A" w14:textId="77777777" w:rsidTr="001140ED">
        <w:tc>
          <w:tcPr>
            <w:tcW w:w="895" w:type="dxa"/>
            <w:vAlign w:val="bottom"/>
          </w:tcPr>
          <w:p w14:paraId="238035B7" w14:textId="2A0E1BE6" w:rsidR="001140ED" w:rsidRDefault="001140ED" w:rsidP="006B5F4C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965" w:type="dxa"/>
            <w:vAlign w:val="bottom"/>
          </w:tcPr>
          <w:p w14:paraId="089969E0" w14:textId="7A51123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10" w:type="dxa"/>
          </w:tcPr>
          <w:p w14:paraId="296BC7F4" w14:textId="3AF681C3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33453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810" w:type="dxa"/>
            <w:vAlign w:val="bottom"/>
          </w:tcPr>
          <w:p w14:paraId="007F794A" w14:textId="1ABEA3E8" w:rsidR="001140ED" w:rsidRDefault="00B33453" w:rsidP="001140ED">
            <w:pPr>
              <w:jc w:val="center"/>
            </w:pPr>
            <w:r>
              <w:t>5</w:t>
            </w:r>
          </w:p>
        </w:tc>
      </w:tr>
      <w:tr w:rsidR="001140ED" w14:paraId="286831E8" w14:textId="77777777" w:rsidTr="001140ED">
        <w:tc>
          <w:tcPr>
            <w:tcW w:w="895" w:type="dxa"/>
            <w:vAlign w:val="bottom"/>
          </w:tcPr>
          <w:p w14:paraId="3B1041E4" w14:textId="4B01744F" w:rsidR="001140ED" w:rsidRDefault="001140ED" w:rsidP="006B5F4C">
            <w:r>
              <w:rPr>
                <w:rFonts w:ascii="Calibri" w:hAnsi="Calibri" w:cs="Calibri"/>
                <w:color w:val="000000"/>
              </w:rPr>
              <w:t>1985</w:t>
            </w:r>
          </w:p>
        </w:tc>
        <w:tc>
          <w:tcPr>
            <w:tcW w:w="965" w:type="dxa"/>
            <w:vAlign w:val="bottom"/>
          </w:tcPr>
          <w:p w14:paraId="79BC89D6" w14:textId="11D7E091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10" w:type="dxa"/>
          </w:tcPr>
          <w:p w14:paraId="620E2C8B" w14:textId="0529774D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33453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810" w:type="dxa"/>
            <w:vAlign w:val="bottom"/>
          </w:tcPr>
          <w:p w14:paraId="5100D7EB" w14:textId="7B58250C" w:rsidR="001140ED" w:rsidRDefault="00B33453" w:rsidP="001140ED">
            <w:pPr>
              <w:jc w:val="center"/>
            </w:pPr>
            <w:r>
              <w:t>5</w:t>
            </w:r>
          </w:p>
        </w:tc>
      </w:tr>
      <w:tr w:rsidR="001140ED" w14:paraId="30AA10D4" w14:textId="77777777" w:rsidTr="001140ED">
        <w:tc>
          <w:tcPr>
            <w:tcW w:w="895" w:type="dxa"/>
            <w:vAlign w:val="bottom"/>
          </w:tcPr>
          <w:p w14:paraId="404F5B76" w14:textId="184E42BF" w:rsidR="001140ED" w:rsidRDefault="001140ED" w:rsidP="006B5F4C"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965" w:type="dxa"/>
            <w:vAlign w:val="bottom"/>
          </w:tcPr>
          <w:p w14:paraId="3F7490F7" w14:textId="0F2C627F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B3345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</w:tcPr>
          <w:p w14:paraId="428EFFD2" w14:textId="0B273376" w:rsidR="001140ED" w:rsidRDefault="00B33453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16T</w:t>
            </w:r>
          </w:p>
        </w:tc>
        <w:tc>
          <w:tcPr>
            <w:tcW w:w="810" w:type="dxa"/>
            <w:vAlign w:val="bottom"/>
          </w:tcPr>
          <w:p w14:paraId="75EA1810" w14:textId="22C78468" w:rsidR="001140ED" w:rsidRDefault="00B33453" w:rsidP="001140ED">
            <w:pPr>
              <w:jc w:val="center"/>
            </w:pPr>
            <w:r>
              <w:t>5</w:t>
            </w:r>
          </w:p>
        </w:tc>
      </w:tr>
      <w:tr w:rsidR="00B33453" w14:paraId="698AFF82" w14:textId="77777777" w:rsidTr="001140ED">
        <w:tc>
          <w:tcPr>
            <w:tcW w:w="895" w:type="dxa"/>
            <w:vAlign w:val="bottom"/>
          </w:tcPr>
          <w:p w14:paraId="36B27561" w14:textId="612B9461" w:rsidR="00B33453" w:rsidRDefault="00B33453" w:rsidP="00B334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965" w:type="dxa"/>
            <w:vAlign w:val="bottom"/>
          </w:tcPr>
          <w:p w14:paraId="774DDE14" w14:textId="5FE8451F" w:rsidR="00B33453" w:rsidRDefault="00B33453" w:rsidP="00B334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10" w:type="dxa"/>
          </w:tcPr>
          <w:p w14:paraId="014DAF4A" w14:textId="6CB0A813" w:rsidR="00B33453" w:rsidRDefault="00B33453" w:rsidP="00B334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16T</w:t>
            </w:r>
          </w:p>
        </w:tc>
        <w:tc>
          <w:tcPr>
            <w:tcW w:w="810" w:type="dxa"/>
            <w:vAlign w:val="bottom"/>
          </w:tcPr>
          <w:p w14:paraId="1C4A4D7A" w14:textId="502CDDBB" w:rsidR="00B33453" w:rsidRDefault="00B33453" w:rsidP="00B33453">
            <w:pPr>
              <w:jc w:val="center"/>
            </w:pPr>
            <w:r>
              <w:t>5</w:t>
            </w:r>
          </w:p>
        </w:tc>
      </w:tr>
      <w:tr w:rsidR="00B11EAE" w14:paraId="4E4A59D7" w14:textId="77777777" w:rsidTr="001140ED">
        <w:tc>
          <w:tcPr>
            <w:tcW w:w="895" w:type="dxa"/>
            <w:vAlign w:val="bottom"/>
          </w:tcPr>
          <w:p w14:paraId="7F716F4E" w14:textId="5559ED56" w:rsidR="00B11EAE" w:rsidRDefault="00B11EAE" w:rsidP="00B334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1986</w:t>
            </w:r>
          </w:p>
        </w:tc>
        <w:tc>
          <w:tcPr>
            <w:tcW w:w="965" w:type="dxa"/>
            <w:vAlign w:val="bottom"/>
          </w:tcPr>
          <w:p w14:paraId="3DC80A6F" w14:textId="0178C4E1" w:rsidR="00B11EAE" w:rsidRDefault="00B11EAE" w:rsidP="00B334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10" w:type="dxa"/>
          </w:tcPr>
          <w:p w14:paraId="3E450AFB" w14:textId="1CE8D619" w:rsidR="00B11EAE" w:rsidRDefault="00B11EAE" w:rsidP="00B334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16T</w:t>
            </w:r>
          </w:p>
        </w:tc>
        <w:tc>
          <w:tcPr>
            <w:tcW w:w="810" w:type="dxa"/>
            <w:vAlign w:val="bottom"/>
          </w:tcPr>
          <w:p w14:paraId="79C32409" w14:textId="2B6A5007" w:rsidR="00B11EAE" w:rsidRDefault="00B11EAE" w:rsidP="00B33453">
            <w:pPr>
              <w:jc w:val="center"/>
            </w:pPr>
            <w:r>
              <w:t>5</w:t>
            </w:r>
          </w:p>
        </w:tc>
      </w:tr>
    </w:tbl>
    <w:p w14:paraId="289D739B" w14:textId="4B67913B" w:rsidR="00407C17" w:rsidRDefault="00407C17"/>
    <w:p w14:paraId="5F3B68F3" w14:textId="77777777" w:rsidR="00407C17" w:rsidRDefault="00407C17">
      <w:r>
        <w:br w:type="page"/>
      </w:r>
    </w:p>
    <w:p w14:paraId="3E05B0FF" w14:textId="472C623F" w:rsidR="006B5F4C" w:rsidRPr="001140ED" w:rsidRDefault="001140ED">
      <w:pPr>
        <w:rPr>
          <w:b/>
          <w:u w:val="single"/>
        </w:rPr>
      </w:pPr>
      <w:r w:rsidRPr="001140ED">
        <w:rPr>
          <w:b/>
          <w:u w:val="single"/>
        </w:rPr>
        <w:lastRenderedPageBreak/>
        <w:t xml:space="preserve">Category Five: Largest Number of </w:t>
      </w:r>
      <w:r w:rsidR="00FD1E9D">
        <w:rPr>
          <w:b/>
          <w:u w:val="single"/>
        </w:rPr>
        <w:t>First Ascent</w:t>
      </w:r>
      <w:r w:rsidRPr="001140ED">
        <w:rPr>
          <w:b/>
          <w:u w:val="single"/>
        </w:rPr>
        <w:t>s in a Year</w:t>
      </w:r>
    </w:p>
    <w:p w14:paraId="6551C3F7" w14:textId="0CD7CF3F" w:rsidR="001140ED" w:rsidRDefault="00114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810"/>
      </w:tblGrid>
      <w:tr w:rsidR="001140ED" w:rsidRPr="001140ED" w14:paraId="7C01C1C9" w14:textId="77777777" w:rsidTr="001140ED">
        <w:tc>
          <w:tcPr>
            <w:tcW w:w="895" w:type="dxa"/>
            <w:shd w:val="clear" w:color="auto" w:fill="FFFF00"/>
            <w:vAlign w:val="bottom"/>
          </w:tcPr>
          <w:p w14:paraId="5743D729" w14:textId="582D4EDD" w:rsidR="001140ED" w:rsidRDefault="001140ED" w:rsidP="001140ED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90" w:type="dxa"/>
            <w:shd w:val="clear" w:color="auto" w:fill="FFFF00"/>
            <w:vAlign w:val="bottom"/>
          </w:tcPr>
          <w:p w14:paraId="60A22B57" w14:textId="2F88B791" w:rsidR="001140ED" w:rsidRDefault="001140ED" w:rsidP="001140ED">
            <w:r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810" w:type="dxa"/>
            <w:shd w:val="clear" w:color="auto" w:fill="FFFF00"/>
          </w:tcPr>
          <w:p w14:paraId="405FEE7F" w14:textId="6E6FAC25" w:rsidR="001140ED" w:rsidRDefault="001140ED" w:rsidP="001140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48659494" w14:textId="16AF97CD" w:rsidR="001140ED" w:rsidRPr="001140ED" w:rsidRDefault="001140ED" w:rsidP="001140ED">
            <w:pPr>
              <w:rPr>
                <w:b/>
              </w:rPr>
            </w:pPr>
            <w:r w:rsidRPr="001140ED">
              <w:rPr>
                <w:b/>
              </w:rPr>
              <w:t>Points</w:t>
            </w:r>
          </w:p>
        </w:tc>
      </w:tr>
      <w:tr w:rsidR="001140ED" w14:paraId="698F19CA" w14:textId="77777777" w:rsidTr="001140ED">
        <w:tc>
          <w:tcPr>
            <w:tcW w:w="895" w:type="dxa"/>
            <w:vAlign w:val="bottom"/>
          </w:tcPr>
          <w:p w14:paraId="6A743BEB" w14:textId="0177B97B" w:rsidR="001140ED" w:rsidRDefault="001140ED" w:rsidP="001140ED">
            <w:r w:rsidRPr="001140ED">
              <w:rPr>
                <w:rFonts w:ascii="Calibri" w:hAnsi="Calibri" w:cs="Calibri"/>
              </w:rPr>
              <w:t>1948</w:t>
            </w:r>
          </w:p>
        </w:tc>
        <w:tc>
          <w:tcPr>
            <w:tcW w:w="990" w:type="dxa"/>
            <w:vAlign w:val="bottom"/>
          </w:tcPr>
          <w:p w14:paraId="082BA8FA" w14:textId="69134BFE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10" w:type="dxa"/>
          </w:tcPr>
          <w:p w14:paraId="2370E9C2" w14:textId="695F6046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0DFE22F0" w14:textId="3B4D66E3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140ED" w14:paraId="0064C18C" w14:textId="77777777" w:rsidTr="001140ED">
        <w:tc>
          <w:tcPr>
            <w:tcW w:w="895" w:type="dxa"/>
            <w:vAlign w:val="bottom"/>
          </w:tcPr>
          <w:p w14:paraId="31DD5AF6" w14:textId="42F8AAD2" w:rsidR="001140ED" w:rsidRDefault="001140ED" w:rsidP="001140ED"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990" w:type="dxa"/>
            <w:vAlign w:val="bottom"/>
          </w:tcPr>
          <w:p w14:paraId="13F75D85" w14:textId="46694C81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7F394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36CB9BD6" w14:textId="0AFD3E3E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13CB7C1B" w14:textId="3DC48268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1140ED" w14:paraId="0A832D80" w14:textId="77777777" w:rsidTr="001140ED">
        <w:tc>
          <w:tcPr>
            <w:tcW w:w="895" w:type="dxa"/>
            <w:vAlign w:val="bottom"/>
          </w:tcPr>
          <w:p w14:paraId="3461D201" w14:textId="543ABFED" w:rsidR="001140ED" w:rsidRDefault="001140ED" w:rsidP="001140ED"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990" w:type="dxa"/>
            <w:vAlign w:val="bottom"/>
          </w:tcPr>
          <w:p w14:paraId="27C24868" w14:textId="6CE1BBB0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</w:tcPr>
          <w:p w14:paraId="1DFC01D6" w14:textId="304977B6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6360900D" w14:textId="3C26223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1140ED" w14:paraId="29DAB1A8" w14:textId="77777777" w:rsidTr="001140ED">
        <w:tc>
          <w:tcPr>
            <w:tcW w:w="895" w:type="dxa"/>
            <w:vAlign w:val="bottom"/>
          </w:tcPr>
          <w:p w14:paraId="657534C1" w14:textId="7A5544F6" w:rsidR="001140ED" w:rsidRDefault="001140ED" w:rsidP="001140ED">
            <w:r>
              <w:rPr>
                <w:rFonts w:ascii="Calibri" w:hAnsi="Calibri" w:cs="Calibri"/>
                <w:color w:val="000000"/>
              </w:rPr>
              <w:t>1949</w:t>
            </w:r>
          </w:p>
        </w:tc>
        <w:tc>
          <w:tcPr>
            <w:tcW w:w="990" w:type="dxa"/>
            <w:vAlign w:val="bottom"/>
          </w:tcPr>
          <w:p w14:paraId="5C75C53A" w14:textId="34439218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10" w:type="dxa"/>
          </w:tcPr>
          <w:p w14:paraId="759DF69C" w14:textId="0D825AE2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2D1C183D" w14:textId="67DF1E65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140ED" w14:paraId="0AAC1973" w14:textId="77777777" w:rsidTr="001140ED">
        <w:tc>
          <w:tcPr>
            <w:tcW w:w="895" w:type="dxa"/>
            <w:vAlign w:val="bottom"/>
          </w:tcPr>
          <w:p w14:paraId="45DE372C" w14:textId="3B3B477C" w:rsidR="001140ED" w:rsidRDefault="001140ED" w:rsidP="001140ED">
            <w:r>
              <w:rPr>
                <w:rFonts w:ascii="Calibri" w:hAnsi="Calibri" w:cs="Calibri"/>
                <w:color w:val="000000"/>
              </w:rPr>
              <w:t>1947</w:t>
            </w:r>
          </w:p>
        </w:tc>
        <w:tc>
          <w:tcPr>
            <w:tcW w:w="990" w:type="dxa"/>
            <w:vAlign w:val="bottom"/>
          </w:tcPr>
          <w:p w14:paraId="78F77536" w14:textId="6C3228A6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10" w:type="dxa"/>
          </w:tcPr>
          <w:p w14:paraId="5C38AC80" w14:textId="5CE55ACE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vAlign w:val="bottom"/>
          </w:tcPr>
          <w:p w14:paraId="48589DD7" w14:textId="480AAA6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140ED" w14:paraId="185CD8E4" w14:textId="77777777" w:rsidTr="001140ED">
        <w:tc>
          <w:tcPr>
            <w:tcW w:w="895" w:type="dxa"/>
            <w:vAlign w:val="bottom"/>
          </w:tcPr>
          <w:p w14:paraId="07590A2D" w14:textId="6A1A7440" w:rsidR="001140ED" w:rsidRDefault="001140ED" w:rsidP="001140ED">
            <w:r>
              <w:rPr>
                <w:rFonts w:ascii="Calibri" w:hAnsi="Calibri" w:cs="Calibri"/>
                <w:color w:val="000000"/>
              </w:rPr>
              <w:t>1953</w:t>
            </w:r>
          </w:p>
        </w:tc>
        <w:tc>
          <w:tcPr>
            <w:tcW w:w="990" w:type="dxa"/>
            <w:vAlign w:val="bottom"/>
          </w:tcPr>
          <w:p w14:paraId="7DE81911" w14:textId="13EAA667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10" w:type="dxa"/>
          </w:tcPr>
          <w:p w14:paraId="4E4D4267" w14:textId="65D96E58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4C168E45" w14:textId="053E9E58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140ED" w14:paraId="1FE3F2AA" w14:textId="77777777" w:rsidTr="001140ED">
        <w:tc>
          <w:tcPr>
            <w:tcW w:w="895" w:type="dxa"/>
            <w:vAlign w:val="bottom"/>
          </w:tcPr>
          <w:p w14:paraId="3CF964EA" w14:textId="59C823AD" w:rsidR="001140ED" w:rsidRDefault="001140ED" w:rsidP="001140ED"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990" w:type="dxa"/>
            <w:vAlign w:val="bottom"/>
          </w:tcPr>
          <w:p w14:paraId="46A146CA" w14:textId="6E0D7BE3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</w:tcPr>
          <w:p w14:paraId="67EF7FA8" w14:textId="616B1A2E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0" w:type="dxa"/>
            <w:vAlign w:val="bottom"/>
          </w:tcPr>
          <w:p w14:paraId="34258ECC" w14:textId="04F9383F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1140ED" w14:paraId="1DF70BD0" w14:textId="77777777" w:rsidTr="001140ED">
        <w:tc>
          <w:tcPr>
            <w:tcW w:w="895" w:type="dxa"/>
            <w:vAlign w:val="bottom"/>
          </w:tcPr>
          <w:p w14:paraId="06E13356" w14:textId="13ED3ED7" w:rsidR="001140ED" w:rsidRDefault="001140ED" w:rsidP="001140ED">
            <w:r>
              <w:rPr>
                <w:rFonts w:ascii="Calibri" w:hAnsi="Calibri" w:cs="Calibri"/>
                <w:color w:val="000000"/>
              </w:rPr>
              <w:t>1940</w:t>
            </w:r>
          </w:p>
        </w:tc>
        <w:tc>
          <w:tcPr>
            <w:tcW w:w="990" w:type="dxa"/>
            <w:vAlign w:val="bottom"/>
          </w:tcPr>
          <w:p w14:paraId="087B19FA" w14:textId="0F906AEA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4E2B0E15" w14:textId="58F5D2EA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8T</w:t>
            </w:r>
          </w:p>
        </w:tc>
        <w:tc>
          <w:tcPr>
            <w:tcW w:w="810" w:type="dxa"/>
            <w:vAlign w:val="bottom"/>
          </w:tcPr>
          <w:p w14:paraId="75A033FB" w14:textId="6A0147C4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140ED" w14:paraId="11D537B3" w14:textId="77777777" w:rsidTr="001140ED">
        <w:tc>
          <w:tcPr>
            <w:tcW w:w="895" w:type="dxa"/>
            <w:vAlign w:val="bottom"/>
          </w:tcPr>
          <w:p w14:paraId="298CE622" w14:textId="02C8EB99" w:rsidR="001140ED" w:rsidRDefault="001140ED" w:rsidP="001140ED">
            <w:r>
              <w:rPr>
                <w:rFonts w:ascii="Calibri" w:hAnsi="Calibri" w:cs="Calibri"/>
                <w:color w:val="000000"/>
              </w:rPr>
              <w:t>1942</w:t>
            </w:r>
          </w:p>
        </w:tc>
        <w:tc>
          <w:tcPr>
            <w:tcW w:w="990" w:type="dxa"/>
            <w:vAlign w:val="bottom"/>
          </w:tcPr>
          <w:p w14:paraId="1D656957" w14:textId="7102F976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6BA745DB" w14:textId="1C239195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8T</w:t>
            </w:r>
          </w:p>
        </w:tc>
        <w:tc>
          <w:tcPr>
            <w:tcW w:w="810" w:type="dxa"/>
            <w:vAlign w:val="bottom"/>
          </w:tcPr>
          <w:p w14:paraId="5686F0EA" w14:textId="64C81A56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140ED" w14:paraId="04A06DED" w14:textId="77777777" w:rsidTr="001140ED">
        <w:tc>
          <w:tcPr>
            <w:tcW w:w="895" w:type="dxa"/>
            <w:vAlign w:val="bottom"/>
          </w:tcPr>
          <w:p w14:paraId="3BC676B7" w14:textId="36375C5A" w:rsidR="001140ED" w:rsidRDefault="001140ED" w:rsidP="001140ED"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990" w:type="dxa"/>
            <w:vAlign w:val="bottom"/>
          </w:tcPr>
          <w:p w14:paraId="47C51628" w14:textId="04DEBA39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0" w:type="dxa"/>
          </w:tcPr>
          <w:p w14:paraId="4723C446" w14:textId="363169D5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8T</w:t>
            </w:r>
          </w:p>
        </w:tc>
        <w:tc>
          <w:tcPr>
            <w:tcW w:w="810" w:type="dxa"/>
            <w:vAlign w:val="bottom"/>
          </w:tcPr>
          <w:p w14:paraId="6EEFE7E7" w14:textId="0B2FE2FD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140ED" w14:paraId="33DE5710" w14:textId="77777777" w:rsidTr="001140ED">
        <w:tc>
          <w:tcPr>
            <w:tcW w:w="895" w:type="dxa"/>
            <w:vAlign w:val="bottom"/>
          </w:tcPr>
          <w:p w14:paraId="19A5CAE2" w14:textId="1F098594" w:rsidR="001140ED" w:rsidRDefault="001140ED" w:rsidP="001140ED"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990" w:type="dxa"/>
            <w:vAlign w:val="bottom"/>
          </w:tcPr>
          <w:p w14:paraId="0864F2E8" w14:textId="4B5649EB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8</w:t>
            </w:r>
          </w:p>
        </w:tc>
        <w:tc>
          <w:tcPr>
            <w:tcW w:w="810" w:type="dxa"/>
          </w:tcPr>
          <w:p w14:paraId="686FC5CC" w14:textId="2CE97F80" w:rsidR="001140ED" w:rsidRPr="00311623" w:rsidRDefault="001140ED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11</w:t>
            </w:r>
            <w:r w:rsidR="004F6D2C" w:rsidRPr="00311623">
              <w:rPr>
                <w:rFonts w:ascii="Calibri" w:hAnsi="Calibri" w:cs="Calibri"/>
              </w:rPr>
              <w:t>T</w:t>
            </w:r>
          </w:p>
        </w:tc>
        <w:tc>
          <w:tcPr>
            <w:tcW w:w="810" w:type="dxa"/>
            <w:vAlign w:val="bottom"/>
          </w:tcPr>
          <w:p w14:paraId="23C7679A" w14:textId="422D8C65" w:rsidR="001140ED" w:rsidRPr="00311623" w:rsidRDefault="001140ED" w:rsidP="001140ED">
            <w:pPr>
              <w:jc w:val="center"/>
            </w:pPr>
            <w:r w:rsidRPr="00311623">
              <w:rPr>
                <w:rFonts w:ascii="Calibri" w:hAnsi="Calibri" w:cs="Calibri"/>
              </w:rPr>
              <w:t>10</w:t>
            </w:r>
          </w:p>
        </w:tc>
      </w:tr>
      <w:tr w:rsidR="001140ED" w14:paraId="2BC61020" w14:textId="77777777" w:rsidTr="001140ED">
        <w:tc>
          <w:tcPr>
            <w:tcW w:w="895" w:type="dxa"/>
            <w:vAlign w:val="bottom"/>
          </w:tcPr>
          <w:p w14:paraId="73BECBAA" w14:textId="70C67B00" w:rsidR="001140ED" w:rsidRDefault="001140ED" w:rsidP="001140ED"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990" w:type="dxa"/>
            <w:vAlign w:val="bottom"/>
          </w:tcPr>
          <w:p w14:paraId="79982434" w14:textId="0F30846E" w:rsidR="001140ED" w:rsidRPr="00311623" w:rsidRDefault="004F6D2C" w:rsidP="001140ED">
            <w:pPr>
              <w:jc w:val="center"/>
            </w:pPr>
            <w:r w:rsidRPr="00311623">
              <w:t>8</w:t>
            </w:r>
          </w:p>
        </w:tc>
        <w:tc>
          <w:tcPr>
            <w:tcW w:w="810" w:type="dxa"/>
          </w:tcPr>
          <w:p w14:paraId="6D368EFD" w14:textId="77E525D6" w:rsidR="001140ED" w:rsidRPr="00311623" w:rsidRDefault="001140ED" w:rsidP="001140ED">
            <w:pPr>
              <w:jc w:val="center"/>
              <w:rPr>
                <w:rFonts w:ascii="Calibri" w:hAnsi="Calibri" w:cs="Calibri"/>
              </w:rPr>
            </w:pPr>
            <w:r w:rsidRPr="00311623">
              <w:rPr>
                <w:rFonts w:ascii="Calibri" w:hAnsi="Calibri" w:cs="Calibri"/>
              </w:rPr>
              <w:t>1</w:t>
            </w:r>
            <w:r w:rsidR="004F6D2C" w:rsidRPr="00311623">
              <w:rPr>
                <w:rFonts w:ascii="Calibri" w:hAnsi="Calibri" w:cs="Calibri"/>
              </w:rPr>
              <w:t>1T</w:t>
            </w:r>
          </w:p>
        </w:tc>
        <w:tc>
          <w:tcPr>
            <w:tcW w:w="810" w:type="dxa"/>
            <w:vAlign w:val="bottom"/>
          </w:tcPr>
          <w:p w14:paraId="5CB1CB03" w14:textId="410FDAE4" w:rsidR="001140ED" w:rsidRPr="00311623" w:rsidRDefault="004F6D2C" w:rsidP="001140ED">
            <w:pPr>
              <w:jc w:val="center"/>
            </w:pPr>
            <w:r w:rsidRPr="00311623">
              <w:t>10</w:t>
            </w:r>
          </w:p>
        </w:tc>
      </w:tr>
      <w:tr w:rsidR="001140ED" w14:paraId="43BFEAAB" w14:textId="77777777" w:rsidTr="001140ED">
        <w:tc>
          <w:tcPr>
            <w:tcW w:w="895" w:type="dxa"/>
            <w:vAlign w:val="bottom"/>
          </w:tcPr>
          <w:p w14:paraId="686573E3" w14:textId="2B6C96D7" w:rsidR="001140ED" w:rsidRDefault="001140ED" w:rsidP="001140ED">
            <w:r>
              <w:rPr>
                <w:rFonts w:ascii="Calibri" w:hAnsi="Calibri" w:cs="Calibri"/>
                <w:color w:val="000000"/>
              </w:rPr>
              <w:t>1945</w:t>
            </w:r>
          </w:p>
        </w:tc>
        <w:tc>
          <w:tcPr>
            <w:tcW w:w="990" w:type="dxa"/>
            <w:vAlign w:val="bottom"/>
          </w:tcPr>
          <w:p w14:paraId="171BCA9F" w14:textId="7FE3811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7FB07BA0" w14:textId="677B90AB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13T</w:t>
            </w:r>
          </w:p>
        </w:tc>
        <w:tc>
          <w:tcPr>
            <w:tcW w:w="810" w:type="dxa"/>
            <w:vAlign w:val="bottom"/>
          </w:tcPr>
          <w:p w14:paraId="2038F29B" w14:textId="61186390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140ED" w14:paraId="5BB959C8" w14:textId="77777777" w:rsidTr="001140ED">
        <w:tc>
          <w:tcPr>
            <w:tcW w:w="895" w:type="dxa"/>
            <w:vAlign w:val="bottom"/>
          </w:tcPr>
          <w:p w14:paraId="349A6B1A" w14:textId="15DE5589" w:rsidR="001140ED" w:rsidRDefault="001140ED" w:rsidP="001140ED">
            <w:r>
              <w:rPr>
                <w:rFonts w:ascii="Calibri" w:hAnsi="Calibri" w:cs="Calibri"/>
                <w:color w:val="000000"/>
              </w:rPr>
              <w:t>1951</w:t>
            </w:r>
          </w:p>
        </w:tc>
        <w:tc>
          <w:tcPr>
            <w:tcW w:w="990" w:type="dxa"/>
            <w:vAlign w:val="bottom"/>
          </w:tcPr>
          <w:p w14:paraId="230B9B24" w14:textId="0D84132F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479EDAD8" w14:textId="0958B3A9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13T</w:t>
            </w:r>
          </w:p>
        </w:tc>
        <w:tc>
          <w:tcPr>
            <w:tcW w:w="810" w:type="dxa"/>
            <w:vAlign w:val="bottom"/>
          </w:tcPr>
          <w:p w14:paraId="0F4B6DA0" w14:textId="3083B40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140ED" w14:paraId="3F1926C2" w14:textId="77777777" w:rsidTr="001140ED">
        <w:tc>
          <w:tcPr>
            <w:tcW w:w="895" w:type="dxa"/>
            <w:vAlign w:val="bottom"/>
          </w:tcPr>
          <w:p w14:paraId="70B63282" w14:textId="2A223092" w:rsidR="001140ED" w:rsidRDefault="001140ED" w:rsidP="001140ED">
            <w:r>
              <w:rPr>
                <w:rFonts w:ascii="Calibri" w:hAnsi="Calibri" w:cs="Calibri"/>
                <w:color w:val="000000"/>
              </w:rPr>
              <w:t>1955</w:t>
            </w:r>
          </w:p>
        </w:tc>
        <w:tc>
          <w:tcPr>
            <w:tcW w:w="990" w:type="dxa"/>
            <w:vAlign w:val="bottom"/>
          </w:tcPr>
          <w:p w14:paraId="18BC91CD" w14:textId="7CAE184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5972CB04" w14:textId="097D380B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13T</w:t>
            </w:r>
          </w:p>
        </w:tc>
        <w:tc>
          <w:tcPr>
            <w:tcW w:w="810" w:type="dxa"/>
            <w:vAlign w:val="bottom"/>
          </w:tcPr>
          <w:p w14:paraId="15322098" w14:textId="343E69EF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140ED" w14:paraId="47F82A6D" w14:textId="77777777" w:rsidTr="001140ED">
        <w:tc>
          <w:tcPr>
            <w:tcW w:w="895" w:type="dxa"/>
            <w:vAlign w:val="bottom"/>
          </w:tcPr>
          <w:p w14:paraId="42F0BB84" w14:textId="5EE4BFCC" w:rsidR="001140ED" w:rsidRDefault="001140ED" w:rsidP="001140ED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990" w:type="dxa"/>
            <w:vAlign w:val="bottom"/>
          </w:tcPr>
          <w:p w14:paraId="28568508" w14:textId="089EE774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</w:tcPr>
          <w:p w14:paraId="61127621" w14:textId="2E3D6D04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13T</w:t>
            </w:r>
          </w:p>
        </w:tc>
        <w:tc>
          <w:tcPr>
            <w:tcW w:w="810" w:type="dxa"/>
            <w:vAlign w:val="bottom"/>
          </w:tcPr>
          <w:p w14:paraId="1A3A41BA" w14:textId="23E34673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140ED" w14:paraId="73A943D1" w14:textId="77777777" w:rsidTr="001140ED">
        <w:tc>
          <w:tcPr>
            <w:tcW w:w="895" w:type="dxa"/>
            <w:vAlign w:val="bottom"/>
          </w:tcPr>
          <w:p w14:paraId="168077BC" w14:textId="5B8CB2EA" w:rsidR="001140ED" w:rsidRDefault="001140ED" w:rsidP="001140ED">
            <w:r>
              <w:rPr>
                <w:rFonts w:ascii="Calibri" w:hAnsi="Calibri" w:cs="Calibri"/>
              </w:rPr>
              <w:t>1966</w:t>
            </w:r>
          </w:p>
        </w:tc>
        <w:tc>
          <w:tcPr>
            <w:tcW w:w="990" w:type="dxa"/>
            <w:vAlign w:val="bottom"/>
          </w:tcPr>
          <w:p w14:paraId="597E1C7F" w14:textId="3FB890A7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77E9159B" w14:textId="68C71D53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17T</w:t>
            </w:r>
          </w:p>
        </w:tc>
        <w:tc>
          <w:tcPr>
            <w:tcW w:w="810" w:type="dxa"/>
            <w:vAlign w:val="bottom"/>
          </w:tcPr>
          <w:p w14:paraId="56180CA0" w14:textId="1C4AAD5A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140ED" w14:paraId="0CE63307" w14:textId="77777777" w:rsidTr="001140ED">
        <w:tc>
          <w:tcPr>
            <w:tcW w:w="895" w:type="dxa"/>
            <w:vAlign w:val="bottom"/>
          </w:tcPr>
          <w:p w14:paraId="3F9BA622" w14:textId="4F257660" w:rsidR="001140ED" w:rsidRDefault="001140ED" w:rsidP="001140ED">
            <w:r>
              <w:rPr>
                <w:rFonts w:ascii="Calibri" w:hAnsi="Calibri" w:cs="Calibri"/>
              </w:rPr>
              <w:t>1971</w:t>
            </w:r>
          </w:p>
        </w:tc>
        <w:tc>
          <w:tcPr>
            <w:tcW w:w="990" w:type="dxa"/>
            <w:vAlign w:val="bottom"/>
          </w:tcPr>
          <w:p w14:paraId="51412DE8" w14:textId="6B3B207B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</w:tcPr>
          <w:p w14:paraId="3D0EE645" w14:textId="52D17426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17T</w:t>
            </w:r>
          </w:p>
        </w:tc>
        <w:tc>
          <w:tcPr>
            <w:tcW w:w="810" w:type="dxa"/>
            <w:vAlign w:val="bottom"/>
          </w:tcPr>
          <w:p w14:paraId="4C8B0907" w14:textId="43EED930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140ED" w14:paraId="350AD737" w14:textId="77777777" w:rsidTr="001140ED">
        <w:tc>
          <w:tcPr>
            <w:tcW w:w="895" w:type="dxa"/>
            <w:vAlign w:val="bottom"/>
          </w:tcPr>
          <w:p w14:paraId="76405314" w14:textId="56AC7B36" w:rsidR="001140ED" w:rsidRDefault="001140ED" w:rsidP="001140ED">
            <w:r>
              <w:rPr>
                <w:rFonts w:ascii="Calibri" w:hAnsi="Calibri" w:cs="Calibri"/>
              </w:rPr>
              <w:t>1941</w:t>
            </w:r>
          </w:p>
        </w:tc>
        <w:tc>
          <w:tcPr>
            <w:tcW w:w="990" w:type="dxa"/>
            <w:vAlign w:val="bottom"/>
          </w:tcPr>
          <w:p w14:paraId="1CC027AB" w14:textId="31FFB8A9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701126DF" w14:textId="21EFC09A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19T</w:t>
            </w:r>
          </w:p>
        </w:tc>
        <w:tc>
          <w:tcPr>
            <w:tcW w:w="810" w:type="dxa"/>
            <w:vAlign w:val="bottom"/>
          </w:tcPr>
          <w:p w14:paraId="12BE9946" w14:textId="7FA4CB1D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140ED" w14:paraId="424856A1" w14:textId="77777777" w:rsidTr="001140ED">
        <w:tc>
          <w:tcPr>
            <w:tcW w:w="895" w:type="dxa"/>
            <w:vAlign w:val="bottom"/>
          </w:tcPr>
          <w:p w14:paraId="21A1EC2D" w14:textId="7E68B80B" w:rsidR="001140ED" w:rsidRDefault="001140ED" w:rsidP="001140ED"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990" w:type="dxa"/>
            <w:vAlign w:val="bottom"/>
          </w:tcPr>
          <w:p w14:paraId="5BEE3F94" w14:textId="12697F53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397265A1" w14:textId="3FBDDE1E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19T</w:t>
            </w:r>
          </w:p>
        </w:tc>
        <w:tc>
          <w:tcPr>
            <w:tcW w:w="810" w:type="dxa"/>
            <w:vAlign w:val="bottom"/>
          </w:tcPr>
          <w:p w14:paraId="5E0A0AAC" w14:textId="5655ED03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140ED" w14:paraId="1025D676" w14:textId="77777777" w:rsidTr="001140ED">
        <w:tc>
          <w:tcPr>
            <w:tcW w:w="895" w:type="dxa"/>
            <w:vAlign w:val="bottom"/>
          </w:tcPr>
          <w:p w14:paraId="6C3038C6" w14:textId="4A073E05" w:rsidR="001140ED" w:rsidRDefault="001140ED" w:rsidP="001140ED">
            <w:r>
              <w:rPr>
                <w:rFonts w:ascii="Calibri" w:hAnsi="Calibri" w:cs="Calibri"/>
                <w:color w:val="000000"/>
              </w:rPr>
              <w:t>1977</w:t>
            </w:r>
          </w:p>
        </w:tc>
        <w:tc>
          <w:tcPr>
            <w:tcW w:w="990" w:type="dxa"/>
            <w:vAlign w:val="bottom"/>
          </w:tcPr>
          <w:p w14:paraId="10FEFF6A" w14:textId="12E31192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</w:tcPr>
          <w:p w14:paraId="5F5FA32D" w14:textId="0839D73D" w:rsidR="001140ED" w:rsidRDefault="001140ED" w:rsidP="00114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19T</w:t>
            </w:r>
          </w:p>
        </w:tc>
        <w:tc>
          <w:tcPr>
            <w:tcW w:w="810" w:type="dxa"/>
            <w:vAlign w:val="bottom"/>
          </w:tcPr>
          <w:p w14:paraId="2199462C" w14:textId="74B1ADA6" w:rsidR="001140ED" w:rsidRDefault="001140ED" w:rsidP="00114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4E3668AC" w14:textId="6E8632EA" w:rsidR="00407C17" w:rsidRDefault="00407C17"/>
    <w:p w14:paraId="2D5C29D4" w14:textId="77777777" w:rsidR="00407C17" w:rsidRDefault="00407C17">
      <w:r>
        <w:br w:type="page"/>
      </w:r>
    </w:p>
    <w:p w14:paraId="251A62DD" w14:textId="06A46ACD" w:rsidR="001140ED" w:rsidRPr="001140ED" w:rsidRDefault="001140ED">
      <w:pPr>
        <w:rPr>
          <w:b/>
          <w:u w:val="single"/>
        </w:rPr>
      </w:pPr>
      <w:r w:rsidRPr="001140ED">
        <w:rPr>
          <w:b/>
          <w:u w:val="single"/>
        </w:rPr>
        <w:lastRenderedPageBreak/>
        <w:t xml:space="preserve">Category Six: Largest Number of </w:t>
      </w:r>
      <w:r w:rsidR="00FD1E9D">
        <w:rPr>
          <w:b/>
          <w:u w:val="single"/>
        </w:rPr>
        <w:t>New Route</w:t>
      </w:r>
      <w:r w:rsidRPr="001140ED">
        <w:rPr>
          <w:b/>
          <w:u w:val="single"/>
        </w:rPr>
        <w:t>s in a Year.</w:t>
      </w:r>
    </w:p>
    <w:p w14:paraId="4B357234" w14:textId="5C6B2488" w:rsidR="001140ED" w:rsidRDefault="00114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20"/>
        <w:gridCol w:w="788"/>
      </w:tblGrid>
      <w:tr w:rsidR="001140ED" w14:paraId="6DE51A74" w14:textId="77777777" w:rsidTr="00005905">
        <w:tc>
          <w:tcPr>
            <w:tcW w:w="895" w:type="dxa"/>
            <w:shd w:val="clear" w:color="auto" w:fill="FFFF00"/>
            <w:vAlign w:val="bottom"/>
          </w:tcPr>
          <w:p w14:paraId="7A8D04AF" w14:textId="0EFCB08B" w:rsidR="001140ED" w:rsidRDefault="001140ED" w:rsidP="001140ED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90" w:type="dxa"/>
            <w:shd w:val="clear" w:color="auto" w:fill="FFFF00"/>
            <w:vAlign w:val="bottom"/>
          </w:tcPr>
          <w:p w14:paraId="0EF9AA09" w14:textId="743091B2" w:rsidR="001140ED" w:rsidRDefault="001140ED" w:rsidP="001140ED">
            <w:r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720" w:type="dxa"/>
            <w:shd w:val="clear" w:color="auto" w:fill="FFFF00"/>
          </w:tcPr>
          <w:p w14:paraId="2DB2589E" w14:textId="7C4941E1" w:rsidR="001140ED" w:rsidRDefault="001140ED" w:rsidP="001140E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788" w:type="dxa"/>
            <w:shd w:val="clear" w:color="auto" w:fill="FFFF00"/>
            <w:vAlign w:val="bottom"/>
          </w:tcPr>
          <w:p w14:paraId="1AFCC382" w14:textId="7A38350E" w:rsidR="001140ED" w:rsidRDefault="001140ED" w:rsidP="001140ED"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1140ED" w14:paraId="0868D5C2" w14:textId="77777777" w:rsidTr="00005905">
        <w:tc>
          <w:tcPr>
            <w:tcW w:w="895" w:type="dxa"/>
            <w:vAlign w:val="bottom"/>
          </w:tcPr>
          <w:p w14:paraId="0934D83E" w14:textId="2DB01C7E" w:rsidR="001140ED" w:rsidRDefault="001140ED" w:rsidP="001140ED"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990" w:type="dxa"/>
            <w:vAlign w:val="bottom"/>
          </w:tcPr>
          <w:p w14:paraId="4B587EFD" w14:textId="6470B8B7" w:rsidR="001140ED" w:rsidRDefault="001140ED" w:rsidP="00FF52AC">
            <w:pPr>
              <w:jc w:val="center"/>
            </w:pPr>
            <w:r w:rsidRPr="00311623">
              <w:rPr>
                <w:rFonts w:ascii="Calibri" w:hAnsi="Calibri" w:cs="Calibri"/>
              </w:rPr>
              <w:t>2</w:t>
            </w:r>
            <w:r w:rsidR="004F6D2C" w:rsidRPr="00311623">
              <w:rPr>
                <w:rFonts w:ascii="Calibri" w:hAnsi="Calibri" w:cs="Calibri"/>
              </w:rPr>
              <w:t>3</w:t>
            </w:r>
          </w:p>
        </w:tc>
        <w:tc>
          <w:tcPr>
            <w:tcW w:w="720" w:type="dxa"/>
          </w:tcPr>
          <w:p w14:paraId="12D22D79" w14:textId="510E6017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8" w:type="dxa"/>
            <w:vAlign w:val="bottom"/>
          </w:tcPr>
          <w:p w14:paraId="1D0CA028" w14:textId="2DFE60BE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140ED" w14:paraId="6710A0C7" w14:textId="77777777" w:rsidTr="00005905">
        <w:tc>
          <w:tcPr>
            <w:tcW w:w="895" w:type="dxa"/>
            <w:vAlign w:val="bottom"/>
          </w:tcPr>
          <w:p w14:paraId="38DD21EF" w14:textId="5FE813A4" w:rsidR="001140ED" w:rsidRDefault="001140ED" w:rsidP="001140ED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990" w:type="dxa"/>
            <w:vAlign w:val="bottom"/>
          </w:tcPr>
          <w:p w14:paraId="166B98FB" w14:textId="65466340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20" w:type="dxa"/>
          </w:tcPr>
          <w:p w14:paraId="0C80DD45" w14:textId="2F89259A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88" w:type="dxa"/>
            <w:vAlign w:val="bottom"/>
          </w:tcPr>
          <w:p w14:paraId="38D88FC7" w14:textId="24272345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1140ED" w14:paraId="2BFF6993" w14:textId="77777777" w:rsidTr="00005905">
        <w:tc>
          <w:tcPr>
            <w:tcW w:w="895" w:type="dxa"/>
            <w:vAlign w:val="bottom"/>
          </w:tcPr>
          <w:p w14:paraId="03F4EA2F" w14:textId="23AABA3D" w:rsidR="001140ED" w:rsidRDefault="001140ED" w:rsidP="001140ED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990" w:type="dxa"/>
            <w:vAlign w:val="bottom"/>
          </w:tcPr>
          <w:p w14:paraId="65C8B229" w14:textId="67B781D6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20" w:type="dxa"/>
          </w:tcPr>
          <w:p w14:paraId="354A2D8F" w14:textId="3B745738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88" w:type="dxa"/>
            <w:vAlign w:val="bottom"/>
          </w:tcPr>
          <w:p w14:paraId="5F67CBB9" w14:textId="46B55351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4870E6" w14:paraId="487FCEDC" w14:textId="77777777" w:rsidTr="00005905">
        <w:tc>
          <w:tcPr>
            <w:tcW w:w="895" w:type="dxa"/>
            <w:vAlign w:val="bottom"/>
          </w:tcPr>
          <w:p w14:paraId="3807B4C4" w14:textId="0A7F6FC7" w:rsidR="004870E6" w:rsidRDefault="004870E6" w:rsidP="004870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990" w:type="dxa"/>
            <w:vAlign w:val="bottom"/>
          </w:tcPr>
          <w:p w14:paraId="1AAE8332" w14:textId="55EFE907" w:rsidR="004870E6" w:rsidRDefault="004870E6" w:rsidP="004870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20" w:type="dxa"/>
          </w:tcPr>
          <w:p w14:paraId="33EBCD49" w14:textId="5AD7D96B" w:rsidR="004870E6" w:rsidRDefault="004870E6" w:rsidP="004870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4T</w:t>
            </w:r>
          </w:p>
        </w:tc>
        <w:tc>
          <w:tcPr>
            <w:tcW w:w="788" w:type="dxa"/>
            <w:vAlign w:val="bottom"/>
          </w:tcPr>
          <w:p w14:paraId="782F453B" w14:textId="0AD953D3" w:rsidR="004870E6" w:rsidRDefault="004870E6" w:rsidP="004870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140ED" w14:paraId="4E9153DC" w14:textId="77777777" w:rsidTr="00005905">
        <w:tc>
          <w:tcPr>
            <w:tcW w:w="895" w:type="dxa"/>
            <w:vAlign w:val="bottom"/>
          </w:tcPr>
          <w:p w14:paraId="0081FF6D" w14:textId="50486F8A" w:rsidR="001140ED" w:rsidRDefault="001140ED" w:rsidP="001140ED"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990" w:type="dxa"/>
            <w:vAlign w:val="bottom"/>
          </w:tcPr>
          <w:p w14:paraId="1630B5F8" w14:textId="05EBD548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20" w:type="dxa"/>
          </w:tcPr>
          <w:p w14:paraId="36A884B5" w14:textId="25BCB9BC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4870E6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788" w:type="dxa"/>
            <w:vAlign w:val="bottom"/>
          </w:tcPr>
          <w:p w14:paraId="65C19581" w14:textId="79C28656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140ED" w14:paraId="1E0CA5BC" w14:textId="77777777" w:rsidTr="00005905">
        <w:tc>
          <w:tcPr>
            <w:tcW w:w="895" w:type="dxa"/>
            <w:vAlign w:val="bottom"/>
          </w:tcPr>
          <w:p w14:paraId="384B06EC" w14:textId="1C8CDFB1" w:rsidR="001140ED" w:rsidRDefault="001140ED" w:rsidP="001140ED">
            <w:r w:rsidRPr="001140ED">
              <w:rPr>
                <w:rFonts w:ascii="Calibri" w:hAnsi="Calibri" w:cs="Calibri"/>
              </w:rPr>
              <w:t>1961</w:t>
            </w:r>
          </w:p>
        </w:tc>
        <w:tc>
          <w:tcPr>
            <w:tcW w:w="990" w:type="dxa"/>
            <w:vAlign w:val="bottom"/>
          </w:tcPr>
          <w:p w14:paraId="31556A12" w14:textId="636E3B0D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20" w:type="dxa"/>
          </w:tcPr>
          <w:p w14:paraId="36DE77D7" w14:textId="21901DB6" w:rsidR="001140ED" w:rsidRDefault="004870E6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88" w:type="dxa"/>
            <w:vAlign w:val="bottom"/>
          </w:tcPr>
          <w:p w14:paraId="34D30251" w14:textId="72073B3E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4870E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140ED" w14:paraId="3C655980" w14:textId="77777777" w:rsidTr="00005905">
        <w:tc>
          <w:tcPr>
            <w:tcW w:w="895" w:type="dxa"/>
            <w:vAlign w:val="bottom"/>
          </w:tcPr>
          <w:p w14:paraId="2C7666DA" w14:textId="341E5A63" w:rsidR="001140ED" w:rsidRDefault="001140ED" w:rsidP="001140ED">
            <w:r>
              <w:rPr>
                <w:rFonts w:ascii="Calibri" w:hAnsi="Calibri" w:cs="Calibri"/>
                <w:color w:val="000000"/>
              </w:rPr>
              <w:t>1958</w:t>
            </w:r>
          </w:p>
        </w:tc>
        <w:tc>
          <w:tcPr>
            <w:tcW w:w="990" w:type="dxa"/>
            <w:vAlign w:val="bottom"/>
          </w:tcPr>
          <w:p w14:paraId="555489BE" w14:textId="0B7E6421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20" w:type="dxa"/>
          </w:tcPr>
          <w:p w14:paraId="6D4E8506" w14:textId="6270CA59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88" w:type="dxa"/>
            <w:vAlign w:val="bottom"/>
          </w:tcPr>
          <w:p w14:paraId="273521FB" w14:textId="026EBCD2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005905" w14:paraId="52C5FB6A" w14:textId="77777777" w:rsidTr="00005905">
        <w:tc>
          <w:tcPr>
            <w:tcW w:w="895" w:type="dxa"/>
            <w:vAlign w:val="bottom"/>
          </w:tcPr>
          <w:p w14:paraId="63047D73" w14:textId="6B3B2EDF" w:rsidR="00005905" w:rsidRPr="00005905" w:rsidRDefault="00005905" w:rsidP="00005905">
            <w:pPr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1969</w:t>
            </w:r>
          </w:p>
        </w:tc>
        <w:tc>
          <w:tcPr>
            <w:tcW w:w="990" w:type="dxa"/>
            <w:vAlign w:val="bottom"/>
          </w:tcPr>
          <w:p w14:paraId="3E4D8CEE" w14:textId="58820471" w:rsidR="00005905" w:rsidRPr="00005905" w:rsidRDefault="00005905" w:rsidP="00005905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720" w:type="dxa"/>
          </w:tcPr>
          <w:p w14:paraId="40244C5F" w14:textId="2C6759A2" w:rsidR="00005905" w:rsidRPr="00005905" w:rsidRDefault="00005905" w:rsidP="00005905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8T</w:t>
            </w:r>
          </w:p>
        </w:tc>
        <w:tc>
          <w:tcPr>
            <w:tcW w:w="788" w:type="dxa"/>
            <w:vAlign w:val="bottom"/>
          </w:tcPr>
          <w:p w14:paraId="4B929E0B" w14:textId="57F345EA" w:rsidR="00005905" w:rsidRPr="00005905" w:rsidRDefault="00005905" w:rsidP="00005905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13</w:t>
            </w:r>
          </w:p>
        </w:tc>
      </w:tr>
      <w:tr w:rsidR="00005905" w14:paraId="7D317959" w14:textId="77777777" w:rsidTr="00005905">
        <w:tc>
          <w:tcPr>
            <w:tcW w:w="895" w:type="dxa"/>
            <w:vAlign w:val="bottom"/>
          </w:tcPr>
          <w:p w14:paraId="79439256" w14:textId="4A12216A" w:rsidR="00005905" w:rsidRPr="00005905" w:rsidRDefault="00005905" w:rsidP="00005905">
            <w:pPr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1964</w:t>
            </w:r>
          </w:p>
        </w:tc>
        <w:tc>
          <w:tcPr>
            <w:tcW w:w="990" w:type="dxa"/>
            <w:vAlign w:val="bottom"/>
          </w:tcPr>
          <w:p w14:paraId="3051EB6C" w14:textId="3498CC9B" w:rsidR="00005905" w:rsidRPr="00005905" w:rsidRDefault="00005905" w:rsidP="00005905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720" w:type="dxa"/>
          </w:tcPr>
          <w:p w14:paraId="51C16394" w14:textId="7904135A" w:rsidR="00005905" w:rsidRPr="00005905" w:rsidRDefault="00005905" w:rsidP="00005905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8T</w:t>
            </w:r>
          </w:p>
        </w:tc>
        <w:tc>
          <w:tcPr>
            <w:tcW w:w="788" w:type="dxa"/>
            <w:vAlign w:val="bottom"/>
          </w:tcPr>
          <w:p w14:paraId="0315FA56" w14:textId="0AB3DF2F" w:rsidR="00005905" w:rsidRPr="00005905" w:rsidRDefault="00005905" w:rsidP="00005905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13</w:t>
            </w:r>
          </w:p>
        </w:tc>
      </w:tr>
      <w:tr w:rsidR="001140ED" w14:paraId="2A2CA0F9" w14:textId="77777777" w:rsidTr="00005905">
        <w:tc>
          <w:tcPr>
            <w:tcW w:w="895" w:type="dxa"/>
            <w:vAlign w:val="bottom"/>
          </w:tcPr>
          <w:p w14:paraId="172749A3" w14:textId="037D403B" w:rsidR="001140ED" w:rsidRPr="00005905" w:rsidRDefault="001140ED" w:rsidP="001140ED">
            <w:pPr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1974</w:t>
            </w:r>
          </w:p>
        </w:tc>
        <w:tc>
          <w:tcPr>
            <w:tcW w:w="990" w:type="dxa"/>
            <w:vAlign w:val="bottom"/>
          </w:tcPr>
          <w:p w14:paraId="5940A64A" w14:textId="6C5B30A0" w:rsidR="001140ED" w:rsidRPr="00005905" w:rsidRDefault="001140ED" w:rsidP="00FF52AC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</w:t>
            </w:r>
            <w:r w:rsidR="001A2AEB" w:rsidRPr="00005905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720" w:type="dxa"/>
          </w:tcPr>
          <w:p w14:paraId="04C7976B" w14:textId="014C397E" w:rsidR="001140ED" w:rsidRPr="00005905" w:rsidRDefault="00005905" w:rsidP="00FF52A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10</w:t>
            </w:r>
            <w:r w:rsidR="00AF210B" w:rsidRPr="00005905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788" w:type="dxa"/>
            <w:vAlign w:val="bottom"/>
          </w:tcPr>
          <w:p w14:paraId="203847F1" w14:textId="7A082EFC" w:rsidR="001140ED" w:rsidRPr="00005905" w:rsidRDefault="001140ED" w:rsidP="00FF52AC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</w:t>
            </w:r>
            <w:r w:rsidR="00005905" w:rsidRPr="00005905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1140ED" w14:paraId="77210B7B" w14:textId="77777777" w:rsidTr="00005905">
        <w:tc>
          <w:tcPr>
            <w:tcW w:w="895" w:type="dxa"/>
            <w:vAlign w:val="bottom"/>
          </w:tcPr>
          <w:p w14:paraId="295CCB50" w14:textId="37828B1E" w:rsidR="001140ED" w:rsidRPr="00005905" w:rsidRDefault="001140ED" w:rsidP="001140ED">
            <w:pPr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1960</w:t>
            </w:r>
          </w:p>
        </w:tc>
        <w:tc>
          <w:tcPr>
            <w:tcW w:w="990" w:type="dxa"/>
            <w:vAlign w:val="bottom"/>
          </w:tcPr>
          <w:p w14:paraId="67F07F1F" w14:textId="261FD7BD" w:rsidR="001140ED" w:rsidRPr="00005905" w:rsidRDefault="001140ED" w:rsidP="00FF52AC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720" w:type="dxa"/>
          </w:tcPr>
          <w:p w14:paraId="12276C4A" w14:textId="2095EE35" w:rsidR="001140ED" w:rsidRPr="00005905" w:rsidRDefault="00AF210B" w:rsidP="00FF52A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10T</w:t>
            </w:r>
          </w:p>
        </w:tc>
        <w:tc>
          <w:tcPr>
            <w:tcW w:w="788" w:type="dxa"/>
            <w:vAlign w:val="bottom"/>
          </w:tcPr>
          <w:p w14:paraId="1049B7E8" w14:textId="4BABA00A" w:rsidR="001140ED" w:rsidRPr="00005905" w:rsidRDefault="001140ED" w:rsidP="00FF52AC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11</w:t>
            </w:r>
          </w:p>
        </w:tc>
      </w:tr>
      <w:tr w:rsidR="001140ED" w14:paraId="71CC39A9" w14:textId="77777777" w:rsidTr="00005905">
        <w:tc>
          <w:tcPr>
            <w:tcW w:w="895" w:type="dxa"/>
            <w:vAlign w:val="bottom"/>
          </w:tcPr>
          <w:p w14:paraId="6ED169BB" w14:textId="2ABB7AFB" w:rsidR="001140ED" w:rsidRPr="00005905" w:rsidRDefault="001140ED" w:rsidP="001140ED">
            <w:pPr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1967</w:t>
            </w:r>
          </w:p>
        </w:tc>
        <w:tc>
          <w:tcPr>
            <w:tcW w:w="990" w:type="dxa"/>
            <w:vAlign w:val="bottom"/>
          </w:tcPr>
          <w:p w14:paraId="72D21029" w14:textId="7569A9B3" w:rsidR="001140ED" w:rsidRPr="00005905" w:rsidRDefault="001140ED" w:rsidP="00FF52AC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720" w:type="dxa"/>
          </w:tcPr>
          <w:p w14:paraId="097A188B" w14:textId="1DF30144" w:rsidR="001140ED" w:rsidRPr="00005905" w:rsidRDefault="00AF210B" w:rsidP="00FF52A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10T</w:t>
            </w:r>
          </w:p>
        </w:tc>
        <w:tc>
          <w:tcPr>
            <w:tcW w:w="788" w:type="dxa"/>
            <w:vAlign w:val="bottom"/>
          </w:tcPr>
          <w:p w14:paraId="7FC2DE04" w14:textId="0E1CFF48" w:rsidR="001140ED" w:rsidRPr="00005905" w:rsidRDefault="001140ED" w:rsidP="00FF52AC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11</w:t>
            </w:r>
          </w:p>
        </w:tc>
      </w:tr>
      <w:tr w:rsidR="001140ED" w14:paraId="1E004B6E" w14:textId="77777777" w:rsidTr="00005905">
        <w:tc>
          <w:tcPr>
            <w:tcW w:w="895" w:type="dxa"/>
            <w:vAlign w:val="bottom"/>
          </w:tcPr>
          <w:p w14:paraId="42CCEC20" w14:textId="29CDEA4A" w:rsidR="001140ED" w:rsidRDefault="001140ED" w:rsidP="001140ED">
            <w:r>
              <w:rPr>
                <w:rFonts w:ascii="Calibri" w:hAnsi="Calibri" w:cs="Calibri"/>
                <w:color w:val="000000"/>
              </w:rPr>
              <w:t>1957</w:t>
            </w:r>
          </w:p>
        </w:tc>
        <w:tc>
          <w:tcPr>
            <w:tcW w:w="990" w:type="dxa"/>
            <w:vAlign w:val="bottom"/>
          </w:tcPr>
          <w:p w14:paraId="4A8B5879" w14:textId="5BA1E409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20" w:type="dxa"/>
          </w:tcPr>
          <w:p w14:paraId="6DF919E0" w14:textId="05323774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88" w:type="dxa"/>
            <w:vAlign w:val="bottom"/>
          </w:tcPr>
          <w:p w14:paraId="5ECDF36B" w14:textId="2C0C467E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140ED" w14:paraId="77B92A54" w14:textId="77777777" w:rsidTr="00005905">
        <w:tc>
          <w:tcPr>
            <w:tcW w:w="895" w:type="dxa"/>
            <w:vAlign w:val="bottom"/>
          </w:tcPr>
          <w:p w14:paraId="0C5A8299" w14:textId="1F4CA28F" w:rsidR="001140ED" w:rsidRDefault="001140ED" w:rsidP="001140ED"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990" w:type="dxa"/>
            <w:vAlign w:val="bottom"/>
          </w:tcPr>
          <w:p w14:paraId="0750CD93" w14:textId="5A05198B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20" w:type="dxa"/>
          </w:tcPr>
          <w:p w14:paraId="498F451B" w14:textId="54FCBEF4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14T</w:t>
            </w:r>
          </w:p>
        </w:tc>
        <w:tc>
          <w:tcPr>
            <w:tcW w:w="788" w:type="dxa"/>
            <w:vAlign w:val="bottom"/>
          </w:tcPr>
          <w:p w14:paraId="41EB3766" w14:textId="086298DF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140ED" w14:paraId="4CE880E8" w14:textId="77777777" w:rsidTr="00005905">
        <w:tc>
          <w:tcPr>
            <w:tcW w:w="895" w:type="dxa"/>
            <w:vAlign w:val="bottom"/>
          </w:tcPr>
          <w:p w14:paraId="1599D666" w14:textId="1342B681" w:rsidR="001140ED" w:rsidRDefault="001140ED" w:rsidP="001140ED"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990" w:type="dxa"/>
            <w:vAlign w:val="bottom"/>
          </w:tcPr>
          <w:p w14:paraId="49C2C086" w14:textId="01603E3F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20" w:type="dxa"/>
          </w:tcPr>
          <w:p w14:paraId="72ACC762" w14:textId="25209FA5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14T</w:t>
            </w:r>
          </w:p>
        </w:tc>
        <w:tc>
          <w:tcPr>
            <w:tcW w:w="788" w:type="dxa"/>
            <w:vAlign w:val="bottom"/>
          </w:tcPr>
          <w:p w14:paraId="4F60BABB" w14:textId="185AE917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140ED" w14:paraId="5689CBE2" w14:textId="77777777" w:rsidTr="00005905">
        <w:tc>
          <w:tcPr>
            <w:tcW w:w="895" w:type="dxa"/>
            <w:vAlign w:val="bottom"/>
          </w:tcPr>
          <w:p w14:paraId="0EA6307B" w14:textId="1E47D54F" w:rsidR="001140ED" w:rsidRDefault="001140ED" w:rsidP="001140ED"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990" w:type="dxa"/>
            <w:vAlign w:val="bottom"/>
          </w:tcPr>
          <w:p w14:paraId="189E9D40" w14:textId="44CEEF72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20" w:type="dxa"/>
          </w:tcPr>
          <w:p w14:paraId="1E830825" w14:textId="06B01A50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14T</w:t>
            </w:r>
          </w:p>
        </w:tc>
        <w:tc>
          <w:tcPr>
            <w:tcW w:w="788" w:type="dxa"/>
            <w:vAlign w:val="bottom"/>
          </w:tcPr>
          <w:p w14:paraId="18036D6E" w14:textId="6969E4FF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140ED" w14:paraId="2D5F94FB" w14:textId="77777777" w:rsidTr="00005905">
        <w:tc>
          <w:tcPr>
            <w:tcW w:w="895" w:type="dxa"/>
            <w:vAlign w:val="bottom"/>
          </w:tcPr>
          <w:p w14:paraId="7F5F7C68" w14:textId="052BFFFA" w:rsidR="001140ED" w:rsidRDefault="001140ED" w:rsidP="001140ED">
            <w:r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990" w:type="dxa"/>
            <w:vAlign w:val="bottom"/>
          </w:tcPr>
          <w:p w14:paraId="0D34A3C9" w14:textId="0407D70A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20" w:type="dxa"/>
          </w:tcPr>
          <w:p w14:paraId="513AE69E" w14:textId="3815B3A5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17T</w:t>
            </w:r>
          </w:p>
        </w:tc>
        <w:tc>
          <w:tcPr>
            <w:tcW w:w="788" w:type="dxa"/>
            <w:vAlign w:val="bottom"/>
          </w:tcPr>
          <w:p w14:paraId="377C0F31" w14:textId="23DC306F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140ED" w14:paraId="03D7E079" w14:textId="77777777" w:rsidTr="00005905">
        <w:tc>
          <w:tcPr>
            <w:tcW w:w="895" w:type="dxa"/>
            <w:vAlign w:val="bottom"/>
          </w:tcPr>
          <w:p w14:paraId="46E33447" w14:textId="69FB9F54" w:rsidR="001140ED" w:rsidRDefault="001140ED" w:rsidP="001140ED">
            <w:r>
              <w:rPr>
                <w:rFonts w:ascii="Calibri" w:hAnsi="Calibri" w:cs="Calibri"/>
                <w:color w:val="000000"/>
              </w:rPr>
              <w:t>1975</w:t>
            </w:r>
          </w:p>
        </w:tc>
        <w:tc>
          <w:tcPr>
            <w:tcW w:w="990" w:type="dxa"/>
            <w:vAlign w:val="bottom"/>
          </w:tcPr>
          <w:p w14:paraId="1559727E" w14:textId="751C5871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20" w:type="dxa"/>
          </w:tcPr>
          <w:p w14:paraId="426E5FF1" w14:textId="143926F8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17T</w:t>
            </w:r>
          </w:p>
        </w:tc>
        <w:tc>
          <w:tcPr>
            <w:tcW w:w="788" w:type="dxa"/>
            <w:vAlign w:val="bottom"/>
          </w:tcPr>
          <w:p w14:paraId="238A186D" w14:textId="5BAE2280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140ED" w14:paraId="5F4813D1" w14:textId="77777777" w:rsidTr="00005905">
        <w:tc>
          <w:tcPr>
            <w:tcW w:w="895" w:type="dxa"/>
            <w:vAlign w:val="bottom"/>
          </w:tcPr>
          <w:p w14:paraId="0BCB3164" w14:textId="6CEECE46" w:rsidR="001140ED" w:rsidRDefault="001140ED" w:rsidP="001140ED"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990" w:type="dxa"/>
            <w:vAlign w:val="bottom"/>
          </w:tcPr>
          <w:p w14:paraId="0D327BFC" w14:textId="5A7238DF" w:rsidR="001140ED" w:rsidRDefault="001A2AEB" w:rsidP="00FF52AC">
            <w:pPr>
              <w:jc w:val="center"/>
            </w:pPr>
            <w:r w:rsidRPr="00B842C4">
              <w:t>7</w:t>
            </w:r>
          </w:p>
        </w:tc>
        <w:tc>
          <w:tcPr>
            <w:tcW w:w="720" w:type="dxa"/>
          </w:tcPr>
          <w:p w14:paraId="4635C1AE" w14:textId="15B3901A" w:rsidR="001140ED" w:rsidRDefault="001A2AE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20T</w:t>
            </w:r>
          </w:p>
        </w:tc>
        <w:tc>
          <w:tcPr>
            <w:tcW w:w="788" w:type="dxa"/>
            <w:vAlign w:val="bottom"/>
          </w:tcPr>
          <w:p w14:paraId="64CB1DEE" w14:textId="2CA0FCC1" w:rsidR="001140ED" w:rsidRDefault="001A2AEB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140ED" w14:paraId="304A56AA" w14:textId="77777777" w:rsidTr="00005905">
        <w:tc>
          <w:tcPr>
            <w:tcW w:w="895" w:type="dxa"/>
            <w:vAlign w:val="bottom"/>
          </w:tcPr>
          <w:p w14:paraId="6B2D2964" w14:textId="02100325" w:rsidR="001140ED" w:rsidRDefault="001140ED" w:rsidP="001140ED"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990" w:type="dxa"/>
            <w:vAlign w:val="bottom"/>
          </w:tcPr>
          <w:p w14:paraId="3E99D3D2" w14:textId="3B55601C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20" w:type="dxa"/>
          </w:tcPr>
          <w:p w14:paraId="1048ACEC" w14:textId="5CE91588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20T</w:t>
            </w:r>
          </w:p>
        </w:tc>
        <w:tc>
          <w:tcPr>
            <w:tcW w:w="788" w:type="dxa"/>
            <w:vAlign w:val="bottom"/>
          </w:tcPr>
          <w:p w14:paraId="2E5FE7BF" w14:textId="175418D0" w:rsidR="001140ED" w:rsidRDefault="001140ED" w:rsidP="00FF52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140ED" w14:paraId="1E239925" w14:textId="77777777" w:rsidTr="00005905">
        <w:tc>
          <w:tcPr>
            <w:tcW w:w="895" w:type="dxa"/>
            <w:vAlign w:val="bottom"/>
          </w:tcPr>
          <w:p w14:paraId="7206CD16" w14:textId="74498DDC" w:rsidR="001140ED" w:rsidRDefault="001140ED" w:rsidP="001140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1984</w:t>
            </w:r>
          </w:p>
        </w:tc>
        <w:tc>
          <w:tcPr>
            <w:tcW w:w="990" w:type="dxa"/>
            <w:vAlign w:val="bottom"/>
          </w:tcPr>
          <w:p w14:paraId="09F6B77C" w14:textId="44D42B94" w:rsidR="001140ED" w:rsidRDefault="001140ED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20" w:type="dxa"/>
          </w:tcPr>
          <w:p w14:paraId="611C4DCC" w14:textId="5C0354A0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20T</w:t>
            </w:r>
          </w:p>
        </w:tc>
        <w:tc>
          <w:tcPr>
            <w:tcW w:w="788" w:type="dxa"/>
            <w:vAlign w:val="bottom"/>
          </w:tcPr>
          <w:p w14:paraId="58E9D880" w14:textId="4F1E868A" w:rsidR="001140ED" w:rsidRDefault="001140ED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140ED" w14:paraId="6D797B0B" w14:textId="77777777" w:rsidTr="00005905">
        <w:tc>
          <w:tcPr>
            <w:tcW w:w="895" w:type="dxa"/>
            <w:vAlign w:val="bottom"/>
          </w:tcPr>
          <w:p w14:paraId="06B54FDF" w14:textId="15A398A0" w:rsidR="001140ED" w:rsidRDefault="001140ED" w:rsidP="001140E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1985</w:t>
            </w:r>
          </w:p>
        </w:tc>
        <w:tc>
          <w:tcPr>
            <w:tcW w:w="990" w:type="dxa"/>
            <w:vAlign w:val="bottom"/>
          </w:tcPr>
          <w:p w14:paraId="74C5D5AE" w14:textId="40230093" w:rsidR="001140ED" w:rsidRDefault="001140ED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20" w:type="dxa"/>
          </w:tcPr>
          <w:p w14:paraId="06124B9D" w14:textId="5071779C" w:rsidR="001140ED" w:rsidRDefault="00AF210B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20T</w:t>
            </w:r>
          </w:p>
        </w:tc>
        <w:tc>
          <w:tcPr>
            <w:tcW w:w="788" w:type="dxa"/>
            <w:vAlign w:val="bottom"/>
          </w:tcPr>
          <w:p w14:paraId="64A372D6" w14:textId="15E17A02" w:rsidR="001140ED" w:rsidRDefault="001140ED" w:rsidP="00FF52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56567F9" w14:textId="0DDC4E82" w:rsidR="00407C17" w:rsidRDefault="00407C17"/>
    <w:p w14:paraId="57BC8261" w14:textId="77777777" w:rsidR="00407C17" w:rsidRDefault="00407C17">
      <w:r>
        <w:br w:type="page"/>
      </w:r>
    </w:p>
    <w:p w14:paraId="05278403" w14:textId="04E3AB95" w:rsidR="001140ED" w:rsidRPr="0018196D" w:rsidRDefault="0018196D">
      <w:pPr>
        <w:rPr>
          <w:b/>
          <w:u w:val="single"/>
        </w:rPr>
      </w:pPr>
      <w:r w:rsidRPr="0018196D">
        <w:rPr>
          <w:b/>
          <w:u w:val="single"/>
        </w:rPr>
        <w:lastRenderedPageBreak/>
        <w:t xml:space="preserve">Category Seven: Largest Number of </w:t>
      </w:r>
      <w:r w:rsidR="00FD1E9D">
        <w:rPr>
          <w:b/>
          <w:u w:val="single"/>
        </w:rPr>
        <w:t>First Ascent</w:t>
      </w:r>
      <w:r w:rsidRPr="0018196D">
        <w:rPr>
          <w:b/>
          <w:u w:val="single"/>
        </w:rPr>
        <w:t xml:space="preserve">s, </w:t>
      </w:r>
      <w:r w:rsidR="00FD1E9D">
        <w:rPr>
          <w:b/>
          <w:u w:val="single"/>
        </w:rPr>
        <w:t>New Route</w:t>
      </w:r>
      <w:r w:rsidRPr="0018196D">
        <w:rPr>
          <w:b/>
          <w:u w:val="single"/>
        </w:rPr>
        <w:t xml:space="preserve">s and </w:t>
      </w:r>
      <w:r>
        <w:rPr>
          <w:b/>
          <w:u w:val="single"/>
        </w:rPr>
        <w:t>F</w:t>
      </w:r>
      <w:r w:rsidRPr="0018196D">
        <w:rPr>
          <w:b/>
          <w:u w:val="single"/>
        </w:rPr>
        <w:t>irst Winter Ascents in a Year.</w:t>
      </w:r>
    </w:p>
    <w:p w14:paraId="6F333473" w14:textId="1A700AC7" w:rsidR="0018196D" w:rsidRDefault="00181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20"/>
        <w:gridCol w:w="810"/>
      </w:tblGrid>
      <w:tr w:rsidR="0018196D" w14:paraId="2586AEF1" w14:textId="77777777" w:rsidTr="0018196D">
        <w:tc>
          <w:tcPr>
            <w:tcW w:w="895" w:type="dxa"/>
            <w:shd w:val="clear" w:color="auto" w:fill="FFFF00"/>
            <w:vAlign w:val="bottom"/>
          </w:tcPr>
          <w:p w14:paraId="552D18C2" w14:textId="233EB4BF" w:rsidR="0018196D" w:rsidRDefault="0018196D" w:rsidP="0018196D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90" w:type="dxa"/>
            <w:shd w:val="clear" w:color="auto" w:fill="FFFF00"/>
            <w:vAlign w:val="bottom"/>
          </w:tcPr>
          <w:p w14:paraId="3E1BA092" w14:textId="74F6F32D" w:rsidR="0018196D" w:rsidRDefault="0018196D" w:rsidP="0018196D">
            <w:r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720" w:type="dxa"/>
            <w:shd w:val="clear" w:color="auto" w:fill="FFFF00"/>
          </w:tcPr>
          <w:p w14:paraId="30619A9E" w14:textId="27462DDD" w:rsidR="0018196D" w:rsidRDefault="0018196D" w:rsidP="001819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44EBCF90" w14:textId="30499EA6" w:rsidR="0018196D" w:rsidRDefault="0018196D" w:rsidP="0018196D"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18196D" w14:paraId="120F5C70" w14:textId="77777777" w:rsidTr="0018196D">
        <w:tc>
          <w:tcPr>
            <w:tcW w:w="895" w:type="dxa"/>
            <w:vAlign w:val="bottom"/>
          </w:tcPr>
          <w:p w14:paraId="3AF20F0B" w14:textId="773A1BF2" w:rsidR="0018196D" w:rsidRDefault="0018196D" w:rsidP="0018196D">
            <w:r w:rsidRPr="0018196D">
              <w:rPr>
                <w:rFonts w:ascii="Calibri" w:hAnsi="Calibri" w:cs="Calibri"/>
              </w:rPr>
              <w:t>1948</w:t>
            </w:r>
          </w:p>
        </w:tc>
        <w:tc>
          <w:tcPr>
            <w:tcW w:w="990" w:type="dxa"/>
            <w:vAlign w:val="bottom"/>
          </w:tcPr>
          <w:p w14:paraId="7337FB60" w14:textId="0B4F18D1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20" w:type="dxa"/>
          </w:tcPr>
          <w:p w14:paraId="54AD6B59" w14:textId="1358223F" w:rsidR="0018196D" w:rsidRDefault="0018196D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45B37EAC" w14:textId="2B7578F0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8196D" w14:paraId="620610B2" w14:textId="77777777" w:rsidTr="0018196D">
        <w:tc>
          <w:tcPr>
            <w:tcW w:w="895" w:type="dxa"/>
            <w:vAlign w:val="bottom"/>
          </w:tcPr>
          <w:p w14:paraId="7259E0E4" w14:textId="2E5404FE" w:rsidR="0018196D" w:rsidRDefault="0018196D" w:rsidP="0018196D"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990" w:type="dxa"/>
            <w:vAlign w:val="bottom"/>
          </w:tcPr>
          <w:p w14:paraId="7D159179" w14:textId="51C446F3" w:rsidR="0018196D" w:rsidRDefault="0018196D" w:rsidP="0018196D">
            <w:pPr>
              <w:jc w:val="center"/>
            </w:pPr>
            <w:r w:rsidRPr="00005905">
              <w:rPr>
                <w:rFonts w:ascii="Calibri" w:hAnsi="Calibri" w:cs="Calibri"/>
                <w:color w:val="000000" w:themeColor="text1"/>
              </w:rPr>
              <w:t>3</w:t>
            </w:r>
            <w:r w:rsidR="004F6D2C" w:rsidRPr="00005905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720" w:type="dxa"/>
          </w:tcPr>
          <w:p w14:paraId="324600FB" w14:textId="3726797E" w:rsidR="0018196D" w:rsidRDefault="0018196D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3F7AB888" w14:textId="1BFC1F35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7F3946" w14:paraId="469FAD0C" w14:textId="77777777" w:rsidTr="0018196D">
        <w:tc>
          <w:tcPr>
            <w:tcW w:w="895" w:type="dxa"/>
            <w:vAlign w:val="bottom"/>
          </w:tcPr>
          <w:p w14:paraId="7D3F9364" w14:textId="64F31E7F" w:rsidR="007F3946" w:rsidRDefault="007F3946" w:rsidP="007F39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990" w:type="dxa"/>
            <w:vAlign w:val="bottom"/>
          </w:tcPr>
          <w:p w14:paraId="0B066BA0" w14:textId="5DE5CFEB" w:rsidR="007F3946" w:rsidRDefault="007F3946" w:rsidP="007F3946">
            <w:pPr>
              <w:jc w:val="center"/>
              <w:rPr>
                <w:rFonts w:ascii="Calibri" w:hAnsi="Calibri" w:cs="Calibri"/>
                <w:color w:val="000000"/>
              </w:rPr>
            </w:pPr>
            <w:r w:rsidRPr="00DC6A24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720" w:type="dxa"/>
          </w:tcPr>
          <w:p w14:paraId="105B9C30" w14:textId="188CA8FB" w:rsidR="007F3946" w:rsidRDefault="007F3946" w:rsidP="007F3946">
            <w:pPr>
              <w:jc w:val="center"/>
              <w:rPr>
                <w:rFonts w:ascii="Calibri" w:hAnsi="Calibri" w:cs="Calibri"/>
                <w:color w:val="000000"/>
              </w:rPr>
            </w:pPr>
            <w:r w:rsidRPr="00DC6A24">
              <w:rPr>
                <w:rFonts w:ascii="Calibri" w:hAnsi="Calibri" w:cs="Calibri"/>
              </w:rPr>
              <w:t>3</w:t>
            </w:r>
          </w:p>
        </w:tc>
        <w:tc>
          <w:tcPr>
            <w:tcW w:w="810" w:type="dxa"/>
            <w:vAlign w:val="bottom"/>
          </w:tcPr>
          <w:p w14:paraId="2583A6B8" w14:textId="728FFA92" w:rsidR="007F3946" w:rsidRDefault="007F3946" w:rsidP="007F3946">
            <w:pPr>
              <w:jc w:val="center"/>
              <w:rPr>
                <w:rFonts w:ascii="Calibri" w:hAnsi="Calibri" w:cs="Calibri"/>
                <w:color w:val="000000"/>
              </w:rPr>
            </w:pPr>
            <w:r w:rsidRPr="00DC6A24">
              <w:rPr>
                <w:rFonts w:ascii="Calibri" w:hAnsi="Calibri" w:cs="Calibri"/>
              </w:rPr>
              <w:t>18</w:t>
            </w:r>
          </w:p>
        </w:tc>
      </w:tr>
      <w:tr w:rsidR="0018196D" w14:paraId="270BC396" w14:textId="77777777" w:rsidTr="0018196D">
        <w:tc>
          <w:tcPr>
            <w:tcW w:w="895" w:type="dxa"/>
            <w:vAlign w:val="bottom"/>
          </w:tcPr>
          <w:p w14:paraId="1DBB6DF5" w14:textId="658837D1" w:rsidR="0018196D" w:rsidRDefault="0018196D" w:rsidP="0018196D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990" w:type="dxa"/>
            <w:vAlign w:val="bottom"/>
          </w:tcPr>
          <w:p w14:paraId="3A761C0F" w14:textId="0CBBA7EF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B842C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20" w:type="dxa"/>
          </w:tcPr>
          <w:p w14:paraId="2102F2DB" w14:textId="79C513CF" w:rsidR="0018196D" w:rsidRDefault="007F3946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vAlign w:val="bottom"/>
          </w:tcPr>
          <w:p w14:paraId="601F2CEF" w14:textId="4BEB4DF5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7F3946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8196D" w14:paraId="529B7FBC" w14:textId="77777777" w:rsidTr="0018196D">
        <w:tc>
          <w:tcPr>
            <w:tcW w:w="895" w:type="dxa"/>
            <w:vAlign w:val="bottom"/>
          </w:tcPr>
          <w:p w14:paraId="2D46FA47" w14:textId="37B23967" w:rsidR="0018196D" w:rsidRDefault="0018196D" w:rsidP="0018196D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990" w:type="dxa"/>
            <w:vAlign w:val="bottom"/>
          </w:tcPr>
          <w:p w14:paraId="16FC4179" w14:textId="4B50EF32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26</w:t>
            </w:r>
          </w:p>
        </w:tc>
        <w:tc>
          <w:tcPr>
            <w:tcW w:w="720" w:type="dxa"/>
          </w:tcPr>
          <w:p w14:paraId="4F668D8F" w14:textId="28ECFE3D" w:rsidR="0018196D" w:rsidRPr="00DC6A24" w:rsidRDefault="0018196D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5</w:t>
            </w:r>
          </w:p>
        </w:tc>
        <w:tc>
          <w:tcPr>
            <w:tcW w:w="810" w:type="dxa"/>
            <w:vAlign w:val="bottom"/>
          </w:tcPr>
          <w:p w14:paraId="666883F7" w14:textId="08F8E49A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16</w:t>
            </w:r>
          </w:p>
        </w:tc>
      </w:tr>
      <w:tr w:rsidR="0018196D" w14:paraId="040291F4" w14:textId="77777777" w:rsidTr="0018196D">
        <w:tc>
          <w:tcPr>
            <w:tcW w:w="895" w:type="dxa"/>
            <w:vAlign w:val="bottom"/>
          </w:tcPr>
          <w:p w14:paraId="32802371" w14:textId="2C17C4AC" w:rsidR="0018196D" w:rsidRDefault="0018196D" w:rsidP="0018196D"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990" w:type="dxa"/>
            <w:vAlign w:val="bottom"/>
          </w:tcPr>
          <w:p w14:paraId="78DC7F36" w14:textId="26E0CA23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24</w:t>
            </w:r>
          </w:p>
        </w:tc>
        <w:tc>
          <w:tcPr>
            <w:tcW w:w="720" w:type="dxa"/>
          </w:tcPr>
          <w:p w14:paraId="4ED4CAE6" w14:textId="26E234A4" w:rsidR="0018196D" w:rsidRPr="00DC6A24" w:rsidRDefault="0018196D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6</w:t>
            </w:r>
          </w:p>
        </w:tc>
        <w:tc>
          <w:tcPr>
            <w:tcW w:w="810" w:type="dxa"/>
            <w:vAlign w:val="bottom"/>
          </w:tcPr>
          <w:p w14:paraId="3E0940AA" w14:textId="2C5187D5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15</w:t>
            </w:r>
          </w:p>
        </w:tc>
      </w:tr>
      <w:tr w:rsidR="0018196D" w14:paraId="1CAD3D4D" w14:textId="77777777" w:rsidTr="0018196D">
        <w:tc>
          <w:tcPr>
            <w:tcW w:w="895" w:type="dxa"/>
            <w:vAlign w:val="bottom"/>
          </w:tcPr>
          <w:p w14:paraId="589D9FBF" w14:textId="6483EE91" w:rsidR="0018196D" w:rsidRDefault="0018196D" w:rsidP="0018196D">
            <w:r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990" w:type="dxa"/>
            <w:vAlign w:val="bottom"/>
          </w:tcPr>
          <w:p w14:paraId="32064ECF" w14:textId="34641F59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20</w:t>
            </w:r>
          </w:p>
        </w:tc>
        <w:tc>
          <w:tcPr>
            <w:tcW w:w="720" w:type="dxa"/>
          </w:tcPr>
          <w:p w14:paraId="283D1938" w14:textId="5FCA003B" w:rsidR="0018196D" w:rsidRPr="00DC6A24" w:rsidRDefault="00B842C4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7</w:t>
            </w:r>
            <w:r w:rsidR="0018196D" w:rsidRPr="00DC6A24">
              <w:rPr>
                <w:rFonts w:ascii="Calibri" w:hAnsi="Calibri" w:cs="Calibri"/>
              </w:rPr>
              <w:t>T</w:t>
            </w:r>
          </w:p>
        </w:tc>
        <w:tc>
          <w:tcPr>
            <w:tcW w:w="810" w:type="dxa"/>
            <w:vAlign w:val="bottom"/>
          </w:tcPr>
          <w:p w14:paraId="370A2EAC" w14:textId="06B823FA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</w:t>
            </w:r>
            <w:r w:rsidR="00B842C4" w:rsidRPr="00DC6A24">
              <w:rPr>
                <w:rFonts w:ascii="Calibri" w:hAnsi="Calibri" w:cs="Calibri"/>
              </w:rPr>
              <w:t>4</w:t>
            </w:r>
          </w:p>
        </w:tc>
      </w:tr>
      <w:tr w:rsidR="0018196D" w14:paraId="5D9A305D" w14:textId="77777777" w:rsidTr="0018196D">
        <w:tc>
          <w:tcPr>
            <w:tcW w:w="895" w:type="dxa"/>
            <w:vAlign w:val="bottom"/>
          </w:tcPr>
          <w:p w14:paraId="3D156B05" w14:textId="0117401F" w:rsidR="0018196D" w:rsidRDefault="0018196D" w:rsidP="0018196D">
            <w:r w:rsidRPr="0018196D">
              <w:rPr>
                <w:rFonts w:ascii="Calibri" w:hAnsi="Calibri" w:cs="Calibri"/>
              </w:rPr>
              <w:t>1961</w:t>
            </w:r>
          </w:p>
        </w:tc>
        <w:tc>
          <w:tcPr>
            <w:tcW w:w="990" w:type="dxa"/>
            <w:vAlign w:val="bottom"/>
          </w:tcPr>
          <w:p w14:paraId="79B7738F" w14:textId="7403A88C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20</w:t>
            </w:r>
          </w:p>
        </w:tc>
        <w:tc>
          <w:tcPr>
            <w:tcW w:w="720" w:type="dxa"/>
          </w:tcPr>
          <w:p w14:paraId="721F92BF" w14:textId="461459F8" w:rsidR="0018196D" w:rsidRPr="00DC6A24" w:rsidRDefault="00B842C4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7</w:t>
            </w:r>
            <w:r w:rsidR="0018196D" w:rsidRPr="00DC6A24">
              <w:rPr>
                <w:rFonts w:ascii="Calibri" w:hAnsi="Calibri" w:cs="Calibri"/>
              </w:rPr>
              <w:t>T</w:t>
            </w:r>
          </w:p>
        </w:tc>
        <w:tc>
          <w:tcPr>
            <w:tcW w:w="810" w:type="dxa"/>
            <w:vAlign w:val="bottom"/>
          </w:tcPr>
          <w:p w14:paraId="0DD91F80" w14:textId="5A4BE834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</w:t>
            </w:r>
            <w:r w:rsidR="00B842C4" w:rsidRPr="00DC6A24">
              <w:rPr>
                <w:rFonts w:ascii="Calibri" w:hAnsi="Calibri" w:cs="Calibri"/>
              </w:rPr>
              <w:t>4</w:t>
            </w:r>
          </w:p>
        </w:tc>
      </w:tr>
      <w:tr w:rsidR="0018196D" w14:paraId="0BCFD4C3" w14:textId="77777777" w:rsidTr="0018196D">
        <w:tc>
          <w:tcPr>
            <w:tcW w:w="895" w:type="dxa"/>
            <w:vAlign w:val="bottom"/>
          </w:tcPr>
          <w:p w14:paraId="7F3E48D5" w14:textId="20831E39" w:rsidR="0018196D" w:rsidRDefault="0018196D" w:rsidP="0018196D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990" w:type="dxa"/>
            <w:vAlign w:val="bottom"/>
          </w:tcPr>
          <w:p w14:paraId="137D068C" w14:textId="612B3856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19</w:t>
            </w:r>
          </w:p>
        </w:tc>
        <w:tc>
          <w:tcPr>
            <w:tcW w:w="720" w:type="dxa"/>
          </w:tcPr>
          <w:p w14:paraId="7B453C12" w14:textId="62B7E5B4" w:rsidR="0018196D" w:rsidRPr="00DC6A24" w:rsidRDefault="00B842C4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9T</w:t>
            </w:r>
          </w:p>
        </w:tc>
        <w:tc>
          <w:tcPr>
            <w:tcW w:w="810" w:type="dxa"/>
            <w:vAlign w:val="bottom"/>
          </w:tcPr>
          <w:p w14:paraId="3E70E361" w14:textId="0B35FEFC" w:rsidR="0018196D" w:rsidRPr="00DC6A24" w:rsidRDefault="00B842C4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12</w:t>
            </w:r>
          </w:p>
        </w:tc>
      </w:tr>
      <w:tr w:rsidR="00B30DE9" w14:paraId="4AA44F8B" w14:textId="77777777" w:rsidTr="0018196D">
        <w:tc>
          <w:tcPr>
            <w:tcW w:w="895" w:type="dxa"/>
            <w:vAlign w:val="bottom"/>
          </w:tcPr>
          <w:p w14:paraId="58D2D66E" w14:textId="63C5B12F" w:rsidR="00B30DE9" w:rsidRDefault="00B30DE9" w:rsidP="00B30D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990" w:type="dxa"/>
            <w:vAlign w:val="bottom"/>
          </w:tcPr>
          <w:p w14:paraId="2B791D05" w14:textId="322B3D4E" w:rsidR="00B30DE9" w:rsidRPr="00DC6A24" w:rsidRDefault="00B30DE9" w:rsidP="00B30DE9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19</w:t>
            </w:r>
          </w:p>
        </w:tc>
        <w:tc>
          <w:tcPr>
            <w:tcW w:w="720" w:type="dxa"/>
          </w:tcPr>
          <w:p w14:paraId="605B013C" w14:textId="3FDB9C06" w:rsidR="00B30DE9" w:rsidRPr="00DC6A24" w:rsidRDefault="00B30DE9" w:rsidP="00B30DE9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9T</w:t>
            </w:r>
          </w:p>
        </w:tc>
        <w:tc>
          <w:tcPr>
            <w:tcW w:w="810" w:type="dxa"/>
            <w:vAlign w:val="bottom"/>
          </w:tcPr>
          <w:p w14:paraId="1E4B5263" w14:textId="66FD5EFB" w:rsidR="00B30DE9" w:rsidRPr="00DC6A24" w:rsidRDefault="00B30DE9" w:rsidP="00B30DE9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12</w:t>
            </w:r>
          </w:p>
        </w:tc>
      </w:tr>
      <w:tr w:rsidR="0018196D" w14:paraId="3BA7A9D4" w14:textId="77777777" w:rsidTr="0018196D">
        <w:tc>
          <w:tcPr>
            <w:tcW w:w="895" w:type="dxa"/>
            <w:vAlign w:val="bottom"/>
          </w:tcPr>
          <w:p w14:paraId="3F21EC1F" w14:textId="4478ED5D" w:rsidR="0018196D" w:rsidRDefault="0018196D" w:rsidP="0018196D"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990" w:type="dxa"/>
            <w:vAlign w:val="bottom"/>
          </w:tcPr>
          <w:p w14:paraId="136C2C58" w14:textId="6E36EF0F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18</w:t>
            </w:r>
          </w:p>
        </w:tc>
        <w:tc>
          <w:tcPr>
            <w:tcW w:w="720" w:type="dxa"/>
          </w:tcPr>
          <w:p w14:paraId="6BDA9442" w14:textId="37F6CB38" w:rsidR="0018196D" w:rsidRPr="00DC6A24" w:rsidRDefault="0018196D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11</w:t>
            </w:r>
          </w:p>
        </w:tc>
        <w:tc>
          <w:tcPr>
            <w:tcW w:w="810" w:type="dxa"/>
            <w:vAlign w:val="bottom"/>
          </w:tcPr>
          <w:p w14:paraId="37EDDF98" w14:textId="2A1E6A23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10</w:t>
            </w:r>
          </w:p>
        </w:tc>
      </w:tr>
      <w:tr w:rsidR="0018196D" w14:paraId="36F40F5C" w14:textId="77777777" w:rsidTr="0018196D">
        <w:tc>
          <w:tcPr>
            <w:tcW w:w="895" w:type="dxa"/>
            <w:vAlign w:val="bottom"/>
          </w:tcPr>
          <w:p w14:paraId="2A2AFB2A" w14:textId="1B45465A" w:rsidR="0018196D" w:rsidRDefault="0018196D" w:rsidP="0018196D"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990" w:type="dxa"/>
            <w:vAlign w:val="bottom"/>
          </w:tcPr>
          <w:p w14:paraId="4DF2493B" w14:textId="4BA8AA62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20" w:type="dxa"/>
          </w:tcPr>
          <w:p w14:paraId="4F69FDB3" w14:textId="32394127" w:rsidR="0018196D" w:rsidRDefault="0018196D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12T</w:t>
            </w:r>
          </w:p>
        </w:tc>
        <w:tc>
          <w:tcPr>
            <w:tcW w:w="810" w:type="dxa"/>
            <w:vAlign w:val="bottom"/>
          </w:tcPr>
          <w:p w14:paraId="62F04781" w14:textId="3B76961F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8196D" w14:paraId="130DB84B" w14:textId="77777777" w:rsidTr="0018196D">
        <w:tc>
          <w:tcPr>
            <w:tcW w:w="895" w:type="dxa"/>
            <w:vAlign w:val="bottom"/>
          </w:tcPr>
          <w:p w14:paraId="4BFDFAB0" w14:textId="4FA8A599" w:rsidR="0018196D" w:rsidRDefault="0018196D" w:rsidP="0018196D"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990" w:type="dxa"/>
            <w:vAlign w:val="bottom"/>
          </w:tcPr>
          <w:p w14:paraId="6987099A" w14:textId="13E5C383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20" w:type="dxa"/>
          </w:tcPr>
          <w:p w14:paraId="3A81C76A" w14:textId="0C2C0D84" w:rsidR="0018196D" w:rsidRDefault="0018196D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12T</w:t>
            </w:r>
          </w:p>
        </w:tc>
        <w:tc>
          <w:tcPr>
            <w:tcW w:w="810" w:type="dxa"/>
            <w:vAlign w:val="bottom"/>
          </w:tcPr>
          <w:p w14:paraId="7C8846B6" w14:textId="30369F15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30DE9" w14:paraId="14DCDB83" w14:textId="77777777" w:rsidTr="0018196D">
        <w:tc>
          <w:tcPr>
            <w:tcW w:w="895" w:type="dxa"/>
            <w:vAlign w:val="bottom"/>
          </w:tcPr>
          <w:p w14:paraId="55911065" w14:textId="3B52AE39" w:rsidR="00B30DE9" w:rsidRDefault="00B30DE9" w:rsidP="00B30D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990" w:type="dxa"/>
            <w:vAlign w:val="bottom"/>
          </w:tcPr>
          <w:p w14:paraId="392ED8D2" w14:textId="6DF29BAB" w:rsidR="00B30DE9" w:rsidRDefault="00B30DE9" w:rsidP="00B30D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20" w:type="dxa"/>
          </w:tcPr>
          <w:p w14:paraId="5540B9DE" w14:textId="110F3A5A" w:rsidR="00B30DE9" w:rsidRDefault="00B30DE9" w:rsidP="00B30D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12T</w:t>
            </w:r>
          </w:p>
        </w:tc>
        <w:tc>
          <w:tcPr>
            <w:tcW w:w="810" w:type="dxa"/>
            <w:vAlign w:val="bottom"/>
          </w:tcPr>
          <w:p w14:paraId="2F2761BA" w14:textId="45FD753B" w:rsidR="00B30DE9" w:rsidRDefault="00B30DE9" w:rsidP="00B30DE9">
            <w:pPr>
              <w:jc w:val="center"/>
            </w:pPr>
            <w:r>
              <w:t>9</w:t>
            </w:r>
          </w:p>
        </w:tc>
      </w:tr>
      <w:tr w:rsidR="0018196D" w14:paraId="749E1A32" w14:textId="77777777" w:rsidTr="0018196D">
        <w:tc>
          <w:tcPr>
            <w:tcW w:w="895" w:type="dxa"/>
            <w:vAlign w:val="bottom"/>
          </w:tcPr>
          <w:p w14:paraId="1063D89C" w14:textId="03A34D7E" w:rsidR="0018196D" w:rsidRDefault="0018196D" w:rsidP="0018196D">
            <w:r>
              <w:rPr>
                <w:rFonts w:ascii="Calibri" w:hAnsi="Calibri" w:cs="Calibri"/>
                <w:color w:val="000000"/>
              </w:rPr>
              <w:t>1958</w:t>
            </w:r>
          </w:p>
        </w:tc>
        <w:tc>
          <w:tcPr>
            <w:tcW w:w="990" w:type="dxa"/>
            <w:vAlign w:val="bottom"/>
          </w:tcPr>
          <w:p w14:paraId="61799776" w14:textId="2AE093CC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20" w:type="dxa"/>
          </w:tcPr>
          <w:p w14:paraId="6FF821E0" w14:textId="103E476B" w:rsidR="0018196D" w:rsidRDefault="00B30DE9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15T</w:t>
            </w:r>
          </w:p>
        </w:tc>
        <w:tc>
          <w:tcPr>
            <w:tcW w:w="810" w:type="dxa"/>
            <w:vAlign w:val="bottom"/>
          </w:tcPr>
          <w:p w14:paraId="10B46BF4" w14:textId="6989E6D5" w:rsidR="0018196D" w:rsidRDefault="00B30DE9" w:rsidP="0018196D">
            <w:pPr>
              <w:jc w:val="center"/>
            </w:pPr>
            <w:r>
              <w:t>6</w:t>
            </w:r>
          </w:p>
        </w:tc>
      </w:tr>
      <w:tr w:rsidR="0018196D" w14:paraId="11D5390B" w14:textId="77777777" w:rsidTr="0018196D">
        <w:tc>
          <w:tcPr>
            <w:tcW w:w="895" w:type="dxa"/>
            <w:vAlign w:val="bottom"/>
          </w:tcPr>
          <w:p w14:paraId="705FF6F5" w14:textId="0B441909" w:rsidR="0018196D" w:rsidRDefault="0018196D" w:rsidP="0018196D"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990" w:type="dxa"/>
            <w:vAlign w:val="bottom"/>
          </w:tcPr>
          <w:p w14:paraId="2C920C84" w14:textId="4E8131DB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20" w:type="dxa"/>
          </w:tcPr>
          <w:p w14:paraId="19F9E12C" w14:textId="40469A9B" w:rsidR="0018196D" w:rsidRDefault="00B30DE9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15T</w:t>
            </w:r>
          </w:p>
        </w:tc>
        <w:tc>
          <w:tcPr>
            <w:tcW w:w="810" w:type="dxa"/>
            <w:vAlign w:val="bottom"/>
          </w:tcPr>
          <w:p w14:paraId="79F6F300" w14:textId="6A676670" w:rsidR="0018196D" w:rsidRDefault="00B30DE9" w:rsidP="0018196D">
            <w:pPr>
              <w:jc w:val="center"/>
            </w:pPr>
            <w:r>
              <w:t>6</w:t>
            </w:r>
          </w:p>
        </w:tc>
      </w:tr>
      <w:tr w:rsidR="00B30DE9" w14:paraId="28B34DCC" w14:textId="77777777" w:rsidTr="0018196D">
        <w:tc>
          <w:tcPr>
            <w:tcW w:w="895" w:type="dxa"/>
            <w:vAlign w:val="bottom"/>
          </w:tcPr>
          <w:p w14:paraId="717C9FC9" w14:textId="23985999" w:rsidR="00B30DE9" w:rsidRDefault="00B30DE9" w:rsidP="00B30D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990" w:type="dxa"/>
            <w:vAlign w:val="bottom"/>
          </w:tcPr>
          <w:p w14:paraId="550AD4A9" w14:textId="26B1F96E" w:rsidR="00B30DE9" w:rsidRPr="003C18B3" w:rsidRDefault="00B30DE9" w:rsidP="00B30DE9">
            <w:pPr>
              <w:jc w:val="center"/>
              <w:rPr>
                <w:rFonts w:ascii="Calibri" w:hAnsi="Calibri" w:cs="Calibri"/>
              </w:rPr>
            </w:pPr>
            <w:r w:rsidRPr="003C18B3">
              <w:rPr>
                <w:rFonts w:ascii="Calibri" w:hAnsi="Calibri" w:cs="Calibri"/>
              </w:rPr>
              <w:t>16</w:t>
            </w:r>
          </w:p>
        </w:tc>
        <w:tc>
          <w:tcPr>
            <w:tcW w:w="720" w:type="dxa"/>
          </w:tcPr>
          <w:p w14:paraId="1B8D2DF0" w14:textId="6FA5F1C4" w:rsidR="00B30DE9" w:rsidRPr="003C18B3" w:rsidRDefault="00B30DE9" w:rsidP="00B30DE9">
            <w:pPr>
              <w:jc w:val="center"/>
              <w:rPr>
                <w:rFonts w:ascii="Calibri" w:hAnsi="Calibri" w:cs="Calibri"/>
              </w:rPr>
            </w:pPr>
            <w:r w:rsidRPr="003C18B3">
              <w:rPr>
                <w:rFonts w:ascii="Calibri" w:hAnsi="Calibri" w:cs="Calibri"/>
              </w:rPr>
              <w:t>15T</w:t>
            </w:r>
          </w:p>
        </w:tc>
        <w:tc>
          <w:tcPr>
            <w:tcW w:w="810" w:type="dxa"/>
            <w:vAlign w:val="bottom"/>
          </w:tcPr>
          <w:p w14:paraId="1228222A" w14:textId="5CC96EBB" w:rsidR="00B30DE9" w:rsidRPr="003C18B3" w:rsidRDefault="00B30DE9" w:rsidP="00B30DE9">
            <w:pPr>
              <w:jc w:val="center"/>
              <w:rPr>
                <w:rFonts w:ascii="Calibri" w:hAnsi="Calibri" w:cs="Calibri"/>
              </w:rPr>
            </w:pPr>
            <w:r w:rsidRPr="003C18B3">
              <w:rPr>
                <w:rFonts w:ascii="Calibri" w:hAnsi="Calibri" w:cs="Calibri"/>
              </w:rPr>
              <w:t>6</w:t>
            </w:r>
          </w:p>
        </w:tc>
      </w:tr>
      <w:tr w:rsidR="0018196D" w14:paraId="0172FBD2" w14:textId="77777777" w:rsidTr="0018196D">
        <w:tc>
          <w:tcPr>
            <w:tcW w:w="895" w:type="dxa"/>
            <w:vAlign w:val="bottom"/>
          </w:tcPr>
          <w:p w14:paraId="3BFA2028" w14:textId="54C5FD55" w:rsidR="0018196D" w:rsidRDefault="0018196D" w:rsidP="0018196D">
            <w:r>
              <w:rPr>
                <w:rFonts w:ascii="Calibri" w:hAnsi="Calibri" w:cs="Calibri"/>
                <w:color w:val="000000"/>
              </w:rPr>
              <w:t>1974</w:t>
            </w:r>
          </w:p>
        </w:tc>
        <w:tc>
          <w:tcPr>
            <w:tcW w:w="990" w:type="dxa"/>
            <w:vAlign w:val="bottom"/>
          </w:tcPr>
          <w:p w14:paraId="05B06B1D" w14:textId="5A33D143" w:rsidR="0018196D" w:rsidRPr="00DC6A24" w:rsidRDefault="0018196D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1</w:t>
            </w:r>
            <w:r w:rsidR="00B30DE9" w:rsidRPr="00DC6A24">
              <w:rPr>
                <w:rFonts w:ascii="Calibri" w:hAnsi="Calibri" w:cs="Calibri"/>
              </w:rPr>
              <w:t>5</w:t>
            </w:r>
          </w:p>
        </w:tc>
        <w:tc>
          <w:tcPr>
            <w:tcW w:w="720" w:type="dxa"/>
          </w:tcPr>
          <w:p w14:paraId="10BEE3F1" w14:textId="6A7F5F1E" w:rsidR="0018196D" w:rsidRPr="00DC6A24" w:rsidRDefault="00B30DE9" w:rsidP="0018196D">
            <w:pPr>
              <w:jc w:val="center"/>
              <w:rPr>
                <w:rFonts w:ascii="Calibri" w:hAnsi="Calibri" w:cs="Calibri"/>
              </w:rPr>
            </w:pPr>
            <w:r w:rsidRPr="00DC6A24">
              <w:rPr>
                <w:rFonts w:ascii="Calibri" w:hAnsi="Calibri" w:cs="Calibri"/>
              </w:rPr>
              <w:t>18</w:t>
            </w:r>
          </w:p>
        </w:tc>
        <w:tc>
          <w:tcPr>
            <w:tcW w:w="810" w:type="dxa"/>
            <w:vAlign w:val="bottom"/>
          </w:tcPr>
          <w:p w14:paraId="5C09DD13" w14:textId="536F2BA8" w:rsidR="0018196D" w:rsidRPr="00DC6A24" w:rsidRDefault="00B30DE9" w:rsidP="0018196D">
            <w:pPr>
              <w:jc w:val="center"/>
            </w:pPr>
            <w:r w:rsidRPr="00DC6A24">
              <w:rPr>
                <w:rFonts w:ascii="Calibri" w:hAnsi="Calibri" w:cs="Calibri"/>
              </w:rPr>
              <w:t>3</w:t>
            </w:r>
          </w:p>
        </w:tc>
      </w:tr>
      <w:tr w:rsidR="0018196D" w14:paraId="32DFB67A" w14:textId="77777777" w:rsidTr="0018196D">
        <w:tc>
          <w:tcPr>
            <w:tcW w:w="895" w:type="dxa"/>
            <w:vAlign w:val="bottom"/>
          </w:tcPr>
          <w:p w14:paraId="2B663617" w14:textId="6A6CFC2B" w:rsidR="0018196D" w:rsidRDefault="0018196D" w:rsidP="0018196D">
            <w:r>
              <w:rPr>
                <w:rFonts w:ascii="Calibri" w:hAnsi="Calibri" w:cs="Calibri"/>
                <w:color w:val="000000"/>
              </w:rPr>
              <w:t>1949</w:t>
            </w:r>
          </w:p>
        </w:tc>
        <w:tc>
          <w:tcPr>
            <w:tcW w:w="990" w:type="dxa"/>
            <w:vAlign w:val="bottom"/>
          </w:tcPr>
          <w:p w14:paraId="0B35CE8D" w14:textId="7212E013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20" w:type="dxa"/>
          </w:tcPr>
          <w:p w14:paraId="07217254" w14:textId="5A00A462" w:rsidR="0018196D" w:rsidRDefault="0018196D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10" w:type="dxa"/>
            <w:vAlign w:val="bottom"/>
          </w:tcPr>
          <w:p w14:paraId="2A41A18F" w14:textId="0832277C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8196D" w14:paraId="2D708E36" w14:textId="77777777" w:rsidTr="0018196D">
        <w:tc>
          <w:tcPr>
            <w:tcW w:w="895" w:type="dxa"/>
            <w:vAlign w:val="bottom"/>
          </w:tcPr>
          <w:p w14:paraId="4B6843C1" w14:textId="685D6805" w:rsidR="0018196D" w:rsidRDefault="0018196D" w:rsidP="0018196D"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990" w:type="dxa"/>
            <w:vAlign w:val="bottom"/>
          </w:tcPr>
          <w:p w14:paraId="79FC305B" w14:textId="626C8818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20" w:type="dxa"/>
          </w:tcPr>
          <w:p w14:paraId="0BF590D6" w14:textId="0A70C512" w:rsidR="0018196D" w:rsidRDefault="0018196D" w:rsidP="001819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10" w:type="dxa"/>
            <w:vAlign w:val="bottom"/>
          </w:tcPr>
          <w:p w14:paraId="5AD80CD1" w14:textId="292BAF6C" w:rsidR="0018196D" w:rsidRDefault="0018196D" w:rsidP="00181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75A3674" w14:textId="7A1407B6" w:rsidR="0018196D" w:rsidRDefault="0018196D"/>
    <w:p w14:paraId="6D78DA15" w14:textId="75E2A312" w:rsidR="00407C17" w:rsidRDefault="00407C17">
      <w:r>
        <w:br w:type="page"/>
      </w:r>
    </w:p>
    <w:p w14:paraId="2896D58A" w14:textId="2C5AA94D" w:rsidR="0018196D" w:rsidRPr="0018196D" w:rsidRDefault="0018196D">
      <w:pPr>
        <w:rPr>
          <w:b/>
          <w:u w:val="single"/>
        </w:rPr>
      </w:pPr>
      <w:r w:rsidRPr="0018196D">
        <w:rPr>
          <w:b/>
          <w:u w:val="single"/>
        </w:rPr>
        <w:lastRenderedPageBreak/>
        <w:t xml:space="preserve">Category Eight: Highest Percentage of Successful Climbs that were </w:t>
      </w:r>
      <w:r w:rsidR="00FD1E9D">
        <w:rPr>
          <w:b/>
          <w:u w:val="single"/>
        </w:rPr>
        <w:t>First Ascent</w:t>
      </w:r>
      <w:r w:rsidRPr="0018196D">
        <w:rPr>
          <w:b/>
          <w:u w:val="single"/>
        </w:rPr>
        <w:t>s in a Year.</w:t>
      </w:r>
    </w:p>
    <w:p w14:paraId="7471DDF5" w14:textId="4F5CF617" w:rsidR="0018196D" w:rsidRDefault="00181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244"/>
        <w:gridCol w:w="1080"/>
        <w:gridCol w:w="990"/>
      </w:tblGrid>
      <w:tr w:rsidR="00A84F87" w14:paraId="5BA63538" w14:textId="77777777" w:rsidTr="00A84F87">
        <w:tc>
          <w:tcPr>
            <w:tcW w:w="821" w:type="dxa"/>
            <w:shd w:val="clear" w:color="auto" w:fill="FFFF00"/>
            <w:vAlign w:val="bottom"/>
          </w:tcPr>
          <w:p w14:paraId="3E3F2872" w14:textId="232395AE" w:rsidR="00A84F87" w:rsidRDefault="00A84F87" w:rsidP="0018196D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244" w:type="dxa"/>
            <w:shd w:val="clear" w:color="auto" w:fill="FFFF00"/>
            <w:vAlign w:val="bottom"/>
          </w:tcPr>
          <w:p w14:paraId="17FF765B" w14:textId="16D9DCC3" w:rsidR="00A84F87" w:rsidRPr="00A84F87" w:rsidRDefault="00A84F87" w:rsidP="00A84F87">
            <w:pPr>
              <w:jc w:val="center"/>
              <w:rPr>
                <w:b/>
              </w:rPr>
            </w:pPr>
            <w:r w:rsidRPr="00A84F87">
              <w:rPr>
                <w:b/>
              </w:rPr>
              <w:t>Percentage</w:t>
            </w:r>
          </w:p>
        </w:tc>
        <w:tc>
          <w:tcPr>
            <w:tcW w:w="1080" w:type="dxa"/>
            <w:shd w:val="clear" w:color="auto" w:fill="FFFF00"/>
          </w:tcPr>
          <w:p w14:paraId="451161EA" w14:textId="079198B8" w:rsidR="00A84F87" w:rsidRDefault="00A84F87" w:rsidP="00A84F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990" w:type="dxa"/>
            <w:shd w:val="clear" w:color="auto" w:fill="FFFF00"/>
            <w:vAlign w:val="bottom"/>
          </w:tcPr>
          <w:p w14:paraId="3E6C4BD6" w14:textId="05892D91" w:rsidR="00A84F87" w:rsidRDefault="00A84F87" w:rsidP="00A84F8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A84F87" w14:paraId="10767BBE" w14:textId="77777777" w:rsidTr="00A84F87">
        <w:tc>
          <w:tcPr>
            <w:tcW w:w="821" w:type="dxa"/>
            <w:vAlign w:val="bottom"/>
          </w:tcPr>
          <w:p w14:paraId="12549571" w14:textId="7E932847" w:rsidR="00A84F87" w:rsidRDefault="00A84F87" w:rsidP="0018196D">
            <w:r>
              <w:rPr>
                <w:rFonts w:ascii="Calibri" w:hAnsi="Calibri" w:cs="Calibri"/>
                <w:color w:val="000000"/>
              </w:rPr>
              <w:t>1953</w:t>
            </w:r>
          </w:p>
        </w:tc>
        <w:tc>
          <w:tcPr>
            <w:tcW w:w="1244" w:type="dxa"/>
            <w:vAlign w:val="bottom"/>
          </w:tcPr>
          <w:p w14:paraId="51F5B956" w14:textId="6E7D2AA5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92%</w:t>
            </w:r>
          </w:p>
        </w:tc>
        <w:tc>
          <w:tcPr>
            <w:tcW w:w="1080" w:type="dxa"/>
          </w:tcPr>
          <w:p w14:paraId="04E454E8" w14:textId="647DA9C5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</w:p>
        </w:tc>
        <w:tc>
          <w:tcPr>
            <w:tcW w:w="990" w:type="dxa"/>
            <w:vAlign w:val="bottom"/>
          </w:tcPr>
          <w:p w14:paraId="5AD3F54D" w14:textId="46E61C9C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20</w:t>
            </w:r>
          </w:p>
        </w:tc>
      </w:tr>
      <w:tr w:rsidR="00A84F87" w14:paraId="21CDBB6D" w14:textId="77777777" w:rsidTr="00A84F87">
        <w:tc>
          <w:tcPr>
            <w:tcW w:w="821" w:type="dxa"/>
            <w:vAlign w:val="bottom"/>
          </w:tcPr>
          <w:p w14:paraId="2C75E9AA" w14:textId="0CE7C901" w:rsidR="00A84F87" w:rsidRDefault="00A84F87" w:rsidP="0018196D"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244" w:type="dxa"/>
            <w:vAlign w:val="bottom"/>
          </w:tcPr>
          <w:p w14:paraId="4291D6BB" w14:textId="3316F5B1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75%</w:t>
            </w:r>
          </w:p>
        </w:tc>
        <w:tc>
          <w:tcPr>
            <w:tcW w:w="1080" w:type="dxa"/>
          </w:tcPr>
          <w:p w14:paraId="1CF18C6D" w14:textId="43E6CB99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2</w:t>
            </w:r>
          </w:p>
        </w:tc>
        <w:tc>
          <w:tcPr>
            <w:tcW w:w="990" w:type="dxa"/>
            <w:vAlign w:val="bottom"/>
          </w:tcPr>
          <w:p w14:paraId="6FE791B5" w14:textId="4699FFA7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19</w:t>
            </w:r>
          </w:p>
        </w:tc>
      </w:tr>
      <w:tr w:rsidR="007F3946" w:rsidRPr="001C2FE5" w14:paraId="0B16BB50" w14:textId="77777777" w:rsidTr="007F3946">
        <w:tc>
          <w:tcPr>
            <w:tcW w:w="821" w:type="dxa"/>
            <w:vAlign w:val="bottom"/>
          </w:tcPr>
          <w:p w14:paraId="4C84A65C" w14:textId="77777777" w:rsidR="007F3946" w:rsidRDefault="007F3946" w:rsidP="007F3946"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1244" w:type="dxa"/>
            <w:vAlign w:val="bottom"/>
          </w:tcPr>
          <w:p w14:paraId="17EEEBDE" w14:textId="77777777" w:rsidR="007F3946" w:rsidRPr="001C2FE5" w:rsidRDefault="007F3946" w:rsidP="007F3946">
            <w:pPr>
              <w:jc w:val="center"/>
            </w:pPr>
            <w:r w:rsidRPr="001C2FE5">
              <w:rPr>
                <w:rFonts w:ascii="Calibri" w:hAnsi="Calibri" w:cs="Calibri"/>
              </w:rPr>
              <w:t>70</w:t>
            </w:r>
            <w:r>
              <w:rPr>
                <w:rFonts w:ascii="Calibri" w:hAnsi="Calibri" w:cs="Calibri"/>
              </w:rPr>
              <w:t>.6</w:t>
            </w:r>
            <w:r w:rsidRPr="001C2FE5">
              <w:rPr>
                <w:rFonts w:ascii="Calibri" w:hAnsi="Calibri" w:cs="Calibri"/>
              </w:rPr>
              <w:t>%</w:t>
            </w:r>
          </w:p>
        </w:tc>
        <w:tc>
          <w:tcPr>
            <w:tcW w:w="1080" w:type="dxa"/>
          </w:tcPr>
          <w:p w14:paraId="43DB7253" w14:textId="77777777" w:rsidR="007F3946" w:rsidRPr="001C2FE5" w:rsidRDefault="007F3946" w:rsidP="007F3946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4</w:t>
            </w:r>
          </w:p>
        </w:tc>
        <w:tc>
          <w:tcPr>
            <w:tcW w:w="990" w:type="dxa"/>
            <w:vAlign w:val="bottom"/>
          </w:tcPr>
          <w:p w14:paraId="54BDA95A" w14:textId="77777777" w:rsidR="007F3946" w:rsidRPr="001C2FE5" w:rsidRDefault="007F3946" w:rsidP="007F3946">
            <w:pPr>
              <w:jc w:val="center"/>
            </w:pPr>
            <w:r w:rsidRPr="001C2FE5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8</w:t>
            </w:r>
          </w:p>
        </w:tc>
      </w:tr>
      <w:tr w:rsidR="00A84F87" w14:paraId="0C36A994" w14:textId="77777777" w:rsidTr="00A84F87">
        <w:tc>
          <w:tcPr>
            <w:tcW w:w="821" w:type="dxa"/>
            <w:vAlign w:val="bottom"/>
          </w:tcPr>
          <w:p w14:paraId="6C9C0303" w14:textId="2C9B6756" w:rsidR="00A84F87" w:rsidRDefault="00A84F87" w:rsidP="0018196D">
            <w:r w:rsidRPr="00A84F87">
              <w:rPr>
                <w:rFonts w:ascii="Calibri" w:hAnsi="Calibri" w:cs="Calibri"/>
              </w:rPr>
              <w:t>1948</w:t>
            </w:r>
          </w:p>
        </w:tc>
        <w:tc>
          <w:tcPr>
            <w:tcW w:w="1244" w:type="dxa"/>
            <w:vAlign w:val="bottom"/>
          </w:tcPr>
          <w:p w14:paraId="382C6FB2" w14:textId="7F1DAECB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7</w:t>
            </w:r>
            <w:r w:rsidR="007F3946">
              <w:rPr>
                <w:rFonts w:ascii="Calibri" w:hAnsi="Calibri" w:cs="Calibri"/>
              </w:rPr>
              <w:t>0.2</w:t>
            </w:r>
            <w:r w:rsidRPr="001C2FE5">
              <w:rPr>
                <w:rFonts w:ascii="Calibri" w:hAnsi="Calibri" w:cs="Calibri"/>
              </w:rPr>
              <w:t>%</w:t>
            </w:r>
          </w:p>
        </w:tc>
        <w:tc>
          <w:tcPr>
            <w:tcW w:w="1080" w:type="dxa"/>
          </w:tcPr>
          <w:p w14:paraId="484500EF" w14:textId="081D8F0B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3</w:t>
            </w:r>
          </w:p>
        </w:tc>
        <w:tc>
          <w:tcPr>
            <w:tcW w:w="990" w:type="dxa"/>
            <w:vAlign w:val="bottom"/>
          </w:tcPr>
          <w:p w14:paraId="1BC5BED5" w14:textId="238969BF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1</w:t>
            </w:r>
            <w:r w:rsidR="007F3946">
              <w:rPr>
                <w:rFonts w:ascii="Calibri" w:hAnsi="Calibri" w:cs="Calibri"/>
              </w:rPr>
              <w:t>7</w:t>
            </w:r>
          </w:p>
        </w:tc>
      </w:tr>
      <w:tr w:rsidR="00A84F87" w14:paraId="0B80C76C" w14:textId="77777777" w:rsidTr="00A84F87">
        <w:tc>
          <w:tcPr>
            <w:tcW w:w="821" w:type="dxa"/>
            <w:vAlign w:val="bottom"/>
          </w:tcPr>
          <w:p w14:paraId="4607DEDB" w14:textId="63DF1A0D" w:rsidR="00A84F87" w:rsidRDefault="00A84F87" w:rsidP="0018196D">
            <w:r>
              <w:rPr>
                <w:rFonts w:ascii="Calibri" w:hAnsi="Calibri" w:cs="Calibri"/>
                <w:color w:val="000000"/>
              </w:rPr>
              <w:t>1947</w:t>
            </w:r>
          </w:p>
        </w:tc>
        <w:tc>
          <w:tcPr>
            <w:tcW w:w="1244" w:type="dxa"/>
            <w:vAlign w:val="bottom"/>
          </w:tcPr>
          <w:p w14:paraId="36FD5B5D" w14:textId="00F74888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63%</w:t>
            </w:r>
          </w:p>
        </w:tc>
        <w:tc>
          <w:tcPr>
            <w:tcW w:w="1080" w:type="dxa"/>
          </w:tcPr>
          <w:p w14:paraId="5B71D252" w14:textId="71766518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5</w:t>
            </w:r>
          </w:p>
        </w:tc>
        <w:tc>
          <w:tcPr>
            <w:tcW w:w="990" w:type="dxa"/>
            <w:vAlign w:val="bottom"/>
          </w:tcPr>
          <w:p w14:paraId="30A6D687" w14:textId="116B463A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16</w:t>
            </w:r>
          </w:p>
        </w:tc>
      </w:tr>
      <w:tr w:rsidR="00A84F87" w14:paraId="6078AFBF" w14:textId="77777777" w:rsidTr="00A84F87">
        <w:tc>
          <w:tcPr>
            <w:tcW w:w="821" w:type="dxa"/>
            <w:vAlign w:val="bottom"/>
          </w:tcPr>
          <w:p w14:paraId="666F2D8F" w14:textId="6929FF65" w:rsidR="00A84F87" w:rsidRDefault="00A84F87" w:rsidP="0018196D">
            <w:r>
              <w:rPr>
                <w:rFonts w:ascii="Calibri" w:hAnsi="Calibri" w:cs="Calibri"/>
                <w:color w:val="000000"/>
              </w:rPr>
              <w:t>1949</w:t>
            </w:r>
          </w:p>
        </w:tc>
        <w:tc>
          <w:tcPr>
            <w:tcW w:w="1244" w:type="dxa"/>
            <w:vAlign w:val="bottom"/>
          </w:tcPr>
          <w:p w14:paraId="5233B10C" w14:textId="0B37AAE3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52%</w:t>
            </w:r>
          </w:p>
        </w:tc>
        <w:tc>
          <w:tcPr>
            <w:tcW w:w="1080" w:type="dxa"/>
          </w:tcPr>
          <w:p w14:paraId="3244FB20" w14:textId="575367C1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6</w:t>
            </w:r>
          </w:p>
        </w:tc>
        <w:tc>
          <w:tcPr>
            <w:tcW w:w="990" w:type="dxa"/>
            <w:vAlign w:val="bottom"/>
          </w:tcPr>
          <w:p w14:paraId="241BFAFE" w14:textId="389E76EC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15</w:t>
            </w:r>
          </w:p>
        </w:tc>
      </w:tr>
      <w:tr w:rsidR="00A84F87" w14:paraId="7B0ABD7C" w14:textId="77777777" w:rsidTr="00A84F87">
        <w:tc>
          <w:tcPr>
            <w:tcW w:w="821" w:type="dxa"/>
            <w:vAlign w:val="bottom"/>
          </w:tcPr>
          <w:p w14:paraId="10FB2B8D" w14:textId="266D5107" w:rsidR="00A84F87" w:rsidRDefault="00A84F87" w:rsidP="0018196D">
            <w:r>
              <w:rPr>
                <w:rFonts w:ascii="Calibri" w:hAnsi="Calibri" w:cs="Calibri"/>
                <w:color w:val="000000"/>
              </w:rPr>
              <w:t>1942</w:t>
            </w:r>
          </w:p>
        </w:tc>
        <w:tc>
          <w:tcPr>
            <w:tcW w:w="1244" w:type="dxa"/>
            <w:vAlign w:val="bottom"/>
          </w:tcPr>
          <w:p w14:paraId="0EC268B0" w14:textId="4ACA44FF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50%</w:t>
            </w:r>
          </w:p>
        </w:tc>
        <w:tc>
          <w:tcPr>
            <w:tcW w:w="1080" w:type="dxa"/>
          </w:tcPr>
          <w:p w14:paraId="379500E3" w14:textId="42D26434" w:rsidR="00A84F87" w:rsidRPr="001C2FE5" w:rsidRDefault="002978CF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7T</w:t>
            </w:r>
          </w:p>
        </w:tc>
        <w:tc>
          <w:tcPr>
            <w:tcW w:w="990" w:type="dxa"/>
            <w:vAlign w:val="bottom"/>
          </w:tcPr>
          <w:p w14:paraId="5336DEB6" w14:textId="2F61271B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1</w:t>
            </w:r>
            <w:r w:rsidR="002978CF" w:rsidRPr="001C2FE5">
              <w:rPr>
                <w:rFonts w:ascii="Calibri" w:hAnsi="Calibri" w:cs="Calibri"/>
              </w:rPr>
              <w:t>4</w:t>
            </w:r>
          </w:p>
        </w:tc>
      </w:tr>
      <w:tr w:rsidR="00A84F87" w14:paraId="1C2CD7EA" w14:textId="77777777" w:rsidTr="00A84F87">
        <w:tc>
          <w:tcPr>
            <w:tcW w:w="821" w:type="dxa"/>
            <w:vAlign w:val="bottom"/>
          </w:tcPr>
          <w:p w14:paraId="6614484A" w14:textId="598DF3D0" w:rsidR="00A84F87" w:rsidRDefault="00A84F87" w:rsidP="0018196D">
            <w:r>
              <w:rPr>
                <w:rFonts w:ascii="Calibri" w:hAnsi="Calibri" w:cs="Calibri"/>
                <w:color w:val="000000"/>
              </w:rPr>
              <w:t>1951</w:t>
            </w:r>
          </w:p>
        </w:tc>
        <w:tc>
          <w:tcPr>
            <w:tcW w:w="1244" w:type="dxa"/>
            <w:vAlign w:val="bottom"/>
          </w:tcPr>
          <w:p w14:paraId="33261DAB" w14:textId="35CF4596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50%</w:t>
            </w:r>
          </w:p>
        </w:tc>
        <w:tc>
          <w:tcPr>
            <w:tcW w:w="1080" w:type="dxa"/>
          </w:tcPr>
          <w:p w14:paraId="16801775" w14:textId="66CBC936" w:rsidR="00A84F87" w:rsidRPr="001C2FE5" w:rsidRDefault="002978CF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7</w:t>
            </w:r>
            <w:r w:rsidR="00A84F87" w:rsidRPr="001C2FE5">
              <w:rPr>
                <w:rFonts w:ascii="Calibri" w:hAnsi="Calibri" w:cs="Calibri"/>
              </w:rPr>
              <w:t>T</w:t>
            </w:r>
          </w:p>
        </w:tc>
        <w:tc>
          <w:tcPr>
            <w:tcW w:w="990" w:type="dxa"/>
            <w:vAlign w:val="bottom"/>
          </w:tcPr>
          <w:p w14:paraId="584CFA58" w14:textId="773FCEA6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1</w:t>
            </w:r>
            <w:r w:rsidR="002978CF" w:rsidRPr="001C2FE5">
              <w:rPr>
                <w:rFonts w:ascii="Calibri" w:hAnsi="Calibri" w:cs="Calibri"/>
              </w:rPr>
              <w:t>4</w:t>
            </w:r>
          </w:p>
        </w:tc>
      </w:tr>
      <w:tr w:rsidR="002978CF" w14:paraId="0E4C59AA" w14:textId="77777777" w:rsidTr="00A84F87">
        <w:tc>
          <w:tcPr>
            <w:tcW w:w="821" w:type="dxa"/>
            <w:vAlign w:val="bottom"/>
          </w:tcPr>
          <w:p w14:paraId="37632126" w14:textId="55CF95B5" w:rsidR="002978CF" w:rsidRDefault="002978CF" w:rsidP="002978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1244" w:type="dxa"/>
            <w:vAlign w:val="bottom"/>
          </w:tcPr>
          <w:p w14:paraId="70FB7AEE" w14:textId="17AF13ED" w:rsidR="002978CF" w:rsidRPr="001C2FE5" w:rsidRDefault="002978CF" w:rsidP="002978CF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50%</w:t>
            </w:r>
          </w:p>
        </w:tc>
        <w:tc>
          <w:tcPr>
            <w:tcW w:w="1080" w:type="dxa"/>
          </w:tcPr>
          <w:p w14:paraId="7AA7EB47" w14:textId="1FBC1ED8" w:rsidR="002978CF" w:rsidRPr="001C2FE5" w:rsidRDefault="002978CF" w:rsidP="002978CF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7T</w:t>
            </w:r>
          </w:p>
        </w:tc>
        <w:tc>
          <w:tcPr>
            <w:tcW w:w="990" w:type="dxa"/>
            <w:vAlign w:val="bottom"/>
          </w:tcPr>
          <w:p w14:paraId="16F9F583" w14:textId="2F108C97" w:rsidR="002978CF" w:rsidRPr="001C2FE5" w:rsidRDefault="002978CF" w:rsidP="002978CF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14</w:t>
            </w:r>
          </w:p>
        </w:tc>
      </w:tr>
      <w:tr w:rsidR="002978CF" w14:paraId="5BE79186" w14:textId="77777777" w:rsidTr="00A84F87">
        <w:tc>
          <w:tcPr>
            <w:tcW w:w="821" w:type="dxa"/>
            <w:vAlign w:val="bottom"/>
          </w:tcPr>
          <w:p w14:paraId="65AA6086" w14:textId="7F1F9E85" w:rsidR="002978CF" w:rsidRDefault="002978CF" w:rsidP="002978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1244" w:type="dxa"/>
            <w:vAlign w:val="bottom"/>
          </w:tcPr>
          <w:p w14:paraId="5445E239" w14:textId="7B114CF3" w:rsidR="002978CF" w:rsidRPr="001C2FE5" w:rsidRDefault="002978CF" w:rsidP="002978CF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50%</w:t>
            </w:r>
          </w:p>
        </w:tc>
        <w:tc>
          <w:tcPr>
            <w:tcW w:w="1080" w:type="dxa"/>
          </w:tcPr>
          <w:p w14:paraId="180493FA" w14:textId="5BB5FC27" w:rsidR="002978CF" w:rsidRPr="001C2FE5" w:rsidRDefault="002978CF" w:rsidP="002978CF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7T</w:t>
            </w:r>
          </w:p>
        </w:tc>
        <w:tc>
          <w:tcPr>
            <w:tcW w:w="990" w:type="dxa"/>
            <w:vAlign w:val="bottom"/>
          </w:tcPr>
          <w:p w14:paraId="02ADAD8C" w14:textId="580B38A8" w:rsidR="002978CF" w:rsidRPr="001C2FE5" w:rsidRDefault="002978CF" w:rsidP="002978CF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14</w:t>
            </w:r>
          </w:p>
        </w:tc>
      </w:tr>
      <w:tr w:rsidR="00A84F87" w14:paraId="1E1B2C61" w14:textId="77777777" w:rsidTr="00A84F87">
        <w:tc>
          <w:tcPr>
            <w:tcW w:w="821" w:type="dxa"/>
            <w:vAlign w:val="bottom"/>
          </w:tcPr>
          <w:p w14:paraId="7F63EC98" w14:textId="71D0F0B1" w:rsidR="00A84F87" w:rsidRDefault="00A84F87" w:rsidP="0018196D">
            <w:r>
              <w:rPr>
                <w:rFonts w:ascii="Calibri" w:hAnsi="Calibri" w:cs="Calibri"/>
                <w:color w:val="000000"/>
              </w:rPr>
              <w:t>1945</w:t>
            </w:r>
          </w:p>
        </w:tc>
        <w:tc>
          <w:tcPr>
            <w:tcW w:w="1244" w:type="dxa"/>
            <w:vAlign w:val="bottom"/>
          </w:tcPr>
          <w:p w14:paraId="37787316" w14:textId="77AEAF4F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46%</w:t>
            </w:r>
          </w:p>
        </w:tc>
        <w:tc>
          <w:tcPr>
            <w:tcW w:w="1080" w:type="dxa"/>
          </w:tcPr>
          <w:p w14:paraId="57DB9D14" w14:textId="23727636" w:rsidR="00A84F87" w:rsidRPr="001C2FE5" w:rsidRDefault="002978CF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11</w:t>
            </w:r>
          </w:p>
        </w:tc>
        <w:tc>
          <w:tcPr>
            <w:tcW w:w="990" w:type="dxa"/>
            <w:vAlign w:val="bottom"/>
          </w:tcPr>
          <w:p w14:paraId="22E3F42D" w14:textId="66D549FF" w:rsidR="00A84F87" w:rsidRPr="001C2FE5" w:rsidRDefault="002978CF" w:rsidP="00A84F87">
            <w:pPr>
              <w:jc w:val="center"/>
            </w:pPr>
            <w:r w:rsidRPr="001C2FE5">
              <w:t>10</w:t>
            </w:r>
          </w:p>
        </w:tc>
      </w:tr>
      <w:tr w:rsidR="00A84F87" w14:paraId="51363F07" w14:textId="77777777" w:rsidTr="00A84F87">
        <w:tc>
          <w:tcPr>
            <w:tcW w:w="821" w:type="dxa"/>
            <w:vAlign w:val="bottom"/>
          </w:tcPr>
          <w:p w14:paraId="13824A66" w14:textId="1F993F9A" w:rsidR="00A84F87" w:rsidRDefault="00A84F87" w:rsidP="0018196D"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244" w:type="dxa"/>
            <w:vAlign w:val="bottom"/>
          </w:tcPr>
          <w:p w14:paraId="086CF7A3" w14:textId="5529CA6A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45%</w:t>
            </w:r>
          </w:p>
        </w:tc>
        <w:tc>
          <w:tcPr>
            <w:tcW w:w="1080" w:type="dxa"/>
          </w:tcPr>
          <w:p w14:paraId="0AB37F3E" w14:textId="180B4BE8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2978CF" w:rsidRPr="001C2FE5">
              <w:rPr>
                <w:rFonts w:ascii="Calibri" w:hAnsi="Calibri" w:cs="Calibri"/>
              </w:rPr>
              <w:t>2</w:t>
            </w:r>
          </w:p>
        </w:tc>
        <w:tc>
          <w:tcPr>
            <w:tcW w:w="990" w:type="dxa"/>
            <w:vAlign w:val="bottom"/>
          </w:tcPr>
          <w:p w14:paraId="5764CDC1" w14:textId="4349F155" w:rsidR="00A84F87" w:rsidRPr="001C2FE5" w:rsidRDefault="002978CF" w:rsidP="00A84F87">
            <w:pPr>
              <w:jc w:val="center"/>
            </w:pPr>
            <w:r w:rsidRPr="001C2FE5">
              <w:t>9</w:t>
            </w:r>
          </w:p>
        </w:tc>
      </w:tr>
      <w:tr w:rsidR="00C24978" w14:paraId="5703F890" w14:textId="77777777" w:rsidTr="00A84F87">
        <w:tc>
          <w:tcPr>
            <w:tcW w:w="821" w:type="dxa"/>
            <w:vAlign w:val="bottom"/>
          </w:tcPr>
          <w:p w14:paraId="76816B85" w14:textId="57FB26AD" w:rsidR="00C24978" w:rsidRDefault="00C24978" w:rsidP="00181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1955</w:t>
            </w:r>
          </w:p>
        </w:tc>
        <w:tc>
          <w:tcPr>
            <w:tcW w:w="1244" w:type="dxa"/>
            <w:vAlign w:val="bottom"/>
          </w:tcPr>
          <w:p w14:paraId="5E06D28A" w14:textId="01B779E9" w:rsidR="00C24978" w:rsidRPr="001C2FE5" w:rsidRDefault="00C24978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42%</w:t>
            </w:r>
          </w:p>
        </w:tc>
        <w:tc>
          <w:tcPr>
            <w:tcW w:w="1080" w:type="dxa"/>
          </w:tcPr>
          <w:p w14:paraId="46C7D079" w14:textId="1E01A2CC" w:rsidR="00C24978" w:rsidRPr="001C2FE5" w:rsidRDefault="00C24978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13</w:t>
            </w:r>
          </w:p>
        </w:tc>
        <w:tc>
          <w:tcPr>
            <w:tcW w:w="990" w:type="dxa"/>
            <w:vAlign w:val="bottom"/>
          </w:tcPr>
          <w:p w14:paraId="7A9591B6" w14:textId="3FCF2761" w:rsidR="00C24978" w:rsidRPr="001C2FE5" w:rsidRDefault="00C24978" w:rsidP="00A84F87">
            <w:pPr>
              <w:jc w:val="center"/>
            </w:pPr>
            <w:r w:rsidRPr="001C2FE5">
              <w:t>8</w:t>
            </w:r>
          </w:p>
        </w:tc>
      </w:tr>
      <w:tr w:rsidR="00A84F87" w14:paraId="0012B746" w14:textId="77777777" w:rsidTr="00A84F87">
        <w:tc>
          <w:tcPr>
            <w:tcW w:w="821" w:type="dxa"/>
            <w:vAlign w:val="bottom"/>
          </w:tcPr>
          <w:p w14:paraId="291CC82F" w14:textId="2863B6FC" w:rsidR="00A84F87" w:rsidRDefault="00A84F87" w:rsidP="0018196D"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1244" w:type="dxa"/>
            <w:vAlign w:val="bottom"/>
          </w:tcPr>
          <w:p w14:paraId="50388858" w14:textId="47132AE9" w:rsidR="00A84F87" w:rsidRPr="001C2FE5" w:rsidRDefault="002978CF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40%</w:t>
            </w:r>
          </w:p>
        </w:tc>
        <w:tc>
          <w:tcPr>
            <w:tcW w:w="1080" w:type="dxa"/>
          </w:tcPr>
          <w:p w14:paraId="64EDF1F6" w14:textId="254B1C47" w:rsidR="00A84F87" w:rsidRPr="001C2FE5" w:rsidRDefault="002978CF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C24978" w:rsidRPr="001C2FE5">
              <w:rPr>
                <w:rFonts w:ascii="Calibri" w:hAnsi="Calibri" w:cs="Calibri"/>
              </w:rPr>
              <w:t>4</w:t>
            </w:r>
          </w:p>
        </w:tc>
        <w:tc>
          <w:tcPr>
            <w:tcW w:w="990" w:type="dxa"/>
            <w:vAlign w:val="bottom"/>
          </w:tcPr>
          <w:p w14:paraId="23D36692" w14:textId="0D39F08A" w:rsidR="00A84F87" w:rsidRPr="001C2FE5" w:rsidRDefault="00C24978" w:rsidP="00A84F87">
            <w:pPr>
              <w:jc w:val="center"/>
            </w:pPr>
            <w:r w:rsidRPr="001C2FE5">
              <w:t>7</w:t>
            </w:r>
          </w:p>
        </w:tc>
      </w:tr>
      <w:tr w:rsidR="00A84F87" w14:paraId="33FA6E7A" w14:textId="77777777" w:rsidTr="00A84F87">
        <w:tc>
          <w:tcPr>
            <w:tcW w:w="821" w:type="dxa"/>
            <w:vAlign w:val="bottom"/>
          </w:tcPr>
          <w:p w14:paraId="57F9CAE0" w14:textId="38291B6F" w:rsidR="00A84F87" w:rsidRDefault="00A84F87" w:rsidP="0018196D">
            <w:r>
              <w:rPr>
                <w:rFonts w:ascii="Calibri" w:hAnsi="Calibri" w:cs="Calibri"/>
                <w:color w:val="000000"/>
              </w:rPr>
              <w:t>1940</w:t>
            </w:r>
          </w:p>
        </w:tc>
        <w:tc>
          <w:tcPr>
            <w:tcW w:w="1244" w:type="dxa"/>
            <w:vAlign w:val="bottom"/>
          </w:tcPr>
          <w:p w14:paraId="24E8C772" w14:textId="1C0E4BB1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30%</w:t>
            </w:r>
          </w:p>
        </w:tc>
        <w:tc>
          <w:tcPr>
            <w:tcW w:w="1080" w:type="dxa"/>
          </w:tcPr>
          <w:p w14:paraId="48C2D756" w14:textId="22130DF6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C24978" w:rsidRPr="001C2FE5">
              <w:rPr>
                <w:rFonts w:ascii="Calibri" w:hAnsi="Calibri" w:cs="Calibri"/>
              </w:rPr>
              <w:t>5</w:t>
            </w:r>
          </w:p>
        </w:tc>
        <w:tc>
          <w:tcPr>
            <w:tcW w:w="990" w:type="dxa"/>
            <w:vAlign w:val="bottom"/>
          </w:tcPr>
          <w:p w14:paraId="1138329D" w14:textId="5CD7A3BC" w:rsidR="00A84F87" w:rsidRPr="001C2FE5" w:rsidRDefault="00C24978" w:rsidP="00A84F87">
            <w:pPr>
              <w:jc w:val="center"/>
            </w:pPr>
            <w:r w:rsidRPr="001C2FE5">
              <w:t>6</w:t>
            </w:r>
          </w:p>
        </w:tc>
      </w:tr>
      <w:tr w:rsidR="00A84F87" w14:paraId="59A0F6B9" w14:textId="77777777" w:rsidTr="00A84F87">
        <w:tc>
          <w:tcPr>
            <w:tcW w:w="821" w:type="dxa"/>
            <w:vAlign w:val="bottom"/>
          </w:tcPr>
          <w:p w14:paraId="296D1610" w14:textId="54CE7816" w:rsidR="00A84F87" w:rsidRDefault="00A84F87" w:rsidP="0018196D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1244" w:type="dxa"/>
            <w:vAlign w:val="bottom"/>
          </w:tcPr>
          <w:p w14:paraId="58F43230" w14:textId="2F24227A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27</w:t>
            </w:r>
            <w:r w:rsidR="002978CF" w:rsidRPr="001C2FE5">
              <w:rPr>
                <w:rFonts w:ascii="Calibri" w:hAnsi="Calibri" w:cs="Calibri"/>
              </w:rPr>
              <w:t>.3</w:t>
            </w:r>
            <w:r w:rsidRPr="001C2FE5">
              <w:rPr>
                <w:rFonts w:ascii="Calibri" w:hAnsi="Calibri" w:cs="Calibri"/>
              </w:rPr>
              <w:t>%</w:t>
            </w:r>
          </w:p>
        </w:tc>
        <w:tc>
          <w:tcPr>
            <w:tcW w:w="1080" w:type="dxa"/>
          </w:tcPr>
          <w:p w14:paraId="2672C338" w14:textId="49EFC66F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C24978" w:rsidRPr="001C2FE5">
              <w:rPr>
                <w:rFonts w:ascii="Calibri" w:hAnsi="Calibri" w:cs="Calibri"/>
              </w:rPr>
              <w:t>6</w:t>
            </w:r>
            <w:r w:rsidRPr="001C2FE5">
              <w:rPr>
                <w:rFonts w:ascii="Calibri" w:hAnsi="Calibri" w:cs="Calibri"/>
              </w:rPr>
              <w:t>T</w:t>
            </w:r>
          </w:p>
        </w:tc>
        <w:tc>
          <w:tcPr>
            <w:tcW w:w="990" w:type="dxa"/>
            <w:vAlign w:val="bottom"/>
          </w:tcPr>
          <w:p w14:paraId="2B363521" w14:textId="13843B8C" w:rsidR="00A84F87" w:rsidRPr="001C2FE5" w:rsidRDefault="00C24978" w:rsidP="00A84F87">
            <w:pPr>
              <w:jc w:val="center"/>
            </w:pPr>
            <w:r w:rsidRPr="001C2FE5">
              <w:t>5</w:t>
            </w:r>
          </w:p>
        </w:tc>
      </w:tr>
      <w:tr w:rsidR="00A84F87" w14:paraId="5A20E5EC" w14:textId="77777777" w:rsidTr="00A84F87">
        <w:tc>
          <w:tcPr>
            <w:tcW w:w="821" w:type="dxa"/>
            <w:vAlign w:val="bottom"/>
          </w:tcPr>
          <w:p w14:paraId="0F25F8D8" w14:textId="1122373C" w:rsidR="00A84F87" w:rsidRDefault="00A84F87" w:rsidP="0018196D">
            <w:r>
              <w:rPr>
                <w:rFonts w:ascii="Calibri" w:hAnsi="Calibri" w:cs="Calibri"/>
                <w:color w:val="000000"/>
              </w:rPr>
              <w:t>1981</w:t>
            </w:r>
          </w:p>
        </w:tc>
        <w:tc>
          <w:tcPr>
            <w:tcW w:w="1244" w:type="dxa"/>
            <w:vAlign w:val="bottom"/>
          </w:tcPr>
          <w:p w14:paraId="3EC81D95" w14:textId="2D47FE1D" w:rsidR="00A84F87" w:rsidRPr="001C2FE5" w:rsidRDefault="002978CF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27.3%</w:t>
            </w:r>
          </w:p>
        </w:tc>
        <w:tc>
          <w:tcPr>
            <w:tcW w:w="1080" w:type="dxa"/>
          </w:tcPr>
          <w:p w14:paraId="7D5F9CC8" w14:textId="1FB3352D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C24978" w:rsidRPr="001C2FE5">
              <w:rPr>
                <w:rFonts w:ascii="Calibri" w:hAnsi="Calibri" w:cs="Calibri"/>
              </w:rPr>
              <w:t>6</w:t>
            </w:r>
            <w:r w:rsidRPr="001C2FE5">
              <w:rPr>
                <w:rFonts w:ascii="Calibri" w:hAnsi="Calibri" w:cs="Calibri"/>
              </w:rPr>
              <w:t>T</w:t>
            </w:r>
          </w:p>
        </w:tc>
        <w:tc>
          <w:tcPr>
            <w:tcW w:w="990" w:type="dxa"/>
            <w:vAlign w:val="bottom"/>
          </w:tcPr>
          <w:p w14:paraId="1E23AFED" w14:textId="6FF821FA" w:rsidR="00A84F87" w:rsidRPr="001C2FE5" w:rsidRDefault="00C24978" w:rsidP="00A84F87">
            <w:pPr>
              <w:jc w:val="center"/>
            </w:pPr>
            <w:r w:rsidRPr="001C2FE5">
              <w:t>5</w:t>
            </w:r>
          </w:p>
        </w:tc>
      </w:tr>
      <w:tr w:rsidR="00A84F87" w14:paraId="3DCDE765" w14:textId="77777777" w:rsidTr="00A84F87">
        <w:tc>
          <w:tcPr>
            <w:tcW w:w="821" w:type="dxa"/>
            <w:vAlign w:val="bottom"/>
          </w:tcPr>
          <w:p w14:paraId="3B216BDF" w14:textId="0497C26D" w:rsidR="00A84F87" w:rsidRDefault="00A84F87" w:rsidP="0018196D"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1244" w:type="dxa"/>
            <w:vAlign w:val="bottom"/>
          </w:tcPr>
          <w:p w14:paraId="0C341B63" w14:textId="4D0A8FA9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26%</w:t>
            </w:r>
          </w:p>
        </w:tc>
        <w:tc>
          <w:tcPr>
            <w:tcW w:w="1080" w:type="dxa"/>
          </w:tcPr>
          <w:p w14:paraId="43842CEE" w14:textId="31FFAA27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C24978" w:rsidRPr="001C2FE5">
              <w:rPr>
                <w:rFonts w:ascii="Calibri" w:hAnsi="Calibri" w:cs="Calibri"/>
              </w:rPr>
              <w:t>8</w:t>
            </w:r>
          </w:p>
        </w:tc>
        <w:tc>
          <w:tcPr>
            <w:tcW w:w="990" w:type="dxa"/>
            <w:vAlign w:val="bottom"/>
          </w:tcPr>
          <w:p w14:paraId="460B627B" w14:textId="0F6E234F" w:rsidR="00A84F87" w:rsidRPr="001C2FE5" w:rsidRDefault="00C24978" w:rsidP="00A84F87">
            <w:pPr>
              <w:jc w:val="center"/>
            </w:pPr>
            <w:r w:rsidRPr="001C2FE5">
              <w:t>3</w:t>
            </w:r>
          </w:p>
        </w:tc>
      </w:tr>
      <w:tr w:rsidR="00A84F87" w14:paraId="3E24D728" w14:textId="77777777" w:rsidTr="00A84F87">
        <w:tc>
          <w:tcPr>
            <w:tcW w:w="821" w:type="dxa"/>
            <w:vAlign w:val="bottom"/>
          </w:tcPr>
          <w:p w14:paraId="1F32D7F3" w14:textId="1E3CFB6D" w:rsidR="00A84F87" w:rsidRDefault="00A84F87" w:rsidP="0018196D">
            <w:r>
              <w:rPr>
                <w:rFonts w:ascii="Calibri" w:hAnsi="Calibri" w:cs="Calibri"/>
                <w:color w:val="000000"/>
              </w:rPr>
              <w:t>1977</w:t>
            </w:r>
          </w:p>
        </w:tc>
        <w:tc>
          <w:tcPr>
            <w:tcW w:w="1244" w:type="dxa"/>
            <w:vAlign w:val="bottom"/>
          </w:tcPr>
          <w:p w14:paraId="7C9338F9" w14:textId="2486450A" w:rsidR="00A84F87" w:rsidRPr="001C2FE5" w:rsidRDefault="00A84F87" w:rsidP="00A84F87">
            <w:pPr>
              <w:jc w:val="center"/>
            </w:pPr>
            <w:r w:rsidRPr="001C2FE5">
              <w:rPr>
                <w:rFonts w:ascii="Calibri" w:hAnsi="Calibri" w:cs="Calibri"/>
              </w:rPr>
              <w:t>25%</w:t>
            </w:r>
          </w:p>
        </w:tc>
        <w:tc>
          <w:tcPr>
            <w:tcW w:w="1080" w:type="dxa"/>
          </w:tcPr>
          <w:p w14:paraId="19AFC5DD" w14:textId="62D4E0D1" w:rsidR="00A84F87" w:rsidRPr="001C2FE5" w:rsidRDefault="00A84F87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</w:t>
            </w:r>
            <w:r w:rsidR="00981B0B" w:rsidRPr="001C2FE5">
              <w:rPr>
                <w:rFonts w:ascii="Calibri" w:hAnsi="Calibri" w:cs="Calibri"/>
              </w:rPr>
              <w:t>9T</w:t>
            </w:r>
          </w:p>
        </w:tc>
        <w:tc>
          <w:tcPr>
            <w:tcW w:w="990" w:type="dxa"/>
            <w:vAlign w:val="bottom"/>
          </w:tcPr>
          <w:p w14:paraId="36FDB566" w14:textId="3EBE9253" w:rsidR="00A84F87" w:rsidRPr="001C2FE5" w:rsidRDefault="00981B0B" w:rsidP="00A84F87">
            <w:pPr>
              <w:jc w:val="center"/>
            </w:pPr>
            <w:r w:rsidRPr="001C2FE5">
              <w:t>2</w:t>
            </w:r>
          </w:p>
        </w:tc>
      </w:tr>
      <w:tr w:rsidR="00981B0B" w14:paraId="31B4E51E" w14:textId="77777777" w:rsidTr="00A84F87">
        <w:tc>
          <w:tcPr>
            <w:tcW w:w="821" w:type="dxa"/>
            <w:vAlign w:val="bottom"/>
          </w:tcPr>
          <w:p w14:paraId="43D954B6" w14:textId="621863C6" w:rsidR="00981B0B" w:rsidRDefault="00981B0B" w:rsidP="00181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244" w:type="dxa"/>
            <w:vAlign w:val="bottom"/>
          </w:tcPr>
          <w:p w14:paraId="0393974C" w14:textId="12C667A6" w:rsidR="00981B0B" w:rsidRPr="001C2FE5" w:rsidRDefault="00981B0B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25%</w:t>
            </w:r>
          </w:p>
        </w:tc>
        <w:tc>
          <w:tcPr>
            <w:tcW w:w="1080" w:type="dxa"/>
          </w:tcPr>
          <w:p w14:paraId="501FF588" w14:textId="560C423F" w:rsidR="00981B0B" w:rsidRPr="001C2FE5" w:rsidRDefault="00981B0B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19T</w:t>
            </w:r>
          </w:p>
        </w:tc>
        <w:tc>
          <w:tcPr>
            <w:tcW w:w="990" w:type="dxa"/>
            <w:vAlign w:val="bottom"/>
          </w:tcPr>
          <w:p w14:paraId="751B41B6" w14:textId="2F5649BF" w:rsidR="00981B0B" w:rsidRPr="001C2FE5" w:rsidRDefault="00981B0B" w:rsidP="00A84F87">
            <w:pPr>
              <w:jc w:val="center"/>
              <w:rPr>
                <w:rFonts w:ascii="Calibri" w:hAnsi="Calibri" w:cs="Calibri"/>
              </w:rPr>
            </w:pPr>
            <w:r w:rsidRPr="001C2FE5">
              <w:rPr>
                <w:rFonts w:ascii="Calibri" w:hAnsi="Calibri" w:cs="Calibri"/>
              </w:rPr>
              <w:t>2</w:t>
            </w:r>
          </w:p>
        </w:tc>
      </w:tr>
    </w:tbl>
    <w:p w14:paraId="3C59B463" w14:textId="06D9B955" w:rsidR="00407C17" w:rsidRDefault="00407C17"/>
    <w:p w14:paraId="69A79970" w14:textId="77777777" w:rsidR="00407C17" w:rsidRDefault="00407C17">
      <w:r>
        <w:br w:type="page"/>
      </w:r>
    </w:p>
    <w:p w14:paraId="4080F3E6" w14:textId="3A9E358D" w:rsidR="00A84F87" w:rsidRPr="00A84F87" w:rsidRDefault="00A84F87">
      <w:pPr>
        <w:rPr>
          <w:b/>
          <w:u w:val="single"/>
        </w:rPr>
      </w:pPr>
      <w:r w:rsidRPr="00A84F87">
        <w:rPr>
          <w:b/>
          <w:u w:val="single"/>
        </w:rPr>
        <w:lastRenderedPageBreak/>
        <w:t>Category N</w:t>
      </w:r>
      <w:r>
        <w:rPr>
          <w:b/>
          <w:u w:val="single"/>
        </w:rPr>
        <w:t>i</w:t>
      </w:r>
      <w:r w:rsidRPr="00A84F87">
        <w:rPr>
          <w:b/>
          <w:u w:val="single"/>
        </w:rPr>
        <w:t xml:space="preserve">ne: Highest Percentage of Successful Climbs that were a </w:t>
      </w:r>
      <w:r w:rsidR="00FD1E9D">
        <w:rPr>
          <w:b/>
          <w:u w:val="single"/>
        </w:rPr>
        <w:t>New Route</w:t>
      </w:r>
      <w:r w:rsidRPr="00A84F87">
        <w:rPr>
          <w:b/>
          <w:u w:val="single"/>
        </w:rPr>
        <w:t xml:space="preserve"> in a Year.</w:t>
      </w:r>
    </w:p>
    <w:p w14:paraId="284E3CFA" w14:textId="54E87574" w:rsidR="00A84F87" w:rsidRDefault="00A84F8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6"/>
        <w:gridCol w:w="1309"/>
        <w:gridCol w:w="1080"/>
        <w:gridCol w:w="990"/>
      </w:tblGrid>
      <w:tr w:rsidR="002F2A98" w14:paraId="6D790573" w14:textId="43404E82" w:rsidTr="004F6D2C">
        <w:tc>
          <w:tcPr>
            <w:tcW w:w="756" w:type="dxa"/>
            <w:shd w:val="clear" w:color="auto" w:fill="FFFF00"/>
            <w:vAlign w:val="bottom"/>
          </w:tcPr>
          <w:p w14:paraId="20FFD252" w14:textId="743F8E1E" w:rsidR="002F2A98" w:rsidRDefault="002F2A98" w:rsidP="00A84F87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09" w:type="dxa"/>
            <w:shd w:val="clear" w:color="auto" w:fill="FFFF00"/>
            <w:vAlign w:val="bottom"/>
          </w:tcPr>
          <w:p w14:paraId="113466AA" w14:textId="72922527" w:rsidR="002F2A98" w:rsidRDefault="002F2A98" w:rsidP="00A84F8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080" w:type="dxa"/>
            <w:shd w:val="clear" w:color="auto" w:fill="FFFF00"/>
          </w:tcPr>
          <w:p w14:paraId="572762EC" w14:textId="1F496955" w:rsidR="002F2A98" w:rsidRDefault="002F2A98" w:rsidP="00A84F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990" w:type="dxa"/>
            <w:shd w:val="clear" w:color="auto" w:fill="FFFF00"/>
          </w:tcPr>
          <w:p w14:paraId="1510AA78" w14:textId="46721839" w:rsidR="002F2A98" w:rsidRDefault="002F2A98" w:rsidP="00A84F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2F2A98" w14:paraId="6B6628A4" w14:textId="3B687DE2" w:rsidTr="004F6D2C">
        <w:tc>
          <w:tcPr>
            <w:tcW w:w="756" w:type="dxa"/>
            <w:vAlign w:val="bottom"/>
          </w:tcPr>
          <w:p w14:paraId="56D304E3" w14:textId="6D875703" w:rsidR="002F2A98" w:rsidRDefault="002F2A98" w:rsidP="002F2A98"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1309" w:type="dxa"/>
            <w:vAlign w:val="bottom"/>
          </w:tcPr>
          <w:p w14:paraId="786F58E5" w14:textId="7C21F710" w:rsidR="002F2A98" w:rsidRPr="00D02C0D" w:rsidRDefault="002F2A98" w:rsidP="002F2A98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81%</w:t>
            </w:r>
          </w:p>
        </w:tc>
        <w:tc>
          <w:tcPr>
            <w:tcW w:w="1080" w:type="dxa"/>
          </w:tcPr>
          <w:p w14:paraId="41D4D48F" w14:textId="36C9FFB3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vAlign w:val="bottom"/>
          </w:tcPr>
          <w:p w14:paraId="32B21B19" w14:textId="341A979A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2F2A98" w14:paraId="050801FA" w14:textId="75C6594F" w:rsidTr="004F6D2C">
        <w:tc>
          <w:tcPr>
            <w:tcW w:w="756" w:type="dxa"/>
            <w:vAlign w:val="bottom"/>
          </w:tcPr>
          <w:p w14:paraId="493218B5" w14:textId="08D2CA9B" w:rsidR="002F2A98" w:rsidRDefault="002F2A98" w:rsidP="002F2A98">
            <w:r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1309" w:type="dxa"/>
            <w:vAlign w:val="bottom"/>
          </w:tcPr>
          <w:p w14:paraId="21EABEC8" w14:textId="5CF71536" w:rsidR="002F2A98" w:rsidRPr="00D02C0D" w:rsidRDefault="004870E6" w:rsidP="002F2A9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1080" w:type="dxa"/>
          </w:tcPr>
          <w:p w14:paraId="09E414C4" w14:textId="7E6343B9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555D13A0" w14:textId="7B36C123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2F2A98" w14:paraId="1A069B44" w14:textId="10617776" w:rsidTr="004F6D2C">
        <w:tc>
          <w:tcPr>
            <w:tcW w:w="756" w:type="dxa"/>
            <w:vAlign w:val="bottom"/>
          </w:tcPr>
          <w:p w14:paraId="4DC58957" w14:textId="07D04788" w:rsidR="002F2A98" w:rsidRDefault="002F2A98" w:rsidP="002F2A98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309" w:type="dxa"/>
            <w:vAlign w:val="bottom"/>
          </w:tcPr>
          <w:p w14:paraId="2E32B170" w14:textId="5C54E1AE" w:rsidR="002F2A98" w:rsidRPr="00005905" w:rsidRDefault="002F2A98" w:rsidP="002F2A98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65.6%</w:t>
            </w:r>
          </w:p>
        </w:tc>
        <w:tc>
          <w:tcPr>
            <w:tcW w:w="1080" w:type="dxa"/>
          </w:tcPr>
          <w:p w14:paraId="10241415" w14:textId="10483B06" w:rsidR="002F2A98" w:rsidRPr="00005905" w:rsidRDefault="004F6D2C" w:rsidP="002F2A9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990" w:type="dxa"/>
            <w:vAlign w:val="bottom"/>
          </w:tcPr>
          <w:p w14:paraId="063093AE" w14:textId="010B936C" w:rsidR="002F2A98" w:rsidRPr="00005905" w:rsidRDefault="002F2A98" w:rsidP="002F2A9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</w:t>
            </w:r>
            <w:r w:rsidR="004F6D2C" w:rsidRPr="00005905">
              <w:rPr>
                <w:rFonts w:ascii="Calibri" w:hAnsi="Calibri" w:cs="Calibri"/>
                <w:color w:val="000000" w:themeColor="text1"/>
              </w:rPr>
              <w:t>8</w:t>
            </w:r>
          </w:p>
        </w:tc>
      </w:tr>
      <w:tr w:rsidR="002F2A98" w14:paraId="64962DE9" w14:textId="109E3B54" w:rsidTr="004F6D2C">
        <w:tc>
          <w:tcPr>
            <w:tcW w:w="756" w:type="dxa"/>
            <w:vAlign w:val="bottom"/>
          </w:tcPr>
          <w:p w14:paraId="0A7F2E2A" w14:textId="7D8C888A" w:rsidR="002F2A98" w:rsidRDefault="002F2A98" w:rsidP="002F2A98">
            <w:r>
              <w:rPr>
                <w:rFonts w:ascii="Calibri" w:hAnsi="Calibri" w:cs="Calibri"/>
                <w:color w:val="000000"/>
              </w:rPr>
              <w:t>1974</w:t>
            </w:r>
          </w:p>
        </w:tc>
        <w:tc>
          <w:tcPr>
            <w:tcW w:w="1309" w:type="dxa"/>
            <w:vAlign w:val="bottom"/>
          </w:tcPr>
          <w:p w14:paraId="4C1AA60C" w14:textId="135F1750" w:rsidR="002F2A98" w:rsidRPr="00005905" w:rsidRDefault="002F2A98" w:rsidP="002F2A98">
            <w:pPr>
              <w:jc w:val="center"/>
              <w:rPr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65%</w:t>
            </w:r>
          </w:p>
        </w:tc>
        <w:tc>
          <w:tcPr>
            <w:tcW w:w="1080" w:type="dxa"/>
          </w:tcPr>
          <w:p w14:paraId="033D7C36" w14:textId="0E861EC2" w:rsidR="002F2A98" w:rsidRPr="00005905" w:rsidRDefault="004F6D2C" w:rsidP="002F2A9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990" w:type="dxa"/>
            <w:vAlign w:val="bottom"/>
          </w:tcPr>
          <w:p w14:paraId="2156B313" w14:textId="7BCFED22" w:rsidR="002F2A98" w:rsidRPr="00005905" w:rsidRDefault="002F2A98" w:rsidP="002F2A9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</w:t>
            </w:r>
            <w:r w:rsidR="004F6D2C" w:rsidRPr="00005905">
              <w:rPr>
                <w:rFonts w:ascii="Calibri" w:hAnsi="Calibri" w:cs="Calibri"/>
                <w:color w:val="000000" w:themeColor="text1"/>
              </w:rPr>
              <w:t>7</w:t>
            </w:r>
          </w:p>
        </w:tc>
      </w:tr>
      <w:tr w:rsidR="004F6D2C" w14:paraId="27662114" w14:textId="77777777" w:rsidTr="004F6D2C">
        <w:tc>
          <w:tcPr>
            <w:tcW w:w="756" w:type="dxa"/>
            <w:vAlign w:val="bottom"/>
          </w:tcPr>
          <w:p w14:paraId="4B19EB9D" w14:textId="41F55F2F" w:rsidR="004F6D2C" w:rsidRDefault="004F6D2C" w:rsidP="004F6D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1309" w:type="dxa"/>
            <w:vAlign w:val="bottom"/>
          </w:tcPr>
          <w:p w14:paraId="3C70C80B" w14:textId="7D516955" w:rsidR="004F6D2C" w:rsidRPr="00005905" w:rsidRDefault="004F6D2C" w:rsidP="004F6D2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64.5%</w:t>
            </w:r>
          </w:p>
        </w:tc>
        <w:tc>
          <w:tcPr>
            <w:tcW w:w="1080" w:type="dxa"/>
          </w:tcPr>
          <w:p w14:paraId="4DB717F3" w14:textId="3742EB39" w:rsidR="004F6D2C" w:rsidRPr="00005905" w:rsidRDefault="004F6D2C" w:rsidP="004F6D2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990" w:type="dxa"/>
            <w:vAlign w:val="bottom"/>
          </w:tcPr>
          <w:p w14:paraId="041EA9D6" w14:textId="1D46C19A" w:rsidR="004F6D2C" w:rsidRPr="00005905" w:rsidRDefault="004F6D2C" w:rsidP="004F6D2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16</w:t>
            </w:r>
          </w:p>
        </w:tc>
      </w:tr>
      <w:tr w:rsidR="002F2A98" w14:paraId="01F8398A" w14:textId="1620A42A" w:rsidTr="004F6D2C">
        <w:tc>
          <w:tcPr>
            <w:tcW w:w="756" w:type="dxa"/>
            <w:vAlign w:val="bottom"/>
          </w:tcPr>
          <w:p w14:paraId="1A6375C2" w14:textId="3F3FF434" w:rsidR="002F2A98" w:rsidRDefault="002F2A98" w:rsidP="002F2A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1975</w:t>
            </w:r>
          </w:p>
        </w:tc>
        <w:tc>
          <w:tcPr>
            <w:tcW w:w="1309" w:type="dxa"/>
            <w:vAlign w:val="bottom"/>
          </w:tcPr>
          <w:p w14:paraId="74A950FD" w14:textId="13885086" w:rsidR="002F2A98" w:rsidRPr="00D02C0D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 w:rsidRPr="00D02C0D">
              <w:rPr>
                <w:rFonts w:ascii="Calibri" w:hAnsi="Calibri" w:cs="Calibri"/>
                <w:color w:val="000000"/>
              </w:rPr>
              <w:t>64.2%</w:t>
            </w:r>
          </w:p>
        </w:tc>
        <w:tc>
          <w:tcPr>
            <w:tcW w:w="1080" w:type="dxa"/>
          </w:tcPr>
          <w:p w14:paraId="1E94FEFC" w14:textId="16154A9E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0" w:type="dxa"/>
            <w:vAlign w:val="bottom"/>
          </w:tcPr>
          <w:p w14:paraId="7D46A4F0" w14:textId="74642A07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F2A98" w14:paraId="47133034" w14:textId="1A32888C" w:rsidTr="004F6D2C">
        <w:tc>
          <w:tcPr>
            <w:tcW w:w="756" w:type="dxa"/>
            <w:vAlign w:val="bottom"/>
          </w:tcPr>
          <w:p w14:paraId="706C3B87" w14:textId="3BDB37D3" w:rsidR="002F2A98" w:rsidRDefault="002F2A98" w:rsidP="002F2A98"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1309" w:type="dxa"/>
            <w:vAlign w:val="bottom"/>
          </w:tcPr>
          <w:p w14:paraId="03349BDD" w14:textId="63F97D01" w:rsidR="002F2A98" w:rsidRPr="00D02C0D" w:rsidRDefault="002F2A98" w:rsidP="002F2A98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63.6%</w:t>
            </w:r>
          </w:p>
        </w:tc>
        <w:tc>
          <w:tcPr>
            <w:tcW w:w="1080" w:type="dxa"/>
          </w:tcPr>
          <w:p w14:paraId="7BC64310" w14:textId="60D44DE1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0" w:type="dxa"/>
            <w:vAlign w:val="bottom"/>
          </w:tcPr>
          <w:p w14:paraId="1FAD11FE" w14:textId="41AD3485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F2A98" w14:paraId="7E9B6774" w14:textId="4D97FA6A" w:rsidTr="004F6D2C">
        <w:tc>
          <w:tcPr>
            <w:tcW w:w="756" w:type="dxa"/>
            <w:vAlign w:val="bottom"/>
          </w:tcPr>
          <w:p w14:paraId="46521B7B" w14:textId="48E88598" w:rsidR="002F2A98" w:rsidRDefault="002F2A98" w:rsidP="002F2A98">
            <w:r>
              <w:rPr>
                <w:rFonts w:ascii="Calibri" w:hAnsi="Calibri" w:cs="Calibri"/>
                <w:color w:val="000000"/>
              </w:rPr>
              <w:t>1957</w:t>
            </w:r>
          </w:p>
        </w:tc>
        <w:tc>
          <w:tcPr>
            <w:tcW w:w="1309" w:type="dxa"/>
            <w:vAlign w:val="bottom"/>
          </w:tcPr>
          <w:p w14:paraId="56F51486" w14:textId="55D9B0B7" w:rsidR="002F2A98" w:rsidRPr="00D02C0D" w:rsidRDefault="002F2A98" w:rsidP="002F2A98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63.2%</w:t>
            </w:r>
          </w:p>
        </w:tc>
        <w:tc>
          <w:tcPr>
            <w:tcW w:w="1080" w:type="dxa"/>
          </w:tcPr>
          <w:p w14:paraId="74AC760D" w14:textId="1AB2C63A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0" w:type="dxa"/>
            <w:vAlign w:val="bottom"/>
          </w:tcPr>
          <w:p w14:paraId="5A6E96BD" w14:textId="2CC4B466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2F2A98" w14:paraId="123F2E4E" w14:textId="5F99AF85" w:rsidTr="004F6D2C">
        <w:tc>
          <w:tcPr>
            <w:tcW w:w="756" w:type="dxa"/>
            <w:vAlign w:val="bottom"/>
          </w:tcPr>
          <w:p w14:paraId="2ADCD91C" w14:textId="50C4AA31" w:rsidR="002F2A98" w:rsidRDefault="002F2A98" w:rsidP="002F2A98">
            <w:r w:rsidRPr="00005905">
              <w:rPr>
                <w:rFonts w:ascii="Calibri" w:hAnsi="Calibri" w:cs="Calibri"/>
                <w:color w:val="000000" w:themeColor="text1"/>
              </w:rPr>
              <w:t>1962</w:t>
            </w:r>
          </w:p>
        </w:tc>
        <w:tc>
          <w:tcPr>
            <w:tcW w:w="1309" w:type="dxa"/>
            <w:vAlign w:val="bottom"/>
          </w:tcPr>
          <w:p w14:paraId="7581C655" w14:textId="29EEC193" w:rsidR="002F2A98" w:rsidRPr="00D02C0D" w:rsidRDefault="002F2A98" w:rsidP="002F2A98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6</w:t>
            </w:r>
            <w:r w:rsidR="004F6D2C">
              <w:rPr>
                <w:rFonts w:ascii="Calibri" w:hAnsi="Calibri" w:cs="Calibri"/>
                <w:color w:val="000000"/>
              </w:rPr>
              <w:t>0.5</w:t>
            </w:r>
            <w:r w:rsidRPr="00D02C0D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80" w:type="dxa"/>
          </w:tcPr>
          <w:p w14:paraId="1C25B30E" w14:textId="576B511F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0" w:type="dxa"/>
            <w:vAlign w:val="bottom"/>
          </w:tcPr>
          <w:p w14:paraId="25EF5982" w14:textId="11497DFB" w:rsidR="002F2A98" w:rsidRDefault="002F2A98" w:rsidP="002F2A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2F2A98" w14:paraId="18E1087C" w14:textId="4C7A5EEC" w:rsidTr="004F6D2C">
        <w:tc>
          <w:tcPr>
            <w:tcW w:w="756" w:type="dxa"/>
            <w:vAlign w:val="bottom"/>
          </w:tcPr>
          <w:p w14:paraId="4A92E5DD" w14:textId="7E49738A" w:rsidR="002F2A98" w:rsidRDefault="002F2A98" w:rsidP="00FD79CF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1309" w:type="dxa"/>
            <w:vAlign w:val="bottom"/>
          </w:tcPr>
          <w:p w14:paraId="00892143" w14:textId="247CF8D6" w:rsidR="002F2A98" w:rsidRPr="00D02C0D" w:rsidRDefault="002F2A98" w:rsidP="00FD79CF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59.1%</w:t>
            </w:r>
          </w:p>
        </w:tc>
        <w:tc>
          <w:tcPr>
            <w:tcW w:w="1080" w:type="dxa"/>
          </w:tcPr>
          <w:p w14:paraId="29BE8633" w14:textId="7E36FC99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0" w:type="dxa"/>
          </w:tcPr>
          <w:p w14:paraId="0D98503D" w14:textId="7FBDDB49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F2A98" w14:paraId="12A18619" w14:textId="274AF919" w:rsidTr="004F6D2C">
        <w:tc>
          <w:tcPr>
            <w:tcW w:w="756" w:type="dxa"/>
            <w:vAlign w:val="bottom"/>
          </w:tcPr>
          <w:p w14:paraId="26AA214A" w14:textId="51753B4E" w:rsidR="002F2A98" w:rsidRDefault="002F2A98" w:rsidP="00FD79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1309" w:type="dxa"/>
            <w:vAlign w:val="bottom"/>
          </w:tcPr>
          <w:p w14:paraId="67CBCF60" w14:textId="21080302" w:rsidR="002F2A98" w:rsidRPr="00D02C0D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D02C0D">
              <w:rPr>
                <w:rFonts w:ascii="Calibri" w:hAnsi="Calibri" w:cs="Calibri"/>
                <w:color w:val="000000"/>
              </w:rPr>
              <w:t>57.9%</w:t>
            </w:r>
          </w:p>
        </w:tc>
        <w:tc>
          <w:tcPr>
            <w:tcW w:w="1080" w:type="dxa"/>
          </w:tcPr>
          <w:p w14:paraId="10DF7842" w14:textId="5BD052D0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90" w:type="dxa"/>
          </w:tcPr>
          <w:p w14:paraId="0242EBC2" w14:textId="15D27E7F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F2A98" w14:paraId="1A3BA854" w14:textId="5C5B2361" w:rsidTr="004F6D2C">
        <w:tc>
          <w:tcPr>
            <w:tcW w:w="756" w:type="dxa"/>
            <w:vAlign w:val="bottom"/>
          </w:tcPr>
          <w:p w14:paraId="3104A04D" w14:textId="32704E48" w:rsidR="002F2A98" w:rsidRPr="00390D83" w:rsidRDefault="002F2A98" w:rsidP="00FD79CF">
            <w:pPr>
              <w:rPr>
                <w:rFonts w:ascii="Calibri" w:hAnsi="Calibri" w:cs="Calibri"/>
              </w:rPr>
            </w:pPr>
            <w:r w:rsidRPr="00390D83">
              <w:rPr>
                <w:rFonts w:ascii="Calibri" w:hAnsi="Calibri" w:cs="Calibri"/>
              </w:rPr>
              <w:t>1968</w:t>
            </w:r>
          </w:p>
        </w:tc>
        <w:tc>
          <w:tcPr>
            <w:tcW w:w="1309" w:type="dxa"/>
            <w:vAlign w:val="bottom"/>
          </w:tcPr>
          <w:p w14:paraId="19867069" w14:textId="2751C4C1" w:rsidR="002F2A98" w:rsidRPr="00390D83" w:rsidRDefault="002F2A98" w:rsidP="00FD79CF">
            <w:pPr>
              <w:jc w:val="center"/>
              <w:rPr>
                <w:rFonts w:ascii="Calibri" w:hAnsi="Calibri" w:cs="Calibri"/>
              </w:rPr>
            </w:pPr>
            <w:r w:rsidRPr="00390D83">
              <w:rPr>
                <w:rFonts w:ascii="Calibri" w:hAnsi="Calibri" w:cs="Calibri"/>
              </w:rPr>
              <w:t>56.25%</w:t>
            </w:r>
          </w:p>
        </w:tc>
        <w:tc>
          <w:tcPr>
            <w:tcW w:w="1080" w:type="dxa"/>
          </w:tcPr>
          <w:p w14:paraId="5593213B" w14:textId="3700127A" w:rsidR="002F2A98" w:rsidRPr="00390D83" w:rsidRDefault="002F2A98" w:rsidP="00FD79CF">
            <w:pPr>
              <w:jc w:val="center"/>
              <w:rPr>
                <w:rFonts w:ascii="Calibri" w:hAnsi="Calibri" w:cs="Calibri"/>
              </w:rPr>
            </w:pPr>
            <w:r w:rsidRPr="00390D83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90" w:type="dxa"/>
          </w:tcPr>
          <w:p w14:paraId="2F691908" w14:textId="18D1916A" w:rsidR="002F2A98" w:rsidRPr="00390D83" w:rsidRDefault="002F2A98" w:rsidP="00FD79C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2F2A98" w14:paraId="7CD1DE7E" w14:textId="6DF21BC0" w:rsidTr="004F6D2C">
        <w:tc>
          <w:tcPr>
            <w:tcW w:w="756" w:type="dxa"/>
            <w:vAlign w:val="bottom"/>
          </w:tcPr>
          <w:p w14:paraId="356375DA" w14:textId="145738FB" w:rsidR="002F2A98" w:rsidRPr="00390D83" w:rsidRDefault="002F2A98" w:rsidP="00390D83">
            <w:pPr>
              <w:rPr>
                <w:rFonts w:ascii="Calibri" w:hAnsi="Calibri" w:cs="Calibri"/>
              </w:rPr>
            </w:pPr>
            <w:r w:rsidRPr="00390D83">
              <w:rPr>
                <w:rFonts w:ascii="Calibri" w:hAnsi="Calibri" w:cs="Calibri"/>
              </w:rPr>
              <w:t>1958</w:t>
            </w:r>
          </w:p>
        </w:tc>
        <w:tc>
          <w:tcPr>
            <w:tcW w:w="1309" w:type="dxa"/>
            <w:vAlign w:val="bottom"/>
          </w:tcPr>
          <w:p w14:paraId="43ACF8FF" w14:textId="7131AA28" w:rsidR="002F2A98" w:rsidRPr="00390D83" w:rsidRDefault="002F2A98" w:rsidP="00390D83">
            <w:pPr>
              <w:jc w:val="center"/>
              <w:rPr>
                <w:rFonts w:ascii="Calibri" w:hAnsi="Calibri" w:cs="Calibri"/>
              </w:rPr>
            </w:pPr>
            <w:r w:rsidRPr="00390D83">
              <w:rPr>
                <w:rFonts w:ascii="Calibri" w:hAnsi="Calibri" w:cs="Calibri"/>
              </w:rPr>
              <w:t>55.6%</w:t>
            </w:r>
          </w:p>
        </w:tc>
        <w:tc>
          <w:tcPr>
            <w:tcW w:w="1080" w:type="dxa"/>
          </w:tcPr>
          <w:p w14:paraId="5DD92F71" w14:textId="1959AA7C" w:rsidR="002F2A98" w:rsidRPr="00390D83" w:rsidRDefault="002F2A98" w:rsidP="00390D83">
            <w:pPr>
              <w:jc w:val="center"/>
              <w:rPr>
                <w:rFonts w:ascii="Calibri" w:hAnsi="Calibri" w:cs="Calibri"/>
              </w:rPr>
            </w:pPr>
            <w:r w:rsidRPr="00390D83">
              <w:rPr>
                <w:rFonts w:ascii="Calibri" w:hAnsi="Calibri" w:cs="Calibri"/>
              </w:rPr>
              <w:t>13</w:t>
            </w:r>
          </w:p>
        </w:tc>
        <w:tc>
          <w:tcPr>
            <w:tcW w:w="990" w:type="dxa"/>
          </w:tcPr>
          <w:p w14:paraId="7C1F7867" w14:textId="3AC440BD" w:rsidR="002F2A98" w:rsidRPr="00390D83" w:rsidRDefault="002F2A98" w:rsidP="00390D83">
            <w:pPr>
              <w:jc w:val="center"/>
            </w:pPr>
            <w:r>
              <w:t>8</w:t>
            </w:r>
          </w:p>
        </w:tc>
      </w:tr>
      <w:tr w:rsidR="002F2A98" w14:paraId="4315A2B3" w14:textId="5E5AF7BC" w:rsidTr="004F6D2C">
        <w:tc>
          <w:tcPr>
            <w:tcW w:w="756" w:type="dxa"/>
            <w:vAlign w:val="bottom"/>
          </w:tcPr>
          <w:p w14:paraId="18E6132F" w14:textId="5FC33AB9" w:rsidR="002F2A98" w:rsidRDefault="002F2A98" w:rsidP="00FD79CF"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1309" w:type="dxa"/>
            <w:vAlign w:val="bottom"/>
          </w:tcPr>
          <w:p w14:paraId="4D7AB3DC" w14:textId="170BEB49" w:rsidR="002F2A98" w:rsidRPr="00D02C0D" w:rsidRDefault="002F2A98" w:rsidP="00FD79CF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55%</w:t>
            </w:r>
          </w:p>
        </w:tc>
        <w:tc>
          <w:tcPr>
            <w:tcW w:w="1080" w:type="dxa"/>
          </w:tcPr>
          <w:p w14:paraId="3A7A0FD0" w14:textId="5924C803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90" w:type="dxa"/>
          </w:tcPr>
          <w:p w14:paraId="62DECBEC" w14:textId="731A0470" w:rsidR="002F2A98" w:rsidRDefault="002F2A98" w:rsidP="00FD79CF">
            <w:pPr>
              <w:jc w:val="center"/>
            </w:pPr>
            <w:r>
              <w:t>7</w:t>
            </w:r>
          </w:p>
        </w:tc>
      </w:tr>
      <w:tr w:rsidR="002F2A98" w14:paraId="04547F21" w14:textId="18421AC4" w:rsidTr="004F6D2C">
        <w:tc>
          <w:tcPr>
            <w:tcW w:w="756" w:type="dxa"/>
            <w:vAlign w:val="bottom"/>
          </w:tcPr>
          <w:p w14:paraId="6A484949" w14:textId="29230229" w:rsidR="002F2A98" w:rsidRDefault="002F2A98" w:rsidP="00FD79CF"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1309" w:type="dxa"/>
            <w:vAlign w:val="bottom"/>
          </w:tcPr>
          <w:p w14:paraId="723058FC" w14:textId="65C83552" w:rsidR="002F2A98" w:rsidRPr="00D02C0D" w:rsidRDefault="002F2A98" w:rsidP="00FD79CF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53.8%</w:t>
            </w:r>
          </w:p>
        </w:tc>
        <w:tc>
          <w:tcPr>
            <w:tcW w:w="1080" w:type="dxa"/>
          </w:tcPr>
          <w:p w14:paraId="216F431B" w14:textId="6D8B312E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90" w:type="dxa"/>
          </w:tcPr>
          <w:p w14:paraId="3B09989C" w14:textId="0FEAAE18" w:rsidR="002F2A98" w:rsidRDefault="002F2A98" w:rsidP="00FD79CF">
            <w:pPr>
              <w:jc w:val="center"/>
            </w:pPr>
            <w:r>
              <w:t>6</w:t>
            </w:r>
          </w:p>
        </w:tc>
      </w:tr>
      <w:tr w:rsidR="002F2A98" w14:paraId="1FBFA560" w14:textId="77777777" w:rsidTr="004F6D2C">
        <w:tc>
          <w:tcPr>
            <w:tcW w:w="756" w:type="dxa"/>
            <w:vAlign w:val="bottom"/>
          </w:tcPr>
          <w:p w14:paraId="0927FF10" w14:textId="77777777" w:rsidR="002F2A98" w:rsidRDefault="002F2A98" w:rsidP="004F6D2C">
            <w:r>
              <w:rPr>
                <w:rFonts w:ascii="Calibri" w:hAnsi="Calibri" w:cs="Calibri"/>
                <w:color w:val="000000"/>
              </w:rPr>
              <w:t>1982</w:t>
            </w:r>
          </w:p>
        </w:tc>
        <w:tc>
          <w:tcPr>
            <w:tcW w:w="1309" w:type="dxa"/>
            <w:vAlign w:val="bottom"/>
          </w:tcPr>
          <w:p w14:paraId="5E70CA86" w14:textId="77777777" w:rsidR="002F2A98" w:rsidRPr="00D02C0D" w:rsidRDefault="002F2A98" w:rsidP="004F6D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</w:t>
            </w:r>
            <w:r w:rsidRPr="00D02C0D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80" w:type="dxa"/>
          </w:tcPr>
          <w:p w14:paraId="28165BFC" w14:textId="262581F7" w:rsidR="002F2A98" w:rsidRDefault="002F2A98" w:rsidP="004F6D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16T</w:t>
            </w:r>
          </w:p>
        </w:tc>
        <w:tc>
          <w:tcPr>
            <w:tcW w:w="990" w:type="dxa"/>
          </w:tcPr>
          <w:p w14:paraId="5D1C3F92" w14:textId="3A0589FB" w:rsidR="002F2A98" w:rsidRDefault="002F2A98" w:rsidP="004F6D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F2A98" w14:paraId="4188DAA0" w14:textId="7A30767B" w:rsidTr="004F6D2C">
        <w:tc>
          <w:tcPr>
            <w:tcW w:w="756" w:type="dxa"/>
            <w:vAlign w:val="bottom"/>
          </w:tcPr>
          <w:p w14:paraId="389DB582" w14:textId="7B209950" w:rsidR="002F2A98" w:rsidRPr="003C18B3" w:rsidRDefault="002F2A98" w:rsidP="00FD79CF">
            <w:r w:rsidRPr="003C18B3">
              <w:rPr>
                <w:rFonts w:ascii="Calibri" w:hAnsi="Calibri" w:cs="Calibri"/>
              </w:rPr>
              <w:t>1976</w:t>
            </w:r>
          </w:p>
        </w:tc>
        <w:tc>
          <w:tcPr>
            <w:tcW w:w="1309" w:type="dxa"/>
            <w:vAlign w:val="bottom"/>
          </w:tcPr>
          <w:p w14:paraId="15490FA0" w14:textId="099736DF" w:rsidR="002F2A98" w:rsidRPr="003C18B3" w:rsidRDefault="002F2A98" w:rsidP="00FD79CF">
            <w:pPr>
              <w:jc w:val="center"/>
            </w:pPr>
            <w:r w:rsidRPr="003C18B3">
              <w:rPr>
                <w:rFonts w:ascii="Calibri" w:hAnsi="Calibri" w:cs="Calibri"/>
              </w:rPr>
              <w:t>50%</w:t>
            </w:r>
          </w:p>
        </w:tc>
        <w:tc>
          <w:tcPr>
            <w:tcW w:w="1080" w:type="dxa"/>
          </w:tcPr>
          <w:p w14:paraId="5389C471" w14:textId="44E88E48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16T</w:t>
            </w:r>
          </w:p>
        </w:tc>
        <w:tc>
          <w:tcPr>
            <w:tcW w:w="990" w:type="dxa"/>
          </w:tcPr>
          <w:p w14:paraId="303E3669" w14:textId="018B429F" w:rsidR="002F2A98" w:rsidRDefault="002F2A98" w:rsidP="00FD79CF">
            <w:pPr>
              <w:jc w:val="center"/>
            </w:pPr>
            <w:r>
              <w:t>5</w:t>
            </w:r>
          </w:p>
        </w:tc>
      </w:tr>
      <w:tr w:rsidR="002F2A98" w14:paraId="4BC0729F" w14:textId="5DBA1902" w:rsidTr="004F6D2C">
        <w:tc>
          <w:tcPr>
            <w:tcW w:w="756" w:type="dxa"/>
            <w:vAlign w:val="bottom"/>
          </w:tcPr>
          <w:p w14:paraId="3A38007F" w14:textId="387E4D06" w:rsidR="002F2A98" w:rsidRDefault="002F2A98" w:rsidP="00FD79CF">
            <w:r>
              <w:t>1956</w:t>
            </w:r>
          </w:p>
        </w:tc>
        <w:tc>
          <w:tcPr>
            <w:tcW w:w="1309" w:type="dxa"/>
            <w:vAlign w:val="bottom"/>
          </w:tcPr>
          <w:p w14:paraId="1177CFD9" w14:textId="6A45E109" w:rsidR="002F2A98" w:rsidRPr="00D02C0D" w:rsidRDefault="002F2A98" w:rsidP="00FD79CF">
            <w:pPr>
              <w:jc w:val="center"/>
            </w:pPr>
            <w:r w:rsidRPr="00D02C0D">
              <w:t>50%</w:t>
            </w:r>
          </w:p>
        </w:tc>
        <w:tc>
          <w:tcPr>
            <w:tcW w:w="1080" w:type="dxa"/>
          </w:tcPr>
          <w:p w14:paraId="6BA070B4" w14:textId="320CC173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16T</w:t>
            </w:r>
          </w:p>
        </w:tc>
        <w:tc>
          <w:tcPr>
            <w:tcW w:w="990" w:type="dxa"/>
          </w:tcPr>
          <w:p w14:paraId="475E4AC7" w14:textId="56877878" w:rsidR="002F2A98" w:rsidRDefault="002F2A98" w:rsidP="00FD79CF">
            <w:pPr>
              <w:jc w:val="center"/>
            </w:pPr>
            <w:r>
              <w:t>5</w:t>
            </w:r>
          </w:p>
        </w:tc>
      </w:tr>
      <w:tr w:rsidR="002F2A98" w14:paraId="2F459041" w14:textId="07678119" w:rsidTr="004F6D2C">
        <w:tc>
          <w:tcPr>
            <w:tcW w:w="756" w:type="dxa"/>
            <w:vAlign w:val="bottom"/>
          </w:tcPr>
          <w:p w14:paraId="00F9DD4C" w14:textId="77777777" w:rsidR="002F2A98" w:rsidRPr="00D02C0D" w:rsidRDefault="002F2A98" w:rsidP="004F6D2C">
            <w:pPr>
              <w:rPr>
                <w:rFonts w:ascii="Calibri" w:hAnsi="Calibri" w:cs="Calibri"/>
              </w:rPr>
            </w:pPr>
            <w:r w:rsidRPr="00D02C0D">
              <w:rPr>
                <w:rFonts w:ascii="Calibri" w:hAnsi="Calibri" w:cs="Calibri"/>
              </w:rPr>
              <w:t>1984</w:t>
            </w:r>
          </w:p>
        </w:tc>
        <w:tc>
          <w:tcPr>
            <w:tcW w:w="1309" w:type="dxa"/>
            <w:vAlign w:val="bottom"/>
          </w:tcPr>
          <w:p w14:paraId="0CAB573F" w14:textId="77777777" w:rsidR="002F2A98" w:rsidRPr="00D02C0D" w:rsidRDefault="002F2A98" w:rsidP="004F6D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46.7%</w:t>
            </w:r>
          </w:p>
        </w:tc>
        <w:tc>
          <w:tcPr>
            <w:tcW w:w="1080" w:type="dxa"/>
          </w:tcPr>
          <w:p w14:paraId="243ECCED" w14:textId="6C755512" w:rsidR="002F2A98" w:rsidRDefault="002F2A98" w:rsidP="004F6D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0" w:type="dxa"/>
          </w:tcPr>
          <w:p w14:paraId="28D05687" w14:textId="6C4D8D12" w:rsidR="002F2A98" w:rsidRDefault="002F2A98" w:rsidP="004F6D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F2A98" w14:paraId="0D679449" w14:textId="5B944698" w:rsidTr="004F6D2C">
        <w:tc>
          <w:tcPr>
            <w:tcW w:w="756" w:type="dxa"/>
            <w:vAlign w:val="bottom"/>
          </w:tcPr>
          <w:p w14:paraId="30FA246A" w14:textId="1DB930D6" w:rsidR="002F2A98" w:rsidRDefault="002F2A98" w:rsidP="00FD79CF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1309" w:type="dxa"/>
            <w:vAlign w:val="bottom"/>
          </w:tcPr>
          <w:p w14:paraId="0753CA82" w14:textId="6DEE0944" w:rsidR="002F2A98" w:rsidRPr="00D02C0D" w:rsidRDefault="002F2A98" w:rsidP="00FD79CF">
            <w:pPr>
              <w:jc w:val="center"/>
            </w:pPr>
            <w:r w:rsidRPr="00D02C0D">
              <w:rPr>
                <w:rFonts w:ascii="Calibri" w:hAnsi="Calibri" w:cs="Calibri"/>
                <w:color w:val="000000"/>
              </w:rPr>
              <w:t>4</w:t>
            </w:r>
            <w:r w:rsidR="003C378E">
              <w:rPr>
                <w:rFonts w:ascii="Calibri" w:hAnsi="Calibri" w:cs="Calibri"/>
                <w:color w:val="000000"/>
              </w:rPr>
              <w:t>3</w:t>
            </w:r>
            <w:r w:rsidRPr="00D02C0D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80" w:type="dxa"/>
          </w:tcPr>
          <w:p w14:paraId="66CEF16F" w14:textId="24ADF49B" w:rsidR="002F2A98" w:rsidRDefault="002F2A98" w:rsidP="00FD79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90" w:type="dxa"/>
          </w:tcPr>
          <w:p w14:paraId="62650EFB" w14:textId="7629DD5A" w:rsidR="002F2A98" w:rsidRDefault="002F2A98" w:rsidP="00FD79CF">
            <w:pPr>
              <w:jc w:val="center"/>
            </w:pPr>
            <w:r>
              <w:t>1</w:t>
            </w:r>
          </w:p>
        </w:tc>
      </w:tr>
    </w:tbl>
    <w:p w14:paraId="74EEB4F6" w14:textId="2E44D3A7" w:rsidR="00A84F87" w:rsidRDefault="00A84F87"/>
    <w:p w14:paraId="217877A0" w14:textId="627B6C18" w:rsidR="003C18B3" w:rsidRDefault="003C18B3">
      <w:r>
        <w:br w:type="page"/>
      </w:r>
    </w:p>
    <w:p w14:paraId="6B303B1F" w14:textId="65AE7EC8" w:rsidR="00A84F87" w:rsidRPr="00A84F87" w:rsidRDefault="00A84F87">
      <w:pPr>
        <w:rPr>
          <w:b/>
          <w:u w:val="single"/>
        </w:rPr>
      </w:pPr>
      <w:r w:rsidRPr="00A84F87">
        <w:rPr>
          <w:b/>
          <w:u w:val="single"/>
        </w:rPr>
        <w:lastRenderedPageBreak/>
        <w:t xml:space="preserve">Category Ten: Highest Percentage of Successful </w:t>
      </w:r>
      <w:r w:rsidR="005B32E9">
        <w:rPr>
          <w:b/>
          <w:u w:val="single"/>
        </w:rPr>
        <w:t>C</w:t>
      </w:r>
      <w:r w:rsidRPr="00A84F87">
        <w:rPr>
          <w:b/>
          <w:u w:val="single"/>
        </w:rPr>
        <w:t xml:space="preserve">limbs that were </w:t>
      </w:r>
      <w:r w:rsidR="00FD1E9D">
        <w:rPr>
          <w:b/>
          <w:u w:val="single"/>
        </w:rPr>
        <w:t>First Ascent</w:t>
      </w:r>
      <w:r w:rsidRPr="00A84F87">
        <w:rPr>
          <w:b/>
          <w:u w:val="single"/>
        </w:rPr>
        <w:t xml:space="preserve">s, </w:t>
      </w:r>
      <w:r w:rsidR="00FD1E9D">
        <w:rPr>
          <w:b/>
          <w:u w:val="single"/>
        </w:rPr>
        <w:t>New Route</w:t>
      </w:r>
      <w:r w:rsidRPr="00A84F87">
        <w:rPr>
          <w:b/>
          <w:u w:val="single"/>
        </w:rPr>
        <w:t>s and First Winter Ascents in a Year.</w:t>
      </w:r>
    </w:p>
    <w:p w14:paraId="0293306C" w14:textId="63B556D4" w:rsidR="00A84F87" w:rsidRDefault="00A84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305"/>
        <w:gridCol w:w="1080"/>
        <w:gridCol w:w="990"/>
      </w:tblGrid>
      <w:tr w:rsidR="00A84F87" w14:paraId="4FDDAFAE" w14:textId="77777777" w:rsidTr="00A84F87">
        <w:tc>
          <w:tcPr>
            <w:tcW w:w="760" w:type="dxa"/>
            <w:shd w:val="clear" w:color="auto" w:fill="FFFF00"/>
            <w:vAlign w:val="bottom"/>
          </w:tcPr>
          <w:p w14:paraId="7647A6AE" w14:textId="2D014A05" w:rsidR="00A84F87" w:rsidRDefault="00A84F87" w:rsidP="00A84F87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05" w:type="dxa"/>
            <w:shd w:val="clear" w:color="auto" w:fill="FFFF00"/>
            <w:vAlign w:val="bottom"/>
          </w:tcPr>
          <w:p w14:paraId="35D2507B" w14:textId="24AB9DE5" w:rsidR="00A84F87" w:rsidRDefault="00A84F87" w:rsidP="00A84F8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080" w:type="dxa"/>
            <w:shd w:val="clear" w:color="auto" w:fill="FFFF00"/>
          </w:tcPr>
          <w:p w14:paraId="57CDF018" w14:textId="352A5F8D" w:rsidR="00A84F87" w:rsidRDefault="00A84F87" w:rsidP="00A84F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990" w:type="dxa"/>
            <w:shd w:val="clear" w:color="auto" w:fill="FFFF00"/>
            <w:vAlign w:val="bottom"/>
          </w:tcPr>
          <w:p w14:paraId="60664E7B" w14:textId="23A17D90" w:rsidR="00A84F87" w:rsidRDefault="00A84F87" w:rsidP="00A84F8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A84F87" w14:paraId="10AB4B99" w14:textId="77777777" w:rsidTr="00A84F87">
        <w:tc>
          <w:tcPr>
            <w:tcW w:w="760" w:type="dxa"/>
            <w:vAlign w:val="bottom"/>
          </w:tcPr>
          <w:p w14:paraId="06A98EBD" w14:textId="581CC324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1953</w:t>
            </w:r>
          </w:p>
        </w:tc>
        <w:tc>
          <w:tcPr>
            <w:tcW w:w="1305" w:type="dxa"/>
            <w:vAlign w:val="bottom"/>
          </w:tcPr>
          <w:p w14:paraId="31D5AB0C" w14:textId="62771CF5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100%</w:t>
            </w:r>
          </w:p>
        </w:tc>
        <w:tc>
          <w:tcPr>
            <w:tcW w:w="1080" w:type="dxa"/>
          </w:tcPr>
          <w:p w14:paraId="7024C8DD" w14:textId="2FD6C6A6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90" w:type="dxa"/>
            <w:vAlign w:val="bottom"/>
          </w:tcPr>
          <w:p w14:paraId="6D0FC2A6" w14:textId="1280BECF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20</w:t>
            </w:r>
          </w:p>
        </w:tc>
      </w:tr>
      <w:tr w:rsidR="00A84F87" w14:paraId="47DC1666" w14:textId="77777777" w:rsidTr="00A84F87">
        <w:tc>
          <w:tcPr>
            <w:tcW w:w="760" w:type="dxa"/>
            <w:vAlign w:val="bottom"/>
          </w:tcPr>
          <w:p w14:paraId="167FF8A3" w14:textId="7FB3231B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1973</w:t>
            </w:r>
          </w:p>
        </w:tc>
        <w:tc>
          <w:tcPr>
            <w:tcW w:w="1305" w:type="dxa"/>
            <w:vAlign w:val="bottom"/>
          </w:tcPr>
          <w:p w14:paraId="467246B4" w14:textId="1656B441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95%</w:t>
            </w:r>
          </w:p>
        </w:tc>
        <w:tc>
          <w:tcPr>
            <w:tcW w:w="1080" w:type="dxa"/>
          </w:tcPr>
          <w:p w14:paraId="3CEF3CFD" w14:textId="5D8FA106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990" w:type="dxa"/>
            <w:vAlign w:val="bottom"/>
          </w:tcPr>
          <w:p w14:paraId="290F37CA" w14:textId="4E3AB2EE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</w:t>
            </w:r>
          </w:p>
        </w:tc>
      </w:tr>
      <w:tr w:rsidR="00A84F87" w14:paraId="4327BE7D" w14:textId="77777777" w:rsidTr="00A84F87">
        <w:tc>
          <w:tcPr>
            <w:tcW w:w="760" w:type="dxa"/>
            <w:vAlign w:val="bottom"/>
          </w:tcPr>
          <w:p w14:paraId="615434F9" w14:textId="20002483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1967</w:t>
            </w:r>
          </w:p>
        </w:tc>
        <w:tc>
          <w:tcPr>
            <w:tcW w:w="1305" w:type="dxa"/>
            <w:vAlign w:val="bottom"/>
          </w:tcPr>
          <w:p w14:paraId="76812033" w14:textId="40857E7F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86%</w:t>
            </w:r>
          </w:p>
        </w:tc>
        <w:tc>
          <w:tcPr>
            <w:tcW w:w="1080" w:type="dxa"/>
          </w:tcPr>
          <w:p w14:paraId="3D2AD2E7" w14:textId="6A215166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990" w:type="dxa"/>
            <w:vAlign w:val="bottom"/>
          </w:tcPr>
          <w:p w14:paraId="52BD4C5F" w14:textId="4103784C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18</w:t>
            </w:r>
          </w:p>
        </w:tc>
      </w:tr>
      <w:tr w:rsidR="00A84F87" w14:paraId="06876A1B" w14:textId="77777777" w:rsidTr="00A84F87">
        <w:tc>
          <w:tcPr>
            <w:tcW w:w="760" w:type="dxa"/>
            <w:vAlign w:val="bottom"/>
          </w:tcPr>
          <w:p w14:paraId="66C3A36A" w14:textId="687EE4F3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1950</w:t>
            </w:r>
          </w:p>
        </w:tc>
        <w:tc>
          <w:tcPr>
            <w:tcW w:w="1305" w:type="dxa"/>
            <w:vAlign w:val="bottom"/>
          </w:tcPr>
          <w:p w14:paraId="7A6109D2" w14:textId="67222AEC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85%</w:t>
            </w:r>
          </w:p>
        </w:tc>
        <w:tc>
          <w:tcPr>
            <w:tcW w:w="1080" w:type="dxa"/>
          </w:tcPr>
          <w:p w14:paraId="567EFAE2" w14:textId="0B5009A0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4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vAlign w:val="bottom"/>
          </w:tcPr>
          <w:p w14:paraId="77C2C834" w14:textId="2EE9B2D9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17</w:t>
            </w:r>
          </w:p>
        </w:tc>
      </w:tr>
      <w:tr w:rsidR="00DC6A24" w14:paraId="4FA3C6E5" w14:textId="77777777" w:rsidTr="00A84F87">
        <w:tc>
          <w:tcPr>
            <w:tcW w:w="760" w:type="dxa"/>
            <w:vAlign w:val="bottom"/>
          </w:tcPr>
          <w:p w14:paraId="34B0AE68" w14:textId="3600D49F" w:rsidR="00DC6A24" w:rsidRPr="00354EFC" w:rsidRDefault="00DC6A24" w:rsidP="00DC6A24">
            <w:pPr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1972</w:t>
            </w:r>
          </w:p>
        </w:tc>
        <w:tc>
          <w:tcPr>
            <w:tcW w:w="1305" w:type="dxa"/>
            <w:vAlign w:val="bottom"/>
          </w:tcPr>
          <w:p w14:paraId="791F96A2" w14:textId="58E9AAB5" w:rsidR="00DC6A24" w:rsidRPr="00354EFC" w:rsidRDefault="00DC6A24" w:rsidP="00DC6A24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85%</w:t>
            </w:r>
          </w:p>
        </w:tc>
        <w:tc>
          <w:tcPr>
            <w:tcW w:w="1080" w:type="dxa"/>
          </w:tcPr>
          <w:p w14:paraId="4BE2B04C" w14:textId="1746D585" w:rsidR="00DC6A24" w:rsidRPr="00354EFC" w:rsidRDefault="00DC6A24" w:rsidP="00DC6A24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4T</w:t>
            </w:r>
          </w:p>
        </w:tc>
        <w:tc>
          <w:tcPr>
            <w:tcW w:w="990" w:type="dxa"/>
            <w:vAlign w:val="bottom"/>
          </w:tcPr>
          <w:p w14:paraId="52923FBB" w14:textId="408A0BBA" w:rsidR="00DC6A24" w:rsidRPr="00354EFC" w:rsidRDefault="00DC6A24" w:rsidP="00DC6A24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17</w:t>
            </w:r>
          </w:p>
        </w:tc>
      </w:tr>
      <w:tr w:rsidR="00A84F87" w14:paraId="0B1F4938" w14:textId="77777777" w:rsidTr="00A84F87">
        <w:tc>
          <w:tcPr>
            <w:tcW w:w="760" w:type="dxa"/>
            <w:vAlign w:val="bottom"/>
          </w:tcPr>
          <w:p w14:paraId="13FE40FD" w14:textId="2ED374FD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1971</w:t>
            </w:r>
          </w:p>
        </w:tc>
        <w:tc>
          <w:tcPr>
            <w:tcW w:w="1305" w:type="dxa"/>
            <w:vAlign w:val="bottom"/>
          </w:tcPr>
          <w:p w14:paraId="1C0FDFB6" w14:textId="013BC716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84%</w:t>
            </w:r>
          </w:p>
        </w:tc>
        <w:tc>
          <w:tcPr>
            <w:tcW w:w="1080" w:type="dxa"/>
          </w:tcPr>
          <w:p w14:paraId="1AB13C0B" w14:textId="572772D7" w:rsidR="00A84F87" w:rsidRPr="00354EFC" w:rsidRDefault="00DC6A24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990" w:type="dxa"/>
            <w:vAlign w:val="bottom"/>
          </w:tcPr>
          <w:p w14:paraId="28060CA1" w14:textId="04513E97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5</w:t>
            </w:r>
          </w:p>
        </w:tc>
      </w:tr>
      <w:tr w:rsidR="00A84F87" w14:paraId="1D325BB4" w14:textId="77777777" w:rsidTr="00A84F87">
        <w:tc>
          <w:tcPr>
            <w:tcW w:w="760" w:type="dxa"/>
            <w:vAlign w:val="bottom"/>
          </w:tcPr>
          <w:p w14:paraId="4A489CD2" w14:textId="03ECD267" w:rsidR="00A84F87" w:rsidRPr="00354EFC" w:rsidRDefault="00DC6A24" w:rsidP="00A84F87">
            <w:pPr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1951</w:t>
            </w:r>
          </w:p>
        </w:tc>
        <w:tc>
          <w:tcPr>
            <w:tcW w:w="1305" w:type="dxa"/>
            <w:vAlign w:val="bottom"/>
          </w:tcPr>
          <w:p w14:paraId="5EB4F5F6" w14:textId="6170B3D6" w:rsidR="00A84F87" w:rsidRPr="00354EFC" w:rsidRDefault="00DC6A24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83%</w:t>
            </w:r>
          </w:p>
        </w:tc>
        <w:tc>
          <w:tcPr>
            <w:tcW w:w="1080" w:type="dxa"/>
          </w:tcPr>
          <w:p w14:paraId="226CCB3A" w14:textId="6B136C1B" w:rsidR="00A84F87" w:rsidRPr="00354EFC" w:rsidRDefault="00DC6A24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7T</w:t>
            </w:r>
          </w:p>
        </w:tc>
        <w:tc>
          <w:tcPr>
            <w:tcW w:w="990" w:type="dxa"/>
            <w:vAlign w:val="bottom"/>
          </w:tcPr>
          <w:p w14:paraId="5F4CB7C1" w14:textId="7136D88C" w:rsidR="00A84F87" w:rsidRPr="00354EFC" w:rsidRDefault="00DC6A24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14</w:t>
            </w:r>
          </w:p>
        </w:tc>
      </w:tr>
      <w:tr w:rsidR="00A84F87" w14:paraId="6549D8A1" w14:textId="77777777" w:rsidTr="00A84F87">
        <w:tc>
          <w:tcPr>
            <w:tcW w:w="760" w:type="dxa"/>
            <w:vAlign w:val="bottom"/>
          </w:tcPr>
          <w:p w14:paraId="2FF4D425" w14:textId="3AFAAB9A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1954</w:t>
            </w:r>
          </w:p>
        </w:tc>
        <w:tc>
          <w:tcPr>
            <w:tcW w:w="1305" w:type="dxa"/>
            <w:vAlign w:val="bottom"/>
          </w:tcPr>
          <w:p w14:paraId="5E7B5B6B" w14:textId="3D95F615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83%</w:t>
            </w:r>
          </w:p>
        </w:tc>
        <w:tc>
          <w:tcPr>
            <w:tcW w:w="1080" w:type="dxa"/>
          </w:tcPr>
          <w:p w14:paraId="6FB8849F" w14:textId="1F6D9306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vAlign w:val="bottom"/>
          </w:tcPr>
          <w:p w14:paraId="3D6EF8C1" w14:textId="3791EE35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4</w:t>
            </w:r>
          </w:p>
        </w:tc>
      </w:tr>
      <w:tr w:rsidR="00A84F87" w14:paraId="4BD3F3B4" w14:textId="77777777" w:rsidTr="00A84F87">
        <w:tc>
          <w:tcPr>
            <w:tcW w:w="760" w:type="dxa"/>
            <w:vAlign w:val="bottom"/>
          </w:tcPr>
          <w:p w14:paraId="5D08947E" w14:textId="69B4A6D1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1952</w:t>
            </w:r>
          </w:p>
        </w:tc>
        <w:tc>
          <w:tcPr>
            <w:tcW w:w="1305" w:type="dxa"/>
            <w:vAlign w:val="bottom"/>
          </w:tcPr>
          <w:p w14:paraId="2D359737" w14:textId="3543156C" w:rsidR="00A84F87" w:rsidRPr="00354EFC" w:rsidRDefault="00DC6A24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</w:t>
            </w:r>
            <w:r w:rsidR="007F3946">
              <w:rPr>
                <w:rFonts w:ascii="Calibri" w:hAnsi="Calibri" w:cs="Calibri"/>
                <w:color w:val="000000" w:themeColor="text1"/>
              </w:rPr>
              <w:t>2.3%</w:t>
            </w:r>
          </w:p>
        </w:tc>
        <w:tc>
          <w:tcPr>
            <w:tcW w:w="1080" w:type="dxa"/>
          </w:tcPr>
          <w:p w14:paraId="58472DCB" w14:textId="264254C7" w:rsidR="00A84F87" w:rsidRPr="00354EFC" w:rsidRDefault="00DC6A24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9</w:t>
            </w:r>
          </w:p>
        </w:tc>
        <w:tc>
          <w:tcPr>
            <w:tcW w:w="990" w:type="dxa"/>
            <w:vAlign w:val="bottom"/>
          </w:tcPr>
          <w:p w14:paraId="7BF6F2F7" w14:textId="08318105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  <w:tr w:rsidR="00A84F87" w14:paraId="68D57F3B" w14:textId="77777777" w:rsidTr="00A84F87">
        <w:tc>
          <w:tcPr>
            <w:tcW w:w="760" w:type="dxa"/>
            <w:vAlign w:val="bottom"/>
          </w:tcPr>
          <w:p w14:paraId="1D39118A" w14:textId="1B3E3670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1962</w:t>
            </w:r>
          </w:p>
        </w:tc>
        <w:tc>
          <w:tcPr>
            <w:tcW w:w="1305" w:type="dxa"/>
            <w:vAlign w:val="bottom"/>
          </w:tcPr>
          <w:p w14:paraId="3162AA1C" w14:textId="672006DA" w:rsidR="00A84F87" w:rsidRPr="00354EFC" w:rsidRDefault="00DC6A24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81.60%</w:t>
            </w:r>
          </w:p>
        </w:tc>
        <w:tc>
          <w:tcPr>
            <w:tcW w:w="1080" w:type="dxa"/>
          </w:tcPr>
          <w:p w14:paraId="59312441" w14:textId="65BF4C0D" w:rsidR="00A84F87" w:rsidRPr="00354EFC" w:rsidRDefault="00DC6A24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10</w:t>
            </w:r>
          </w:p>
        </w:tc>
        <w:tc>
          <w:tcPr>
            <w:tcW w:w="990" w:type="dxa"/>
            <w:vAlign w:val="bottom"/>
          </w:tcPr>
          <w:p w14:paraId="3124B8E2" w14:textId="797CEFE8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A84F87" w14:paraId="6C1D2E2A" w14:textId="77777777" w:rsidTr="00A84F87">
        <w:tc>
          <w:tcPr>
            <w:tcW w:w="760" w:type="dxa"/>
            <w:vAlign w:val="bottom"/>
          </w:tcPr>
          <w:p w14:paraId="617EDF10" w14:textId="371F6A18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1960</w:t>
            </w:r>
          </w:p>
        </w:tc>
        <w:tc>
          <w:tcPr>
            <w:tcW w:w="1305" w:type="dxa"/>
            <w:vAlign w:val="bottom"/>
          </w:tcPr>
          <w:p w14:paraId="5B40407A" w14:textId="4B35E6C5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81%</w:t>
            </w:r>
          </w:p>
        </w:tc>
        <w:tc>
          <w:tcPr>
            <w:tcW w:w="1080" w:type="dxa"/>
          </w:tcPr>
          <w:p w14:paraId="770EBC82" w14:textId="7FD4E78E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Pr="00354EFC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vAlign w:val="bottom"/>
          </w:tcPr>
          <w:p w14:paraId="4AF67617" w14:textId="7033FFDA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A84F87" w14:paraId="7CF0DFF6" w14:textId="77777777" w:rsidTr="00A84F87">
        <w:tc>
          <w:tcPr>
            <w:tcW w:w="760" w:type="dxa"/>
            <w:vAlign w:val="bottom"/>
          </w:tcPr>
          <w:p w14:paraId="3680EAFC" w14:textId="37D40845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1966</w:t>
            </w:r>
          </w:p>
        </w:tc>
        <w:tc>
          <w:tcPr>
            <w:tcW w:w="1305" w:type="dxa"/>
            <w:vAlign w:val="bottom"/>
          </w:tcPr>
          <w:p w14:paraId="0AC3846A" w14:textId="5C4E1528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81%</w:t>
            </w:r>
          </w:p>
        </w:tc>
        <w:tc>
          <w:tcPr>
            <w:tcW w:w="1080" w:type="dxa"/>
          </w:tcPr>
          <w:p w14:paraId="67CBB5CE" w14:textId="1BB9E3DC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Pr="00354EFC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vAlign w:val="bottom"/>
          </w:tcPr>
          <w:p w14:paraId="09BB9933" w14:textId="7E149D6B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DC6A24" w:rsidRPr="00354EFC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354EFC" w14:paraId="029BE638" w14:textId="77777777" w:rsidTr="00A84F87">
        <w:tc>
          <w:tcPr>
            <w:tcW w:w="760" w:type="dxa"/>
            <w:vAlign w:val="bottom"/>
          </w:tcPr>
          <w:p w14:paraId="3B3AE570" w14:textId="4D5C00D2" w:rsidR="00354EFC" w:rsidRPr="00354EFC" w:rsidRDefault="00354EFC" w:rsidP="00354EFC">
            <w:pPr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1965</w:t>
            </w:r>
          </w:p>
        </w:tc>
        <w:tc>
          <w:tcPr>
            <w:tcW w:w="1305" w:type="dxa"/>
            <w:vAlign w:val="bottom"/>
          </w:tcPr>
          <w:p w14:paraId="5D80C810" w14:textId="0ACB30B0" w:rsidR="00354EFC" w:rsidRPr="00354EFC" w:rsidRDefault="004F6D2C" w:rsidP="00354EF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05905">
              <w:rPr>
                <w:rFonts w:ascii="Calibri" w:hAnsi="Calibri" w:cs="Calibri"/>
                <w:color w:val="000000" w:themeColor="text1"/>
              </w:rPr>
              <w:t>77.4</w:t>
            </w:r>
            <w:r w:rsidR="00354EFC" w:rsidRPr="00005905">
              <w:rPr>
                <w:rFonts w:ascii="Calibri" w:hAnsi="Calibri" w:cs="Calibri"/>
                <w:color w:val="000000" w:themeColor="text1"/>
              </w:rPr>
              <w:t>%</w:t>
            </w:r>
          </w:p>
        </w:tc>
        <w:tc>
          <w:tcPr>
            <w:tcW w:w="1080" w:type="dxa"/>
          </w:tcPr>
          <w:p w14:paraId="3087E781" w14:textId="37E12A2B" w:rsidR="00354EFC" w:rsidRPr="00354EFC" w:rsidRDefault="00354EFC" w:rsidP="00354EF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990" w:type="dxa"/>
            <w:vAlign w:val="bottom"/>
          </w:tcPr>
          <w:p w14:paraId="68C90399" w14:textId="541B90D5" w:rsidR="00354EFC" w:rsidRPr="00354EFC" w:rsidRDefault="00354EFC" w:rsidP="00354EF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8</w:t>
            </w:r>
          </w:p>
        </w:tc>
      </w:tr>
      <w:tr w:rsidR="00A84F87" w14:paraId="47AED14F" w14:textId="77777777" w:rsidTr="00A84F87">
        <w:tc>
          <w:tcPr>
            <w:tcW w:w="760" w:type="dxa"/>
            <w:vAlign w:val="bottom"/>
          </w:tcPr>
          <w:p w14:paraId="3FCCE78A" w14:textId="0AE0B480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1969</w:t>
            </w:r>
          </w:p>
        </w:tc>
        <w:tc>
          <w:tcPr>
            <w:tcW w:w="1305" w:type="dxa"/>
            <w:vAlign w:val="bottom"/>
          </w:tcPr>
          <w:p w14:paraId="32DB66AF" w14:textId="05BBA208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77</w:t>
            </w:r>
            <w:r w:rsidR="00443459">
              <w:rPr>
                <w:rFonts w:ascii="Calibri" w:hAnsi="Calibri" w:cs="Calibri"/>
                <w:color w:val="000000" w:themeColor="text1"/>
              </w:rPr>
              <w:t>.3</w:t>
            </w:r>
            <w:r w:rsidRPr="00354EFC">
              <w:rPr>
                <w:rFonts w:ascii="Calibri" w:hAnsi="Calibri" w:cs="Calibri"/>
                <w:color w:val="000000" w:themeColor="text1"/>
              </w:rPr>
              <w:t>%</w:t>
            </w:r>
          </w:p>
        </w:tc>
        <w:tc>
          <w:tcPr>
            <w:tcW w:w="1080" w:type="dxa"/>
          </w:tcPr>
          <w:p w14:paraId="6AFB1931" w14:textId="49174967" w:rsidR="00A84F87" w:rsidRPr="00354EFC" w:rsidRDefault="00354EFC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990" w:type="dxa"/>
            <w:vAlign w:val="bottom"/>
          </w:tcPr>
          <w:p w14:paraId="25FF2157" w14:textId="32100F45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</w:t>
            </w:r>
          </w:p>
        </w:tc>
      </w:tr>
      <w:tr w:rsidR="00354EFC" w14:paraId="3EBD793B" w14:textId="77777777" w:rsidTr="00A84F87">
        <w:tc>
          <w:tcPr>
            <w:tcW w:w="760" w:type="dxa"/>
            <w:vAlign w:val="bottom"/>
          </w:tcPr>
          <w:p w14:paraId="18A0A136" w14:textId="0A90CB23" w:rsidR="00354EFC" w:rsidRPr="00354EFC" w:rsidRDefault="00354EFC" w:rsidP="00354EFC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1948</w:t>
            </w:r>
          </w:p>
        </w:tc>
        <w:tc>
          <w:tcPr>
            <w:tcW w:w="1305" w:type="dxa"/>
            <w:vAlign w:val="bottom"/>
          </w:tcPr>
          <w:p w14:paraId="65556277" w14:textId="6FCDA281" w:rsidR="00354EFC" w:rsidRPr="00354EFC" w:rsidRDefault="00354EFC" w:rsidP="00354EFC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77.20%</w:t>
            </w:r>
          </w:p>
        </w:tc>
        <w:tc>
          <w:tcPr>
            <w:tcW w:w="1080" w:type="dxa"/>
          </w:tcPr>
          <w:p w14:paraId="7B790F6C" w14:textId="3EE00FD2" w:rsidR="00354EFC" w:rsidRPr="00354EFC" w:rsidRDefault="00354EFC" w:rsidP="00354EF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15</w:t>
            </w:r>
          </w:p>
        </w:tc>
        <w:tc>
          <w:tcPr>
            <w:tcW w:w="990" w:type="dxa"/>
            <w:vAlign w:val="bottom"/>
          </w:tcPr>
          <w:p w14:paraId="17AF64DF" w14:textId="34CBC6ED" w:rsidR="00354EFC" w:rsidRPr="00354EFC" w:rsidRDefault="00354EFC" w:rsidP="00354EFC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6</w:t>
            </w:r>
          </w:p>
        </w:tc>
      </w:tr>
      <w:tr w:rsidR="00A84F87" w14:paraId="2CBAC8F6" w14:textId="77777777" w:rsidTr="00354EFC">
        <w:trPr>
          <w:trHeight w:val="215"/>
        </w:trPr>
        <w:tc>
          <w:tcPr>
            <w:tcW w:w="760" w:type="dxa"/>
            <w:vAlign w:val="bottom"/>
          </w:tcPr>
          <w:p w14:paraId="05E0AB72" w14:textId="5EAF4C70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1970</w:t>
            </w:r>
          </w:p>
        </w:tc>
        <w:tc>
          <w:tcPr>
            <w:tcW w:w="1305" w:type="dxa"/>
            <w:vAlign w:val="bottom"/>
          </w:tcPr>
          <w:p w14:paraId="171DF42E" w14:textId="39CD4F0A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76.90%</w:t>
            </w:r>
          </w:p>
        </w:tc>
        <w:tc>
          <w:tcPr>
            <w:tcW w:w="1080" w:type="dxa"/>
          </w:tcPr>
          <w:p w14:paraId="4E27851E" w14:textId="743A1058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354EFC" w:rsidRPr="00354EFC">
              <w:rPr>
                <w:rFonts w:ascii="Calibri" w:hAnsi="Calibri" w:cs="Calibri"/>
                <w:color w:val="000000" w:themeColor="text1"/>
              </w:rPr>
              <w:t>6</w:t>
            </w:r>
            <w:r w:rsidRPr="00354EFC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vAlign w:val="bottom"/>
          </w:tcPr>
          <w:p w14:paraId="732D524A" w14:textId="7DCEF510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5</w:t>
            </w:r>
          </w:p>
        </w:tc>
      </w:tr>
      <w:tr w:rsidR="00A84F87" w14:paraId="4033570C" w14:textId="77777777" w:rsidTr="00A84F87">
        <w:tc>
          <w:tcPr>
            <w:tcW w:w="760" w:type="dxa"/>
            <w:vAlign w:val="bottom"/>
          </w:tcPr>
          <w:p w14:paraId="14BC4463" w14:textId="4D5F2CE9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1959</w:t>
            </w:r>
          </w:p>
        </w:tc>
        <w:tc>
          <w:tcPr>
            <w:tcW w:w="1305" w:type="dxa"/>
            <w:vAlign w:val="bottom"/>
          </w:tcPr>
          <w:p w14:paraId="1598343A" w14:textId="6C97B5BC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76.90%</w:t>
            </w:r>
          </w:p>
        </w:tc>
        <w:tc>
          <w:tcPr>
            <w:tcW w:w="1080" w:type="dxa"/>
          </w:tcPr>
          <w:p w14:paraId="4C05E392" w14:textId="057A47E9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354EFC" w:rsidRPr="00354EFC">
              <w:rPr>
                <w:rFonts w:ascii="Calibri" w:hAnsi="Calibri" w:cs="Calibri"/>
                <w:color w:val="000000" w:themeColor="text1"/>
              </w:rPr>
              <w:t>6T</w:t>
            </w:r>
          </w:p>
        </w:tc>
        <w:tc>
          <w:tcPr>
            <w:tcW w:w="990" w:type="dxa"/>
            <w:vAlign w:val="bottom"/>
          </w:tcPr>
          <w:p w14:paraId="0B1859A2" w14:textId="065A43BC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5</w:t>
            </w:r>
          </w:p>
        </w:tc>
      </w:tr>
      <w:tr w:rsidR="00A84F87" w14:paraId="4E598548" w14:textId="77777777" w:rsidTr="00A84F87">
        <w:tc>
          <w:tcPr>
            <w:tcW w:w="760" w:type="dxa"/>
            <w:vAlign w:val="bottom"/>
          </w:tcPr>
          <w:p w14:paraId="0C9F2DDF" w14:textId="06A9DE57" w:rsidR="00A84F87" w:rsidRPr="00354EFC" w:rsidRDefault="00A84F87" w:rsidP="00A84F87">
            <w:pPr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1974</w:t>
            </w:r>
          </w:p>
        </w:tc>
        <w:tc>
          <w:tcPr>
            <w:tcW w:w="1305" w:type="dxa"/>
            <w:vAlign w:val="bottom"/>
          </w:tcPr>
          <w:p w14:paraId="51AF7491" w14:textId="44B43B17" w:rsidR="00A84F87" w:rsidRPr="00354EFC" w:rsidRDefault="00A84F87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7</w:t>
            </w:r>
            <w:r w:rsidR="00354EFC" w:rsidRPr="00354EFC">
              <w:rPr>
                <w:rFonts w:ascii="Calibri" w:hAnsi="Calibri" w:cs="Calibri"/>
                <w:color w:val="000000" w:themeColor="text1"/>
              </w:rPr>
              <w:t>5</w:t>
            </w:r>
            <w:r w:rsidRPr="00354EFC">
              <w:rPr>
                <w:rFonts w:ascii="Calibri" w:hAnsi="Calibri" w:cs="Calibri"/>
                <w:color w:val="000000" w:themeColor="text1"/>
              </w:rPr>
              <w:t>%</w:t>
            </w:r>
          </w:p>
        </w:tc>
        <w:tc>
          <w:tcPr>
            <w:tcW w:w="1080" w:type="dxa"/>
          </w:tcPr>
          <w:p w14:paraId="0270AF81" w14:textId="6170BDF8" w:rsidR="00A84F87" w:rsidRPr="00354EFC" w:rsidRDefault="00A84F87" w:rsidP="00A84F8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1</w:t>
            </w:r>
            <w:r w:rsidR="00354EFC" w:rsidRPr="00354EFC">
              <w:rPr>
                <w:rFonts w:ascii="Calibri" w:hAnsi="Calibri" w:cs="Calibri"/>
                <w:color w:val="000000" w:themeColor="text1"/>
              </w:rPr>
              <w:t>8T</w:t>
            </w:r>
          </w:p>
        </w:tc>
        <w:tc>
          <w:tcPr>
            <w:tcW w:w="990" w:type="dxa"/>
            <w:vAlign w:val="bottom"/>
          </w:tcPr>
          <w:p w14:paraId="5317AD20" w14:textId="29F7B1B2" w:rsidR="00A84F87" w:rsidRPr="00354EFC" w:rsidRDefault="00354EFC" w:rsidP="00A84F87">
            <w:pPr>
              <w:jc w:val="center"/>
              <w:rPr>
                <w:color w:val="000000" w:themeColor="text1"/>
              </w:rPr>
            </w:pPr>
            <w:r w:rsidRPr="00354EFC">
              <w:rPr>
                <w:rFonts w:ascii="Calibri" w:hAnsi="Calibri" w:cs="Calibri"/>
                <w:color w:val="000000" w:themeColor="text1"/>
              </w:rPr>
              <w:t>3</w:t>
            </w:r>
          </w:p>
        </w:tc>
      </w:tr>
      <w:tr w:rsidR="00354EFC" w14:paraId="26D2FD6E" w14:textId="77777777" w:rsidTr="001C2FE5">
        <w:tc>
          <w:tcPr>
            <w:tcW w:w="760" w:type="dxa"/>
          </w:tcPr>
          <w:p w14:paraId="5B5B0122" w14:textId="185E2B7B" w:rsidR="00354EFC" w:rsidRPr="00354EFC" w:rsidRDefault="00354EFC" w:rsidP="00354EFC">
            <w:pPr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1956</w:t>
            </w:r>
          </w:p>
        </w:tc>
        <w:tc>
          <w:tcPr>
            <w:tcW w:w="1305" w:type="dxa"/>
          </w:tcPr>
          <w:p w14:paraId="4D47575B" w14:textId="6FB6B94A" w:rsidR="00354EFC" w:rsidRPr="00354EFC" w:rsidRDefault="00354EFC" w:rsidP="00354EFC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75%</w:t>
            </w:r>
          </w:p>
        </w:tc>
        <w:tc>
          <w:tcPr>
            <w:tcW w:w="1080" w:type="dxa"/>
          </w:tcPr>
          <w:p w14:paraId="629C35A9" w14:textId="4FEF4125" w:rsidR="00354EFC" w:rsidRPr="00354EFC" w:rsidRDefault="00354EFC" w:rsidP="00354EF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354EFC">
              <w:rPr>
                <w:color w:val="000000" w:themeColor="text1"/>
              </w:rPr>
              <w:t>18T</w:t>
            </w:r>
          </w:p>
        </w:tc>
        <w:tc>
          <w:tcPr>
            <w:tcW w:w="990" w:type="dxa"/>
          </w:tcPr>
          <w:p w14:paraId="44EF2E60" w14:textId="28A30C9F" w:rsidR="00354EFC" w:rsidRPr="00354EFC" w:rsidRDefault="00354EFC" w:rsidP="00354EFC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3</w:t>
            </w:r>
          </w:p>
        </w:tc>
      </w:tr>
      <w:tr w:rsidR="00A84F87" w14:paraId="072E772B" w14:textId="77777777" w:rsidTr="00A84F87">
        <w:tc>
          <w:tcPr>
            <w:tcW w:w="760" w:type="dxa"/>
          </w:tcPr>
          <w:p w14:paraId="211FB804" w14:textId="0830AD3A" w:rsidR="00A84F87" w:rsidRPr="00354EFC" w:rsidRDefault="00354EFC">
            <w:pPr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1976</w:t>
            </w:r>
          </w:p>
        </w:tc>
        <w:tc>
          <w:tcPr>
            <w:tcW w:w="1305" w:type="dxa"/>
          </w:tcPr>
          <w:p w14:paraId="58E344D9" w14:textId="6EAF772E" w:rsidR="00A84F87" w:rsidRPr="00354EFC" w:rsidRDefault="00354EFC" w:rsidP="006550EF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73%</w:t>
            </w:r>
          </w:p>
        </w:tc>
        <w:tc>
          <w:tcPr>
            <w:tcW w:w="1080" w:type="dxa"/>
          </w:tcPr>
          <w:p w14:paraId="65F8433D" w14:textId="1BF61E67" w:rsidR="00A84F87" w:rsidRPr="00354EFC" w:rsidRDefault="00354EFC" w:rsidP="006550EF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20</w:t>
            </w:r>
          </w:p>
        </w:tc>
        <w:tc>
          <w:tcPr>
            <w:tcW w:w="990" w:type="dxa"/>
          </w:tcPr>
          <w:p w14:paraId="21D5190B" w14:textId="4BF9115C" w:rsidR="00A84F87" w:rsidRPr="00354EFC" w:rsidRDefault="00354EFC" w:rsidP="006550EF">
            <w:pPr>
              <w:jc w:val="center"/>
              <w:rPr>
                <w:color w:val="000000" w:themeColor="text1"/>
              </w:rPr>
            </w:pPr>
            <w:r w:rsidRPr="00354EFC">
              <w:rPr>
                <w:color w:val="000000" w:themeColor="text1"/>
              </w:rPr>
              <w:t>1</w:t>
            </w:r>
          </w:p>
        </w:tc>
      </w:tr>
    </w:tbl>
    <w:p w14:paraId="3ED0FAAE" w14:textId="494E8935" w:rsidR="003C18B3" w:rsidRDefault="003C18B3"/>
    <w:p w14:paraId="64F291D0" w14:textId="77777777" w:rsidR="003C18B3" w:rsidRDefault="003C18B3">
      <w:r>
        <w:br w:type="page"/>
      </w:r>
    </w:p>
    <w:p w14:paraId="5E2FBC9A" w14:textId="73F08552" w:rsidR="00A84F87" w:rsidRPr="006550EF" w:rsidRDefault="006550EF">
      <w:pPr>
        <w:rPr>
          <w:b/>
          <w:u w:val="single"/>
        </w:rPr>
      </w:pPr>
      <w:r w:rsidRPr="006550EF">
        <w:rPr>
          <w:b/>
          <w:u w:val="single"/>
        </w:rPr>
        <w:lastRenderedPageBreak/>
        <w:t>Category Eleven: The Most Different Climbing Locations in a Year.</w:t>
      </w:r>
    </w:p>
    <w:p w14:paraId="6D378F13" w14:textId="0778C883" w:rsidR="006550EF" w:rsidRDefault="00655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1216"/>
        <w:gridCol w:w="1080"/>
        <w:gridCol w:w="1080"/>
      </w:tblGrid>
      <w:tr w:rsidR="006550EF" w14:paraId="4C9E189D" w14:textId="77777777" w:rsidTr="006550EF">
        <w:tc>
          <w:tcPr>
            <w:tcW w:w="759" w:type="dxa"/>
            <w:tcBorders>
              <w:bottom w:val="nil"/>
            </w:tcBorders>
            <w:shd w:val="clear" w:color="auto" w:fill="FFFF00"/>
            <w:vAlign w:val="bottom"/>
          </w:tcPr>
          <w:p w14:paraId="0AE0981E" w14:textId="3ADE691D" w:rsidR="006550EF" w:rsidRDefault="006550EF" w:rsidP="006550EF"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216" w:type="dxa"/>
            <w:tcBorders>
              <w:bottom w:val="nil"/>
            </w:tcBorders>
            <w:shd w:val="clear" w:color="auto" w:fill="FFFF00"/>
            <w:vAlign w:val="bottom"/>
          </w:tcPr>
          <w:p w14:paraId="65387516" w14:textId="3FCF598D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Different Locations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FF00"/>
          </w:tcPr>
          <w:p w14:paraId="2ECBEB6C" w14:textId="3A0EE46F" w:rsidR="006550EF" w:rsidRDefault="006550EF" w:rsidP="006550E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br/>
              <w:t>Rank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FF00"/>
            <w:vAlign w:val="bottom"/>
          </w:tcPr>
          <w:p w14:paraId="41F0C40E" w14:textId="04CBA905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6550EF" w14:paraId="693AC1B5" w14:textId="77777777" w:rsidTr="006550EF">
        <w:tc>
          <w:tcPr>
            <w:tcW w:w="759" w:type="dxa"/>
            <w:tcBorders>
              <w:top w:val="nil"/>
            </w:tcBorders>
            <w:vAlign w:val="bottom"/>
          </w:tcPr>
          <w:p w14:paraId="68231C78" w14:textId="1C3CE33B" w:rsidR="006550EF" w:rsidRDefault="006550EF" w:rsidP="006550EF">
            <w:r>
              <w:rPr>
                <w:rFonts w:ascii="Calibri" w:hAnsi="Calibri" w:cs="Calibri"/>
                <w:color w:val="000000"/>
              </w:rPr>
              <w:t>1980</w:t>
            </w:r>
          </w:p>
        </w:tc>
        <w:tc>
          <w:tcPr>
            <w:tcW w:w="1216" w:type="dxa"/>
            <w:tcBorders>
              <w:top w:val="nil"/>
            </w:tcBorders>
            <w:vAlign w:val="bottom"/>
          </w:tcPr>
          <w:p w14:paraId="260814D7" w14:textId="66E6032E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</w:tcBorders>
          </w:tcPr>
          <w:p w14:paraId="64360AF1" w14:textId="0633218E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1T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14:paraId="1F144F81" w14:textId="60136C7E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550EF" w14:paraId="1C6EC418" w14:textId="77777777" w:rsidTr="006550EF">
        <w:tc>
          <w:tcPr>
            <w:tcW w:w="759" w:type="dxa"/>
            <w:vAlign w:val="bottom"/>
          </w:tcPr>
          <w:p w14:paraId="0E261F4A" w14:textId="3C5919F5" w:rsidR="006550EF" w:rsidRDefault="006550EF" w:rsidP="006550EF">
            <w:r>
              <w:rPr>
                <w:rFonts w:ascii="Calibri" w:hAnsi="Calibri" w:cs="Calibri"/>
                <w:color w:val="000000"/>
              </w:rPr>
              <w:t>1987</w:t>
            </w:r>
          </w:p>
        </w:tc>
        <w:tc>
          <w:tcPr>
            <w:tcW w:w="1216" w:type="dxa"/>
            <w:vAlign w:val="bottom"/>
          </w:tcPr>
          <w:p w14:paraId="678B07E3" w14:textId="4145A099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80" w:type="dxa"/>
          </w:tcPr>
          <w:p w14:paraId="4E1C97EF" w14:textId="3B7F2E44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1T</w:t>
            </w:r>
          </w:p>
        </w:tc>
        <w:tc>
          <w:tcPr>
            <w:tcW w:w="1080" w:type="dxa"/>
            <w:vAlign w:val="bottom"/>
          </w:tcPr>
          <w:p w14:paraId="5BBA7D88" w14:textId="084EB258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550EF" w14:paraId="6B234AF4" w14:textId="77777777" w:rsidTr="006550EF">
        <w:tc>
          <w:tcPr>
            <w:tcW w:w="759" w:type="dxa"/>
            <w:vAlign w:val="bottom"/>
          </w:tcPr>
          <w:p w14:paraId="60657F98" w14:textId="4DDB471F" w:rsidR="006550EF" w:rsidRDefault="006550EF" w:rsidP="006550EF"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216" w:type="dxa"/>
            <w:vAlign w:val="bottom"/>
          </w:tcPr>
          <w:p w14:paraId="30DCD0DF" w14:textId="70444A9F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0" w:type="dxa"/>
          </w:tcPr>
          <w:p w14:paraId="4F3CAE13" w14:textId="493E03A7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3T</w:t>
            </w:r>
          </w:p>
        </w:tc>
        <w:tc>
          <w:tcPr>
            <w:tcW w:w="1080" w:type="dxa"/>
            <w:vAlign w:val="bottom"/>
          </w:tcPr>
          <w:p w14:paraId="2245CF02" w14:textId="39FD8DFB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6550EF" w14:paraId="459C2203" w14:textId="77777777" w:rsidTr="006550EF">
        <w:tc>
          <w:tcPr>
            <w:tcW w:w="759" w:type="dxa"/>
            <w:vAlign w:val="bottom"/>
          </w:tcPr>
          <w:p w14:paraId="43FF5A91" w14:textId="357AD299" w:rsidR="006550EF" w:rsidRDefault="006550EF" w:rsidP="006550EF">
            <w:r>
              <w:rPr>
                <w:rFonts w:ascii="Calibri" w:hAnsi="Calibri" w:cs="Calibri"/>
                <w:color w:val="000000"/>
              </w:rPr>
              <w:t>1985</w:t>
            </w:r>
          </w:p>
        </w:tc>
        <w:tc>
          <w:tcPr>
            <w:tcW w:w="1216" w:type="dxa"/>
            <w:vAlign w:val="bottom"/>
          </w:tcPr>
          <w:p w14:paraId="3642441E" w14:textId="43EE0F66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0" w:type="dxa"/>
          </w:tcPr>
          <w:p w14:paraId="19C26E6E" w14:textId="20CD2816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3T</w:t>
            </w:r>
          </w:p>
        </w:tc>
        <w:tc>
          <w:tcPr>
            <w:tcW w:w="1080" w:type="dxa"/>
            <w:vAlign w:val="bottom"/>
          </w:tcPr>
          <w:p w14:paraId="273C0BC4" w14:textId="65EEEB36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6550EF" w14:paraId="41932632" w14:textId="77777777" w:rsidTr="006550EF">
        <w:tc>
          <w:tcPr>
            <w:tcW w:w="759" w:type="dxa"/>
            <w:vAlign w:val="bottom"/>
          </w:tcPr>
          <w:p w14:paraId="11D1B5B1" w14:textId="68C3CB9F" w:rsidR="006550EF" w:rsidRDefault="006550EF" w:rsidP="006550EF"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1216" w:type="dxa"/>
            <w:vAlign w:val="bottom"/>
          </w:tcPr>
          <w:p w14:paraId="353410A8" w14:textId="3A677D3C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0" w:type="dxa"/>
          </w:tcPr>
          <w:p w14:paraId="231C8E01" w14:textId="79879D0B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  <w:vAlign w:val="bottom"/>
          </w:tcPr>
          <w:p w14:paraId="296FD034" w14:textId="53133672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6550EF" w14:paraId="5AB662EE" w14:textId="77777777" w:rsidTr="006550EF">
        <w:tc>
          <w:tcPr>
            <w:tcW w:w="759" w:type="dxa"/>
            <w:vAlign w:val="bottom"/>
          </w:tcPr>
          <w:p w14:paraId="452D14B2" w14:textId="362C5784" w:rsidR="006550EF" w:rsidRDefault="006550EF" w:rsidP="006550EF">
            <w:r w:rsidRPr="006550EF">
              <w:rPr>
                <w:rFonts w:ascii="Calibri" w:hAnsi="Calibri" w:cs="Calibri"/>
              </w:rPr>
              <w:t>1961</w:t>
            </w:r>
          </w:p>
        </w:tc>
        <w:tc>
          <w:tcPr>
            <w:tcW w:w="1216" w:type="dxa"/>
            <w:vAlign w:val="bottom"/>
          </w:tcPr>
          <w:p w14:paraId="6D7FC3E8" w14:textId="5E26379F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72C794D0" w14:textId="4A00A2C1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598B93EA" w14:textId="198086FF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70FB3FFC" w14:textId="77777777" w:rsidTr="006550EF">
        <w:tc>
          <w:tcPr>
            <w:tcW w:w="759" w:type="dxa"/>
            <w:vAlign w:val="bottom"/>
          </w:tcPr>
          <w:p w14:paraId="21FE2605" w14:textId="16369CCF" w:rsidR="006550EF" w:rsidRDefault="006550EF" w:rsidP="006550EF"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1216" w:type="dxa"/>
            <w:vAlign w:val="bottom"/>
          </w:tcPr>
          <w:p w14:paraId="2E055453" w14:textId="482A6593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6A61319A" w14:textId="60FC1AF3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1D80CB12" w14:textId="6DA4E7E5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1A80B375" w14:textId="77777777" w:rsidTr="006550EF">
        <w:tc>
          <w:tcPr>
            <w:tcW w:w="759" w:type="dxa"/>
            <w:vAlign w:val="bottom"/>
          </w:tcPr>
          <w:p w14:paraId="71D2AD91" w14:textId="74D14864" w:rsidR="006550EF" w:rsidRDefault="006550EF" w:rsidP="006550EF"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1216" w:type="dxa"/>
            <w:vAlign w:val="bottom"/>
          </w:tcPr>
          <w:p w14:paraId="3A5979CE" w14:textId="1BD31D6A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2685D8CB" w14:textId="42A2B5E4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15A29D7E" w14:textId="2DB8D310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3ECF5660" w14:textId="77777777" w:rsidTr="006550EF">
        <w:tc>
          <w:tcPr>
            <w:tcW w:w="759" w:type="dxa"/>
            <w:vAlign w:val="bottom"/>
          </w:tcPr>
          <w:p w14:paraId="56714A52" w14:textId="0DEB580C" w:rsidR="006550EF" w:rsidRDefault="006550EF" w:rsidP="006550EF"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1216" w:type="dxa"/>
            <w:vAlign w:val="bottom"/>
          </w:tcPr>
          <w:p w14:paraId="533D1C2E" w14:textId="189D6EFF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18F66B3A" w14:textId="7728CEF5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6A6EFC3B" w14:textId="77DA9E43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51665376" w14:textId="77777777" w:rsidTr="006550EF">
        <w:tc>
          <w:tcPr>
            <w:tcW w:w="759" w:type="dxa"/>
            <w:vAlign w:val="bottom"/>
          </w:tcPr>
          <w:p w14:paraId="33316CC7" w14:textId="2D25D2CD" w:rsidR="006550EF" w:rsidRDefault="006550EF" w:rsidP="006550EF"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1216" w:type="dxa"/>
            <w:vAlign w:val="bottom"/>
          </w:tcPr>
          <w:p w14:paraId="0A26E836" w14:textId="1F14CADB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79972AC5" w14:textId="739872C1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11A711E6" w14:textId="407C3F5A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72FA13B8" w14:textId="77777777" w:rsidTr="006550EF">
        <w:tc>
          <w:tcPr>
            <w:tcW w:w="759" w:type="dxa"/>
            <w:vAlign w:val="bottom"/>
          </w:tcPr>
          <w:p w14:paraId="5D9CA477" w14:textId="3576372A" w:rsidR="006550EF" w:rsidRDefault="006550EF" w:rsidP="006550EF"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1216" w:type="dxa"/>
            <w:vAlign w:val="bottom"/>
          </w:tcPr>
          <w:p w14:paraId="5D5E57D3" w14:textId="132F09EC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3112620E" w14:textId="3A7749BA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075C1764" w14:textId="3750C7EB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2C9D698D" w14:textId="77777777" w:rsidTr="006550EF">
        <w:tc>
          <w:tcPr>
            <w:tcW w:w="759" w:type="dxa"/>
            <w:vAlign w:val="bottom"/>
          </w:tcPr>
          <w:p w14:paraId="7ED3631D" w14:textId="1EC3C5DE" w:rsidR="006550EF" w:rsidRDefault="006550EF" w:rsidP="006550EF"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1216" w:type="dxa"/>
            <w:vAlign w:val="bottom"/>
          </w:tcPr>
          <w:p w14:paraId="0E8E57AF" w14:textId="578AA812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5F1114BE" w14:textId="0D5448E7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05C689B4" w14:textId="29488B34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00B134FC" w14:textId="77777777" w:rsidTr="006550EF">
        <w:tc>
          <w:tcPr>
            <w:tcW w:w="759" w:type="dxa"/>
            <w:vAlign w:val="bottom"/>
          </w:tcPr>
          <w:p w14:paraId="2DE711AD" w14:textId="2F4FABD8" w:rsidR="006550EF" w:rsidRDefault="006550EF" w:rsidP="006550EF">
            <w:r>
              <w:rPr>
                <w:rFonts w:ascii="Calibri" w:hAnsi="Calibri" w:cs="Calibri"/>
                <w:color w:val="000000"/>
              </w:rPr>
              <w:t>1975</w:t>
            </w:r>
          </w:p>
        </w:tc>
        <w:tc>
          <w:tcPr>
            <w:tcW w:w="1216" w:type="dxa"/>
            <w:vAlign w:val="bottom"/>
          </w:tcPr>
          <w:p w14:paraId="149DF051" w14:textId="1E804D1F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4A2CEF91" w14:textId="757D81B5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0A191E6F" w14:textId="2D55A879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3EC249A2" w14:textId="77777777" w:rsidTr="006550EF">
        <w:tc>
          <w:tcPr>
            <w:tcW w:w="759" w:type="dxa"/>
            <w:vAlign w:val="bottom"/>
          </w:tcPr>
          <w:p w14:paraId="294A64EA" w14:textId="22972BC6" w:rsidR="006550EF" w:rsidRDefault="006550EF" w:rsidP="006550EF"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1216" w:type="dxa"/>
            <w:vAlign w:val="bottom"/>
          </w:tcPr>
          <w:p w14:paraId="260E35C9" w14:textId="1C770C92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</w:tcPr>
          <w:p w14:paraId="51EA7591" w14:textId="6AE5FB01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121B4B">
              <w:rPr>
                <w:rFonts w:ascii="Calibri" w:hAnsi="Calibri" w:cs="Calibri"/>
                <w:color w:val="000000"/>
              </w:rPr>
              <w:t>6T</w:t>
            </w:r>
          </w:p>
        </w:tc>
        <w:tc>
          <w:tcPr>
            <w:tcW w:w="1080" w:type="dxa"/>
            <w:vAlign w:val="bottom"/>
          </w:tcPr>
          <w:p w14:paraId="0A3217A8" w14:textId="38EF5DB3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550EF" w14:paraId="7CA9FBD4" w14:textId="77777777" w:rsidTr="006550EF">
        <w:tc>
          <w:tcPr>
            <w:tcW w:w="759" w:type="dxa"/>
            <w:vAlign w:val="bottom"/>
          </w:tcPr>
          <w:p w14:paraId="3E8F9385" w14:textId="4AA941DD" w:rsidR="006550EF" w:rsidRDefault="006550EF" w:rsidP="006550EF"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1216" w:type="dxa"/>
            <w:vAlign w:val="bottom"/>
          </w:tcPr>
          <w:p w14:paraId="251B3860" w14:textId="5A50A9F4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80" w:type="dxa"/>
          </w:tcPr>
          <w:p w14:paraId="4D78569E" w14:textId="2CC2B8E0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15T</w:t>
            </w:r>
          </w:p>
        </w:tc>
        <w:tc>
          <w:tcPr>
            <w:tcW w:w="1080" w:type="dxa"/>
            <w:vAlign w:val="bottom"/>
          </w:tcPr>
          <w:p w14:paraId="204E734C" w14:textId="2AAD17D7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550EF" w14:paraId="4B0D1E27" w14:textId="77777777" w:rsidTr="006550EF">
        <w:tc>
          <w:tcPr>
            <w:tcW w:w="759" w:type="dxa"/>
            <w:vAlign w:val="bottom"/>
          </w:tcPr>
          <w:p w14:paraId="588CC96E" w14:textId="42462B9F" w:rsidR="006550EF" w:rsidRDefault="006550EF" w:rsidP="006550EF">
            <w:r>
              <w:rPr>
                <w:rFonts w:ascii="Calibri" w:hAnsi="Calibri" w:cs="Calibri"/>
                <w:color w:val="000000"/>
              </w:rPr>
              <w:t>1978</w:t>
            </w:r>
          </w:p>
        </w:tc>
        <w:tc>
          <w:tcPr>
            <w:tcW w:w="1216" w:type="dxa"/>
            <w:vAlign w:val="bottom"/>
          </w:tcPr>
          <w:p w14:paraId="2C186D16" w14:textId="19044350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80" w:type="dxa"/>
          </w:tcPr>
          <w:p w14:paraId="637FEA4E" w14:textId="6C78846E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FF50FC">
              <w:rPr>
                <w:rFonts w:ascii="Calibri" w:hAnsi="Calibri" w:cs="Calibri"/>
                <w:color w:val="000000"/>
              </w:rPr>
              <w:t>15T</w:t>
            </w:r>
          </w:p>
        </w:tc>
        <w:tc>
          <w:tcPr>
            <w:tcW w:w="1080" w:type="dxa"/>
            <w:vAlign w:val="bottom"/>
          </w:tcPr>
          <w:p w14:paraId="401D9C97" w14:textId="3B450FE7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550EF" w14:paraId="1C429BF5" w14:textId="77777777" w:rsidTr="006550EF">
        <w:tc>
          <w:tcPr>
            <w:tcW w:w="759" w:type="dxa"/>
            <w:vAlign w:val="bottom"/>
          </w:tcPr>
          <w:p w14:paraId="514A9B14" w14:textId="658D1958" w:rsidR="006550EF" w:rsidRDefault="006550EF" w:rsidP="006550EF">
            <w:r>
              <w:rPr>
                <w:rFonts w:ascii="Calibri" w:hAnsi="Calibri" w:cs="Calibri"/>
                <w:color w:val="000000"/>
              </w:rPr>
              <w:t>1984</w:t>
            </w:r>
          </w:p>
        </w:tc>
        <w:tc>
          <w:tcPr>
            <w:tcW w:w="1216" w:type="dxa"/>
            <w:vAlign w:val="bottom"/>
          </w:tcPr>
          <w:p w14:paraId="362C3119" w14:textId="71123176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80" w:type="dxa"/>
          </w:tcPr>
          <w:p w14:paraId="40AC9DDA" w14:textId="667D6153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FF50FC">
              <w:rPr>
                <w:rFonts w:ascii="Calibri" w:hAnsi="Calibri" w:cs="Calibri"/>
                <w:color w:val="000000"/>
              </w:rPr>
              <w:t>15T</w:t>
            </w:r>
          </w:p>
        </w:tc>
        <w:tc>
          <w:tcPr>
            <w:tcW w:w="1080" w:type="dxa"/>
            <w:vAlign w:val="bottom"/>
          </w:tcPr>
          <w:p w14:paraId="586455F6" w14:textId="3D4CA6ED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550EF" w14:paraId="6279F56A" w14:textId="77777777" w:rsidTr="006550EF">
        <w:tc>
          <w:tcPr>
            <w:tcW w:w="759" w:type="dxa"/>
            <w:vAlign w:val="bottom"/>
          </w:tcPr>
          <w:p w14:paraId="4265B476" w14:textId="47BB8F40" w:rsidR="006550EF" w:rsidRDefault="006550EF" w:rsidP="006550EF">
            <w:r w:rsidRPr="006550EF">
              <w:rPr>
                <w:rFonts w:ascii="Calibri" w:hAnsi="Calibri" w:cs="Calibri"/>
              </w:rPr>
              <w:t>1948</w:t>
            </w:r>
          </w:p>
        </w:tc>
        <w:tc>
          <w:tcPr>
            <w:tcW w:w="1216" w:type="dxa"/>
            <w:vAlign w:val="bottom"/>
          </w:tcPr>
          <w:p w14:paraId="52C8DE05" w14:textId="01737002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</w:tcPr>
          <w:p w14:paraId="14B1F8DF" w14:textId="536D1790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D02C0D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0" w:type="dxa"/>
            <w:vAlign w:val="bottom"/>
          </w:tcPr>
          <w:p w14:paraId="7EFA46C5" w14:textId="3930802C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50EF" w14:paraId="7F3767D9" w14:textId="77777777" w:rsidTr="006550EF">
        <w:tc>
          <w:tcPr>
            <w:tcW w:w="759" w:type="dxa"/>
            <w:vAlign w:val="bottom"/>
          </w:tcPr>
          <w:p w14:paraId="7BC8DB77" w14:textId="4837E28D" w:rsidR="006550EF" w:rsidRDefault="006550EF" w:rsidP="006550EF"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1216" w:type="dxa"/>
            <w:vAlign w:val="bottom"/>
          </w:tcPr>
          <w:p w14:paraId="63985D03" w14:textId="22FB03C1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</w:tcPr>
          <w:p w14:paraId="7E5C1443" w14:textId="483F9B2F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BA3">
              <w:rPr>
                <w:rFonts w:ascii="Calibri" w:hAnsi="Calibri" w:cs="Calibri"/>
                <w:color w:val="000000"/>
              </w:rPr>
              <w:t>1</w:t>
            </w:r>
            <w:r w:rsidR="00D02C0D">
              <w:rPr>
                <w:rFonts w:ascii="Calibri" w:hAnsi="Calibri" w:cs="Calibri"/>
                <w:color w:val="000000"/>
              </w:rPr>
              <w:t>8</w:t>
            </w:r>
            <w:r w:rsidRPr="00615BA3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0" w:type="dxa"/>
            <w:vAlign w:val="bottom"/>
          </w:tcPr>
          <w:p w14:paraId="673534CC" w14:textId="0AA5312C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50EF" w14:paraId="2E3A21B0" w14:textId="77777777" w:rsidTr="006550EF">
        <w:tc>
          <w:tcPr>
            <w:tcW w:w="759" w:type="dxa"/>
            <w:vAlign w:val="bottom"/>
          </w:tcPr>
          <w:p w14:paraId="0B97E5B3" w14:textId="30EB59B2" w:rsidR="006550EF" w:rsidRDefault="006550EF" w:rsidP="006550EF"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1216" w:type="dxa"/>
            <w:vAlign w:val="bottom"/>
          </w:tcPr>
          <w:p w14:paraId="5D53ACDD" w14:textId="4FDCC613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</w:tcPr>
          <w:p w14:paraId="78D5B5CB" w14:textId="37AD402F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BA3">
              <w:rPr>
                <w:rFonts w:ascii="Calibri" w:hAnsi="Calibri" w:cs="Calibri"/>
                <w:color w:val="000000"/>
              </w:rPr>
              <w:t>1</w:t>
            </w:r>
            <w:r w:rsidR="00D02C0D">
              <w:rPr>
                <w:rFonts w:ascii="Calibri" w:hAnsi="Calibri" w:cs="Calibri"/>
                <w:color w:val="000000"/>
              </w:rPr>
              <w:t>8</w:t>
            </w:r>
            <w:r w:rsidRPr="00615BA3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0" w:type="dxa"/>
            <w:vAlign w:val="bottom"/>
          </w:tcPr>
          <w:p w14:paraId="6E1B73E6" w14:textId="2D823FC8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50EF" w14:paraId="2DE77E1D" w14:textId="77777777" w:rsidTr="006550EF">
        <w:tc>
          <w:tcPr>
            <w:tcW w:w="759" w:type="dxa"/>
            <w:vAlign w:val="bottom"/>
          </w:tcPr>
          <w:p w14:paraId="072B1C68" w14:textId="2FDFD56E" w:rsidR="006550EF" w:rsidRDefault="006550EF" w:rsidP="006550EF">
            <w:r>
              <w:rPr>
                <w:rFonts w:ascii="Calibri" w:hAnsi="Calibri" w:cs="Calibri"/>
                <w:color w:val="000000"/>
              </w:rPr>
              <w:t>1974</w:t>
            </w:r>
          </w:p>
        </w:tc>
        <w:tc>
          <w:tcPr>
            <w:tcW w:w="1216" w:type="dxa"/>
            <w:vAlign w:val="bottom"/>
          </w:tcPr>
          <w:p w14:paraId="1BED6F7D" w14:textId="390BB321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</w:tcPr>
          <w:p w14:paraId="1A79784E" w14:textId="42B18BE4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BA3">
              <w:rPr>
                <w:rFonts w:ascii="Calibri" w:hAnsi="Calibri" w:cs="Calibri"/>
                <w:color w:val="000000"/>
              </w:rPr>
              <w:t>1</w:t>
            </w:r>
            <w:r w:rsidR="00D02C0D">
              <w:rPr>
                <w:rFonts w:ascii="Calibri" w:hAnsi="Calibri" w:cs="Calibri"/>
                <w:color w:val="000000"/>
              </w:rPr>
              <w:t>8</w:t>
            </w:r>
            <w:r w:rsidRPr="00615BA3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0" w:type="dxa"/>
            <w:vAlign w:val="bottom"/>
          </w:tcPr>
          <w:p w14:paraId="7EDAE09A" w14:textId="39AC1A4B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50EF" w14:paraId="53554FDF" w14:textId="77777777" w:rsidTr="006550EF">
        <w:tc>
          <w:tcPr>
            <w:tcW w:w="759" w:type="dxa"/>
            <w:vAlign w:val="bottom"/>
          </w:tcPr>
          <w:p w14:paraId="24DDF647" w14:textId="0E752831" w:rsidR="006550EF" w:rsidRDefault="006550EF" w:rsidP="006550EF">
            <w:r>
              <w:rPr>
                <w:rFonts w:ascii="Calibri" w:hAnsi="Calibri" w:cs="Calibri"/>
                <w:color w:val="000000"/>
              </w:rPr>
              <w:t>1977</w:t>
            </w:r>
          </w:p>
        </w:tc>
        <w:tc>
          <w:tcPr>
            <w:tcW w:w="1216" w:type="dxa"/>
            <w:vAlign w:val="bottom"/>
          </w:tcPr>
          <w:p w14:paraId="723DD02A" w14:textId="3F939BAB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</w:tcPr>
          <w:p w14:paraId="1143C5A4" w14:textId="199362EB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BA3">
              <w:rPr>
                <w:rFonts w:ascii="Calibri" w:hAnsi="Calibri" w:cs="Calibri"/>
                <w:color w:val="000000"/>
              </w:rPr>
              <w:t>1</w:t>
            </w:r>
            <w:r w:rsidR="00D02C0D">
              <w:rPr>
                <w:rFonts w:ascii="Calibri" w:hAnsi="Calibri" w:cs="Calibri"/>
                <w:color w:val="000000"/>
              </w:rPr>
              <w:t>8</w:t>
            </w:r>
            <w:r w:rsidRPr="00615BA3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0" w:type="dxa"/>
            <w:vAlign w:val="bottom"/>
          </w:tcPr>
          <w:p w14:paraId="4867DB4F" w14:textId="4108FFA2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50EF" w14:paraId="40B51ACE" w14:textId="77777777" w:rsidTr="006550EF">
        <w:tc>
          <w:tcPr>
            <w:tcW w:w="759" w:type="dxa"/>
            <w:vAlign w:val="bottom"/>
          </w:tcPr>
          <w:p w14:paraId="0AE6069D" w14:textId="3835EE60" w:rsidR="006550EF" w:rsidRDefault="006550EF" w:rsidP="006550EF">
            <w:r>
              <w:rPr>
                <w:rFonts w:ascii="Calibri" w:hAnsi="Calibri" w:cs="Calibri"/>
                <w:color w:val="000000"/>
              </w:rPr>
              <w:t>1979</w:t>
            </w:r>
          </w:p>
        </w:tc>
        <w:tc>
          <w:tcPr>
            <w:tcW w:w="1216" w:type="dxa"/>
            <w:vAlign w:val="bottom"/>
          </w:tcPr>
          <w:p w14:paraId="35987E64" w14:textId="0806AAB3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0" w:type="dxa"/>
          </w:tcPr>
          <w:p w14:paraId="14B8A102" w14:textId="1E571CFC" w:rsidR="006550EF" w:rsidRDefault="006550EF" w:rsidP="006550EF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BA3">
              <w:rPr>
                <w:rFonts w:ascii="Calibri" w:hAnsi="Calibri" w:cs="Calibri"/>
                <w:color w:val="000000"/>
              </w:rPr>
              <w:t>1</w:t>
            </w:r>
            <w:r w:rsidR="00D02C0D">
              <w:rPr>
                <w:rFonts w:ascii="Calibri" w:hAnsi="Calibri" w:cs="Calibri"/>
                <w:color w:val="000000"/>
              </w:rPr>
              <w:t>8</w:t>
            </w:r>
            <w:r w:rsidRPr="00615BA3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0" w:type="dxa"/>
            <w:vAlign w:val="bottom"/>
          </w:tcPr>
          <w:p w14:paraId="36359580" w14:textId="7001EB9C" w:rsidR="006550EF" w:rsidRDefault="006550EF" w:rsidP="006550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FB0FFC3" w14:textId="0450C232" w:rsidR="006550EF" w:rsidRDefault="006550EF"/>
    <w:p w14:paraId="2936B049" w14:textId="77777777" w:rsidR="006550EF" w:rsidRDefault="006550EF"/>
    <w:sectPr w:rsidR="006550EF" w:rsidSect="00B33D1D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pgBorders w:offsetFrom="page">
        <w:top w:val="single" w:sz="12" w:space="24" w:color="538135" w:themeColor="accent6" w:themeShade="BF"/>
        <w:left w:val="single" w:sz="12" w:space="24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6F19C" w14:textId="77777777" w:rsidR="00426893" w:rsidRDefault="00426893" w:rsidP="00644DC9">
      <w:r>
        <w:separator/>
      </w:r>
    </w:p>
  </w:endnote>
  <w:endnote w:type="continuationSeparator" w:id="0">
    <w:p w14:paraId="0D354C70" w14:textId="77777777" w:rsidR="00426893" w:rsidRDefault="00426893" w:rsidP="0064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C50A" w14:textId="77777777" w:rsidR="004870E6" w:rsidRDefault="004870E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7772FF3E" w14:textId="77777777" w:rsidR="004870E6" w:rsidRDefault="00487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00FA" w14:textId="77777777" w:rsidR="00426893" w:rsidRDefault="00426893" w:rsidP="00644DC9">
      <w:r>
        <w:separator/>
      </w:r>
    </w:p>
  </w:footnote>
  <w:footnote w:type="continuationSeparator" w:id="0">
    <w:p w14:paraId="497B62A5" w14:textId="77777777" w:rsidR="00426893" w:rsidRDefault="00426893" w:rsidP="0064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F0D97" w14:textId="26F19278" w:rsidR="004870E6" w:rsidRPr="00644DC9" w:rsidRDefault="004870E6">
    <w:pPr>
      <w:pStyle w:val="Header"/>
      <w:rPr>
        <w:rFonts w:ascii="MV Boli" w:hAnsi="MV Boli" w:cs="MV Boli"/>
        <w:b/>
        <w:color w:val="008000"/>
        <w:sz w:val="28"/>
        <w:szCs w:val="28"/>
        <w:u w:val="single"/>
      </w:rPr>
    </w:pPr>
    <w:r w:rsidRPr="00644DC9">
      <w:rPr>
        <w:rFonts w:ascii="MV Boli" w:hAnsi="MV Boli" w:cs="MV Boli"/>
        <w:b/>
        <w:color w:val="008000"/>
        <w:sz w:val="28"/>
        <w:szCs w:val="28"/>
        <w:u w:val="single"/>
      </w:rPr>
      <w:t>Chapter 1</w:t>
    </w:r>
    <w:r>
      <w:rPr>
        <w:rFonts w:ascii="MV Boli" w:hAnsi="MV Boli" w:cs="MV Boli"/>
        <w:b/>
        <w:color w:val="008000"/>
        <w:sz w:val="28"/>
        <w:szCs w:val="28"/>
        <w:u w:val="single"/>
      </w:rPr>
      <w:t>1</w:t>
    </w:r>
    <w:r w:rsidRPr="00644DC9">
      <w:rPr>
        <w:rFonts w:ascii="MV Boli" w:hAnsi="MV Boli" w:cs="MV Boli"/>
        <w:b/>
        <w:color w:val="008000"/>
        <w:sz w:val="28"/>
        <w:szCs w:val="28"/>
        <w:u w:val="single"/>
      </w:rPr>
      <w:t>: Fred Beckey’s Greatest Climbing Year</w:t>
    </w:r>
  </w:p>
  <w:p w14:paraId="6D465AEF" w14:textId="77777777" w:rsidR="004870E6" w:rsidRDefault="00487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568"/>
    <w:multiLevelType w:val="hybridMultilevel"/>
    <w:tmpl w:val="BD38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670"/>
    <w:multiLevelType w:val="hybridMultilevel"/>
    <w:tmpl w:val="C19C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7FF4"/>
    <w:multiLevelType w:val="hybridMultilevel"/>
    <w:tmpl w:val="1C20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C4A1F"/>
    <w:multiLevelType w:val="hybridMultilevel"/>
    <w:tmpl w:val="86DE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1B0C"/>
    <w:multiLevelType w:val="hybridMultilevel"/>
    <w:tmpl w:val="A8D0A7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673503"/>
    <w:multiLevelType w:val="hybridMultilevel"/>
    <w:tmpl w:val="DC8E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4E4F"/>
    <w:multiLevelType w:val="hybridMultilevel"/>
    <w:tmpl w:val="E2AEDD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45D37"/>
    <w:multiLevelType w:val="hybridMultilevel"/>
    <w:tmpl w:val="8F10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E4A0D"/>
    <w:multiLevelType w:val="hybridMultilevel"/>
    <w:tmpl w:val="113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74256"/>
    <w:multiLevelType w:val="hybridMultilevel"/>
    <w:tmpl w:val="2BC2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46FAB"/>
    <w:multiLevelType w:val="hybridMultilevel"/>
    <w:tmpl w:val="7F0081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46393E"/>
    <w:multiLevelType w:val="hybridMultilevel"/>
    <w:tmpl w:val="6D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0A92"/>
    <w:multiLevelType w:val="hybridMultilevel"/>
    <w:tmpl w:val="558C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E57B8"/>
    <w:multiLevelType w:val="hybridMultilevel"/>
    <w:tmpl w:val="119602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121AC"/>
    <w:multiLevelType w:val="hybridMultilevel"/>
    <w:tmpl w:val="EAE6F6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7C14E5"/>
    <w:multiLevelType w:val="hybridMultilevel"/>
    <w:tmpl w:val="C96CB0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FD3826"/>
    <w:multiLevelType w:val="hybridMultilevel"/>
    <w:tmpl w:val="797E60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BF2221"/>
    <w:multiLevelType w:val="hybridMultilevel"/>
    <w:tmpl w:val="E914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33707B"/>
    <w:multiLevelType w:val="hybridMultilevel"/>
    <w:tmpl w:val="EA24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6255BB"/>
    <w:multiLevelType w:val="hybridMultilevel"/>
    <w:tmpl w:val="45C8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0437F"/>
    <w:multiLevelType w:val="hybridMultilevel"/>
    <w:tmpl w:val="494E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42607"/>
    <w:multiLevelType w:val="hybridMultilevel"/>
    <w:tmpl w:val="20328F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5D2573"/>
    <w:multiLevelType w:val="hybridMultilevel"/>
    <w:tmpl w:val="8120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CC0521"/>
    <w:multiLevelType w:val="hybridMultilevel"/>
    <w:tmpl w:val="CB3AF9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AB5540"/>
    <w:multiLevelType w:val="hybridMultilevel"/>
    <w:tmpl w:val="A20E8D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66709E"/>
    <w:multiLevelType w:val="hybridMultilevel"/>
    <w:tmpl w:val="B28896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F34BE6"/>
    <w:multiLevelType w:val="hybridMultilevel"/>
    <w:tmpl w:val="933011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B4EB4"/>
    <w:multiLevelType w:val="hybridMultilevel"/>
    <w:tmpl w:val="00F063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AB3B0E"/>
    <w:multiLevelType w:val="hybridMultilevel"/>
    <w:tmpl w:val="A056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87406"/>
    <w:multiLevelType w:val="hybridMultilevel"/>
    <w:tmpl w:val="956250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507F6643"/>
    <w:multiLevelType w:val="hybridMultilevel"/>
    <w:tmpl w:val="A4C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37C66"/>
    <w:multiLevelType w:val="hybridMultilevel"/>
    <w:tmpl w:val="51D031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BD2891"/>
    <w:multiLevelType w:val="hybridMultilevel"/>
    <w:tmpl w:val="F0C6A2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B32396"/>
    <w:multiLevelType w:val="hybridMultilevel"/>
    <w:tmpl w:val="BBE6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04582"/>
    <w:multiLevelType w:val="hybridMultilevel"/>
    <w:tmpl w:val="450409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1D2CF0"/>
    <w:multiLevelType w:val="hybridMultilevel"/>
    <w:tmpl w:val="06FE83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643DD0"/>
    <w:multiLevelType w:val="hybridMultilevel"/>
    <w:tmpl w:val="12A803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6C7C0F"/>
    <w:multiLevelType w:val="hybridMultilevel"/>
    <w:tmpl w:val="3A9C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A8"/>
    <w:multiLevelType w:val="hybridMultilevel"/>
    <w:tmpl w:val="9D3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76AF1"/>
    <w:multiLevelType w:val="hybridMultilevel"/>
    <w:tmpl w:val="C008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7207E"/>
    <w:multiLevelType w:val="hybridMultilevel"/>
    <w:tmpl w:val="88B2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52B5D"/>
    <w:multiLevelType w:val="hybridMultilevel"/>
    <w:tmpl w:val="A3C2C3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C74F1"/>
    <w:multiLevelType w:val="hybridMultilevel"/>
    <w:tmpl w:val="30E6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115D6"/>
    <w:multiLevelType w:val="hybridMultilevel"/>
    <w:tmpl w:val="3DF2E0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8E15BC"/>
    <w:multiLevelType w:val="hybridMultilevel"/>
    <w:tmpl w:val="DEC84C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1"/>
  </w:num>
  <w:num w:numId="4">
    <w:abstractNumId w:val="10"/>
  </w:num>
  <w:num w:numId="5">
    <w:abstractNumId w:val="6"/>
  </w:num>
  <w:num w:numId="6">
    <w:abstractNumId w:val="43"/>
  </w:num>
  <w:num w:numId="7">
    <w:abstractNumId w:val="16"/>
  </w:num>
  <w:num w:numId="8">
    <w:abstractNumId w:val="34"/>
  </w:num>
  <w:num w:numId="9">
    <w:abstractNumId w:val="27"/>
  </w:num>
  <w:num w:numId="10">
    <w:abstractNumId w:val="36"/>
  </w:num>
  <w:num w:numId="11">
    <w:abstractNumId w:val="24"/>
  </w:num>
  <w:num w:numId="12">
    <w:abstractNumId w:val="44"/>
  </w:num>
  <w:num w:numId="13">
    <w:abstractNumId w:val="32"/>
  </w:num>
  <w:num w:numId="14">
    <w:abstractNumId w:val="41"/>
  </w:num>
  <w:num w:numId="15">
    <w:abstractNumId w:val="35"/>
  </w:num>
  <w:num w:numId="16">
    <w:abstractNumId w:val="26"/>
  </w:num>
  <w:num w:numId="17">
    <w:abstractNumId w:val="25"/>
  </w:num>
  <w:num w:numId="18">
    <w:abstractNumId w:val="17"/>
  </w:num>
  <w:num w:numId="19">
    <w:abstractNumId w:val="23"/>
  </w:num>
  <w:num w:numId="20">
    <w:abstractNumId w:val="22"/>
  </w:num>
  <w:num w:numId="21">
    <w:abstractNumId w:val="4"/>
  </w:num>
  <w:num w:numId="22">
    <w:abstractNumId w:val="15"/>
  </w:num>
  <w:num w:numId="23">
    <w:abstractNumId w:val="18"/>
  </w:num>
  <w:num w:numId="24">
    <w:abstractNumId w:val="13"/>
  </w:num>
  <w:num w:numId="25">
    <w:abstractNumId w:val="0"/>
  </w:num>
  <w:num w:numId="26">
    <w:abstractNumId w:val="2"/>
  </w:num>
  <w:num w:numId="27">
    <w:abstractNumId w:val="19"/>
  </w:num>
  <w:num w:numId="28">
    <w:abstractNumId w:val="7"/>
  </w:num>
  <w:num w:numId="29">
    <w:abstractNumId w:val="1"/>
  </w:num>
  <w:num w:numId="30">
    <w:abstractNumId w:val="20"/>
  </w:num>
  <w:num w:numId="31">
    <w:abstractNumId w:val="38"/>
  </w:num>
  <w:num w:numId="32">
    <w:abstractNumId w:val="3"/>
  </w:num>
  <w:num w:numId="33">
    <w:abstractNumId w:val="37"/>
  </w:num>
  <w:num w:numId="34">
    <w:abstractNumId w:val="40"/>
  </w:num>
  <w:num w:numId="35">
    <w:abstractNumId w:val="33"/>
  </w:num>
  <w:num w:numId="36">
    <w:abstractNumId w:val="30"/>
  </w:num>
  <w:num w:numId="37">
    <w:abstractNumId w:val="11"/>
  </w:num>
  <w:num w:numId="38">
    <w:abstractNumId w:val="29"/>
  </w:num>
  <w:num w:numId="39">
    <w:abstractNumId w:val="12"/>
  </w:num>
  <w:num w:numId="40">
    <w:abstractNumId w:val="42"/>
  </w:num>
  <w:num w:numId="41">
    <w:abstractNumId w:val="39"/>
  </w:num>
  <w:num w:numId="42">
    <w:abstractNumId w:val="5"/>
  </w:num>
  <w:num w:numId="43">
    <w:abstractNumId w:val="9"/>
  </w:num>
  <w:num w:numId="44">
    <w:abstractNumId w:val="28"/>
  </w:num>
  <w:num w:numId="45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28"/>
    <w:rsid w:val="00005905"/>
    <w:rsid w:val="00030ADD"/>
    <w:rsid w:val="00050A14"/>
    <w:rsid w:val="0005331B"/>
    <w:rsid w:val="00067123"/>
    <w:rsid w:val="000A56E0"/>
    <w:rsid w:val="000B19CF"/>
    <w:rsid w:val="000B577C"/>
    <w:rsid w:val="000C07FB"/>
    <w:rsid w:val="001140ED"/>
    <w:rsid w:val="001549FD"/>
    <w:rsid w:val="00154C79"/>
    <w:rsid w:val="0018196D"/>
    <w:rsid w:val="00182F25"/>
    <w:rsid w:val="00195AAD"/>
    <w:rsid w:val="001A2AEB"/>
    <w:rsid w:val="001C2FE5"/>
    <w:rsid w:val="001F09C8"/>
    <w:rsid w:val="002121CD"/>
    <w:rsid w:val="00212E28"/>
    <w:rsid w:val="00215CA9"/>
    <w:rsid w:val="00240D4D"/>
    <w:rsid w:val="00247C24"/>
    <w:rsid w:val="002924BD"/>
    <w:rsid w:val="002978CF"/>
    <w:rsid w:val="002F25DC"/>
    <w:rsid w:val="002F2A98"/>
    <w:rsid w:val="00306E57"/>
    <w:rsid w:val="00311623"/>
    <w:rsid w:val="003447E0"/>
    <w:rsid w:val="0034663D"/>
    <w:rsid w:val="00353187"/>
    <w:rsid w:val="00354EFC"/>
    <w:rsid w:val="00390D83"/>
    <w:rsid w:val="003A4957"/>
    <w:rsid w:val="003C18B3"/>
    <w:rsid w:val="003C378E"/>
    <w:rsid w:val="003D4060"/>
    <w:rsid w:val="003D764D"/>
    <w:rsid w:val="00407C17"/>
    <w:rsid w:val="00414B7A"/>
    <w:rsid w:val="00420742"/>
    <w:rsid w:val="00426893"/>
    <w:rsid w:val="00443459"/>
    <w:rsid w:val="00480AEA"/>
    <w:rsid w:val="004810A3"/>
    <w:rsid w:val="004870E6"/>
    <w:rsid w:val="0049667B"/>
    <w:rsid w:val="004C6823"/>
    <w:rsid w:val="004D2984"/>
    <w:rsid w:val="004D673C"/>
    <w:rsid w:val="004E07DB"/>
    <w:rsid w:val="004E40AD"/>
    <w:rsid w:val="004F01A7"/>
    <w:rsid w:val="004F6D2C"/>
    <w:rsid w:val="00524717"/>
    <w:rsid w:val="00534B0C"/>
    <w:rsid w:val="00551B77"/>
    <w:rsid w:val="00564A4A"/>
    <w:rsid w:val="0059420D"/>
    <w:rsid w:val="005B32E9"/>
    <w:rsid w:val="00644DC9"/>
    <w:rsid w:val="00645252"/>
    <w:rsid w:val="00646DDB"/>
    <w:rsid w:val="006550EF"/>
    <w:rsid w:val="00696C1C"/>
    <w:rsid w:val="006A5B7E"/>
    <w:rsid w:val="006B5F4C"/>
    <w:rsid w:val="006D3D74"/>
    <w:rsid w:val="006E29C2"/>
    <w:rsid w:val="007513B0"/>
    <w:rsid w:val="0077090F"/>
    <w:rsid w:val="007A5A49"/>
    <w:rsid w:val="007D03FA"/>
    <w:rsid w:val="007E691F"/>
    <w:rsid w:val="007E71A5"/>
    <w:rsid w:val="007F1B7F"/>
    <w:rsid w:val="007F3946"/>
    <w:rsid w:val="00813B7E"/>
    <w:rsid w:val="00834EA1"/>
    <w:rsid w:val="008C2623"/>
    <w:rsid w:val="008C3EED"/>
    <w:rsid w:val="008D77A0"/>
    <w:rsid w:val="008E2E34"/>
    <w:rsid w:val="008E431D"/>
    <w:rsid w:val="009075C7"/>
    <w:rsid w:val="00911B57"/>
    <w:rsid w:val="00931FE0"/>
    <w:rsid w:val="0093331C"/>
    <w:rsid w:val="00946876"/>
    <w:rsid w:val="0097150C"/>
    <w:rsid w:val="00974CCC"/>
    <w:rsid w:val="00981B0B"/>
    <w:rsid w:val="0098348D"/>
    <w:rsid w:val="0098689A"/>
    <w:rsid w:val="00993D86"/>
    <w:rsid w:val="009B467F"/>
    <w:rsid w:val="009C6465"/>
    <w:rsid w:val="009F65BE"/>
    <w:rsid w:val="00A107ED"/>
    <w:rsid w:val="00A1587F"/>
    <w:rsid w:val="00A269DC"/>
    <w:rsid w:val="00A56066"/>
    <w:rsid w:val="00A67437"/>
    <w:rsid w:val="00A70258"/>
    <w:rsid w:val="00A84F87"/>
    <w:rsid w:val="00A9204E"/>
    <w:rsid w:val="00AA4A40"/>
    <w:rsid w:val="00AB4068"/>
    <w:rsid w:val="00AE32FA"/>
    <w:rsid w:val="00AF006B"/>
    <w:rsid w:val="00AF210B"/>
    <w:rsid w:val="00B11EAE"/>
    <w:rsid w:val="00B12BC5"/>
    <w:rsid w:val="00B2156C"/>
    <w:rsid w:val="00B30DE9"/>
    <w:rsid w:val="00B33453"/>
    <w:rsid w:val="00B33D1D"/>
    <w:rsid w:val="00B4700D"/>
    <w:rsid w:val="00B55BE8"/>
    <w:rsid w:val="00B67EED"/>
    <w:rsid w:val="00B727B8"/>
    <w:rsid w:val="00B842C4"/>
    <w:rsid w:val="00B85306"/>
    <w:rsid w:val="00BB7427"/>
    <w:rsid w:val="00BC01FD"/>
    <w:rsid w:val="00C15A3D"/>
    <w:rsid w:val="00C24978"/>
    <w:rsid w:val="00C456CE"/>
    <w:rsid w:val="00C56424"/>
    <w:rsid w:val="00C75D23"/>
    <w:rsid w:val="00CF021E"/>
    <w:rsid w:val="00D02C0D"/>
    <w:rsid w:val="00D0464E"/>
    <w:rsid w:val="00D2098E"/>
    <w:rsid w:val="00D329AC"/>
    <w:rsid w:val="00D52107"/>
    <w:rsid w:val="00D97804"/>
    <w:rsid w:val="00DC0B67"/>
    <w:rsid w:val="00DC6A24"/>
    <w:rsid w:val="00DE37A7"/>
    <w:rsid w:val="00DE7EED"/>
    <w:rsid w:val="00DF2E6A"/>
    <w:rsid w:val="00E12765"/>
    <w:rsid w:val="00E230F7"/>
    <w:rsid w:val="00E94483"/>
    <w:rsid w:val="00EA6A9D"/>
    <w:rsid w:val="00ED348C"/>
    <w:rsid w:val="00ED54FC"/>
    <w:rsid w:val="00ED6134"/>
    <w:rsid w:val="00F168C6"/>
    <w:rsid w:val="00F864E4"/>
    <w:rsid w:val="00F913F2"/>
    <w:rsid w:val="00F938D9"/>
    <w:rsid w:val="00F96514"/>
    <w:rsid w:val="00FA3054"/>
    <w:rsid w:val="00FD1E9D"/>
    <w:rsid w:val="00FD5AF0"/>
    <w:rsid w:val="00FD79CF"/>
    <w:rsid w:val="00FF52AC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AAB"/>
  <w15:chartTrackingRefBased/>
  <w15:docId w15:val="{6D4B2F07-3AFE-44F4-9492-4B9034DB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993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95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248</TotalTime>
  <Pages>26</Pages>
  <Words>4014</Words>
  <Characters>22885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24</cp:revision>
  <cp:lastPrinted>2018-12-02T00:58:00Z</cp:lastPrinted>
  <dcterms:created xsi:type="dcterms:W3CDTF">2018-10-02T22:23:00Z</dcterms:created>
  <dcterms:modified xsi:type="dcterms:W3CDTF">2019-04-06T00:12:00Z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