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2EAD" w14:textId="66A97E1C" w:rsidR="00201D8A" w:rsidRPr="00201D8A" w:rsidRDefault="00201D8A" w:rsidP="00201D8A">
      <w:pPr>
        <w:rPr>
          <w:rFonts w:eastAsia="Times New Roman" w:cstheme="minorHAnsi"/>
        </w:rPr>
      </w:pPr>
      <w:r w:rsidRPr="00201D8A">
        <w:rPr>
          <w:rFonts w:eastAsia="Times New Roman" w:cstheme="minorHAnsi"/>
        </w:rPr>
        <w:t xml:space="preserve">Fred Beckey climbed in 23 US states, </w:t>
      </w:r>
      <w:r w:rsidR="00F42D43">
        <w:rPr>
          <w:rFonts w:eastAsia="Times New Roman" w:cstheme="minorHAnsi"/>
        </w:rPr>
        <w:t>two</w:t>
      </w:r>
      <w:r w:rsidRPr="00201D8A">
        <w:rPr>
          <w:rFonts w:eastAsia="Times New Roman" w:cstheme="minorHAnsi"/>
        </w:rPr>
        <w:t xml:space="preserve"> Canadian provinces and one territory. He climbed in </w:t>
      </w:r>
      <w:r w:rsidR="00F42D43">
        <w:rPr>
          <w:rFonts w:eastAsia="Times New Roman" w:cstheme="minorHAnsi"/>
        </w:rPr>
        <w:t>ten</w:t>
      </w:r>
      <w:r w:rsidRPr="00201D8A">
        <w:rPr>
          <w:rFonts w:eastAsia="Times New Roman" w:cstheme="minorHAnsi"/>
        </w:rPr>
        <w:t xml:space="preserve"> other countries. </w:t>
      </w:r>
    </w:p>
    <w:p w14:paraId="002C714D" w14:textId="77777777" w:rsidR="00201D8A" w:rsidRPr="00201D8A" w:rsidRDefault="00201D8A" w:rsidP="00201D8A">
      <w:pPr>
        <w:rPr>
          <w:rFonts w:eastAsia="Times New Roman" w:cstheme="minorHAnsi"/>
        </w:rPr>
      </w:pPr>
    </w:p>
    <w:p w14:paraId="44035144" w14:textId="6B0CBE4F" w:rsidR="00201D8A" w:rsidRPr="00201D8A" w:rsidRDefault="00201D8A" w:rsidP="00201D8A">
      <w:pPr>
        <w:rPr>
          <w:rFonts w:eastAsia="Times New Roman" w:cstheme="minorHAnsi"/>
        </w:rPr>
      </w:pPr>
      <w:r w:rsidRPr="00201D8A">
        <w:rPr>
          <w:rFonts w:eastAsia="Times New Roman" w:cstheme="minorHAnsi"/>
        </w:rPr>
        <w:t xml:space="preserve">The following tables list the states, provinces or country with </w:t>
      </w:r>
      <w:r w:rsidR="00F42D43">
        <w:rPr>
          <w:rFonts w:eastAsia="Times New Roman" w:cstheme="minorHAnsi"/>
        </w:rPr>
        <w:t>18</w:t>
      </w:r>
      <w:r w:rsidRPr="00201D8A">
        <w:rPr>
          <w:rFonts w:eastAsia="Times New Roman" w:cstheme="minorHAnsi"/>
        </w:rPr>
        <w:t xml:space="preserve"> or more climbs attempted by Fred Beckey.</w:t>
      </w:r>
    </w:p>
    <w:p w14:paraId="4E5183AE" w14:textId="77777777" w:rsidR="00201D8A" w:rsidRPr="00201D8A" w:rsidRDefault="00201D8A" w:rsidP="00201D8A">
      <w:pPr>
        <w:rPr>
          <w:rFonts w:eastAsia="Times New Roman" w:cstheme="minorHAnsi"/>
        </w:rPr>
      </w:pPr>
    </w:p>
    <w:p w14:paraId="28359A9B" w14:textId="58E1AB71" w:rsidR="00201D8A" w:rsidRPr="00201D8A" w:rsidRDefault="00201D8A" w:rsidP="00201D8A">
      <w:pPr>
        <w:rPr>
          <w:rFonts w:eastAsia="Times New Roman" w:cstheme="minorHAnsi"/>
        </w:rPr>
      </w:pPr>
      <w:r w:rsidRPr="00201D8A">
        <w:rPr>
          <w:rFonts w:eastAsia="Times New Roman" w:cstheme="minorHAnsi"/>
        </w:rPr>
        <w:t>The first table is a numerical list</w:t>
      </w:r>
      <w:r>
        <w:rPr>
          <w:rFonts w:eastAsia="Times New Roman" w:cstheme="minorHAnsi"/>
        </w:rPr>
        <w:t xml:space="preserve"> </w:t>
      </w:r>
      <w:r w:rsidR="00F42D43">
        <w:rPr>
          <w:rFonts w:eastAsia="Times New Roman" w:cstheme="minorHAnsi"/>
        </w:rPr>
        <w:t>o</w:t>
      </w:r>
      <w:r>
        <w:rPr>
          <w:rFonts w:eastAsia="Times New Roman" w:cstheme="minorHAnsi"/>
        </w:rPr>
        <w:t>f where he climbed most often, his successes and failures, along with the number of first ascents, new routes and first winter ascents.</w:t>
      </w:r>
    </w:p>
    <w:p w14:paraId="2B78F178" w14:textId="77777777" w:rsidR="00201D8A" w:rsidRPr="00201D8A" w:rsidRDefault="00201D8A" w:rsidP="00201D8A">
      <w:pPr>
        <w:rPr>
          <w:rFonts w:eastAsia="Times New Roman" w:cstheme="minorHAnsi"/>
        </w:rPr>
      </w:pPr>
    </w:p>
    <w:p w14:paraId="59D4552B" w14:textId="77777777" w:rsidR="00201D8A" w:rsidRPr="00201D8A" w:rsidRDefault="00201D8A" w:rsidP="00201D8A">
      <w:pPr>
        <w:rPr>
          <w:rFonts w:eastAsia="Times New Roman" w:cstheme="minorHAnsi"/>
        </w:rPr>
      </w:pP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082"/>
        <w:gridCol w:w="1232"/>
        <w:gridCol w:w="763"/>
        <w:gridCol w:w="873"/>
        <w:gridCol w:w="764"/>
        <w:gridCol w:w="853"/>
        <w:gridCol w:w="826"/>
        <w:gridCol w:w="826"/>
      </w:tblGrid>
      <w:tr w:rsidR="00201D8A" w:rsidRPr="00201D8A" w14:paraId="6CDCE751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444E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State or Province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63926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Total Attempts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F36BE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Succeeded</w:t>
            </w:r>
          </w:p>
        </w:tc>
        <w:tc>
          <w:tcPr>
            <w:tcW w:w="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E6C0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Failed</w:t>
            </w:r>
          </w:p>
        </w:tc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25755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First Ascent (FA)</w:t>
            </w:r>
          </w:p>
        </w:tc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DCF9BE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New Route (NR)</w:t>
            </w: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5F21F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First Winter Ascent (FWA)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6721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Alpine Climbs (Alp)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3CC9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Rock Climbs (RC)</w:t>
            </w:r>
          </w:p>
        </w:tc>
      </w:tr>
      <w:tr w:rsidR="00201D8A" w:rsidRPr="00201D8A" w14:paraId="5D73A2F8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2F12E" w14:textId="77777777" w:rsidR="00201D8A" w:rsidRPr="00621003" w:rsidRDefault="00201D8A" w:rsidP="00201D8A">
            <w:pPr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Washington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0B5B23" w14:textId="22926E23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5</w:t>
            </w:r>
            <w:r w:rsidR="00B26021">
              <w:rPr>
                <w:rFonts w:eastAsia="Times New Roman" w:cstheme="minorHAnsi"/>
                <w:b/>
                <w:bCs/>
                <w:color w:val="FF0000"/>
              </w:rPr>
              <w:t>7</w:t>
            </w:r>
            <w:r w:rsidR="00C66F88">
              <w:rPr>
                <w:rFonts w:eastAsia="Times New Roman" w:cstheme="minorHAnsi"/>
                <w:b/>
                <w:bCs/>
                <w:color w:val="FF0000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41712" w14:textId="65292D46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5</w:t>
            </w:r>
            <w:r w:rsidR="00663A7C">
              <w:rPr>
                <w:rFonts w:eastAsia="Times New Roman" w:cstheme="minorHAnsi"/>
                <w:b/>
                <w:bCs/>
                <w:color w:val="FF0000"/>
              </w:rPr>
              <w:t>1</w:t>
            </w:r>
            <w:r w:rsidR="00B26021">
              <w:rPr>
                <w:rFonts w:eastAsia="Times New Roman" w:cstheme="minorHAnsi"/>
                <w:b/>
                <w:bCs/>
                <w:color w:val="FF0000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E5E0B5" w14:textId="6E34A024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</w:t>
            </w:r>
            <w:r w:rsidR="00C66F88">
              <w:rPr>
                <w:rFonts w:eastAsia="Times New Roman" w:cstheme="minorHAnsi"/>
              </w:rPr>
              <w:t>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EA716D" w14:textId="08650B54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14</w:t>
            </w:r>
            <w:r w:rsidR="00B26021">
              <w:rPr>
                <w:rFonts w:eastAsia="Times New Roman" w:cstheme="minorHAnsi"/>
                <w:b/>
                <w:bCs/>
                <w:color w:val="FF0000"/>
              </w:rPr>
              <w:t>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E04C5" w14:textId="1831FE2B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13</w:t>
            </w:r>
            <w:r w:rsidR="000E11C1">
              <w:rPr>
                <w:rFonts w:eastAsia="Times New Roman" w:cstheme="minorHAnsi"/>
                <w:b/>
                <w:bCs/>
                <w:color w:val="FF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9A673" w14:textId="0CE09546" w:rsidR="00201D8A" w:rsidRPr="001A35CD" w:rsidRDefault="001A35CD" w:rsidP="00201D8A">
            <w:pPr>
              <w:jc w:val="center"/>
              <w:rPr>
                <w:rFonts w:eastAsia="Times New Roman" w:cstheme="minorHAnsi"/>
                <w:b/>
              </w:rPr>
            </w:pPr>
            <w:r w:rsidRPr="001A35CD">
              <w:rPr>
                <w:rFonts w:eastAsia="Times New Roman" w:cstheme="minorHAnsi"/>
                <w:b/>
                <w:color w:val="FF0000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35C0D" w14:textId="6AE007CD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4</w:t>
            </w:r>
            <w:r w:rsidR="00B26021">
              <w:rPr>
                <w:rFonts w:eastAsia="Times New Roman" w:cstheme="minorHAnsi"/>
                <w:b/>
                <w:bCs/>
                <w:color w:val="FF0000"/>
              </w:rPr>
              <w:t>3</w:t>
            </w:r>
            <w:r w:rsidR="00C66F88">
              <w:rPr>
                <w:rFonts w:eastAsia="Times New Roman" w:cstheme="minorHAnsi"/>
                <w:b/>
                <w:bCs/>
                <w:color w:val="FF0000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2322" w14:textId="1AD34DA1" w:rsidR="00201D8A" w:rsidRPr="00B26021" w:rsidRDefault="00201D8A" w:rsidP="00201D8A">
            <w:pPr>
              <w:jc w:val="center"/>
              <w:rPr>
                <w:rFonts w:eastAsia="Times New Roman" w:cstheme="minorHAnsi"/>
                <w:b/>
                <w:color w:val="FF0000"/>
              </w:rPr>
            </w:pPr>
            <w:r w:rsidRPr="00B26021">
              <w:rPr>
                <w:rFonts w:eastAsia="Times New Roman" w:cstheme="minorHAnsi"/>
                <w:b/>
                <w:color w:val="FF0000"/>
              </w:rPr>
              <w:t>1</w:t>
            </w:r>
            <w:r w:rsidR="00B26021" w:rsidRPr="00B26021">
              <w:rPr>
                <w:rFonts w:eastAsia="Times New Roman" w:cstheme="minorHAnsi"/>
                <w:b/>
                <w:color w:val="FF0000"/>
              </w:rPr>
              <w:t>41</w:t>
            </w:r>
          </w:p>
        </w:tc>
      </w:tr>
      <w:tr w:rsidR="00201D8A" w:rsidRPr="00201D8A" w14:paraId="411F576D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FF935" w14:textId="77777777" w:rsidR="00201D8A" w:rsidRPr="00621003" w:rsidRDefault="00201D8A" w:rsidP="00201D8A">
            <w:pPr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California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483C6D" w14:textId="62F6F363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24</w:t>
            </w:r>
            <w:r w:rsidR="006C53FC">
              <w:rPr>
                <w:rFonts w:eastAsia="Times New Roman" w:cstheme="minorHAnsi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2D0BB" w14:textId="2ED30EAD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  <w:r w:rsidR="006C53FC">
              <w:rPr>
                <w:rFonts w:eastAsia="Times New Roman" w:cstheme="minorHAnsi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4E5314" w14:textId="07344D19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  <w:r w:rsidR="00B06774">
              <w:rPr>
                <w:rFonts w:eastAsia="Times New Roman" w:cstheme="minorHAnsi"/>
              </w:rPr>
              <w:t>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D5E22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1113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E1CCF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40306" w14:textId="613A9675" w:rsidR="00201D8A" w:rsidRPr="000164DC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164DC">
              <w:rPr>
                <w:rFonts w:eastAsia="Times New Roman" w:cstheme="minorHAnsi"/>
              </w:rPr>
              <w:t>10</w:t>
            </w:r>
            <w:r w:rsidR="00B06774">
              <w:rPr>
                <w:rFonts w:eastAsia="Times New Roman" w:cstheme="minorHAnsi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4BE24" w14:textId="63CAF8A4" w:rsidR="00201D8A" w:rsidRPr="00B26021" w:rsidRDefault="00201D8A" w:rsidP="00201D8A">
            <w:pPr>
              <w:jc w:val="center"/>
              <w:rPr>
                <w:rFonts w:eastAsia="Times New Roman" w:cstheme="minorHAnsi"/>
                <w:color w:val="FF0000"/>
              </w:rPr>
            </w:pPr>
            <w:r w:rsidRPr="00B26021">
              <w:rPr>
                <w:rFonts w:eastAsia="Times New Roman" w:cstheme="minorHAnsi"/>
                <w:color w:val="000000" w:themeColor="text1"/>
              </w:rPr>
              <w:t>1</w:t>
            </w:r>
            <w:r w:rsidR="006C53FC" w:rsidRPr="00B26021">
              <w:rPr>
                <w:rFonts w:eastAsia="Times New Roman" w:cstheme="minorHAnsi"/>
                <w:color w:val="000000" w:themeColor="text1"/>
              </w:rPr>
              <w:t>40</w:t>
            </w:r>
          </w:p>
        </w:tc>
      </w:tr>
      <w:tr w:rsidR="00201D8A" w:rsidRPr="00201D8A" w14:paraId="3EC0D9D9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9BD3F" w14:textId="77777777" w:rsidR="00201D8A" w:rsidRPr="00621003" w:rsidRDefault="00201D8A" w:rsidP="00201D8A">
            <w:pPr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British Columbia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E131E" w14:textId="0D82DFAA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  <w:r w:rsidR="00E41E05">
              <w:rPr>
                <w:rFonts w:eastAsia="Times New Roman" w:cstheme="minorHAnsi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0620D" w14:textId="00494941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  <w:r w:rsidR="00E41E05">
              <w:rPr>
                <w:rFonts w:eastAsia="Times New Roman" w:cstheme="minorHAnsi"/>
              </w:rPr>
              <w:t>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E8C2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79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47311" w14:textId="48971396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  <w:r w:rsidR="00615A71">
              <w:rPr>
                <w:rFonts w:eastAsia="Times New Roman" w:cstheme="minorHAnsi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F090D" w14:textId="6B5F2E4A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7</w:t>
            </w:r>
            <w:r w:rsidR="00615A71">
              <w:rPr>
                <w:rFonts w:eastAsia="Times New Roman" w:cstheme="minorHAnsi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023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04D7F" w14:textId="103C1B40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20</w:t>
            </w:r>
            <w:r w:rsidR="00E41E05">
              <w:rPr>
                <w:rFonts w:eastAsia="Times New Roman" w:cstheme="minorHAnsi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DB5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35</w:t>
            </w:r>
          </w:p>
        </w:tc>
      </w:tr>
      <w:tr w:rsidR="00201D8A" w:rsidRPr="00201D8A" w14:paraId="08B31DF2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21E9F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Wyoming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0D637F" w14:textId="0259E913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10</w:t>
            </w:r>
            <w:r w:rsidR="008A4E43">
              <w:rPr>
                <w:rFonts w:eastAsia="Times New Roman" w:cstheme="minorHAnsi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EDFA5" w14:textId="51428F99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9</w:t>
            </w:r>
            <w:r w:rsidR="008A4E43">
              <w:rPr>
                <w:rFonts w:eastAsia="Times New Roman" w:cstheme="minorHAnsi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694F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4E4B6E" w14:textId="66F7C442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  <w:r w:rsidR="00615A71">
              <w:rPr>
                <w:rFonts w:eastAsia="Times New Roman" w:cstheme="minorHAnsi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0AA87" w14:textId="585F8F8C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</w:t>
            </w:r>
            <w:r w:rsidR="00615A71">
              <w:rPr>
                <w:rFonts w:eastAsia="Times New Roman" w:cstheme="minorHAnsi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AE8A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BAF20" w14:textId="6ABD58E9" w:rsidR="00201D8A" w:rsidRPr="00201D8A" w:rsidRDefault="00AD3811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  <w:r w:rsidR="008A4E43">
              <w:rPr>
                <w:rFonts w:eastAsia="Times New Roman" w:cstheme="minorHAnsi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267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</w:p>
        </w:tc>
      </w:tr>
      <w:tr w:rsidR="00201D8A" w:rsidRPr="00201D8A" w14:paraId="473A944C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0778C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Alaska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471D42" w14:textId="775EC43D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</w:t>
            </w:r>
            <w:r w:rsidR="00284604">
              <w:rPr>
                <w:rFonts w:eastAsia="Times New Roman" w:cstheme="minorHAnsi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A604B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CE5B3" w14:textId="581BCFF6" w:rsidR="00201D8A" w:rsidRPr="00201D8A" w:rsidRDefault="00284604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54F6AB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7D4AB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64FBB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87D5" w14:textId="069486CC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</w:t>
            </w:r>
            <w:r w:rsidR="00284604">
              <w:rPr>
                <w:rFonts w:eastAsia="Times New Roman" w:cstheme="minorHAnsi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0DA7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</w:tr>
      <w:tr w:rsidR="00201D8A" w:rsidRPr="00201D8A" w14:paraId="4C7C57E9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80BDD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Utah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BF87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15F9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FA708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7B2E0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96147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BF1F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DAD2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7BA5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33</w:t>
            </w:r>
          </w:p>
        </w:tc>
      </w:tr>
      <w:tr w:rsidR="00201D8A" w:rsidRPr="00201D8A" w14:paraId="44B4EC82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55FDB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Alberta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B4912" w14:textId="3AB263DB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  <w:r w:rsidR="008411EE">
              <w:rPr>
                <w:rFonts w:eastAsia="Times New Roman" w:cstheme="minorHAnsi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AF22AF" w14:textId="6A191F42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  <w:r w:rsidR="008411EE">
              <w:rPr>
                <w:rFonts w:eastAsia="Times New Roman" w:cstheme="minorHAnsi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28A09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65BD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E993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8460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B2F766" w14:textId="4DFF1940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  <w:r w:rsidR="008411EE">
              <w:rPr>
                <w:rFonts w:eastAsia="Times New Roman" w:cstheme="minorHAnsi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9C5C5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</w:tr>
      <w:tr w:rsidR="00201D8A" w:rsidRPr="00201D8A" w14:paraId="356E3619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21E2D" w14:textId="77777777" w:rsidR="00201D8A" w:rsidRPr="00621003" w:rsidRDefault="00201D8A" w:rsidP="00201D8A">
            <w:pPr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Idaho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C9437" w14:textId="16724CD1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  <w:r w:rsidR="00B06774">
              <w:rPr>
                <w:rFonts w:eastAsia="Times New Roman" w:cstheme="minorHAnsi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EE329" w14:textId="39E27062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  <w:r w:rsidR="00B06774">
              <w:rPr>
                <w:rFonts w:eastAsia="Times New Roman" w:cstheme="minorHAnsi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1D8C4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9BB80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04A9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B54D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D4B40" w14:textId="3157B972" w:rsidR="00201D8A" w:rsidRPr="00201D8A" w:rsidRDefault="00B06774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AEE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</w:p>
        </w:tc>
      </w:tr>
      <w:tr w:rsidR="00E41E05" w:rsidRPr="00201D8A" w14:paraId="779F4C80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CE915" w14:textId="77777777" w:rsidR="00E41E05" w:rsidRPr="00621003" w:rsidRDefault="00E41E05" w:rsidP="00397B20">
            <w:pPr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Colorado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6BFAB" w14:textId="20BB3B14" w:rsidR="00E41E05" w:rsidRPr="00201D8A" w:rsidRDefault="00742B87" w:rsidP="00397B2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3D251" w14:textId="5A3ACA0E" w:rsidR="00E41E05" w:rsidRPr="00201D8A" w:rsidRDefault="00742B87" w:rsidP="00397B2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86D68" w14:textId="77777777" w:rsidR="00E41E05" w:rsidRPr="00201D8A" w:rsidRDefault="00E41E05" w:rsidP="00397B2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9EB8C" w14:textId="77777777" w:rsidR="00E41E05" w:rsidRPr="00201D8A" w:rsidRDefault="00E41E05" w:rsidP="00397B20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E3F9C" w14:textId="77777777" w:rsidR="00E41E05" w:rsidRPr="00201D8A" w:rsidRDefault="00E41E05" w:rsidP="00397B2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3722" w14:textId="77777777" w:rsidR="00E41E05" w:rsidRPr="00201D8A" w:rsidRDefault="00E41E05" w:rsidP="00397B20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F1008" w14:textId="22C688FD" w:rsidR="00E41E05" w:rsidRPr="00201D8A" w:rsidRDefault="00E41E05" w:rsidP="00397B20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  <w:r w:rsidR="00511CF6">
              <w:rPr>
                <w:rFonts w:eastAsia="Times New Roman" w:cstheme="minorHAnsi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6E657" w14:textId="31538B36" w:rsidR="00E41E05" w:rsidRPr="00201D8A" w:rsidRDefault="001F7E57" w:rsidP="00397B2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</w:tr>
      <w:tr w:rsidR="00201D8A" w:rsidRPr="00201D8A" w14:paraId="1077006D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E2BAE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Mexico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EA0CF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BDC9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79AFC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59F385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025B5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7C4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7C5F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146B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19</w:t>
            </w:r>
          </w:p>
        </w:tc>
      </w:tr>
      <w:tr w:rsidR="00201D8A" w:rsidRPr="00201D8A" w14:paraId="367D410C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807E0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Arizona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32FF4D" w14:textId="3B0FC62F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  <w:r w:rsidR="007E7287">
              <w:rPr>
                <w:rFonts w:eastAsia="Times New Roman" w:cstheme="minorHAnsi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F5F5" w14:textId="24452782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  <w:r w:rsidR="007E7287">
              <w:rPr>
                <w:rFonts w:eastAsia="Times New Roman" w:cstheme="minorHAnsi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0685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F64C9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3A600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4490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157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39B2" w14:textId="1F104C80" w:rsidR="00201D8A" w:rsidRPr="00201D8A" w:rsidRDefault="007E7287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</w:tr>
      <w:tr w:rsidR="00201D8A" w:rsidRPr="00201D8A" w14:paraId="689818BC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4B725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Oregon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2C335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7AE0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FB4FF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80E1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0CA1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B07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C1F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3A4D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10</w:t>
            </w:r>
          </w:p>
        </w:tc>
      </w:tr>
      <w:tr w:rsidR="00201D8A" w:rsidRPr="00201D8A" w14:paraId="5253B6A7" w14:textId="77777777" w:rsidTr="00E41E05"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9C076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Nevada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593260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E7FF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B0009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12B2B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EC982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54E7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F83E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3B42B" w14:textId="36CB83C4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  <w:r w:rsidR="000E11C1">
              <w:rPr>
                <w:rFonts w:eastAsia="Times New Roman" w:cstheme="minorHAnsi"/>
              </w:rPr>
              <w:t>6</w:t>
            </w:r>
          </w:p>
        </w:tc>
      </w:tr>
    </w:tbl>
    <w:p w14:paraId="7093071F" w14:textId="77777777" w:rsidR="00201D8A" w:rsidRPr="00201D8A" w:rsidRDefault="00201D8A" w:rsidP="00201D8A">
      <w:pPr>
        <w:rPr>
          <w:rFonts w:eastAsia="Times New Roman" w:cstheme="minorHAnsi"/>
        </w:rPr>
      </w:pPr>
    </w:p>
    <w:p w14:paraId="6C3546DE" w14:textId="77777777" w:rsidR="00201D8A" w:rsidRDefault="00201D8A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53852406" w14:textId="096B15F0" w:rsidR="00201D8A" w:rsidRPr="00201D8A" w:rsidRDefault="00201D8A" w:rsidP="00201D8A">
      <w:pPr>
        <w:rPr>
          <w:rFonts w:eastAsia="Times New Roman" w:cstheme="minorHAnsi"/>
        </w:rPr>
      </w:pPr>
      <w:r w:rsidRPr="00201D8A">
        <w:rPr>
          <w:rFonts w:eastAsia="Times New Roman" w:cstheme="minorHAnsi"/>
        </w:rPr>
        <w:lastRenderedPageBreak/>
        <w:t>The second table presents data on a percentage basis.</w:t>
      </w:r>
    </w:p>
    <w:p w14:paraId="35C3EC72" w14:textId="77777777" w:rsidR="00201D8A" w:rsidRPr="00201D8A" w:rsidRDefault="00201D8A" w:rsidP="00201D8A">
      <w:pPr>
        <w:rPr>
          <w:rFonts w:eastAsia="Times New Roman" w:cstheme="minorHAnsi"/>
        </w:rPr>
      </w:pPr>
    </w:p>
    <w:p w14:paraId="3852AB54" w14:textId="77777777" w:rsidR="00201D8A" w:rsidRPr="00201D8A" w:rsidRDefault="00201D8A" w:rsidP="00201D8A">
      <w:pPr>
        <w:rPr>
          <w:rFonts w:eastAsia="Times New Roman" w:cstheme="minorHAnsi"/>
        </w:rPr>
      </w:pPr>
      <w:r w:rsidRPr="00201D8A">
        <w:rPr>
          <w:rFonts w:eastAsia="Times New Roman" w:cstheme="minorHAnsi"/>
        </w:rPr>
        <w:t>I don’t assign a lot of importance to the success rate percentage, because it is so difficult to account for failed attempts. It is just human nature, to not submit a trip report about a failed summit or route attempt.</w:t>
      </w:r>
    </w:p>
    <w:p w14:paraId="56838E28" w14:textId="77777777" w:rsidR="00201D8A" w:rsidRPr="00201D8A" w:rsidRDefault="00201D8A" w:rsidP="00201D8A">
      <w:pPr>
        <w:rPr>
          <w:rFonts w:eastAsia="Times New Roman" w:cstheme="minorHAnsi"/>
        </w:rPr>
      </w:pPr>
    </w:p>
    <w:p w14:paraId="0FF169CE" w14:textId="77777777" w:rsidR="00201D8A" w:rsidRPr="00201D8A" w:rsidRDefault="00201D8A" w:rsidP="00201D8A">
      <w:pPr>
        <w:rPr>
          <w:rFonts w:eastAsia="Times New Roman" w:cstheme="minorHAnsi"/>
        </w:rPr>
      </w:pPr>
      <w:r w:rsidRPr="00201D8A">
        <w:rPr>
          <w:rFonts w:eastAsia="Times New Roman" w:cstheme="minorHAnsi"/>
        </w:rPr>
        <w:t>I found unsuccessful attempts mentioned in a couple of ways in trip reports. After successfully reaching the summit of a peak, prior failures would be mentioned in passing. Or if Fred was on a long expedition with multiple peaks on the agenda, in those cases failed attempts would be mentioned. Beckey’s climbing diary sometimes mentions an unsuccessful attempt too.</w:t>
      </w:r>
    </w:p>
    <w:p w14:paraId="3B74AC13" w14:textId="77777777" w:rsidR="00201D8A" w:rsidRPr="00201D8A" w:rsidRDefault="00201D8A" w:rsidP="00201D8A">
      <w:pPr>
        <w:rPr>
          <w:rFonts w:eastAsia="Times New Roman" w:cstheme="minorHAnsi"/>
        </w:rPr>
      </w:pPr>
    </w:p>
    <w:p w14:paraId="05FA1D23" w14:textId="77777777" w:rsidR="00201D8A" w:rsidRPr="00201D8A" w:rsidRDefault="00201D8A" w:rsidP="00201D8A">
      <w:pPr>
        <w:rPr>
          <w:rFonts w:eastAsia="Times New Roman" w:cstheme="minorHAnsi"/>
        </w:rPr>
      </w:pP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978"/>
        <w:gridCol w:w="1148"/>
        <w:gridCol w:w="1148"/>
        <w:gridCol w:w="1396"/>
        <w:gridCol w:w="1396"/>
        <w:gridCol w:w="1661"/>
      </w:tblGrid>
      <w:tr w:rsidR="00201D8A" w:rsidRPr="00201D8A" w14:paraId="2C99876E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3C7F16" w14:textId="418794FA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 xml:space="preserve">State, Province or </w:t>
            </w:r>
            <w:r>
              <w:rPr>
                <w:rFonts w:eastAsia="Times New Roman" w:cstheme="minorHAnsi"/>
                <w:b/>
                <w:bCs/>
              </w:rPr>
              <w:t>C</w:t>
            </w:r>
            <w:r w:rsidRPr="00201D8A">
              <w:rPr>
                <w:rFonts w:eastAsia="Times New Roman" w:cstheme="minorHAnsi"/>
                <w:b/>
                <w:bCs/>
              </w:rPr>
              <w:t>ountry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E451C0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Success Rate %</w:t>
            </w: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0F5A9" w14:textId="1C41D2AD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The State's, Province's or Country's First Ascent % of Total First Ascents (2</w:t>
            </w:r>
            <w:r w:rsidR="009603ED">
              <w:rPr>
                <w:rFonts w:eastAsia="Times New Roman" w:cstheme="minorHAnsi"/>
                <w:b/>
                <w:bCs/>
              </w:rPr>
              <w:t>6</w:t>
            </w:r>
            <w:r w:rsidR="00615A71">
              <w:rPr>
                <w:rFonts w:eastAsia="Times New Roman" w:cstheme="minorHAnsi"/>
                <w:b/>
                <w:bCs/>
              </w:rPr>
              <w:t>0</w:t>
            </w:r>
            <w:r w:rsidRPr="00201D8A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D361B" w14:textId="2C3CC56F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The State's, Province's or Country's New Route % of Total New Routes (38</w:t>
            </w:r>
            <w:r w:rsidR="00615A71">
              <w:rPr>
                <w:rFonts w:eastAsia="Times New Roman" w:cstheme="minorHAnsi"/>
                <w:b/>
                <w:bCs/>
              </w:rPr>
              <w:t>3</w:t>
            </w:r>
            <w:r w:rsidRPr="00201D8A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157E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% of successful climbs in State, Province or Country which were a First Ascent</w:t>
            </w:r>
          </w:p>
        </w:tc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E59481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% of successful climbs in State, Province or Country which were a New Route</w:t>
            </w:r>
          </w:p>
        </w:tc>
        <w:tc>
          <w:tcPr>
            <w:tcW w:w="1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EE80F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% of successful climbs in State, Province or Country, which were a combination of a First Ascent, New Route or First Winter Ascent</w:t>
            </w:r>
          </w:p>
        </w:tc>
      </w:tr>
      <w:tr w:rsidR="00201D8A" w:rsidRPr="00201D8A" w14:paraId="1E064B0F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D43BB" w14:textId="77777777" w:rsidR="00201D8A" w:rsidRPr="001A35CD" w:rsidRDefault="00201D8A" w:rsidP="00201D8A">
            <w:pPr>
              <w:rPr>
                <w:rFonts w:eastAsia="Times New Roman" w:cstheme="minorHAnsi"/>
              </w:rPr>
            </w:pPr>
            <w:r w:rsidRPr="001A35CD">
              <w:rPr>
                <w:rFonts w:eastAsia="Times New Roman" w:cstheme="minorHAnsi"/>
              </w:rPr>
              <w:t>Washington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4C1C52" w14:textId="7CA035AA" w:rsidR="00201D8A" w:rsidRPr="001A35CD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1A35CD">
              <w:rPr>
                <w:rFonts w:eastAsia="Times New Roman" w:cstheme="minorHAnsi"/>
              </w:rPr>
              <w:t>90.</w:t>
            </w:r>
            <w:r w:rsidR="00C66F88">
              <w:rPr>
                <w:rFonts w:eastAsia="Times New Roman" w:cstheme="minorHAnsi"/>
              </w:rPr>
              <w:t>1</w:t>
            </w:r>
            <w:r w:rsidRPr="001A35CD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E76941" w14:textId="5FF40075" w:rsidR="00201D8A" w:rsidRPr="001A35CD" w:rsidRDefault="00201D8A" w:rsidP="00201D8A">
            <w:pPr>
              <w:jc w:val="center"/>
              <w:rPr>
                <w:rFonts w:eastAsia="Times New Roman" w:cstheme="minorHAnsi"/>
                <w:color w:val="FF0000"/>
              </w:rPr>
            </w:pPr>
            <w:r w:rsidRPr="001A35CD">
              <w:rPr>
                <w:rFonts w:eastAsia="Times New Roman" w:cstheme="minorHAnsi"/>
                <w:b/>
                <w:bCs/>
                <w:color w:val="FF0000"/>
              </w:rPr>
              <w:t>5</w:t>
            </w:r>
            <w:r w:rsidR="00CB0A92">
              <w:rPr>
                <w:rFonts w:eastAsia="Times New Roman" w:cstheme="minorHAnsi"/>
                <w:b/>
                <w:bCs/>
                <w:color w:val="FF0000"/>
              </w:rPr>
              <w:t>7</w:t>
            </w:r>
            <w:r w:rsidRPr="001A35CD">
              <w:rPr>
                <w:rFonts w:eastAsia="Times New Roman" w:cstheme="minorHAnsi"/>
                <w:b/>
                <w:bCs/>
                <w:color w:val="FF0000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BDB8EF" w14:textId="56F04710" w:rsidR="00201D8A" w:rsidRPr="001A35CD" w:rsidRDefault="00201D8A" w:rsidP="00201D8A">
            <w:pPr>
              <w:jc w:val="center"/>
              <w:rPr>
                <w:rFonts w:eastAsia="Times New Roman" w:cstheme="minorHAnsi"/>
                <w:color w:val="FF0000"/>
              </w:rPr>
            </w:pPr>
            <w:r w:rsidRPr="001A35CD">
              <w:rPr>
                <w:rFonts w:eastAsia="Times New Roman" w:cstheme="minorHAnsi"/>
                <w:b/>
                <w:bCs/>
                <w:color w:val="FF0000"/>
              </w:rPr>
              <w:t>3</w:t>
            </w:r>
            <w:r w:rsidR="00CB0A92">
              <w:rPr>
                <w:rFonts w:eastAsia="Times New Roman" w:cstheme="minorHAnsi"/>
                <w:b/>
                <w:bCs/>
                <w:color w:val="FF0000"/>
              </w:rPr>
              <w:t>4</w:t>
            </w:r>
            <w:r w:rsidRPr="001A35CD">
              <w:rPr>
                <w:rFonts w:eastAsia="Times New Roman" w:cstheme="minorHAnsi"/>
                <w:b/>
                <w:bCs/>
                <w:color w:val="FF0000"/>
              </w:rPr>
              <w:t>.</w:t>
            </w:r>
            <w:r w:rsidR="00CB0A92">
              <w:rPr>
                <w:rFonts w:eastAsia="Times New Roman" w:cstheme="minorHAnsi"/>
                <w:b/>
                <w:bCs/>
                <w:color w:val="FF0000"/>
              </w:rPr>
              <w:t>9</w:t>
            </w:r>
            <w:r w:rsidRPr="001A35CD">
              <w:rPr>
                <w:rFonts w:eastAsia="Times New Roman" w:cstheme="minorHAnsi"/>
                <w:b/>
                <w:bCs/>
                <w:color w:val="FF0000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C65E4" w14:textId="77F4C498" w:rsidR="00201D8A" w:rsidRPr="001A35CD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1A35CD">
              <w:rPr>
                <w:rFonts w:eastAsia="Times New Roman" w:cstheme="minorHAnsi"/>
              </w:rPr>
              <w:t>28.</w:t>
            </w:r>
            <w:r w:rsidR="00B26021">
              <w:rPr>
                <w:rFonts w:eastAsia="Times New Roman" w:cstheme="minorHAnsi"/>
              </w:rPr>
              <w:t>7</w:t>
            </w:r>
            <w:r w:rsidRPr="001A35CD">
              <w:rPr>
                <w:rFonts w:eastAsia="Times New Roman" w:cstheme="minorHAnsi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DB717" w14:textId="7A1B2E14" w:rsidR="00201D8A" w:rsidRPr="001A35CD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1A35CD">
              <w:rPr>
                <w:rFonts w:eastAsia="Times New Roman" w:cstheme="minorHAnsi"/>
              </w:rPr>
              <w:t>26.</w:t>
            </w:r>
            <w:r w:rsidR="000E11C1">
              <w:rPr>
                <w:rFonts w:eastAsia="Times New Roman" w:cstheme="minorHAnsi"/>
              </w:rPr>
              <w:t>1</w:t>
            </w:r>
            <w:r w:rsidRPr="001A35CD">
              <w:rPr>
                <w:rFonts w:eastAsia="Times New Roman" w:cstheme="minorHAnsi"/>
              </w:rPr>
              <w:t>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5D057" w14:textId="65FE3630" w:rsidR="00201D8A" w:rsidRPr="001A35CD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1A35CD">
              <w:rPr>
                <w:rFonts w:eastAsia="Times New Roman" w:cstheme="minorHAnsi"/>
              </w:rPr>
              <w:t>5</w:t>
            </w:r>
            <w:r w:rsidR="000E11C1">
              <w:rPr>
                <w:rFonts w:eastAsia="Times New Roman" w:cstheme="minorHAnsi"/>
              </w:rPr>
              <w:t>6</w:t>
            </w:r>
            <w:r w:rsidRPr="001A35CD">
              <w:rPr>
                <w:rFonts w:eastAsia="Times New Roman" w:cstheme="minorHAnsi"/>
              </w:rPr>
              <w:t>.</w:t>
            </w:r>
            <w:r w:rsidR="00B26021">
              <w:rPr>
                <w:rFonts w:eastAsia="Times New Roman" w:cstheme="minorHAnsi"/>
              </w:rPr>
              <w:t>4</w:t>
            </w:r>
            <w:r w:rsidRPr="001A35CD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77583FE6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A53CA" w14:textId="77777777" w:rsidR="00201D8A" w:rsidRPr="001A35CD" w:rsidRDefault="00201D8A" w:rsidP="00201D8A">
            <w:pPr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California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D6850" w14:textId="330D727D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85.</w:t>
            </w:r>
            <w:r w:rsidR="006C53FC">
              <w:rPr>
                <w:rFonts w:eastAsia="Times New Roman" w:cstheme="minorHAnsi"/>
                <w:color w:val="000000" w:themeColor="text1"/>
              </w:rPr>
              <w:t>4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7AFB1" w14:textId="530E1AFC" w:rsidR="00201D8A" w:rsidRPr="00B26021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6.</w:t>
            </w:r>
            <w:r w:rsidR="00CB0A92">
              <w:rPr>
                <w:rFonts w:eastAsia="Times New Roman" w:cstheme="minorHAnsi"/>
              </w:rPr>
              <w:t>2</w:t>
            </w:r>
            <w:r w:rsidRPr="007F44F3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BB8A0" w14:textId="081657DA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18.</w:t>
            </w:r>
            <w:r w:rsidR="00CB0A92">
              <w:rPr>
                <w:rFonts w:eastAsia="Times New Roman" w:cstheme="minorHAnsi"/>
                <w:color w:val="000000" w:themeColor="text1"/>
              </w:rPr>
              <w:t>8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682C1" w14:textId="28142547" w:rsidR="00201D8A" w:rsidRPr="001A35CD" w:rsidRDefault="006C53FC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7.6</w:t>
            </w:r>
            <w:r w:rsidR="00201D8A"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2FB89" w14:textId="60DF1436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34.</w:t>
            </w:r>
            <w:r w:rsidR="006C53FC">
              <w:rPr>
                <w:rFonts w:eastAsia="Times New Roman" w:cstheme="minorHAnsi"/>
                <w:color w:val="000000" w:themeColor="text1"/>
              </w:rPr>
              <w:t>1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86CF1" w14:textId="3E86ABD8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4</w:t>
            </w:r>
            <w:r w:rsidR="000164DC" w:rsidRPr="001A35CD">
              <w:rPr>
                <w:rFonts w:eastAsia="Times New Roman" w:cstheme="minorHAnsi"/>
                <w:color w:val="000000" w:themeColor="text1"/>
              </w:rPr>
              <w:t>2</w:t>
            </w:r>
            <w:r w:rsidRPr="001A35CD">
              <w:rPr>
                <w:rFonts w:eastAsia="Times New Roman" w:cstheme="minorHAnsi"/>
                <w:color w:val="000000" w:themeColor="text1"/>
              </w:rPr>
              <w:t>.</w:t>
            </w:r>
            <w:r w:rsidR="006C53FC">
              <w:rPr>
                <w:rFonts w:eastAsia="Times New Roman" w:cstheme="minorHAnsi"/>
                <w:color w:val="000000" w:themeColor="text1"/>
              </w:rPr>
              <w:t>2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</w:tr>
      <w:tr w:rsidR="00201D8A" w:rsidRPr="00201D8A" w14:paraId="41521EB5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5F68" w14:textId="77777777" w:rsidR="00201D8A" w:rsidRPr="001A35CD" w:rsidRDefault="00201D8A" w:rsidP="00201D8A">
            <w:pPr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British Columbia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0CE34" w14:textId="09E82D9D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6</w:t>
            </w:r>
            <w:r w:rsidR="001A35CD" w:rsidRPr="001A35CD">
              <w:rPr>
                <w:rFonts w:eastAsia="Times New Roman" w:cstheme="minorHAnsi"/>
                <w:color w:val="000000" w:themeColor="text1"/>
              </w:rPr>
              <w:t>7</w:t>
            </w:r>
            <w:r w:rsidRPr="001A35CD">
              <w:rPr>
                <w:rFonts w:eastAsia="Times New Roman" w:cstheme="minorHAnsi"/>
                <w:color w:val="000000" w:themeColor="text1"/>
              </w:rPr>
              <w:t>.</w:t>
            </w:r>
            <w:r w:rsidR="001A35CD" w:rsidRPr="001A35CD">
              <w:rPr>
                <w:rFonts w:eastAsia="Times New Roman" w:cstheme="minorHAnsi"/>
                <w:color w:val="000000" w:themeColor="text1"/>
              </w:rPr>
              <w:t>1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38E49" w14:textId="7A0B357C" w:rsidR="00201D8A" w:rsidRPr="007F44F3" w:rsidRDefault="00CB0A92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7.7</w:t>
            </w:r>
            <w:r w:rsidR="00201D8A" w:rsidRPr="007F44F3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667DA" w14:textId="167F1B6F" w:rsidR="00201D8A" w:rsidRPr="001A35CD" w:rsidRDefault="00CB0A92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20.1</w:t>
            </w:r>
            <w:r w:rsidR="00201D8A"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BAEE2A" w14:textId="2D9FD3A4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1</w:t>
            </w:r>
            <w:r w:rsidR="00CB0A92">
              <w:rPr>
                <w:rFonts w:eastAsia="Times New Roman" w:cstheme="minorHAnsi"/>
                <w:color w:val="000000" w:themeColor="text1"/>
              </w:rPr>
              <w:t>2</w:t>
            </w:r>
            <w:r w:rsidRPr="001A35CD">
              <w:rPr>
                <w:rFonts w:eastAsia="Times New Roman" w:cstheme="minorHAnsi"/>
                <w:color w:val="000000" w:themeColor="text1"/>
              </w:rPr>
              <w:t>.</w:t>
            </w:r>
            <w:r w:rsidR="00CB0A92">
              <w:rPr>
                <w:rFonts w:eastAsia="Times New Roman" w:cstheme="minorHAnsi"/>
                <w:color w:val="000000" w:themeColor="text1"/>
              </w:rPr>
              <w:t>4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4F7E2D" w14:textId="767FCEE2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4</w:t>
            </w:r>
            <w:r w:rsidR="001A35CD" w:rsidRPr="001A35CD">
              <w:rPr>
                <w:rFonts w:eastAsia="Times New Roman" w:cstheme="minorHAnsi"/>
                <w:color w:val="000000" w:themeColor="text1"/>
              </w:rPr>
              <w:t>7</w:t>
            </w:r>
            <w:r w:rsidRPr="001A35CD">
              <w:rPr>
                <w:rFonts w:eastAsia="Times New Roman" w:cstheme="minorHAnsi"/>
                <w:color w:val="000000" w:themeColor="text1"/>
              </w:rPr>
              <w:t>.</w:t>
            </w:r>
            <w:r w:rsidR="00CB0A92">
              <w:rPr>
                <w:rFonts w:eastAsia="Times New Roman" w:cstheme="minorHAnsi"/>
                <w:color w:val="000000" w:themeColor="text1"/>
              </w:rPr>
              <w:t>8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A851AC" w14:textId="4B1BC815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6</w:t>
            </w:r>
            <w:r w:rsidR="001A35CD" w:rsidRPr="001A35CD">
              <w:rPr>
                <w:rFonts w:eastAsia="Times New Roman" w:cstheme="minorHAnsi"/>
                <w:color w:val="000000" w:themeColor="text1"/>
              </w:rPr>
              <w:t>0</w:t>
            </w:r>
            <w:r w:rsidRPr="001A35CD">
              <w:rPr>
                <w:rFonts w:eastAsia="Times New Roman" w:cstheme="minorHAnsi"/>
                <w:color w:val="000000" w:themeColor="text1"/>
              </w:rPr>
              <w:t>.</w:t>
            </w:r>
            <w:r w:rsidR="001A35CD" w:rsidRPr="001A35CD">
              <w:rPr>
                <w:rFonts w:eastAsia="Times New Roman" w:cstheme="minorHAnsi"/>
                <w:color w:val="000000" w:themeColor="text1"/>
              </w:rPr>
              <w:t>9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</w:tr>
      <w:tr w:rsidR="00201D8A" w:rsidRPr="00201D8A" w14:paraId="00EE6EB9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0DCD3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Wyoming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D440AD" w14:textId="557B43EE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89.</w:t>
            </w:r>
            <w:r w:rsidR="008A4E43">
              <w:rPr>
                <w:rFonts w:eastAsia="Times New Roman" w:cstheme="minorHAnsi"/>
              </w:rPr>
              <w:t>2</w:t>
            </w:r>
            <w:r w:rsidRPr="00201D8A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20544" w14:textId="3B58B032" w:rsidR="00201D8A" w:rsidRPr="007F44F3" w:rsidRDefault="00CB0A92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3.8</w:t>
            </w:r>
            <w:r w:rsidR="00201D8A" w:rsidRPr="007F44F3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50C212" w14:textId="5ABF6CC4" w:rsidR="00201D8A" w:rsidRPr="001A35CD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1A35CD">
              <w:rPr>
                <w:rFonts w:eastAsia="Times New Roman" w:cstheme="minorHAnsi"/>
                <w:color w:val="000000" w:themeColor="text1"/>
              </w:rPr>
              <w:t>13.</w:t>
            </w:r>
            <w:r w:rsidR="00CB0A92">
              <w:rPr>
                <w:rFonts w:eastAsia="Times New Roman" w:cstheme="minorHAnsi"/>
                <w:color w:val="000000" w:themeColor="text1"/>
              </w:rPr>
              <w:t>8</w:t>
            </w:r>
            <w:r w:rsidRPr="001A35CD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1E123" w14:textId="64C919D4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</w:t>
            </w:r>
            <w:r w:rsidR="008A4E43">
              <w:rPr>
                <w:rFonts w:eastAsia="Times New Roman" w:cstheme="minorHAnsi"/>
              </w:rPr>
              <w:t>1</w:t>
            </w:r>
            <w:r w:rsidRPr="00201D8A">
              <w:rPr>
                <w:rFonts w:eastAsia="Times New Roman" w:cstheme="minorHAnsi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96E92F" w14:textId="0DF65A3D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5</w:t>
            </w:r>
            <w:r w:rsidR="00CB0A92">
              <w:rPr>
                <w:rFonts w:eastAsia="Times New Roman" w:cstheme="minorHAnsi"/>
                <w:b/>
                <w:bCs/>
                <w:color w:val="FF0000"/>
              </w:rPr>
              <w:t>8</w:t>
            </w:r>
            <w:r w:rsidR="00AD3811">
              <w:rPr>
                <w:rFonts w:eastAsia="Times New Roman" w:cstheme="minorHAnsi"/>
                <w:b/>
                <w:bCs/>
                <w:color w:val="FF0000"/>
              </w:rPr>
              <w:t>.</w:t>
            </w:r>
            <w:r w:rsidR="00CB0A92">
              <w:rPr>
                <w:rFonts w:eastAsia="Times New Roman" w:cstheme="minorHAnsi"/>
                <w:b/>
                <w:bCs/>
                <w:color w:val="FF0000"/>
              </w:rPr>
              <w:t>2</w:t>
            </w:r>
            <w:r w:rsidRPr="00201D8A">
              <w:rPr>
                <w:rFonts w:eastAsia="Times New Roman" w:cstheme="minorHAnsi"/>
                <w:b/>
                <w:bCs/>
                <w:color w:val="FF0000"/>
              </w:rPr>
              <w:t>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7C9861" w14:textId="39B835A0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</w:t>
            </w:r>
            <w:r w:rsidR="008A4E43">
              <w:rPr>
                <w:rFonts w:eastAsia="Times New Roman" w:cstheme="minorHAnsi"/>
              </w:rPr>
              <w:t>9</w:t>
            </w:r>
            <w:r w:rsidRPr="00201D8A">
              <w:rPr>
                <w:rFonts w:eastAsia="Times New Roman" w:cstheme="minorHAnsi"/>
              </w:rPr>
              <w:t>.</w:t>
            </w:r>
            <w:r w:rsidR="008A4E43">
              <w:rPr>
                <w:rFonts w:eastAsia="Times New Roman" w:cstheme="minorHAnsi"/>
              </w:rPr>
              <w:t>2</w:t>
            </w:r>
            <w:r w:rsidRPr="00201D8A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0593BDDF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A6C80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Alaska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14B4D" w14:textId="2AED9946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</w:t>
            </w:r>
            <w:r w:rsidR="00284604">
              <w:rPr>
                <w:rFonts w:eastAsia="Times New Roman" w:cstheme="minorHAnsi"/>
              </w:rPr>
              <w:t>1</w:t>
            </w:r>
            <w:r w:rsidRPr="00201D8A">
              <w:rPr>
                <w:rFonts w:eastAsia="Times New Roman" w:cstheme="minorHAnsi"/>
              </w:rPr>
              <w:t>.</w:t>
            </w:r>
            <w:r w:rsidR="00284604">
              <w:rPr>
                <w:rFonts w:eastAsia="Times New Roman" w:cstheme="minorHAnsi"/>
              </w:rPr>
              <w:t>6</w:t>
            </w:r>
            <w:r w:rsidRPr="00201D8A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2A9C7" w14:textId="2ADD5AE9" w:rsidR="00201D8A" w:rsidRPr="00B26021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8.</w:t>
            </w:r>
            <w:r w:rsidR="00CB0A92">
              <w:rPr>
                <w:rFonts w:eastAsia="Times New Roman" w:cstheme="minorHAnsi"/>
              </w:rPr>
              <w:t>5</w:t>
            </w:r>
            <w:r w:rsidRPr="007F44F3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E82B36" w14:textId="77777777" w:rsidR="00201D8A" w:rsidRPr="00621003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0.8%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E6A05" w14:textId="77777777" w:rsidR="00201D8A" w:rsidRPr="007E7287" w:rsidRDefault="00201D8A" w:rsidP="00201D8A">
            <w:pPr>
              <w:jc w:val="center"/>
              <w:rPr>
                <w:rFonts w:eastAsia="Times New Roman" w:cstheme="minorHAnsi"/>
                <w:b/>
              </w:rPr>
            </w:pPr>
            <w:r w:rsidRPr="007E7287">
              <w:rPr>
                <w:rFonts w:eastAsia="Times New Roman" w:cstheme="minorHAnsi"/>
                <w:b/>
                <w:color w:val="FF0000"/>
              </w:rPr>
              <w:t>68.8%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60C8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9.4%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DB27D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78.2%</w:t>
            </w:r>
          </w:p>
        </w:tc>
      </w:tr>
      <w:tr w:rsidR="00201D8A" w:rsidRPr="00201D8A" w14:paraId="1DAD2FB5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7BCED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Utah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78A51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71.4%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92246E" w14:textId="77777777" w:rsidR="00201D8A" w:rsidRPr="00B26021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2.7%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8C9C74" w14:textId="46B07FB1" w:rsidR="00201D8A" w:rsidRPr="00E41E05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2.</w:t>
            </w:r>
            <w:r w:rsidR="00CB0A92">
              <w:rPr>
                <w:rFonts w:eastAsia="Times New Roman" w:cstheme="minorHAnsi"/>
                <w:color w:val="000000" w:themeColor="text1"/>
              </w:rPr>
              <w:t>3</w:t>
            </w:r>
            <w:r w:rsidRPr="00621003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AD7C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28.0%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1575C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36.0%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54A790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64.0%</w:t>
            </w:r>
          </w:p>
        </w:tc>
      </w:tr>
      <w:tr w:rsidR="00201D8A" w:rsidRPr="00201D8A" w14:paraId="41E9AF19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BF7EA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Alberta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32989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67.6%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47E66" w14:textId="77777777" w:rsidR="00201D8A" w:rsidRPr="00B26021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0.4%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1C29B" w14:textId="77777777" w:rsidR="00201D8A" w:rsidRPr="00E41E05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3.1%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D38CF4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4.5%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31B8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54.5%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4987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59%</w:t>
            </w:r>
          </w:p>
        </w:tc>
      </w:tr>
      <w:tr w:rsidR="00201D8A" w:rsidRPr="00201D8A" w14:paraId="294BBBC5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2FD1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Idaho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A47AF" w14:textId="1C2B442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87.</w:t>
            </w:r>
            <w:r w:rsidR="00621003">
              <w:rPr>
                <w:rFonts w:eastAsia="Times New Roman" w:cstheme="minorHAnsi"/>
              </w:rPr>
              <w:t>9</w:t>
            </w:r>
            <w:r w:rsidRPr="00201D8A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CC77D" w14:textId="014DD977" w:rsidR="00201D8A" w:rsidRPr="00B26021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4.</w:t>
            </w:r>
            <w:r w:rsidR="00621003" w:rsidRPr="007F44F3">
              <w:rPr>
                <w:rFonts w:eastAsia="Times New Roman" w:cstheme="minorHAnsi"/>
              </w:rPr>
              <w:t>6</w:t>
            </w:r>
            <w:r w:rsidRPr="007F44F3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DC1C1" w14:textId="77777777" w:rsidR="00201D8A" w:rsidRPr="00621003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1.6%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6EDD90" w14:textId="549AB36A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4</w:t>
            </w:r>
            <w:r w:rsidR="00621003">
              <w:rPr>
                <w:rFonts w:eastAsia="Times New Roman" w:cstheme="minorHAnsi"/>
              </w:rPr>
              <w:t>1</w:t>
            </w:r>
            <w:r w:rsidRPr="00201D8A">
              <w:rPr>
                <w:rFonts w:eastAsia="Times New Roman" w:cstheme="minorHAnsi"/>
              </w:rPr>
              <w:t>.</w:t>
            </w:r>
            <w:r w:rsidR="00621003">
              <w:rPr>
                <w:rFonts w:eastAsia="Times New Roman" w:cstheme="minorHAnsi"/>
              </w:rPr>
              <w:t>3</w:t>
            </w:r>
            <w:r w:rsidRPr="00201D8A">
              <w:rPr>
                <w:rFonts w:eastAsia="Times New Roman" w:cstheme="minorHAnsi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6859F" w14:textId="591A5A2A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2</w:t>
            </w:r>
            <w:r w:rsidR="00621003">
              <w:rPr>
                <w:rFonts w:eastAsia="Times New Roman" w:cstheme="minorHAnsi"/>
              </w:rPr>
              <w:t>0</w:t>
            </w:r>
            <w:r w:rsidRPr="00201D8A">
              <w:rPr>
                <w:rFonts w:eastAsia="Times New Roman" w:cstheme="minorHAnsi"/>
              </w:rPr>
              <w:t>.</w:t>
            </w:r>
            <w:r w:rsidR="00621003">
              <w:rPr>
                <w:rFonts w:eastAsia="Times New Roman" w:cstheme="minorHAnsi"/>
              </w:rPr>
              <w:t>7</w:t>
            </w:r>
            <w:r w:rsidRPr="00201D8A">
              <w:rPr>
                <w:rFonts w:eastAsia="Times New Roman" w:cstheme="minorHAnsi"/>
              </w:rPr>
              <w:t>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11A53" w14:textId="39EEDFA0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</w:t>
            </w:r>
            <w:r w:rsidR="00621003">
              <w:rPr>
                <w:rFonts w:eastAsia="Times New Roman" w:cstheme="minorHAnsi"/>
              </w:rPr>
              <w:t>2</w:t>
            </w:r>
            <w:r w:rsidRPr="00201D8A">
              <w:rPr>
                <w:rFonts w:eastAsia="Times New Roman" w:cstheme="minorHAnsi"/>
              </w:rPr>
              <w:t>.</w:t>
            </w:r>
            <w:r w:rsidR="00621003">
              <w:rPr>
                <w:rFonts w:eastAsia="Times New Roman" w:cstheme="minorHAnsi"/>
              </w:rPr>
              <w:t>1</w:t>
            </w:r>
            <w:r w:rsidRPr="00201D8A">
              <w:rPr>
                <w:rFonts w:eastAsia="Times New Roman" w:cstheme="minorHAnsi"/>
              </w:rPr>
              <w:t>%</w:t>
            </w:r>
          </w:p>
        </w:tc>
      </w:tr>
      <w:tr w:rsidR="00E41E05" w:rsidRPr="00201D8A" w14:paraId="38CA603D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06B8E" w14:textId="77777777" w:rsidR="00E41E05" w:rsidRPr="00621003" w:rsidRDefault="00E41E05" w:rsidP="00397B20">
            <w:pPr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Colorado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AEFA4" w14:textId="19979712" w:rsidR="00E41E05" w:rsidRPr="00621003" w:rsidRDefault="00E41E05" w:rsidP="00397B20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7</w:t>
            </w:r>
            <w:r w:rsidR="00511CF6">
              <w:rPr>
                <w:rFonts w:eastAsia="Times New Roman" w:cstheme="minorHAnsi"/>
                <w:color w:val="000000" w:themeColor="text1"/>
              </w:rPr>
              <w:t>5</w:t>
            </w:r>
            <w:r w:rsidRPr="00621003">
              <w:rPr>
                <w:rFonts w:eastAsia="Times New Roman" w:cstheme="minorHAnsi"/>
                <w:color w:val="000000" w:themeColor="text1"/>
              </w:rPr>
              <w:t>.</w:t>
            </w:r>
            <w:r w:rsidR="00511CF6">
              <w:rPr>
                <w:rFonts w:eastAsia="Times New Roman" w:cstheme="minorHAnsi"/>
                <w:color w:val="000000" w:themeColor="text1"/>
              </w:rPr>
              <w:t>9</w:t>
            </w:r>
            <w:r w:rsidRPr="00621003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8443D" w14:textId="77777777" w:rsidR="00E41E05" w:rsidRPr="00B26021" w:rsidRDefault="00E41E05" w:rsidP="00397B20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0.0%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8EB3F2" w14:textId="3271D969" w:rsidR="00E41E05" w:rsidRPr="00621003" w:rsidRDefault="00E41E05" w:rsidP="00397B20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0.</w:t>
            </w:r>
            <w:r w:rsidR="00621003" w:rsidRPr="00621003">
              <w:rPr>
                <w:rFonts w:eastAsia="Times New Roman" w:cstheme="minorHAnsi"/>
                <w:color w:val="000000" w:themeColor="text1"/>
              </w:rPr>
              <w:t>3</w:t>
            </w:r>
            <w:r w:rsidRPr="00621003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A384E" w14:textId="77777777" w:rsidR="00E41E05" w:rsidRPr="00621003" w:rsidRDefault="00E41E05" w:rsidP="00397B20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0.0%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6F1007" w14:textId="4532638A" w:rsidR="00E41E05" w:rsidRPr="00621003" w:rsidRDefault="00511CF6" w:rsidP="00397B20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4.5</w:t>
            </w:r>
            <w:r w:rsidR="00E41E05" w:rsidRPr="00621003">
              <w:rPr>
                <w:rFonts w:eastAsia="Times New Roman" w:cstheme="minorHAnsi"/>
                <w:color w:val="000000" w:themeColor="text1"/>
              </w:rPr>
              <w:t>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C6DAF3" w14:textId="79F7F745" w:rsidR="00E41E05" w:rsidRPr="00621003" w:rsidRDefault="00511CF6" w:rsidP="00397B20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4.5</w:t>
            </w:r>
            <w:r w:rsidR="00E41E05" w:rsidRPr="00621003">
              <w:rPr>
                <w:rFonts w:eastAsia="Times New Roman" w:cstheme="minorHAnsi"/>
                <w:color w:val="000000" w:themeColor="text1"/>
              </w:rPr>
              <w:t>%</w:t>
            </w:r>
          </w:p>
        </w:tc>
      </w:tr>
      <w:tr w:rsidR="00201D8A" w:rsidRPr="00201D8A" w14:paraId="21819DC6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F3155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Mexico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46FA2" w14:textId="5DC4CAD8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72</w:t>
            </w:r>
            <w:r w:rsidR="001F7E57">
              <w:rPr>
                <w:rFonts w:eastAsia="Times New Roman" w:cstheme="minorHAnsi"/>
              </w:rPr>
              <w:t>.7</w:t>
            </w:r>
            <w:r w:rsidRPr="00201D8A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B66F4" w14:textId="77777777" w:rsidR="00201D8A" w:rsidRPr="00B26021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0.4%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974F6" w14:textId="77777777" w:rsidR="00201D8A" w:rsidRPr="00621003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2.1%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8BE70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6.25%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E8396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50%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AF478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56.25%</w:t>
            </w:r>
          </w:p>
        </w:tc>
      </w:tr>
      <w:tr w:rsidR="00201D8A" w:rsidRPr="00201D8A" w14:paraId="1624FE8D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E8A47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Arizona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B74FF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90.0%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4451C" w14:textId="6E62B2B5" w:rsidR="00201D8A" w:rsidRPr="00B26021" w:rsidRDefault="00201D8A" w:rsidP="00201D8A">
            <w:pPr>
              <w:jc w:val="center"/>
              <w:rPr>
                <w:rFonts w:eastAsia="Times New Roman" w:cstheme="minorHAnsi"/>
                <w:color w:val="7030A0"/>
              </w:rPr>
            </w:pPr>
            <w:r w:rsidRPr="007F44F3">
              <w:rPr>
                <w:rFonts w:eastAsia="Times New Roman" w:cstheme="minorHAnsi"/>
              </w:rPr>
              <w:t>5.</w:t>
            </w:r>
            <w:r w:rsidR="00621003" w:rsidRPr="007F44F3">
              <w:rPr>
                <w:rFonts w:eastAsia="Times New Roman" w:cstheme="minorHAnsi"/>
              </w:rPr>
              <w:t>0</w:t>
            </w:r>
            <w:r w:rsidRPr="007F44F3">
              <w:rPr>
                <w:rFonts w:eastAsia="Times New Roman" w:cstheme="minorHAnsi"/>
              </w:rPr>
              <w:t>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FC215B" w14:textId="77777777" w:rsidR="00201D8A" w:rsidRPr="00621003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0.0%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88642" w14:textId="508005D7" w:rsidR="00201D8A" w:rsidRPr="00201D8A" w:rsidRDefault="007E7287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68.4%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388E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0.0%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7506B" w14:textId="3DB5B2B7" w:rsidR="00201D8A" w:rsidRPr="00201D8A" w:rsidRDefault="007E7287" w:rsidP="00201D8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68.4</w:t>
            </w:r>
            <w:r w:rsidR="00201D8A" w:rsidRPr="00201D8A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1FEC720F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4DA67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Oregon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7B5C63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94.7%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419EE" w14:textId="77777777" w:rsidR="00201D8A" w:rsidRPr="007F44F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7F44F3">
              <w:rPr>
                <w:rFonts w:eastAsia="Times New Roman" w:cstheme="minorHAnsi"/>
              </w:rPr>
              <w:t>0.0%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B3A2BE" w14:textId="77777777" w:rsidR="00201D8A" w:rsidRPr="00621003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0.3%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7205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0.0%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20E18F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5.6%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9DBA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5.6%</w:t>
            </w:r>
          </w:p>
        </w:tc>
      </w:tr>
      <w:tr w:rsidR="00201D8A" w:rsidRPr="00201D8A" w14:paraId="3E5DFA2E" w14:textId="77777777" w:rsidTr="00E41E05"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05B80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Nevada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3243A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  <w:color w:val="FF0000"/>
              </w:rPr>
              <w:t>100%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1A009" w14:textId="77777777" w:rsidR="00201D8A" w:rsidRPr="007F44F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7F44F3">
              <w:rPr>
                <w:rFonts w:eastAsia="Times New Roman" w:cstheme="minorHAnsi"/>
              </w:rPr>
              <w:t>0.0%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54061" w14:textId="77777777" w:rsidR="00201D8A" w:rsidRPr="00621003" w:rsidRDefault="00201D8A" w:rsidP="00201D8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621003">
              <w:rPr>
                <w:rFonts w:eastAsia="Times New Roman" w:cstheme="minorHAnsi"/>
                <w:color w:val="000000" w:themeColor="text1"/>
              </w:rPr>
              <w:t>0.8%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38B2C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0.0%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CF1131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16.7%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D36887" w14:textId="77777777" w:rsidR="00201D8A" w:rsidRPr="00201D8A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</w:rPr>
              <w:t>16.7%</w:t>
            </w:r>
          </w:p>
        </w:tc>
      </w:tr>
    </w:tbl>
    <w:p w14:paraId="3653895C" w14:textId="77777777" w:rsidR="00201D8A" w:rsidRPr="00201D8A" w:rsidRDefault="00201D8A" w:rsidP="00201D8A">
      <w:pPr>
        <w:rPr>
          <w:rFonts w:eastAsia="Times New Roman" w:cstheme="minorHAnsi"/>
        </w:rPr>
      </w:pPr>
    </w:p>
    <w:p w14:paraId="3DC94F4F" w14:textId="77777777" w:rsidR="00201D8A" w:rsidRPr="00201D8A" w:rsidRDefault="00201D8A" w:rsidP="00201D8A">
      <w:pPr>
        <w:rPr>
          <w:rFonts w:eastAsia="Times New Roman" w:cstheme="minorHAnsi"/>
        </w:rPr>
      </w:pPr>
    </w:p>
    <w:p w14:paraId="6EF46F13" w14:textId="77777777" w:rsidR="00201D8A" w:rsidRPr="00201D8A" w:rsidRDefault="00201D8A" w:rsidP="00201D8A">
      <w:pPr>
        <w:rPr>
          <w:rFonts w:eastAsia="Times New Roman" w:cstheme="minorHAnsi"/>
        </w:rPr>
      </w:pPr>
      <w:r w:rsidRPr="00201D8A">
        <w:rPr>
          <w:rFonts w:eastAsia="Times New Roman" w:cstheme="minorHAnsi"/>
        </w:rPr>
        <w:t>What stands out for me, are Beckey’s climbs in Alaska. He had low success rate, but when he was successful there was a good chance he achieved a first ascent or a new route.</w:t>
      </w:r>
    </w:p>
    <w:p w14:paraId="325622E4" w14:textId="77777777" w:rsidR="00201D8A" w:rsidRPr="00201D8A" w:rsidRDefault="00201D8A" w:rsidP="00201D8A">
      <w:pPr>
        <w:rPr>
          <w:rFonts w:eastAsia="Times New Roman" w:cstheme="minorHAnsi"/>
        </w:rPr>
      </w:pPr>
    </w:p>
    <w:p w14:paraId="2D854964" w14:textId="58C4FE7F" w:rsidR="00201D8A" w:rsidRDefault="00201D8A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398844CA" w14:textId="2B990591" w:rsidR="00201D8A" w:rsidRPr="00201D8A" w:rsidRDefault="00201D8A" w:rsidP="00201D8A">
      <w:pPr>
        <w:rPr>
          <w:rFonts w:eastAsia="Times New Roman" w:cstheme="minorHAnsi"/>
          <w:color w:val="000000"/>
        </w:rPr>
      </w:pPr>
      <w:r w:rsidRPr="00201D8A">
        <w:rPr>
          <w:rFonts w:eastAsia="Times New Roman" w:cstheme="minorHAnsi"/>
          <w:color w:val="000000"/>
        </w:rPr>
        <w:lastRenderedPageBreak/>
        <w:t xml:space="preserve">The </w:t>
      </w:r>
      <w:r>
        <w:rPr>
          <w:rFonts w:eastAsia="Times New Roman" w:cstheme="minorHAnsi"/>
          <w:color w:val="000000"/>
        </w:rPr>
        <w:t>last</w:t>
      </w:r>
      <w:r w:rsidRPr="00201D8A">
        <w:rPr>
          <w:rFonts w:eastAsia="Times New Roman" w:cstheme="minorHAnsi"/>
          <w:color w:val="000000"/>
        </w:rPr>
        <w:t xml:space="preserve"> table shows the percentage breakdown of all his climbs during his career, by location.</w:t>
      </w:r>
    </w:p>
    <w:p w14:paraId="3BC3C942" w14:textId="77777777" w:rsidR="00201D8A" w:rsidRPr="00201D8A" w:rsidRDefault="00201D8A" w:rsidP="00201D8A">
      <w:pPr>
        <w:rPr>
          <w:rFonts w:eastAsia="Times New Roman" w:cstheme="minorHAnsi"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620"/>
      </w:tblGrid>
      <w:tr w:rsidR="00201D8A" w:rsidRPr="00201D8A" w14:paraId="0B5A38C0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CB494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State, Province or Country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762B" w14:textId="77777777" w:rsidR="00201D8A" w:rsidRPr="00201D8A" w:rsidRDefault="00201D8A" w:rsidP="00201D8A">
            <w:pPr>
              <w:rPr>
                <w:rFonts w:eastAsia="Times New Roman" w:cstheme="minorHAnsi"/>
              </w:rPr>
            </w:pPr>
            <w:r w:rsidRPr="00201D8A">
              <w:rPr>
                <w:rFonts w:eastAsia="Times New Roman" w:cstheme="minorHAnsi"/>
                <w:b/>
                <w:bCs/>
              </w:rPr>
              <w:t>Percentage of Total Climbs</w:t>
            </w:r>
          </w:p>
        </w:tc>
      </w:tr>
      <w:tr w:rsidR="00201D8A" w:rsidRPr="00201D8A" w14:paraId="54662445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CB29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Washington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19A37" w14:textId="58F56DBB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3</w:t>
            </w:r>
            <w:r w:rsidR="00910C8C">
              <w:rPr>
                <w:rFonts w:eastAsia="Times New Roman" w:cstheme="minorHAnsi"/>
              </w:rPr>
              <w:t>8</w:t>
            </w:r>
            <w:r w:rsidR="00C66F88">
              <w:rPr>
                <w:rFonts w:eastAsia="Times New Roman" w:cstheme="minorHAnsi"/>
              </w:rPr>
              <w:t>.1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3028146E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414E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California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85029" w14:textId="365C90C9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16.</w:t>
            </w:r>
            <w:r w:rsidR="007F44F3">
              <w:rPr>
                <w:rFonts w:eastAsia="Times New Roman" w:cstheme="minorHAnsi"/>
              </w:rPr>
              <w:t>4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705A9E92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48A38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British Columbia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73A0C" w14:textId="5C354DBB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16.</w:t>
            </w:r>
            <w:r w:rsidR="00CC2194">
              <w:rPr>
                <w:rFonts w:eastAsia="Times New Roman" w:cstheme="minorHAnsi"/>
              </w:rPr>
              <w:t>0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35F08740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23A6D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Wyoming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85D50" w14:textId="7B8A8C79" w:rsidR="00201D8A" w:rsidRPr="000633E3" w:rsidRDefault="00AD3811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6</w:t>
            </w:r>
            <w:r w:rsidR="00201D8A" w:rsidRPr="000633E3">
              <w:rPr>
                <w:rFonts w:eastAsia="Times New Roman" w:cstheme="minorHAnsi"/>
              </w:rPr>
              <w:t>.</w:t>
            </w:r>
            <w:r w:rsidR="001F7E57">
              <w:rPr>
                <w:rFonts w:eastAsia="Times New Roman" w:cstheme="minorHAnsi"/>
              </w:rPr>
              <w:t>8</w:t>
            </w:r>
            <w:r w:rsidR="00201D8A"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431EC067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17D23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Alaska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A8E37" w14:textId="66CD0C83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4.</w:t>
            </w:r>
            <w:r w:rsidR="00A54333">
              <w:rPr>
                <w:rFonts w:eastAsia="Times New Roman" w:cstheme="minorHAnsi"/>
              </w:rPr>
              <w:t>1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59DCCCE1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802F7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Utah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68583" w14:textId="0D3BF146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2.3%</w:t>
            </w:r>
          </w:p>
        </w:tc>
      </w:tr>
      <w:tr w:rsidR="00201D8A" w:rsidRPr="00201D8A" w14:paraId="51A70AF7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A8DC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Alberta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6C096" w14:textId="4FA3D2E2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2.</w:t>
            </w:r>
            <w:r w:rsidR="003A68DD" w:rsidRPr="000633E3">
              <w:rPr>
                <w:rFonts w:eastAsia="Times New Roman" w:cstheme="minorHAnsi"/>
              </w:rPr>
              <w:t>2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181EDFEB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C82B8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Idaho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F9047" w14:textId="5ADE1ABE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2.2%</w:t>
            </w:r>
          </w:p>
        </w:tc>
      </w:tr>
      <w:tr w:rsidR="003A68DD" w:rsidRPr="00201D8A" w14:paraId="53A29D39" w14:textId="77777777" w:rsidTr="00AD2E87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9ADF1" w14:textId="77777777" w:rsidR="003A68DD" w:rsidRPr="00902D97" w:rsidRDefault="003A68DD" w:rsidP="00AD2E87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Colorado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2D0D8" w14:textId="46077F00" w:rsidR="003A68DD" w:rsidRPr="000633E3" w:rsidRDefault="00511CF6" w:rsidP="00AD2E8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1.9</w:t>
            </w:r>
            <w:r w:rsidR="003A68DD"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18B04151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0F1F7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Mexico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F8864" w14:textId="6F8CFCD6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1.</w:t>
            </w:r>
            <w:r w:rsidR="001F7E57">
              <w:rPr>
                <w:rFonts w:eastAsia="Times New Roman" w:cstheme="minorHAnsi"/>
              </w:rPr>
              <w:t>5</w:t>
            </w:r>
            <w:r w:rsidRPr="000633E3">
              <w:rPr>
                <w:rFonts w:eastAsia="Times New Roman" w:cstheme="minorHAnsi"/>
              </w:rPr>
              <w:t>%</w:t>
            </w:r>
          </w:p>
        </w:tc>
        <w:bookmarkStart w:id="0" w:name="_GoBack"/>
        <w:bookmarkEnd w:id="0"/>
      </w:tr>
      <w:tr w:rsidR="00201D8A" w:rsidRPr="00201D8A" w14:paraId="4E2632F5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683DD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Arizona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7B0C" w14:textId="5A78FCB7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1.3</w:t>
            </w:r>
            <w:r w:rsidR="007E7287">
              <w:rPr>
                <w:rFonts w:eastAsia="Times New Roman" w:cstheme="minorHAnsi"/>
              </w:rPr>
              <w:t>9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223EC3A4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6EAB5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Oregon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6D8F9" w14:textId="72202778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1.2</w:t>
            </w:r>
            <w:r w:rsidR="007F44F3">
              <w:rPr>
                <w:rFonts w:eastAsia="Times New Roman" w:cstheme="minorHAnsi"/>
              </w:rPr>
              <w:t>6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  <w:tr w:rsidR="00201D8A" w:rsidRPr="00201D8A" w14:paraId="007D3152" w14:textId="77777777" w:rsidTr="00201D8A"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35BB" w14:textId="77777777" w:rsidR="00201D8A" w:rsidRPr="00902D97" w:rsidRDefault="00201D8A" w:rsidP="00201D8A">
            <w:pPr>
              <w:rPr>
                <w:rFonts w:eastAsia="Times New Roman" w:cstheme="minorHAnsi"/>
              </w:rPr>
            </w:pPr>
            <w:r w:rsidRPr="00902D97">
              <w:rPr>
                <w:rFonts w:eastAsia="Times New Roman" w:cstheme="minorHAnsi"/>
              </w:rPr>
              <w:t>Nevada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E27E4" w14:textId="67A82484" w:rsidR="00201D8A" w:rsidRPr="000633E3" w:rsidRDefault="00201D8A" w:rsidP="00201D8A">
            <w:pPr>
              <w:jc w:val="center"/>
              <w:rPr>
                <w:rFonts w:eastAsia="Times New Roman" w:cstheme="minorHAnsi"/>
              </w:rPr>
            </w:pPr>
            <w:r w:rsidRPr="000633E3">
              <w:rPr>
                <w:rFonts w:eastAsia="Times New Roman" w:cstheme="minorHAnsi"/>
              </w:rPr>
              <w:t>1.2</w:t>
            </w:r>
            <w:r w:rsidR="00511CF6">
              <w:rPr>
                <w:rFonts w:eastAsia="Times New Roman" w:cstheme="minorHAnsi"/>
              </w:rPr>
              <w:t>0</w:t>
            </w:r>
            <w:r w:rsidRPr="000633E3">
              <w:rPr>
                <w:rFonts w:eastAsia="Times New Roman" w:cstheme="minorHAnsi"/>
              </w:rPr>
              <w:t>%</w:t>
            </w:r>
          </w:p>
        </w:tc>
      </w:tr>
    </w:tbl>
    <w:p w14:paraId="5DD9C1F2" w14:textId="77777777" w:rsidR="00201D8A" w:rsidRPr="00201D8A" w:rsidRDefault="00201D8A" w:rsidP="00201D8A">
      <w:pPr>
        <w:rPr>
          <w:rFonts w:eastAsia="Times New Roman" w:cstheme="minorHAnsi"/>
          <w:color w:val="000000"/>
        </w:rPr>
      </w:pPr>
    </w:p>
    <w:p w14:paraId="7596AA24" w14:textId="428EFAC3" w:rsidR="00A9204E" w:rsidRDefault="00A9204E"/>
    <w:p w14:paraId="0236D459" w14:textId="0C7D1514" w:rsidR="0073787A" w:rsidRDefault="0073787A"/>
    <w:p w14:paraId="359E6354" w14:textId="5A7F965E" w:rsidR="0073787A" w:rsidRDefault="0073787A">
      <w:r>
        <w:t>Author: Dave Creeden</w:t>
      </w:r>
      <w:r w:rsidR="00C66F88">
        <w:t>.</w:t>
      </w:r>
    </w:p>
    <w:sectPr w:rsidR="0073787A" w:rsidSect="00A07F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538135" w:themeColor="accent6" w:themeShade="BF"/>
        <w:left w:val="single" w:sz="12" w:space="24" w:color="538135" w:themeColor="accent6" w:themeShade="BF"/>
        <w:bottom w:val="single" w:sz="12" w:space="24" w:color="538135" w:themeColor="accent6" w:themeShade="BF"/>
        <w:right w:val="single" w:sz="12" w:space="24" w:color="538135" w:themeColor="accent6" w:themeShade="BF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7222F" w14:textId="77777777" w:rsidR="001E3FF9" w:rsidRDefault="001E3FF9" w:rsidP="00940FA7">
      <w:r>
        <w:separator/>
      </w:r>
    </w:p>
  </w:endnote>
  <w:endnote w:type="continuationSeparator" w:id="0">
    <w:p w14:paraId="21650302" w14:textId="77777777" w:rsidR="001E3FF9" w:rsidRDefault="001E3FF9" w:rsidP="0094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D6818" w14:textId="77777777" w:rsidR="00940FA7" w:rsidRDefault="00940FA7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673BE359" w14:textId="1BE7D145" w:rsidR="00940FA7" w:rsidRDefault="00940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E1BAF" w14:textId="77777777" w:rsidR="001E3FF9" w:rsidRDefault="001E3FF9" w:rsidP="00940FA7">
      <w:r>
        <w:separator/>
      </w:r>
    </w:p>
  </w:footnote>
  <w:footnote w:type="continuationSeparator" w:id="0">
    <w:p w14:paraId="54F7D5A1" w14:textId="77777777" w:rsidR="001E3FF9" w:rsidRDefault="001E3FF9" w:rsidP="00940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36071" w14:textId="5D9C054A" w:rsidR="00F26C29" w:rsidRPr="00A07FD0" w:rsidRDefault="00F26C29">
    <w:pPr>
      <w:pStyle w:val="Head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A07FD0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Chapter 2: Where Fred Beckey Climbed</w:t>
    </w:r>
  </w:p>
  <w:p w14:paraId="1BC19D36" w14:textId="77777777" w:rsidR="00F26C29" w:rsidRDefault="00F26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8A"/>
    <w:rsid w:val="000164DC"/>
    <w:rsid w:val="000633E3"/>
    <w:rsid w:val="00071A79"/>
    <w:rsid w:val="000758C0"/>
    <w:rsid w:val="000924F9"/>
    <w:rsid w:val="000A3F0D"/>
    <w:rsid w:val="000E11C1"/>
    <w:rsid w:val="000F4F71"/>
    <w:rsid w:val="001A35CD"/>
    <w:rsid w:val="001E3FF9"/>
    <w:rsid w:val="001F4974"/>
    <w:rsid w:val="001F7E57"/>
    <w:rsid w:val="00201D8A"/>
    <w:rsid w:val="002647C2"/>
    <w:rsid w:val="00284604"/>
    <w:rsid w:val="002D192E"/>
    <w:rsid w:val="0033132C"/>
    <w:rsid w:val="00391710"/>
    <w:rsid w:val="003A68DD"/>
    <w:rsid w:val="003B2C0D"/>
    <w:rsid w:val="003B7B35"/>
    <w:rsid w:val="004358D8"/>
    <w:rsid w:val="00464C05"/>
    <w:rsid w:val="0047270E"/>
    <w:rsid w:val="004B5ADA"/>
    <w:rsid w:val="004C0ACB"/>
    <w:rsid w:val="004F31CF"/>
    <w:rsid w:val="00511CF6"/>
    <w:rsid w:val="005F6BED"/>
    <w:rsid w:val="00615A71"/>
    <w:rsid w:val="00621003"/>
    <w:rsid w:val="006220B5"/>
    <w:rsid w:val="00645252"/>
    <w:rsid w:val="006500BD"/>
    <w:rsid w:val="00663A7C"/>
    <w:rsid w:val="006876DF"/>
    <w:rsid w:val="006B7872"/>
    <w:rsid w:val="006C0449"/>
    <w:rsid w:val="006C53FC"/>
    <w:rsid w:val="006D3D74"/>
    <w:rsid w:val="007349DF"/>
    <w:rsid w:val="0073787A"/>
    <w:rsid w:val="00742B87"/>
    <w:rsid w:val="007D07C4"/>
    <w:rsid w:val="007E7287"/>
    <w:rsid w:val="007F44F3"/>
    <w:rsid w:val="00826A88"/>
    <w:rsid w:val="008411EE"/>
    <w:rsid w:val="00883ED0"/>
    <w:rsid w:val="008A4E43"/>
    <w:rsid w:val="00902D97"/>
    <w:rsid w:val="00910C8C"/>
    <w:rsid w:val="00940FA7"/>
    <w:rsid w:val="009603ED"/>
    <w:rsid w:val="0097650C"/>
    <w:rsid w:val="00A07FD0"/>
    <w:rsid w:val="00A310E0"/>
    <w:rsid w:val="00A54333"/>
    <w:rsid w:val="00A9204E"/>
    <w:rsid w:val="00AB16D8"/>
    <w:rsid w:val="00AD3811"/>
    <w:rsid w:val="00AD6CE8"/>
    <w:rsid w:val="00B00ACC"/>
    <w:rsid w:val="00B06774"/>
    <w:rsid w:val="00B26021"/>
    <w:rsid w:val="00B94CCE"/>
    <w:rsid w:val="00BF04F1"/>
    <w:rsid w:val="00C0421C"/>
    <w:rsid w:val="00C66F88"/>
    <w:rsid w:val="00CB0A92"/>
    <w:rsid w:val="00CC2194"/>
    <w:rsid w:val="00D559F4"/>
    <w:rsid w:val="00D734B8"/>
    <w:rsid w:val="00D96992"/>
    <w:rsid w:val="00DA0AC4"/>
    <w:rsid w:val="00DC69C6"/>
    <w:rsid w:val="00E2677E"/>
    <w:rsid w:val="00E41E05"/>
    <w:rsid w:val="00E44A22"/>
    <w:rsid w:val="00E46D4B"/>
    <w:rsid w:val="00F26C29"/>
    <w:rsid w:val="00F36F72"/>
    <w:rsid w:val="00F42D43"/>
    <w:rsid w:val="00F83209"/>
    <w:rsid w:val="00F95AF9"/>
    <w:rsid w:val="00F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4A87"/>
  <w15:chartTrackingRefBased/>
  <w15:docId w15:val="{095EE41E-C994-47C8-8FA9-F3156EF0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NormalWeb">
    <w:name w:val="Normal (Web)"/>
    <w:basedOn w:val="Normal"/>
    <w:uiPriority w:val="99"/>
    <w:semiHidden/>
    <w:unhideWhenUsed/>
    <w:rsid w:val="00201D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7AF900-A2A5-4738-8C0B-78ADF696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3</cp:revision>
  <dcterms:created xsi:type="dcterms:W3CDTF">2019-04-06T23:10:00Z</dcterms:created>
  <dcterms:modified xsi:type="dcterms:W3CDTF">2019-04-11T21:45:00Z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